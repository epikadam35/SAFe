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8250295"/>
        <w:docPartObj>
          <w:docPartGallery w:val="Cover Pages"/>
          <w:docPartUnique/>
        </w:docPartObj>
      </w:sdtPr>
      <w:sdtEndPr/>
      <w:sdtContent>
        <w:p w:rsidR="00543D1C" w:rsidRDefault="00543D1C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FFFFFF" w:themeColor="background1"/>
                                    <w:kern w:val="36"/>
                                    <w:sz w:val="48"/>
                                    <w:szCs w:val="48"/>
                                    <w:lang w:val="en-IN" w:eastAsia="en-IN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6775" w:rsidRDefault="004C6775">
                                    <w:pPr>
                                      <w:pStyle w:val="Titl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857E7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val="en-IN" w:eastAsia="en-IN"/>
                                      </w:rPr>
                                      <w:t xml:space="preserve">SAfe 4.5 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val="en-IN" w:eastAsia="en-IN"/>
                                      </w:rPr>
                                      <w:t>Scrum Master</w:t>
                                    </w:r>
                                    <w:r w:rsidRPr="00857E7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val="en-IN" w:eastAsia="en-IN"/>
                                      </w:rPr>
                                      <w:t xml:space="preserve"> Certification</w:t>
                                    </w:r>
                                  </w:p>
                                </w:sdtContent>
                              </w:sdt>
                              <w:p w:rsidR="004C6775" w:rsidRDefault="004C677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10"/>
                                    <w:kern w:val="36"/>
                                    <w:sz w:val="48"/>
                                    <w:szCs w:val="48"/>
                                    <w:lang w:val="en-IN" w:eastAsia="en-IN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C6775" w:rsidRPr="007C6A21" w:rsidRDefault="004C677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pacing w:val="10"/>
                                        <w:kern w:val="36"/>
                                        <w:sz w:val="48"/>
                                        <w:szCs w:val="48"/>
                                        <w:lang w:val="en-IN" w:eastAsia="en-IN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pacing w:val="10"/>
                                        <w:kern w:val="36"/>
                                        <w:sz w:val="48"/>
                                        <w:szCs w:val="48"/>
                                        <w:lang w:val="en-IN" w:eastAsia="en-IN"/>
                                      </w:rPr>
                                      <w:t>Question &amp;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ffc000 [3204]" stroked="f">
                    <v:textbox inset="21.6pt,1in,21.6pt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IN" w:eastAsia="en-IN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C6775" w:rsidRDefault="004C6775">
                              <w:pPr>
                                <w:pStyle w:val="Titl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57E7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val="en-IN" w:eastAsia="en-IN"/>
                                </w:rPr>
                                <w:t xml:space="preserve">SAfe 4.5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val="en-IN" w:eastAsia="en-IN"/>
                                </w:rPr>
                                <w:t>Scrum Master</w:t>
                              </w:r>
                              <w:r w:rsidRPr="00857E7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val="en-IN" w:eastAsia="en-IN"/>
                                </w:rPr>
                                <w:t xml:space="preserve"> Certification</w:t>
                              </w:r>
                            </w:p>
                          </w:sdtContent>
                        </w:sdt>
                        <w:p w:rsidR="004C6775" w:rsidRDefault="004C677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caps/>
                              <w:color w:val="FFFFFF" w:themeColor="background1"/>
                              <w:spacing w:val="10"/>
                              <w:kern w:val="36"/>
                              <w:sz w:val="48"/>
                              <w:szCs w:val="48"/>
                              <w:lang w:val="en-IN" w:eastAsia="en-IN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C6775" w:rsidRPr="007C6A21" w:rsidRDefault="004C677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FFFFFF" w:themeColor="background1"/>
                                  <w:spacing w:val="10"/>
                                  <w:kern w:val="36"/>
                                  <w:sz w:val="48"/>
                                  <w:szCs w:val="48"/>
                                  <w:lang w:val="en-IN" w:eastAsia="en-IN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FFFFFF" w:themeColor="background1"/>
                                  <w:spacing w:val="10"/>
                                  <w:kern w:val="36"/>
                                  <w:sz w:val="48"/>
                                  <w:szCs w:val="48"/>
                                  <w:lang w:val="en-IN" w:eastAsia="en-IN"/>
                                </w:rPr>
                                <w:t>Question &amp; Answers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6775" w:rsidRDefault="004C6775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Sriram balasubramanian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099bdd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C6775" w:rsidRDefault="004C6775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Sriram balasubramanian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43D1C" w:rsidRDefault="00543D1C"/>
        <w:p w:rsidR="00543D1C" w:rsidRDefault="00543D1C">
          <w:pPr>
            <w:rPr>
              <w:rFonts w:asciiTheme="majorHAnsi" w:eastAsiaTheme="majorEastAsia" w:hAnsiTheme="majorHAnsi" w:cstheme="majorBidi"/>
              <w:caps/>
              <w:color w:val="099BDD" w:themeColor="text2"/>
              <w:spacing w:val="10"/>
              <w:sz w:val="52"/>
              <w:szCs w:val="52"/>
            </w:rPr>
          </w:pPr>
          <w:r>
            <w:br w:type="page"/>
          </w:r>
        </w:p>
      </w:sdtContent>
    </w:sdt>
    <w:p w:rsidR="00C358BC" w:rsidRPr="00AA394B" w:rsidRDefault="0057024D" w:rsidP="00A633DD">
      <w:pPr>
        <w:pStyle w:val="Title"/>
        <w:jc w:val="center"/>
        <w:rPr>
          <w:sz w:val="40"/>
          <w:szCs w:val="40"/>
        </w:rPr>
      </w:pPr>
      <w:r w:rsidRPr="00AA394B">
        <w:rPr>
          <w:sz w:val="40"/>
          <w:szCs w:val="40"/>
        </w:rPr>
        <w:lastRenderedPageBreak/>
        <w:t>SAFe</w:t>
      </w:r>
      <w:r w:rsidR="00AA394B" w:rsidRPr="00AA394B">
        <w:rPr>
          <w:sz w:val="40"/>
          <w:szCs w:val="40"/>
        </w:rPr>
        <w:t xml:space="preserve"> 4.5</w:t>
      </w:r>
      <w:r w:rsidRPr="00AA394B">
        <w:rPr>
          <w:sz w:val="40"/>
          <w:szCs w:val="40"/>
        </w:rPr>
        <w:t xml:space="preserve"> </w:t>
      </w:r>
      <w:r w:rsidR="00AA394B" w:rsidRPr="00AA394B">
        <w:rPr>
          <w:sz w:val="40"/>
          <w:szCs w:val="40"/>
        </w:rPr>
        <w:t>scrum master</w:t>
      </w:r>
      <w:r w:rsidR="00857E79" w:rsidRPr="00AA394B">
        <w:rPr>
          <w:sz w:val="40"/>
          <w:szCs w:val="40"/>
        </w:rPr>
        <w:t xml:space="preserve"> – practice test</w:t>
      </w:r>
    </w:p>
    <w:p w:rsidR="00C358BC" w:rsidRDefault="00A03F32">
      <w:pPr>
        <w:pStyle w:val="Heading1"/>
      </w:pPr>
      <w:bookmarkStart w:id="0" w:name="_GoBack"/>
      <w:bookmarkEnd w:id="0"/>
      <w:proofErr w:type="gramStart"/>
      <w:r>
        <w:t>Practice  test</w:t>
      </w:r>
      <w:proofErr w:type="gramEnd"/>
      <w:r>
        <w:t xml:space="preserve"> </w:t>
      </w:r>
      <w:r w:rsidR="002451D1">
        <w:t>Q</w:t>
      </w:r>
      <w:r w:rsidR="0057024D">
        <w:t xml:space="preserve">uestions </w:t>
      </w:r>
      <w:r w:rsidR="002451D1">
        <w:t>&amp;</w:t>
      </w:r>
      <w:r w:rsidR="0057024D">
        <w:t xml:space="preserve"> </w:t>
      </w:r>
      <w:r w:rsidR="002451D1">
        <w:t>A</w:t>
      </w:r>
      <w:r w:rsidR="0057024D">
        <w:t>nswers</w:t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type of enabler does a System Architect review during a System Demo?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0" type="#_x0000_t75" style="width:20.25pt;height:17.25pt" o:ole="">
            <v:imagedata r:id="rId10" o:title=""/>
          </v:shape>
          <w:control r:id="rId11" w:name="DefaultOcxName" w:shapeid="_x0000_i1430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Enabler Features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33" type="#_x0000_t75" style="width:20.25pt;height:17.25pt" o:ole="">
            <v:imagedata r:id="rId10" o:title=""/>
          </v:shape>
          <w:control r:id="rId12" w:name="DefaultOcxName1" w:shapeid="_x0000_i1433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Enabler Stories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36" type="#_x0000_t75" style="width:20.25pt;height:17.25pt" o:ole="">
            <v:imagedata r:id="rId10" o:title=""/>
          </v:shape>
          <w:control r:id="rId13" w:name="DefaultOcxName2" w:shapeid="_x0000_i1436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Enabler Capabilities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39" type="#_x0000_t75" style="width:20.25pt;height:17.25pt" o:ole="">
            <v:imagedata r:id="rId10" o:title=""/>
          </v:shape>
          <w:control r:id="rId14" w:name="DefaultOcxName3" w:shapeid="_x0000_i1439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Enabler Epics</w:t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demo is performed in the IP Iteration?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42" type="#_x0000_t75" style="width:20.25pt;height:17.25pt" o:ole="">
            <v:imagedata r:id="rId10" o:title=""/>
          </v:shape>
          <w:control r:id="rId15" w:name="DefaultOcxName4" w:shapeid="_x0000_i1442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Integrated Demo from the Agile Release Train's final Iteration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45" type="#_x0000_t75" style="width:20.25pt;height:17.25pt" o:ole="">
            <v:imagedata r:id="rId10" o:title=""/>
          </v:shape>
          <w:control r:id="rId16" w:name="DefaultOcxName11" w:shapeid="_x0000_i1445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demo from all the Agile Release Trains' Iterations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48" type="#_x0000_t75" style="width:20.25pt;height:17.25pt" o:ole="">
            <v:imagedata r:id="rId10" o:title=""/>
          </v:shape>
          <w:control r:id="rId17" w:name="DefaultOcxName21" w:shapeid="_x0000_i1448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demo from the team's final Iterations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51" type="#_x0000_t75" style="width:20.25pt;height:17.25pt" o:ole="">
            <v:imagedata r:id="rId10" o:title=""/>
          </v:shape>
          <w:control r:id="rId18" w:name="DefaultOcxName31" w:shapeid="_x0000_i1451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PI System Demo</w:t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two critical areas that differentiate Agile from waterfall development? (Choose two.)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54" type="#_x0000_t75" style="width:20.25pt;height:17.25pt" o:ole="">
            <v:imagedata r:id="rId19" o:title=""/>
          </v:shape>
          <w:control r:id="rId20" w:name="DefaultOcxName5" w:shapeid="_x0000_i1454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Fast feedback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57" type="#_x0000_t75" style="width:20.25pt;height:17.25pt" o:ole="">
            <v:imagedata r:id="rId19" o:title=""/>
          </v:shape>
          <w:control r:id="rId21" w:name="DefaultOcxName12" w:shapeid="_x0000_i1457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Architectural Runway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60" type="#_x0000_t75" style="width:20.25pt;height:17.25pt" o:ole="">
            <v:imagedata r:id="rId19" o:title=""/>
          </v:shape>
          <w:control r:id="rId22" w:name="DefaultOcxName22" w:shapeid="_x0000_i1460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Incremental delivery of value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63" type="#_x0000_t75" style="width:20.25pt;height:17.25pt" o:ole="">
            <v:imagedata r:id="rId19" o:title=""/>
          </v:shape>
          <w:control r:id="rId23" w:name="DefaultOcxName32" w:shapeid="_x0000_i1463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Staggered integration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66" type="#_x0000_t75" style="width:20.25pt;height:17.25pt" o:ole="">
            <v:imagedata r:id="rId19" o:title=""/>
          </v:shape>
          <w:control r:id="rId24" w:name="DefaultOcxName41" w:shapeid="_x0000_i1466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Face-to-face interaction</w:t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Becoming a coach requires a shift from old behaviors to new ones. What are three examples of old behaviors? (Choose three.)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69" type="#_x0000_t75" style="width:20.25pt;height:17.25pt" o:ole="">
            <v:imagedata r:id="rId19" o:title=""/>
          </v:shape>
          <w:control r:id="rId25" w:name="DefaultOcxName6" w:shapeid="_x0000_i1469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Focusing on business value delivery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72" type="#_x0000_t75" style="width:20.25pt;height:17.25pt" o:ole="">
            <v:imagedata r:id="rId19" o:title=""/>
          </v:shape>
          <w:control r:id="rId26" w:name="DefaultOcxName13" w:shapeid="_x0000_i1472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Asking the team for the answers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75" type="#_x0000_t75" style="width:20.25pt;height:17.25pt" o:ole="">
            <v:imagedata r:id="rId19" o:title=""/>
          </v:shape>
          <w:control r:id="rId27" w:name="DefaultOcxName23" w:shapeid="_x0000_i1475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Facilitating team problem solving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78" type="#_x0000_t75" style="width:20.25pt;height:17.25pt" o:ole="">
            <v:imagedata r:id="rId19" o:title=""/>
          </v:shape>
          <w:control r:id="rId28" w:name="DefaultOcxName33" w:shapeid="_x0000_i1478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Fixing problems for the team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81" type="#_x0000_t75" style="width:20.25pt;height:17.25pt" o:ole="">
            <v:imagedata r:id="rId19" o:title=""/>
          </v:shape>
          <w:control r:id="rId29" w:name="DefaultOcxName42" w:shapeid="_x0000_i1481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Driving toward specific outcomes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84" type="#_x0000_t75" style="width:20.25pt;height:17.25pt" o:ole="">
            <v:imagedata r:id="rId19" o:title=""/>
          </v:shape>
          <w:control r:id="rId30" w:name="DefaultOcxName51" w:shapeid="_x0000_i1484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Focusing on deadlines</w:t>
      </w:r>
    </w:p>
    <w:p w:rsidR="00A142A9" w:rsidRDefault="00A142A9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The skills of a good SAFe Scrum Master include which three attributes?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87" type="#_x0000_t75" style="width:20.25pt;height:17.25pt" o:ole="">
            <v:imagedata r:id="rId10" o:title=""/>
          </v:shape>
          <w:control r:id="rId31" w:name="DefaultOcxName7" w:shapeid="_x0000_i1487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Communicate, coordinate, cooperate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90" type="#_x0000_t75" style="width:20.25pt;height:17.25pt" o:ole="">
            <v:imagedata r:id="rId10" o:title=""/>
          </v:shape>
          <w:control r:id="rId32" w:name="DefaultOcxName14" w:shapeid="_x0000_i1490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Share, pair, communicate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93" type="#_x0000_t75" style="width:20.25pt;height:17.25pt" o:ole="">
            <v:imagedata r:id="rId10" o:title=""/>
          </v:shape>
          <w:control r:id="rId33" w:name="DefaultOcxName24" w:shapeid="_x0000_i1493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Self-organize, self-manage, self-direct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96" type="#_x0000_t75" style="width:20.25pt;height:17.25pt" o:ole="">
            <v:imagedata r:id="rId10" o:title=""/>
          </v:shape>
          <w:control r:id="rId34" w:name="DefaultOcxName34" w:shapeid="_x0000_i1496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Support, facilitate, show the way</w:t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one example of a servant leader behavior pattern?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499" type="#_x0000_t75" style="width:20.25pt;height:17.25pt" o:ole="">
            <v:imagedata r:id="rId10" o:title=""/>
          </v:shape>
          <w:control r:id="rId35" w:name="DefaultOcxName8" w:shapeid="_x0000_i1499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Uses authority rather than persuasion when necessary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02" type="#_x0000_t75" style="width:20.25pt;height:17.25pt" o:ole="">
            <v:imagedata r:id="rId10" o:title=""/>
          </v:shape>
          <w:control r:id="rId36" w:name="DefaultOcxName15" w:shapeid="_x0000_i1502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Thinks about the day-to-day activities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05" type="#_x0000_t75" style="width:20.25pt;height:17.25pt" o:ole="">
            <v:imagedata r:id="rId10" o:title=""/>
          </v:shape>
          <w:control r:id="rId37" w:name="DefaultOcxName25" w:shapeid="_x0000_i1505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Focuses on individual task metrics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08" type="#_x0000_t75" style="width:20.25pt;height:17.25pt" o:ole="">
            <v:imagedata r:id="rId10" o:title=""/>
          </v:shape>
          <w:control r:id="rId38" w:name="DefaultOcxName35" w:shapeid="_x0000_i1508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Understands and empathizes with others</w:t>
      </w:r>
    </w:p>
    <w:p w:rsidR="00E6400B" w:rsidRPr="00E6400B" w:rsidRDefault="00E6400B" w:rsidP="00E6400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There are two primary aspects of a Lean-Agile mindset -- Lean Thinking and what else?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11" type="#_x0000_t75" style="width:20.25pt;height:17.25pt" o:ole="">
            <v:imagedata r:id="rId10" o:title=""/>
          </v:shape>
          <w:control r:id="rId39" w:name="DefaultOcxName9" w:shapeid="_x0000_i1511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Systems Engineering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14" type="#_x0000_t75" style="width:20.25pt;height:17.25pt" o:ole="">
            <v:imagedata r:id="rId10" o:title=""/>
          </v:shape>
          <w:control r:id="rId40" w:name="DefaultOcxName16" w:shapeid="_x0000_i1514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Lean Systems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17" type="#_x0000_t75" style="width:20.25pt;height:17.25pt" o:ole="">
            <v:imagedata r:id="rId10" o:title=""/>
          </v:shape>
          <w:control r:id="rId41" w:name="DefaultOcxName26" w:shapeid="_x0000_i1517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Embracing Agility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20" type="#_x0000_t75" style="width:20.25pt;height:17.25pt" o:ole="">
            <v:imagedata r:id="rId10" o:title=""/>
          </v:shape>
          <w:control r:id="rId42" w:name="DefaultOcxName36" w:shapeid="_x0000_i1520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Feature Enablement</w:t>
      </w:r>
    </w:p>
    <w:p w:rsidR="00E6400B" w:rsidRPr="00E6400B" w:rsidRDefault="00E6400B" w:rsidP="00E6400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recommended duration of a SAFe Iteration?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23" type="#_x0000_t75" style="width:20.25pt;height:17.25pt" o:ole="">
            <v:imagedata r:id="rId10" o:title=""/>
          </v:shape>
          <w:control r:id="rId43" w:name="DefaultOcxName10" w:shapeid="_x0000_i1523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Six weeks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26" type="#_x0000_t75" style="width:20.25pt;height:17.25pt" o:ole="">
            <v:imagedata r:id="rId10" o:title=""/>
          </v:shape>
          <w:control r:id="rId44" w:name="DefaultOcxName17" w:shapeid="_x0000_i1526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Two weeks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29" type="#_x0000_t75" style="width:20.25pt;height:17.25pt" o:ole="">
            <v:imagedata r:id="rId10" o:title=""/>
          </v:shape>
          <w:control r:id="rId45" w:name="DefaultOcxName27" w:shapeid="_x0000_i1529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Four weeks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32" type="#_x0000_t75" style="width:20.25pt;height:17.25pt" o:ole="">
            <v:imagedata r:id="rId10" o:title=""/>
          </v:shape>
          <w:control r:id="rId46" w:name="DefaultOcxName37" w:shapeid="_x0000_i1532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Three weeks</w:t>
      </w:r>
    </w:p>
    <w:p w:rsidR="00E6400B" w:rsidRPr="00E6400B" w:rsidRDefault="00E6400B" w:rsidP="00E6400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main reason why some teams never reach stage 4 (Performing) in the stages of high performing teams?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35" type="#_x0000_t75" style="width:20.25pt;height:17.25pt" o:ole="">
            <v:imagedata r:id="rId10" o:title=""/>
          </v:shape>
          <w:control r:id="rId47" w:name="DefaultOcxName19" w:shapeid="_x0000_i1535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Because there is too much conflict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38" type="#_x0000_t75" style="width:20.25pt;height:17.25pt" o:ole="">
            <v:imagedata r:id="rId10" o:title=""/>
          </v:shape>
          <w:control r:id="rId48" w:name="DefaultOcxName18" w:shapeid="_x0000_i1538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Because leadership is spontaneous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41" type="#_x0000_t75" style="width:20.25pt;height:17.25pt" o:ole="">
            <v:imagedata r:id="rId10" o:title=""/>
          </v:shape>
          <w:control r:id="rId49" w:name="DefaultOcxName28" w:shapeid="_x0000_i1541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Because no one guides them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44" type="#_x0000_t75" style="width:20.25pt;height:17.25pt" o:ole="">
            <v:imagedata r:id="rId10" o:title=""/>
          </v:shape>
          <w:control r:id="rId50" w:name="DefaultOcxName38" w:shapeid="_x0000_i1544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Because the team is not structured correctly</w:t>
      </w:r>
    </w:p>
    <w:p w:rsidR="00E6400B" w:rsidRDefault="00E6400B" w:rsidP="00E6400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</w:p>
    <w:p w:rsidR="00E6400B" w:rsidRPr="00E6400B" w:rsidRDefault="00E6400B" w:rsidP="00E6400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The program board highlights feature delivery dates, milestones, and what else for Agile Release Train teams?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47" type="#_x0000_t75" style="width:20.25pt;height:17.25pt" o:ole="">
            <v:imagedata r:id="rId10" o:title=""/>
          </v:shape>
          <w:control r:id="rId51" w:name="DefaultOcxName20" w:shapeid="_x0000_i1547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Objectives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50" type="#_x0000_t75" style="width:20.25pt;height:17.25pt" o:ole="">
            <v:imagedata r:id="rId10" o:title=""/>
          </v:shape>
          <w:control r:id="rId52" w:name="DefaultOcxName110" w:shapeid="_x0000_i1550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Dependencies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53" type="#_x0000_t75" style="width:20.25pt;height:17.25pt" o:ole="">
            <v:imagedata r:id="rId10" o:title=""/>
          </v:shape>
          <w:control r:id="rId53" w:name="DefaultOcxName29" w:shapeid="_x0000_i1553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Timeboxes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56" type="#_x0000_t75" style="width:20.25pt;height:17.25pt" o:ole="">
            <v:imagedata r:id="rId10" o:title=""/>
          </v:shape>
          <w:control r:id="rId54" w:name="DefaultOcxName39" w:shapeid="_x0000_i1556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Requirements</w:t>
      </w:r>
    </w:p>
    <w:p w:rsidR="00B73286" w:rsidRPr="00B73286" w:rsidRDefault="00B73286" w:rsidP="00B7328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7328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During PI Planning, who owns the planning of stories into Iterations?</w:t>
      </w:r>
    </w:p>
    <w:p w:rsidR="00B73286" w:rsidRPr="00B73286" w:rsidRDefault="00B73286" w:rsidP="00B732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7328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59" type="#_x0000_t75" style="width:20.25pt;height:17.25pt" o:ole="">
            <v:imagedata r:id="rId10" o:title=""/>
          </v:shape>
          <w:control r:id="rId55" w:name="DefaultOcxName30" w:shapeid="_x0000_i1559"/>
        </w:object>
      </w: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Agile Teams</w:t>
      </w:r>
    </w:p>
    <w:p w:rsidR="00B73286" w:rsidRPr="00B73286" w:rsidRDefault="00B73286" w:rsidP="00B732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7328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62" type="#_x0000_t75" style="width:20.25pt;height:17.25pt" o:ole="">
            <v:imagedata r:id="rId10" o:title=""/>
          </v:shape>
          <w:control r:id="rId56" w:name="DefaultOcxName111" w:shapeid="_x0000_i1562"/>
        </w:object>
      </w: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System Architect</w:t>
      </w:r>
    </w:p>
    <w:p w:rsidR="00B73286" w:rsidRPr="00B73286" w:rsidRDefault="00B73286" w:rsidP="00B732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7328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65" type="#_x0000_t75" style="width:20.25pt;height:17.25pt" o:ole="">
            <v:imagedata r:id="rId10" o:title=""/>
          </v:shape>
          <w:control r:id="rId57" w:name="DefaultOcxName210" w:shapeid="_x0000_i1565"/>
        </w:object>
      </w: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Product Management</w:t>
      </w:r>
    </w:p>
    <w:p w:rsidR="00B73286" w:rsidRPr="00B73286" w:rsidRDefault="00B73286" w:rsidP="00B732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7328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68" type="#_x0000_t75" style="width:20.25pt;height:17.25pt" o:ole="">
            <v:imagedata r:id="rId10" o:title=""/>
          </v:shape>
          <w:control r:id="rId58" w:name="DefaultOcxName310" w:shapeid="_x0000_i1568"/>
        </w:object>
      </w: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Scrum Master</w:t>
      </w:r>
    </w:p>
    <w:p w:rsidR="000E14AD" w:rsidRPr="000E14AD" w:rsidRDefault="000E14AD" w:rsidP="000E14AD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Scrum Masters help remove impediments, foster an environment for high-performing team dynamics, and what else?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71" type="#_x0000_t75" style="width:20.25pt;height:17.25pt" o:ole="">
            <v:imagedata r:id="rId10" o:title=""/>
          </v:shape>
          <w:control r:id="rId59" w:name="DefaultOcxName40" w:shapeid="_x0000_i1571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Estimating stories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74" type="#_x0000_t75" style="width:20.25pt;height:17.25pt" o:ole="">
            <v:imagedata r:id="rId10" o:title=""/>
          </v:shape>
          <w:control r:id="rId60" w:name="DefaultOcxName112" w:shapeid="_x0000_i1574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Relentless improvement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77" type="#_x0000_t75" style="width:20.25pt;height:17.25pt" o:ole="">
            <v:imagedata r:id="rId10" o:title=""/>
          </v:shape>
          <w:control r:id="rId61" w:name="DefaultOcxName211" w:shapeid="_x0000_i1577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Forming and re-forming teams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80" type="#_x0000_t75" style="width:20.25pt;height:17.25pt" o:ole="">
            <v:imagedata r:id="rId10" o:title=""/>
          </v:shape>
          <w:control r:id="rId62" w:name="DefaultOcxName311" w:shapeid="_x0000_i1580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delay</w:t>
      </w:r>
    </w:p>
    <w:p w:rsidR="000E14AD" w:rsidRPr="000E14AD" w:rsidRDefault="000E14AD" w:rsidP="000E14AD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two common PI Planning anti-patterns? (Choose two.)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83" type="#_x0000_t75" style="width:20.25pt;height:17.25pt" o:ole="">
            <v:imagedata r:id="rId19" o:title=""/>
          </v:shape>
          <w:control r:id="rId63" w:name="DefaultOcxName44" w:shapeid="_x0000_i1583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 decides which changes need to happen and when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86" type="#_x0000_t75" style="width:20.25pt;height:17.25pt" o:ole="">
            <v:imagedata r:id="rId19" o:title=""/>
          </v:shape>
          <w:control r:id="rId64" w:name="DefaultOcxName113" w:shapeid="_x0000_i1586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Stories are created for the PI Planning Iterations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89" type="#_x0000_t75" style="width:20.25pt;height:17.25pt" o:ole="">
            <v:imagedata r:id="rId19" o:title=""/>
          </v:shape>
          <w:control r:id="rId65" w:name="DefaultOcxName212" w:shapeid="_x0000_i1589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Too much time is spent prioritizing features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92" type="#_x0000_t75" style="width:20.25pt;height:17.25pt" o:ole="">
            <v:imagedata r:id="rId19" o:title=""/>
          </v:shape>
          <w:control r:id="rId66" w:name="DefaultOcxName312" w:shapeid="_x0000_i1592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Too much time is spent analyzing each story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95" type="#_x0000_t75" style="width:20.25pt;height:17.25pt" o:ole="">
            <v:imagedata r:id="rId19" o:title=""/>
          </v:shape>
          <w:control r:id="rId67" w:name="DefaultOcxName43" w:shapeid="_x0000_i1595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Part-time Scrum Masters do not have time to plan as part of the team</w:t>
      </w:r>
    </w:p>
    <w:p w:rsidR="000E14AD" w:rsidRPr="000E14AD" w:rsidRDefault="000E14AD" w:rsidP="000E14AD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How are the 5 Whys used?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598" type="#_x0000_t75" style="width:20.25pt;height:17.25pt" o:ole="">
            <v:imagedata r:id="rId10" o:title=""/>
          </v:shape>
          <w:control r:id="rId68" w:name="DefaultOcxName45" w:shapeid="_x0000_i1598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brainstorm ideas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01" type="#_x0000_t75" style="width:20.25pt;height:17.25pt" o:ole="">
            <v:imagedata r:id="rId10" o:title=""/>
          </v:shape>
          <w:control r:id="rId69" w:name="DefaultOcxName114" w:shapeid="_x0000_i1601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identify a root cause(s) of a problem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04" type="#_x0000_t75" style="width:20.25pt;height:17.25pt" o:ole="">
            <v:imagedata r:id="rId10" o:title=""/>
          </v:shape>
          <w:control r:id="rId70" w:name="DefaultOcxName213" w:shapeid="_x0000_i1604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define acceptance criteria for a story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07" type="#_x0000_t75" style="width:20.25pt;height:17.25pt" o:ole="">
            <v:imagedata r:id="rId10" o:title=""/>
          </v:shape>
          <w:control r:id="rId71" w:name="DefaultOcxName313" w:shapeid="_x0000_i1607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coach a team through powerful questions</w:t>
      </w:r>
    </w:p>
    <w:p w:rsidR="00A15505" w:rsidRPr="00A15505" w:rsidRDefault="00A15505" w:rsidP="00A1550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Who is responsible for prioritizing the Iteration Backlog?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10" type="#_x0000_t75" style="width:20.25pt;height:17.25pt" o:ole="">
            <v:imagedata r:id="rId10" o:title=""/>
          </v:shape>
          <w:control r:id="rId72" w:name="DefaultOcxName46" w:shapeid="_x0000_i1610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Product Owner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13" type="#_x0000_t75" style="width:20.25pt;height:17.25pt" o:ole="">
            <v:imagedata r:id="rId10" o:title=""/>
          </v:shape>
          <w:control r:id="rId73" w:name="DefaultOcxName115" w:shapeid="_x0000_i1613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Scrum Master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16" type="#_x0000_t75" style="width:20.25pt;height:17.25pt" o:ole="">
            <v:imagedata r:id="rId10" o:title=""/>
          </v:shape>
          <w:control r:id="rId74" w:name="DefaultOcxName214" w:shapeid="_x0000_i1616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Product Management Team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19" type="#_x0000_t75" style="width:20.25pt;height:17.25pt" o:ole="">
            <v:imagedata r:id="rId10" o:title=""/>
          </v:shape>
          <w:control r:id="rId75" w:name="DefaultOcxName314" w:shapeid="_x0000_i1619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Development Team</w:t>
      </w:r>
    </w:p>
    <w:p w:rsidR="00A15505" w:rsidRPr="00A15505" w:rsidRDefault="00A15505" w:rsidP="00A1550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A servant leader knows that his or her own growth comes from what?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22" type="#_x0000_t75" style="width:20.25pt;height:17.25pt" o:ole="">
            <v:imagedata r:id="rId10" o:title=""/>
          </v:shape>
          <w:control r:id="rId76" w:name="DefaultOcxName47" w:shapeid="_x0000_i1622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Management support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25" type="#_x0000_t75" style="width:20.25pt;height:17.25pt" o:ole="">
            <v:imagedata r:id="rId10" o:title=""/>
          </v:shape>
          <w:control r:id="rId77" w:name="DefaultOcxName116" w:shapeid="_x0000_i1625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Effective training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28" type="#_x0000_t75" style="width:20.25pt;height:17.25pt" o:ole="">
            <v:imagedata r:id="rId10" o:title=""/>
          </v:shape>
          <w:control r:id="rId78" w:name="DefaultOcxName215" w:shapeid="_x0000_i1628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Implementing a </w:t>
      </w:r>
      <w:proofErr w:type="spellStart"/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CALMeR</w:t>
      </w:r>
      <w:proofErr w:type="spellEnd"/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 approach to SAFe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31" type="#_x0000_t75" style="width:20.25pt;height:17.25pt" o:ole="">
            <v:imagedata r:id="rId10" o:title=""/>
          </v:shape>
          <w:control r:id="rId79" w:name="DefaultOcxName315" w:shapeid="_x0000_i1631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Facilitating the growth of others</w:t>
      </w:r>
    </w:p>
    <w:p w:rsidR="00A15505" w:rsidRPr="00A15505" w:rsidRDefault="00A15505" w:rsidP="00A1550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T</w:t>
      </w:r>
      <w:r w:rsidRPr="00A1550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he business must depend on the team for what in order for the business to do any meaningful planning?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34" type="#_x0000_t75" style="width:20.25pt;height:17.25pt" o:ole="">
            <v:imagedata r:id="rId10" o:title=""/>
          </v:shape>
          <w:control r:id="rId80" w:name="DefaultOcxName48" w:shapeid="_x0000_i1634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Commitment to the plan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37" type="#_x0000_t75" style="width:20.25pt;height:17.25pt" o:ole="">
            <v:imagedata r:id="rId10" o:title=""/>
          </v:shape>
          <w:control r:id="rId81" w:name="DefaultOcxName117" w:shapeid="_x0000_i1637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Measurements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40" type="#_x0000_t75" style="width:20.25pt;height:17.25pt" o:ole="">
            <v:imagedata r:id="rId10" o:title=""/>
          </v:shape>
          <w:control r:id="rId82" w:name="DefaultOcxName216" w:shapeid="_x0000_i1640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cross-functional skill set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43" type="#_x0000_t75" style="width:20.25pt;height:17.25pt" o:ole="">
            <v:imagedata r:id="rId10" o:title=""/>
          </v:shape>
          <w:control r:id="rId83" w:name="DefaultOcxName316" w:shapeid="_x0000_i1643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 capabilities</w:t>
      </w:r>
    </w:p>
    <w:p w:rsidR="005D2206" w:rsidRPr="005D2206" w:rsidRDefault="005D2206" w:rsidP="005D220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Scrum Masters are effective by using Scrum methods, supporting SAFe principles and practices, and what else?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46" type="#_x0000_t75" style="width:20.25pt;height:17.25pt" o:ole="">
            <v:imagedata r:id="rId10" o:title=""/>
          </v:shape>
          <w:control r:id="rId84" w:name="DefaultOcxName49" w:shapeid="_x0000_i1646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Delivering through Agile practices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49" type="#_x0000_t75" style="width:20.25pt;height:17.25pt" o:ole="">
            <v:imagedata r:id="rId10" o:title=""/>
          </v:shape>
          <w:control r:id="rId85" w:name="DefaultOcxName118" w:shapeid="_x0000_i1649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Managing Architectural Runway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52" type="#_x0000_t75" style="width:20.25pt;height:17.25pt" o:ole="">
            <v:imagedata r:id="rId10" o:title=""/>
          </v:shape>
          <w:control r:id="rId86" w:name="DefaultOcxName217" w:shapeid="_x0000_i1652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Serving as a customer proxy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55" type="#_x0000_t75" style="width:20.25pt;height:17.25pt" o:ole="">
            <v:imagedata r:id="rId10" o:title=""/>
          </v:shape>
          <w:control r:id="rId87" w:name="DefaultOcxName317" w:shapeid="_x0000_i1655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Writing stories and enablers</w:t>
      </w:r>
    </w:p>
    <w:p w:rsidR="005D2206" w:rsidRPr="005D2206" w:rsidRDefault="005D2206" w:rsidP="005D220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recommended frequency range for PI Planning in SAFe?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58" type="#_x0000_t75" style="width:20.25pt;height:17.25pt" o:ole="">
            <v:imagedata r:id="rId10" o:title=""/>
          </v:shape>
          <w:control r:id="rId88" w:name="DefaultOcxName50" w:shapeid="_x0000_i1658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6 to 8 weeks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61" type="#_x0000_t75" style="width:20.25pt;height:17.25pt" o:ole="">
            <v:imagedata r:id="rId10" o:title=""/>
          </v:shape>
          <w:control r:id="rId89" w:name="DefaultOcxName119" w:shapeid="_x0000_i1661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12 to 16 weeks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64" type="#_x0000_t75" style="width:20.25pt;height:17.25pt" o:ole="">
            <v:imagedata r:id="rId10" o:title=""/>
          </v:shape>
          <w:control r:id="rId90" w:name="DefaultOcxName218" w:shapeid="_x0000_i1664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8 to 12 weeks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67" type="#_x0000_t75" style="width:20.25pt;height:17.25pt" o:ole="">
            <v:imagedata r:id="rId10" o:title=""/>
          </v:shape>
          <w:control r:id="rId91" w:name="DefaultOcxName318" w:shapeid="_x0000_i1667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4 to 6 weeks</w:t>
      </w:r>
    </w:p>
    <w:p w:rsidR="005D2206" w:rsidRDefault="005D2206" w:rsidP="005D220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</w:p>
    <w:p w:rsidR="005D2206" w:rsidRDefault="005D2206" w:rsidP="005D220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</w:p>
    <w:p w:rsidR="005D2206" w:rsidRPr="005D2206" w:rsidRDefault="005D2206" w:rsidP="005D220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When does the Plan-Do-Check-Adjust cycle occur in Scrum?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70" type="#_x0000_t75" style="width:20.25pt;height:17.25pt" o:ole="">
            <v:imagedata r:id="rId10" o:title=""/>
          </v:shape>
          <w:control r:id="rId92" w:name="DefaultOcxName52" w:shapeid="_x0000_i1670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As part of the Iteration Retrospective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73" type="#_x0000_t75" style="width:20.25pt;height:17.25pt" o:ole="">
            <v:imagedata r:id="rId10" o:title=""/>
          </v:shape>
          <w:control r:id="rId93" w:name="DefaultOcxName120" w:shapeid="_x0000_i1673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At the Iteration Review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76" type="#_x0000_t75" style="width:20.25pt;height:17.25pt" o:ole="">
            <v:imagedata r:id="rId10" o:title=""/>
          </v:shape>
          <w:control r:id="rId94" w:name="DefaultOcxName219" w:shapeid="_x0000_i1676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At all formal Scrum events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79" type="#_x0000_t75" style="width:20.25pt;height:17.25pt" o:ole="">
            <v:imagedata r:id="rId10" o:title=""/>
          </v:shape>
          <w:control r:id="rId95" w:name="DefaultOcxName319" w:shapeid="_x0000_i1679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In the daily Scrum</w:t>
      </w:r>
    </w:p>
    <w:p w:rsidR="00125936" w:rsidRPr="00125936" w:rsidRDefault="00125936" w:rsidP="0012593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an anti-pattern for the IP Iteration? (Choose two.)</w:t>
      </w:r>
    </w:p>
    <w:p w:rsidR="00125936" w:rsidRPr="00125936" w:rsidRDefault="00125936" w:rsidP="00125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82" type="#_x0000_t75" style="width:20.25pt;height:17.25pt" o:ole="">
            <v:imagedata r:id="rId19" o:title=""/>
          </v:shape>
          <w:control r:id="rId96" w:name="DefaultOcxName53" w:shapeid="_x0000_i1682"/>
        </w:object>
      </w: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plan work for the IP Iteration during PI Planning</w:t>
      </w:r>
    </w:p>
    <w:p w:rsidR="00125936" w:rsidRPr="00125936" w:rsidRDefault="00125936" w:rsidP="00125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85" type="#_x0000_t75" style="width:20.25pt;height:17.25pt" o:ole="">
            <v:imagedata r:id="rId19" o:title=""/>
          </v:shape>
          <w:control r:id="rId97" w:name="DefaultOcxName121" w:shapeid="_x0000_i1685"/>
        </w:object>
      </w: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wait for the IP Iteration to fix defects</w:t>
      </w:r>
    </w:p>
    <w:p w:rsidR="00125936" w:rsidRPr="00125936" w:rsidRDefault="00125936" w:rsidP="00125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88" type="#_x0000_t75" style="width:20.25pt;height:17.25pt" o:ole="">
            <v:imagedata r:id="rId19" o:title=""/>
          </v:shape>
          <w:control r:id="rId98" w:name="DefaultOcxName220" w:shapeid="_x0000_i1688"/>
        </w:object>
      </w: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allow for sufficient capacity in the program roadmap</w:t>
      </w:r>
    </w:p>
    <w:p w:rsidR="00125936" w:rsidRPr="00125936" w:rsidRDefault="00125936" w:rsidP="00125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91" type="#_x0000_t75" style="width:20.25pt;height:17.25pt" o:ole="">
            <v:imagedata r:id="rId19" o:title=""/>
          </v:shape>
          <w:control r:id="rId99" w:name="DefaultOcxName320" w:shapeid="_x0000_i1691"/>
        </w:object>
      </w: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minimize lost capacity when people are on vacation or holidays</w:t>
      </w:r>
    </w:p>
    <w:p w:rsidR="00125936" w:rsidRPr="00125936" w:rsidRDefault="00125936" w:rsidP="00125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94" type="#_x0000_t75" style="width:20.25pt;height:17.25pt" o:ole="">
            <v:imagedata r:id="rId19" o:title=""/>
          </v:shape>
          <w:control r:id="rId100" w:name="DefaultOcxName410" w:shapeid="_x0000_i1694"/>
        </w:object>
      </w: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ensure all stories and teams' PI plans are completed prior to the IP Iteration</w:t>
      </w:r>
    </w:p>
    <w:p w:rsidR="00690D9E" w:rsidRPr="00690D9E" w:rsidRDefault="00690D9E" w:rsidP="00690D9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How often should Development Team members change?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697" type="#_x0000_t75" style="width:20.25pt;height:17.25pt" o:ole="">
            <v:imagedata r:id="rId10" o:title=""/>
          </v:shape>
          <w:control r:id="rId101" w:name="DefaultOcxName54" w:shapeid="_x0000_i1697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As more Agile Release Trains are launched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00" type="#_x0000_t75" style="width:20.25pt;height:17.25pt" o:ole="">
            <v:imagedata r:id="rId10" o:title=""/>
          </v:shape>
          <w:control r:id="rId102" w:name="DefaultOcxName122" w:shapeid="_x0000_i1700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they are needed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03" type="#_x0000_t75" style="width:20.25pt;height:17.25pt" o:ole="">
            <v:imagedata r:id="rId10" o:title=""/>
          </v:shape>
          <w:control r:id="rId103" w:name="DefaultOcxName221" w:shapeid="_x0000_i1703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Not more than every three Iterations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06" type="#_x0000_t75" style="width:20.25pt;height:17.25pt" o:ole="">
            <v:imagedata r:id="rId10" o:title=""/>
          </v:shape>
          <w:control r:id="rId104" w:name="DefaultOcxName321" w:shapeid="_x0000_i1706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Each Iteration</w:t>
      </w:r>
    </w:p>
    <w:p w:rsidR="00690D9E" w:rsidRPr="00690D9E" w:rsidRDefault="00690D9E" w:rsidP="00690D9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one truth about teams?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09" type="#_x0000_t75" style="width:20.25pt;height:17.25pt" o:ole="">
            <v:imagedata r:id="rId10" o:title=""/>
          </v:shape>
          <w:control r:id="rId105" w:name="DefaultOcxName55" w:shapeid="_x0000_i1709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Products are more robust when individuals on teams have specific skill sets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12" type="#_x0000_t75" style="width:20.25pt;height:17.25pt" o:ole="">
            <v:imagedata r:id="rId10" o:title=""/>
          </v:shape>
          <w:control r:id="rId106" w:name="DefaultOcxName123" w:shapeid="_x0000_i1712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Development Teams can manage daily interruptions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15" type="#_x0000_t75" style="width:20.25pt;height:17.25pt" o:ole="">
            <v:imagedata r:id="rId10" o:title=""/>
          </v:shape>
          <w:control r:id="rId107" w:name="DefaultOcxName222" w:shapeid="_x0000_i1715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Changes in team composition do not impact productivity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18" type="#_x0000_t75" style="width:20.25pt;height:17.25pt" o:ole="">
            <v:imagedata r:id="rId10" o:title=""/>
          </v:shape>
          <w:control r:id="rId108" w:name="DefaultOcxName322" w:shapeid="_x0000_i1718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Teams are more productive than the same number of individuals</w:t>
      </w:r>
    </w:p>
    <w:p w:rsidR="00690D9E" w:rsidRPr="00690D9E" w:rsidRDefault="00690D9E" w:rsidP="00690D9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Who can change the backlog during an Iteration?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21" type="#_x0000_t75" style="width:20.25pt;height:17.25pt" o:ole="">
            <v:imagedata r:id="rId10" o:title=""/>
          </v:shape>
          <w:control r:id="rId109" w:name="DefaultOcxName56" w:shapeid="_x0000_i1721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Agile Team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24" type="#_x0000_t75" style="width:20.25pt;height:17.25pt" o:ole="">
            <v:imagedata r:id="rId10" o:title=""/>
          </v:shape>
          <w:control r:id="rId110" w:name="DefaultOcxName124" w:shapeid="_x0000_i1724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Scrum Master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27" type="#_x0000_t75" style="width:20.25pt;height:17.25pt" o:ole="">
            <v:imagedata r:id="rId10" o:title=""/>
          </v:shape>
          <w:control r:id="rId111" w:name="DefaultOcxName223" w:shapeid="_x0000_i1727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Product Owner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30" type="#_x0000_t75" style="width:20.25pt;height:17.25pt" o:ole="">
            <v:imagedata r:id="rId10" o:title=""/>
          </v:shape>
          <w:control r:id="rId112" w:name="DefaultOcxName323" w:shapeid="_x0000_i1730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Senior Management</w:t>
      </w:r>
    </w:p>
    <w:p w:rsidR="00690D9E" w:rsidRPr="00690D9E" w:rsidRDefault="00690D9E" w:rsidP="00690D9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What is the name of the event where all team members determine how much of the team's backlog they can commit to delivering during an upcoming Iteration?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33" type="#_x0000_t75" style="width:20.25pt;height:17.25pt" o:ole="">
            <v:imagedata r:id="rId10" o:title=""/>
          </v:shape>
          <w:control r:id="rId113" w:name="DefaultOcxName57" w:shapeid="_x0000_i1733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Iteration Planning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36" type="#_x0000_t75" style="width:20.25pt;height:17.25pt" o:ole="">
            <v:imagedata r:id="rId10" o:title=""/>
          </v:shape>
          <w:control r:id="rId114" w:name="DefaultOcxName125" w:shapeid="_x0000_i1736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Solution Demo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39" type="#_x0000_t75" style="width:20.25pt;height:17.25pt" o:ole="">
            <v:imagedata r:id="rId10" o:title=""/>
          </v:shape>
          <w:control r:id="rId115" w:name="DefaultOcxName224" w:shapeid="_x0000_i1739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Backlog Refinement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42" type="#_x0000_t75" style="width:20.25pt;height:17.25pt" o:ole="">
            <v:imagedata r:id="rId10" o:title=""/>
          </v:shape>
          <w:control r:id="rId116" w:name="DefaultOcxName324" w:shapeid="_x0000_i1742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Solution Planning</w:t>
      </w:r>
    </w:p>
    <w:p w:rsidR="00B3753C" w:rsidRPr="00B3753C" w:rsidRDefault="00B3753C" w:rsidP="00B3753C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3753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Each PI Planning meeting evolves over time, and ending PI Planning with a Retrospective will help to do what?</w:t>
      </w:r>
    </w:p>
    <w:p w:rsidR="00B3753C" w:rsidRPr="00B3753C" w:rsidRDefault="00B3753C" w:rsidP="00B375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3753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45" type="#_x0000_t75" style="width:20.25pt;height:17.25pt" o:ole="">
            <v:imagedata r:id="rId10" o:title=""/>
          </v:shape>
          <w:control r:id="rId117" w:name="DefaultOcxName58" w:shapeid="_x0000_i1745"/>
        </w:object>
      </w: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Fine tune the Economic Framework</w:t>
      </w:r>
    </w:p>
    <w:p w:rsidR="00B3753C" w:rsidRPr="00B3753C" w:rsidRDefault="00B3753C" w:rsidP="00B375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3753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48" type="#_x0000_t75" style="width:20.25pt;height:17.25pt" o:ole="">
            <v:imagedata r:id="rId10" o:title=""/>
          </v:shape>
          <w:control r:id="rId118" w:name="DefaultOcxName126" w:shapeid="_x0000_i1748"/>
        </w:object>
      </w: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Continuously improve</w:t>
      </w:r>
    </w:p>
    <w:p w:rsidR="00B3753C" w:rsidRPr="00B3753C" w:rsidRDefault="00B3753C" w:rsidP="00B375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3753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51" type="#_x0000_t75" style="width:20.25pt;height:17.25pt" o:ole="">
            <v:imagedata r:id="rId10" o:title=""/>
          </v:shape>
          <w:control r:id="rId119" w:name="DefaultOcxName225" w:shapeid="_x0000_i1751"/>
        </w:object>
      </w: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Lengthen the Architectural Runway</w:t>
      </w:r>
    </w:p>
    <w:p w:rsidR="00B3753C" w:rsidRPr="00B3753C" w:rsidRDefault="00B3753C" w:rsidP="00B375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3753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54" type="#_x0000_t75" style="width:20.25pt;height:17.25pt" o:ole="">
            <v:imagedata r:id="rId10" o:title=""/>
          </v:shape>
          <w:control r:id="rId120" w:name="DefaultOcxName325" w:shapeid="_x0000_i1754"/>
        </w:object>
      </w: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Meet compliance more rapidly</w:t>
      </w:r>
    </w:p>
    <w:p w:rsidR="00282D54" w:rsidRPr="00282D54" w:rsidRDefault="00282D54" w:rsidP="00282D5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meeting should the Scrum Master attend (not facilitate)?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57" type="#_x0000_t75" style="width:20.25pt;height:17.25pt" o:ole="">
            <v:imagedata r:id="rId10" o:title=""/>
          </v:shape>
          <w:control r:id="rId121" w:name="DefaultOcxName59" w:shapeid="_x0000_i1757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Iteration Review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60" type="#_x0000_t75" style="width:20.25pt;height:17.25pt" o:ole="">
            <v:imagedata r:id="rId10" o:title=""/>
          </v:shape>
          <w:control r:id="rId122" w:name="DefaultOcxName127" w:shapeid="_x0000_i1760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Daily Stand-up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63" type="#_x0000_t75" style="width:20.25pt;height:17.25pt" o:ole="">
            <v:imagedata r:id="rId10" o:title=""/>
          </v:shape>
          <w:control r:id="rId123" w:name="DefaultOcxName226" w:shapeid="_x0000_i1763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PO Sync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66" type="#_x0000_t75" style="width:20.25pt;height:17.25pt" o:ole="">
            <v:imagedata r:id="rId10" o:title=""/>
          </v:shape>
          <w:control r:id="rId124" w:name="DefaultOcxName326" w:shapeid="_x0000_i1766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Scrum of Scrums</w:t>
      </w:r>
    </w:p>
    <w:p w:rsidR="00282D54" w:rsidRPr="00282D54" w:rsidRDefault="00282D54" w:rsidP="00282D5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one time where a Scrum Master can be a participant instead of a facilitator?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69" type="#_x0000_t75" style="width:20.25pt;height:17.25pt" o:ole="">
            <v:imagedata r:id="rId10" o:title=""/>
          </v:shape>
          <w:control r:id="rId125" w:name="DefaultOcxName60" w:shapeid="_x0000_i1769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If the entire team is present during the Daily Stand-up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72" type="#_x0000_t75" style="width:20.25pt;height:17.25pt" o:ole="">
            <v:imagedata r:id="rId10" o:title=""/>
          </v:shape>
          <w:control r:id="rId126" w:name="DefaultOcxName128" w:shapeid="_x0000_i1772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using ad-hoc teams for Inspect and Adapt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75" type="#_x0000_t75" style="width:20.25pt;height:17.25pt" o:ole="">
            <v:imagedata r:id="rId10" o:title=""/>
          </v:shape>
          <w:control r:id="rId127" w:name="DefaultOcxName227" w:shapeid="_x0000_i1775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During team breakout sessions at PI Planning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78" type="#_x0000_t75" style="width:20.25pt;height:17.25pt" o:ole="">
            <v:imagedata r:id="rId10" o:title=""/>
          </v:shape>
          <w:control r:id="rId128" w:name="DefaultOcxName327" w:shapeid="_x0000_i1778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Agile Release Train does not require any team coordination</w:t>
      </w:r>
    </w:p>
    <w:p w:rsidR="00E86B07" w:rsidRPr="00E86B07" w:rsidRDefault="00E86B07" w:rsidP="00E86B0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two good Scrum Master facilitation practices? (Choose two.)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81" type="#_x0000_t75" style="width:20.25pt;height:17.25pt" o:ole="">
            <v:imagedata r:id="rId19" o:title=""/>
          </v:shape>
          <w:control r:id="rId129" w:name="DefaultOcxName61" w:shapeid="_x0000_i1781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Ensure all voices are heard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84" type="#_x0000_t75" style="width:20.25pt;height:17.25pt" o:ole="">
            <v:imagedata r:id="rId19" o:title=""/>
          </v:shape>
          <w:control r:id="rId130" w:name="DefaultOcxName129" w:shapeid="_x0000_i1784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Allow for unproductive conflict to encourage open communication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87" type="#_x0000_t75" style="width:20.25pt;height:17.25pt" o:ole="">
            <v:imagedata r:id="rId19" o:title=""/>
          </v:shape>
          <w:control r:id="rId131" w:name="DefaultOcxName228" w:shapeid="_x0000_i1787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Create an environment of safety so that everyone feels comfortable contributing to the discussion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90" type="#_x0000_t75" style="width:20.25pt;height:17.25pt" o:ole="">
            <v:imagedata r:id="rId19" o:title=""/>
          </v:shape>
          <w:control r:id="rId132" w:name="DefaultOcxName328" w:shapeid="_x0000_i1790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Allow for deep, meaningful conversations even if it is outside the scope of the agenda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93" type="#_x0000_t75" style="width:20.25pt;height:17.25pt" o:ole="">
            <v:imagedata r:id="rId19" o:title=""/>
          </v:shape>
          <w:control r:id="rId133" w:name="DefaultOcxName411" w:shapeid="_x0000_i1793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Do not enforce accountability as it creates an environment of distrust</w:t>
      </w:r>
    </w:p>
    <w:p w:rsidR="00E86B07" w:rsidRPr="00E86B07" w:rsidRDefault="00E86B07" w:rsidP="00E86B0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An effective SAFe Scrum Master helps the team improve on their journey towards technical excellence through Continuous Integration, Continuous Deployment, and what else?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96" type="#_x0000_t75" style="width:20.25pt;height:17.25pt" o:ole="">
            <v:imagedata r:id="rId10" o:title=""/>
          </v:shape>
          <w:control r:id="rId134" w:name="DefaultOcxName62" w:shapeid="_x0000_i1796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DevOps team integration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799" type="#_x0000_t75" style="width:20.25pt;height:17.25pt" o:ole="">
            <v:imagedata r:id="rId10" o:title=""/>
          </v:shape>
          <w:control r:id="rId135" w:name="DefaultOcxName130" w:shapeid="_x0000_i1799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Test Driven Development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02" type="#_x0000_t75" style="width:20.25pt;height:17.25pt" o:ole="">
            <v:imagedata r:id="rId10" o:title=""/>
          </v:shape>
          <w:control r:id="rId136" w:name="DefaultOcxName229" w:shapeid="_x0000_i1802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State of the art build tools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05" type="#_x0000_t75" style="width:20.25pt;height:17.25pt" o:ole="">
            <v:imagedata r:id="rId10" o:title=""/>
          </v:shape>
          <w:control r:id="rId137" w:name="DefaultOcxName329" w:shapeid="_x0000_i1805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Exploration</w:t>
      </w:r>
    </w:p>
    <w:p w:rsidR="004B42BB" w:rsidRPr="004B42BB" w:rsidRDefault="004B42BB" w:rsidP="004B42B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B42B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the three pillars of Scrum?</w:t>
      </w:r>
    </w:p>
    <w:p w:rsidR="004B42BB" w:rsidRPr="004B42BB" w:rsidRDefault="004B42BB" w:rsidP="004B42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B42B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08" type="#_x0000_t75" style="width:20.25pt;height:17.25pt" o:ole="">
            <v:imagedata r:id="rId10" o:title=""/>
          </v:shape>
          <w:control r:id="rId138" w:name="DefaultOcxName63" w:shapeid="_x0000_i1808"/>
        </w:object>
      </w: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Adaptation, Transparency, Acceptance</w:t>
      </w:r>
    </w:p>
    <w:p w:rsidR="004B42BB" w:rsidRPr="004B42BB" w:rsidRDefault="004B42BB" w:rsidP="004B42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B42B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11" type="#_x0000_t75" style="width:20.25pt;height:17.25pt" o:ole="">
            <v:imagedata r:id="rId10" o:title=""/>
          </v:shape>
          <w:control r:id="rId139" w:name="DefaultOcxName131" w:shapeid="_x0000_i1811"/>
        </w:object>
      </w: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Collaboration, Acceptance, Progress</w:t>
      </w:r>
    </w:p>
    <w:p w:rsidR="004B42BB" w:rsidRPr="004B42BB" w:rsidRDefault="004B42BB" w:rsidP="004B42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B42B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14" type="#_x0000_t75" style="width:20.25pt;height:17.25pt" o:ole="">
            <v:imagedata r:id="rId10" o:title=""/>
          </v:shape>
          <w:control r:id="rId140" w:name="DefaultOcxName230" w:shapeid="_x0000_i1814"/>
        </w:object>
      </w: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Retrospection, Inspection, Adaptation</w:t>
      </w:r>
    </w:p>
    <w:p w:rsidR="004B42BB" w:rsidRPr="004B42BB" w:rsidRDefault="004B42BB" w:rsidP="004B42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B42B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17" type="#_x0000_t75" style="width:20.25pt;height:17.25pt" o:ole="">
            <v:imagedata r:id="rId10" o:title=""/>
          </v:shape>
          <w:control r:id="rId141" w:name="DefaultOcxName330" w:shapeid="_x0000_i1817"/>
        </w:object>
      </w: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Transparency, Inspection, Adaptation</w:t>
      </w:r>
    </w:p>
    <w:p w:rsidR="003847E5" w:rsidRPr="003847E5" w:rsidRDefault="003847E5" w:rsidP="003847E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847E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this statement describing? </w:t>
      </w:r>
      <w:r w:rsidRPr="003847E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'Agile Teams continuously adapt to new circumstances and enhance the methods of value delivery.'</w:t>
      </w:r>
    </w:p>
    <w:p w:rsidR="003847E5" w:rsidRPr="003847E5" w:rsidRDefault="003847E5" w:rsidP="003847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847E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20" type="#_x0000_t75" style="width:20.25pt;height:17.25pt" o:ole="">
            <v:imagedata r:id="rId10" o:title=""/>
          </v:shape>
          <w:control r:id="rId142" w:name="DefaultOcxName64" w:shapeid="_x0000_i1820"/>
        </w:object>
      </w: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Deployment</w:t>
      </w:r>
    </w:p>
    <w:p w:rsidR="003847E5" w:rsidRPr="003847E5" w:rsidRDefault="003847E5" w:rsidP="003847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847E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23" type="#_x0000_t75" style="width:20.25pt;height:17.25pt" o:ole="">
            <v:imagedata r:id="rId10" o:title=""/>
          </v:shape>
          <w:control r:id="rId143" w:name="DefaultOcxName132" w:shapeid="_x0000_i1823"/>
        </w:object>
      </w: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Improvement</w:t>
      </w:r>
    </w:p>
    <w:p w:rsidR="003847E5" w:rsidRPr="003847E5" w:rsidRDefault="003847E5" w:rsidP="003847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847E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26" type="#_x0000_t75" style="width:20.25pt;height:17.25pt" o:ole="">
            <v:imagedata r:id="rId10" o:title=""/>
          </v:shape>
          <w:control r:id="rId144" w:name="DefaultOcxName231" w:shapeid="_x0000_i1826"/>
        </w:object>
      </w: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Delivery</w:t>
      </w:r>
    </w:p>
    <w:p w:rsidR="003847E5" w:rsidRPr="003847E5" w:rsidRDefault="003847E5" w:rsidP="003847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847E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29" type="#_x0000_t75" style="width:20.25pt;height:17.25pt" o:ole="">
            <v:imagedata r:id="rId10" o:title=""/>
          </v:shape>
          <w:control r:id="rId145" w:name="DefaultOcxName331" w:shapeid="_x0000_i1829"/>
        </w:object>
      </w: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Integration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Features lend themselves to the Lean UX process model. They include a description, a benefit hypothesis, and what else?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32" type="#_x0000_t75" style="width:20.25pt;height:17.25pt" o:ole="">
            <v:imagedata r:id="rId10" o:title=""/>
          </v:shape>
          <w:control r:id="rId146" w:name="DefaultOcxName65" w:shapeid="_x0000_i1832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Acceptance criteria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35" type="#_x0000_t75" style="width:20.25pt;height:17.25pt" o:ole="">
            <v:imagedata r:id="rId10" o:title=""/>
          </v:shape>
          <w:control r:id="rId147" w:name="DefaultOcxName133" w:shapeid="_x0000_i1835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Scope and context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38" type="#_x0000_t75" style="width:20.25pt;height:17.25pt" o:ole="">
            <v:imagedata r:id="rId10" o:title=""/>
          </v:shape>
          <w:control r:id="rId148" w:name="DefaultOcxName232" w:shapeid="_x0000_i1838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Content readiness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41" type="#_x0000_t75" style="width:20.25pt;height:17.25pt" o:ole="">
            <v:imagedata r:id="rId10" o:title=""/>
          </v:shape>
          <w:control r:id="rId149" w:name="DefaultOcxName332" w:shapeid="_x0000_i1841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IP outcomes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Good coaches do not give people the answer, but instead they do what?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44" type="#_x0000_t75" style="width:20.25pt;height:17.25pt" o:ole="">
            <v:imagedata r:id="rId10" o:title=""/>
          </v:shape>
          <w:control r:id="rId150" w:name="DefaultOcxName66" w:shapeid="_x0000_i1844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They make the decisions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47" type="#_x0000_t75" style="width:20.25pt;height:17.25pt" o:ole="">
            <v:imagedata r:id="rId10" o:title=""/>
          </v:shape>
          <w:control r:id="rId151" w:name="DefaultOcxName134" w:shapeid="_x0000_i1847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They guide people to the solution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50" type="#_x0000_t75" style="width:20.25pt;height:17.25pt" o:ole="">
            <v:imagedata r:id="rId10" o:title=""/>
          </v:shape>
          <w:control r:id="rId152" w:name="DefaultOcxName233" w:shapeid="_x0000_i1850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They limit the number of questions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53" type="#_x0000_t75" style="width:20.25pt;height:17.25pt" o:ole="">
            <v:imagedata r:id="rId10" o:title=""/>
          </v:shape>
          <w:control r:id="rId153" w:name="DefaultOcxName333" w:shapeid="_x0000_i1853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They hold them to their commitments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In SAFe, who owns the decision for releasing changes into production?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56" type="#_x0000_t75" style="width:20.25pt;height:17.25pt" o:ole="">
            <v:imagedata r:id="rId10" o:title=""/>
          </v:shape>
          <w:control r:id="rId154" w:name="DefaultOcxName67" w:shapeid="_x0000_i1856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Release Management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59" type="#_x0000_t75" style="width:20.25pt;height:17.25pt" o:ole="">
            <v:imagedata r:id="rId10" o:title=""/>
          </v:shape>
          <w:control r:id="rId155" w:name="DefaultOcxName135" w:shapeid="_x0000_i1859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Product Manager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62" type="#_x0000_t75" style="width:20.25pt;height:17.25pt" o:ole="">
            <v:imagedata r:id="rId10" o:title=""/>
          </v:shape>
          <w:control r:id="rId156" w:name="DefaultOcxName234" w:shapeid="_x0000_i1862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Business Owner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65" type="#_x0000_t75" style="width:20.25pt;height:17.25pt" o:ole="">
            <v:imagedata r:id="rId10" o:title=""/>
          </v:shape>
          <w:control r:id="rId157" w:name="DefaultOcxName334" w:shapeid="_x0000_i1865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Solution Owner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An effective SAFe Scrum Master is a team-based servant leader who helps the team do what?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68" type="#_x0000_t75" style="width:20.25pt;height:17.25pt" o:ole="">
            <v:imagedata r:id="rId10" o:title=""/>
          </v:shape>
          <w:control r:id="rId158" w:name="DefaultOcxName68" w:shapeid="_x0000_i1868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Understand and operate within Lean Budgets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71" type="#_x0000_t75" style="width:20.25pt;height:17.25pt" o:ole="">
            <v:imagedata r:id="rId10" o:title=""/>
          </v:shape>
          <w:control r:id="rId159" w:name="DefaultOcxName136" w:shapeid="_x0000_i1871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Embrace relentless improvement through Iteration Retrospectives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74" type="#_x0000_t75" style="width:20.25pt;height:17.25pt" o:ole="">
            <v:imagedata r:id="rId10" o:title=""/>
          </v:shape>
          <w:control r:id="rId160" w:name="DefaultOcxName235" w:shapeid="_x0000_i1874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Manage the team's own backlog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77" type="#_x0000_t75" style="width:20.25pt;height:17.25pt" o:ole="">
            <v:imagedata r:id="rId10" o:title=""/>
          </v:shape>
          <w:control r:id="rId161" w:name="DefaultOcxName335" w:shapeid="_x0000_i1877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Develop better and more specialized skill sets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statement is true about Scrum?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80" type="#_x0000_t75" style="width:20.25pt;height:17.25pt" o:ole="">
            <v:imagedata r:id="rId10" o:title=""/>
          </v:shape>
          <w:control r:id="rId162" w:name="DefaultOcxName69" w:shapeid="_x0000_i1880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 is based on empirical process control theory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83" type="#_x0000_t75" style="width:20.25pt;height:17.25pt" o:ole="">
            <v:imagedata r:id="rId10" o:title=""/>
          </v:shape>
          <w:control r:id="rId163" w:name="DefaultOcxName137" w:shapeid="_x0000_i1883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 is an ideal method for static design requirements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86" type="#_x0000_t75" style="width:20.25pt;height:17.25pt" o:ole="">
            <v:imagedata r:id="rId10" o:title=""/>
          </v:shape>
          <w:control r:id="rId164" w:name="DefaultOcxName236" w:shapeid="_x0000_i1886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 is a software delivery framework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89" type="#_x0000_t75" style="width:20.25pt;height:17.25pt" o:ole="">
            <v:imagedata r:id="rId10" o:title=""/>
          </v:shape>
          <w:control r:id="rId165" w:name="DefaultOcxName336" w:shapeid="_x0000_i1889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 is a process and a technique for building products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three attributes summarize DevOps? (Choose three.)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92" type="#_x0000_t75" style="width:20.25pt;height:17.25pt" o:ole="">
            <v:imagedata r:id="rId19" o:title=""/>
          </v:shape>
          <w:control r:id="rId166" w:name="DefaultOcxName70" w:shapeid="_x0000_i1892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high performing DevOps Team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95" type="#_x0000_t75" style="width:20.25pt;height:17.25pt" o:ole="">
            <v:imagedata r:id="rId19" o:title=""/>
          </v:shape>
          <w:control r:id="rId167" w:name="DefaultOcxName138" w:shapeid="_x0000_i1895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Solid infrastructure and automation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898" type="#_x0000_t75" style="width:20.25pt;height:17.25pt" o:ole="">
            <v:imagedata r:id="rId19" o:title=""/>
          </v:shape>
          <w:control r:id="rId168" w:name="DefaultOcxName237" w:shapeid="_x0000_i1898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shared culture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01" type="#_x0000_t75" style="width:20.25pt;height:17.25pt" o:ole="">
            <v:imagedata r:id="rId19" o:title=""/>
          </v:shape>
          <w:control r:id="rId169" w:name="DefaultOcxName337" w:shapeid="_x0000_i1901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Strong organizational structure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04" type="#_x0000_t75" style="width:20.25pt;height:17.25pt" o:ole="">
            <v:imagedata r:id="rId19" o:title=""/>
          </v:shape>
          <w:control r:id="rId170" w:name="DefaultOcxName412" w:shapeid="_x0000_i1904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set of technical practices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07" type="#_x0000_t75" style="width:20.25pt;height:17.25pt" o:ole="">
            <v:imagedata r:id="rId19" o:title=""/>
          </v:shape>
          <w:control r:id="rId171" w:name="DefaultOcxName510" w:shapeid="_x0000_i1907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mindset</w:t>
      </w:r>
    </w:p>
    <w:p w:rsidR="008873FF" w:rsidRDefault="008873FF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According to the Five Dysfunctions of a Team, what is a team's ultimate competitive advantage?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10" type="#_x0000_t75" style="width:20.25pt;height:17.25pt" o:ole="">
            <v:imagedata r:id="rId10" o:title=""/>
          </v:shape>
          <w:control r:id="rId172" w:name="DefaultOcxName71" w:shapeid="_x0000_i1910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Teamwork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13" type="#_x0000_t75" style="width:20.25pt;height:17.25pt" o:ole="">
            <v:imagedata r:id="rId10" o:title=""/>
          </v:shape>
          <w:control r:id="rId173" w:name="DefaultOcxName139" w:shapeid="_x0000_i1913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Trust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16" type="#_x0000_t75" style="width:20.25pt;height:17.25pt" o:ole="">
            <v:imagedata r:id="rId10" o:title=""/>
          </v:shape>
          <w:control r:id="rId174" w:name="DefaultOcxName238" w:shapeid="_x0000_i1916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Commitment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19" type="#_x0000_t75" style="width:20.25pt;height:17.25pt" o:ole="">
            <v:imagedata r:id="rId10" o:title=""/>
          </v:shape>
          <w:control r:id="rId175" w:name="DefaultOcxName338" w:shapeid="_x0000_i1919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Accountability</w:t>
      </w:r>
    </w:p>
    <w:p w:rsidR="0021096A" w:rsidRPr="0021096A" w:rsidRDefault="0021096A" w:rsidP="0021096A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109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Cadence and what other action are the key constructs to delivering continuous value?</w:t>
      </w:r>
    </w:p>
    <w:p w:rsidR="0021096A" w:rsidRPr="0021096A" w:rsidRDefault="0021096A" w:rsidP="002109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1096A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22" type="#_x0000_t75" style="width:20.25pt;height:17.25pt" o:ole="">
            <v:imagedata r:id="rId10" o:title=""/>
          </v:shape>
          <w:control r:id="rId176" w:name="DefaultOcxName72" w:shapeid="_x0000_i1922"/>
        </w:object>
      </w: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Refactoring</w:t>
      </w:r>
    </w:p>
    <w:p w:rsidR="0021096A" w:rsidRPr="0021096A" w:rsidRDefault="0021096A" w:rsidP="002109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1096A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25" type="#_x0000_t75" style="width:20.25pt;height:17.25pt" o:ole="">
            <v:imagedata r:id="rId10" o:title=""/>
          </v:shape>
          <w:control r:id="rId177" w:name="DefaultOcxName140" w:shapeid="_x0000_i1925"/>
        </w:object>
      </w: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Synchronization</w:t>
      </w:r>
    </w:p>
    <w:p w:rsidR="0021096A" w:rsidRPr="0021096A" w:rsidRDefault="0021096A" w:rsidP="002109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1096A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28" type="#_x0000_t75" style="width:20.25pt;height:17.25pt" o:ole="">
            <v:imagedata r:id="rId10" o:title=""/>
          </v:shape>
          <w:control r:id="rId178" w:name="DefaultOcxName239" w:shapeid="_x0000_i1928"/>
        </w:object>
      </w: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Flexibility</w:t>
      </w:r>
    </w:p>
    <w:p w:rsidR="0021096A" w:rsidRPr="0021096A" w:rsidRDefault="0021096A" w:rsidP="002109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1096A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31" type="#_x0000_t75" style="width:20.25pt;height:17.25pt" o:ole="">
            <v:imagedata r:id="rId10" o:title=""/>
          </v:shape>
          <w:control r:id="rId179" w:name="DefaultOcxName339" w:shapeid="_x0000_i1931"/>
        </w:object>
      </w: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Execution</w:t>
      </w:r>
    </w:p>
    <w:p w:rsidR="00F23CB9" w:rsidRPr="00F23CB9" w:rsidRDefault="00F23CB9" w:rsidP="00F23CB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During PI Planning, which two tasks are part of the Scrum Master's role in the first team breakout? (Choose two.)</w:t>
      </w:r>
    </w:p>
    <w:p w:rsidR="00F23CB9" w:rsidRPr="00F23CB9" w:rsidRDefault="00F23CB9" w:rsidP="00F23C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34" type="#_x0000_t75" style="width:20.25pt;height:17.25pt" o:ole="">
            <v:imagedata r:id="rId19" o:title=""/>
          </v:shape>
          <w:control r:id="rId180" w:name="DefaultOcxName73" w:shapeid="_x0000_i1934"/>
        </w:object>
      </w: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Identify as many risks and dependencies as possible for the Management Review</w:t>
      </w:r>
    </w:p>
    <w:p w:rsidR="00F23CB9" w:rsidRPr="00F23CB9" w:rsidRDefault="00F23CB9" w:rsidP="00F23C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37" type="#_x0000_t75" style="width:20.25pt;height:17.25pt" o:ole="">
            <v:imagedata r:id="rId19" o:title=""/>
          </v:shape>
          <w:control r:id="rId181" w:name="DefaultOcxName141" w:shapeid="_x0000_i1937"/>
        </w:object>
      </w: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Provide clarifications necessary to assist the team with their story estimating and sequencing</w:t>
      </w:r>
    </w:p>
    <w:p w:rsidR="00F23CB9" w:rsidRPr="00F23CB9" w:rsidRDefault="00F23CB9" w:rsidP="00F23C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40" type="#_x0000_t75" style="width:20.25pt;height:17.25pt" o:ole="">
            <v:imagedata r:id="rId19" o:title=""/>
          </v:shape>
          <w:control r:id="rId182" w:name="DefaultOcxName240" w:shapeid="_x0000_i1940"/>
        </w:object>
      </w: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Review and reprioritize the Team Backlog as part of the preparatory work for the second team breakout</w:t>
      </w:r>
    </w:p>
    <w:p w:rsidR="00F23CB9" w:rsidRPr="00F23CB9" w:rsidRDefault="00F23CB9" w:rsidP="00F23C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43" type="#_x0000_t75" style="width:20.25pt;height:17.25pt" o:ole="">
            <v:imagedata r:id="rId19" o:title=""/>
          </v:shape>
          <w:control r:id="rId183" w:name="DefaultOcxName340" w:shapeid="_x0000_i1943"/>
        </w:object>
      </w: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 involved in the Program Backlog refinement and preparation</w:t>
      </w:r>
    </w:p>
    <w:p w:rsidR="00F23CB9" w:rsidRPr="00F23CB9" w:rsidRDefault="00F23CB9" w:rsidP="00F23C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46" type="#_x0000_t75" style="width:20.25pt;height:17.25pt" o:ole="">
            <v:imagedata r:id="rId19" o:title=""/>
          </v:shape>
          <w:control r:id="rId184" w:name="DefaultOcxName413" w:shapeid="_x0000_i1946"/>
        </w:object>
      </w: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Facilitate the coordination with other teams for dependencies</w:t>
      </w:r>
    </w:p>
    <w:p w:rsidR="006B0C31" w:rsidRPr="006B0C31" w:rsidRDefault="006B0C31" w:rsidP="006B0C31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B0C3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Participating in PI Planning enables teams to gain alignment and commitment around a clear set of what?</w:t>
      </w:r>
    </w:p>
    <w:p w:rsidR="006B0C31" w:rsidRPr="006B0C31" w:rsidRDefault="006B0C31" w:rsidP="006B0C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B0C3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49" type="#_x0000_t75" style="width:20.25pt;height:17.25pt" o:ole="">
            <v:imagedata r:id="rId10" o:title=""/>
          </v:shape>
          <w:control r:id="rId185" w:name="DefaultOcxName74" w:shapeid="_x0000_i1949"/>
        </w:object>
      </w: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 dependencies</w:t>
      </w:r>
    </w:p>
    <w:p w:rsidR="006B0C31" w:rsidRPr="006B0C31" w:rsidRDefault="006B0C31" w:rsidP="006B0C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B0C3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52" type="#_x0000_t75" style="width:20.25pt;height:17.25pt" o:ole="">
            <v:imagedata r:id="rId10" o:title=""/>
          </v:shape>
          <w:control r:id="rId186" w:name="DefaultOcxName142" w:shapeid="_x0000_i1952"/>
        </w:object>
      </w: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Prioritized objectives</w:t>
      </w:r>
    </w:p>
    <w:p w:rsidR="006B0C31" w:rsidRPr="006B0C31" w:rsidRDefault="006B0C31" w:rsidP="006B0C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B0C3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55" type="#_x0000_t75" style="width:20.25pt;height:17.25pt" o:ole="">
            <v:imagedata r:id="rId10" o:title=""/>
          </v:shape>
          <w:control r:id="rId187" w:name="DefaultOcxName241" w:shapeid="_x0000_i1955"/>
        </w:object>
      </w: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Features and benefits</w:t>
      </w:r>
    </w:p>
    <w:p w:rsidR="006B0C31" w:rsidRPr="006B0C31" w:rsidRDefault="006B0C31" w:rsidP="006B0C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B0C3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58" type="#_x0000_t75" style="width:20.25pt;height:17.25pt" o:ole="">
            <v:imagedata r:id="rId10" o:title=""/>
          </v:shape>
          <w:control r:id="rId188" w:name="DefaultOcxName341" w:shapeid="_x0000_i1958"/>
        </w:object>
      </w: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User stories</w:t>
      </w:r>
    </w:p>
    <w:p w:rsidR="007A5DEE" w:rsidRPr="007A5DEE" w:rsidRDefault="007A5DEE" w:rsidP="007A5DE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Why do teams have an Iteration Retrospective?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61" type="#_x0000_t75" style="width:20.25pt;height:17.25pt" o:ole="">
            <v:imagedata r:id="rId10" o:title=""/>
          </v:shape>
          <w:control r:id="rId189" w:name="DefaultOcxName75" w:shapeid="_x0000_i1961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iterate on stories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64" type="#_x0000_t75" style="width:20.25pt;height:17.25pt" o:ole="">
            <v:imagedata r:id="rId10" o:title=""/>
          </v:shape>
          <w:control r:id="rId190" w:name="DefaultOcxName143" w:shapeid="_x0000_i1964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identify acceptance criteria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67" type="#_x0000_t75" style="width:20.25pt;height:17.25pt" o:ole="">
            <v:imagedata r:id="rId10" o:title=""/>
          </v:shape>
          <w:control r:id="rId191" w:name="DefaultOcxName242" w:shapeid="_x0000_i1967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evaluate metrics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70" type="#_x0000_t75" style="width:20.25pt;height:17.25pt" o:ole="">
            <v:imagedata r:id="rId10" o:title=""/>
          </v:shape>
          <w:control r:id="rId192" w:name="DefaultOcxName342" w:shapeid="_x0000_i1970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adjust and identify ways to improve</w:t>
      </w:r>
    </w:p>
    <w:p w:rsidR="007A5DEE" w:rsidRPr="007A5DEE" w:rsidRDefault="007A5DEE" w:rsidP="007A5DE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Who commits to the plan at the end of Iteration Planning?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73" type="#_x0000_t75" style="width:20.25pt;height:17.25pt" o:ole="">
            <v:imagedata r:id="rId10" o:title=""/>
          </v:shape>
          <w:control r:id="rId193" w:name="DefaultOcxName76" w:shapeid="_x0000_i1973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Product Owner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76" type="#_x0000_t75" style="width:20.25pt;height:17.25pt" o:ole="">
            <v:imagedata r:id="rId10" o:title=""/>
          </v:shape>
          <w:control r:id="rId194" w:name="DefaultOcxName144" w:shapeid="_x0000_i1976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79" type="#_x0000_t75" style="width:20.25pt;height:17.25pt" o:ole="">
            <v:imagedata r:id="rId10" o:title=""/>
          </v:shape>
          <w:control r:id="rId195" w:name="DefaultOcxName243" w:shapeid="_x0000_i1979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Scrum Master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82" type="#_x0000_t75" style="width:20.25pt;height:17.25pt" o:ole="">
            <v:imagedata r:id="rId10" o:title=""/>
          </v:shape>
          <w:control r:id="rId196" w:name="DefaultOcxName343" w:shapeid="_x0000_i1982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Solution Owner</w:t>
      </w:r>
    </w:p>
    <w:p w:rsidR="007A5DEE" w:rsidRPr="007A5DEE" w:rsidRDefault="007A5DEE" w:rsidP="007A5DE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purpose of the Plan-Do-Check-Adjust cycle?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85" type="#_x0000_t75" style="width:20.25pt;height:17.25pt" o:ole="">
            <v:imagedata r:id="rId10" o:title=""/>
          </v:shape>
          <w:control r:id="rId197" w:name="DefaultOcxName77" w:shapeid="_x0000_i1985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give the Agile Release Train team members a process tool to keep the train on the tracks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88" type="#_x0000_t75" style="width:20.25pt;height:17.25pt" o:ole="">
            <v:imagedata r:id="rId10" o:title=""/>
          </v:shape>
          <w:control r:id="rId198" w:name="DefaultOcxName145" w:shapeid="_x0000_i1988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a regular, predictable development cadence to produce an increment of value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91" type="#_x0000_t75" style="width:20.25pt;height:17.25pt" o:ole="">
            <v:imagedata r:id="rId10" o:title=""/>
          </v:shape>
          <w:control r:id="rId199" w:name="DefaultOcxName244" w:shapeid="_x0000_i1991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allow the team to perform some final backlog refinement for upcoming Iteration Planning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94" type="#_x0000_t75" style="width:20.25pt;height:17.25pt" o:ole="">
            <v:imagedata r:id="rId10" o:title=""/>
          </v:shape>
          <w:control r:id="rId200" w:name="DefaultOcxName344" w:shapeid="_x0000_i1994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create a continuous flow of work to support the delivery pipeline</w:t>
      </w:r>
    </w:p>
    <w:p w:rsidR="00857E79" w:rsidRDefault="00857E79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br w:type="page"/>
      </w:r>
    </w:p>
    <w:p w:rsidR="00857E79" w:rsidRPr="00AA394B" w:rsidRDefault="00857E79" w:rsidP="00857E79">
      <w:pPr>
        <w:pStyle w:val="Title"/>
        <w:jc w:val="center"/>
        <w:rPr>
          <w:sz w:val="40"/>
          <w:szCs w:val="40"/>
        </w:rPr>
      </w:pPr>
      <w:r w:rsidRPr="00AA394B">
        <w:rPr>
          <w:sz w:val="40"/>
          <w:szCs w:val="40"/>
        </w:rPr>
        <w:lastRenderedPageBreak/>
        <w:t xml:space="preserve">SAFe </w:t>
      </w:r>
      <w:r w:rsidR="00AA394B" w:rsidRPr="00AA394B">
        <w:rPr>
          <w:sz w:val="40"/>
          <w:szCs w:val="40"/>
        </w:rPr>
        <w:t>4.5 scrum master</w:t>
      </w:r>
      <w:r w:rsidRPr="00AA394B">
        <w:rPr>
          <w:sz w:val="40"/>
          <w:szCs w:val="40"/>
        </w:rPr>
        <w:t xml:space="preserve"> – validation exam</w:t>
      </w:r>
    </w:p>
    <w:p w:rsidR="00857E79" w:rsidRDefault="00A03F32" w:rsidP="00857E79">
      <w:pPr>
        <w:pStyle w:val="Heading1"/>
      </w:pPr>
      <w:r>
        <w:t xml:space="preserve">Validation exam </w:t>
      </w:r>
      <w:r w:rsidR="00857E79">
        <w:t>Questions &amp; Answers</w:t>
      </w:r>
    </w:p>
    <w:p w:rsidR="00857E79" w:rsidRDefault="00857E79" w:rsidP="00857E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6101F4" w:rsidRPr="006101F4" w:rsidRDefault="006101F4" w:rsidP="006101F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How often should a System Demo occur?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1997" type="#_x0000_t75" style="width:20.25pt;height:17.25pt" o:ole="">
            <v:imagedata r:id="rId10" o:title=""/>
          </v:shape>
          <w:control r:id="rId201" w:name="DefaultOcxName78" w:shapeid="_x0000_i1997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PI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00" type="#_x0000_t75" style="width:20.25pt;height:17.25pt" o:ole="">
            <v:imagedata r:id="rId10" o:title=""/>
          </v:shape>
          <w:control r:id="rId202" w:name="DefaultOcxName146" w:shapeid="_x0000_i2000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Iteration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03" type="#_x0000_t75" style="width:20.25pt;height:17.25pt" o:ole="">
            <v:imagedata r:id="rId10" o:title=""/>
          </v:shape>
          <w:control r:id="rId203" w:name="DefaultOcxName245" w:shapeid="_x0000_i2003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week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06" type="#_x0000_t75" style="width:20.25pt;height:17.25pt" o:ole="">
            <v:imagedata r:id="rId10" o:title=""/>
          </v:shape>
          <w:control r:id="rId204" w:name="DefaultOcxName345" w:shapeid="_x0000_i2006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release</w:t>
      </w:r>
    </w:p>
    <w:p w:rsidR="006101F4" w:rsidRPr="006101F4" w:rsidRDefault="006101F4" w:rsidP="006101F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PI Objectives summarize data into meaningful information that enhances alignment and provides what outcome?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09" type="#_x0000_t75" style="width:20.25pt;height:17.25pt" o:ole="">
            <v:imagedata r:id="rId10" o:title=""/>
          </v:shape>
          <w:control r:id="rId205" w:name="DefaultOcxName79" w:shapeid="_x0000_i2009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process for defining team goals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12" type="#_x0000_t75" style="width:20.25pt;height:17.25pt" o:ole="">
            <v:imagedata r:id="rId10" o:title=""/>
          </v:shape>
          <w:control r:id="rId206" w:name="DefaultOcxName147" w:shapeid="_x0000_i2012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Visibility for all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15" type="#_x0000_t75" style="width:20.25pt;height:17.25pt" o:ole="">
            <v:imagedata r:id="rId10" o:title=""/>
          </v:shape>
          <w:control r:id="rId207" w:name="DefaultOcxName246" w:shapeid="_x0000_i2015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Clear products or solutions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18" type="#_x0000_t75" style="width:20.25pt;height:17.25pt" o:ole="">
            <v:imagedata r:id="rId10" o:title=""/>
          </v:shape>
          <w:control r:id="rId208" w:name="DefaultOcxName346" w:shapeid="_x0000_i2018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guiding coalition</w:t>
      </w:r>
    </w:p>
    <w:p w:rsidR="006101F4" w:rsidRPr="006101F4" w:rsidRDefault="006101F4" w:rsidP="006101F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When looking at a program board, what does it mean when a feature is placed in a team’s swim lane with no strings?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21" type="#_x0000_t75" style="width:20.25pt;height:17.25pt" o:ole="">
            <v:imagedata r:id="rId10" o:title=""/>
          </v:shape>
          <w:control r:id="rId209" w:name="DefaultOcxName80" w:shapeid="_x0000_i2021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That the team has little confidence it will happen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24" type="#_x0000_t75" style="width:20.25pt;height:17.25pt" o:ole="">
            <v:imagedata r:id="rId10" o:title=""/>
          </v:shape>
          <w:control r:id="rId210" w:name="DefaultOcxName148" w:shapeid="_x0000_i2024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That all the risks have been </w:t>
      </w:r>
      <w:proofErr w:type="spellStart"/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ROAMed</w:t>
      </w:r>
      <w:proofErr w:type="spellEnd"/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27" type="#_x0000_t75" style="width:20.25pt;height:17.25pt" o:ole="">
            <v:imagedata r:id="rId10" o:title=""/>
          </v:shape>
          <w:control r:id="rId211" w:name="DefaultOcxName247" w:shapeid="_x0000_i2027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That the feature should be completed before any other feature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30" type="#_x0000_t75" style="width:20.25pt;height:17.25pt" o:ole="">
            <v:imagedata r:id="rId10" o:title=""/>
          </v:shape>
          <w:control r:id="rId212" w:name="DefaultOcxName347" w:shapeid="_x0000_i2030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That the feature can be completed independent from other teams</w:t>
      </w:r>
    </w:p>
    <w:p w:rsidR="006101F4" w:rsidRPr="006101F4" w:rsidRDefault="006101F4" w:rsidP="006101F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goal of the Scrum of Scrums event?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33" type="#_x0000_t75" style="width:20.25pt;height:17.25pt" o:ole="">
            <v:imagedata r:id="rId10" o:title=""/>
          </v:shape>
          <w:control r:id="rId213" w:name="DefaultOcxName81" w:shapeid="_x0000_i2033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review the Agile Release Train's progress toward its PI Objectives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36" type="#_x0000_t75" style="width:20.25pt;height:17.25pt" o:ole="">
            <v:imagedata r:id="rId10" o:title=""/>
          </v:shape>
          <w:control r:id="rId214" w:name="DefaultOcxName149" w:shapeid="_x0000_i2036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demo features to Product Management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39" type="#_x0000_t75" style="width:20.25pt;height:17.25pt" o:ole="">
            <v:imagedata r:id="rId10" o:title=""/>
          </v:shape>
          <w:control r:id="rId215" w:name="DefaultOcxName248" w:shapeid="_x0000_i2039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review each team's progress on its stories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42" type="#_x0000_t75" style="width:20.25pt;height:17.25pt" o:ole="">
            <v:imagedata r:id="rId10" o:title=""/>
          </v:shape>
          <w:control r:id="rId216" w:name="DefaultOcxName348" w:shapeid="_x0000_i2042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focus on Agile Release Train process improvement</w:t>
      </w:r>
    </w:p>
    <w:p w:rsidR="006101F4" w:rsidRDefault="006101F4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6101F4" w:rsidRPr="006101F4" w:rsidRDefault="006101F4" w:rsidP="006101F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Which two actions are part of the Scrum Master's role in PI Planning? (Choose two.)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45" type="#_x0000_t75" style="width:20.25pt;height:17.25pt" o:ole="">
            <v:imagedata r:id="rId19" o:title=""/>
          </v:shape>
          <w:control r:id="rId217" w:name="DefaultOcxName82" w:shapeid="_x0000_i2045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Prioritize features to support the Program Vision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48" type="#_x0000_t75" style="width:20.25pt;height:17.25pt" o:ole="">
            <v:imagedata r:id="rId19" o:title=""/>
          </v:shape>
          <w:control r:id="rId218" w:name="DefaultOcxName150" w:shapeid="_x0000_i2048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Manage the program board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51" type="#_x0000_t75" style="width:20.25pt;height:17.25pt" o:ole="">
            <v:imagedata r:id="rId19" o:title=""/>
          </v:shape>
          <w:control r:id="rId219" w:name="DefaultOcxName249" w:shapeid="_x0000_i2051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Ensure the team builds a plan they can commit to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54" type="#_x0000_t75" style="width:20.25pt;height:17.25pt" o:ole="">
            <v:imagedata r:id="rId19" o:title=""/>
          </v:shape>
          <w:control r:id="rId220" w:name="DefaultOcxName349" w:shapeid="_x0000_i2054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Align the Value Stream and Agile Release Trains to a common vision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57" type="#_x0000_t75" style="width:20.25pt;height:17.25pt" o:ole="">
            <v:imagedata r:id="rId19" o:title=""/>
          </v:shape>
          <w:control r:id="rId221" w:name="DefaultOcxName414" w:shapeid="_x0000_i2057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Serve as the customer proxy and work with Product Management</w:t>
      </w:r>
    </w:p>
    <w:p w:rsidR="004C6775" w:rsidRPr="004C6775" w:rsidRDefault="004C6775" w:rsidP="004C677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The goal of Lean is to deliver the maximum customer value in the shortest sustainable lead time while providing what else?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60" type="#_x0000_t75" style="width:20.25pt;height:17.25pt" o:ole="">
            <v:imagedata r:id="rId10" o:title=""/>
          </v:shape>
          <w:control r:id="rId222" w:name="DefaultOcxName83" w:shapeid="_x0000_i2060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highest possible quality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63" type="#_x0000_t75" style="width:20.25pt;height:17.25pt" o:ole="">
            <v:imagedata r:id="rId10" o:title=""/>
          </v:shape>
          <w:control r:id="rId223" w:name="DefaultOcxName151" w:shapeid="_x0000_i2063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Increased production capability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66" type="#_x0000_t75" style="width:20.25pt;height:17.25pt" o:ole="">
            <v:imagedata r:id="rId10" o:title=""/>
          </v:shape>
          <w:control r:id="rId224" w:name="DefaultOcxName250" w:shapeid="_x0000_i2066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Significant team contributions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69" type="#_x0000_t75" style="width:20.25pt;height:17.25pt" o:ole="">
            <v:imagedata r:id="rId10" o:title=""/>
          </v:shape>
          <w:control r:id="rId225" w:name="DefaultOcxName350" w:shapeid="_x0000_i2069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greatest output</w:t>
      </w:r>
    </w:p>
    <w:p w:rsidR="004C6775" w:rsidRPr="004C6775" w:rsidRDefault="004C6775" w:rsidP="004C677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How does SAFe handle the 'fear of conflict' team dysfunction?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72" type="#_x0000_t75" style="width:20.25pt;height:17.25pt" o:ole="">
            <v:imagedata r:id="rId10" o:title=""/>
          </v:shape>
          <w:control r:id="rId226" w:name="DefaultOcxName84" w:shapeid="_x0000_i2072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Use Scrum to create a safe environment for conflict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75" type="#_x0000_t75" style="width:20.25pt;height:17.25pt" o:ole="">
            <v:imagedata r:id="rId10" o:title=""/>
          </v:shape>
          <w:control r:id="rId227" w:name="DefaultOcxName152" w:shapeid="_x0000_i2075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Review results to drive accountability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78" type="#_x0000_t75" style="width:20.25pt;height:17.25pt" o:ole="">
            <v:imagedata r:id="rId10" o:title=""/>
          </v:shape>
          <w:control r:id="rId228" w:name="DefaultOcxName251" w:shapeid="_x0000_i2078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Empirically review results at the end of every Iteration and release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81" type="#_x0000_t75" style="width:20.25pt;height:17.25pt" o:ole="">
            <v:imagedata r:id="rId10" o:title=""/>
          </v:shape>
          <w:control r:id="rId229" w:name="DefaultOcxName351" w:shapeid="_x0000_i2081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Have teams engage in Retrospectives</w:t>
      </w:r>
    </w:p>
    <w:p w:rsidR="004C6775" w:rsidRPr="004C6775" w:rsidRDefault="004C6775" w:rsidP="004C677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Why is it important for the Scrum Master to help the team focus on daily and Iteration goals?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84" type="#_x0000_t75" style="width:20.25pt;height:17.25pt" o:ole="">
            <v:imagedata r:id="rId10" o:title=""/>
          </v:shape>
          <w:control r:id="rId230" w:name="DefaultOcxName85" w:shapeid="_x0000_i2084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help the team maintain their velocity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87" type="#_x0000_t75" style="width:20.25pt;height:17.25pt" o:ole="">
            <v:imagedata r:id="rId10" o:title=""/>
          </v:shape>
          <w:control r:id="rId231" w:name="DefaultOcxName153" w:shapeid="_x0000_i2087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facilitate the team's progress towards goals of current PI Objectives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90" type="#_x0000_t75" style="width:20.25pt;height:17.25pt" o:ole="">
            <v:imagedata r:id="rId10" o:title=""/>
          </v:shape>
          <w:control r:id="rId232" w:name="DefaultOcxName252" w:shapeid="_x0000_i2090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eliminate impediments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93" type="#_x0000_t75" style="width:20.25pt;height:17.25pt" o:ole="">
            <v:imagedata r:id="rId10" o:title=""/>
          </v:shape>
          <w:control r:id="rId233" w:name="DefaultOcxName352" w:shapeid="_x0000_i2093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keep the Team Backlog to a manageable size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one of the five dysfunctions that many teams face?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96" type="#_x0000_t75" style="width:20.25pt;height:17.25pt" o:ole="">
            <v:imagedata r:id="rId10" o:title=""/>
          </v:shape>
          <w:control r:id="rId234" w:name="DefaultOcxName86" w:shapeid="_x0000_i2096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Not enough after work activities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099" type="#_x0000_t75" style="width:20.25pt;height:17.25pt" o:ole="">
            <v:imagedata r:id="rId10" o:title=""/>
          </v:shape>
          <w:control r:id="rId235" w:name="DefaultOcxName154" w:shapeid="_x0000_i2099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Lack of visibility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02" type="#_x0000_t75" style="width:20.25pt;height:17.25pt" o:ole="">
            <v:imagedata r:id="rId10" o:title=""/>
          </v:shape>
          <w:control r:id="rId236" w:name="DefaultOcxName253" w:shapeid="_x0000_i2102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Avoidance of accountability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05" type="#_x0000_t75" style="width:20.25pt;height:17.25pt" o:ole="">
            <v:imagedata r:id="rId10" o:title=""/>
          </v:shape>
          <w:control r:id="rId237" w:name="DefaultOcxName353" w:shapeid="_x0000_i2105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Disregard for timeliness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What is a common reason why a team is unable to estimate a story?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08" type="#_x0000_t75" style="width:20.25pt;height:17.25pt" o:ole="">
            <v:imagedata r:id="rId10" o:title=""/>
          </v:shape>
          <w:control r:id="rId238" w:name="DefaultOcxName87" w:shapeid="_x0000_i2108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Developers do not understand the task related to the story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11" type="#_x0000_t75" style="width:20.25pt;height:17.25pt" o:ole="">
            <v:imagedata r:id="rId10" o:title=""/>
          </v:shape>
          <w:control r:id="rId239" w:name="DefaultOcxName155" w:shapeid="_x0000_i2111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 has no experience in estimating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14" type="#_x0000_t75" style="width:20.25pt;height:17.25pt" o:ole="">
            <v:imagedata r:id="rId10" o:title=""/>
          </v:shape>
          <w:control r:id="rId240" w:name="DefaultOcxName254" w:shapeid="_x0000_i2114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story does not include a role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17" type="#_x0000_t75" style="width:20.25pt;height:17.25pt" o:ole="">
            <v:imagedata r:id="rId10" o:title=""/>
          </v:shape>
          <w:control r:id="rId241" w:name="DefaultOcxName354" w:shapeid="_x0000_i2117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story lacks acceptance criteria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activity is a Scrum Master's responsibility?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20" type="#_x0000_t75" style="width:20.25pt;height:17.25pt" o:ole="">
            <v:imagedata r:id="rId10" o:title=""/>
          </v:shape>
          <w:control r:id="rId242" w:name="DefaultOcxName88" w:shapeid="_x0000_i2120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Owning the Daily Stand-up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23" type="#_x0000_t75" style="width:20.25pt;height:17.25pt" o:ole="">
            <v:imagedata r:id="rId10" o:title=""/>
          </v:shape>
          <w:control r:id="rId243" w:name="DefaultOcxName156" w:shapeid="_x0000_i2123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Coaching the Release Train Engineer(s)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26" type="#_x0000_t75" style="width:20.25pt;height:17.25pt" o:ole="">
            <v:imagedata r:id="rId10" o:title=""/>
          </v:shape>
          <w:control r:id="rId244" w:name="DefaultOcxName255" w:shapeid="_x0000_i2126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Prioritizing the Team Backlog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29" type="#_x0000_t75" style="width:20.25pt;height:17.25pt" o:ole="">
            <v:imagedata r:id="rId10" o:title=""/>
          </v:shape>
          <w:control r:id="rId245" w:name="DefaultOcxName355" w:shapeid="_x0000_i2129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Coaching the Agile Team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How can a Scrum Master support a Problem-Solving Workshop?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32" type="#_x0000_t75" style="width:20.25pt;height:17.25pt" o:ole="">
            <v:imagedata r:id="rId10" o:title=""/>
          </v:shape>
          <w:control r:id="rId246" w:name="DefaultOcxName89" w:shapeid="_x0000_i2132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estimating the work effort required to implement recommended improvements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35" type="#_x0000_t75" style="width:20.25pt;height:17.25pt" o:ole="">
            <v:imagedata r:id="rId10" o:title=""/>
          </v:shape>
          <w:control r:id="rId247" w:name="DefaultOcxName157" w:shapeid="_x0000_i2135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coaching the Release Train Engineer on managing the event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38" type="#_x0000_t75" style="width:20.25pt;height:17.25pt" o:ole="">
            <v:imagedata r:id="rId10" o:title=""/>
          </v:shape>
          <w:control r:id="rId248" w:name="DefaultOcxName256" w:shapeid="_x0000_i2138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providing facilitation to breakout groups focused on specific problems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41" type="#_x0000_t75" style="width:20.25pt;height:17.25pt" o:ole="">
            <v:imagedata r:id="rId10" o:title=""/>
          </v:shape>
          <w:control r:id="rId249" w:name="DefaultOcxName356" w:shapeid="_x0000_i2141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acting as a process coach to the teams and providing the right answers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 is based on three bodies of knowledge: Agile development, systems thinking, and what type of product development?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44" type="#_x0000_t75" style="width:20.25pt;height:17.25pt" o:ole="">
            <v:imagedata r:id="rId10" o:title=""/>
          </v:shape>
          <w:control r:id="rId250" w:name="DefaultOcxName90" w:shapeid="_x0000_i2144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Adaptive product development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47" type="#_x0000_t75" style="width:20.25pt;height:17.25pt" o:ole="">
            <v:imagedata r:id="rId10" o:title=""/>
          </v:shape>
          <w:control r:id="rId251" w:name="DefaultOcxName158" w:shapeid="_x0000_i2147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Lean product development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50" type="#_x0000_t75" style="width:20.25pt;height:17.25pt" o:ole="">
            <v:imagedata r:id="rId10" o:title=""/>
          </v:shape>
          <w:control r:id="rId252" w:name="DefaultOcxName257" w:shapeid="_x0000_i2150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Six Sigma product development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53" type="#_x0000_t75" style="width:20.25pt;height:17.25pt" o:ole="">
            <v:imagedata r:id="rId10" o:title=""/>
          </v:shape>
          <w:control r:id="rId253" w:name="DefaultOcxName357" w:shapeid="_x0000_i2153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Total Quality Management product development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What does SAFe's </w:t>
      </w:r>
      <w:proofErr w:type="spellStart"/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CALMeR</w:t>
      </w:r>
      <w:proofErr w:type="spellEnd"/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approach apply to?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56" type="#_x0000_t75" style="width:20.25pt;height:17.25pt" o:ole="">
            <v:imagedata r:id="rId10" o:title=""/>
          </v:shape>
          <w:control r:id="rId254" w:name="DefaultOcxName91" w:shapeid="_x0000_i2156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PI Planning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59" type="#_x0000_t75" style="width:20.25pt;height:17.25pt" o:ole="">
            <v:imagedata r:id="rId10" o:title=""/>
          </v:shape>
          <w:control r:id="rId255" w:name="DefaultOcxName159" w:shapeid="_x0000_i2159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Economic Framework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62" type="#_x0000_t75" style="width:20.25pt;height:17.25pt" o:ole="">
            <v:imagedata r:id="rId10" o:title=""/>
          </v:shape>
          <w:control r:id="rId256" w:name="DefaultOcxName258" w:shapeid="_x0000_i2162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Deployment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65" type="#_x0000_t75" style="width:20.25pt;height:17.25pt" o:ole="">
            <v:imagedata r:id="rId10" o:title=""/>
          </v:shape>
          <w:control r:id="rId257" w:name="DefaultOcxName358" w:shapeid="_x0000_i2165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DevOps</w:t>
      </w:r>
    </w:p>
    <w:p w:rsidR="000D7BC7" w:rsidRDefault="000D7BC7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0D7BC7" w:rsidRPr="000D7BC7" w:rsidRDefault="000D7BC7" w:rsidP="000D7BC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D7BC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What is an example of SAFe Scrum Master servant leader behavior?</w:t>
      </w:r>
    </w:p>
    <w:p w:rsidR="000D7BC7" w:rsidRPr="000D7BC7" w:rsidRDefault="000D7BC7" w:rsidP="000D7B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D7BC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68" type="#_x0000_t75" style="width:20.25pt;height:17.25pt" o:ole="">
            <v:imagedata r:id="rId10" o:title=""/>
          </v:shape>
          <w:control r:id="rId258" w:name="DefaultOcxName92" w:shapeid="_x0000_i2168"/>
        </w:object>
      </w: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Strives to create a conflict-free environment</w:t>
      </w:r>
    </w:p>
    <w:p w:rsidR="000D7BC7" w:rsidRPr="000D7BC7" w:rsidRDefault="000D7BC7" w:rsidP="000D7B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D7BC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71" type="#_x0000_t75" style="width:20.25pt;height:17.25pt" o:ole="">
            <v:imagedata r:id="rId10" o:title=""/>
          </v:shape>
          <w:control r:id="rId259" w:name="DefaultOcxName160" w:shapeid="_x0000_i2171"/>
        </w:object>
      </w: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Focuses on the day-to-day team activities</w:t>
      </w:r>
    </w:p>
    <w:p w:rsidR="000D7BC7" w:rsidRPr="000D7BC7" w:rsidRDefault="000D7BC7" w:rsidP="000D7B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D7BC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74" type="#_x0000_t75" style="width:20.25pt;height:17.25pt" o:ole="">
            <v:imagedata r:id="rId10" o:title=""/>
          </v:shape>
          <w:control r:id="rId260" w:name="DefaultOcxName259" w:shapeid="_x0000_i2174"/>
        </w:object>
      </w: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Uses persuasion instead of authority</w:t>
      </w:r>
    </w:p>
    <w:p w:rsidR="000D7BC7" w:rsidRPr="000D7BC7" w:rsidRDefault="000D7BC7" w:rsidP="000D7B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D7BC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77" type="#_x0000_t75" style="width:20.25pt;height:17.25pt" o:ole="">
            <v:imagedata r:id="rId10" o:title=""/>
          </v:shape>
          <w:control r:id="rId261" w:name="DefaultOcxName359" w:shapeid="_x0000_i2177"/>
        </w:object>
      </w: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Facilitates the major events and processes</w:t>
      </w:r>
    </w:p>
    <w:p w:rsidR="00093DF7" w:rsidRPr="00093DF7" w:rsidRDefault="00093DF7" w:rsidP="00093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purpose of Iterations and Program Increments?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80" type="#_x0000_t75" style="width:20.25pt;height:17.25pt" o:ole="">
            <v:imagedata r:id="rId10" o:title=""/>
          </v:shape>
          <w:control r:id="rId262" w:name="DefaultOcxName93" w:shapeid="_x0000_i2180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demonstrate the increment to stakeholders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83" type="#_x0000_t75" style="width:20.25pt;height:17.25pt" o:ole="">
            <v:imagedata r:id="rId10" o:title=""/>
          </v:shape>
          <w:control r:id="rId263" w:name="DefaultOcxName161" w:shapeid="_x0000_i2183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status updates to the business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86" type="#_x0000_t75" style="width:20.25pt;height:17.25pt" o:ole="">
            <v:imagedata r:id="rId10" o:title=""/>
          </v:shape>
          <w:control r:id="rId264" w:name="DefaultOcxName260" w:shapeid="_x0000_i2186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an architectural basis for future development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89" type="#_x0000_t75" style="width:20.25pt;height:17.25pt" o:ole="">
            <v:imagedata r:id="rId10" o:title=""/>
          </v:shape>
          <w:control r:id="rId265" w:name="DefaultOcxName360" w:shapeid="_x0000_i2189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fast feedback learning cycles and frequent integration</w:t>
      </w:r>
    </w:p>
    <w:p w:rsidR="00093DF7" w:rsidRPr="00093DF7" w:rsidRDefault="00093DF7" w:rsidP="00093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The Scrum Master role includes traditional Scrum team leadership and responsibilities to which </w:t>
      </w:r>
      <w:proofErr w:type="gramStart"/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other</w:t>
      </w:r>
      <w:proofErr w:type="gramEnd"/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group?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92" type="#_x0000_t75" style="width:20.25pt;height:17.25pt" o:ole="">
            <v:imagedata r:id="rId10" o:title=""/>
          </v:shape>
          <w:control r:id="rId266" w:name="DefaultOcxName94" w:shapeid="_x0000_i2192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the teams that make up the Lean Portfolio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95" type="#_x0000_t75" style="width:20.25pt;height:17.25pt" o:ole="">
            <v:imagedata r:id="rId10" o:title=""/>
          </v:shape>
          <w:control r:id="rId267" w:name="DefaultOcxName162" w:shapeid="_x0000_i2195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the Business Owners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198" type="#_x0000_t75" style="width:20.25pt;height:17.25pt" o:ole="">
            <v:imagedata r:id="rId10" o:title=""/>
          </v:shape>
          <w:control r:id="rId268" w:name="DefaultOcxName261" w:shapeid="_x0000_i2198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the Value Stream Engineers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01" type="#_x0000_t75" style="width:20.25pt;height:17.25pt" o:ole="">
            <v:imagedata r:id="rId10" o:title=""/>
          </v:shape>
          <w:control r:id="rId269" w:name="DefaultOcxName361" w:shapeid="_x0000_i2201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the Agile teams at the Program Level</w:t>
      </w:r>
    </w:p>
    <w:p w:rsidR="00093DF7" w:rsidRPr="00093DF7" w:rsidRDefault="00093DF7" w:rsidP="00093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does transparency mean in a Scrum environment?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04" type="#_x0000_t75" style="width:20.25pt;height:17.25pt" o:ole="">
            <v:imagedata r:id="rId10" o:title=""/>
          </v:shape>
          <w:control r:id="rId270" w:name="DefaultOcxName95" w:shapeid="_x0000_i2204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process is visible to all stakeholders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07" type="#_x0000_t75" style="width:20.25pt;height:17.25pt" o:ole="">
            <v:imagedata r:id="rId10" o:title=""/>
          </v:shape>
          <w:control r:id="rId271" w:name="DefaultOcxName163" w:shapeid="_x0000_i2207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Development and Operations teams work together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10" type="#_x0000_t75" style="width:20.25pt;height:17.25pt" o:ole="">
            <v:imagedata r:id="rId10" o:title=""/>
          </v:shape>
          <w:control r:id="rId272" w:name="DefaultOcxName262" w:shapeid="_x0000_i2210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All team members are </w:t>
      </w:r>
      <w:proofErr w:type="spellStart"/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colocated</w:t>
      </w:r>
      <w:proofErr w:type="spellEnd"/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13" type="#_x0000_t75" style="width:20.25pt;height:17.25pt" o:ole="">
            <v:imagedata r:id="rId10" o:title=""/>
          </v:shape>
          <w:control r:id="rId273" w:name="DefaultOcxName362" w:shapeid="_x0000_i2213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Users can perform code reviews at any time</w:t>
      </w:r>
    </w:p>
    <w:p w:rsidR="00093DF7" w:rsidRPr="00093DF7" w:rsidRDefault="00093DF7" w:rsidP="00093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When working with a Scrum XP team, what is expected from Product Management?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16" type="#_x0000_t75" style="width:20.25pt;height:17.25pt" o:ole="">
            <v:imagedata r:id="rId10" o:title=""/>
          </v:shape>
          <w:control r:id="rId274" w:name="DefaultOcxName96" w:shapeid="_x0000_i2216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define the software technical specifications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19" type="#_x0000_t75" style="width:20.25pt;height:17.25pt" o:ole="">
            <v:imagedata r:id="rId10" o:title=""/>
          </v:shape>
          <w:control r:id="rId275" w:name="DefaultOcxName164" w:shapeid="_x0000_i2219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understand the scope of feature work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22" type="#_x0000_t75" style="width:20.25pt;height:17.25pt" o:ole="">
            <v:imagedata r:id="rId10" o:title=""/>
          </v:shape>
          <w:control r:id="rId276" w:name="DefaultOcxName263" w:shapeid="_x0000_i2222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Iteration vision to the team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25" type="#_x0000_t75" style="width:20.25pt;height:17.25pt" o:ole="">
            <v:imagedata r:id="rId10" o:title=""/>
          </v:shape>
          <w:control r:id="rId277" w:name="DefaultOcxName363" w:shapeid="_x0000_i2225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coach the team on Agile practices</w:t>
      </w:r>
    </w:p>
    <w:p w:rsidR="00093DF7" w:rsidRDefault="00093DF7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093DF7" w:rsidRPr="00093DF7" w:rsidRDefault="00093DF7" w:rsidP="00093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An effective SAFe Scrum Master elevates people problems with strict confidence to the appropriate levels when necessary, but only after what has happened?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28" type="#_x0000_t75" style="width:20.25pt;height:17.25pt" o:ole="">
            <v:imagedata r:id="rId10" o:title=""/>
          </v:shape>
          <w:control r:id="rId278" w:name="DefaultOcxName97" w:shapeid="_x0000_i2228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Coaching and internal processes have failed to achieve the objective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31" type="#_x0000_t75" style="width:20.25pt;height:17.25pt" o:ole="">
            <v:imagedata r:id="rId10" o:title=""/>
          </v:shape>
          <w:control r:id="rId279" w:name="DefaultOcxName165" w:shapeid="_x0000_i2231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team member consistently disagrees with the Scrum Master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34" type="#_x0000_t75" style="width:20.25pt;height:17.25pt" o:ole="">
            <v:imagedata r:id="rId10" o:title=""/>
          </v:shape>
          <w:control r:id="rId280" w:name="DefaultOcxName264" w:shapeid="_x0000_i2234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 consistently fails to meet consecutive PI goals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37" type="#_x0000_t75" style="width:20.25pt;height:17.25pt" o:ole="">
            <v:imagedata r:id="rId10" o:title=""/>
          </v:shape>
          <w:control r:id="rId281" w:name="DefaultOcxName364" w:shapeid="_x0000_i2237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 members complain</w:t>
      </w:r>
    </w:p>
    <w:p w:rsidR="00DE2815" w:rsidRPr="00DE2815" w:rsidRDefault="00DE2815" w:rsidP="00DE281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a characteristic of an effective Scrum Master?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40" type="#_x0000_t75" style="width:20.25pt;height:17.25pt" o:ole="">
            <v:imagedata r:id="rId10" o:title=""/>
          </v:shape>
          <w:control r:id="rId282" w:name="DefaultOcxName98" w:shapeid="_x0000_i2240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Is a technical expert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43" type="#_x0000_t75" style="width:20.25pt;height:17.25pt" o:ole="">
            <v:imagedata r:id="rId10" o:title=""/>
          </v:shape>
          <w:control r:id="rId283" w:name="DefaultOcxName166" w:shapeid="_x0000_i2243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Supports the autonomy of the team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46" type="#_x0000_t75" style="width:20.25pt;height:17.25pt" o:ole="">
            <v:imagedata r:id="rId10" o:title=""/>
          </v:shape>
          <w:control r:id="rId284" w:name="DefaultOcxName265" w:shapeid="_x0000_i2246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Understands customer needs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49" type="#_x0000_t75" style="width:20.25pt;height:17.25pt" o:ole="">
            <v:imagedata r:id="rId10" o:title=""/>
          </v:shape>
          <w:control r:id="rId285" w:name="DefaultOcxName365" w:shapeid="_x0000_i2249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Articulates architectural solutions</w:t>
      </w:r>
    </w:p>
    <w:p w:rsidR="00DE2815" w:rsidRPr="00DE2815" w:rsidRDefault="00DE2815" w:rsidP="00DE281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When is a feature hypothesis fully evaluated?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52" type="#_x0000_t75" style="width:20.25pt;height:17.25pt" o:ole="">
            <v:imagedata r:id="rId10" o:title=""/>
          </v:shape>
          <w:control r:id="rId286" w:name="DefaultOcxName99" w:shapeid="_x0000_i2252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feature is signed off by the Product Manager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55" type="#_x0000_t75" style="width:20.25pt;height:17.25pt" o:ole="">
            <v:imagedata r:id="rId10" o:title=""/>
          </v:shape>
          <w:control r:id="rId287" w:name="DefaultOcxName167" w:shapeid="_x0000_i2255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last story is signed off by the Product Owner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58" type="#_x0000_t75" style="width:20.25pt;height:17.25pt" o:ole="">
            <v:imagedata r:id="rId10" o:title=""/>
          </v:shape>
          <w:control r:id="rId288" w:name="DefaultOcxName266" w:shapeid="_x0000_i2258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Solution Demo is complete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61" type="#_x0000_t75" style="width:20.25pt;height:17.25pt" o:ole="">
            <v:imagedata r:id="rId10" o:title=""/>
          </v:shape>
          <w:control r:id="rId289" w:name="DefaultOcxName366" w:shapeid="_x0000_i2261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customer uses the feature in production</w:t>
      </w:r>
    </w:p>
    <w:p w:rsidR="00BD7B0C" w:rsidRPr="00BD7B0C" w:rsidRDefault="00BD7B0C" w:rsidP="00BD7B0C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two outputs of Iteration Planning? (Choose two.)</w:t>
      </w:r>
    </w:p>
    <w:p w:rsidR="00BD7B0C" w:rsidRPr="00BD7B0C" w:rsidRDefault="00BD7B0C" w:rsidP="00BD7B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64" type="#_x0000_t75" style="width:20.25pt;height:17.25pt" o:ole="">
            <v:imagedata r:id="rId19" o:title=""/>
          </v:shape>
          <w:control r:id="rId290" w:name="DefaultOcxName100" w:shapeid="_x0000_i2264"/>
        </w:object>
      </w: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Iteration Backlog</w:t>
      </w:r>
    </w:p>
    <w:p w:rsidR="00BD7B0C" w:rsidRPr="00BD7B0C" w:rsidRDefault="00BD7B0C" w:rsidP="00BD7B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67" type="#_x0000_t75" style="width:20.25pt;height:17.25pt" o:ole="">
            <v:imagedata r:id="rId19" o:title=""/>
          </v:shape>
          <w:control r:id="rId291" w:name="DefaultOcxName168" w:shapeid="_x0000_i2267"/>
        </w:object>
      </w: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PI Objectives</w:t>
      </w:r>
    </w:p>
    <w:p w:rsidR="00BD7B0C" w:rsidRPr="00BD7B0C" w:rsidRDefault="00BD7B0C" w:rsidP="00BD7B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70" type="#_x0000_t75" style="width:20.25pt;height:17.25pt" o:ole="">
            <v:imagedata r:id="rId19" o:title=""/>
          </v:shape>
          <w:control r:id="rId292" w:name="DefaultOcxName267" w:shapeid="_x0000_i2270"/>
        </w:object>
      </w: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 Backlog</w:t>
      </w:r>
    </w:p>
    <w:p w:rsidR="00BD7B0C" w:rsidRPr="00BD7B0C" w:rsidRDefault="00BD7B0C" w:rsidP="00BD7B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73" type="#_x0000_t75" style="width:20.25pt;height:17.25pt" o:ole="">
            <v:imagedata r:id="rId19" o:title=""/>
          </v:shape>
          <w:control r:id="rId293" w:name="DefaultOcxName367" w:shapeid="_x0000_i2273"/>
        </w:object>
      </w: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Iteration Goals</w:t>
      </w:r>
    </w:p>
    <w:p w:rsidR="00BD7B0C" w:rsidRPr="00BD7B0C" w:rsidRDefault="00BD7B0C" w:rsidP="00BD7B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76" type="#_x0000_t75" style="width:20.25pt;height:17.25pt" o:ole="">
            <v:imagedata r:id="rId19" o:title=""/>
          </v:shape>
          <w:control r:id="rId294" w:name="DefaultOcxName415" w:shapeid="_x0000_i2276"/>
        </w:object>
      </w: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Program Backlog</w:t>
      </w:r>
    </w:p>
    <w:p w:rsidR="0064008C" w:rsidRPr="0064008C" w:rsidRDefault="0064008C" w:rsidP="0064008C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4008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one responsibility of a SAFe Scrum Master?</w:t>
      </w:r>
    </w:p>
    <w:p w:rsidR="0064008C" w:rsidRPr="0064008C" w:rsidRDefault="0064008C" w:rsidP="006400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4008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79" type="#_x0000_t75" style="width:20.25pt;height:17.25pt" o:ole="">
            <v:imagedata r:id="rId10" o:title=""/>
          </v:shape>
          <w:control r:id="rId295" w:name="DefaultOcxName101" w:shapeid="_x0000_i2279"/>
        </w:object>
      </w: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Facilitating an effective team breakout session</w:t>
      </w:r>
    </w:p>
    <w:p w:rsidR="0064008C" w:rsidRPr="0064008C" w:rsidRDefault="0064008C" w:rsidP="006400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4008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82" type="#_x0000_t75" style="width:20.25pt;height:17.25pt" o:ole="">
            <v:imagedata r:id="rId10" o:title=""/>
          </v:shape>
          <w:control r:id="rId296" w:name="DefaultOcxName169" w:shapeid="_x0000_i2282"/>
        </w:object>
      </w: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Maintaining the depth of the Architectural Runway</w:t>
      </w:r>
    </w:p>
    <w:p w:rsidR="0064008C" w:rsidRPr="0064008C" w:rsidRDefault="0064008C" w:rsidP="006400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4008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85" type="#_x0000_t75" style="width:20.25pt;height:17.25pt" o:ole="">
            <v:imagedata r:id="rId10" o:title=""/>
          </v:shape>
          <w:control r:id="rId297" w:name="DefaultOcxName268" w:shapeid="_x0000_i2285"/>
        </w:object>
      </w: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Prioritizing the work of the Systems Team</w:t>
      </w:r>
    </w:p>
    <w:p w:rsidR="0064008C" w:rsidRPr="0064008C" w:rsidRDefault="0064008C" w:rsidP="006400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4008C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88" type="#_x0000_t75" style="width:20.25pt;height:17.25pt" o:ole="">
            <v:imagedata r:id="rId10" o:title=""/>
          </v:shape>
          <w:control r:id="rId298" w:name="DefaultOcxName368" w:shapeid="_x0000_i2288"/>
        </w:object>
      </w: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Coordinating with the Solution Architect and Solution Management</w:t>
      </w:r>
    </w:p>
    <w:p w:rsidR="00D50C4B" w:rsidRPr="00D50C4B" w:rsidRDefault="00D50C4B" w:rsidP="00D50C4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Which two practices are recommended in SAFe for root cause analysis? (Choose two.)</w:t>
      </w:r>
    </w:p>
    <w:p w:rsidR="00D50C4B" w:rsidRPr="00D50C4B" w:rsidRDefault="00D50C4B" w:rsidP="00D50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91" type="#_x0000_t75" style="width:20.25pt;height:17.25pt" o:ole="">
            <v:imagedata r:id="rId19" o:title=""/>
          </v:shape>
          <w:control r:id="rId299" w:name="DefaultOcxName102" w:shapeid="_x0000_i2291"/>
        </w:object>
      </w: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White Elephant Estimation</w:t>
      </w:r>
    </w:p>
    <w:p w:rsidR="00D50C4B" w:rsidRPr="00D50C4B" w:rsidRDefault="00D50C4B" w:rsidP="00D50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94" type="#_x0000_t75" style="width:20.25pt;height:17.25pt" o:ole="">
            <v:imagedata r:id="rId19" o:title=""/>
          </v:shape>
          <w:control r:id="rId300" w:name="DefaultOcxName170" w:shapeid="_x0000_i2294"/>
        </w:object>
      </w: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Estimation Poker</w:t>
      </w:r>
    </w:p>
    <w:p w:rsidR="00D50C4B" w:rsidRPr="00D50C4B" w:rsidRDefault="00D50C4B" w:rsidP="00D50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297" type="#_x0000_t75" style="width:20.25pt;height:17.25pt" o:ole="">
            <v:imagedata r:id="rId19" o:title=""/>
          </v:shape>
          <w:control r:id="rId301" w:name="DefaultOcxName269" w:shapeid="_x0000_i2297"/>
        </w:object>
      </w: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5 Whys</w:t>
      </w:r>
    </w:p>
    <w:p w:rsidR="00D50C4B" w:rsidRPr="00D50C4B" w:rsidRDefault="00D50C4B" w:rsidP="00D50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00" type="#_x0000_t75" style="width:20.25pt;height:17.25pt" o:ole="">
            <v:imagedata r:id="rId19" o:title=""/>
          </v:shape>
          <w:control r:id="rId302" w:name="DefaultOcxName369" w:shapeid="_x0000_i2300"/>
        </w:object>
      </w: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Fishbone Diagram</w:t>
      </w:r>
    </w:p>
    <w:p w:rsidR="00D50C4B" w:rsidRPr="00D50C4B" w:rsidRDefault="00D50C4B" w:rsidP="00D50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03" type="#_x0000_t75" style="width:20.25pt;height:17.25pt" o:ole="">
            <v:imagedata r:id="rId19" o:title=""/>
          </v:shape>
          <w:control r:id="rId303" w:name="DefaultOcxName416" w:shapeid="_x0000_i2303"/>
        </w:object>
      </w: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Weighted Shortest Job First</w:t>
      </w:r>
    </w:p>
    <w:p w:rsidR="00120393" w:rsidRPr="00120393" w:rsidRDefault="00120393" w:rsidP="00120393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039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should a Scrum Master do during the IP Iteration?</w:t>
      </w:r>
    </w:p>
    <w:p w:rsidR="00120393" w:rsidRPr="00120393" w:rsidRDefault="00120393" w:rsidP="001203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0393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06" type="#_x0000_t75" style="width:20.25pt;height:17.25pt" o:ole="">
            <v:imagedata r:id="rId10" o:title=""/>
          </v:shape>
          <w:control r:id="rId304" w:name="DefaultOcxName103" w:shapeid="_x0000_i2306"/>
        </w:object>
      </w: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Remove scope that exceeds capacity</w:t>
      </w:r>
    </w:p>
    <w:p w:rsidR="00120393" w:rsidRPr="00120393" w:rsidRDefault="00120393" w:rsidP="001203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0393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09" type="#_x0000_t75" style="width:20.25pt;height:17.25pt" o:ole="">
            <v:imagedata r:id="rId10" o:title=""/>
          </v:shape>
          <w:control r:id="rId305" w:name="DefaultOcxName171" w:shapeid="_x0000_i2309"/>
        </w:object>
      </w: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Zero all capacity plans</w:t>
      </w:r>
    </w:p>
    <w:p w:rsidR="00120393" w:rsidRPr="00120393" w:rsidRDefault="00120393" w:rsidP="001203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0393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12" type="#_x0000_t75" style="width:20.25pt;height:17.25pt" o:ole="">
            <v:imagedata r:id="rId10" o:title=""/>
          </v:shape>
          <w:control r:id="rId306" w:name="DefaultOcxName270" w:shapeid="_x0000_i2312"/>
        </w:object>
      </w: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Update capacity</w:t>
      </w:r>
    </w:p>
    <w:p w:rsidR="00120393" w:rsidRPr="00120393" w:rsidRDefault="00120393" w:rsidP="001203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0393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15" type="#_x0000_t75" style="width:20.25pt;height:17.25pt" o:ole="">
            <v:imagedata r:id="rId10" o:title=""/>
          </v:shape>
          <w:control r:id="rId307" w:name="DefaultOcxName370" w:shapeid="_x0000_i2315"/>
        </w:object>
      </w: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Calculate capacity plans based on previous PI forecasts</w:t>
      </w:r>
    </w:p>
    <w:p w:rsidR="00483BC5" w:rsidRPr="00483BC5" w:rsidRDefault="00483BC5" w:rsidP="00483BC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83BC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an IP Iteration anti-pattern?</w:t>
      </w:r>
    </w:p>
    <w:p w:rsidR="00483BC5" w:rsidRPr="00483BC5" w:rsidRDefault="00483BC5" w:rsidP="00483B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83BC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18" type="#_x0000_t75" style="width:20.25pt;height:17.25pt" o:ole="">
            <v:imagedata r:id="rId10" o:title=""/>
          </v:shape>
          <w:control r:id="rId308" w:name="DefaultOcxName104" w:shapeid="_x0000_i2318"/>
        </w:object>
      </w: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Allow for cadence-based planning</w:t>
      </w:r>
    </w:p>
    <w:p w:rsidR="00483BC5" w:rsidRPr="00483BC5" w:rsidRDefault="00483BC5" w:rsidP="00483B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83BC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21" type="#_x0000_t75" style="width:20.25pt;height:17.25pt" o:ole="">
            <v:imagedata r:id="rId10" o:title=""/>
          </v:shape>
          <w:control r:id="rId309" w:name="DefaultOcxName172" w:shapeid="_x0000_i2321"/>
        </w:object>
      </w: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Identify opportunities for innovation spikes or hackathons</w:t>
      </w:r>
    </w:p>
    <w:p w:rsidR="00483BC5" w:rsidRPr="00483BC5" w:rsidRDefault="00483BC5" w:rsidP="00483B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83BC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24" type="#_x0000_t75" style="width:20.25pt;height:17.25pt" o:ole="">
            <v:imagedata r:id="rId10" o:title=""/>
          </v:shape>
          <w:control r:id="rId310" w:name="DefaultOcxName271" w:shapeid="_x0000_i2324"/>
        </w:object>
      </w: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Plan work for the IP Iteration during PI Planning</w:t>
      </w:r>
    </w:p>
    <w:p w:rsidR="00483BC5" w:rsidRPr="00483BC5" w:rsidRDefault="00483BC5" w:rsidP="00483B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83BC5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27" type="#_x0000_t75" style="width:20.25pt;height:17.25pt" o:ole="">
            <v:imagedata r:id="rId10" o:title=""/>
          </v:shape>
          <w:control r:id="rId311" w:name="DefaultOcxName371" w:shapeid="_x0000_i2327"/>
        </w:object>
      </w: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Identify infrastructure improvements</w:t>
      </w:r>
    </w:p>
    <w:p w:rsidR="00687829" w:rsidRPr="00687829" w:rsidRDefault="00687829" w:rsidP="0068782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foundation for the Five Dysfunctions of a Team?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30" type="#_x0000_t75" style="width:20.25pt;height:17.25pt" o:ole="">
            <v:imagedata r:id="rId10" o:title=""/>
          </v:shape>
          <w:control r:id="rId312" w:name="DefaultOcxName105" w:shapeid="_x0000_i2330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Avoidance of accountability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33" type="#_x0000_t75" style="width:20.25pt;height:17.25pt" o:ole="">
            <v:imagedata r:id="rId10" o:title=""/>
          </v:shape>
          <w:control r:id="rId313" w:name="DefaultOcxName173" w:shapeid="_x0000_i2333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Absence of trust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36" type="#_x0000_t75" style="width:20.25pt;height:17.25pt" o:ole="">
            <v:imagedata r:id="rId10" o:title=""/>
          </v:shape>
          <w:control r:id="rId314" w:name="DefaultOcxName272" w:shapeid="_x0000_i2336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Fear of conflict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39" type="#_x0000_t75" style="width:20.25pt;height:17.25pt" o:ole="">
            <v:imagedata r:id="rId10" o:title=""/>
          </v:shape>
          <w:control r:id="rId315" w:name="DefaultOcxName372" w:shapeid="_x0000_i2339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Lack of commitment</w:t>
      </w:r>
    </w:p>
    <w:p w:rsidR="00687829" w:rsidRDefault="00687829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687829" w:rsidRPr="00687829" w:rsidRDefault="00687829" w:rsidP="0068782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At the end of the first Iteration, the team finishes user stories A, B, and 50% of C. The story sizes are set at these points: </w:t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Story A = 8 points </w:t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Story B = 1 point </w:t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Story C = 5 points </w:t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Story D = 3 points </w:t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What is the team's velocity?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42" type="#_x0000_t75" style="width:20.25pt;height:17.25pt" o:ole="">
            <v:imagedata r:id="rId10" o:title=""/>
          </v:shape>
          <w:control r:id="rId316" w:name="DefaultOcxName106" w:shapeid="_x0000_i2342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14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45" type="#_x0000_t75" style="width:20.25pt;height:17.25pt" o:ole="">
            <v:imagedata r:id="rId10" o:title=""/>
          </v:shape>
          <w:control r:id="rId317" w:name="DefaultOcxName174" w:shapeid="_x0000_i2345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7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48" type="#_x0000_t75" style="width:20.25pt;height:17.25pt" o:ole="">
            <v:imagedata r:id="rId10" o:title=""/>
          </v:shape>
          <w:control r:id="rId318" w:name="DefaultOcxName273" w:shapeid="_x0000_i2348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11.5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51" type="#_x0000_t75" style="width:20.25pt;height:17.25pt" o:ole="">
            <v:imagedata r:id="rId10" o:title=""/>
          </v:shape>
          <w:control r:id="rId319" w:name="DefaultOcxName373" w:shapeid="_x0000_i2351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9</w:t>
      </w:r>
    </w:p>
    <w:p w:rsidR="004C6CD1" w:rsidRPr="004C6CD1" w:rsidRDefault="004C6CD1" w:rsidP="004C6CD1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CD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falls outside the Scrum Master's responsibility?</w:t>
      </w:r>
    </w:p>
    <w:p w:rsidR="004C6CD1" w:rsidRPr="004C6CD1" w:rsidRDefault="004C6CD1" w:rsidP="004C6C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CD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54" type="#_x0000_t75" style="width:20.25pt;height:17.25pt" o:ole="">
            <v:imagedata r:id="rId10" o:title=""/>
          </v:shape>
          <w:control r:id="rId320" w:name="DefaultOcxName107" w:shapeid="_x0000_i2354"/>
        </w:object>
      </w: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Facilitating the Innovation and Planning event</w:t>
      </w:r>
    </w:p>
    <w:p w:rsidR="004C6CD1" w:rsidRPr="004C6CD1" w:rsidRDefault="004C6CD1" w:rsidP="004C6C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CD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57" type="#_x0000_t75" style="width:20.25pt;height:17.25pt" o:ole="">
            <v:imagedata r:id="rId10" o:title=""/>
          </v:shape>
          <w:control r:id="rId321" w:name="DefaultOcxName175" w:shapeid="_x0000_i2357"/>
        </w:object>
      </w: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Estimating stories for the team</w:t>
      </w:r>
    </w:p>
    <w:p w:rsidR="004C6CD1" w:rsidRPr="004C6CD1" w:rsidRDefault="004C6CD1" w:rsidP="004C6C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CD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60" type="#_x0000_t75" style="width:20.25pt;height:17.25pt" o:ole="">
            <v:imagedata r:id="rId10" o:title=""/>
          </v:shape>
          <w:control r:id="rId322" w:name="DefaultOcxName274" w:shapeid="_x0000_i2360"/>
        </w:object>
      </w: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Attending the Scrum of Scrums</w:t>
      </w:r>
    </w:p>
    <w:p w:rsidR="004C6CD1" w:rsidRPr="004C6CD1" w:rsidRDefault="004C6CD1" w:rsidP="004C6C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CD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63" type="#_x0000_t75" style="width:20.25pt;height:17.25pt" o:ole="">
            <v:imagedata r:id="rId10" o:title=""/>
          </v:shape>
          <w:control r:id="rId323" w:name="DefaultOcxName374" w:shapeid="_x0000_i2363"/>
        </w:object>
      </w: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Facilitating team events</w:t>
      </w:r>
    </w:p>
    <w:p w:rsidR="0068367A" w:rsidRPr="0068367A" w:rsidRDefault="0068367A" w:rsidP="0068367A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367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Agile Manifesto principle describes the importance of PI Planning in SAFe?</w:t>
      </w:r>
    </w:p>
    <w:p w:rsidR="0068367A" w:rsidRPr="0068367A" w:rsidRDefault="0068367A" w:rsidP="0068367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367A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66" type="#_x0000_t75" style="width:20.25pt;height:17.25pt" o:ole="">
            <v:imagedata r:id="rId10" o:title=""/>
          </v:shape>
          <w:control r:id="rId324" w:name="DefaultOcxName108" w:shapeid="_x0000_i2366"/>
        </w:object>
      </w: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Simplicity, “the art of maximizing the amount of work not done” is essential</w:t>
      </w:r>
    </w:p>
    <w:p w:rsidR="0068367A" w:rsidRPr="0068367A" w:rsidRDefault="0068367A" w:rsidP="0068367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367A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69" type="#_x0000_t75" style="width:20.25pt;height:17.25pt" o:ole="">
            <v:imagedata r:id="rId10" o:title=""/>
          </v:shape>
          <w:control r:id="rId325" w:name="DefaultOcxName176" w:shapeid="_x0000_i2369"/>
        </w:object>
      </w: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most efficient and effective method of conveying information to and within a development team is face-to-face conversation</w:t>
      </w:r>
    </w:p>
    <w:p w:rsidR="0068367A" w:rsidRPr="0068367A" w:rsidRDefault="0068367A" w:rsidP="0068367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367A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72" type="#_x0000_t75" style="width:20.25pt;height:17.25pt" o:ole="">
            <v:imagedata r:id="rId10" o:title=""/>
          </v:shape>
          <w:control r:id="rId326" w:name="DefaultOcxName275" w:shapeid="_x0000_i2372"/>
        </w:object>
      </w: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Working software is the primary measure of progress</w:t>
      </w:r>
    </w:p>
    <w:p w:rsidR="0068367A" w:rsidRPr="0068367A" w:rsidRDefault="0068367A" w:rsidP="0068367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367A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75" type="#_x0000_t75" style="width:20.25pt;height:17.25pt" o:ole="">
            <v:imagedata r:id="rId10" o:title=""/>
          </v:shape>
          <w:control r:id="rId327" w:name="DefaultOcxName375" w:shapeid="_x0000_i2375"/>
        </w:object>
      </w: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best architectures, requirements, and designs emerge from self-organizing teams</w:t>
      </w:r>
    </w:p>
    <w:p w:rsidR="004F594F" w:rsidRPr="004F594F" w:rsidRDefault="004F594F" w:rsidP="004F594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Why is a confidence vote held at the end of PI Planning?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78" type="#_x0000_t75" style="width:20.25pt;height:17.25pt" o:ole="">
            <v:imagedata r:id="rId10" o:title=""/>
          </v:shape>
          <w:control r:id="rId328" w:name="DefaultOcxName109" w:shapeid="_x0000_i2378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hold the teams accountable if the Agile Release Train does not deliver on its commitment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81" type="#_x0000_t75" style="width:20.25pt;height:17.25pt" o:ole="">
            <v:imagedata r:id="rId10" o:title=""/>
          </v:shape>
          <w:control r:id="rId329" w:name="DefaultOcxName177" w:shapeid="_x0000_i2381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remove the risks for the PI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84" type="#_x0000_t75" style="width:20.25pt;height:17.25pt" o:ole="">
            <v:imagedata r:id="rId10" o:title=""/>
          </v:shape>
          <w:control r:id="rId330" w:name="DefaultOcxName276" w:shapeid="_x0000_i2384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build shared commitment to the Program Plan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87" type="#_x0000_t75" style="width:20.25pt;height:17.25pt" o:ole="">
            <v:imagedata r:id="rId10" o:title=""/>
          </v:shape>
          <w:control r:id="rId331" w:name="DefaultOcxName376" w:shapeid="_x0000_i2387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ensure the Business Owners accept the plan</w:t>
      </w:r>
    </w:p>
    <w:p w:rsidR="004F594F" w:rsidRDefault="004F594F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4F594F" w:rsidRPr="004F594F" w:rsidRDefault="004F594F" w:rsidP="004F594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Which two behaviors should a SAFe Scrum Master represent as a coach? (Choose two.)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90" type="#_x0000_t75" style="width:20.25pt;height:17.25pt" o:ole="">
            <v:imagedata r:id="rId19" o:title=""/>
          </v:shape>
          <w:control r:id="rId332" w:name="DefaultOcxName179" w:shapeid="_x0000_i2390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 a facilitator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93" type="#_x0000_t75" style="width:20.25pt;height:17.25pt" o:ole="">
            <v:imagedata r:id="rId19" o:title=""/>
          </v:shape>
          <w:control r:id="rId333" w:name="DefaultOcxName178" w:shapeid="_x0000_i2393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Provide subject matter expertise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96" type="#_x0000_t75" style="width:20.25pt;height:17.25pt" o:ole="">
            <v:imagedata r:id="rId19" o:title=""/>
          </v:shape>
          <w:control r:id="rId334" w:name="DefaultOcxName277" w:shapeid="_x0000_i2396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Help the team find their own way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399" type="#_x0000_t75" style="width:20.25pt;height:17.25pt" o:ole="">
            <v:imagedata r:id="rId19" o:title=""/>
          </v:shape>
          <w:control r:id="rId335" w:name="DefaultOcxName377" w:shapeid="_x0000_i2399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 on deadlines and technical options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02" type="#_x0000_t75" style="width:20.25pt;height:17.25pt" o:ole="">
            <v:imagedata r:id="rId19" o:title=""/>
          </v:shape>
          <w:control r:id="rId336" w:name="DefaultOcxName417" w:shapeid="_x0000_i2402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Drive toward specific outcomes</w:t>
      </w:r>
    </w:p>
    <w:p w:rsidR="00581FD0" w:rsidRPr="00581FD0" w:rsidRDefault="00581FD0" w:rsidP="00581FD0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Cadence and synchronization help reduce uncertainty and manage what?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05" type="#_x0000_t75" style="width:20.25pt;height:17.25pt" o:ole="">
            <v:imagedata r:id="rId10" o:title=""/>
          </v:shape>
          <w:control r:id="rId337" w:name="DefaultOcxName181" w:shapeid="_x0000_i2405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Product management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08" type="#_x0000_t75" style="width:20.25pt;height:17.25pt" o:ole="">
            <v:imagedata r:id="rId10" o:title=""/>
          </v:shape>
          <w:control r:id="rId338" w:name="DefaultOcxName180" w:shapeid="_x0000_i2408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variability in research and development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11" type="#_x0000_t75" style="width:20.25pt;height:17.25pt" o:ole="">
            <v:imagedata r:id="rId10" o:title=""/>
          </v:shape>
          <w:control r:id="rId339" w:name="DefaultOcxName278" w:shapeid="_x0000_i2411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Other commitments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14" type="#_x0000_t75" style="width:20.25pt;height:17.25pt" o:ole="">
            <v:imagedata r:id="rId10" o:title=""/>
          </v:shape>
          <w:control r:id="rId340" w:name="DefaultOcxName378" w:shapeid="_x0000_i2414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Capacity allocation</w:t>
      </w:r>
    </w:p>
    <w:p w:rsidR="00581FD0" w:rsidRPr="00581FD0" w:rsidRDefault="00581FD0" w:rsidP="00581FD0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An effective SAFe Scrum Master helps the team improve in areas including quality, predictability, flow, and where else?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17" type="#_x0000_t75" style="width:20.25pt;height:17.25pt" o:ole="">
            <v:imagedata r:id="rId10" o:title=""/>
          </v:shape>
          <w:control r:id="rId341" w:name="DefaultOcxName183" w:shapeid="_x0000_i2417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Relentless improvement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20" type="#_x0000_t75" style="width:20.25pt;height:17.25pt" o:ole="">
            <v:imagedata r:id="rId10" o:title=""/>
          </v:shape>
          <w:control r:id="rId342" w:name="DefaultOcxName182" w:shapeid="_x0000_i2420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delivery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23" type="#_x0000_t75" style="width:20.25pt;height:17.25pt" o:ole="">
            <v:imagedata r:id="rId10" o:title=""/>
          </v:shape>
          <w:control r:id="rId343" w:name="DefaultOcxName279" w:shapeid="_x0000_i2423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Velocity improvement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26" type="#_x0000_t75" style="width:20.25pt;height:17.25pt" o:ole="">
            <v:imagedata r:id="rId10" o:title=""/>
          </v:shape>
          <w:control r:id="rId344" w:name="DefaultOcxName379" w:shapeid="_x0000_i2426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Risk mitigation</w:t>
      </w:r>
    </w:p>
    <w:p w:rsidR="00581FD0" w:rsidRPr="00581FD0" w:rsidRDefault="00581FD0" w:rsidP="00581FD0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The Scrum Master is what above all else?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29" type="#_x0000_t75" style="width:20.25pt;height:17.25pt" o:ole="">
            <v:imagedata r:id="rId10" o:title=""/>
          </v:shape>
          <w:control r:id="rId345" w:name="DefaultOcxName185" w:shapeid="_x0000_i2429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servant leader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32" type="#_x0000_t75" style="width:20.25pt;height:17.25pt" o:ole="">
            <v:imagedata r:id="rId10" o:title=""/>
          </v:shape>
          <w:control r:id="rId346" w:name="DefaultOcxName184" w:shapeid="_x0000_i2432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A SAFe </w:t>
      </w:r>
      <w:proofErr w:type="spellStart"/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Agilist</w:t>
      </w:r>
      <w:proofErr w:type="spellEnd"/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35" type="#_x0000_t75" style="width:20.25pt;height:17.25pt" o:ole="">
            <v:imagedata r:id="rId10" o:title=""/>
          </v:shape>
          <w:control r:id="rId347" w:name="DefaultOcxName280" w:shapeid="_x0000_i2435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An empathetic leader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38" type="#_x0000_t75" style="width:20.25pt;height:17.25pt" o:ole="">
            <v:imagedata r:id="rId10" o:title=""/>
          </v:shape>
          <w:control r:id="rId348" w:name="DefaultOcxName380" w:shapeid="_x0000_i2438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A team </w:t>
      </w:r>
      <w:proofErr w:type="gramStart"/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coach</w:t>
      </w:r>
      <w:proofErr w:type="gramEnd"/>
    </w:p>
    <w:p w:rsidR="00BA7DF7" w:rsidRPr="00BA7DF7" w:rsidRDefault="00BA7DF7" w:rsidP="00BA7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two common anti-patterns during PI Planning? (Choose two.)</w:t>
      </w:r>
    </w:p>
    <w:p w:rsidR="00BA7DF7" w:rsidRPr="00BA7DF7" w:rsidRDefault="00BA7DF7" w:rsidP="00BA7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41" type="#_x0000_t75" style="width:20.25pt;height:17.25pt" o:ole="">
            <v:imagedata r:id="rId19" o:title=""/>
          </v:shape>
          <w:control r:id="rId349" w:name="DefaultOcxName187" w:shapeid="_x0000_i2441"/>
        </w:object>
      </w: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 Backlog is applied to a very targeted part of the organization</w:t>
      </w:r>
    </w:p>
    <w:p w:rsidR="00BA7DF7" w:rsidRPr="00BA7DF7" w:rsidRDefault="00BA7DF7" w:rsidP="00BA7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44" type="#_x0000_t75" style="width:20.25pt;height:17.25pt" o:ole="">
            <v:imagedata r:id="rId19" o:title=""/>
          </v:shape>
          <w:control r:id="rId350" w:name="DefaultOcxName186" w:shapeid="_x0000_i2444"/>
        </w:object>
      </w: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Pressure is put on teams to overcommit</w:t>
      </w:r>
    </w:p>
    <w:p w:rsidR="00BA7DF7" w:rsidRPr="00BA7DF7" w:rsidRDefault="00BA7DF7" w:rsidP="00BA7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47" type="#_x0000_t75" style="width:20.25pt;height:17.25pt" o:ole="">
            <v:imagedata r:id="rId19" o:title=""/>
          </v:shape>
          <w:control r:id="rId351" w:name="DefaultOcxName281" w:shapeid="_x0000_i2447"/>
        </w:object>
      </w: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detailed plan becomes the goal, rather than alignment</w:t>
      </w:r>
    </w:p>
    <w:p w:rsidR="00BA7DF7" w:rsidRPr="00BA7DF7" w:rsidRDefault="00BA7DF7" w:rsidP="00BA7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50" type="#_x0000_t75" style="width:20.25pt;height:17.25pt" o:ole="">
            <v:imagedata r:id="rId19" o:title=""/>
          </v:shape>
          <w:control r:id="rId352" w:name="DefaultOcxName381" w:shapeid="_x0000_i2450"/>
        </w:object>
      </w: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Change is evaluated empirically by means of iterative inspection</w:t>
      </w:r>
    </w:p>
    <w:p w:rsidR="00BA7DF7" w:rsidRPr="00BA7DF7" w:rsidRDefault="00BA7DF7" w:rsidP="00BA7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object w:dxaOrig="225" w:dyaOrig="225">
          <v:shape id="_x0000_i2453" type="#_x0000_t75" style="width:20.25pt;height:17.25pt" o:ole="">
            <v:imagedata r:id="rId19" o:title=""/>
          </v:shape>
          <w:control r:id="rId353" w:name="DefaultOcxName418" w:shapeid="_x0000_i2453"/>
        </w:object>
      </w: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 determines where change should be targeted</w:t>
      </w:r>
    </w:p>
    <w:p w:rsidR="003C186E" w:rsidRPr="003C186E" w:rsidRDefault="003C186E" w:rsidP="003C186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When is Iteration Planning completed?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56" type="#_x0000_t75" style="width:20.25pt;height:17.25pt" o:ole="">
            <v:imagedata r:id="rId10" o:title=""/>
          </v:shape>
          <w:control r:id="rId354" w:name="DefaultOcxName189" w:shapeid="_x0000_i2456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Product Owner commits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59" type="#_x0000_t75" style="width:20.25pt;height:17.25pt" o:ole="">
            <v:imagedata r:id="rId10" o:title=""/>
          </v:shape>
          <w:control r:id="rId355" w:name="DefaultOcxName188" w:shapeid="_x0000_i2459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timebox is complete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62" type="#_x0000_t75" style="width:20.25pt;height:17.25pt" o:ole="">
            <v:imagedata r:id="rId10" o:title=""/>
          </v:shape>
          <w:control r:id="rId356" w:name="DefaultOcxName282" w:shapeid="_x0000_i2462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Scrum Master commits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65" type="#_x0000_t75" style="width:20.25pt;height:17.25pt" o:ole="">
            <v:imagedata r:id="rId10" o:title=""/>
          </v:shape>
          <w:control r:id="rId357" w:name="DefaultOcxName382" w:shapeid="_x0000_i2465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team commits</w:t>
      </w:r>
    </w:p>
    <w:p w:rsidR="003C186E" w:rsidRPr="003C186E" w:rsidRDefault="003C186E" w:rsidP="003C186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Why is it important for a Scrum Master to be a servant leader?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68" type="#_x0000_t75" style="width:20.25pt;height:17.25pt" o:ole="">
            <v:imagedata r:id="rId10" o:title=""/>
          </v:shape>
          <w:control r:id="rId358" w:name="DefaultOcxName191" w:shapeid="_x0000_i2468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coach the team in effective engineering practices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71" type="#_x0000_t75" style="width:20.25pt;height:17.25pt" o:ole="">
            <v:imagedata r:id="rId10" o:title=""/>
          </v:shape>
          <w:control r:id="rId359" w:name="DefaultOcxName190" w:shapeid="_x0000_i2471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team structure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74" type="#_x0000_t75" style="width:20.25pt;height:17.25pt" o:ole="">
            <v:imagedata r:id="rId10" o:title=""/>
          </v:shape>
          <w:control r:id="rId360" w:name="DefaultOcxName283" w:shapeid="_x0000_i2474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help the team become high-performing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77" type="#_x0000_t75" style="width:20.25pt;height:17.25pt" o:ole="">
            <v:imagedata r:id="rId10" o:title=""/>
          </v:shape>
          <w:control r:id="rId361" w:name="DefaultOcxName383" w:shapeid="_x0000_i2477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assist the team in managing scope</w:t>
      </w:r>
    </w:p>
    <w:p w:rsidR="003C186E" w:rsidRPr="003C186E" w:rsidRDefault="003C186E" w:rsidP="003C18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key Scrum Master responsibility when estimating stories?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80" type="#_x0000_t75" style="width:20.25pt;height:17.25pt" o:ole="">
            <v:imagedata r:id="rId10" o:title=""/>
          </v:shape>
          <w:control r:id="rId362" w:name="DefaultOcxName193" w:shapeid="_x0000_i2480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Limit discussion to minimize timeboxes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83" type="#_x0000_t75" style="width:20.25pt;height:17.25pt" o:ole="">
            <v:imagedata r:id="rId10" o:title=""/>
          </v:shape>
          <w:control r:id="rId363" w:name="DefaultOcxName192" w:shapeid="_x0000_i2483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Provide information about customer needs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86" type="#_x0000_t75" style="width:20.25pt;height:17.25pt" o:ole="">
            <v:imagedata r:id="rId10" o:title=""/>
          </v:shape>
          <w:control r:id="rId364" w:name="DefaultOcxName284" w:shapeid="_x0000_i2486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Ensure the team gives estimates that do not increase the velocity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89" type="#_x0000_t75" style="width:20.25pt;height:17.25pt" o:ole="">
            <v:imagedata r:id="rId10" o:title=""/>
          </v:shape>
          <w:control r:id="rId365" w:name="DefaultOcxName384" w:shapeid="_x0000_i2489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Ensure everyone on the team participates</w:t>
      </w:r>
    </w:p>
    <w:p w:rsidR="003C186E" w:rsidRPr="003C186E" w:rsidRDefault="003C186E" w:rsidP="003C186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Becoming a coach requires a shift from old behaviors to new ones. What are three examples of new coaching behaviors? (Choose three.)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92" type="#_x0000_t75" style="width:20.25pt;height:17.25pt" o:ole="">
            <v:imagedata r:id="rId19" o:title=""/>
          </v:shape>
          <w:control r:id="rId366" w:name="DefaultOcxName195" w:shapeid="_x0000_i2492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Fix problems for the team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95" type="#_x0000_t75" style="width:20.25pt;height:17.25pt" o:ole="">
            <v:imagedata r:id="rId19" o:title=""/>
          </v:shape>
          <w:control r:id="rId367" w:name="DefaultOcxName194" w:shapeid="_x0000_i2495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 on deadlines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498" type="#_x0000_t75" style="width:20.25pt;height:17.25pt" o:ole="">
            <v:imagedata r:id="rId19" o:title=""/>
          </v:shape>
          <w:control r:id="rId368" w:name="DefaultOcxName285" w:shapeid="_x0000_i2498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Drive toward specific outcomes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01" type="#_x0000_t75" style="width:20.25pt;height:17.25pt" o:ole="">
            <v:imagedata r:id="rId19" o:title=""/>
          </v:shape>
          <w:control r:id="rId369" w:name="DefaultOcxName385" w:shapeid="_x0000_i2501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 on business value delivery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04" type="#_x0000_t75" style="width:20.25pt;height:17.25pt" o:ole="">
            <v:imagedata r:id="rId19" o:title=""/>
          </v:shape>
          <w:control r:id="rId370" w:name="DefaultOcxName419" w:shapeid="_x0000_i2504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Facilitate team problem-solving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07" type="#_x0000_t75" style="width:20.25pt;height:17.25pt" o:ole="">
            <v:imagedata r:id="rId19" o:title=""/>
          </v:shape>
          <w:control r:id="rId371" w:name="DefaultOcxName511" w:shapeid="_x0000_i2507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Ask the team for the answer</w:t>
      </w:r>
    </w:p>
    <w:p w:rsidR="00B71486" w:rsidRDefault="00B71486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397098" w:rsidRPr="00397098" w:rsidRDefault="00397098" w:rsidP="00397098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9709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How does the Scrum Master provide the most value to the team?</w:t>
      </w:r>
    </w:p>
    <w:p w:rsidR="00397098" w:rsidRPr="00397098" w:rsidRDefault="00397098" w:rsidP="003970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97098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10" type="#_x0000_t75" style="width:20.25pt;height:17.25pt" o:ole="">
            <v:imagedata r:id="rId10" o:title=""/>
          </v:shape>
          <w:control r:id="rId372" w:name="DefaultOcxName197" w:shapeid="_x0000_i2510"/>
        </w:object>
      </w: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ensuring time boxes are kept during team meetings and working sessions</w:t>
      </w:r>
    </w:p>
    <w:p w:rsidR="00397098" w:rsidRPr="00397098" w:rsidRDefault="00397098" w:rsidP="003970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97098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13" type="#_x0000_t75" style="width:20.25pt;height:17.25pt" o:ole="">
            <v:imagedata r:id="rId10" o:title=""/>
          </v:shape>
          <w:control r:id="rId373" w:name="DefaultOcxName196" w:shapeid="_x0000_i2513"/>
        </w:object>
      </w: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facilitating discussions between the Product Owner and the development team</w:t>
      </w:r>
    </w:p>
    <w:p w:rsidR="00397098" w:rsidRPr="00397098" w:rsidRDefault="00397098" w:rsidP="003970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97098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16" type="#_x0000_t75" style="width:20.25pt;height:17.25pt" o:ole="">
            <v:imagedata r:id="rId10" o:title=""/>
          </v:shape>
          <w:control r:id="rId374" w:name="DefaultOcxName286" w:shapeid="_x0000_i2516"/>
        </w:object>
      </w: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scheduling Scrum-supported events to ensure team alignment</w:t>
      </w:r>
    </w:p>
    <w:p w:rsidR="00397098" w:rsidRPr="00397098" w:rsidRDefault="00397098" w:rsidP="003970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97098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19" type="#_x0000_t75" style="width:20.25pt;height:17.25pt" o:ole="">
            <v:imagedata r:id="rId10" o:title=""/>
          </v:shape>
          <w:control r:id="rId375" w:name="DefaultOcxName386" w:shapeid="_x0000_i2519"/>
        </w:object>
      </w: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ensuring impediments are removed for the development team</w:t>
      </w:r>
    </w:p>
    <w:p w:rsidR="00702C72" w:rsidRPr="00702C72" w:rsidRDefault="00702C72" w:rsidP="00702C72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02C7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accomplished in the first part of the PI Planning meeting?</w:t>
      </w:r>
    </w:p>
    <w:p w:rsidR="00702C72" w:rsidRPr="00702C72" w:rsidRDefault="00702C72" w:rsidP="00702C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02C72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22" type="#_x0000_t75" style="width:20.25pt;height:17.25pt" o:ole="">
            <v:imagedata r:id="rId10" o:title=""/>
          </v:shape>
          <w:control r:id="rId376" w:name="DefaultOcxName199" w:shapeid="_x0000_i2522"/>
        </w:object>
      </w: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All tasks are defined</w:t>
      </w:r>
    </w:p>
    <w:p w:rsidR="00702C72" w:rsidRPr="00702C72" w:rsidRDefault="00702C72" w:rsidP="00702C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02C72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25" type="#_x0000_t75" style="width:20.25pt;height:17.25pt" o:ole="">
            <v:imagedata r:id="rId10" o:title=""/>
          </v:shape>
          <w:control r:id="rId377" w:name="DefaultOcxName198" w:shapeid="_x0000_i2525"/>
        </w:object>
      </w: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Items are selected from the Program Backlog</w:t>
      </w:r>
    </w:p>
    <w:p w:rsidR="00702C72" w:rsidRPr="00702C72" w:rsidRDefault="00702C72" w:rsidP="00702C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02C72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28" type="#_x0000_t75" style="width:20.25pt;height:17.25pt" o:ole="">
            <v:imagedata r:id="rId10" o:title=""/>
          </v:shape>
          <w:control r:id="rId378" w:name="DefaultOcxName287" w:shapeid="_x0000_i2528"/>
        </w:object>
      </w: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Product Owner defines the Iteration goal</w:t>
      </w:r>
    </w:p>
    <w:p w:rsidR="00702C72" w:rsidRPr="00702C72" w:rsidRDefault="00702C72" w:rsidP="00702C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02C72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31" type="#_x0000_t75" style="width:20.25pt;height:17.25pt" o:ole="">
            <v:imagedata r:id="rId10" o:title=""/>
          </v:shape>
          <w:control r:id="rId379" w:name="DefaultOcxName387" w:shapeid="_x0000_i2531"/>
        </w:object>
      </w: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Scrum Master decides how much work can be accomplished</w:t>
      </w:r>
    </w:p>
    <w:p w:rsidR="00260A01" w:rsidRPr="00260A01" w:rsidRDefault="00260A01" w:rsidP="00260A01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two SAFe primary opportunities for driving relentless improvement? (Choose two.)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34" type="#_x0000_t75" style="width:20.25pt;height:17.25pt" o:ole="">
            <v:imagedata r:id="rId19" o:title=""/>
          </v:shape>
          <w:control r:id="rId380" w:name="DefaultOcxName200" w:shapeid="_x0000_i2534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Iteration Retrospective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37" type="#_x0000_t75" style="width:20.25pt;height:17.25pt" o:ole="">
            <v:imagedata r:id="rId19" o:title=""/>
          </v:shape>
          <w:control r:id="rId381" w:name="DefaultOcxName1100" w:shapeid="_x0000_i2537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Daily Stand-up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40" type="#_x0000_t75" style="width:20.25pt;height:17.25pt" o:ole="">
            <v:imagedata r:id="rId19" o:title=""/>
          </v:shape>
          <w:control r:id="rId382" w:name="DefaultOcxName288" w:shapeid="_x0000_i2540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PI Planning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43" type="#_x0000_t75" style="width:20.25pt;height:17.25pt" o:ole="">
            <v:imagedata r:id="rId19" o:title=""/>
          </v:shape>
          <w:control r:id="rId383" w:name="DefaultOcxName388" w:shapeid="_x0000_i2543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Inspect and Adapt Workshop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46" type="#_x0000_t75" style="width:20.25pt;height:17.25pt" o:ole="">
            <v:imagedata r:id="rId19" o:title=""/>
          </v:shape>
          <w:control r:id="rId384" w:name="DefaultOcxName420" w:shapeid="_x0000_i2546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Program Backlog Refinement</w:t>
      </w:r>
    </w:p>
    <w:p w:rsidR="00260A01" w:rsidRPr="00260A01" w:rsidRDefault="00260A01" w:rsidP="00260A01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During PI Planning, who owns feature priorities?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49" type="#_x0000_t75" style="width:20.25pt;height:17.25pt" o:ole="">
            <v:imagedata r:id="rId10" o:title=""/>
          </v:shape>
          <w:control r:id="rId385" w:name="DefaultOcxName201" w:shapeid="_x0000_i2549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Business Owner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52" type="#_x0000_t75" style="width:20.25pt;height:17.25pt" o:ole="">
            <v:imagedata r:id="rId10" o:title=""/>
          </v:shape>
          <w:control r:id="rId386" w:name="DefaultOcxName1101" w:shapeid="_x0000_i2552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Product Management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55" type="#_x0000_t75" style="width:20.25pt;height:17.25pt" o:ole="">
            <v:imagedata r:id="rId10" o:title=""/>
          </v:shape>
          <w:control r:id="rId387" w:name="DefaultOcxName289" w:shapeid="_x0000_i2555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Release Train Engineer</w:t>
      </w:r>
    </w:p>
    <w:p w:rsidR="00DC115A" w:rsidRDefault="00260A01" w:rsidP="00B714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</w:rPr>
        <w:object w:dxaOrig="225" w:dyaOrig="225">
          <v:shape id="_x0000_i2558" type="#_x0000_t75" style="width:20.25pt;height:17.25pt" o:ole="">
            <v:imagedata r:id="rId10" o:title=""/>
          </v:shape>
          <w:control r:id="rId388" w:name="DefaultOcxName389" w:shapeid="_x0000_i2558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Solution Architect/Engineer</w:t>
      </w:r>
    </w:p>
    <w:sectPr w:rsidR="00DC115A" w:rsidSect="00543D1C">
      <w:footerReference w:type="default" r:id="rId389"/>
      <w:pgSz w:w="12240" w:h="15840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775" w:rsidRDefault="004C6775">
      <w:pPr>
        <w:spacing w:after="0" w:line="240" w:lineRule="auto"/>
      </w:pPr>
      <w:r>
        <w:separator/>
      </w:r>
    </w:p>
  </w:endnote>
  <w:endnote w:type="continuationSeparator" w:id="0">
    <w:p w:rsidR="004C6775" w:rsidRDefault="004C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212891829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4C6775" w:rsidRDefault="004C677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6775" w:rsidRDefault="004C6775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A03F32" w:rsidRPr="00A03F3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qoCF+3gCAAD4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4C6775" w:rsidRDefault="004C6775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A03F32" w:rsidRPr="00A03F3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C6775" w:rsidRDefault="004C6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775" w:rsidRDefault="004C6775">
      <w:pPr>
        <w:spacing w:after="0" w:line="240" w:lineRule="auto"/>
      </w:pPr>
      <w:r>
        <w:separator/>
      </w:r>
    </w:p>
  </w:footnote>
  <w:footnote w:type="continuationSeparator" w:id="0">
    <w:p w:rsidR="004C6775" w:rsidRDefault="004C6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45B"/>
    <w:multiLevelType w:val="hybridMultilevel"/>
    <w:tmpl w:val="7B5C0C00"/>
    <w:lvl w:ilvl="0" w:tplc="4ED25E56">
      <w:start w:val="5"/>
      <w:numFmt w:val="bullet"/>
      <w:lvlText w:val="-"/>
      <w:lvlJc w:val="left"/>
      <w:pPr>
        <w:ind w:left="720" w:hanging="360"/>
      </w:pPr>
      <w:rPr>
        <w:rFonts w:ascii="Batang" w:eastAsia="Batang" w:hAnsi="Arial" w:cs="Arial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55D"/>
    <w:multiLevelType w:val="hybridMultilevel"/>
    <w:tmpl w:val="370AE6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B84"/>
    <w:multiLevelType w:val="hybridMultilevel"/>
    <w:tmpl w:val="98300E06"/>
    <w:lvl w:ilvl="0" w:tplc="0C80EF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80005"/>
    <w:multiLevelType w:val="hybridMultilevel"/>
    <w:tmpl w:val="E872E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21780"/>
    <w:multiLevelType w:val="hybridMultilevel"/>
    <w:tmpl w:val="5A108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C23F2"/>
    <w:multiLevelType w:val="hybridMultilevel"/>
    <w:tmpl w:val="84E48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16FDE"/>
    <w:multiLevelType w:val="hybridMultilevel"/>
    <w:tmpl w:val="C98EF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60568"/>
    <w:multiLevelType w:val="hybridMultilevel"/>
    <w:tmpl w:val="2248A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3DD"/>
    <w:rsid w:val="00004F0F"/>
    <w:rsid w:val="00005868"/>
    <w:rsid w:val="00040D2F"/>
    <w:rsid w:val="00074EC1"/>
    <w:rsid w:val="00093DF7"/>
    <w:rsid w:val="00097EFC"/>
    <w:rsid w:val="000D3523"/>
    <w:rsid w:val="000D5CF8"/>
    <w:rsid w:val="000D7BC7"/>
    <w:rsid w:val="000E14AD"/>
    <w:rsid w:val="000E4740"/>
    <w:rsid w:val="000F05B1"/>
    <w:rsid w:val="000F0707"/>
    <w:rsid w:val="00120393"/>
    <w:rsid w:val="00125936"/>
    <w:rsid w:val="00125FA5"/>
    <w:rsid w:val="00126B78"/>
    <w:rsid w:val="0019590E"/>
    <w:rsid w:val="001D04F7"/>
    <w:rsid w:val="0021096A"/>
    <w:rsid w:val="002437E6"/>
    <w:rsid w:val="002451D1"/>
    <w:rsid w:val="00260A01"/>
    <w:rsid w:val="00282D54"/>
    <w:rsid w:val="00290DBA"/>
    <w:rsid w:val="002D463A"/>
    <w:rsid w:val="00302E41"/>
    <w:rsid w:val="003059C7"/>
    <w:rsid w:val="0031080B"/>
    <w:rsid w:val="003320FC"/>
    <w:rsid w:val="00372CEC"/>
    <w:rsid w:val="003847E5"/>
    <w:rsid w:val="00386863"/>
    <w:rsid w:val="00397098"/>
    <w:rsid w:val="003B5A58"/>
    <w:rsid w:val="003C186E"/>
    <w:rsid w:val="004004D0"/>
    <w:rsid w:val="00444419"/>
    <w:rsid w:val="004604A2"/>
    <w:rsid w:val="004838E8"/>
    <w:rsid w:val="00483BC5"/>
    <w:rsid w:val="004B42BB"/>
    <w:rsid w:val="004C6775"/>
    <w:rsid w:val="004C6CD1"/>
    <w:rsid w:val="004D00A8"/>
    <w:rsid w:val="004E19C4"/>
    <w:rsid w:val="004F594F"/>
    <w:rsid w:val="00507053"/>
    <w:rsid w:val="005107B2"/>
    <w:rsid w:val="00511856"/>
    <w:rsid w:val="00515ACF"/>
    <w:rsid w:val="005276AB"/>
    <w:rsid w:val="00543D1C"/>
    <w:rsid w:val="00563596"/>
    <w:rsid w:val="0057024D"/>
    <w:rsid w:val="00581FD0"/>
    <w:rsid w:val="00592035"/>
    <w:rsid w:val="005A0F5A"/>
    <w:rsid w:val="005A3FA8"/>
    <w:rsid w:val="005A4AB8"/>
    <w:rsid w:val="005A66F2"/>
    <w:rsid w:val="005B03B5"/>
    <w:rsid w:val="005B3065"/>
    <w:rsid w:val="005B571B"/>
    <w:rsid w:val="005D2206"/>
    <w:rsid w:val="005D623B"/>
    <w:rsid w:val="006101F4"/>
    <w:rsid w:val="0064008C"/>
    <w:rsid w:val="006744AF"/>
    <w:rsid w:val="0068367A"/>
    <w:rsid w:val="00687829"/>
    <w:rsid w:val="00690D9E"/>
    <w:rsid w:val="006961C8"/>
    <w:rsid w:val="006A710D"/>
    <w:rsid w:val="006B0C31"/>
    <w:rsid w:val="006E2E0A"/>
    <w:rsid w:val="006F69E2"/>
    <w:rsid w:val="00702C72"/>
    <w:rsid w:val="00711E01"/>
    <w:rsid w:val="007501AA"/>
    <w:rsid w:val="00755893"/>
    <w:rsid w:val="007603E1"/>
    <w:rsid w:val="00790F94"/>
    <w:rsid w:val="007A5DEE"/>
    <w:rsid w:val="007A64F3"/>
    <w:rsid w:val="007C6A21"/>
    <w:rsid w:val="007E1490"/>
    <w:rsid w:val="007F16B1"/>
    <w:rsid w:val="0081152B"/>
    <w:rsid w:val="00824F4D"/>
    <w:rsid w:val="00836B3D"/>
    <w:rsid w:val="00855D26"/>
    <w:rsid w:val="00857E79"/>
    <w:rsid w:val="00863A7A"/>
    <w:rsid w:val="0087214A"/>
    <w:rsid w:val="0088040E"/>
    <w:rsid w:val="008873FF"/>
    <w:rsid w:val="008971D6"/>
    <w:rsid w:val="008D0D04"/>
    <w:rsid w:val="008D7EA2"/>
    <w:rsid w:val="008E0775"/>
    <w:rsid w:val="008E1A61"/>
    <w:rsid w:val="008E50A8"/>
    <w:rsid w:val="00901E3A"/>
    <w:rsid w:val="00903011"/>
    <w:rsid w:val="009270DC"/>
    <w:rsid w:val="00933B62"/>
    <w:rsid w:val="00950E0D"/>
    <w:rsid w:val="009642F1"/>
    <w:rsid w:val="00984B74"/>
    <w:rsid w:val="00991595"/>
    <w:rsid w:val="009D0ABA"/>
    <w:rsid w:val="00A0123C"/>
    <w:rsid w:val="00A02CDF"/>
    <w:rsid w:val="00A03A1B"/>
    <w:rsid w:val="00A03F32"/>
    <w:rsid w:val="00A11DC3"/>
    <w:rsid w:val="00A142A9"/>
    <w:rsid w:val="00A15505"/>
    <w:rsid w:val="00A27BD5"/>
    <w:rsid w:val="00A536C0"/>
    <w:rsid w:val="00A633DD"/>
    <w:rsid w:val="00A667D9"/>
    <w:rsid w:val="00AA1DCF"/>
    <w:rsid w:val="00AA394B"/>
    <w:rsid w:val="00AB65E6"/>
    <w:rsid w:val="00AC6BAA"/>
    <w:rsid w:val="00AE079B"/>
    <w:rsid w:val="00AE56A6"/>
    <w:rsid w:val="00B13B6B"/>
    <w:rsid w:val="00B3753C"/>
    <w:rsid w:val="00B6044B"/>
    <w:rsid w:val="00B71486"/>
    <w:rsid w:val="00B73286"/>
    <w:rsid w:val="00B963D7"/>
    <w:rsid w:val="00BA07CF"/>
    <w:rsid w:val="00BA1363"/>
    <w:rsid w:val="00BA7DF7"/>
    <w:rsid w:val="00BD7B0C"/>
    <w:rsid w:val="00C12872"/>
    <w:rsid w:val="00C324C9"/>
    <w:rsid w:val="00C358BC"/>
    <w:rsid w:val="00C46977"/>
    <w:rsid w:val="00C512B8"/>
    <w:rsid w:val="00C924EE"/>
    <w:rsid w:val="00CA17CC"/>
    <w:rsid w:val="00CD060F"/>
    <w:rsid w:val="00CE24BE"/>
    <w:rsid w:val="00CF24C8"/>
    <w:rsid w:val="00D06F54"/>
    <w:rsid w:val="00D20263"/>
    <w:rsid w:val="00D33A33"/>
    <w:rsid w:val="00D36A3E"/>
    <w:rsid w:val="00D50C4B"/>
    <w:rsid w:val="00D837AE"/>
    <w:rsid w:val="00D83F8E"/>
    <w:rsid w:val="00D970CF"/>
    <w:rsid w:val="00DA1131"/>
    <w:rsid w:val="00DC115A"/>
    <w:rsid w:val="00DE1DE7"/>
    <w:rsid w:val="00DE2815"/>
    <w:rsid w:val="00E33A7B"/>
    <w:rsid w:val="00E44224"/>
    <w:rsid w:val="00E615D3"/>
    <w:rsid w:val="00E6400B"/>
    <w:rsid w:val="00E86B07"/>
    <w:rsid w:val="00EB1A7D"/>
    <w:rsid w:val="00ED59BA"/>
    <w:rsid w:val="00F23CB9"/>
    <w:rsid w:val="00F25409"/>
    <w:rsid w:val="00F31DA3"/>
    <w:rsid w:val="00F34EAB"/>
    <w:rsid w:val="00F45430"/>
    <w:rsid w:val="00F45ADE"/>
    <w:rsid w:val="00F54CA5"/>
    <w:rsid w:val="00F550B2"/>
    <w:rsid w:val="00F55838"/>
    <w:rsid w:val="00F70C52"/>
    <w:rsid w:val="00F833B7"/>
    <w:rsid w:val="00F87990"/>
    <w:rsid w:val="00FC3B02"/>
    <w:rsid w:val="00FD089F"/>
    <w:rsid w:val="00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5B8973"/>
  <w15:docId w15:val="{F51B0197-74B4-42AF-9178-44FC3747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termtext">
    <w:name w:val="termtext"/>
    <w:basedOn w:val="DefaultParagraphFont"/>
    <w:rsid w:val="00A633DD"/>
  </w:style>
  <w:style w:type="character" w:customStyle="1" w:styleId="apple-converted-space">
    <w:name w:val="apple-converted-space"/>
    <w:basedOn w:val="DefaultParagraphFont"/>
    <w:rsid w:val="007603E1"/>
  </w:style>
  <w:style w:type="character" w:styleId="Hyperlink">
    <w:name w:val="Hyperlink"/>
    <w:basedOn w:val="DefaultParagraphFont"/>
    <w:uiPriority w:val="99"/>
    <w:semiHidden/>
    <w:unhideWhenUsed/>
    <w:rsid w:val="007603E1"/>
    <w:rPr>
      <w:color w:val="0000FF"/>
      <w:u w:val="single"/>
    </w:rPr>
  </w:style>
  <w:style w:type="character" w:customStyle="1" w:styleId="setpageterm-star">
    <w:name w:val="setpageterm-star"/>
    <w:basedOn w:val="DefaultParagraphFont"/>
    <w:rsid w:val="00A667D9"/>
  </w:style>
  <w:style w:type="character" w:customStyle="1" w:styleId="uiiconbutton">
    <w:name w:val="uiiconbutton"/>
    <w:basedOn w:val="DefaultParagraphFont"/>
    <w:rsid w:val="00A667D9"/>
  </w:style>
  <w:style w:type="character" w:customStyle="1" w:styleId="setpageterm-audio">
    <w:name w:val="setpageterm-audio"/>
    <w:basedOn w:val="DefaultParagraphFont"/>
    <w:rsid w:val="00A667D9"/>
  </w:style>
  <w:style w:type="character" w:customStyle="1" w:styleId="setpageterm-definitiontext">
    <w:name w:val="setpageterm-definitiontext"/>
    <w:basedOn w:val="DefaultParagraphFont"/>
    <w:rsid w:val="00A667D9"/>
  </w:style>
  <w:style w:type="paragraph" w:styleId="Header">
    <w:name w:val="header"/>
    <w:basedOn w:val="Normal"/>
    <w:link w:val="HeaderChar"/>
    <w:uiPriority w:val="99"/>
    <w:unhideWhenUsed/>
    <w:rsid w:val="003059C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9C7"/>
  </w:style>
  <w:style w:type="paragraph" w:styleId="Footer">
    <w:name w:val="footer"/>
    <w:basedOn w:val="Normal"/>
    <w:link w:val="FooterChar"/>
    <w:uiPriority w:val="99"/>
    <w:unhideWhenUsed/>
    <w:rsid w:val="003059C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6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2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8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8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3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9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1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5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6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0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1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7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7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8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7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09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5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6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1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1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5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5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1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3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6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80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7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1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6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4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1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6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5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7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3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0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77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50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37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4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5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1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6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1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6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5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5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5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9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69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2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36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4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4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2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2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2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6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5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2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6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2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6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2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7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33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8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9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5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7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3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2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84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7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5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5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4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3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7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9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6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6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82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7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0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9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6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5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8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66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34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5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8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3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9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6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87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3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5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0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2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0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0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5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2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1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1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2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2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2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2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7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5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0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8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2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3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0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2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7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3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1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0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3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9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4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1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2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5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7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2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0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4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5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6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2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1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72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04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0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0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2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49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5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8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1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8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46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5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4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6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2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4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0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5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3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49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4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4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8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7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5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5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6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5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4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9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3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9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4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3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9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64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65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4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1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8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2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5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3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1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2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5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29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1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8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7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7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8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3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3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4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1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92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43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4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5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8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1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1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5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2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3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0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2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2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1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2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6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9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1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5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4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8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4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81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6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8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62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7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0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9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8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9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1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3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3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9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6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6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5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5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1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5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4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8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4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3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6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8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8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98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5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8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1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8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1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8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5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6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0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2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7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4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0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1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4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8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6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5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9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8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5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9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0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8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63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2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5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65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1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5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6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6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1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1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8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4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4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36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1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5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5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3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01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0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7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1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9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7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1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8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3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9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6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8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9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2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9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72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9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7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45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0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5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7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7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1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4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25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1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7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8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7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4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3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7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3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66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62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2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6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9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5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2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1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7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4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6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3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0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4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3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57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8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1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0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5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0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43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9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0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7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0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0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4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1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46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9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7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36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7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5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3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4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7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3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5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4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6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2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6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5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2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61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9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9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4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7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2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9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6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1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8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7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5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8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2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5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3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55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9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9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7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3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1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8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0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6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13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1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0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9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9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6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3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4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3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2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5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9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0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9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0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6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8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26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5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0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4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6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29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9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7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5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7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18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2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5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4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2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6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0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9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01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7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1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2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1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7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0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1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7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8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0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4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1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6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7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7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3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8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9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2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5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0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0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3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01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9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67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5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0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70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1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4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0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91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4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8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2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2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4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8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6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21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3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0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4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9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45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8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5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9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7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4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25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2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86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23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33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6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14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80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7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0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4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48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2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7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6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1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2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0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0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89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78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96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9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3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8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7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32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1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3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8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27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01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46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3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59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4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21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6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7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1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7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03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86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1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8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9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8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9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45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3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0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97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3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06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0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1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5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5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8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41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6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86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97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90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46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3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74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8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79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05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6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1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3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37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1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58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4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5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2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94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8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1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96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49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8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1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13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95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14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2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4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1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7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56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6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62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0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07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6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7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69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9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76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6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7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25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7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7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0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33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40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91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3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8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3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02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46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0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3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76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6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57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4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7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5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80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6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28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19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9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75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3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05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35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7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5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3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3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3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26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2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1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77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06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1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2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36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41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79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6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1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8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0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2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60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24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2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4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9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09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83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31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82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3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40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0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18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8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12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5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4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6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38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0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4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2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4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88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15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6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0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8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86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33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87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0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63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6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26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3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5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49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1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8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16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9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5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1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86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8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6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9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6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8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0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9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41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25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85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44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9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1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76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1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2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3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1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59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69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0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7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2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831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6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0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1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02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99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1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19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9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68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5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12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74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5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4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33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23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30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8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3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2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2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50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35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3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32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7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24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05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8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9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97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4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0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18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1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5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95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18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3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6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02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4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71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1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0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6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9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0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26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4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4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9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19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3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25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0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2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1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3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7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3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7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06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9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9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67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6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1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8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1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4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59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1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3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1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4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3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9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1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0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4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4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9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2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3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2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2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2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7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6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5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79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00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1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58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9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6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3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7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15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8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4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9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8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9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84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3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9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1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5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9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5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7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8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8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0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8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3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7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8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22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12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37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2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3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5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5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6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7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8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026">
          <w:marLeft w:val="0"/>
          <w:marRight w:val="0"/>
          <w:marTop w:val="150"/>
          <w:marBottom w:val="0"/>
          <w:divBdr>
            <w:top w:val="single" w:sz="6" w:space="8" w:color="CFD4D9"/>
            <w:left w:val="single" w:sz="6" w:space="8" w:color="CFD4D9"/>
            <w:bottom w:val="single" w:sz="6" w:space="8" w:color="CFD4D9"/>
            <w:right w:val="single" w:sz="6" w:space="8" w:color="CFD4D9"/>
          </w:divBdr>
          <w:divsChild>
            <w:div w:id="1762287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954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324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335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93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1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9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4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3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3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7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0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4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7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3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4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1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7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902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0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0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9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9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3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39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7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5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3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4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3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3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5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2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4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16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9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2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4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8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3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69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9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9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5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4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29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6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1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1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6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0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3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2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9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59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4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6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1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6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35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2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1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5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7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0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6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46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0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2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3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0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8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32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0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7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5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34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6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3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8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7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0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0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6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7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8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29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6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7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9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31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7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59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9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4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6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99" Type="http://schemas.openxmlformats.org/officeDocument/2006/relationships/control" Target="activeX/activeX288.xml"/><Relationship Id="rId21" Type="http://schemas.openxmlformats.org/officeDocument/2006/relationships/control" Target="activeX/activeX10.xml"/><Relationship Id="rId63" Type="http://schemas.openxmlformats.org/officeDocument/2006/relationships/control" Target="activeX/activeX52.xml"/><Relationship Id="rId159" Type="http://schemas.openxmlformats.org/officeDocument/2006/relationships/control" Target="activeX/activeX148.xml"/><Relationship Id="rId324" Type="http://schemas.openxmlformats.org/officeDocument/2006/relationships/control" Target="activeX/activeX313.xml"/><Relationship Id="rId366" Type="http://schemas.openxmlformats.org/officeDocument/2006/relationships/control" Target="activeX/activeX355.xml"/><Relationship Id="rId170" Type="http://schemas.openxmlformats.org/officeDocument/2006/relationships/control" Target="activeX/activeX159.xml"/><Relationship Id="rId191" Type="http://schemas.openxmlformats.org/officeDocument/2006/relationships/control" Target="activeX/activeX180.xml"/><Relationship Id="rId205" Type="http://schemas.openxmlformats.org/officeDocument/2006/relationships/control" Target="activeX/activeX194.xml"/><Relationship Id="rId226" Type="http://schemas.openxmlformats.org/officeDocument/2006/relationships/control" Target="activeX/activeX215.xml"/><Relationship Id="rId247" Type="http://schemas.openxmlformats.org/officeDocument/2006/relationships/control" Target="activeX/activeX236.xml"/><Relationship Id="rId107" Type="http://schemas.openxmlformats.org/officeDocument/2006/relationships/control" Target="activeX/activeX96.xml"/><Relationship Id="rId268" Type="http://schemas.openxmlformats.org/officeDocument/2006/relationships/control" Target="activeX/activeX257.xml"/><Relationship Id="rId289" Type="http://schemas.openxmlformats.org/officeDocument/2006/relationships/control" Target="activeX/activeX278.xml"/><Relationship Id="rId11" Type="http://schemas.openxmlformats.org/officeDocument/2006/relationships/control" Target="activeX/activeX1.xml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7.xml"/><Relationship Id="rId149" Type="http://schemas.openxmlformats.org/officeDocument/2006/relationships/control" Target="activeX/activeX138.xml"/><Relationship Id="rId314" Type="http://schemas.openxmlformats.org/officeDocument/2006/relationships/control" Target="activeX/activeX303.xml"/><Relationship Id="rId335" Type="http://schemas.openxmlformats.org/officeDocument/2006/relationships/control" Target="activeX/activeX324.xml"/><Relationship Id="rId356" Type="http://schemas.openxmlformats.org/officeDocument/2006/relationships/control" Target="activeX/activeX345.xml"/><Relationship Id="rId377" Type="http://schemas.openxmlformats.org/officeDocument/2006/relationships/control" Target="activeX/activeX366.xml"/><Relationship Id="rId5" Type="http://schemas.openxmlformats.org/officeDocument/2006/relationships/styles" Target="styles.xml"/><Relationship Id="rId95" Type="http://schemas.openxmlformats.org/officeDocument/2006/relationships/control" Target="activeX/activeX84.xml"/><Relationship Id="rId160" Type="http://schemas.openxmlformats.org/officeDocument/2006/relationships/control" Target="activeX/activeX149.xml"/><Relationship Id="rId181" Type="http://schemas.openxmlformats.org/officeDocument/2006/relationships/control" Target="activeX/activeX170.xml"/><Relationship Id="rId216" Type="http://schemas.openxmlformats.org/officeDocument/2006/relationships/control" Target="activeX/activeX205.xml"/><Relationship Id="rId237" Type="http://schemas.openxmlformats.org/officeDocument/2006/relationships/control" Target="activeX/activeX226.xml"/><Relationship Id="rId258" Type="http://schemas.openxmlformats.org/officeDocument/2006/relationships/control" Target="activeX/activeX247.xml"/><Relationship Id="rId279" Type="http://schemas.openxmlformats.org/officeDocument/2006/relationships/control" Target="activeX/activeX268.xml"/><Relationship Id="rId22" Type="http://schemas.openxmlformats.org/officeDocument/2006/relationships/control" Target="activeX/activeX11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7.xml"/><Relationship Id="rId139" Type="http://schemas.openxmlformats.org/officeDocument/2006/relationships/control" Target="activeX/activeX128.xml"/><Relationship Id="rId290" Type="http://schemas.openxmlformats.org/officeDocument/2006/relationships/control" Target="activeX/activeX279.xml"/><Relationship Id="rId304" Type="http://schemas.openxmlformats.org/officeDocument/2006/relationships/control" Target="activeX/activeX293.xml"/><Relationship Id="rId325" Type="http://schemas.openxmlformats.org/officeDocument/2006/relationships/control" Target="activeX/activeX314.xml"/><Relationship Id="rId346" Type="http://schemas.openxmlformats.org/officeDocument/2006/relationships/control" Target="activeX/activeX335.xml"/><Relationship Id="rId367" Type="http://schemas.openxmlformats.org/officeDocument/2006/relationships/control" Target="activeX/activeX356.xml"/><Relationship Id="rId388" Type="http://schemas.openxmlformats.org/officeDocument/2006/relationships/control" Target="activeX/activeX377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9.xml"/><Relationship Id="rId171" Type="http://schemas.openxmlformats.org/officeDocument/2006/relationships/control" Target="activeX/activeX160.xml"/><Relationship Id="rId192" Type="http://schemas.openxmlformats.org/officeDocument/2006/relationships/control" Target="activeX/activeX181.xml"/><Relationship Id="rId206" Type="http://schemas.openxmlformats.org/officeDocument/2006/relationships/control" Target="activeX/activeX195.xml"/><Relationship Id="rId227" Type="http://schemas.openxmlformats.org/officeDocument/2006/relationships/control" Target="activeX/activeX216.xml"/><Relationship Id="rId248" Type="http://schemas.openxmlformats.org/officeDocument/2006/relationships/control" Target="activeX/activeX237.xml"/><Relationship Id="rId269" Type="http://schemas.openxmlformats.org/officeDocument/2006/relationships/control" Target="activeX/activeX258.xml"/><Relationship Id="rId12" Type="http://schemas.openxmlformats.org/officeDocument/2006/relationships/control" Target="activeX/activeX2.xml"/><Relationship Id="rId33" Type="http://schemas.openxmlformats.org/officeDocument/2006/relationships/control" Target="activeX/activeX22.xml"/><Relationship Id="rId108" Type="http://schemas.openxmlformats.org/officeDocument/2006/relationships/control" Target="activeX/activeX97.xml"/><Relationship Id="rId129" Type="http://schemas.openxmlformats.org/officeDocument/2006/relationships/control" Target="activeX/activeX118.xml"/><Relationship Id="rId280" Type="http://schemas.openxmlformats.org/officeDocument/2006/relationships/control" Target="activeX/activeX269.xml"/><Relationship Id="rId315" Type="http://schemas.openxmlformats.org/officeDocument/2006/relationships/control" Target="activeX/activeX304.xml"/><Relationship Id="rId336" Type="http://schemas.openxmlformats.org/officeDocument/2006/relationships/control" Target="activeX/activeX325.xml"/><Relationship Id="rId357" Type="http://schemas.openxmlformats.org/officeDocument/2006/relationships/control" Target="activeX/activeX346.xml"/><Relationship Id="rId54" Type="http://schemas.openxmlformats.org/officeDocument/2006/relationships/control" Target="activeX/activeX43.xml"/><Relationship Id="rId75" Type="http://schemas.openxmlformats.org/officeDocument/2006/relationships/control" Target="activeX/activeX64.xml"/><Relationship Id="rId96" Type="http://schemas.openxmlformats.org/officeDocument/2006/relationships/control" Target="activeX/activeX85.xml"/><Relationship Id="rId140" Type="http://schemas.openxmlformats.org/officeDocument/2006/relationships/control" Target="activeX/activeX129.xml"/><Relationship Id="rId161" Type="http://schemas.openxmlformats.org/officeDocument/2006/relationships/control" Target="activeX/activeX150.xml"/><Relationship Id="rId182" Type="http://schemas.openxmlformats.org/officeDocument/2006/relationships/control" Target="activeX/activeX171.xml"/><Relationship Id="rId217" Type="http://schemas.openxmlformats.org/officeDocument/2006/relationships/control" Target="activeX/activeX206.xml"/><Relationship Id="rId378" Type="http://schemas.openxmlformats.org/officeDocument/2006/relationships/control" Target="activeX/activeX367.xml"/><Relationship Id="rId6" Type="http://schemas.openxmlformats.org/officeDocument/2006/relationships/settings" Target="settings.xml"/><Relationship Id="rId238" Type="http://schemas.openxmlformats.org/officeDocument/2006/relationships/control" Target="activeX/activeX227.xml"/><Relationship Id="rId259" Type="http://schemas.openxmlformats.org/officeDocument/2006/relationships/control" Target="activeX/activeX248.xml"/><Relationship Id="rId23" Type="http://schemas.openxmlformats.org/officeDocument/2006/relationships/control" Target="activeX/activeX12.xml"/><Relationship Id="rId119" Type="http://schemas.openxmlformats.org/officeDocument/2006/relationships/control" Target="activeX/activeX108.xml"/><Relationship Id="rId270" Type="http://schemas.openxmlformats.org/officeDocument/2006/relationships/control" Target="activeX/activeX259.xml"/><Relationship Id="rId291" Type="http://schemas.openxmlformats.org/officeDocument/2006/relationships/control" Target="activeX/activeX280.xml"/><Relationship Id="rId305" Type="http://schemas.openxmlformats.org/officeDocument/2006/relationships/control" Target="activeX/activeX294.xml"/><Relationship Id="rId326" Type="http://schemas.openxmlformats.org/officeDocument/2006/relationships/control" Target="activeX/activeX315.xml"/><Relationship Id="rId347" Type="http://schemas.openxmlformats.org/officeDocument/2006/relationships/control" Target="activeX/activeX336.xml"/><Relationship Id="rId44" Type="http://schemas.openxmlformats.org/officeDocument/2006/relationships/control" Target="activeX/activeX33.xml"/><Relationship Id="rId65" Type="http://schemas.openxmlformats.org/officeDocument/2006/relationships/control" Target="activeX/activeX54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9.xml"/><Relationship Id="rId151" Type="http://schemas.openxmlformats.org/officeDocument/2006/relationships/control" Target="activeX/activeX140.xml"/><Relationship Id="rId368" Type="http://schemas.openxmlformats.org/officeDocument/2006/relationships/control" Target="activeX/activeX357.xml"/><Relationship Id="rId389" Type="http://schemas.openxmlformats.org/officeDocument/2006/relationships/footer" Target="footer1.xml"/><Relationship Id="rId172" Type="http://schemas.openxmlformats.org/officeDocument/2006/relationships/control" Target="activeX/activeX161.xml"/><Relationship Id="rId193" Type="http://schemas.openxmlformats.org/officeDocument/2006/relationships/control" Target="activeX/activeX182.xml"/><Relationship Id="rId207" Type="http://schemas.openxmlformats.org/officeDocument/2006/relationships/control" Target="activeX/activeX196.xml"/><Relationship Id="rId228" Type="http://schemas.openxmlformats.org/officeDocument/2006/relationships/control" Target="activeX/activeX217.xml"/><Relationship Id="rId249" Type="http://schemas.openxmlformats.org/officeDocument/2006/relationships/control" Target="activeX/activeX238.xml"/><Relationship Id="rId13" Type="http://schemas.openxmlformats.org/officeDocument/2006/relationships/control" Target="activeX/activeX3.xml"/><Relationship Id="rId109" Type="http://schemas.openxmlformats.org/officeDocument/2006/relationships/control" Target="activeX/activeX98.xml"/><Relationship Id="rId260" Type="http://schemas.openxmlformats.org/officeDocument/2006/relationships/control" Target="activeX/activeX249.xml"/><Relationship Id="rId281" Type="http://schemas.openxmlformats.org/officeDocument/2006/relationships/control" Target="activeX/activeX270.xml"/><Relationship Id="rId316" Type="http://schemas.openxmlformats.org/officeDocument/2006/relationships/control" Target="activeX/activeX305.xml"/><Relationship Id="rId337" Type="http://schemas.openxmlformats.org/officeDocument/2006/relationships/control" Target="activeX/activeX326.xml"/><Relationship Id="rId34" Type="http://schemas.openxmlformats.org/officeDocument/2006/relationships/control" Target="activeX/activeX23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20" Type="http://schemas.openxmlformats.org/officeDocument/2006/relationships/control" Target="activeX/activeX109.xml"/><Relationship Id="rId141" Type="http://schemas.openxmlformats.org/officeDocument/2006/relationships/control" Target="activeX/activeX130.xml"/><Relationship Id="rId358" Type="http://schemas.openxmlformats.org/officeDocument/2006/relationships/control" Target="activeX/activeX347.xml"/><Relationship Id="rId379" Type="http://schemas.openxmlformats.org/officeDocument/2006/relationships/control" Target="activeX/activeX368.xml"/><Relationship Id="rId7" Type="http://schemas.openxmlformats.org/officeDocument/2006/relationships/webSettings" Target="webSettings.xml"/><Relationship Id="rId162" Type="http://schemas.openxmlformats.org/officeDocument/2006/relationships/control" Target="activeX/activeX151.xml"/><Relationship Id="rId183" Type="http://schemas.openxmlformats.org/officeDocument/2006/relationships/control" Target="activeX/activeX172.xml"/><Relationship Id="rId218" Type="http://schemas.openxmlformats.org/officeDocument/2006/relationships/control" Target="activeX/activeX207.xml"/><Relationship Id="rId239" Type="http://schemas.openxmlformats.org/officeDocument/2006/relationships/control" Target="activeX/activeX228.xml"/><Relationship Id="rId390" Type="http://schemas.openxmlformats.org/officeDocument/2006/relationships/fontTable" Target="fontTable.xml"/><Relationship Id="rId250" Type="http://schemas.openxmlformats.org/officeDocument/2006/relationships/control" Target="activeX/activeX239.xml"/><Relationship Id="rId271" Type="http://schemas.openxmlformats.org/officeDocument/2006/relationships/control" Target="activeX/activeX260.xml"/><Relationship Id="rId292" Type="http://schemas.openxmlformats.org/officeDocument/2006/relationships/control" Target="activeX/activeX281.xml"/><Relationship Id="rId306" Type="http://schemas.openxmlformats.org/officeDocument/2006/relationships/control" Target="activeX/activeX295.xml"/><Relationship Id="rId24" Type="http://schemas.openxmlformats.org/officeDocument/2006/relationships/control" Target="activeX/activeX13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9.xml"/><Relationship Id="rId131" Type="http://schemas.openxmlformats.org/officeDocument/2006/relationships/control" Target="activeX/activeX120.xml"/><Relationship Id="rId327" Type="http://schemas.openxmlformats.org/officeDocument/2006/relationships/control" Target="activeX/activeX316.xml"/><Relationship Id="rId348" Type="http://schemas.openxmlformats.org/officeDocument/2006/relationships/control" Target="activeX/activeX337.xml"/><Relationship Id="rId369" Type="http://schemas.openxmlformats.org/officeDocument/2006/relationships/control" Target="activeX/activeX358.xml"/><Relationship Id="rId152" Type="http://schemas.openxmlformats.org/officeDocument/2006/relationships/control" Target="activeX/activeX141.xml"/><Relationship Id="rId173" Type="http://schemas.openxmlformats.org/officeDocument/2006/relationships/control" Target="activeX/activeX162.xml"/><Relationship Id="rId194" Type="http://schemas.openxmlformats.org/officeDocument/2006/relationships/control" Target="activeX/activeX183.xml"/><Relationship Id="rId208" Type="http://schemas.openxmlformats.org/officeDocument/2006/relationships/control" Target="activeX/activeX197.xml"/><Relationship Id="rId229" Type="http://schemas.openxmlformats.org/officeDocument/2006/relationships/control" Target="activeX/activeX218.xml"/><Relationship Id="rId380" Type="http://schemas.openxmlformats.org/officeDocument/2006/relationships/control" Target="activeX/activeX369.xml"/><Relationship Id="rId240" Type="http://schemas.openxmlformats.org/officeDocument/2006/relationships/control" Target="activeX/activeX229.xml"/><Relationship Id="rId261" Type="http://schemas.openxmlformats.org/officeDocument/2006/relationships/control" Target="activeX/activeX250.xml"/><Relationship Id="rId14" Type="http://schemas.openxmlformats.org/officeDocument/2006/relationships/control" Target="activeX/activeX4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282" Type="http://schemas.openxmlformats.org/officeDocument/2006/relationships/control" Target="activeX/activeX271.xml"/><Relationship Id="rId317" Type="http://schemas.openxmlformats.org/officeDocument/2006/relationships/control" Target="activeX/activeX306.xml"/><Relationship Id="rId338" Type="http://schemas.openxmlformats.org/officeDocument/2006/relationships/control" Target="activeX/activeX327.xml"/><Relationship Id="rId359" Type="http://schemas.openxmlformats.org/officeDocument/2006/relationships/control" Target="activeX/activeX348.xml"/><Relationship Id="rId8" Type="http://schemas.openxmlformats.org/officeDocument/2006/relationships/footnotes" Target="footnotes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31.xml"/><Relationship Id="rId163" Type="http://schemas.openxmlformats.org/officeDocument/2006/relationships/control" Target="activeX/activeX152.xml"/><Relationship Id="rId184" Type="http://schemas.openxmlformats.org/officeDocument/2006/relationships/control" Target="activeX/activeX173.xml"/><Relationship Id="rId219" Type="http://schemas.openxmlformats.org/officeDocument/2006/relationships/control" Target="activeX/activeX208.xml"/><Relationship Id="rId370" Type="http://schemas.openxmlformats.org/officeDocument/2006/relationships/control" Target="activeX/activeX359.xml"/><Relationship Id="rId391" Type="http://schemas.openxmlformats.org/officeDocument/2006/relationships/theme" Target="theme/theme1.xml"/><Relationship Id="rId230" Type="http://schemas.openxmlformats.org/officeDocument/2006/relationships/control" Target="activeX/activeX219.xml"/><Relationship Id="rId251" Type="http://schemas.openxmlformats.org/officeDocument/2006/relationships/control" Target="activeX/activeX240.xml"/><Relationship Id="rId25" Type="http://schemas.openxmlformats.org/officeDocument/2006/relationships/control" Target="activeX/activeX14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272" Type="http://schemas.openxmlformats.org/officeDocument/2006/relationships/control" Target="activeX/activeX261.xml"/><Relationship Id="rId293" Type="http://schemas.openxmlformats.org/officeDocument/2006/relationships/control" Target="activeX/activeX282.xml"/><Relationship Id="rId307" Type="http://schemas.openxmlformats.org/officeDocument/2006/relationships/control" Target="activeX/activeX296.xml"/><Relationship Id="rId328" Type="http://schemas.openxmlformats.org/officeDocument/2006/relationships/control" Target="activeX/activeX317.xml"/><Relationship Id="rId349" Type="http://schemas.openxmlformats.org/officeDocument/2006/relationships/control" Target="activeX/activeX338.xml"/><Relationship Id="rId88" Type="http://schemas.openxmlformats.org/officeDocument/2006/relationships/control" Target="activeX/activeX77.xml"/><Relationship Id="rId111" Type="http://schemas.openxmlformats.org/officeDocument/2006/relationships/control" Target="activeX/activeX100.xml"/><Relationship Id="rId132" Type="http://schemas.openxmlformats.org/officeDocument/2006/relationships/control" Target="activeX/activeX121.xml"/><Relationship Id="rId153" Type="http://schemas.openxmlformats.org/officeDocument/2006/relationships/control" Target="activeX/activeX142.xml"/><Relationship Id="rId174" Type="http://schemas.openxmlformats.org/officeDocument/2006/relationships/control" Target="activeX/activeX163.xml"/><Relationship Id="rId195" Type="http://schemas.openxmlformats.org/officeDocument/2006/relationships/control" Target="activeX/activeX184.xml"/><Relationship Id="rId209" Type="http://schemas.openxmlformats.org/officeDocument/2006/relationships/control" Target="activeX/activeX198.xml"/><Relationship Id="rId360" Type="http://schemas.openxmlformats.org/officeDocument/2006/relationships/control" Target="activeX/activeX349.xml"/><Relationship Id="rId381" Type="http://schemas.openxmlformats.org/officeDocument/2006/relationships/control" Target="activeX/activeX370.xml"/><Relationship Id="rId220" Type="http://schemas.openxmlformats.org/officeDocument/2006/relationships/control" Target="activeX/activeX209.xml"/><Relationship Id="rId241" Type="http://schemas.openxmlformats.org/officeDocument/2006/relationships/control" Target="activeX/activeX230.xml"/><Relationship Id="rId15" Type="http://schemas.openxmlformats.org/officeDocument/2006/relationships/control" Target="activeX/activeX5.xml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262" Type="http://schemas.openxmlformats.org/officeDocument/2006/relationships/control" Target="activeX/activeX251.xml"/><Relationship Id="rId283" Type="http://schemas.openxmlformats.org/officeDocument/2006/relationships/control" Target="activeX/activeX272.xml"/><Relationship Id="rId318" Type="http://schemas.openxmlformats.org/officeDocument/2006/relationships/control" Target="activeX/activeX307.xml"/><Relationship Id="rId339" Type="http://schemas.openxmlformats.org/officeDocument/2006/relationships/control" Target="activeX/activeX328.xml"/><Relationship Id="rId78" Type="http://schemas.openxmlformats.org/officeDocument/2006/relationships/control" Target="activeX/activeX67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122" Type="http://schemas.openxmlformats.org/officeDocument/2006/relationships/control" Target="activeX/activeX111.xml"/><Relationship Id="rId143" Type="http://schemas.openxmlformats.org/officeDocument/2006/relationships/control" Target="activeX/activeX132.xml"/><Relationship Id="rId164" Type="http://schemas.openxmlformats.org/officeDocument/2006/relationships/control" Target="activeX/activeX153.xml"/><Relationship Id="rId185" Type="http://schemas.openxmlformats.org/officeDocument/2006/relationships/control" Target="activeX/activeX174.xml"/><Relationship Id="rId350" Type="http://schemas.openxmlformats.org/officeDocument/2006/relationships/control" Target="activeX/activeX339.xml"/><Relationship Id="rId371" Type="http://schemas.openxmlformats.org/officeDocument/2006/relationships/control" Target="activeX/activeX360.xml"/><Relationship Id="rId9" Type="http://schemas.openxmlformats.org/officeDocument/2006/relationships/endnotes" Target="endnotes.xml"/><Relationship Id="rId210" Type="http://schemas.openxmlformats.org/officeDocument/2006/relationships/control" Target="activeX/activeX199.xml"/><Relationship Id="rId26" Type="http://schemas.openxmlformats.org/officeDocument/2006/relationships/control" Target="activeX/activeX15.xml"/><Relationship Id="rId231" Type="http://schemas.openxmlformats.org/officeDocument/2006/relationships/control" Target="activeX/activeX220.xml"/><Relationship Id="rId252" Type="http://schemas.openxmlformats.org/officeDocument/2006/relationships/control" Target="activeX/activeX241.xml"/><Relationship Id="rId273" Type="http://schemas.openxmlformats.org/officeDocument/2006/relationships/control" Target="activeX/activeX262.xml"/><Relationship Id="rId294" Type="http://schemas.openxmlformats.org/officeDocument/2006/relationships/control" Target="activeX/activeX283.xml"/><Relationship Id="rId308" Type="http://schemas.openxmlformats.org/officeDocument/2006/relationships/control" Target="activeX/activeX297.xml"/><Relationship Id="rId329" Type="http://schemas.openxmlformats.org/officeDocument/2006/relationships/control" Target="activeX/activeX318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1.xml"/><Relationship Id="rId133" Type="http://schemas.openxmlformats.org/officeDocument/2006/relationships/control" Target="activeX/activeX122.xml"/><Relationship Id="rId154" Type="http://schemas.openxmlformats.org/officeDocument/2006/relationships/control" Target="activeX/activeX143.xml"/><Relationship Id="rId175" Type="http://schemas.openxmlformats.org/officeDocument/2006/relationships/control" Target="activeX/activeX164.xml"/><Relationship Id="rId340" Type="http://schemas.openxmlformats.org/officeDocument/2006/relationships/control" Target="activeX/activeX329.xml"/><Relationship Id="rId361" Type="http://schemas.openxmlformats.org/officeDocument/2006/relationships/control" Target="activeX/activeX350.xml"/><Relationship Id="rId196" Type="http://schemas.openxmlformats.org/officeDocument/2006/relationships/control" Target="activeX/activeX185.xml"/><Relationship Id="rId200" Type="http://schemas.openxmlformats.org/officeDocument/2006/relationships/control" Target="activeX/activeX189.xml"/><Relationship Id="rId382" Type="http://schemas.openxmlformats.org/officeDocument/2006/relationships/control" Target="activeX/activeX371.xml"/><Relationship Id="rId16" Type="http://schemas.openxmlformats.org/officeDocument/2006/relationships/control" Target="activeX/activeX6.xml"/><Relationship Id="rId221" Type="http://schemas.openxmlformats.org/officeDocument/2006/relationships/control" Target="activeX/activeX210.xml"/><Relationship Id="rId242" Type="http://schemas.openxmlformats.org/officeDocument/2006/relationships/control" Target="activeX/activeX231.xml"/><Relationship Id="rId263" Type="http://schemas.openxmlformats.org/officeDocument/2006/relationships/control" Target="activeX/activeX252.xml"/><Relationship Id="rId284" Type="http://schemas.openxmlformats.org/officeDocument/2006/relationships/control" Target="activeX/activeX273.xml"/><Relationship Id="rId319" Type="http://schemas.openxmlformats.org/officeDocument/2006/relationships/control" Target="activeX/activeX308.xml"/><Relationship Id="rId37" Type="http://schemas.openxmlformats.org/officeDocument/2006/relationships/control" Target="activeX/activeX26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23" Type="http://schemas.openxmlformats.org/officeDocument/2006/relationships/control" Target="activeX/activeX112.xml"/><Relationship Id="rId144" Type="http://schemas.openxmlformats.org/officeDocument/2006/relationships/control" Target="activeX/activeX133.xml"/><Relationship Id="rId330" Type="http://schemas.openxmlformats.org/officeDocument/2006/relationships/control" Target="activeX/activeX319.xml"/><Relationship Id="rId90" Type="http://schemas.openxmlformats.org/officeDocument/2006/relationships/control" Target="activeX/activeX79.xml"/><Relationship Id="rId165" Type="http://schemas.openxmlformats.org/officeDocument/2006/relationships/control" Target="activeX/activeX154.xml"/><Relationship Id="rId186" Type="http://schemas.openxmlformats.org/officeDocument/2006/relationships/control" Target="activeX/activeX175.xml"/><Relationship Id="rId351" Type="http://schemas.openxmlformats.org/officeDocument/2006/relationships/control" Target="activeX/activeX340.xml"/><Relationship Id="rId372" Type="http://schemas.openxmlformats.org/officeDocument/2006/relationships/control" Target="activeX/activeX361.xml"/><Relationship Id="rId211" Type="http://schemas.openxmlformats.org/officeDocument/2006/relationships/control" Target="activeX/activeX200.xml"/><Relationship Id="rId232" Type="http://schemas.openxmlformats.org/officeDocument/2006/relationships/control" Target="activeX/activeX221.xml"/><Relationship Id="rId253" Type="http://schemas.openxmlformats.org/officeDocument/2006/relationships/control" Target="activeX/activeX242.xml"/><Relationship Id="rId274" Type="http://schemas.openxmlformats.org/officeDocument/2006/relationships/control" Target="activeX/activeX263.xml"/><Relationship Id="rId295" Type="http://schemas.openxmlformats.org/officeDocument/2006/relationships/control" Target="activeX/activeX284.xml"/><Relationship Id="rId309" Type="http://schemas.openxmlformats.org/officeDocument/2006/relationships/control" Target="activeX/activeX298.xml"/><Relationship Id="rId27" Type="http://schemas.openxmlformats.org/officeDocument/2006/relationships/control" Target="activeX/activeX16.xml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102.xml"/><Relationship Id="rId134" Type="http://schemas.openxmlformats.org/officeDocument/2006/relationships/control" Target="activeX/activeX123.xml"/><Relationship Id="rId320" Type="http://schemas.openxmlformats.org/officeDocument/2006/relationships/control" Target="activeX/activeX309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44.xml"/><Relationship Id="rId176" Type="http://schemas.openxmlformats.org/officeDocument/2006/relationships/control" Target="activeX/activeX165.xml"/><Relationship Id="rId197" Type="http://schemas.openxmlformats.org/officeDocument/2006/relationships/control" Target="activeX/activeX186.xml"/><Relationship Id="rId341" Type="http://schemas.openxmlformats.org/officeDocument/2006/relationships/control" Target="activeX/activeX330.xml"/><Relationship Id="rId362" Type="http://schemas.openxmlformats.org/officeDocument/2006/relationships/control" Target="activeX/activeX351.xml"/><Relationship Id="rId383" Type="http://schemas.openxmlformats.org/officeDocument/2006/relationships/control" Target="activeX/activeX372.xml"/><Relationship Id="rId201" Type="http://schemas.openxmlformats.org/officeDocument/2006/relationships/control" Target="activeX/activeX190.xml"/><Relationship Id="rId222" Type="http://schemas.openxmlformats.org/officeDocument/2006/relationships/control" Target="activeX/activeX211.xml"/><Relationship Id="rId243" Type="http://schemas.openxmlformats.org/officeDocument/2006/relationships/control" Target="activeX/activeX232.xml"/><Relationship Id="rId264" Type="http://schemas.openxmlformats.org/officeDocument/2006/relationships/control" Target="activeX/activeX253.xml"/><Relationship Id="rId285" Type="http://schemas.openxmlformats.org/officeDocument/2006/relationships/control" Target="activeX/activeX274.xml"/><Relationship Id="rId17" Type="http://schemas.openxmlformats.org/officeDocument/2006/relationships/control" Target="activeX/activeX7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92.xml"/><Relationship Id="rId124" Type="http://schemas.openxmlformats.org/officeDocument/2006/relationships/control" Target="activeX/activeX113.xml"/><Relationship Id="rId310" Type="http://schemas.openxmlformats.org/officeDocument/2006/relationships/control" Target="activeX/activeX299.xml"/><Relationship Id="rId70" Type="http://schemas.openxmlformats.org/officeDocument/2006/relationships/control" Target="activeX/activeX59.xml"/><Relationship Id="rId91" Type="http://schemas.openxmlformats.org/officeDocument/2006/relationships/control" Target="activeX/activeX80.xml"/><Relationship Id="rId145" Type="http://schemas.openxmlformats.org/officeDocument/2006/relationships/control" Target="activeX/activeX134.xml"/><Relationship Id="rId166" Type="http://schemas.openxmlformats.org/officeDocument/2006/relationships/control" Target="activeX/activeX155.xml"/><Relationship Id="rId187" Type="http://schemas.openxmlformats.org/officeDocument/2006/relationships/control" Target="activeX/activeX176.xml"/><Relationship Id="rId331" Type="http://schemas.openxmlformats.org/officeDocument/2006/relationships/control" Target="activeX/activeX320.xml"/><Relationship Id="rId352" Type="http://schemas.openxmlformats.org/officeDocument/2006/relationships/control" Target="activeX/activeX341.xml"/><Relationship Id="rId373" Type="http://schemas.openxmlformats.org/officeDocument/2006/relationships/control" Target="activeX/activeX362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201.xml"/><Relationship Id="rId233" Type="http://schemas.openxmlformats.org/officeDocument/2006/relationships/control" Target="activeX/activeX222.xml"/><Relationship Id="rId254" Type="http://schemas.openxmlformats.org/officeDocument/2006/relationships/control" Target="activeX/activeX243.xml"/><Relationship Id="rId28" Type="http://schemas.openxmlformats.org/officeDocument/2006/relationships/control" Target="activeX/activeX17.xml"/><Relationship Id="rId49" Type="http://schemas.openxmlformats.org/officeDocument/2006/relationships/control" Target="activeX/activeX38.xml"/><Relationship Id="rId114" Type="http://schemas.openxmlformats.org/officeDocument/2006/relationships/control" Target="activeX/activeX103.xml"/><Relationship Id="rId275" Type="http://schemas.openxmlformats.org/officeDocument/2006/relationships/control" Target="activeX/activeX264.xml"/><Relationship Id="rId296" Type="http://schemas.openxmlformats.org/officeDocument/2006/relationships/control" Target="activeX/activeX285.xml"/><Relationship Id="rId300" Type="http://schemas.openxmlformats.org/officeDocument/2006/relationships/control" Target="activeX/activeX289.xml"/><Relationship Id="rId60" Type="http://schemas.openxmlformats.org/officeDocument/2006/relationships/control" Target="activeX/activeX49.xml"/><Relationship Id="rId81" Type="http://schemas.openxmlformats.org/officeDocument/2006/relationships/control" Target="activeX/activeX70.xml"/><Relationship Id="rId135" Type="http://schemas.openxmlformats.org/officeDocument/2006/relationships/control" Target="activeX/activeX124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6.xml"/><Relationship Id="rId198" Type="http://schemas.openxmlformats.org/officeDocument/2006/relationships/control" Target="activeX/activeX187.xml"/><Relationship Id="rId321" Type="http://schemas.openxmlformats.org/officeDocument/2006/relationships/control" Target="activeX/activeX310.xml"/><Relationship Id="rId342" Type="http://schemas.openxmlformats.org/officeDocument/2006/relationships/control" Target="activeX/activeX331.xml"/><Relationship Id="rId363" Type="http://schemas.openxmlformats.org/officeDocument/2006/relationships/control" Target="activeX/activeX352.xml"/><Relationship Id="rId384" Type="http://schemas.openxmlformats.org/officeDocument/2006/relationships/control" Target="activeX/activeX373.xml"/><Relationship Id="rId202" Type="http://schemas.openxmlformats.org/officeDocument/2006/relationships/control" Target="activeX/activeX191.xml"/><Relationship Id="rId223" Type="http://schemas.openxmlformats.org/officeDocument/2006/relationships/control" Target="activeX/activeX212.xml"/><Relationship Id="rId244" Type="http://schemas.openxmlformats.org/officeDocument/2006/relationships/control" Target="activeX/activeX233.xml"/><Relationship Id="rId18" Type="http://schemas.openxmlformats.org/officeDocument/2006/relationships/control" Target="activeX/activeX8.xml"/><Relationship Id="rId39" Type="http://schemas.openxmlformats.org/officeDocument/2006/relationships/control" Target="activeX/activeX28.xml"/><Relationship Id="rId265" Type="http://schemas.openxmlformats.org/officeDocument/2006/relationships/control" Target="activeX/activeX254.xml"/><Relationship Id="rId286" Type="http://schemas.openxmlformats.org/officeDocument/2006/relationships/control" Target="activeX/activeX275.xml"/><Relationship Id="rId50" Type="http://schemas.openxmlformats.org/officeDocument/2006/relationships/control" Target="activeX/activeX39.xml"/><Relationship Id="rId104" Type="http://schemas.openxmlformats.org/officeDocument/2006/relationships/control" Target="activeX/activeX93.xml"/><Relationship Id="rId125" Type="http://schemas.openxmlformats.org/officeDocument/2006/relationships/control" Target="activeX/activeX114.xml"/><Relationship Id="rId146" Type="http://schemas.openxmlformats.org/officeDocument/2006/relationships/control" Target="activeX/activeX135.xml"/><Relationship Id="rId167" Type="http://schemas.openxmlformats.org/officeDocument/2006/relationships/control" Target="activeX/activeX156.xml"/><Relationship Id="rId188" Type="http://schemas.openxmlformats.org/officeDocument/2006/relationships/control" Target="activeX/activeX177.xml"/><Relationship Id="rId311" Type="http://schemas.openxmlformats.org/officeDocument/2006/relationships/control" Target="activeX/activeX300.xml"/><Relationship Id="rId332" Type="http://schemas.openxmlformats.org/officeDocument/2006/relationships/control" Target="activeX/activeX321.xml"/><Relationship Id="rId353" Type="http://schemas.openxmlformats.org/officeDocument/2006/relationships/control" Target="activeX/activeX342.xml"/><Relationship Id="rId374" Type="http://schemas.openxmlformats.org/officeDocument/2006/relationships/control" Target="activeX/activeX363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213" Type="http://schemas.openxmlformats.org/officeDocument/2006/relationships/control" Target="activeX/activeX202.xml"/><Relationship Id="rId234" Type="http://schemas.openxmlformats.org/officeDocument/2006/relationships/control" Target="activeX/activeX223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8.xml"/><Relationship Id="rId255" Type="http://schemas.openxmlformats.org/officeDocument/2006/relationships/control" Target="activeX/activeX244.xml"/><Relationship Id="rId276" Type="http://schemas.openxmlformats.org/officeDocument/2006/relationships/control" Target="activeX/activeX265.xml"/><Relationship Id="rId297" Type="http://schemas.openxmlformats.org/officeDocument/2006/relationships/control" Target="activeX/activeX286.xml"/><Relationship Id="rId40" Type="http://schemas.openxmlformats.org/officeDocument/2006/relationships/control" Target="activeX/activeX29.xml"/><Relationship Id="rId115" Type="http://schemas.openxmlformats.org/officeDocument/2006/relationships/control" Target="activeX/activeX104.xml"/><Relationship Id="rId136" Type="http://schemas.openxmlformats.org/officeDocument/2006/relationships/control" Target="activeX/activeX125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7.xml"/><Relationship Id="rId301" Type="http://schemas.openxmlformats.org/officeDocument/2006/relationships/control" Target="activeX/activeX290.xml"/><Relationship Id="rId322" Type="http://schemas.openxmlformats.org/officeDocument/2006/relationships/control" Target="activeX/activeX311.xml"/><Relationship Id="rId343" Type="http://schemas.openxmlformats.org/officeDocument/2006/relationships/control" Target="activeX/activeX332.xml"/><Relationship Id="rId364" Type="http://schemas.openxmlformats.org/officeDocument/2006/relationships/control" Target="activeX/activeX353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99" Type="http://schemas.openxmlformats.org/officeDocument/2006/relationships/control" Target="activeX/activeX188.xml"/><Relationship Id="rId203" Type="http://schemas.openxmlformats.org/officeDocument/2006/relationships/control" Target="activeX/activeX192.xml"/><Relationship Id="rId385" Type="http://schemas.openxmlformats.org/officeDocument/2006/relationships/control" Target="activeX/activeX374.xml"/><Relationship Id="rId19" Type="http://schemas.openxmlformats.org/officeDocument/2006/relationships/image" Target="media/image2.wmf"/><Relationship Id="rId224" Type="http://schemas.openxmlformats.org/officeDocument/2006/relationships/control" Target="activeX/activeX213.xml"/><Relationship Id="rId245" Type="http://schemas.openxmlformats.org/officeDocument/2006/relationships/control" Target="activeX/activeX234.xml"/><Relationship Id="rId266" Type="http://schemas.openxmlformats.org/officeDocument/2006/relationships/control" Target="activeX/activeX255.xml"/><Relationship Id="rId287" Type="http://schemas.openxmlformats.org/officeDocument/2006/relationships/control" Target="activeX/activeX276.xml"/><Relationship Id="rId30" Type="http://schemas.openxmlformats.org/officeDocument/2006/relationships/control" Target="activeX/activeX1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5.xml"/><Relationship Id="rId147" Type="http://schemas.openxmlformats.org/officeDocument/2006/relationships/control" Target="activeX/activeX136.xml"/><Relationship Id="rId168" Type="http://schemas.openxmlformats.org/officeDocument/2006/relationships/control" Target="activeX/activeX157.xml"/><Relationship Id="rId312" Type="http://schemas.openxmlformats.org/officeDocument/2006/relationships/control" Target="activeX/activeX301.xml"/><Relationship Id="rId333" Type="http://schemas.openxmlformats.org/officeDocument/2006/relationships/control" Target="activeX/activeX322.xml"/><Relationship Id="rId354" Type="http://schemas.openxmlformats.org/officeDocument/2006/relationships/control" Target="activeX/activeX343.xm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189" Type="http://schemas.openxmlformats.org/officeDocument/2006/relationships/control" Target="activeX/activeX178.xml"/><Relationship Id="rId375" Type="http://schemas.openxmlformats.org/officeDocument/2006/relationships/control" Target="activeX/activeX364.xml"/><Relationship Id="rId3" Type="http://schemas.openxmlformats.org/officeDocument/2006/relationships/customXml" Target="../customXml/item3.xml"/><Relationship Id="rId214" Type="http://schemas.openxmlformats.org/officeDocument/2006/relationships/control" Target="activeX/activeX203.xml"/><Relationship Id="rId235" Type="http://schemas.openxmlformats.org/officeDocument/2006/relationships/control" Target="activeX/activeX224.xml"/><Relationship Id="rId256" Type="http://schemas.openxmlformats.org/officeDocument/2006/relationships/control" Target="activeX/activeX245.xml"/><Relationship Id="rId277" Type="http://schemas.openxmlformats.org/officeDocument/2006/relationships/control" Target="activeX/activeX266.xml"/><Relationship Id="rId298" Type="http://schemas.openxmlformats.org/officeDocument/2006/relationships/control" Target="activeX/activeX287.xml"/><Relationship Id="rId116" Type="http://schemas.openxmlformats.org/officeDocument/2006/relationships/control" Target="activeX/activeX105.xml"/><Relationship Id="rId137" Type="http://schemas.openxmlformats.org/officeDocument/2006/relationships/control" Target="activeX/activeX126.xml"/><Relationship Id="rId158" Type="http://schemas.openxmlformats.org/officeDocument/2006/relationships/control" Target="activeX/activeX147.xml"/><Relationship Id="rId302" Type="http://schemas.openxmlformats.org/officeDocument/2006/relationships/control" Target="activeX/activeX291.xml"/><Relationship Id="rId323" Type="http://schemas.openxmlformats.org/officeDocument/2006/relationships/control" Target="activeX/activeX312.xml"/><Relationship Id="rId344" Type="http://schemas.openxmlformats.org/officeDocument/2006/relationships/control" Target="activeX/activeX333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179" Type="http://schemas.openxmlformats.org/officeDocument/2006/relationships/control" Target="activeX/activeX168.xml"/><Relationship Id="rId365" Type="http://schemas.openxmlformats.org/officeDocument/2006/relationships/control" Target="activeX/activeX354.xml"/><Relationship Id="rId386" Type="http://schemas.openxmlformats.org/officeDocument/2006/relationships/control" Target="activeX/activeX375.xml"/><Relationship Id="rId190" Type="http://schemas.openxmlformats.org/officeDocument/2006/relationships/control" Target="activeX/activeX179.xml"/><Relationship Id="rId204" Type="http://schemas.openxmlformats.org/officeDocument/2006/relationships/control" Target="activeX/activeX193.xml"/><Relationship Id="rId225" Type="http://schemas.openxmlformats.org/officeDocument/2006/relationships/control" Target="activeX/activeX214.xml"/><Relationship Id="rId246" Type="http://schemas.openxmlformats.org/officeDocument/2006/relationships/control" Target="activeX/activeX235.xml"/><Relationship Id="rId267" Type="http://schemas.openxmlformats.org/officeDocument/2006/relationships/control" Target="activeX/activeX256.xml"/><Relationship Id="rId288" Type="http://schemas.openxmlformats.org/officeDocument/2006/relationships/control" Target="activeX/activeX277.xml"/><Relationship Id="rId106" Type="http://schemas.openxmlformats.org/officeDocument/2006/relationships/control" Target="activeX/activeX95.xml"/><Relationship Id="rId127" Type="http://schemas.openxmlformats.org/officeDocument/2006/relationships/control" Target="activeX/activeX116.xml"/><Relationship Id="rId313" Type="http://schemas.openxmlformats.org/officeDocument/2006/relationships/control" Target="activeX/activeX302.xml"/><Relationship Id="rId10" Type="http://schemas.openxmlformats.org/officeDocument/2006/relationships/image" Target="media/image1.wmf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94" Type="http://schemas.openxmlformats.org/officeDocument/2006/relationships/control" Target="activeX/activeX83.xml"/><Relationship Id="rId148" Type="http://schemas.openxmlformats.org/officeDocument/2006/relationships/control" Target="activeX/activeX137.xml"/><Relationship Id="rId169" Type="http://schemas.openxmlformats.org/officeDocument/2006/relationships/control" Target="activeX/activeX158.xml"/><Relationship Id="rId334" Type="http://schemas.openxmlformats.org/officeDocument/2006/relationships/control" Target="activeX/activeX323.xml"/><Relationship Id="rId355" Type="http://schemas.openxmlformats.org/officeDocument/2006/relationships/control" Target="activeX/activeX344.xml"/><Relationship Id="rId376" Type="http://schemas.openxmlformats.org/officeDocument/2006/relationships/control" Target="activeX/activeX365.xml"/><Relationship Id="rId4" Type="http://schemas.openxmlformats.org/officeDocument/2006/relationships/numbering" Target="numbering.xml"/><Relationship Id="rId180" Type="http://schemas.openxmlformats.org/officeDocument/2006/relationships/control" Target="activeX/activeX169.xml"/><Relationship Id="rId215" Type="http://schemas.openxmlformats.org/officeDocument/2006/relationships/control" Target="activeX/activeX204.xml"/><Relationship Id="rId236" Type="http://schemas.openxmlformats.org/officeDocument/2006/relationships/control" Target="activeX/activeX225.xml"/><Relationship Id="rId257" Type="http://schemas.openxmlformats.org/officeDocument/2006/relationships/control" Target="activeX/activeX246.xml"/><Relationship Id="rId278" Type="http://schemas.openxmlformats.org/officeDocument/2006/relationships/control" Target="activeX/activeX267.xml"/><Relationship Id="rId303" Type="http://schemas.openxmlformats.org/officeDocument/2006/relationships/control" Target="activeX/activeX292.xml"/><Relationship Id="rId42" Type="http://schemas.openxmlformats.org/officeDocument/2006/relationships/control" Target="activeX/activeX31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7.xml"/><Relationship Id="rId345" Type="http://schemas.openxmlformats.org/officeDocument/2006/relationships/control" Target="activeX/activeX334.xml"/><Relationship Id="rId387" Type="http://schemas.openxmlformats.org/officeDocument/2006/relationships/control" Target="activeX/activeX37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anded%20design%20(blank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Question &amp; Answers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5C882B-0E64-46BA-862F-BE45DC6B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366</TotalTime>
  <Pages>21</Pages>
  <Words>5112</Words>
  <Characters>29141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 4.5 Scrum Master Certification</vt:lpstr>
    </vt:vector>
  </TitlesOfParts>
  <Company/>
  <LinksUpToDate>false</LinksUpToDate>
  <CharactersWithSpaces>34185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 4.5 Scrum Master Certification</dc:title>
  <dc:subject>Sriram balasubramanian</dc:subject>
  <dc:creator>hp</dc:creator>
  <cp:keywords/>
  <cp:lastModifiedBy>Sriram B</cp:lastModifiedBy>
  <cp:revision>179</cp:revision>
  <dcterms:created xsi:type="dcterms:W3CDTF">2017-03-11T02:45:00Z</dcterms:created>
  <dcterms:modified xsi:type="dcterms:W3CDTF">2017-11-02T05:03:00Z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
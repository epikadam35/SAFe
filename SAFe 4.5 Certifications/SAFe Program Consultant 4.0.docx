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End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43D1C" w:rsidRDefault="000D3523">
                                    <w:pPr>
                                      <w:pStyle w:val="Title"/>
                                      <w:jc w:val="right"/>
                                      <w:rPr>
                                        <w:caps w:val="0"/>
                                        <w:color w:val="FFFFFF" w:themeColor="background1"/>
                                        <w:sz w:val="80"/>
                                        <w:szCs w:val="80"/>
                                      </w:rPr>
                                    </w:pPr>
                                    <w:r>
                                      <w:rPr>
                                        <w:rFonts w:ascii="Arial" w:eastAsia="Times New Roman" w:hAnsi="Arial" w:cs="Arial"/>
                                        <w:b/>
                                        <w:bCs/>
                                        <w:color w:val="FFFFFF" w:themeColor="background1"/>
                                        <w:kern w:val="36"/>
                                        <w:sz w:val="48"/>
                                        <w:szCs w:val="48"/>
                                        <w:lang w:val="en-IN" w:eastAsia="en-IN"/>
                                      </w:rPr>
                                      <w:t>SA</w:t>
                                    </w:r>
                                    <w:r w:rsidR="00074EC1">
                                      <w:rPr>
                                        <w:rFonts w:ascii="Arial" w:eastAsia="Times New Roman" w:hAnsi="Arial" w:cs="Arial"/>
                                        <w:b/>
                                        <w:bCs/>
                                        <w:color w:val="FFFFFF" w:themeColor="background1"/>
                                        <w:kern w:val="36"/>
                                        <w:sz w:val="48"/>
                                        <w:szCs w:val="48"/>
                                        <w:lang w:val="en-IN" w:eastAsia="en-IN"/>
                                      </w:rPr>
                                      <w:t xml:space="preserve">fe </w:t>
                                    </w:r>
                                    <w:r w:rsidR="00812F89">
                                      <w:rPr>
                                        <w:rFonts w:ascii="Arial" w:eastAsia="Times New Roman" w:hAnsi="Arial" w:cs="Arial"/>
                                        <w:b/>
                                        <w:bCs/>
                                        <w:color w:val="FFFFFF" w:themeColor="background1"/>
                                        <w:kern w:val="36"/>
                                        <w:sz w:val="48"/>
                                        <w:szCs w:val="48"/>
                                        <w:lang w:val="en-IN" w:eastAsia="en-IN"/>
                                      </w:rPr>
                                      <w:t>Pr</w:t>
                                    </w:r>
                                    <w:r w:rsidR="00D66830">
                                      <w:rPr>
                                        <w:rFonts w:ascii="Arial" w:eastAsia="Times New Roman" w:hAnsi="Arial" w:cs="Arial"/>
                                        <w:b/>
                                        <w:bCs/>
                                        <w:color w:val="FFFFFF" w:themeColor="background1"/>
                                        <w:kern w:val="36"/>
                                        <w:sz w:val="48"/>
                                        <w:szCs w:val="48"/>
                                        <w:lang w:val="en-IN" w:eastAsia="en-IN"/>
                                      </w:rPr>
                                      <w:t>ogram consultant</w:t>
                                    </w:r>
                                    <w:r w:rsidR="00543D1C" w:rsidRPr="00543D1C">
                                      <w:rPr>
                                        <w:rFonts w:ascii="Arial" w:eastAsia="Times New Roman" w:hAnsi="Arial" w:cs="Arial"/>
                                        <w:b/>
                                        <w:bCs/>
                                        <w:color w:val="FFFFFF" w:themeColor="background1"/>
                                        <w:kern w:val="36"/>
                                        <w:sz w:val="48"/>
                                        <w:szCs w:val="48"/>
                                        <w:lang w:val="en-IN" w:eastAsia="en-IN"/>
                                      </w:rPr>
                                      <w:t xml:space="preserve"> Certification</w:t>
                                    </w:r>
                                  </w:p>
                                </w:sdtContent>
                              </w:sdt>
                              <w:p w:rsidR="00543D1C" w:rsidRDefault="00543D1C">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EndPr/>
                                <w:sdtContent>
                                  <w:p w:rsidR="00543D1C" w:rsidRPr="007C6A21" w:rsidRDefault="00F45430">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ffc000 [3204]" stroked="f">
                    <v:path arrowok="t"/>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43D1C" w:rsidRDefault="000D3523">
                              <w:pPr>
                                <w:pStyle w:val="Title"/>
                                <w:jc w:val="right"/>
                                <w:rPr>
                                  <w:caps w:val="0"/>
                                  <w:color w:val="FFFFFF" w:themeColor="background1"/>
                                  <w:sz w:val="80"/>
                                  <w:szCs w:val="80"/>
                                </w:rPr>
                              </w:pPr>
                              <w:r>
                                <w:rPr>
                                  <w:rFonts w:ascii="Arial" w:eastAsia="Times New Roman" w:hAnsi="Arial" w:cs="Arial"/>
                                  <w:b/>
                                  <w:bCs/>
                                  <w:color w:val="FFFFFF" w:themeColor="background1"/>
                                  <w:kern w:val="36"/>
                                  <w:sz w:val="48"/>
                                  <w:szCs w:val="48"/>
                                  <w:lang w:val="en-IN" w:eastAsia="en-IN"/>
                                </w:rPr>
                                <w:t>SA</w:t>
                              </w:r>
                              <w:r w:rsidR="00074EC1">
                                <w:rPr>
                                  <w:rFonts w:ascii="Arial" w:eastAsia="Times New Roman" w:hAnsi="Arial" w:cs="Arial"/>
                                  <w:b/>
                                  <w:bCs/>
                                  <w:color w:val="FFFFFF" w:themeColor="background1"/>
                                  <w:kern w:val="36"/>
                                  <w:sz w:val="48"/>
                                  <w:szCs w:val="48"/>
                                  <w:lang w:val="en-IN" w:eastAsia="en-IN"/>
                                </w:rPr>
                                <w:t xml:space="preserve">fe </w:t>
                              </w:r>
                              <w:r w:rsidR="00812F89">
                                <w:rPr>
                                  <w:rFonts w:ascii="Arial" w:eastAsia="Times New Roman" w:hAnsi="Arial" w:cs="Arial"/>
                                  <w:b/>
                                  <w:bCs/>
                                  <w:color w:val="FFFFFF" w:themeColor="background1"/>
                                  <w:kern w:val="36"/>
                                  <w:sz w:val="48"/>
                                  <w:szCs w:val="48"/>
                                  <w:lang w:val="en-IN" w:eastAsia="en-IN"/>
                                </w:rPr>
                                <w:t>Pr</w:t>
                              </w:r>
                              <w:r w:rsidR="00D66830">
                                <w:rPr>
                                  <w:rFonts w:ascii="Arial" w:eastAsia="Times New Roman" w:hAnsi="Arial" w:cs="Arial"/>
                                  <w:b/>
                                  <w:bCs/>
                                  <w:color w:val="FFFFFF" w:themeColor="background1"/>
                                  <w:kern w:val="36"/>
                                  <w:sz w:val="48"/>
                                  <w:szCs w:val="48"/>
                                  <w:lang w:val="en-IN" w:eastAsia="en-IN"/>
                                </w:rPr>
                                <w:t>ogram consultant</w:t>
                              </w:r>
                              <w:r w:rsidR="00543D1C" w:rsidRPr="00543D1C">
                                <w:rPr>
                                  <w:rFonts w:ascii="Arial" w:eastAsia="Times New Roman" w:hAnsi="Arial" w:cs="Arial"/>
                                  <w:b/>
                                  <w:bCs/>
                                  <w:color w:val="FFFFFF" w:themeColor="background1"/>
                                  <w:kern w:val="36"/>
                                  <w:sz w:val="48"/>
                                  <w:szCs w:val="48"/>
                                  <w:lang w:val="en-IN" w:eastAsia="en-IN"/>
                                </w:rPr>
                                <w:t xml:space="preserve"> Certification</w:t>
                              </w:r>
                            </w:p>
                          </w:sdtContent>
                        </w:sdt>
                        <w:p w:rsidR="00543D1C" w:rsidRDefault="00543D1C">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EndPr/>
                          <w:sdtContent>
                            <w:p w:rsidR="00543D1C" w:rsidRPr="007C6A21" w:rsidRDefault="00F45430">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43D1C" w:rsidRDefault="007C6A21">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099bdd [3215]" stroked="f" strokeweight="1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43D1C" w:rsidRDefault="007C6A21">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Default="0057024D" w:rsidP="00A633DD">
      <w:pPr>
        <w:pStyle w:val="Title"/>
        <w:jc w:val="center"/>
      </w:pPr>
      <w:r>
        <w:lastRenderedPageBreak/>
        <w:t xml:space="preserve">SAFe </w:t>
      </w:r>
      <w:r w:rsidR="00812F89">
        <w:t>pr</w:t>
      </w:r>
      <w:r w:rsidR="00D66830">
        <w:t>ogram consultant</w:t>
      </w:r>
    </w:p>
    <w:p w:rsidR="00C358BC" w:rsidRDefault="00861669">
      <w:pPr>
        <w:pStyle w:val="Heading1"/>
      </w:pPr>
      <w:r>
        <w:t>119</w:t>
      </w:r>
      <w:r w:rsidR="0057024D">
        <w:t xml:space="preserve"> </w:t>
      </w:r>
      <w:r w:rsidR="002451D1">
        <w:t>Q</w:t>
      </w:r>
      <w:r w:rsidR="0057024D">
        <w:t xml:space="preserve">uestions </w:t>
      </w:r>
      <w:r w:rsidR="002451D1">
        <w:t>&amp;</w:t>
      </w:r>
      <w:r w:rsidR="0057024D">
        <w:t xml:space="preserve"> </w:t>
      </w:r>
      <w:r w:rsidR="002451D1">
        <w:t>A</w:t>
      </w:r>
      <w:r w:rsidR="0057024D">
        <w:t>nswers</w:t>
      </w:r>
    </w:p>
    <w:p w:rsidR="00812F89" w:rsidRPr="00A5454B" w:rsidRDefault="00812F89" w:rsidP="00812F89">
      <w:pPr>
        <w:rPr>
          <w:rFonts w:ascii="Helvatica" w:hAnsi="Helva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(Select 4) Which of the following are legitimate examples of management as an enabling function, rather than as top-down control?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C01B9EA" wp14:editId="69464D1A">
            <wp:extent cx="2571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Developing skills and career paths for team members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08CB77" wp14:editId="71727915">
            <wp:extent cx="257175" cy="22860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Creating an environment of mutual influence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9C0733" wp14:editId="2FCD1103">
            <wp:extent cx="2571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Creating work breakdown structures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9125FA0" wp14:editId="00EB7E88">
            <wp:extent cx="2571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Communicating the Solution Vision with the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61CF1E" wp14:editId="74539613">
            <wp:extent cx="2571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Working with other departments to establish better communication among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B15CF3" wp14:editId="4047AE78">
            <wp:extent cx="2571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Assigning backlog items to team members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FD036B" wp14:editId="3D78E0D6">
            <wp:extent cx="2571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Assigning team members to handle external dependencies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2) When might Feature size not be a good substitute for the duration of WSJF?</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5637B9" wp14:editId="43A4A712">
            <wp:extent cx="2571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Feature involves a team or team members who represent a bottleneck</w:t>
      </w:r>
    </w:p>
    <w:p w:rsidR="00152F03" w:rsidRPr="00A5454B" w:rsidRDefault="004F73E4"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AB9FF97" wp14:editId="2C8F396B">
            <wp:extent cx="257175" cy="22860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152F03" w:rsidRPr="00A5454B">
        <w:rPr>
          <w:rFonts w:ascii="Helvatica" w:eastAsia="Batang" w:hAnsi="Helvatica" w:cs="Helvetica"/>
          <w:color w:val="2C2C2C" w:themeColor="text1"/>
          <w:sz w:val="21"/>
          <w:szCs w:val="21"/>
        </w:rPr>
        <w:t>The Feature involves a remote third-party vendor that has a formal scope-approval process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8D2058F" wp14:editId="1C2C17BE">
            <wp:extent cx="2571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Feature has not yet been broken down into user stories by the 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29790DD" wp14:editId="6B9D5B01">
            <wp:extent cx="2571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Feature did not originate from a Program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B924B6" wp14:editId="6FC20A98">
            <wp:extent cx="2571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Feature did not originate from a Value Stream Capability</w:t>
      </w:r>
    </w:p>
    <w:p w:rsidR="00000BBD" w:rsidRPr="00A5454B" w:rsidRDefault="00000BBD"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Which one of the following implies changes to the ART Budget?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1D5711" wp14:editId="3AA1E5BE">
            <wp:extent cx="2571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Reducing the scope of a Program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FF77733" wp14:editId="03A4D3D2">
            <wp:extent cx="25717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Changing total ART resources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5ECF2B" wp14:editId="013E8116">
            <wp:extent cx="2571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Prioritizing Features based on Cost of Delay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EAE203" wp14:editId="2EED6FB3">
            <wp:extent cx="257175" cy="228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Switching to a different PI cadence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E2E677" wp14:editId="4CB04529">
            <wp:extent cx="25717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Extending the duration of a PI</w:t>
      </w:r>
    </w:p>
    <w:p w:rsidR="00E42C89" w:rsidRPr="00A5454B" w:rsidRDefault="00E42C89"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SAFe assumes that programs commit to the key priorities within the current PI and provide a forecast for a few subsequent PIs.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15A1F3F" wp14:editId="196D7633">
            <wp:extent cx="2571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5C52DA" wp14:editId="4BE3443F">
            <wp:extent cx="2571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E42C89" w:rsidRPr="00A5454B" w:rsidRDefault="00E42C89"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SAFe uses Kanban to manage flow at the Portfolio Level for the following reasons EXCEPT _____.</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BDF090" wp14:editId="59C2AFAF">
            <wp:extent cx="257175" cy="228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ensure that there is visibility and transparency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DAB194" wp14:editId="0CDB4EEA">
            <wp:extent cx="257175" cy="22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To ensure that portfolio items are delivered to the Program or Solution Backlogs every 2 weeks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46F19CF" wp14:editId="453DF9E2">
            <wp:extent cx="2571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capture all ideas in the funnel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A82B37" wp14:editId="4F8ECE32">
            <wp:extent cx="257175" cy="22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limit the number of initiatives under consideration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4893FB0" wp14:editId="105D0F84">
            <wp:extent cx="257175" cy="228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ensure that the analysis and discovery work needed for the items are not time bound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Iteration Goals have business value assigned by the 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D2906DB" wp14:editId="09F8D97A">
            <wp:extent cx="257175" cy="228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BBCF99" wp14:editId="0217F5DB">
            <wp:extent cx="25717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lastRenderedPageBreak/>
        <w:t>Where are Capabilities managed?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3F7ACB" wp14:editId="5A56AC57">
            <wp:extent cx="257175" cy="228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 the Portfolio Kanban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A1E7A6B" wp14:editId="0E4B3B88">
            <wp:extent cx="257175" cy="228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 the Value Stream planning board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379004" wp14:editId="299CF1D3">
            <wp:extent cx="2571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 the ART Kanban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F5F59C" wp14:editId="6ADC1FDC">
            <wp:extent cx="25717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 the Value Stream Kanban</w:t>
      </w:r>
    </w:p>
    <w:p w:rsidR="00152F03" w:rsidRPr="00A5454B" w:rsidRDefault="00152F03" w:rsidP="00F205E6">
      <w:pPr>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The User Experience (UX) team does not believe in Agile development. They say, “We have to understand the full behavior of the eventual system in order to be able to define an effective user experience. We don’t work in time boxes. How would you respond?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9BF31FC" wp14:editId="56ED5C26">
            <wp:extent cx="257175" cy="228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User experience is indeed a different concept and the team should be exempt from working in Iterations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AF50235" wp14:editId="54629461">
            <wp:extent cx="257175" cy="228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Since the team is working in time boxes, this has been proven to be the most effective way to implement the user experience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E32115" wp14:editId="78790648">
            <wp:extent cx="257175" cy="228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Just like system architecture, the entire user experience should be fully designed before any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highlight w:val="green"/>
          <w:lang w:val="en-IN" w:eastAsia="en-IN"/>
        </w:rPr>
        <w:drawing>
          <wp:inline distT="0" distB="0" distL="0" distR="0" wp14:anchorId="55F2E853" wp14:editId="62C78ED8">
            <wp:extent cx="257175" cy="228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It's important to have an overall user experience vision before implementation, but the vision can be implemented iteratively for early feedback</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What are appropriate aspects of the System Architect's role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BFD461" wp14:editId="064353E6">
            <wp:extent cx="2571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Approve teams’ increments into the mainline branch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FF65D0B" wp14:editId="095C5B92">
            <wp:extent cx="257175" cy="228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Collaborate with Scrum Masters to establish the emergent design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31AB15" wp14:editId="077D2391">
            <wp:extent cx="257175" cy="228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Approve all the design work of teams before they can implement their user stories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CA2A78" wp14:editId="74CC31A8">
            <wp:extent cx="257175" cy="228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Collaborate with PMs, POs, and Agile Teams to establish the Architectural Runway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899E1BB" wp14:editId="2275ABC3">
            <wp:extent cx="257175" cy="2286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Provide the designs behind each user story</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lastRenderedPageBreak/>
        <w:t>Backlog items in an Expedite class of service can break WIP limits.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4B0FBD" wp14:editId="35A78C78">
            <wp:extent cx="25717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C4A404" wp14:editId="4DD53825">
            <wp:extent cx="257175"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rPr>
          <w:rFonts w:ascii="Helvatica" w:eastAsia="Batang" w:hAnsi="Helvatica" w:cs="Helvetica"/>
          <w:b/>
          <w:bCs/>
          <w:color w:val="2C2C2C" w:themeColor="text1"/>
          <w:sz w:val="21"/>
          <w:szCs w:val="21"/>
          <w:shd w:val="clear" w:color="auto" w:fill="FFFFFF"/>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 xml:space="preserve">(Select 2) Which of the following are questions that are commonly asked during the PI Planning management review and problem-solving </w:t>
      </w:r>
      <w:proofErr w:type="gramStart"/>
      <w:r w:rsidRPr="00A5454B">
        <w:rPr>
          <w:rFonts w:ascii="Helvatica" w:eastAsia="Batang" w:hAnsi="Helvatica" w:cs="Helvetica"/>
          <w:b/>
          <w:bCs/>
          <w:color w:val="2C2C2C" w:themeColor="text1"/>
          <w:sz w:val="21"/>
          <w:szCs w:val="21"/>
        </w:rPr>
        <w:t>meeting ?You</w:t>
      </w:r>
      <w:proofErr w:type="gramEnd"/>
      <w:r w:rsidRPr="00A5454B">
        <w:rPr>
          <w:rFonts w:ascii="Helvatica" w:eastAsia="Batang" w:hAnsi="Helvatica" w:cs="Helvetica"/>
          <w:b/>
          <w:bCs/>
          <w:color w:val="2C2C2C" w:themeColor="text1"/>
          <w:sz w:val="21"/>
          <w:szCs w:val="21"/>
        </w:rPr>
        <w:t xml:space="preserve">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7D7C5AD" wp14:editId="7BC73657">
            <wp:extent cx="257175" cy="2286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How do we increase team velocity?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7CA629" wp14:editId="5CFF44CA">
            <wp:extent cx="257175" cy="228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Where are the bottlenecks?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FEE7AD" wp14:editId="190AC013">
            <wp:extent cx="257175" cy="2286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Do we need to adjust scope?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7765C7" wp14:editId="1B886B12">
            <wp:extent cx="257175" cy="228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Do we need to extend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805AF8" wp14:editId="662EB63B">
            <wp:extent cx="257175" cy="228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Can we combine teams to decrease dependencies?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3) What are typical Kanban classes of service for Agile Teams?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11E2FB" wp14:editId="2E3D8017">
            <wp:extent cx="257175" cy="228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Expedite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867C215" wp14:editId="0F8D5D4C">
            <wp:extent cx="257175" cy="228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Accepted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D40F2E5" wp14:editId="7FB2FD33">
            <wp:extent cx="257175" cy="2286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Review</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0A88EB5" wp14:editId="2D776EED">
            <wp:extent cx="257175" cy="228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Standard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E74447" wp14:editId="18332AE4">
            <wp:extent cx="257175" cy="2286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Funnel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E013129" wp14:editId="0EC7E4EA">
            <wp:extent cx="257175"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yellow"/>
        </w:rPr>
        <w:t>Fixed date</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lastRenderedPageBreak/>
        <w:t>SAFe teams using Kanban are required to participate in which events?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A59198" wp14:editId="5BCF2A9E">
            <wp:extent cx="257175" cy="2286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System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5A2C44B" wp14:editId="4051435E">
            <wp:extent cx="257175" cy="228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89249FD" wp14:editId="6F2D2468">
            <wp:extent cx="257175" cy="228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DA9E25" wp14:editId="2AF1CEBB">
            <wp:extent cx="257175" cy="228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Retrospective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factors help unlock the intrinsic motivation of knowledge workers?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99494E2" wp14:editId="7420575F">
            <wp:extent cx="257175" cy="2286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Individual and team performance incentives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C4DD56" wp14:editId="766BEF9A">
            <wp:extent cx="257175" cy="228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Autonomy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D3CC1A" wp14:editId="4949BD50">
            <wp:extent cx="257175" cy="228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Making a contribution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F084EC" wp14:editId="222829ED">
            <wp:extent cx="257175" cy="2286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Ranking individuals for transparency in their contributions to the organization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DD3AEB" wp14:editId="372A30B3">
            <wp:extent cx="257175" cy="2286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Well-structured MBOs so people know exactly what’s expected of them</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A Program Epic requires budgetary approval and a lightweight business case only if it spans multiple PIs. </w:t>
      </w:r>
    </w:p>
    <w:p w:rsidR="00152F03" w:rsidRPr="00A5454B" w:rsidRDefault="00152F03" w:rsidP="00F205E6">
      <w:pPr>
        <w:shd w:val="clear" w:color="auto" w:fill="FFFFFF"/>
        <w:spacing w:after="150" w:line="240" w:lineRule="auto"/>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True</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highlight w:val="green"/>
          <w:shd w:val="clear" w:color="auto" w:fill="FFFFFF"/>
        </w:rPr>
        <w:t>False</w:t>
      </w:r>
    </w:p>
    <w:p w:rsidR="00E42C89" w:rsidRPr="00A5454B" w:rsidRDefault="00E42C89" w:rsidP="00F205E6">
      <w:pPr>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br w:type="page"/>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(Select 2) You are prioritizing Epics and the group cannot reach a consensus on WSJF parameters. What would be the best course of action to reduce inconsistencies?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9B0915" wp14:editId="1EB86477">
            <wp:extent cx="257175" cy="228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Use strategic themes to help the group understand how an Epic contributes to the realization of the enterprise business strategy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2F2EA0C" wp14:editId="5C098668">
            <wp:extent cx="257175" cy="2286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Change the scale for WSJF parameters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761886" wp14:editId="7197B73A">
            <wp:extent cx="257175" cy="2286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Take time to provide more detailed specifications for each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5D114C" wp14:editId="616D79BB">
            <wp:extent cx="257175" cy="2286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Split Epics into Capabilities, prioritize them, and combine those priorities back to the Epic level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E3F511" wp14:editId="273D69DD">
            <wp:extent cx="257175" cy="2286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Collect additional input from other stakeholders</w:t>
      </w:r>
    </w:p>
    <w:p w:rsidR="00152F03" w:rsidRPr="00A5454B" w:rsidRDefault="00152F03" w:rsidP="00F205E6">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of the following is NOT a responsibility of the Enterprise Architect?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131135" wp14:editId="48881ADC">
            <wp:extent cx="257175" cy="2286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Facilitate reuse of ideas and proven design patterns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87B4676" wp14:editId="1C4ADCDC">
            <wp:extent cx="257175" cy="2286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Drive the strategy for maintaining the Enterprise’s architecture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F079C0A" wp14:editId="61FA2DB5">
            <wp:extent cx="257175" cy="2286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Synchronize the technology stack and infrastructure across Value Streams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B85F2E" wp14:editId="1D284D2B">
            <wp:extent cx="257175" cy="2286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Define the Solution design for Agile Release Trains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F205E6">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ARTs that consist only of Feature teams do not require an Architectural Runway </w:t>
      </w:r>
    </w:p>
    <w:p w:rsidR="00152F03" w:rsidRPr="00A5454B" w:rsidRDefault="00A12E61" w:rsidP="00F205E6">
      <w:pPr>
        <w:shd w:val="clear" w:color="auto" w:fill="FFFFFF"/>
        <w:spacing w:after="150" w:line="240" w:lineRule="auto"/>
        <w:ind w:left="450"/>
        <w:rPr>
          <w:rFonts w:ascii="Helvatica" w:eastAsia="Batang" w:hAnsi="Helvatica" w:cs="Helvetica"/>
          <w:b/>
          <w:bCs/>
          <w:color w:val="2C2C2C" w:themeColor="text1"/>
          <w:sz w:val="21"/>
          <w:szCs w:val="21"/>
          <w:shd w:val="clear" w:color="auto" w:fill="FFFFFF"/>
        </w:rPr>
      </w:pPr>
      <w:r w:rsidRPr="00A5454B">
        <w:rPr>
          <w:rFonts w:ascii="Helvatica" w:hAnsi="Helvatica"/>
          <w:noProof/>
          <w:sz w:val="21"/>
          <w:szCs w:val="21"/>
          <w:lang w:val="en-IN" w:eastAsia="en-IN"/>
        </w:rPr>
        <w:drawing>
          <wp:inline distT="0" distB="0" distL="0" distR="0" wp14:anchorId="31B05B84" wp14:editId="55B3B61C">
            <wp:extent cx="257175" cy="228600"/>
            <wp:effectExtent l="0" t="0" r="952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152F03" w:rsidRPr="00A5454B">
        <w:rPr>
          <w:rFonts w:ascii="Helvatica" w:eastAsia="Batang" w:hAnsi="Helvatica" w:cs="Helvetica"/>
          <w:b/>
          <w:bCs/>
          <w:color w:val="2C2C2C" w:themeColor="text1"/>
          <w:sz w:val="21"/>
          <w:szCs w:val="21"/>
          <w:shd w:val="clear" w:color="auto" w:fill="FFFFFF"/>
        </w:rPr>
        <w:t>True</w:t>
      </w:r>
    </w:p>
    <w:p w:rsidR="00152F03" w:rsidRPr="00A5454B" w:rsidRDefault="00A12E61" w:rsidP="00F205E6">
      <w:pPr>
        <w:shd w:val="clear" w:color="auto" w:fill="FFFFFF"/>
        <w:spacing w:after="150" w:line="240" w:lineRule="auto"/>
        <w:ind w:left="450"/>
        <w:rPr>
          <w:rFonts w:ascii="Helvatica" w:eastAsia="Batang" w:hAnsi="Helvatica" w:cs="Helvetica"/>
          <w:b/>
          <w:bCs/>
          <w:color w:val="2C2C2C" w:themeColor="text1"/>
          <w:sz w:val="21"/>
          <w:szCs w:val="21"/>
          <w:shd w:val="clear" w:color="auto" w:fill="FFFFFF"/>
        </w:rPr>
      </w:pPr>
      <w:r w:rsidRPr="00A5454B">
        <w:rPr>
          <w:rFonts w:ascii="Helvatica" w:hAnsi="Helvatica"/>
          <w:noProof/>
          <w:sz w:val="21"/>
          <w:szCs w:val="21"/>
          <w:lang w:val="en-IN" w:eastAsia="en-IN"/>
        </w:rPr>
        <w:drawing>
          <wp:inline distT="0" distB="0" distL="0" distR="0" wp14:anchorId="31B05B84" wp14:editId="55B3B61C">
            <wp:extent cx="257175" cy="2286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152F03" w:rsidRPr="00A5454B">
        <w:rPr>
          <w:rFonts w:ascii="Helvatica" w:eastAsia="Batang" w:hAnsi="Helvatica" w:cs="Helvetica"/>
          <w:b/>
          <w:bCs/>
          <w:color w:val="2C2C2C" w:themeColor="text1"/>
          <w:sz w:val="21"/>
          <w:szCs w:val="21"/>
          <w:highlight w:val="green"/>
          <w:shd w:val="clear" w:color="auto" w:fill="FFFFFF"/>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of the following is a responsibility of the Business Owner?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E251BDA" wp14:editId="60AA3AA2">
            <wp:extent cx="257175" cy="2286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Participate in Post-PI Planning and assist trains in adjusting ART PI plans as needed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D983AC8" wp14:editId="5413F401">
            <wp:extent cx="257175" cy="2286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Assign business value to Epics and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84B331" wp14:editId="29DB16B3">
            <wp:extent cx="257175" cy="2286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 business value to Team Objectives during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0297D5" wp14:editId="5F87B92B">
            <wp:extent cx="257175" cy="2286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Ensure that the Solution Demo occurs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statement applies to Iteration Planning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D78AF2" wp14:editId="0BFA6E70">
            <wp:extent cx="257175" cy="2286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Teams that have no dependencies may choose not to do Iteration Planning once they have planned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16B705E" wp14:editId="31C28A09">
            <wp:extent cx="257175" cy="2286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Component teams require Iteration Planning in every Iteration, while Feature teams may or may not, based on dependencies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0F36447A" wp14:editId="2FEDC18E">
            <wp:extent cx="257175" cy="2286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When the teams define acceptance criteria during PI Planning, Iteration Planning is not strictly required during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273821" wp14:editId="2EA13822">
            <wp:extent cx="257175" cy="2286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Iteration Planning is required in every Iteration to enable fast learning cycles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F34AA3" wp14:editId="05834AB3">
            <wp:extent cx="257175" cy="2286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Planning is required for all Iterations except for the first one, since there’s nothing to cause a change in the PI plan yet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What is the primary role of a Scrum Master?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D575B1" wp14:editId="5010D7C6">
            <wp:extent cx="2571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To use servant leadership to help the team perform at its best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32A3EB" wp14:editId="7EC731CE">
            <wp:extent cx="257175" cy="2286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provide management with status reports on the team’s progress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CE97F5" wp14:editId="22A8700B">
            <wp:extent cx="257175" cy="2286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write all the user stories so that the team can focus on coding and testing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2DF07E6" wp14:editId="313EDB59">
            <wp:extent cx="257175" cy="2286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task team members in the most efficient manner possible based on their skills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You are at a retrospective meeting where a program is trying to address a long-existing problem: unreliable PI commitments. One of the participants suggests that they are working on too many things at a time.</w:t>
      </w:r>
    </w:p>
    <w:tbl>
      <w:tblPr>
        <w:tblW w:w="0" w:type="auto"/>
        <w:tblCellMar>
          <w:left w:w="0" w:type="dxa"/>
          <w:right w:w="0" w:type="dxa"/>
        </w:tblCellMar>
        <w:tblLook w:val="04A0" w:firstRow="1" w:lastRow="0" w:firstColumn="1" w:lastColumn="0" w:noHBand="0" w:noVBand="1"/>
      </w:tblPr>
      <w:tblGrid>
        <w:gridCol w:w="9929"/>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Which one of the following aspects of the program causes uncontrollable amounts of work in process?</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71A22C" wp14:editId="49675EB4">
            <wp:extent cx="257175" cy="2286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Backlog items in the Program Backlog are not truly end-to-end Features; they look more like large chunks of work at different layers of the system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DA90EBD" wp14:editId="79A718FC">
            <wp:extent cx="257175" cy="2286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All program teams are cross-functional, and therefore every team spans work in multiple areas at the same time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7681D2" wp14:editId="4F5F1BF2">
            <wp:extent cx="257175" cy="2286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Teams don’t do a good job of task-switching</w:t>
      </w:r>
    </w:p>
    <w:p w:rsidR="00E42C89" w:rsidRPr="00A5454B" w:rsidRDefault="00E42C89"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lastRenderedPageBreak/>
        <w:t>(Select 3) What primary roles are most responsible for ensuring successful execution at the Value Stream Level?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BFF7C5" wp14:editId="759106C5">
            <wp:extent cx="257175" cy="2286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Solution Architect/Engineer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7BDBB56" wp14:editId="24C8B12E">
            <wp:extent cx="257175" cy="22860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Customer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241EA82" wp14:editId="75CE4AED">
            <wp:extent cx="257175" cy="2286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Release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61D4DCD" wp14:editId="2D3E73EF">
            <wp:extent cx="257175" cy="2286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Solution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F27615" wp14:editId="23A8F0CD">
            <wp:extent cx="25717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Value Stream Engineer</w:t>
      </w: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Which of the following have acceptance criteria?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32AB4E7" wp14:editId="386ABFE2">
            <wp:extent cx="25717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Program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502341" wp14:editId="076572DF">
            <wp:extent cx="257175" cy="22860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Business Capabilities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F48B09" wp14:editId="1586B0B0">
            <wp:extent cx="257175" cy="2286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Strategic Themes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highlight w:val="yellow"/>
        </w:rPr>
      </w:pPr>
      <w:r w:rsidRPr="00A5454B">
        <w:rPr>
          <w:rFonts w:ascii="Helvatica" w:hAnsi="Helvatica"/>
          <w:noProof/>
          <w:sz w:val="21"/>
          <w:szCs w:val="21"/>
          <w:lang w:val="en-IN" w:eastAsia="en-IN"/>
        </w:rPr>
        <w:drawing>
          <wp:inline distT="0" distB="0" distL="0" distR="0" wp14:anchorId="6B35104C" wp14:editId="6DBF34EF">
            <wp:extent cx="257175" cy="228600"/>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Enabler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5EA271" wp14:editId="588ABF5D">
            <wp:extent cx="257175" cy="2286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Portfolio Enabler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DDC255B" wp14:editId="6191F457">
            <wp:extent cx="2571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Spikes</w:t>
      </w: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A company is about to launch Agile Release Trains within a Value Stream that consists of 200 people, 90 of whom are in the U.S. working on the system’s business logic and databases, and 110 of whom are in India working on the UI front end.</w:t>
      </w:r>
    </w:p>
    <w:tbl>
      <w:tblPr>
        <w:tblW w:w="0" w:type="auto"/>
        <w:tblCellMar>
          <w:left w:w="0" w:type="dxa"/>
          <w:right w:w="0" w:type="dxa"/>
        </w:tblCellMar>
        <w:tblLook w:val="04A0" w:firstRow="1" w:lastRow="0" w:firstColumn="1" w:lastColumn="0" w:noHBand="0" w:noVBand="1"/>
      </w:tblPr>
      <w:tblGrid>
        <w:gridCol w:w="5528"/>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What would likely be the most effective way to launch?</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57971B" wp14:editId="364CB70F">
            <wp:extent cx="257175" cy="22860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Launch it as a single ART and then conduct Inspect &amp; Adapt at the end of the PI to determine whether it needs to be split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178288" wp14:editId="78F76B34">
            <wp:extent cx="257175" cy="2286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Launch it as two or more ARTs based on how the cost centers are defined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D894E3" wp14:editId="7DD4B0FD">
            <wp:extent cx="257175" cy="2286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Launch it as two geography-based ARTs, with one working on the UI and the other on business logic and databases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396C2A8" wp14:editId="29B6A4D6">
            <wp:extent cx="257175" cy="2286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Launch it as two distributed ARTs organized around end-to-end functionality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 xml:space="preserve">(Select 3) Based on the work of Don </w:t>
      </w:r>
      <w:proofErr w:type="spellStart"/>
      <w:r w:rsidRPr="00A5454B">
        <w:rPr>
          <w:rFonts w:ascii="Helvatica" w:eastAsia="Batang" w:hAnsi="Helvatica" w:cs="Helvetica"/>
          <w:b/>
          <w:bCs/>
          <w:color w:val="2C2C2C" w:themeColor="text1"/>
          <w:sz w:val="21"/>
          <w:szCs w:val="21"/>
        </w:rPr>
        <w:t>Reinertsen</w:t>
      </w:r>
      <w:proofErr w:type="spellEnd"/>
      <w:r w:rsidRPr="00A5454B">
        <w:rPr>
          <w:rFonts w:ascii="Helvatica" w:eastAsia="Batang" w:hAnsi="Helvatica" w:cs="Helvetica"/>
          <w:b/>
          <w:bCs/>
          <w:color w:val="2C2C2C" w:themeColor="text1"/>
          <w:sz w:val="21"/>
          <w:szCs w:val="21"/>
        </w:rPr>
        <w:t>, SAFe denotes five primary economic factors that can be used to consider the economic perspective of a particular investment. From the list below, choose three of those primary economic factors.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DE7E9B" wp14:editId="18ABEA7C">
            <wp:extent cx="257175" cy="2286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Return on Investment (ROI)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164F5949" wp14:editId="7D210EDF">
            <wp:extent cx="257175" cy="2286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Value stream budget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highlight w:val="yellow"/>
        </w:rPr>
      </w:pPr>
      <w:r w:rsidRPr="00A5454B">
        <w:rPr>
          <w:rFonts w:ascii="Helvatica" w:hAnsi="Helvatica"/>
          <w:noProof/>
          <w:sz w:val="21"/>
          <w:szCs w:val="21"/>
          <w:lang w:val="en-IN" w:eastAsia="en-IN"/>
        </w:rPr>
        <w:drawing>
          <wp:inline distT="0" distB="0" distL="0" distR="0" wp14:anchorId="78447A8B" wp14:editId="761E184F">
            <wp:extent cx="257175" cy="228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Development expense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B978B9A" wp14:editId="7FD38B5A">
            <wp:extent cx="257175" cy="22860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Risk</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95F800" wp14:editId="2157FF07">
            <wp:extent cx="257175" cy="228600"/>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Lead time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What does relentless improvement, as defined in SAFe, include?</w:t>
      </w:r>
      <w:r w:rsidR="001E5896" w:rsidRPr="00A5454B">
        <w:rPr>
          <w:rFonts w:ascii="Helvatica" w:eastAsia="Batang" w:hAnsi="Helvatica" w:cs="Helvetica"/>
          <w:b/>
          <w:bCs/>
          <w:color w:val="2C2C2C" w:themeColor="text1"/>
          <w:sz w:val="21"/>
          <w:szCs w:val="21"/>
        </w:rPr>
        <w:t xml:space="preserve"> </w:t>
      </w:r>
      <w:r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DF8017" wp14:editId="6441D64F">
            <wp:extent cx="257175" cy="2286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Apply Lean problem-solving tools and techniques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C77A60" wp14:editId="1BAEA160">
            <wp:extent cx="257175" cy="2286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Hold people accountable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57193F4" wp14:editId="4145B455">
            <wp:extent cx="257175" cy="2286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Optimize the whole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23FFAA" wp14:editId="4213EDFB">
            <wp:extent cx="257175" cy="22860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Reflect at key Milestones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19D8C21" wp14:editId="64158E93">
            <wp:extent cx="257175" cy="22860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Hold employee reviews to provide fast feedback</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F4C2A">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If all Agile Release Trains in a Value Stream are organized around Capabilities, they don’t require cross-train coordination. </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shd w:val="clear" w:color="auto" w:fill="FFFFFF"/>
        </w:rPr>
        <w:t>True</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highlight w:val="green"/>
          <w:shd w:val="clear" w:color="auto" w:fill="FFFFFF"/>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F4C2A">
      <w:pPr>
        <w:pStyle w:val="ListParagraph"/>
        <w:numPr>
          <w:ilvl w:val="0"/>
          <w:numId w:val="18"/>
        </w:numPr>
        <w:shd w:val="clear" w:color="auto" w:fill="FFFFFF"/>
        <w:spacing w:before="0" w:after="150" w:line="240" w:lineRule="auto"/>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t xml:space="preserve">Every Enabler Capability has an Enabler Epic as its parent. </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shd w:val="clear" w:color="auto" w:fill="FFFFFF"/>
        </w:rPr>
        <w:t>True</w:t>
      </w:r>
    </w:p>
    <w:p w:rsidR="00152F03" w:rsidRPr="00A5454B" w:rsidRDefault="00152F03" w:rsidP="00F205E6">
      <w:pPr>
        <w:shd w:val="clear" w:color="auto" w:fill="FFFFFF"/>
        <w:spacing w:after="150" w:line="240" w:lineRule="auto"/>
        <w:ind w:left="450"/>
        <w:rPr>
          <w:rFonts w:ascii="Helvatica" w:eastAsia="Batang" w:hAnsi="Helvatica" w:cs="Helvetica"/>
          <w:bCs/>
          <w:color w:val="2C2C2C" w:themeColor="text1"/>
          <w:sz w:val="21"/>
          <w:szCs w:val="21"/>
          <w:shd w:val="clear" w:color="auto" w:fill="FFFFFF"/>
        </w:rPr>
      </w:pPr>
      <w:r w:rsidRPr="00A5454B">
        <w:rPr>
          <w:rFonts w:ascii="Helvatica" w:eastAsia="Batang" w:hAnsi="Helvatica" w:cs="Helvetica"/>
          <w:bCs/>
          <w:color w:val="2C2C2C" w:themeColor="text1"/>
          <w:sz w:val="21"/>
          <w:szCs w:val="21"/>
          <w:highlight w:val="green"/>
          <w:shd w:val="clear" w:color="auto" w:fill="FFFFFF"/>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F4C2A">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Understanding the full Value Stream allows you to focus on the delays.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0B8D46" wp14:editId="1837712D">
            <wp:extent cx="257175" cy="2286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1FD8E69" wp14:editId="174D1B6D">
            <wp:extent cx="257175" cy="22860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In SAFe, Dunbar's number provides guidance for: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21F0CE" wp14:editId="251FB7E6">
            <wp:extent cx="257175" cy="22860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maximum number of tasks in a Program Increment for optimal predictability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DEBAB6" wp14:editId="17ADAEE3">
            <wp:extent cx="257175" cy="2286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percent utilization that enables a sustainable pace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D1AFAFA" wp14:editId="0F1B31B9">
            <wp:extent cx="257175" cy="22860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number of Stories created during PI Planning to enable commitment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214F4513" wp14:editId="7919AC96">
            <wp:extent cx="257175" cy="2286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number of members on a self-managing, self-organizing ART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Which one is NOT a SAFe-recommended practice for DevOps?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FEE9A8" wp14:editId="1656B2EB">
            <wp:extent cx="257175" cy="2286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Build and maintain a production-equivalent staging environment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1A8F88" wp14:editId="710103AF">
            <wp:extent cx="257175" cy="2286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Deploy to staging every sprint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EF74204" wp14:editId="7EAC6D97">
            <wp:extent cx="257175" cy="2286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Continuously synchronize all Feature and team branches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F52767" wp14:editId="52F56379">
            <wp:extent cx="257175" cy="2286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Maintain development and test environments to better match production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F5F69E" wp14:editId="3902E730">
            <wp:extent cx="257175" cy="22860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Start automating the actual deployment process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6BE378" wp14:editId="290253ED">
            <wp:extent cx="257175" cy="22860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Put everything under version control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5A8310" wp14:editId="0062E019">
            <wp:extent cx="257175" cy="2286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Create the ability to automatically build environments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2) Which factors foster team “Ba”?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3BC60B" wp14:editId="4C297F38">
            <wp:extent cx="257175" cy="2286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Decentralized decision-making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F026CDE" wp14:editId="4B178592">
            <wp:extent cx="257175" cy="22860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Dunbar's number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6C14DE" wp14:editId="2D6978E4">
            <wp:extent cx="257175" cy="22860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Use of Feature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24FA06A" wp14:editId="03C9D755">
            <wp:extent cx="257175" cy="22860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Built-in instability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(Select 3) You are invited to help a program where, even though not mandated by the external environment, management requires teams to make big, up-front, and detailed scope commitments for every release.</w:t>
      </w:r>
    </w:p>
    <w:tbl>
      <w:tblPr>
        <w:tblW w:w="0" w:type="auto"/>
        <w:tblCellMar>
          <w:left w:w="0" w:type="dxa"/>
          <w:right w:w="0" w:type="dxa"/>
        </w:tblCellMar>
        <w:tblLook w:val="04A0" w:firstRow="1" w:lastRow="0" w:firstColumn="1" w:lastColumn="0" w:noHBand="0" w:noVBand="1"/>
      </w:tblPr>
      <w:tblGrid>
        <w:gridCol w:w="7851"/>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Which of the thoughts below would you use to best coach the decision-makers?</w:t>
            </w:r>
          </w:p>
        </w:tc>
      </w:tr>
    </w:tbl>
    <w:p w:rsidR="00152F03" w:rsidRPr="00A5454B" w:rsidRDefault="00152F03" w:rsidP="00F205E6">
      <w:pPr>
        <w:shd w:val="clear" w:color="auto" w:fill="FFFFFF"/>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567CAB" wp14:editId="1DF98D15">
            <wp:extent cx="257175" cy="2286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Emphasize the value of “Responding to change” from the Agile Manifesto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A613E8" wp14:editId="43566460">
            <wp:extent cx="257175" cy="22860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Explain that too much up-front detail demotivates Product Owners as they have almost nothing to do thereafter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55A072" wp14:editId="43F932FE">
            <wp:extent cx="257175" cy="2286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 xml:space="preserve">Explain why development </w:t>
      </w:r>
      <w:proofErr w:type="spellStart"/>
      <w:r w:rsidRPr="00A5454B">
        <w:rPr>
          <w:rFonts w:ascii="Helvatica" w:eastAsia="Batang" w:hAnsi="Helvatica" w:cs="Helvetica"/>
          <w:color w:val="2C2C2C" w:themeColor="text1"/>
          <w:sz w:val="21"/>
          <w:szCs w:val="21"/>
        </w:rPr>
        <w:t>doesn</w:t>
      </w:r>
      <w:proofErr w:type="spellEnd"/>
      <w:r w:rsidRPr="00A5454B">
        <w:rPr>
          <w:rFonts w:ascii="Helvatica" w:eastAsia="Batang" w:hAnsi="Helvatica" w:cs="Helvetica"/>
          <w:color w:val="2C2C2C" w:themeColor="text1"/>
          <w:sz w:val="21"/>
          <w:szCs w:val="21"/>
        </w:rPr>
        <w:t>’t need to commit to anything in Agile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A262499" wp14:editId="3456D1C2">
            <wp:extent cx="257175" cy="2286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Illustrate the power of feedback in content decision-making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B9C098" wp14:editId="4E1E34C6">
            <wp:extent cx="257175" cy="22860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Explain the “understand and exploit variability” principle of product development flow</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A Program Epic that originates from a Portfolio Epic takes precedence over all local priorities on that train.</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eastAsia="Batang" w:hAnsi="Helvatica" w:cs="Helvetica"/>
          <w:bCs/>
          <w:color w:val="2C2C2C" w:themeColor="text1"/>
          <w:sz w:val="21"/>
          <w:szCs w:val="21"/>
          <w:highlight w:val="green"/>
        </w:rPr>
        <w:t>True</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eastAsia="Batang" w:hAnsi="Helvatica" w:cs="Helvetica"/>
          <w:bCs/>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(Select 2) What are 2 of the biggest reasons to reduce batch </w:t>
      </w:r>
      <w:proofErr w:type="spellStart"/>
      <w:proofErr w:type="gramStart"/>
      <w:r w:rsidRPr="00A5454B">
        <w:rPr>
          <w:rFonts w:ascii="Helvatica" w:eastAsia="Batang" w:hAnsi="Helvatica" w:cs="Helvetica"/>
          <w:b/>
          <w:bCs/>
          <w:color w:val="2C2C2C" w:themeColor="text1"/>
          <w:sz w:val="21"/>
          <w:szCs w:val="21"/>
        </w:rPr>
        <w:t>size?You</w:t>
      </w:r>
      <w:proofErr w:type="spellEnd"/>
      <w:proofErr w:type="gramEnd"/>
      <w:r w:rsidRPr="00A5454B">
        <w:rPr>
          <w:rFonts w:ascii="Helvatica" w:eastAsia="Batang" w:hAnsi="Helvatica" w:cs="Helvetica"/>
          <w:b/>
          <w:bCs/>
          <w:color w:val="2C2C2C" w:themeColor="text1"/>
          <w:sz w:val="21"/>
          <w:szCs w:val="21"/>
        </w:rPr>
        <w:t xml:space="preserve">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DB7A8D" wp14:editId="39F97646">
            <wp:extent cx="257175" cy="22860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Produce less measurement overhead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23B296E" wp14:editId="22B13E2D">
            <wp:extent cx="257175" cy="22860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Increase throughput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AAF654" wp14:editId="2DB8ADEA">
            <wp:extent cx="257175" cy="22860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Make it easier to assess the state of smaller batches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0F4A2BB" wp14:editId="6413A6AA">
            <wp:extent cx="257175" cy="228600"/>
            <wp:effectExtent l="0" t="0" r="952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Decrease stress on the system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EDB394" wp14:editId="1A0F1D38">
            <wp:extent cx="257175" cy="228600"/>
            <wp:effectExtent l="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Increase delivery reliability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SAFe uses Story points for estimating the size of Stories, Features, Capabilities, and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E0A8C3" wp14:editId="55B71C40">
            <wp:extent cx="257175" cy="22860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E42C89"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C3B42A" wp14:editId="2AE3A532">
            <wp:extent cx="257175" cy="2286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What statement is NOT part of the Agile Manifesto?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454567" wp14:editId="4E84833E">
            <wp:extent cx="257175" cy="2286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Customer collaboration over contract negotiation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ABC10E" wp14:editId="741A26A0">
            <wp:extent cx="257175" cy="22860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people and developers must work together daily throughout the project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48C196" wp14:editId="44375BE7">
            <wp:extent cx="257175" cy="2286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Working software is the primary measure of progress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CD808A" wp14:editId="58C8FCE2">
            <wp:extent cx="257175" cy="22860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Continuous attention to technical excellence and design enhances agility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9A4045" wp14:editId="05A06C90">
            <wp:extent cx="257175" cy="2286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Working software over comprehensive documentation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6718D73" wp14:editId="7D4C7D5E">
            <wp:extent cx="257175" cy="22860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Good architectures are built up front so that teams can focus on development</w:t>
      </w:r>
    </w:p>
    <w:p w:rsidR="006E0D41" w:rsidRPr="00A5454B" w:rsidRDefault="006E0D41"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What are the primary reasons to limit WIP?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728471" wp14:editId="164FE8A7">
            <wp:extent cx="257175" cy="228600"/>
            <wp:effectExtent l="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Decrease wait times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29CFD0D" wp14:editId="2BA49FE9">
            <wp:extent cx="257175" cy="2286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Expand context switching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976C5C" wp14:editId="7D24E088">
            <wp:extent cx="257175" cy="22860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Increase throughput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AC6BCD1" wp14:editId="054657B3">
            <wp:extent cx="257175" cy="228600"/>
            <wp:effectExtent l="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Reduce multiplexing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769F2339" wp14:editId="5217408F">
            <wp:extent cx="257175" cy="2286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Make it easier to visualize the most important work</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152F03" w:rsidP="00004E97">
      <w:pPr>
        <w:pStyle w:val="ListParagraph"/>
        <w:numPr>
          <w:ilvl w:val="0"/>
          <w:numId w:val="18"/>
        </w:numPr>
        <w:shd w:val="clear" w:color="auto" w:fill="FFFFFF"/>
        <w:spacing w:before="0" w:after="0" w:line="240" w:lineRule="auto"/>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In SAFe, who owns the Vision for a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149BB8" wp14:editId="6EA6BFA7">
            <wp:extent cx="257175" cy="22860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Product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135365" wp14:editId="1673088F">
            <wp:extent cx="257175" cy="2286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CEO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61C18A2" wp14:editId="0EE9F205">
            <wp:extent cx="257175" cy="22860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Owners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F66443" wp14:editId="6A712BE3">
            <wp:extent cx="257175" cy="22860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2ADA398" wp14:editId="2A69C8ED">
            <wp:extent cx="257175" cy="2286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Scrum Master</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41.</w:t>
      </w:r>
      <w:r w:rsidR="00152F03" w:rsidRPr="00A5454B">
        <w:rPr>
          <w:rFonts w:ascii="Helvatica" w:eastAsia="Batang" w:hAnsi="Helvatica" w:cs="Helvetica"/>
          <w:b/>
          <w:bCs/>
          <w:color w:val="2C2C2C" w:themeColor="text1"/>
          <w:sz w:val="21"/>
          <w:szCs w:val="21"/>
        </w:rPr>
        <w:t>When does the System Demo happen?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4DE33F" wp14:editId="4213B5BD">
            <wp:extent cx="257175" cy="22860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On demand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2FE2F0" wp14:editId="0D21CB69">
            <wp:extent cx="257175" cy="2286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After continuous integration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8533CA" wp14:editId="6520B282">
            <wp:extent cx="257175" cy="22860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After the Solution Demo, but before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26D152C" wp14:editId="1DD1FAB3">
            <wp:extent cx="257175" cy="22860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After every Iteration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B8B63F8" wp14:editId="4D86EABF">
            <wp:extent cx="257175" cy="22860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After Pre-PI Planning</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42. </w:t>
      </w:r>
      <w:r w:rsidR="00152F03" w:rsidRPr="00A5454B">
        <w:rPr>
          <w:rFonts w:ascii="Helvatica" w:eastAsia="Batang" w:hAnsi="Helvatica" w:cs="Helvetica"/>
          <w:b/>
          <w:bCs/>
          <w:color w:val="2C2C2C" w:themeColor="text1"/>
          <w:sz w:val="21"/>
          <w:szCs w:val="21"/>
        </w:rPr>
        <w:t>Which activity occurs during the program Inspect and Adapt workshop?</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BE8906E" wp14:editId="33F9AD25">
            <wp:extent cx="257175" cy="228600"/>
            <wp:effectExtent l="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Biweekly System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742E79" wp14:editId="60279D1D">
            <wp:extent cx="257175" cy="2286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Metrics update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AC35479" wp14:editId="628C9839">
            <wp:extent cx="257175" cy="228600"/>
            <wp:effectExtent l="0" t="0" r="952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 Iteration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B89C9F" wp14:editId="335D5867">
            <wp:extent cx="257175" cy="228600"/>
            <wp:effectExtent l="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Roadmap update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F153CB0" wp14:editId="0CC5FA8A">
            <wp:extent cx="257175" cy="228600"/>
            <wp:effectExtent l="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PI Predictability Measure update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 xml:space="preserve">43. </w:t>
      </w:r>
      <w:r w:rsidR="00152F03" w:rsidRPr="00A5454B">
        <w:rPr>
          <w:rFonts w:ascii="Helvatica" w:eastAsia="Batang" w:hAnsi="Helvatica" w:cs="Helvetica"/>
          <w:b/>
          <w:bCs/>
          <w:color w:val="2C2C2C" w:themeColor="text1"/>
          <w:sz w:val="21"/>
          <w:szCs w:val="21"/>
        </w:rPr>
        <w:t>Which activity calls for using the ROAM technique?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229485E" wp14:editId="24C9F586">
            <wp:extent cx="257175" cy="228600"/>
            <wp:effectExtent l="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Managing the ART sync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DCD212" wp14:editId="1C73E5D1">
            <wp:extent cx="257175" cy="22860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Categorizing program risks during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443E59" wp14:editId="46189162">
            <wp:extent cx="257175" cy="2286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Managing teams by the Release Train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8E2728" wp14:editId="6380F91A">
            <wp:extent cx="257175" cy="2286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Refining the Program Backlog</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44. </w:t>
      </w:r>
      <w:r w:rsidR="00152F03" w:rsidRPr="00A5454B">
        <w:rPr>
          <w:rFonts w:ascii="Helvatica" w:eastAsia="Batang" w:hAnsi="Helvatica" w:cs="Helvetica"/>
          <w:b/>
          <w:bCs/>
          <w:color w:val="2C2C2C" w:themeColor="text1"/>
          <w:sz w:val="21"/>
          <w:szCs w:val="21"/>
        </w:rPr>
        <w:t>An Iteration is a specific type of Plan-Do-Check-Adjust learning cycle.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E156E6" wp14:editId="10CFAA72">
            <wp:extent cx="257175" cy="22860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6E0D41"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CA98AE" wp14:editId="3C5006B4">
            <wp:extent cx="257175" cy="2286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45. </w:t>
      </w:r>
      <w:r w:rsidR="00152F03" w:rsidRPr="00A5454B">
        <w:rPr>
          <w:rFonts w:ascii="Helvatica" w:eastAsia="Batang" w:hAnsi="Helvatica" w:cs="Helvetica"/>
          <w:b/>
          <w:bCs/>
          <w:color w:val="2C2C2C" w:themeColor="text1"/>
          <w:sz w:val="21"/>
          <w:szCs w:val="21"/>
        </w:rPr>
        <w:t>What should a Supplier using a traditional methodology do when working with ARTs in a Value Stream?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1E09C5" wp14:editId="4C69B75D">
            <wp:extent cx="257175" cy="228600"/>
            <wp:effectExtent l="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Attend key Value Stream events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EAC3ABD" wp14:editId="005610DF">
            <wp:extent cx="257175" cy="228600"/>
            <wp:effectExtent l="0" t="0" r="952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Demonstrate working software at each Solution Demo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0D1F4EF" wp14:editId="11AE37F7">
            <wp:extent cx="257175" cy="228600"/>
            <wp:effectExtent l="0" t="0" r="952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Develop her own Vision and Roadmap</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46. </w:t>
      </w:r>
      <w:r w:rsidR="00152F03" w:rsidRPr="00A5454B">
        <w:rPr>
          <w:rFonts w:ascii="Helvatica" w:eastAsia="Batang" w:hAnsi="Helvatica" w:cs="Helvetica"/>
          <w:b/>
          <w:bCs/>
          <w:color w:val="2C2C2C" w:themeColor="text1"/>
          <w:sz w:val="21"/>
          <w:szCs w:val="21"/>
        </w:rPr>
        <w:t>What is the target percentage for the Program Predictability Measure?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3A5B6FD" wp14:editId="6769E62B">
            <wp:extent cx="257175" cy="228600"/>
            <wp:effectExtent l="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&lt;50%</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4AFECCA" wp14:editId="4C1BF42C">
            <wp:extent cx="257175" cy="22860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50-75%</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7732050" wp14:editId="46AB7F38">
            <wp:extent cx="257175" cy="228600"/>
            <wp:effectExtent l="0" t="0" r="952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80-100%</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C3C5F3C" wp14:editId="731E5D1B">
            <wp:extent cx="257175" cy="22860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100%</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47. </w:t>
      </w:r>
      <w:r w:rsidR="00152F03" w:rsidRPr="00A5454B">
        <w:rPr>
          <w:rFonts w:ascii="Helvatica" w:eastAsia="Batang" w:hAnsi="Helvatica" w:cs="Helvetica"/>
          <w:b/>
          <w:bCs/>
          <w:color w:val="2C2C2C" w:themeColor="text1"/>
          <w:sz w:val="21"/>
          <w:szCs w:val="21"/>
        </w:rPr>
        <w:t>(Select 3) What are the 3 primary outputs of the PI Planning session?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EE6CC9E" wp14:editId="2744B453">
            <wp:extent cx="257175" cy="22860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Program board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1C68F6C" wp14:editId="0978EFB7">
            <wp:extent cx="257175" cy="22860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Top 10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F90EBE9" wp14:editId="75B73ED4">
            <wp:extent cx="257175" cy="22860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Portfolio Vision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1F24E85" wp14:editId="17BAEF67">
            <wp:extent cx="257175" cy="22860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Iteration Goals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7F06E6" wp14:editId="1938A682">
            <wp:extent cx="257175" cy="228600"/>
            <wp:effectExtent l="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Vote of confidence/commitment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D5893EE" wp14:editId="3A2FEEF9">
            <wp:extent cx="257175" cy="2286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Team PI Objectives</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48. </w:t>
      </w:r>
      <w:r w:rsidR="00152F03" w:rsidRPr="00A5454B">
        <w:rPr>
          <w:rFonts w:ascii="Helvatica" w:eastAsia="Batang" w:hAnsi="Helvatica" w:cs="Helvetica"/>
          <w:b/>
          <w:bCs/>
          <w:color w:val="2C2C2C" w:themeColor="text1"/>
          <w:sz w:val="21"/>
          <w:szCs w:val="21"/>
        </w:rPr>
        <w:t>When is the Solution Demo conducted?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EF944E" wp14:editId="111969FA">
            <wp:extent cx="257175" cy="22860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At the end of each Sprint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03560B" wp14:editId="76089CA4">
            <wp:extent cx="257175" cy="2286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Mid-PI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6E25B5" wp14:editId="73A95A68">
            <wp:extent cx="257175" cy="2286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On demand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2FE36D3" wp14:editId="2D8A1DFC">
            <wp:extent cx="257175" cy="2286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At the end of each PI</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49. </w:t>
      </w:r>
      <w:r w:rsidR="00152F03" w:rsidRPr="00A5454B">
        <w:rPr>
          <w:rFonts w:ascii="Helvatica" w:eastAsia="Batang" w:hAnsi="Helvatica" w:cs="Helvetica"/>
          <w:b/>
          <w:bCs/>
          <w:color w:val="2C2C2C" w:themeColor="text1"/>
          <w:sz w:val="21"/>
          <w:szCs w:val="21"/>
        </w:rPr>
        <w:t>Which concept is NOT one of the 4 Core Values of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6AD2484" wp14:editId="5B5E98DE">
            <wp:extent cx="257175" cy="2286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Predictability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71B7056" wp14:editId="52B17E77">
            <wp:extent cx="257175" cy="2286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Program execution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E4D724B" wp14:editId="7C26A9FE">
            <wp:extent cx="257175" cy="22860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Alignment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547420" wp14:editId="2CF7DD65">
            <wp:extent cx="257175" cy="2286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Built-in Quality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BF54994" wp14:editId="4C147D18">
            <wp:extent cx="257175" cy="228600"/>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Transparency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50. </w:t>
      </w:r>
      <w:r w:rsidR="00152F03" w:rsidRPr="00A5454B">
        <w:rPr>
          <w:rFonts w:ascii="Helvatica" w:eastAsia="Batang" w:hAnsi="Helvatica" w:cs="Helvetica"/>
          <w:b/>
          <w:bCs/>
          <w:color w:val="2C2C2C" w:themeColor="text1"/>
          <w:sz w:val="21"/>
          <w:szCs w:val="21"/>
        </w:rPr>
        <w:t>(Select 2) Which of the following are true about budgets in SAFe?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0FE2C0" wp14:editId="017AC236">
            <wp:extent cx="257175" cy="228600"/>
            <wp:effectExtent l="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Budgets are allocated to projects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D7938A7" wp14:editId="0E7F50DD">
            <wp:extent cx="257175" cy="228600"/>
            <wp:effectExtent l="0" t="0" r="952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Budgets are allocated to value streams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4DE655" wp14:editId="588A1F9F">
            <wp:extent cx="257175" cy="22860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Budgets are allocated to portfolios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EC014F" wp14:editId="09FB18C8">
            <wp:extent cx="257175" cy="22860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Budgets are allocated to strategic themes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0F26569" wp14:editId="6E291BD3">
            <wp:extent cx="257175" cy="228600"/>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Budgets are allocated to teams</w:t>
      </w:r>
    </w:p>
    <w:p w:rsidR="006E0D41" w:rsidRPr="00A5454B" w:rsidRDefault="006E0D41"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51. </w:t>
      </w:r>
      <w:r w:rsidR="00152F03" w:rsidRPr="00A5454B">
        <w:rPr>
          <w:rFonts w:ascii="Helvatica" w:eastAsia="Batang" w:hAnsi="Helvatica" w:cs="Helvetica"/>
          <w:b/>
          <w:bCs/>
          <w:color w:val="2C2C2C" w:themeColor="text1"/>
          <w:sz w:val="21"/>
          <w:szCs w:val="21"/>
        </w:rPr>
        <w:t>Which one of the following is NOT part of a good Definition of Done (DoD)?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1D4DB6" wp14:editId="113B1F41">
            <wp:extent cx="257175" cy="22860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Coding standards have been followed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2AB5D0" wp14:editId="158DC50E">
            <wp:extent cx="257175" cy="22860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No must-fix defects exist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CD716A" wp14:editId="3684ECB7">
            <wp:extent cx="257175" cy="228600"/>
            <wp:effectExtent l="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Nonfunctional Requirements are met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79F00A" wp14:editId="74FA7503">
            <wp:extent cx="257175" cy="228600"/>
            <wp:effectExtent l="0" t="0" r="952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Customer is satisfied with the User Experience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67FBEF" wp14:editId="7B38E5CC">
            <wp:extent cx="257175" cy="228600"/>
            <wp:effectExtent l="0" t="0" r="952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Code is checked in and merged into main branch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D4CB7A" wp14:editId="0E8EF7A4">
            <wp:extent cx="257175" cy="2286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All unit tests are passing</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52. </w:t>
      </w:r>
      <w:r w:rsidR="00152F03" w:rsidRPr="00A5454B">
        <w:rPr>
          <w:rFonts w:ascii="Helvatica" w:eastAsia="Batang" w:hAnsi="Helvatica" w:cs="Helvetica"/>
          <w:b/>
          <w:bCs/>
          <w:color w:val="2C2C2C" w:themeColor="text1"/>
          <w:sz w:val="21"/>
          <w:szCs w:val="21"/>
        </w:rPr>
        <w:t>Which of these descriptions best represents Capabilities, as defined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DBF0CC5" wp14:editId="4559B244">
            <wp:extent cx="257175" cy="2286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Capabilities are simply a different kind of Epic, exhibiting largely the same characteristics and practices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D18A63C" wp14:editId="55AE02DE">
            <wp:extent cx="257175" cy="228600"/>
            <wp:effectExtent l="0" t="0" r="952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Capability is a different name for Features, one that is preferred by some organizations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FB0EBE6" wp14:editId="11568397">
            <wp:extent cx="257175" cy="228600"/>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Capabilities are simply a level of abstraction above Features, exhibiting largely the same characteristics and practices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02F1B3" wp14:editId="6EFF428E">
            <wp:extent cx="257175" cy="2286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Capabilities are simply a level of abstraction above Epics, exhibiting largely the same characteristics and practices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53. </w:t>
      </w:r>
      <w:r w:rsidR="00152F03" w:rsidRPr="00A5454B">
        <w:rPr>
          <w:rFonts w:ascii="Helvatica" w:eastAsia="Batang" w:hAnsi="Helvatica" w:cs="Helvetica"/>
          <w:b/>
          <w:bCs/>
          <w:color w:val="2C2C2C" w:themeColor="text1"/>
          <w:sz w:val="21"/>
          <w:szCs w:val="21"/>
        </w:rPr>
        <w:t>(Select 4) Lean-Agile Leaders ________</w:t>
      </w:r>
      <w:proofErr w:type="gramStart"/>
      <w:r w:rsidR="00152F03" w:rsidRPr="00A5454B">
        <w:rPr>
          <w:rFonts w:ascii="Helvatica" w:eastAsia="Batang" w:hAnsi="Helvatica" w:cs="Helvetica"/>
          <w:b/>
          <w:bCs/>
          <w:color w:val="2C2C2C" w:themeColor="text1"/>
          <w:sz w:val="21"/>
          <w:szCs w:val="21"/>
        </w:rPr>
        <w:t>_.You</w:t>
      </w:r>
      <w:proofErr w:type="gramEnd"/>
      <w:r w:rsidR="00152F03" w:rsidRPr="00A5454B">
        <w:rPr>
          <w:rFonts w:ascii="Helvatica" w:eastAsia="Batang" w:hAnsi="Helvatica" w:cs="Helvetica"/>
          <w:b/>
          <w:bCs/>
          <w:color w:val="2C2C2C" w:themeColor="text1"/>
          <w:sz w:val="21"/>
          <w:szCs w:val="21"/>
        </w:rPr>
        <w:t xml:space="preserve">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1A93C51" wp14:editId="647BDDA5">
            <wp:extent cx="257175" cy="22860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Manage the most critical day-to-day activities of team members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EF2E432" wp14:editId="47294986">
            <wp:extent cx="257175" cy="228600"/>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Facilitate relentless improvement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5F68129" wp14:editId="2CC5AF74">
            <wp:extent cx="257175" cy="228600"/>
            <wp:effectExtent l="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Proactively eliminate impediments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6E8B967" wp14:editId="191D6A1B">
            <wp:extent cx="257175" cy="228600"/>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Embrace the values of Lean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7C3E71" wp14:editId="7174241A">
            <wp:extent cx="257175" cy="228600"/>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Lead the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F99FC59" wp14:editId="2172A266">
            <wp:extent cx="257175" cy="22860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Run successful Agile Release Trains</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54. </w:t>
      </w:r>
      <w:r w:rsidR="00152F03" w:rsidRPr="00A5454B">
        <w:rPr>
          <w:rFonts w:ascii="Helvatica" w:eastAsia="Batang" w:hAnsi="Helvatica" w:cs="Helvetica"/>
          <w:b/>
          <w:bCs/>
          <w:color w:val="2C2C2C" w:themeColor="text1"/>
          <w:sz w:val="21"/>
          <w:szCs w:val="21"/>
        </w:rPr>
        <w:t>A Feature inherits its WSJF rank from its parent.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CCE225" wp14:editId="600C7D08">
            <wp:extent cx="257175" cy="22860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A2582B5" wp14:editId="6C143BAF">
            <wp:extent cx="257175" cy="22860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152F03" w:rsidRPr="00A5454B" w:rsidRDefault="00152F03" w:rsidP="00F205E6">
      <w:pPr>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55. </w:t>
      </w:r>
      <w:r w:rsidR="00152F03" w:rsidRPr="00A5454B">
        <w:rPr>
          <w:rFonts w:ascii="Helvatica" w:eastAsia="Batang" w:hAnsi="Helvatica" w:cs="Helvetica"/>
          <w:b/>
          <w:bCs/>
          <w:color w:val="2C2C2C" w:themeColor="text1"/>
          <w:sz w:val="21"/>
          <w:szCs w:val="21"/>
        </w:rPr>
        <w:t>The portfolio Vision is an aggregation of every Agile Release Train’s Vision.</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5F4291EC" wp14:editId="17E4F390">
            <wp:extent cx="25717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highlight w:val="green"/>
        </w:rPr>
        <w:t>True</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45609336" wp14:editId="24FC456D">
            <wp:extent cx="257175" cy="228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56. </w:t>
      </w:r>
      <w:r w:rsidR="00152F03" w:rsidRPr="00A5454B">
        <w:rPr>
          <w:rFonts w:ascii="Helvatica" w:eastAsia="Batang" w:hAnsi="Helvatica" w:cs="Helvetica"/>
          <w:b/>
          <w:bCs/>
          <w:color w:val="2C2C2C" w:themeColor="text1"/>
          <w:sz w:val="21"/>
          <w:szCs w:val="21"/>
        </w:rPr>
        <w:t>You are invited to help an Agile Release Train that has struggled through multiple PIs. They just finished the second Iteration in the current PI and have nothing to demonstrate at the System Demo. Program stakeholders are really concerned.</w:t>
      </w:r>
    </w:p>
    <w:tbl>
      <w:tblPr>
        <w:tblW w:w="0" w:type="auto"/>
        <w:tblCellMar>
          <w:left w:w="0" w:type="dxa"/>
          <w:right w:w="0" w:type="dxa"/>
        </w:tblCellMar>
        <w:tblLook w:val="04A0" w:firstRow="1" w:lastRow="0" w:firstColumn="1" w:lastColumn="0" w:noHBand="0" w:noVBand="1"/>
      </w:tblPr>
      <w:tblGrid>
        <w:gridCol w:w="2353"/>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What would you do?</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D003305" wp14:editId="0BB25183">
            <wp:extent cx="257175" cy="228600"/>
            <wp:effectExtent l="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Stop working on any new functionality and fully integrate and test the system; adjust scope based on learnings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2EDCA75" wp14:editId="077CC95E">
            <wp:extent cx="257175" cy="228600"/>
            <wp:effectExtent l="0" t="0" r="952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roofErr w:type="spellStart"/>
      <w:r w:rsidRPr="00A5454B">
        <w:rPr>
          <w:rFonts w:ascii="Helvatica" w:eastAsia="Batang" w:hAnsi="Helvatica" w:cs="Helvetica"/>
          <w:color w:val="2C2C2C" w:themeColor="text1"/>
          <w:sz w:val="21"/>
          <w:szCs w:val="21"/>
        </w:rPr>
        <w:t>Replan</w:t>
      </w:r>
      <w:proofErr w:type="spellEnd"/>
      <w:r w:rsidRPr="00A5454B">
        <w:rPr>
          <w:rFonts w:ascii="Helvatica" w:eastAsia="Batang" w:hAnsi="Helvatica" w:cs="Helvetica"/>
          <w:color w:val="2C2C2C" w:themeColor="text1"/>
          <w:sz w:val="21"/>
          <w:szCs w:val="21"/>
        </w:rPr>
        <w:t xml:space="preserve"> the current PI: Descope to leave enough time to integrate what you’</w:t>
      </w:r>
      <w:proofErr w:type="spellStart"/>
      <w:r w:rsidRPr="00A5454B">
        <w:rPr>
          <w:rFonts w:ascii="Helvatica" w:eastAsia="Batang" w:hAnsi="Helvatica" w:cs="Helvetica"/>
          <w:color w:val="2C2C2C" w:themeColor="text1"/>
          <w:sz w:val="21"/>
          <w:szCs w:val="21"/>
        </w:rPr>
        <w:t>ve</w:t>
      </w:r>
      <w:proofErr w:type="spellEnd"/>
      <w:r w:rsidRPr="00A5454B">
        <w:rPr>
          <w:rFonts w:ascii="Helvatica" w:eastAsia="Batang" w:hAnsi="Helvatica" w:cs="Helvetica"/>
          <w:color w:val="2C2C2C" w:themeColor="text1"/>
          <w:sz w:val="21"/>
          <w:szCs w:val="21"/>
        </w:rPr>
        <w:t xml:space="preserve"> built during the IP Iteration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945CCF9" wp14:editId="65D564A4">
            <wp:extent cx="257175" cy="228600"/>
            <wp:effectExtent l="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Find a vendor that specializes in integrating system increments from multiple teams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82CEE7" wp14:editId="23486044">
            <wp:extent cx="257175" cy="22860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Have every team demonstrate their team increment to the stakeholders separately in the team branch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A1DD35" wp14:editId="1EAFFF31">
            <wp:extent cx="257175" cy="228600"/>
            <wp:effectExtent l="0" t="0" r="952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Re-architect the system so that there are no dependencies between the teams and integration is not needed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57. </w:t>
      </w:r>
      <w:r w:rsidR="00152F03" w:rsidRPr="00A5454B">
        <w:rPr>
          <w:rFonts w:ascii="Helvatica" w:eastAsia="Batang" w:hAnsi="Helvatica" w:cs="Helvetica"/>
          <w:b/>
          <w:bCs/>
          <w:color w:val="2C2C2C" w:themeColor="text1"/>
          <w:sz w:val="21"/>
          <w:szCs w:val="21"/>
        </w:rPr>
        <w:t>WSJF is recommended for prioritizing the Team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DDB279" wp14:editId="3414A439">
            <wp:extent cx="257175" cy="228600"/>
            <wp:effectExtent l="0" t="0" r="952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ECF780" wp14:editId="1BDFA658">
            <wp:extent cx="257175" cy="228600"/>
            <wp:effectExtent l="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58. </w:t>
      </w:r>
      <w:r w:rsidR="00152F03" w:rsidRPr="00A5454B">
        <w:rPr>
          <w:rFonts w:ascii="Helvatica" w:eastAsia="Batang" w:hAnsi="Helvatica" w:cs="Helvetica"/>
          <w:b/>
          <w:bCs/>
          <w:color w:val="2C2C2C" w:themeColor="text1"/>
          <w:sz w:val="21"/>
          <w:szCs w:val="21"/>
        </w:rPr>
        <w:t>What is the ideal size of an ART?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DFD4453" wp14:editId="2833137F">
            <wp:extent cx="257175" cy="22860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126-200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A7FC5FA" wp14:editId="22DAF5AB">
            <wp:extent cx="257175" cy="22860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50-125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0F5F89" wp14:editId="79D0F05E">
            <wp:extent cx="257175" cy="228600"/>
            <wp:effectExtent l="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25-49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FA2520A" wp14:editId="71322844">
            <wp:extent cx="257175" cy="228600"/>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&lt;25 practitioners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3FA25B" wp14:editId="20443508">
            <wp:extent cx="257175" cy="228600"/>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Whatever the Value Stream requires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59. </w:t>
      </w:r>
      <w:r w:rsidR="00152F03" w:rsidRPr="00A5454B">
        <w:rPr>
          <w:rFonts w:ascii="Helvatica" w:eastAsia="Batang" w:hAnsi="Helvatica" w:cs="Helvetica"/>
          <w:b/>
          <w:bCs/>
          <w:color w:val="2C2C2C" w:themeColor="text1"/>
          <w:sz w:val="21"/>
          <w:szCs w:val="21"/>
        </w:rPr>
        <w:t>Enablers can build or enhance development infrastructure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3B341AE" wp14:editId="3EEB9EE1">
            <wp:extent cx="257175" cy="228600"/>
            <wp:effectExtent l="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03B0284" wp14:editId="22DC678F">
            <wp:extent cx="257175" cy="228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60. </w:t>
      </w:r>
      <w:r w:rsidR="00152F03" w:rsidRPr="00A5454B">
        <w:rPr>
          <w:rFonts w:ascii="Helvatica" w:eastAsia="Batang" w:hAnsi="Helvatica" w:cs="Helvetica"/>
          <w:b/>
          <w:bCs/>
          <w:color w:val="2C2C2C" w:themeColor="text1"/>
          <w:sz w:val="21"/>
          <w:szCs w:val="21"/>
        </w:rPr>
        <w:t>Cultural change must come before you start a SAFe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C7D981C" wp14:editId="79416F17">
            <wp:extent cx="257175" cy="228600"/>
            <wp:effectExtent l="0" t="0" r="952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4FCE8C" wp14:editId="36B3C12E">
            <wp:extent cx="257175" cy="228600"/>
            <wp:effectExtent l="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61. </w:t>
      </w:r>
      <w:r w:rsidR="00152F03" w:rsidRPr="00A5454B">
        <w:rPr>
          <w:rFonts w:ascii="Helvatica" w:eastAsia="Batang" w:hAnsi="Helvatica" w:cs="Helvetica"/>
          <w:b/>
          <w:bCs/>
          <w:color w:val="2C2C2C" w:themeColor="text1"/>
          <w:sz w:val="21"/>
          <w:szCs w:val="21"/>
        </w:rPr>
        <w:t>A Scrum Master asked you to help her use systems thinking to identify the backlog items that would improve the system as a whole. Select one item that uses systems thinking most effectively.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06BFE7" wp14:editId="02FCD19F">
            <wp:extent cx="257175" cy="2286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Make daily stand-ups more engaging and strictly timeboxed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0265ED" wp14:editId="4F0D1289">
            <wp:extent cx="257175" cy="228600"/>
            <wp:effectExtent l="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Review the burn-down chart at each retrospective to improve team estimating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8CEFA8" wp14:editId="10D2CA5D">
            <wp:extent cx="257175" cy="228600"/>
            <wp:effectExtent l="0" t="0" r="952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Increase unit test coverage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AA0C75" wp14:editId="73ACA098">
            <wp:extent cx="257175" cy="22860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Involve representatives of dependent teams in Iteration Planning and Demos</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62. </w:t>
      </w:r>
      <w:r w:rsidR="00152F03" w:rsidRPr="00A5454B">
        <w:rPr>
          <w:rFonts w:ascii="Helvatica" w:eastAsia="Batang" w:hAnsi="Helvatica" w:cs="Helvetica"/>
          <w:b/>
          <w:bCs/>
          <w:color w:val="2C2C2C" w:themeColor="text1"/>
          <w:sz w:val="21"/>
          <w:szCs w:val="21"/>
        </w:rPr>
        <w:t>(Select 2) What would you examine to identify Value Streams in an enterprise moving to SAFe?</w:t>
      </w:r>
      <w:r w:rsidR="000A7151"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99DAFC" wp14:editId="6972CCFC">
            <wp:extent cx="257175" cy="228600"/>
            <wp:effectExtent l="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number of ARTs which would be contained in the Portfolio</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2EDEC6" wp14:editId="45253C1A">
            <wp:extent cx="257175" cy="228600"/>
            <wp:effectExtent l="0" t="0" r="952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project cost accounting procedures in place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7F9A1F" wp14:editId="7A486795">
            <wp:extent cx="257175" cy="228600"/>
            <wp:effectExtent l="0" t="0" r="952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current products which the company sells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BAB48B" wp14:editId="03AD0441">
            <wp:extent cx="257175" cy="228600"/>
            <wp:effectExtent l="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internal departments which are supported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004E97"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63. </w:t>
      </w:r>
      <w:r w:rsidR="00152F03" w:rsidRPr="00A5454B">
        <w:rPr>
          <w:rFonts w:ascii="Helvatica" w:eastAsia="Batang" w:hAnsi="Helvatica" w:cs="Helvetica"/>
          <w:b/>
          <w:bCs/>
          <w:color w:val="2C2C2C" w:themeColor="text1"/>
          <w:sz w:val="21"/>
          <w:szCs w:val="21"/>
        </w:rPr>
        <w:t>Typically, SAFe prioritizes Capabilities based on which of the following?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F88D73B" wp14:editId="5FB5ACF3">
            <wp:extent cx="257175" cy="228600"/>
            <wp:effectExtent l="0" t="0" r="952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WSJF (Weighted Shortest Job First)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7B8E129" wp14:editId="6AA2B789">
            <wp:extent cx="257175" cy="228600"/>
            <wp:effectExtent l="0" t="0" r="952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roofErr w:type="spellStart"/>
      <w:r w:rsidRPr="00A5454B">
        <w:rPr>
          <w:rFonts w:ascii="Helvatica" w:eastAsia="Batang" w:hAnsi="Helvatica" w:cs="Helvetica"/>
          <w:color w:val="2C2C2C" w:themeColor="text1"/>
          <w:sz w:val="21"/>
          <w:szCs w:val="21"/>
        </w:rPr>
        <w:t>CoD</w:t>
      </w:r>
      <w:proofErr w:type="spellEnd"/>
      <w:r w:rsidRPr="00A5454B">
        <w:rPr>
          <w:rFonts w:ascii="Helvatica" w:eastAsia="Batang" w:hAnsi="Helvatica" w:cs="Helvetica"/>
          <w:color w:val="2C2C2C" w:themeColor="text1"/>
          <w:sz w:val="21"/>
          <w:szCs w:val="21"/>
        </w:rPr>
        <w:t xml:space="preserve"> (Cost of Delay)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F67F435" wp14:editId="5210959B">
            <wp:extent cx="257175" cy="22860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value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483AFE" wp14:editId="2B0BFA64">
            <wp:extent cx="257175" cy="228600"/>
            <wp:effectExtent l="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Capacity allocation according to budget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64. </w:t>
      </w:r>
      <w:r w:rsidR="00152F03" w:rsidRPr="00A5454B">
        <w:rPr>
          <w:rFonts w:ascii="Helvatica" w:eastAsia="Batang" w:hAnsi="Helvatica" w:cs="Helvetica"/>
          <w:b/>
          <w:bCs/>
          <w:color w:val="2C2C2C" w:themeColor="text1"/>
          <w:sz w:val="21"/>
          <w:szCs w:val="21"/>
        </w:rPr>
        <w:t>What are the 3 primary responsibilities of Program Portfolio Management (PPM)?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91992F" wp14:editId="3DAE6529">
            <wp:extent cx="257175" cy="228600"/>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Governance, strategy and investment funding, program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6B9B80" wp14:editId="493973E3">
            <wp:extent cx="257175" cy="228600"/>
            <wp:effectExtent l="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Lightweight business case, Epic specification workshop, Budget allocation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C1FA501" wp14:editId="2509F387">
            <wp:extent cx="257175" cy="228600"/>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Program management, stakeholder management,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9D0458F" wp14:editId="16092551">
            <wp:extent cx="257175" cy="228600"/>
            <wp:effectExtent l="0" t="0" r="952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Governance, investment funding, product strategy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65. </w:t>
      </w:r>
      <w:r w:rsidR="00152F03" w:rsidRPr="00A5454B">
        <w:rPr>
          <w:rFonts w:ascii="Helvatica" w:eastAsia="Batang" w:hAnsi="Helvatica" w:cs="Helvetica"/>
          <w:b/>
          <w:bCs/>
          <w:color w:val="2C2C2C" w:themeColor="text1"/>
          <w:sz w:val="21"/>
          <w:szCs w:val="21"/>
        </w:rPr>
        <w:t>Why is an Architectural Runway important?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E947E6" wp14:editId="4B783A97">
            <wp:extent cx="257175" cy="228600"/>
            <wp:effectExtent l="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 supports a stable velocity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6C8C65" wp14:editId="0552DADB">
            <wp:extent cx="257175" cy="228600"/>
            <wp:effectExtent l="0" t="0" r="952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provides the documentation on which Features and Capabilities are built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6A2C711" wp14:editId="3DBBCA44">
            <wp:extent cx="257175" cy="228600"/>
            <wp:effectExtent l="0" t="0" r="952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 iteratively evolves the architecture to meet changing needs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84B6C8A" wp14:editId="308FE22B">
            <wp:extent cx="257175" cy="228600"/>
            <wp:effectExtent l="0" t="0" r="952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allows for nontechnical changes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66. </w:t>
      </w:r>
      <w:r w:rsidR="00152F03" w:rsidRPr="00A5454B">
        <w:rPr>
          <w:rFonts w:ascii="Helvatica" w:eastAsia="Batang" w:hAnsi="Helvatica" w:cs="Helvetica"/>
          <w:b/>
          <w:bCs/>
          <w:color w:val="2C2C2C" w:themeColor="text1"/>
          <w:sz w:val="21"/>
          <w:szCs w:val="21"/>
        </w:rPr>
        <w:t>What is the most effective way to train the System Team members to operate effectively as part of the train?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E46503" wp14:editId="4703F251">
            <wp:extent cx="257175" cy="228600"/>
            <wp:effectExtent l="0" t="0" r="952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Have them review the SAFe Foundations presentation and provide on-the-job training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7D73D92D" wp14:editId="605F85B0">
            <wp:extent cx="257175" cy="228600"/>
            <wp:effectExtent l="0" t="0" r="952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 xml:space="preserve">Have them attend Leading SAFe training and Scrum Master </w:t>
      </w:r>
      <w:r w:rsidR="00620534" w:rsidRPr="00A5454B">
        <w:rPr>
          <w:rFonts w:ascii="Helvatica" w:eastAsia="Batang" w:hAnsi="Helvatica" w:cs="Helvetica"/>
          <w:color w:val="2C2C2C" w:themeColor="text1"/>
          <w:sz w:val="21"/>
          <w:szCs w:val="21"/>
        </w:rPr>
        <w:t>Orientation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B9891F8" wp14:editId="3724B98D">
            <wp:extent cx="257175" cy="228600"/>
            <wp:effectExtent l="0" t="0" r="952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Have them attend SAFe for Teams training with all other teams on the train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EF23A0" wp14:editId="6F367CF3">
            <wp:extent cx="257175" cy="228600"/>
            <wp:effectExtent l="0" t="0" r="952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Have them attend Implementing SAFe training with SPC certification</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67. </w:t>
      </w:r>
      <w:r w:rsidR="00152F03" w:rsidRPr="00A5454B">
        <w:rPr>
          <w:rFonts w:ascii="Helvatica" w:eastAsia="Batang" w:hAnsi="Helvatica" w:cs="Helvetica"/>
          <w:b/>
          <w:bCs/>
          <w:color w:val="2C2C2C" w:themeColor="text1"/>
          <w:sz w:val="21"/>
          <w:szCs w:val="21"/>
        </w:rPr>
        <w:t>Which steps in the Portfolio Kanban are most appropriate for running research spikes?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646F97" wp14:editId="6019AA54">
            <wp:extent cx="257175" cy="228600"/>
            <wp:effectExtent l="0" t="0" r="952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Analysis – spikes help clarify feasibility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A83460" wp14:editId="76EE3B3C">
            <wp:extent cx="257175" cy="228600"/>
            <wp:effectExtent l="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Portfolio Backlog – run a spike before pulling into development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63705F" wp14:editId="7DDAC4D9">
            <wp:extent cx="257175" cy="2286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Funnel – understand whether the Epic makes sense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BEBEF4" wp14:editId="4CB075E0">
            <wp:extent cx="257175" cy="228600"/>
            <wp:effectExtent l="0" t="0" r="952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Implementing – teams perform spikes as usual</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150" w:line="240" w:lineRule="auto"/>
        <w:ind w:left="450"/>
        <w:rPr>
          <w:rFonts w:ascii="Helvatica" w:eastAsia="Batang" w:hAnsi="Helvatica" w:cs="Helvetica"/>
          <w:color w:val="2C2C2C" w:themeColor="text1"/>
          <w:sz w:val="21"/>
          <w:szCs w:val="21"/>
        </w:rPr>
      </w:pPr>
      <w:r w:rsidRPr="00A5454B">
        <w:rPr>
          <w:rFonts w:ascii="Helvatica" w:eastAsia="Batang" w:hAnsi="Helvatica" w:cs="Helvetica"/>
          <w:b/>
          <w:bCs/>
          <w:color w:val="2C2C2C" w:themeColor="text1"/>
          <w:sz w:val="21"/>
          <w:szCs w:val="21"/>
        </w:rPr>
        <w:t xml:space="preserve">68. </w:t>
      </w:r>
      <w:r w:rsidR="00152F03" w:rsidRPr="00A5454B">
        <w:rPr>
          <w:rFonts w:ascii="Helvatica" w:eastAsia="Batang" w:hAnsi="Helvatica" w:cs="Helvetica"/>
          <w:b/>
          <w:bCs/>
          <w:color w:val="2C2C2C" w:themeColor="text1"/>
          <w:sz w:val="21"/>
          <w:szCs w:val="21"/>
        </w:rPr>
        <w:t>What roles would a traditional program manager most likely take on in SAFe?</w:t>
      </w:r>
      <w:r w:rsidR="00152F03" w:rsidRPr="00A5454B">
        <w:rPr>
          <w:rFonts w:ascii="Helvatica" w:eastAsia="Batang" w:hAnsi="Helvatica" w:cs="Helvetica"/>
          <w:color w:val="2C2C2C" w:themeColor="text1"/>
          <w:sz w:val="21"/>
          <w:szCs w:val="21"/>
        </w:rPr>
        <w:br/>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457149B" wp14:editId="6BBE32AE">
            <wp:extent cx="257175" cy="228600"/>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Release Train Engineer or Value Stream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AB3C23" wp14:editId="162EFF88">
            <wp:extent cx="257175" cy="228600"/>
            <wp:effectExtent l="0" t="0" r="952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Scrum Master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0DBEC7" wp14:editId="3E5C9EE0">
            <wp:extent cx="257175" cy="228600"/>
            <wp:effectExtent l="0" t="0" r="952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Owner</w:t>
      </w:r>
    </w:p>
    <w:p w:rsidR="001C6D94" w:rsidRPr="00A5454B" w:rsidRDefault="001C6D94"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A99EF1" wp14:editId="074387F4">
            <wp:extent cx="257175" cy="2286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 xml:space="preserve"> Product Manager</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69. </w:t>
      </w:r>
      <w:r w:rsidR="00152F03" w:rsidRPr="00A5454B">
        <w:rPr>
          <w:rFonts w:ascii="Helvatica" w:eastAsia="Batang" w:hAnsi="Helvatica" w:cs="Helvetica"/>
          <w:b/>
          <w:bCs/>
          <w:color w:val="2C2C2C" w:themeColor="text1"/>
          <w:sz w:val="21"/>
          <w:szCs w:val="21"/>
        </w:rPr>
        <w:t>Once an Epic is approved, an Epic Owner tracks the Epic through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47D544" wp14:editId="18CD35AC">
            <wp:extent cx="257175" cy="228600"/>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390C229" wp14:editId="33754BA1">
            <wp:extent cx="257175" cy="228600"/>
            <wp:effectExtent l="0" t="0" r="952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4B434B" w:rsidRPr="00A5454B" w:rsidRDefault="004B434B"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70. </w:t>
      </w:r>
      <w:r w:rsidR="00152F03" w:rsidRPr="00A5454B">
        <w:rPr>
          <w:rFonts w:ascii="Helvatica" w:eastAsia="Batang" w:hAnsi="Helvatica" w:cs="Helvetica"/>
          <w:b/>
          <w:bCs/>
          <w:color w:val="2C2C2C" w:themeColor="text1"/>
          <w:sz w:val="21"/>
          <w:szCs w:val="21"/>
        </w:rPr>
        <w:t>What are the SAFe Core Values that typically resonate with executives when talking about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5E323D3" wp14:editId="65E2224D">
            <wp:extent cx="257175" cy="228600"/>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Built-in Quality, cadence, synchronization, trust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F4ADD35" wp14:editId="6615100B">
            <wp:extent cx="257175" cy="228600"/>
            <wp:effectExtent l="0" t="0" r="952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Built-in Quality, program execution, alignment, transparency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1157560" wp14:editId="3F44B59F">
            <wp:extent cx="257175" cy="22860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Empowerment, self-managing teams, decentralization of control, value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F8751F" wp14:editId="5BB1F05D">
            <wp:extent cx="257175" cy="22860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Lean Leadership, Built-in Quality, Agile Architecture, product flow</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71. </w:t>
      </w:r>
      <w:r w:rsidR="00152F03" w:rsidRPr="00A5454B">
        <w:rPr>
          <w:rFonts w:ascii="Helvatica" w:eastAsia="Batang" w:hAnsi="Helvatica" w:cs="Helvetica"/>
          <w:b/>
          <w:bCs/>
          <w:color w:val="2C2C2C" w:themeColor="text1"/>
          <w:sz w:val="21"/>
          <w:szCs w:val="21"/>
        </w:rPr>
        <w:t>(Select 3) Enablers can be used for any activities that are necessary to support upcoming business features, but generally they fall in one of 3 categories:</w:t>
      </w:r>
      <w:r w:rsidR="00A24653"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45F1246" wp14:editId="5E4CF63F">
            <wp:extent cx="257175" cy="22860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Vertical slice of a feature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8FC187" wp14:editId="2B002E70">
            <wp:extent cx="257175" cy="2286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Architecture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0242B9" wp14:editId="0EC68A5A">
            <wp:extent cx="257175" cy="22860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 tasks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B65BAF" wp14:editId="7BE8433A">
            <wp:extent cx="257175" cy="228600"/>
            <wp:effectExtent l="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Infrastructure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68159D" wp14:editId="6C11E027">
            <wp:extent cx="257175" cy="2286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New Capabilities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4D13A3F" wp14:editId="69B442F3">
            <wp:extent cx="257175" cy="2286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Exploration</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72. </w:t>
      </w:r>
      <w:r w:rsidR="00152F03" w:rsidRPr="00A5454B">
        <w:rPr>
          <w:rFonts w:ascii="Helvatica" w:eastAsia="Batang" w:hAnsi="Helvatica" w:cs="Helvetica"/>
          <w:b/>
          <w:bCs/>
          <w:color w:val="2C2C2C" w:themeColor="text1"/>
          <w:sz w:val="21"/>
          <w:szCs w:val="21"/>
        </w:rPr>
        <w:t>Developing a framework for decision-making is a tool for taking an economic view.</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7949BB" wp14:editId="1F0E6287">
            <wp:extent cx="257175" cy="228600"/>
            <wp:effectExtent l="0" t="0" r="9525"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E6957C" wp14:editId="7A01719D">
            <wp:extent cx="257175" cy="2286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73. </w:t>
      </w:r>
      <w:r w:rsidR="00152F03" w:rsidRPr="00A5454B">
        <w:rPr>
          <w:rFonts w:ascii="Helvatica" w:eastAsia="Batang" w:hAnsi="Helvatica" w:cs="Helvetica"/>
          <w:b/>
          <w:bCs/>
          <w:color w:val="2C2C2C" w:themeColor="text1"/>
          <w:sz w:val="21"/>
          <w:szCs w:val="21"/>
        </w:rPr>
        <w:t>Which best defines what Value Streams deliver?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4707D63" wp14:editId="0A87016E">
            <wp:extent cx="257175" cy="2286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Strategic Themes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84E90DB" wp14:editId="79180EBA">
            <wp:extent cx="257175" cy="22860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Solutions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AF9E870" wp14:editId="5056D5B2">
            <wp:extent cx="257175" cy="2286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Agile Release Trains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E50F2AB" wp14:editId="727A5E43">
            <wp:extent cx="257175" cy="22860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Cyber-physical systems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74. </w:t>
      </w:r>
      <w:r w:rsidR="00152F03" w:rsidRPr="00A5454B">
        <w:rPr>
          <w:rFonts w:ascii="Helvatica" w:eastAsia="Batang" w:hAnsi="Helvatica" w:cs="Helvetica"/>
          <w:b/>
          <w:bCs/>
          <w:color w:val="2C2C2C" w:themeColor="text1"/>
          <w:sz w:val="21"/>
          <w:szCs w:val="21"/>
        </w:rPr>
        <w:t>(Select 2) The SAFe Economic Framework guides Value Stream investment decisions by: ____</w:t>
      </w:r>
      <w:proofErr w:type="gramStart"/>
      <w:r w:rsidR="00152F03" w:rsidRPr="00A5454B">
        <w:rPr>
          <w:rFonts w:ascii="Helvatica" w:eastAsia="Batang" w:hAnsi="Helvatica" w:cs="Helvetica"/>
          <w:b/>
          <w:bCs/>
          <w:color w:val="2C2C2C" w:themeColor="text1"/>
          <w:sz w:val="21"/>
          <w:szCs w:val="21"/>
        </w:rPr>
        <w:t>_.You</w:t>
      </w:r>
      <w:proofErr w:type="gramEnd"/>
      <w:r w:rsidR="00152F03" w:rsidRPr="00A5454B">
        <w:rPr>
          <w:rFonts w:ascii="Helvatica" w:eastAsia="Batang" w:hAnsi="Helvatica" w:cs="Helvetica"/>
          <w:b/>
          <w:bCs/>
          <w:color w:val="2C2C2C" w:themeColor="text1"/>
          <w:sz w:val="21"/>
          <w:szCs w:val="21"/>
        </w:rPr>
        <w:t xml:space="preserve">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B7F2FDE" wp14:editId="395C377C">
            <wp:extent cx="257175" cy="2286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Prioritizing work by ROI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21C94FBD" wp14:editId="4304C846">
            <wp:extent cx="257175" cy="228600"/>
            <wp:effectExtent l="0" t="0" r="952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Empowering the Product Owners to sequence the Value Stream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83EB44" wp14:editId="44E54E45">
            <wp:extent cx="257175" cy="228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Requiring lightweight business cases for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BF87A3E" wp14:editId="767679CE">
            <wp:extent cx="257175" cy="228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Funding Value Streams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75. </w:t>
      </w:r>
      <w:r w:rsidR="00152F03" w:rsidRPr="00A5454B">
        <w:rPr>
          <w:rFonts w:ascii="Helvatica" w:eastAsia="Batang" w:hAnsi="Helvatica" w:cs="Helvetica"/>
          <w:b/>
          <w:bCs/>
          <w:color w:val="2C2C2C" w:themeColor="text1"/>
          <w:sz w:val="21"/>
          <w:szCs w:val="21"/>
        </w:rPr>
        <w:t>(Select 4) Select 4 primary reasons why long queues are bad.</w:t>
      </w:r>
      <w:r w:rsidR="00A24653"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2BD982" wp14:editId="3F442BDD">
            <wp:extent cx="257175" cy="22860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Less cross-training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5539CBF" wp14:editId="63B10E98">
            <wp:extent cx="257175" cy="228600"/>
            <wp:effectExtent l="0" t="0" r="952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Lower quality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89DACD" wp14:editId="359BAE6F">
            <wp:extent cx="257175" cy="228600"/>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Higher variability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07FA880" wp14:editId="2C6FF79D">
            <wp:extent cx="257175" cy="228600"/>
            <wp:effectExtent l="0" t="0" r="952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Decreased motivation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E7B15F4" wp14:editId="33061C44">
            <wp:extent cx="257175" cy="2286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More multitasking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772264" wp14:editId="516F06F5">
            <wp:extent cx="257175" cy="228600"/>
            <wp:effectExtent l="0" t="0" r="952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Slower Delivery</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76. </w:t>
      </w:r>
      <w:r w:rsidR="00152F03" w:rsidRPr="00A5454B">
        <w:rPr>
          <w:rFonts w:ascii="Helvatica" w:eastAsia="Batang" w:hAnsi="Helvatica" w:cs="Helvetica"/>
          <w:b/>
          <w:bCs/>
          <w:color w:val="2C2C2C" w:themeColor="text1"/>
          <w:sz w:val="21"/>
          <w:szCs w:val="21"/>
        </w:rPr>
        <w:t>Which one of the following is NOT a SAFe-recommended Metric?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B6ABA6C" wp14:editId="387E9DC6">
            <wp:extent cx="257175" cy="228600"/>
            <wp:effectExtent l="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Number of new test cases automated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7774EB" wp14:editId="3DCD39DB">
            <wp:extent cx="257175" cy="228600"/>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Percent of unit test coverage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31625A" wp14:editId="5296B75D">
            <wp:extent cx="257175" cy="228600"/>
            <wp:effectExtent l="0" t="0" r="952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Number of lines of code produced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B054C1D" wp14:editId="1545F2DE">
            <wp:extent cx="257175" cy="228600"/>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Number of test cases produced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782EBB7" wp14:editId="3499A6BF">
            <wp:extent cx="257175" cy="228600"/>
            <wp:effectExtent l="0" t="0" r="952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Percent of user stories accepted by the Product Owner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9EAA02" wp14:editId="32ECC02E">
            <wp:extent cx="257175" cy="228600"/>
            <wp:effectExtent l="0" t="0" r="952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Number of defects outstanding</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77. </w:t>
      </w:r>
      <w:r w:rsidR="00152F03" w:rsidRPr="00A5454B">
        <w:rPr>
          <w:rFonts w:ascii="Helvatica" w:eastAsia="Batang" w:hAnsi="Helvatica" w:cs="Helvetica"/>
          <w:b/>
          <w:bCs/>
          <w:color w:val="2C2C2C" w:themeColor="text1"/>
          <w:sz w:val="21"/>
          <w:szCs w:val="21"/>
        </w:rPr>
        <w:t>(Select 2) What activities do NOT happen on Day 1 of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957A0E" wp14:editId="647840A7">
            <wp:extent cx="257175" cy="228600"/>
            <wp:effectExtent l="0" t="0" r="952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Hourly checkpoints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553123" wp14:editId="034B1031">
            <wp:extent cx="257175" cy="228600"/>
            <wp:effectExtent l="0" t="0" r="952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Team breakouts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B8E0AB" wp14:editId="5C8FFB27">
            <wp:extent cx="257175" cy="228600"/>
            <wp:effectExtent l="0" t="0" r="952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Management review and problem-solving meeting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AA301D4" wp14:editId="7A89E2C0">
            <wp:extent cx="257175" cy="2286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Roaming of risks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CCDD8F" wp14:editId="4C5C6987">
            <wp:extent cx="257175" cy="228600"/>
            <wp:effectExtent l="0" t="0" r="952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Assignment of business value</w:t>
      </w:r>
    </w:p>
    <w:p w:rsidR="00152F03" w:rsidRPr="00A5454B" w:rsidRDefault="003215E5"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78. </w:t>
      </w:r>
      <w:r w:rsidR="00152F03" w:rsidRPr="00A5454B">
        <w:rPr>
          <w:rFonts w:ascii="Helvatica" w:eastAsia="Batang" w:hAnsi="Helvatica" w:cs="Helvetica"/>
          <w:b/>
          <w:bCs/>
          <w:color w:val="2C2C2C" w:themeColor="text1"/>
          <w:sz w:val="21"/>
          <w:szCs w:val="21"/>
        </w:rPr>
        <w:t>Which statement is true about Epic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0492AD3" wp14:editId="61FC9EC4">
            <wp:extent cx="257175" cy="228600"/>
            <wp:effectExtent l="0" t="0" r="952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 budget reserve is established that can be used to fund Epics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363B54C" wp14:editId="132EF443">
            <wp:extent cx="257175" cy="228600"/>
            <wp:effectExtent l="0" t="0" r="952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Ag</w:t>
      </w:r>
      <w:r w:rsidR="00A24653" w:rsidRPr="00A5454B">
        <w:rPr>
          <w:rFonts w:ascii="Helvatica" w:eastAsia="Batang" w:hAnsi="Helvatica" w:cs="Helvetica"/>
          <w:color w:val="2C2C2C" w:themeColor="text1"/>
          <w:sz w:val="21"/>
          <w:szCs w:val="21"/>
        </w:rPr>
        <w:t>i</w:t>
      </w:r>
      <w:r w:rsidRPr="00A5454B">
        <w:rPr>
          <w:rFonts w:ascii="Helvatica" w:eastAsia="Batang" w:hAnsi="Helvatica" w:cs="Helvetica"/>
          <w:color w:val="2C2C2C" w:themeColor="text1"/>
          <w:sz w:val="21"/>
          <w:szCs w:val="21"/>
        </w:rPr>
        <w:t>le Release Trains are empowered to decide whether or not they proceed with a Portfolio Epic</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B5D650B" wp14:editId="18F9FB0A">
            <wp:extent cx="257175" cy="228600"/>
            <wp:effectExtent l="0" t="0" r="952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Reprioritization happens at every PI boundary, and the rest of the Epic can be postponed or canceled if there are more important new initiatives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207045" wp14:editId="7C7FE566">
            <wp:extent cx="257175" cy="22860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Once pulled into implementation, the Epic needs to be finished</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79.</w:t>
      </w:r>
      <w:r w:rsidR="00152F03" w:rsidRPr="00A5454B">
        <w:rPr>
          <w:rFonts w:ascii="Helvatica" w:eastAsia="Batang" w:hAnsi="Helvatica" w:cs="Helvetica"/>
          <w:b/>
          <w:bCs/>
          <w:color w:val="2C2C2C" w:themeColor="text1"/>
          <w:sz w:val="21"/>
          <w:szCs w:val="21"/>
        </w:rPr>
        <w:t>(Select 2) What are ways to evolve the Solution Intent from variable to fixed scope?</w:t>
      </w:r>
      <w:r w:rsidR="00900E1F"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1906E31" wp14:editId="2CE03C9F">
            <wp:extent cx="257175" cy="228600"/>
            <wp:effectExtent l="0" t="0" r="9525"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Modeling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1826C0A" wp14:editId="73779206">
            <wp:extent cx="257175" cy="22860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Creating work breakdown structures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D29DA94" wp14:editId="59B336E8">
            <wp:extent cx="257175" cy="22860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Building prototypes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B4E45A3" wp14:editId="14D25283">
            <wp:extent cx="257175" cy="22860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Adapting WIP limits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80. </w:t>
      </w:r>
      <w:r w:rsidR="00152F03" w:rsidRPr="00A5454B">
        <w:rPr>
          <w:rFonts w:ascii="Helvatica" w:eastAsia="Batang" w:hAnsi="Helvatica" w:cs="Helvetica"/>
          <w:b/>
          <w:bCs/>
          <w:color w:val="2C2C2C" w:themeColor="text1"/>
          <w:sz w:val="21"/>
          <w:szCs w:val="21"/>
        </w:rPr>
        <w:t xml:space="preserve">Phase-gate Milestones are not a good predictor of project performance – </w:t>
      </w:r>
    </w:p>
    <w:p w:rsidR="00152F03" w:rsidRPr="00A5454B" w:rsidRDefault="00152F03"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63B42C53" wp14:editId="121569F6">
            <wp:extent cx="257175" cy="228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
          <w:bCs/>
          <w:color w:val="2C2C2C" w:themeColor="text1"/>
          <w:sz w:val="21"/>
          <w:szCs w:val="21"/>
        </w:rPr>
        <w:t>True</w:t>
      </w:r>
    </w:p>
    <w:p w:rsidR="00152F03" w:rsidRPr="00A5454B" w:rsidRDefault="00152F03"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5A8EB4DE" wp14:editId="2FBD92D3">
            <wp:extent cx="257175" cy="228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
          <w:bCs/>
          <w:color w:val="2C2C2C" w:themeColor="text1"/>
          <w:sz w:val="21"/>
          <w:szCs w:val="21"/>
        </w:rPr>
        <w:t xml:space="preserve"> </w:t>
      </w:r>
      <w:r w:rsidRPr="00A5454B">
        <w:rPr>
          <w:rFonts w:ascii="Helvatica" w:eastAsia="Batang" w:hAnsi="Helvatica" w:cs="Helvetica"/>
          <w:b/>
          <w:bCs/>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81. </w:t>
      </w:r>
      <w:r w:rsidR="00152F03" w:rsidRPr="00A5454B">
        <w:rPr>
          <w:rFonts w:ascii="Helvatica" w:eastAsia="Batang" w:hAnsi="Helvatica" w:cs="Helvetica"/>
          <w:b/>
          <w:bCs/>
          <w:color w:val="2C2C2C" w:themeColor="text1"/>
          <w:sz w:val="21"/>
          <w:szCs w:val="21"/>
        </w:rPr>
        <w:t>(Select 2) Which statements below apply to the Portfolio Backlog?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B66AE4" wp14:editId="6F2F762E">
            <wp:extent cx="257175" cy="22860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Programs plan PIs so that they exhaust the Portfolio Backlog and only then work on their local priorities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AD5BC40" wp14:editId="44A38857">
            <wp:extent cx="257175" cy="22860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WSJF is used to prioritize Epics in the Portfolio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B24812" wp14:editId="6283CBE7">
            <wp:extent cx="257175" cy="2286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Portfolio Kanban holds Capabilities that are ready for implementation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32564D" wp14:editId="2725ABB4">
            <wp:extent cx="257175" cy="228600"/>
            <wp:effectExtent l="0" t="0" r="9525"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It provides a low-cost holding area for approved Business and Enabler Epics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82. </w:t>
      </w:r>
      <w:r w:rsidR="00152F03" w:rsidRPr="00A5454B">
        <w:rPr>
          <w:rFonts w:ascii="Helvatica" w:eastAsia="Batang" w:hAnsi="Helvatica" w:cs="Helvetica"/>
          <w:b/>
          <w:bCs/>
          <w:color w:val="2C2C2C" w:themeColor="text1"/>
          <w:sz w:val="21"/>
          <w:szCs w:val="21"/>
        </w:rPr>
        <w:t>What are stretch objectives?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B38E93C" wp14:editId="0158A2A1">
            <wp:extent cx="257175" cy="22860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Objectives that are part of the team’s capacity but not necessarily achievable during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63A978" wp14:editId="4A69362A">
            <wp:extent cx="257175" cy="22860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Objectives that are identified during the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4FB8D5" wp14:editId="2A729979">
            <wp:extent cx="257175" cy="228600"/>
            <wp:effectExtent l="0" t="0" r="952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Objectives that the business has promised to their Customers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0976857C" wp14:editId="22EBA750">
            <wp:extent cx="257175" cy="228600"/>
            <wp:effectExtent l="0" t="0" r="952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Objectives that are beyond the capacity of the team and so are uncommitted for the PI</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83. </w:t>
      </w:r>
      <w:r w:rsidR="00152F03" w:rsidRPr="00A5454B">
        <w:rPr>
          <w:rFonts w:ascii="Helvatica" w:eastAsia="Batang" w:hAnsi="Helvatica" w:cs="Helvetica"/>
          <w:b/>
          <w:bCs/>
          <w:color w:val="2C2C2C" w:themeColor="text1"/>
          <w:sz w:val="21"/>
          <w:szCs w:val="21"/>
        </w:rPr>
        <w:t>(Select 3) Which behaviors are typically associated with Lean-Agile Leaders?</w:t>
      </w:r>
      <w:r w:rsidR="004540BF"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7E638E" wp14:editId="1CBE20F8">
            <wp:extent cx="257175" cy="228600"/>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Support decentralized decision-making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039087" wp14:editId="34CC5AFE">
            <wp:extent cx="257175" cy="228600"/>
            <wp:effectExtent l="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Develop Solutions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ECB94D9" wp14:editId="031A02C1">
            <wp:extent cx="257175" cy="228600"/>
            <wp:effectExtent l="0" t="0" r="952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Establish clear objectives for managing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E86940" wp14:editId="4A1A8C80">
            <wp:extent cx="257175" cy="228600"/>
            <wp:effectExtent l="0" t="0" r="952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Protect subordinates from interference by outside stakeholders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8CE995" wp14:editId="73E9E639">
            <wp:extent cx="257175" cy="228600"/>
            <wp:effectExtent l="0" t="0" r="952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Lead the change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F320487" wp14:editId="6CE49791">
            <wp:extent cx="257175" cy="22860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Emphasize lifelong learning</w:t>
      </w:r>
    </w:p>
    <w:p w:rsidR="009A2923" w:rsidRPr="00A5454B" w:rsidRDefault="009A2923"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84. </w:t>
      </w:r>
      <w:r w:rsidR="00152F03" w:rsidRPr="00A5454B">
        <w:rPr>
          <w:rFonts w:ascii="Helvatica" w:eastAsia="Batang" w:hAnsi="Helvatica" w:cs="Helvetica"/>
          <w:b/>
          <w:bCs/>
          <w:color w:val="2C2C2C" w:themeColor="text1"/>
          <w:sz w:val="21"/>
          <w:szCs w:val="21"/>
        </w:rPr>
        <w:t>What does innovation accounting mean?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977E81" wp14:editId="06DCD2D7">
            <wp:extent cx="257175" cy="228600"/>
            <wp:effectExtent l="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Being sure to account for the investment in new product initiatives on a P&amp;L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0912984" wp14:editId="3BF29B9F">
            <wp:extent cx="257175" cy="228600"/>
            <wp:effectExtent l="0" t="0" r="9525"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Capitalizing the cost of software development using Story points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5490777" wp14:editId="3DB03EDE">
            <wp:extent cx="257175" cy="228600"/>
            <wp:effectExtent l="0" t="0" r="952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Defining, empirically measuring, and communicating the true progress of innovation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D688DEF" wp14:editId="1F19E803">
            <wp:extent cx="257175" cy="228600"/>
            <wp:effectExtent l="0" t="0" r="9525"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Demoing Stories that come out of the IP Iteration</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85. </w:t>
      </w:r>
      <w:r w:rsidR="00152F03" w:rsidRPr="00A5454B">
        <w:rPr>
          <w:rFonts w:ascii="Helvatica" w:eastAsia="Batang" w:hAnsi="Helvatica" w:cs="Helvetica"/>
          <w:b/>
          <w:bCs/>
          <w:color w:val="2C2C2C" w:themeColor="text1"/>
          <w:sz w:val="21"/>
          <w:szCs w:val="21"/>
        </w:rPr>
        <w:t>Capabilities are similar to Features and can be managed in the Program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FE67AEE" wp14:editId="0806CD03">
            <wp:extent cx="257175" cy="228600"/>
            <wp:effectExtent l="0" t="0" r="952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7F3A9AF" wp14:editId="29C15DE4">
            <wp:extent cx="257175" cy="228600"/>
            <wp:effectExtent l="0" t="0" r="952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86. </w:t>
      </w:r>
      <w:r w:rsidR="00152F03" w:rsidRPr="00A5454B">
        <w:rPr>
          <w:rFonts w:ascii="Helvatica" w:eastAsia="Batang" w:hAnsi="Helvatica" w:cs="Helvetica"/>
          <w:b/>
          <w:bCs/>
          <w:color w:val="2C2C2C" w:themeColor="text1"/>
          <w:sz w:val="21"/>
          <w:szCs w:val="21"/>
        </w:rPr>
        <w:t>How does a team calculate its initial velocity during its first PI Planning meeting when teams don't have historic data?</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A3BB9F5" wp14:editId="6059ECCE">
            <wp:extent cx="257175" cy="228600"/>
            <wp:effectExtent l="0" t="0" r="952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Assign 10 points per team member (not counting the Scrum Master and Product Owner) and subtract 1 point for each holiday or vacation day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4DE7DF7" wp14:editId="1693527C">
            <wp:extent cx="257175" cy="228600"/>
            <wp:effectExtent l="0" t="0" r="9525"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is not recommended to calculate velocity until the team has completed its first PI</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D02C4D" wp14:editId="494043DD">
            <wp:extent cx="257175" cy="228600"/>
            <wp:effectExtent l="0" t="0" r="952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Assign 8 points per team member (not counting the Scrum Master and Product Owner) and subtract 1 point for each holiday or vacation day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785079" wp14:editId="3FB40DF8">
            <wp:extent cx="257175" cy="228600"/>
            <wp:effectExtent l="0" t="0" r="9525"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Allow teams to establish their own velocity and then roll them up to calculate the velocity of the train</w:t>
      </w:r>
    </w:p>
    <w:p w:rsidR="009A2923" w:rsidRPr="00A5454B" w:rsidRDefault="009A2923"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87. </w:t>
      </w:r>
      <w:r w:rsidR="00152F03" w:rsidRPr="00A5454B">
        <w:rPr>
          <w:rFonts w:ascii="Helvatica" w:eastAsia="Batang" w:hAnsi="Helvatica" w:cs="Helvetica"/>
          <w:b/>
          <w:bCs/>
          <w:color w:val="2C2C2C" w:themeColor="text1"/>
          <w:sz w:val="21"/>
          <w:szCs w:val="21"/>
        </w:rPr>
        <w:t>What contributes to establishing trust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88BF07" wp14:editId="0E156AE1">
            <wp:extent cx="257175" cy="228600"/>
            <wp:effectExtent l="0" t="0" r="952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Decentralization of control</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B1EC9D" wp14:editId="52CF29B0">
            <wp:extent cx="257175" cy="228600"/>
            <wp:effectExtent l="0" t="0" r="9525"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Servant leadership</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07F18EE" wp14:editId="56EC540D">
            <wp:extent cx="257175" cy="228600"/>
            <wp:effectExtent l="0" t="0" r="9525"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U-curve optimization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615EA6" wp14:editId="0978DDAD">
            <wp:extent cx="257175" cy="228600"/>
            <wp:effectExtent l="0" t="0" r="952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Reporting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CDCE161" wp14:editId="40BF3488">
            <wp:extent cx="257175" cy="228600"/>
            <wp:effectExtent l="0" t="0" r="9525"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Transparency</w:t>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88. </w:t>
      </w:r>
      <w:r w:rsidR="00152F03" w:rsidRPr="00A5454B">
        <w:rPr>
          <w:rFonts w:ascii="Helvatica" w:eastAsia="Batang" w:hAnsi="Helvatica" w:cs="Helvetica"/>
          <w:b/>
          <w:bCs/>
          <w:color w:val="2C2C2C" w:themeColor="text1"/>
          <w:sz w:val="21"/>
          <w:szCs w:val="21"/>
        </w:rPr>
        <w:t>Test automation is typically included in the Definition of Done (DoD).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4F2DA3" wp14:editId="32966CBB">
            <wp:extent cx="257175" cy="228600"/>
            <wp:effectExtent l="0" t="0" r="9525"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FD60359" wp14:editId="604B4DC3">
            <wp:extent cx="257175" cy="22860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False</w:t>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89. </w:t>
      </w:r>
      <w:r w:rsidR="00152F03" w:rsidRPr="00A5454B">
        <w:rPr>
          <w:rFonts w:ascii="Helvatica" w:eastAsia="Batang" w:hAnsi="Helvatica" w:cs="Helvetica"/>
          <w:b/>
          <w:bCs/>
          <w:color w:val="2C2C2C" w:themeColor="text1"/>
          <w:sz w:val="21"/>
          <w:szCs w:val="21"/>
        </w:rPr>
        <w:t>What is the key reason for deploying each team increment to the production-equivalent staging environment?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3F32947" wp14:editId="628350CC">
            <wp:extent cx="257175" cy="228600"/>
            <wp:effectExtent l="0" t="0" r="952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If something goes wrong with the production environment, teams can switch their staging to perform the role of production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2BF914D" wp14:editId="6A362617">
            <wp:extent cx="257175" cy="228600"/>
            <wp:effectExtent l="0" t="0" r="9525"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Teams can verify whether new functionality or Nonfunctional Requirements are compatible with the current production configuration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602882" wp14:editId="15FEC923">
            <wp:extent cx="257175" cy="228600"/>
            <wp:effectExtent l="0" t="0" r="9525"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allows the System Team to test the deplorability of the Solution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A77093F" wp14:editId="73AAA54D">
            <wp:extent cx="257175" cy="228600"/>
            <wp:effectExtent l="0" t="0" r="952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 xml:space="preserve">It </w:t>
      </w:r>
      <w:proofErr w:type="gramStart"/>
      <w:r w:rsidRPr="00A5454B">
        <w:rPr>
          <w:rFonts w:ascii="Helvatica" w:eastAsia="Batang" w:hAnsi="Helvatica" w:cs="Helvetica"/>
          <w:color w:val="2C2C2C" w:themeColor="text1"/>
          <w:sz w:val="21"/>
          <w:szCs w:val="21"/>
        </w:rPr>
        <w:t>enable</w:t>
      </w:r>
      <w:proofErr w:type="gramEnd"/>
      <w:r w:rsidRPr="00A5454B">
        <w:rPr>
          <w:rFonts w:ascii="Helvatica" w:eastAsia="Batang" w:hAnsi="Helvatica" w:cs="Helvetica"/>
          <w:color w:val="2C2C2C" w:themeColor="text1"/>
          <w:sz w:val="21"/>
          <w:szCs w:val="21"/>
        </w:rPr>
        <w:t xml:space="preserve"> SAFe teams to Develop on Cadence and Release Any Time</w:t>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90. </w:t>
      </w:r>
      <w:r w:rsidR="00152F03" w:rsidRPr="00A5454B">
        <w:rPr>
          <w:rFonts w:ascii="Helvatica" w:eastAsia="Batang" w:hAnsi="Helvatica" w:cs="Helvetica"/>
          <w:b/>
          <w:bCs/>
          <w:color w:val="2C2C2C" w:themeColor="text1"/>
          <w:sz w:val="21"/>
          <w:szCs w:val="21"/>
        </w:rPr>
        <w:t>Multiple ARTs in a Value Stream typically require coordination at the Value Stream Level.</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74947EFE" wp14:editId="7FD8D892">
            <wp:extent cx="257175" cy="2286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highlight w:val="green"/>
        </w:rPr>
        <w:t>True</w:t>
      </w:r>
    </w:p>
    <w:p w:rsidR="00152F03" w:rsidRPr="00A5454B" w:rsidRDefault="00152F03" w:rsidP="00F205E6">
      <w:pPr>
        <w:shd w:val="clear" w:color="auto" w:fill="FFFFFF"/>
        <w:spacing w:after="0" w:line="240" w:lineRule="auto"/>
        <w:ind w:left="450"/>
        <w:rPr>
          <w:rFonts w:ascii="Helvatica" w:eastAsia="Batang" w:hAnsi="Helvatica" w:cs="Helvetica"/>
          <w:bCs/>
          <w:color w:val="2C2C2C" w:themeColor="text1"/>
          <w:sz w:val="21"/>
          <w:szCs w:val="21"/>
        </w:rPr>
      </w:pPr>
      <w:r w:rsidRPr="00A5454B">
        <w:rPr>
          <w:rFonts w:ascii="Helvatica" w:hAnsi="Helvatica"/>
          <w:noProof/>
          <w:sz w:val="21"/>
          <w:szCs w:val="21"/>
          <w:lang w:val="en-IN" w:eastAsia="en-IN"/>
        </w:rPr>
        <w:drawing>
          <wp:inline distT="0" distB="0" distL="0" distR="0" wp14:anchorId="3CF95472" wp14:editId="4429798C">
            <wp:extent cx="257175" cy="2286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bCs/>
          <w:color w:val="2C2C2C" w:themeColor="text1"/>
          <w:sz w:val="21"/>
          <w:szCs w:val="21"/>
        </w:rPr>
        <w:t>False</w:t>
      </w:r>
    </w:p>
    <w:p w:rsidR="00C646DC" w:rsidRPr="00A5454B" w:rsidRDefault="00C646DC" w:rsidP="00F205E6">
      <w:pPr>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br w:type="page"/>
      </w:r>
    </w:p>
    <w:p w:rsidR="00152F03" w:rsidRPr="00A5454B" w:rsidRDefault="00152F03" w:rsidP="00F205E6">
      <w:pPr>
        <w:pStyle w:val="ListParagraph"/>
        <w:shd w:val="clear" w:color="auto" w:fill="FFFFFF"/>
        <w:spacing w:after="0" w:line="240" w:lineRule="auto"/>
        <w:rPr>
          <w:rFonts w:ascii="Helvatica" w:eastAsia="Batang" w:hAnsi="Helvatica" w:cs="Helvetica"/>
          <w:b/>
          <w:bCs/>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91. </w:t>
      </w:r>
      <w:r w:rsidR="00152F03" w:rsidRPr="00A5454B">
        <w:rPr>
          <w:rFonts w:ascii="Helvatica" w:eastAsia="Batang" w:hAnsi="Helvatica" w:cs="Helvetica"/>
          <w:b/>
          <w:bCs/>
          <w:color w:val="2C2C2C" w:themeColor="text1"/>
          <w:sz w:val="21"/>
          <w:szCs w:val="21"/>
        </w:rPr>
        <w:t>(Select 3) Who is typically involved in the ART Sync?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628CB6D" wp14:editId="6610C6B9">
            <wp:extent cx="257175" cy="228600"/>
            <wp:effectExtent l="0" t="0" r="9525"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Product Owners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CA494E7" wp14:editId="40F138C3">
            <wp:extent cx="257175" cy="228600"/>
            <wp:effectExtent l="0" t="0" r="9525"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Release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1B5853" wp14:editId="11182692">
            <wp:extent cx="257175" cy="228600"/>
            <wp:effectExtent l="0" t="0" r="9525"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Solution Management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68C6E47" wp14:editId="346F8AD3">
            <wp:extent cx="257175" cy="228600"/>
            <wp:effectExtent l="0" t="0" r="9525"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Business Owners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62D8789" wp14:editId="0BB5662B">
            <wp:extent cx="257175" cy="228600"/>
            <wp:effectExtent l="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Release Train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91D3977" wp14:editId="01326CC4">
            <wp:extent cx="257175" cy="228600"/>
            <wp:effectExtent l="0" t="0" r="952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Scrum Masters</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92. </w:t>
      </w:r>
      <w:r w:rsidR="00152F03" w:rsidRPr="00A5454B">
        <w:rPr>
          <w:rFonts w:ascii="Helvatica" w:eastAsia="Batang" w:hAnsi="Helvatica" w:cs="Helvetica"/>
          <w:b/>
          <w:bCs/>
          <w:color w:val="2C2C2C" w:themeColor="text1"/>
          <w:sz w:val="21"/>
          <w:szCs w:val="21"/>
        </w:rPr>
        <w:t>(Select 3) - How do you demo a spike?</w:t>
      </w:r>
      <w:r w:rsidR="001D65E4" w:rsidRPr="00A5454B">
        <w:rPr>
          <w:rFonts w:ascii="Helvatica" w:eastAsia="Batang" w:hAnsi="Helvatica" w:cs="Helvetica"/>
          <w:b/>
          <w:bCs/>
          <w:color w:val="2C2C2C" w:themeColor="text1"/>
          <w:sz w:val="21"/>
          <w:szCs w:val="21"/>
        </w:rPr>
        <w:t xml:space="preserve"> </w:t>
      </w:r>
      <w:r w:rsidR="00152F03" w:rsidRPr="00A5454B">
        <w:rPr>
          <w:rFonts w:ascii="Helvatica" w:eastAsia="Batang" w:hAnsi="Helvatica" w:cs="Helvetica"/>
          <w:b/>
          <w:bCs/>
          <w:color w:val="2C2C2C" w:themeColor="text1"/>
          <w:sz w:val="21"/>
          <w:szCs w:val="21"/>
        </w:rPr>
        <w:t>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6834937" wp14:editId="759C6452">
            <wp:extent cx="257175" cy="22860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Showing the knowledge gained by the spike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BC1A2F9" wp14:editId="1E95E461">
            <wp:extent cx="25717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Spikes are strictly for internal learning of the team and do not need to be demoed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767205F" wp14:editId="4A51D31F">
            <wp:extent cx="257175" cy="228600"/>
            <wp:effectExtent l="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Showing a prototype produced for the spike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01D3AC8" wp14:editId="3C64E16C">
            <wp:extent cx="257175" cy="228600"/>
            <wp:effectExtent l="0" t="0" r="9525"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Showing the quantitative data that will prove useful in developing future user stories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528D31D" wp14:editId="0A37C213">
            <wp:extent cx="257175" cy="228600"/>
            <wp:effectExtent l="0" t="0" r="952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Showing the functioning code in the production environment</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93. </w:t>
      </w:r>
      <w:r w:rsidR="00152F03" w:rsidRPr="00A5454B">
        <w:rPr>
          <w:rFonts w:ascii="Helvatica" w:eastAsia="Batang" w:hAnsi="Helvatica" w:cs="Helvetica"/>
          <w:b/>
          <w:bCs/>
          <w:color w:val="2C2C2C" w:themeColor="text1"/>
          <w:sz w:val="21"/>
          <w:szCs w:val="21"/>
        </w:rPr>
        <w:t>Select the correct statement about Work in Process (WIP).</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1D11C5" wp14:editId="2E3F7541">
            <wp:extent cx="257175" cy="2286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bigger the WIP, the richer the feedback</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820B6A" wp14:editId="3EFCC251">
            <wp:extent cx="257175" cy="228600"/>
            <wp:effectExtent l="0" t="0" r="9525"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amount of WIP is unrelated to utilization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B76AFB" wp14:editId="748FD295">
            <wp:extent cx="257175" cy="228600"/>
            <wp:effectExtent l="0" t="0" r="952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Lower WIP limits foster collaboration</w:t>
      </w:r>
    </w:p>
    <w:p w:rsidR="00C646DC" w:rsidRPr="00A5454B" w:rsidRDefault="00C646DC" w:rsidP="00F205E6">
      <w:pPr>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br w:type="page"/>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94. </w:t>
      </w:r>
      <w:proofErr w:type="spellStart"/>
      <w:r w:rsidR="00152F03" w:rsidRPr="00A5454B">
        <w:rPr>
          <w:rFonts w:ascii="Helvatica" w:eastAsia="Batang" w:hAnsi="Helvatica" w:cs="Helvetica"/>
          <w:b/>
          <w:bCs/>
          <w:color w:val="2C2C2C" w:themeColor="text1"/>
          <w:sz w:val="21"/>
          <w:szCs w:val="21"/>
        </w:rPr>
        <w:t>Vikas</w:t>
      </w:r>
      <w:proofErr w:type="spellEnd"/>
      <w:r w:rsidR="00152F03" w:rsidRPr="00A5454B">
        <w:rPr>
          <w:rFonts w:ascii="Helvatica" w:eastAsia="Batang" w:hAnsi="Helvatica" w:cs="Helvetica"/>
          <w:b/>
          <w:bCs/>
          <w:color w:val="2C2C2C" w:themeColor="text1"/>
          <w:sz w:val="21"/>
          <w:szCs w:val="21"/>
        </w:rPr>
        <w:t xml:space="preserve"> is a new Solution Architect and is trying to understand the Solution Context. What is the most important factor for him to consider?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8E8F33" wp14:editId="141865AE">
            <wp:extent cx="257175" cy="228600"/>
            <wp:effectExtent l="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Economic Framework for the Value Stream</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7018900" wp14:editId="60F16EBC">
            <wp:extent cx="257175" cy="228600"/>
            <wp:effectExtent l="0" t="0" r="9525"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Acceptance Criteria for the Capabilities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3202CE" wp14:editId="7EA270E0">
            <wp:extent cx="257175" cy="228600"/>
            <wp:effectExtent l="0" t="0" r="9525"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Job sequencing of the Epics in the Value Stream Backlog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D12BA0" wp14:editId="4B83627B">
            <wp:extent cx="257175" cy="228600"/>
            <wp:effectExtent l="0" t="0" r="9525"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environment in which the Solution is deployed</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95. </w:t>
      </w:r>
      <w:r w:rsidR="00152F03" w:rsidRPr="00A5454B">
        <w:rPr>
          <w:rFonts w:ascii="Helvatica" w:eastAsia="Batang" w:hAnsi="Helvatica" w:cs="Helvetica"/>
          <w:b/>
          <w:bCs/>
          <w:color w:val="2C2C2C" w:themeColor="text1"/>
          <w:sz w:val="21"/>
          <w:szCs w:val="21"/>
        </w:rPr>
        <w:t>Your organization decided to thoroughly implement the SAFe Principle “Assume variability; preserve options.” Select the optimum path for achieving this.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A65DBDC" wp14:editId="00B02BDE">
            <wp:extent cx="257175" cy="228600"/>
            <wp:effectExtent l="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Assume variability of scope and preserve options for the release date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8F85D2" wp14:editId="7A0D762B">
            <wp:extent cx="257175" cy="228600"/>
            <wp:effectExtent l="0" t="0" r="9525"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Preserve flexibility in system functionality and design, but have fixed Solution Intent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17B53C1" wp14:editId="2348F5A5">
            <wp:extent cx="257175" cy="228600"/>
            <wp:effectExtent l="0" t="0" r="9525"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Preserve flexibility in both system functionality and design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048F63" wp14:editId="66FD97A3">
            <wp:extent cx="257175" cy="228600"/>
            <wp:effectExtent l="0" t="0" r="952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Assume variability of scope, but have fixed Solution Context</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96. </w:t>
      </w:r>
      <w:r w:rsidR="00152F03" w:rsidRPr="00A5454B">
        <w:rPr>
          <w:rFonts w:ascii="Helvatica" w:eastAsia="Batang" w:hAnsi="Helvatica" w:cs="Helvetica"/>
          <w:b/>
          <w:bCs/>
          <w:color w:val="2C2C2C" w:themeColor="text1"/>
          <w:sz w:val="21"/>
          <w:szCs w:val="21"/>
        </w:rPr>
        <w:t>(Select 2) What are the characteristics of queues and backlogs?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AF3DC7" wp14:editId="42E1D4E8">
            <wp:extent cx="257175" cy="228600"/>
            <wp:effectExtent l="0" t="0" r="952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Backlog items are estimated; queues are not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CB1AB69" wp14:editId="7709C0E5">
            <wp:extent cx="257175" cy="228600"/>
            <wp:effectExtent l="0" t="0" r="9525"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Queues are processed in the order in which items are entered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3A04CE" wp14:editId="68D7372A">
            <wp:extent cx="257175" cy="228600"/>
            <wp:effectExtent l="0" t="0" r="952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Backlogs are continuously refined and can be reprioritized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36C286A" wp14:editId="07574267">
            <wp:extent cx="257175" cy="228600"/>
            <wp:effectExtent l="0" t="0" r="952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Queues are continuously refined and cannot be reprioritized</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97. </w:t>
      </w:r>
      <w:r w:rsidR="00152F03" w:rsidRPr="00A5454B">
        <w:rPr>
          <w:rFonts w:ascii="Helvatica" w:eastAsia="Batang" w:hAnsi="Helvatica" w:cs="Helvetica"/>
          <w:b/>
          <w:bCs/>
          <w:color w:val="2C2C2C" w:themeColor="text1"/>
          <w:sz w:val="21"/>
          <w:szCs w:val="21"/>
        </w:rPr>
        <w:t>What is one purpose of Solution Intent?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99B1F5E" wp14:editId="0F0F2A99">
            <wp:extent cx="257175" cy="228600"/>
            <wp:effectExtent l="0" t="0" r="9525"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Provide an up-front and static definition of the system's design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3E1F411" wp14:editId="1E5D0AC4">
            <wp:extent cx="257175" cy="228600"/>
            <wp:effectExtent l="0" t="0" r="9525"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Record and communicate the necessary requirements and design decisions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272CBD4" wp14:editId="390280EC">
            <wp:extent cx="257175" cy="228600"/>
            <wp:effectExtent l="0" t="0" r="9525"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Create a comprehensive design document for approval before development begins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98. </w:t>
      </w:r>
      <w:r w:rsidR="00152F03" w:rsidRPr="00A5454B">
        <w:rPr>
          <w:rFonts w:ascii="Helvatica" w:eastAsia="Batang" w:hAnsi="Helvatica" w:cs="Helvetica"/>
          <w:b/>
          <w:bCs/>
          <w:color w:val="2C2C2C" w:themeColor="text1"/>
          <w:sz w:val="21"/>
          <w:szCs w:val="21"/>
        </w:rPr>
        <w:t>What is the primary purpose of the management meeting at the end of Day 1 of PI Planning?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018AFC8" wp14:editId="3E1C6186">
            <wp:extent cx="257175" cy="228600"/>
            <wp:effectExtent l="0" t="0" r="9525"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design the next generation of the product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1D631A9" wp14:editId="713C1461">
            <wp:extent cx="257175" cy="228600"/>
            <wp:effectExtent l="0" t="0" r="9525"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assign business value to the teams' draft PI Objectives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lastRenderedPageBreak/>
        <w:drawing>
          <wp:inline distT="0" distB="0" distL="0" distR="0" wp14:anchorId="28E6D456" wp14:editId="3A6CADE6">
            <wp:extent cx="257175" cy="228600"/>
            <wp:effectExtent l="0" t="0" r="9525"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To make adjustments to the PI scope and address program challenges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6583568" wp14:editId="3105C35B">
            <wp:extent cx="257175" cy="228600"/>
            <wp:effectExtent l="0" t="0" r="952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To evaluate the performance of teams</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861669"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   </w:t>
      </w:r>
      <w:r w:rsidR="006451F0" w:rsidRPr="00A5454B">
        <w:rPr>
          <w:rFonts w:ascii="Helvatica" w:eastAsia="Batang" w:hAnsi="Helvatica" w:cs="Helvetica"/>
          <w:b/>
          <w:bCs/>
          <w:color w:val="2C2C2C" w:themeColor="text1"/>
          <w:sz w:val="21"/>
          <w:szCs w:val="21"/>
        </w:rPr>
        <w:t xml:space="preserve">99. </w:t>
      </w:r>
      <w:r w:rsidR="00152F03" w:rsidRPr="00A5454B">
        <w:rPr>
          <w:rFonts w:ascii="Helvatica" w:eastAsia="Batang" w:hAnsi="Helvatica" w:cs="Helvetica"/>
          <w:b/>
          <w:bCs/>
          <w:color w:val="2C2C2C" w:themeColor="text1"/>
          <w:sz w:val="21"/>
          <w:szCs w:val="21"/>
        </w:rPr>
        <w:t>What does the SAFe budgeting model suggest?</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524352D" wp14:editId="1918E541">
            <wp:extent cx="257175" cy="228600"/>
            <wp:effectExtent l="0" t="0" r="9525"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Each Value Stream receives budget allocation as a whole; individual work is not specifically budgeted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B1FA349" wp14:editId="37C81BF5">
            <wp:extent cx="257175" cy="228600"/>
            <wp:effectExtent l="0" t="0" r="9525"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Each team gets budget allocation and Features are funded according to their size in normalized Story points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2E56A56" wp14:editId="062D210A">
            <wp:extent cx="257175" cy="228600"/>
            <wp:effectExtent l="0" t="0" r="9525"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Epics, Features, and Stories are funded based on their size in normalized Story points, while teams are allocated to high-priority work as needed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592E2A" wp14:editId="544CB735">
            <wp:extent cx="257175" cy="228600"/>
            <wp:effectExtent l="0" t="0" r="9525"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Each Strategic Theme receives a budget allocation when Strategic Themes span portfolios</w:t>
      </w:r>
    </w:p>
    <w:p w:rsidR="0072308D" w:rsidRPr="00A5454B" w:rsidRDefault="0072308D"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100. </w:t>
      </w:r>
      <w:r w:rsidR="00152F03" w:rsidRPr="00A5454B">
        <w:rPr>
          <w:rFonts w:ascii="Helvatica" w:eastAsia="Batang" w:hAnsi="Helvatica" w:cs="Helvetica"/>
          <w:b/>
          <w:bCs/>
          <w:color w:val="2C2C2C" w:themeColor="text1"/>
          <w:sz w:val="21"/>
          <w:szCs w:val="21"/>
        </w:rPr>
        <w:t>Pre- and Post-PI Planning typically involves all members of a Value Stream</w:t>
      </w:r>
    </w:p>
    <w:p w:rsidR="00152F03" w:rsidRPr="00A5454B" w:rsidRDefault="0072308D"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7C9CC9C7">
            <wp:extent cx="255905" cy="231775"/>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 cy="231775"/>
                    </a:xfrm>
                    <a:prstGeom prst="rect">
                      <a:avLst/>
                    </a:prstGeom>
                    <a:noFill/>
                  </pic:spPr>
                </pic:pic>
              </a:graphicData>
            </a:graphic>
          </wp:inline>
        </w:drawing>
      </w:r>
      <w:r w:rsidR="00152F03" w:rsidRPr="00A5454B">
        <w:rPr>
          <w:rFonts w:ascii="Helvatica" w:eastAsia="Batang" w:hAnsi="Helvatica" w:cs="Helvetica"/>
          <w:b/>
          <w:bCs/>
          <w:color w:val="2C2C2C" w:themeColor="text1"/>
          <w:sz w:val="21"/>
          <w:szCs w:val="21"/>
        </w:rPr>
        <w:t>True</w:t>
      </w:r>
    </w:p>
    <w:p w:rsidR="00152F03" w:rsidRPr="00A5454B" w:rsidRDefault="0072308D" w:rsidP="00F205E6">
      <w:pPr>
        <w:shd w:val="clear" w:color="auto" w:fill="FFFFFF"/>
        <w:spacing w:after="0" w:line="240" w:lineRule="auto"/>
        <w:ind w:left="450"/>
        <w:rPr>
          <w:rFonts w:ascii="Helvatica" w:eastAsia="Batang" w:hAnsi="Helvatica" w:cs="Helvetica"/>
          <w:b/>
          <w:bCs/>
          <w:color w:val="2C2C2C" w:themeColor="text1"/>
          <w:sz w:val="21"/>
          <w:szCs w:val="21"/>
        </w:rPr>
      </w:pPr>
      <w:r w:rsidRPr="00A5454B">
        <w:rPr>
          <w:rFonts w:ascii="Helvatica" w:hAnsi="Helvatica"/>
          <w:noProof/>
          <w:sz w:val="21"/>
          <w:szCs w:val="21"/>
          <w:lang w:val="en-IN" w:eastAsia="en-IN"/>
        </w:rPr>
        <w:drawing>
          <wp:inline distT="0" distB="0" distL="0" distR="0" wp14:anchorId="0A042C21">
            <wp:extent cx="255905" cy="23177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 cy="231775"/>
                    </a:xfrm>
                    <a:prstGeom prst="rect">
                      <a:avLst/>
                    </a:prstGeom>
                    <a:noFill/>
                  </pic:spPr>
                </pic:pic>
              </a:graphicData>
            </a:graphic>
          </wp:inline>
        </w:drawing>
      </w:r>
      <w:r w:rsidR="00152F03" w:rsidRPr="00A5454B">
        <w:rPr>
          <w:rFonts w:ascii="Helvatica" w:eastAsia="Batang" w:hAnsi="Helvatica" w:cs="Helvetica"/>
          <w:b/>
          <w:bCs/>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101. </w:t>
      </w:r>
      <w:r w:rsidR="00152F03" w:rsidRPr="00A5454B">
        <w:rPr>
          <w:rFonts w:ascii="Helvatica" w:eastAsia="Batang" w:hAnsi="Helvatica" w:cs="Helvetica"/>
          <w:b/>
          <w:bCs/>
          <w:color w:val="2C2C2C" w:themeColor="text1"/>
          <w:sz w:val="21"/>
          <w:szCs w:val="21"/>
        </w:rPr>
        <w:t>Why is capacity allocation important in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E1D3DB4" wp14:editId="62D4E6E0">
            <wp:extent cx="257175" cy="228600"/>
            <wp:effectExtent l="0" t="0" r="9525"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So that teams continuously invest in the Architectural Runway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A9F9F7" wp14:editId="3FE7435C">
            <wp:extent cx="257175" cy="228600"/>
            <wp:effectExtent l="0" t="0" r="952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 that the work can be better estimated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60FF6F7" wp14:editId="4D8233B4">
            <wp:extent cx="257175" cy="228600"/>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 that team members collaborate better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7064F4B" wp14:editId="681CADFC">
            <wp:extent cx="257175" cy="228600"/>
            <wp:effectExtent l="0" t="0" r="9525"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So that the team is able to meet its Iteration Goals</w:t>
      </w:r>
    </w:p>
    <w:p w:rsidR="00201A18"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F4B902A" wp14:editId="00E65927">
            <wp:extent cx="257175" cy="228600"/>
            <wp:effectExtent l="0" t="0" r="9525"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It helps resolve conflicts between Feature teams and component teams</w:t>
      </w:r>
    </w:p>
    <w:p w:rsidR="006451F0"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102. </w:t>
      </w:r>
      <w:r w:rsidR="00152F03" w:rsidRPr="00A5454B">
        <w:rPr>
          <w:rFonts w:ascii="Helvatica" w:eastAsia="Batang" w:hAnsi="Helvatica" w:cs="Helvetica"/>
          <w:b/>
          <w:bCs/>
          <w:color w:val="2C2C2C" w:themeColor="text1"/>
          <w:sz w:val="21"/>
          <w:szCs w:val="21"/>
        </w:rPr>
        <w:t>What is Cost of Delay?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FF6E1FF" wp14:editId="5D48A949">
            <wp:extent cx="257175" cy="228600"/>
            <wp:effectExtent l="0" t="0" r="952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Penalty for nonperformance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7933CF5" wp14:editId="769666A8">
            <wp:extent cx="257175" cy="228600"/>
            <wp:effectExtent l="0" t="0" r="9525"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Cost of not addressing risk early 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2ED2B34" wp14:editId="5F9F1A38">
            <wp:extent cx="257175" cy="228600"/>
            <wp:effectExtent l="0" t="0" r="9525"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Opportunity cost and deferred revenue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5BDB640" wp14:editId="0A05B947">
            <wp:extent cx="257175" cy="228600"/>
            <wp:effectExtent l="0" t="0" r="952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Cost incurred when system integration appears too late in the PI</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lastRenderedPageBreak/>
        <w:t xml:space="preserve">103. </w:t>
      </w:r>
      <w:r w:rsidR="00152F03" w:rsidRPr="00A5454B">
        <w:rPr>
          <w:rFonts w:ascii="Helvatica" w:eastAsia="Batang" w:hAnsi="Helvatica" w:cs="Helvetica"/>
          <w:b/>
          <w:bCs/>
          <w:color w:val="2C2C2C" w:themeColor="text1"/>
          <w:sz w:val="21"/>
          <w:szCs w:val="21"/>
        </w:rPr>
        <w:t>Enabler Features can contribute to the Architectural Runway and realize system Nonfunctional Requirements at the same time.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A18E5F" wp14:editId="08DF811F">
            <wp:extent cx="257175" cy="228600"/>
            <wp:effectExtent l="0" t="0" r="952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16934FE" wp14:editId="3C22A6A0">
            <wp:extent cx="257175" cy="228600"/>
            <wp:effectExtent l="0" t="0" r="9525"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104. </w:t>
      </w:r>
      <w:r w:rsidR="00152F03" w:rsidRPr="00A5454B">
        <w:rPr>
          <w:rFonts w:ascii="Helvatica" w:eastAsia="Batang" w:hAnsi="Helvatica" w:cs="Helvetica"/>
          <w:b/>
          <w:bCs/>
          <w:color w:val="2C2C2C" w:themeColor="text1"/>
          <w:sz w:val="21"/>
          <w:szCs w:val="21"/>
        </w:rPr>
        <w:t>(Select 2) What are the right scenarios for using SAFe Foundations Training Materials? You have reached the max number of allowed answers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5F245E" wp14:editId="1502D9BB">
            <wp:extent cx="257175" cy="228600"/>
            <wp:effectExtent l="0" t="0" r="9525"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Train Scrum Masters in servant leadership following "SAFe for Teams" training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9679B86" wp14:editId="06C62D30">
            <wp:extent cx="257175" cy="228600"/>
            <wp:effectExtent l="0" t="0" r="9525"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Familiarize executives with SAFe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BC0452E" wp14:editId="1A2ADF23">
            <wp:extent cx="257175" cy="228600"/>
            <wp:effectExtent l="0" t="0" r="9525"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Make an initial presentation on SAFe to the organization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9BF0B11" wp14:editId="311884B6">
            <wp:extent cx="257175" cy="228600"/>
            <wp:effectExtent l="0" t="0" r="9525"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Familiarize Release Train Engineers with the PI Planning process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4A80593" wp14:editId="0CEA8882">
            <wp:extent cx="257175" cy="228600"/>
            <wp:effectExtent l="0" t="0" r="9525"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Train the teams prior to PI Planning</w:t>
      </w:r>
    </w:p>
    <w:p w:rsidR="00201A18" w:rsidRPr="00A5454B" w:rsidRDefault="00201A18" w:rsidP="00F205E6">
      <w:pPr>
        <w:ind w:left="450"/>
        <w:rPr>
          <w:rFonts w:ascii="Helvatica" w:eastAsia="Batang" w:hAnsi="Helvatica" w:cs="Helvetica"/>
          <w:b/>
          <w:bCs/>
          <w:color w:val="2C2C2C" w:themeColor="text1"/>
          <w:sz w:val="21"/>
          <w:szCs w:val="21"/>
          <w:shd w:val="clear" w:color="auto" w:fill="FFFFFF"/>
        </w:rPr>
      </w:pPr>
      <w:r w:rsidRPr="00A5454B">
        <w:rPr>
          <w:rFonts w:ascii="Helvatica" w:eastAsia="Batang" w:hAnsi="Helvatica" w:cs="Helvetica"/>
          <w:b/>
          <w:bCs/>
          <w:color w:val="2C2C2C" w:themeColor="text1"/>
          <w:sz w:val="21"/>
          <w:szCs w:val="21"/>
          <w:shd w:val="clear" w:color="auto" w:fill="FFFFFF"/>
        </w:rPr>
        <w:br w:type="page"/>
      </w:r>
    </w:p>
    <w:p w:rsidR="00152F03" w:rsidRPr="00A5454B" w:rsidRDefault="00152F03" w:rsidP="00F205E6">
      <w:pPr>
        <w:shd w:val="clear" w:color="auto" w:fill="FFFFFF"/>
        <w:spacing w:after="150" w:line="240" w:lineRule="auto"/>
        <w:rPr>
          <w:rFonts w:ascii="Helvatica" w:eastAsia="Batang" w:hAnsi="Helvatica" w:cs="Helvetica"/>
          <w:b/>
          <w:bCs/>
          <w:color w:val="2C2C2C" w:themeColor="text1"/>
          <w:sz w:val="21"/>
          <w:szCs w:val="21"/>
          <w:shd w:val="clear" w:color="auto" w:fill="FFFFFF"/>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105. </w:t>
      </w:r>
      <w:r w:rsidR="00152F03" w:rsidRPr="00A5454B">
        <w:rPr>
          <w:rFonts w:ascii="Helvatica" w:eastAsia="Batang" w:hAnsi="Helvatica" w:cs="Helvetica"/>
          <w:b/>
          <w:bCs/>
          <w:color w:val="2C2C2C" w:themeColor="text1"/>
          <w:sz w:val="21"/>
          <w:szCs w:val="21"/>
        </w:rPr>
        <w:t>You are working with an ART that is preparing for their first PI Planning event. All Features are formulated and ready for WSJF prioritization. However, when you look over the list of Features, it turns out that they are big tasks rather than Features.</w:t>
      </w:r>
    </w:p>
    <w:tbl>
      <w:tblPr>
        <w:tblW w:w="0" w:type="auto"/>
        <w:tblCellMar>
          <w:left w:w="0" w:type="dxa"/>
          <w:right w:w="0" w:type="dxa"/>
        </w:tblCellMar>
        <w:tblLook w:val="04A0" w:firstRow="1" w:lastRow="0" w:firstColumn="1" w:lastColumn="0" w:noHBand="0" w:noVBand="1"/>
      </w:tblPr>
      <w:tblGrid>
        <w:gridCol w:w="8692"/>
      </w:tblGrid>
      <w:tr w:rsidR="0006679F" w:rsidRPr="00A5454B" w:rsidTr="00BB59B5">
        <w:tc>
          <w:tcPr>
            <w:tcW w:w="0" w:type="auto"/>
            <w:shd w:val="clear" w:color="auto" w:fill="auto"/>
            <w:vAlign w:val="center"/>
            <w:hideMark/>
          </w:tcPr>
          <w:p w:rsidR="00152F03" w:rsidRPr="00A5454B" w:rsidRDefault="00152F03" w:rsidP="00F205E6">
            <w:pPr>
              <w:spacing w:after="0" w:line="240" w:lineRule="auto"/>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t>What technique would be useful to fix the list of backlog items to be able to apply WSJF?</w:t>
            </w:r>
          </w:p>
        </w:tc>
      </w:tr>
    </w:tbl>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C83AE3B" wp14:editId="02BFE075">
            <wp:extent cx="257175" cy="228600"/>
            <wp:effectExtent l="0" t="0" r="9525"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Split the backlog items into smaller, more manageable pieces of work and rearrange them into real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612A5E0" wp14:editId="64722CC9">
            <wp:extent cx="257175" cy="228600"/>
            <wp:effectExtent l="0" t="0" r="9525"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Identify the associated Epics when formulating Features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B2D0486" wp14:editId="59133290">
            <wp:extent cx="257175" cy="228600"/>
            <wp:effectExtent l="0" t="0" r="9525"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Formulate business benefits for each backlog item. If no meaningful business benefits can be identified, it’s not a Feature and should be redefined</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087ACC2" wp14:editId="7FFB5E46">
            <wp:extent cx="257175" cy="228600"/>
            <wp:effectExtent l="0" t="0" r="9525"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Build explicit dependencies between backlog items. If B depends on A for completion, make sure that the “opportunity enablement” WSJF is a parameter of A</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106. </w:t>
      </w:r>
      <w:r w:rsidR="00152F03" w:rsidRPr="00A5454B">
        <w:rPr>
          <w:rFonts w:ascii="Helvatica" w:eastAsia="Batang" w:hAnsi="Helvatica" w:cs="Helvetica"/>
          <w:b/>
          <w:bCs/>
          <w:color w:val="2C2C2C" w:themeColor="text1"/>
          <w:sz w:val="21"/>
          <w:szCs w:val="21"/>
        </w:rPr>
        <w:t>Who typically facilitates the ART Sync meeting?</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95C8E6D" wp14:editId="1ED0D420">
            <wp:extent cx="257175" cy="228600"/>
            <wp:effectExtent l="0" t="0" r="9525"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Value Stream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C669203" wp14:editId="15FC5462">
            <wp:extent cx="257175" cy="228600"/>
            <wp:effectExtent l="0" t="0" r="9525"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Release Train Engineer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0C3DFE89" wp14:editId="415A7375">
            <wp:extent cx="257175" cy="228600"/>
            <wp:effectExtent l="0" t="0" r="9525"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Development manager or QA manager</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60C375B" wp14:editId="5DB46E75">
            <wp:extent cx="257175" cy="228600"/>
            <wp:effectExtent l="0" t="0" r="9525"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Agile coach</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6DFE5485" wp14:editId="50FD603C">
            <wp:extent cx="257175" cy="228600"/>
            <wp:effectExtent l="0" t="0" r="9525"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Senior Scrum Master</w:t>
      </w: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107. </w:t>
      </w:r>
      <w:r w:rsidR="00152F03" w:rsidRPr="00A5454B">
        <w:rPr>
          <w:rFonts w:ascii="Helvatica" w:eastAsia="Batang" w:hAnsi="Helvatica" w:cs="Helvetica"/>
          <w:b/>
          <w:bCs/>
          <w:color w:val="2C2C2C" w:themeColor="text1"/>
          <w:sz w:val="21"/>
          <w:szCs w:val="21"/>
        </w:rPr>
        <w:t>Velocity is a good measure of team performance.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361C99F" wp14:editId="79809AD8">
            <wp:extent cx="257175" cy="228600"/>
            <wp:effectExtent l="0" t="0" r="9525"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True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C1589D" wp14:editId="75715A85">
            <wp:extent cx="257175" cy="228600"/>
            <wp:effectExtent l="0" t="0" r="9525"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False</w:t>
      </w:r>
    </w:p>
    <w:p w:rsidR="00152F03" w:rsidRPr="00A5454B" w:rsidRDefault="00152F03" w:rsidP="00F205E6">
      <w:pPr>
        <w:ind w:left="450"/>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108. </w:t>
      </w:r>
      <w:r w:rsidR="00152F03" w:rsidRPr="00A5454B">
        <w:rPr>
          <w:rFonts w:ascii="Helvatica" w:eastAsia="Batang" w:hAnsi="Helvatica" w:cs="Helvetica"/>
          <w:b/>
          <w:bCs/>
          <w:color w:val="2C2C2C" w:themeColor="text1"/>
          <w:sz w:val="21"/>
          <w:szCs w:val="21"/>
        </w:rPr>
        <w:t>When is the best time to release a product or Solution to the marketplace?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18AA9834" wp14:editId="639DCE57">
            <wp:extent cx="257175" cy="228600"/>
            <wp:effectExtent l="0" t="0" r="9525"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At quarterly boundaries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801DC70" wp14:editId="3A727FB1">
            <wp:extent cx="257175" cy="228600"/>
            <wp:effectExtent l="0" t="0" r="9525"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At the end of the IP Iteration</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5997C52" wp14:editId="7C433984">
            <wp:extent cx="257175" cy="228600"/>
            <wp:effectExtent l="0" t="0" r="9525"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Whenever it meets relevant governance and market criteria</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A027417" wp14:editId="0B2C6901">
            <wp:extent cx="257175" cy="228600"/>
            <wp:effectExtent l="0" t="0" r="9525"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At each PI boundary, provided there are no PI defects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before="0" w:after="0" w:line="240" w:lineRule="auto"/>
        <w:ind w:left="450"/>
        <w:rPr>
          <w:rFonts w:ascii="Helvatica" w:eastAsia="Batang" w:hAnsi="Helvatica" w:cs="Helvetica"/>
          <w:b/>
          <w:bCs/>
          <w:color w:val="2C2C2C" w:themeColor="text1"/>
          <w:sz w:val="21"/>
          <w:szCs w:val="21"/>
        </w:rPr>
      </w:pPr>
      <w:r w:rsidRPr="00A5454B">
        <w:rPr>
          <w:rFonts w:ascii="Helvatica" w:eastAsia="Batang" w:hAnsi="Helvatica" w:cs="Helvetica"/>
          <w:b/>
          <w:bCs/>
          <w:color w:val="2C2C2C" w:themeColor="text1"/>
          <w:sz w:val="21"/>
          <w:szCs w:val="21"/>
        </w:rPr>
        <w:t xml:space="preserve">109. </w:t>
      </w:r>
      <w:r w:rsidR="00152F03" w:rsidRPr="00A5454B">
        <w:rPr>
          <w:rFonts w:ascii="Helvatica" w:eastAsia="Batang" w:hAnsi="Helvatica" w:cs="Helvetica"/>
          <w:b/>
          <w:bCs/>
          <w:color w:val="2C2C2C" w:themeColor="text1"/>
          <w:sz w:val="21"/>
          <w:szCs w:val="21"/>
        </w:rPr>
        <w:t>What does Little’s Law tell us?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41C50C40" wp14:editId="3F73D8A1">
            <wp:extent cx="257175" cy="22860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Long queues help increase process efficiency</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5A4A691C" wp14:editId="73AF4217">
            <wp:extent cx="257175" cy="228600"/>
            <wp:effectExtent l="0" t="0" r="9525"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highlight w:val="green"/>
        </w:rPr>
        <w:t>The easiest way to achieve flow is to reduce queue lengths</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25877447" wp14:editId="58848E73">
            <wp:extent cx="257175" cy="228600"/>
            <wp:effectExtent l="0" t="0" r="9525"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average wait time is dependent on the varying arrival rate of items coming into the queue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7059B6A1" wp14:editId="3CC02B0F">
            <wp:extent cx="257175" cy="228600"/>
            <wp:effectExtent l="0" t="0" r="9525"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The easiest way to reduce waits is to increase the processing rate</w:t>
      </w:r>
    </w:p>
    <w:p w:rsidR="00152F03" w:rsidRPr="00A5454B" w:rsidRDefault="00152F03" w:rsidP="00F205E6">
      <w:pPr>
        <w:shd w:val="clear" w:color="auto" w:fill="FFFFFF"/>
        <w:spacing w:after="150" w:line="240" w:lineRule="auto"/>
        <w:ind w:left="450"/>
        <w:rPr>
          <w:rFonts w:ascii="Helvatica" w:eastAsia="Batang" w:hAnsi="Helvatica" w:cs="Helvetica"/>
          <w:color w:val="2C2C2C" w:themeColor="text1"/>
          <w:sz w:val="21"/>
          <w:szCs w:val="21"/>
        </w:rPr>
      </w:pPr>
      <w:r w:rsidRPr="00A5454B">
        <w:rPr>
          <w:rFonts w:ascii="Helvatica" w:hAnsi="Helvatica"/>
          <w:noProof/>
          <w:sz w:val="21"/>
          <w:szCs w:val="21"/>
          <w:lang w:val="en-IN" w:eastAsia="en-IN"/>
        </w:rPr>
        <w:drawing>
          <wp:inline distT="0" distB="0" distL="0" distR="0" wp14:anchorId="3340BFEF" wp14:editId="560FF35D">
            <wp:extent cx="257175" cy="228600"/>
            <wp:effectExtent l="0" t="0" r="9525"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5454B">
        <w:rPr>
          <w:rFonts w:ascii="Helvatica" w:eastAsia="Batang" w:hAnsi="Helvatica" w:cs="Helvetica"/>
          <w:color w:val="2C2C2C" w:themeColor="text1"/>
          <w:sz w:val="21"/>
          <w:szCs w:val="21"/>
        </w:rPr>
        <w:t>Single-piece flow is always best</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110. </w:t>
      </w:r>
      <w:r w:rsidR="00152F03" w:rsidRPr="00A5454B">
        <w:rPr>
          <w:rFonts w:ascii="Helvatica" w:hAnsi="Helvatica" w:cs="Helvetica"/>
          <w:b/>
          <w:bCs/>
          <w:color w:val="2C2C2C" w:themeColor="text1"/>
          <w:sz w:val="21"/>
          <w:szCs w:val="21"/>
        </w:rPr>
        <w:t>Leader as expert and leader as conductor can be appropriate leadership models.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25pt;height:17.25pt" o:ole="">
            <v:imagedata r:id="rId13" o:title=""/>
          </v:shape>
          <w:control r:id="rId14" w:name="DefaultOcxName" w:shapeid="_x0000_i1099"/>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02" type="#_x0000_t75" style="width:20.25pt;height:17.25pt" o:ole="">
            <v:imagedata r:id="rId15" o:title=""/>
          </v:shape>
          <w:control r:id="rId16" w:name="DefaultOcxName1" w:shapeid="_x0000_i1102"/>
        </w:object>
      </w:r>
      <w:r w:rsidRPr="00A5454B">
        <w:rPr>
          <w:rFonts w:ascii="Helvatica" w:hAnsi="Helvatica" w:cs="Helvetica"/>
          <w:color w:val="2C2C2C" w:themeColor="text1"/>
          <w:sz w:val="21"/>
          <w:szCs w:val="21"/>
          <w:highlight w:val="green"/>
        </w:rPr>
        <w:t>False</w:t>
      </w: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111. </w:t>
      </w:r>
      <w:r w:rsidR="00152F03" w:rsidRPr="00A5454B">
        <w:rPr>
          <w:rFonts w:ascii="Helvatica" w:hAnsi="Helvatica" w:cs="Helvetica"/>
          <w:b/>
          <w:bCs/>
          <w:color w:val="2C2C2C" w:themeColor="text1"/>
          <w:sz w:val="21"/>
          <w:szCs w:val="21"/>
        </w:rPr>
        <w:t>Backlogs in SAFe behave just like queues.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05" type="#_x0000_t75" style="width:20.25pt;height:17.25pt" o:ole="">
            <v:imagedata r:id="rId13" o:title=""/>
          </v:shape>
          <w:control r:id="rId17" w:name="DefaultOcxName2" w:shapeid="_x0000_i1105"/>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08" type="#_x0000_t75" style="width:20.25pt;height:17.25pt" o:ole="">
            <v:imagedata r:id="rId15" o:title=""/>
          </v:shape>
          <w:control r:id="rId18" w:name="DefaultOcxName11" w:shapeid="_x0000_i1108"/>
        </w:object>
      </w:r>
      <w:r w:rsidRPr="00A5454B">
        <w:rPr>
          <w:rFonts w:ascii="Helvatica" w:hAnsi="Helvatica" w:cs="Helvetica"/>
          <w:color w:val="2C2C2C" w:themeColor="text1"/>
          <w:sz w:val="21"/>
          <w:szCs w:val="21"/>
          <w:highlight w:val="green"/>
        </w:rPr>
        <w:t>False</w:t>
      </w:r>
    </w:p>
    <w:p w:rsidR="006451F0" w:rsidRPr="00A5454B" w:rsidRDefault="006451F0">
      <w:pPr>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112. </w:t>
      </w:r>
      <w:r w:rsidR="00152F03" w:rsidRPr="00A5454B">
        <w:rPr>
          <w:rFonts w:ascii="Helvatica" w:hAnsi="Helvatica" w:cs="Helvetica"/>
          <w:b/>
          <w:bCs/>
          <w:color w:val="2C2C2C" w:themeColor="text1"/>
          <w:sz w:val="21"/>
          <w:szCs w:val="21"/>
        </w:rPr>
        <w:t>(Select 2) Which factors favor centralized decision-making?</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11" type="#_x0000_t75" style="width:20.25pt;height:17.25pt" o:ole="">
            <v:imagedata r:id="rId19" o:title=""/>
          </v:shape>
          <w:control r:id="rId20" w:name="DefaultOcxName5" w:shapeid="_x0000_i1111"/>
        </w:object>
      </w:r>
      <w:r w:rsidRPr="00A5454B">
        <w:rPr>
          <w:rFonts w:ascii="Helvatica" w:hAnsi="Helvatica" w:cs="Helvetica"/>
          <w:color w:val="2C2C2C" w:themeColor="text1"/>
          <w:sz w:val="21"/>
          <w:szCs w:val="21"/>
        </w:rPr>
        <w:t>Need for fast decision-making</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14" type="#_x0000_t75" style="width:20.25pt;height:17.25pt" o:ole="">
            <v:imagedata r:id="rId19" o:title=""/>
          </v:shape>
          <w:control r:id="rId21" w:name="DefaultOcxName12" w:shapeid="_x0000_i1114"/>
        </w:object>
      </w:r>
      <w:r w:rsidRPr="00A5454B">
        <w:rPr>
          <w:rFonts w:ascii="Helvatica" w:hAnsi="Helvatica" w:cs="Helvetica"/>
          <w:color w:val="2C2C2C" w:themeColor="text1"/>
          <w:sz w:val="21"/>
          <w:szCs w:val="21"/>
          <w:highlight w:val="green"/>
        </w:rPr>
        <w:t>Economies of scale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17" type="#_x0000_t75" style="width:20.25pt;height:17.25pt" o:ole="">
            <v:imagedata r:id="rId19" o:title=""/>
          </v:shape>
          <w:control r:id="rId22" w:name="DefaultOcxName21" w:shapeid="_x0000_i1117"/>
        </w:object>
      </w:r>
      <w:r w:rsidRPr="00A5454B">
        <w:rPr>
          <w:rFonts w:ascii="Helvatica" w:hAnsi="Helvatica" w:cs="Helvetica"/>
          <w:color w:val="2C2C2C" w:themeColor="text1"/>
          <w:sz w:val="21"/>
          <w:szCs w:val="21"/>
        </w:rPr>
        <w:t>High cost of delay</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20" type="#_x0000_t75" style="width:20.25pt;height:17.25pt" o:ole="">
            <v:imagedata r:id="rId19" o:title=""/>
          </v:shape>
          <w:control r:id="rId23" w:name="DefaultOcxName3" w:shapeid="_x0000_i1120"/>
        </w:object>
      </w:r>
      <w:proofErr w:type="spellStart"/>
      <w:r w:rsidRPr="00A5454B">
        <w:rPr>
          <w:rFonts w:ascii="Helvatica" w:hAnsi="Helvatica" w:cs="Helvetica"/>
          <w:color w:val="2C2C2C" w:themeColor="text1"/>
          <w:sz w:val="21"/>
          <w:szCs w:val="21"/>
        </w:rPr>
        <w:t>Appropritate</w:t>
      </w:r>
      <w:proofErr w:type="spellEnd"/>
      <w:r w:rsidRPr="00A5454B">
        <w:rPr>
          <w:rFonts w:ascii="Helvatica" w:hAnsi="Helvatica" w:cs="Helvetica"/>
          <w:color w:val="2C2C2C" w:themeColor="text1"/>
          <w:sz w:val="21"/>
          <w:szCs w:val="21"/>
        </w:rPr>
        <w:t xml:space="preserve"> authority level of the decision maker</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23" type="#_x0000_t75" style="width:20.25pt;height:17.25pt" o:ole="">
            <v:imagedata r:id="rId24" o:title=""/>
          </v:shape>
          <w:control r:id="rId25" w:name="DefaultOcxName4" w:shapeid="_x0000_i1123"/>
        </w:object>
      </w:r>
      <w:r w:rsidRPr="00A5454B">
        <w:rPr>
          <w:rFonts w:ascii="Helvatica" w:hAnsi="Helvatica" w:cs="Helvetica"/>
          <w:color w:val="2C2C2C" w:themeColor="text1"/>
          <w:sz w:val="21"/>
          <w:szCs w:val="21"/>
          <w:highlight w:val="green"/>
        </w:rPr>
        <w:t>Infrequent decisions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113. </w:t>
      </w:r>
      <w:r w:rsidR="00152F03" w:rsidRPr="00A5454B">
        <w:rPr>
          <w:rFonts w:ascii="Helvatica" w:hAnsi="Helvatica" w:cs="Helvetica"/>
          <w:b/>
          <w:bCs/>
          <w:color w:val="2C2C2C" w:themeColor="text1"/>
          <w:sz w:val="21"/>
          <w:szCs w:val="21"/>
        </w:rPr>
        <w:t>What are three ways to coordinate across Value Streams?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26" type="#_x0000_t75" style="width:20.25pt;height:17.25pt" o:ole="">
            <v:imagedata r:id="rId19" o:title=""/>
          </v:shape>
          <w:control r:id="rId26" w:name="DefaultOcxName6" w:shapeid="_x0000_i1126"/>
        </w:object>
      </w:r>
      <w:r w:rsidRPr="00A5454B">
        <w:rPr>
          <w:rFonts w:ascii="Helvatica" w:hAnsi="Helvatica" w:cs="Helvetica"/>
          <w:color w:val="2C2C2C" w:themeColor="text1"/>
          <w:sz w:val="21"/>
          <w:szCs w:val="21"/>
        </w:rPr>
        <w:t>Move teams across Value Streams to respond to changing business demands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29" type="#_x0000_t75" style="width:20.25pt;height:17.25pt" o:ole="">
            <v:imagedata r:id="rId19" o:title=""/>
          </v:shape>
          <w:control r:id="rId27" w:name="DefaultOcxName13" w:shapeid="_x0000_i1129"/>
        </w:object>
      </w:r>
      <w:r w:rsidRPr="00A5454B">
        <w:rPr>
          <w:rFonts w:ascii="Helvatica" w:hAnsi="Helvatica" w:cs="Helvetica"/>
          <w:color w:val="2C2C2C" w:themeColor="text1"/>
          <w:sz w:val="21"/>
          <w:szCs w:val="21"/>
        </w:rPr>
        <w:t>Establish Enterprise architecture</w:t>
      </w:r>
    </w:p>
    <w:p w:rsidR="00152F03" w:rsidRPr="00A5454B" w:rsidRDefault="00152F03" w:rsidP="00F205E6">
      <w:pPr>
        <w:shd w:val="clear" w:color="auto" w:fill="FFFFFF"/>
        <w:ind w:left="450"/>
        <w:rPr>
          <w:rFonts w:ascii="Helvatica" w:hAnsi="Helvatica" w:cs="Helvetica"/>
          <w:color w:val="2C2C2C" w:themeColor="text1"/>
          <w:sz w:val="21"/>
          <w:szCs w:val="21"/>
          <w:highlight w:val="green"/>
        </w:rPr>
      </w:pPr>
      <w:r w:rsidRPr="00A5454B">
        <w:rPr>
          <w:rFonts w:ascii="Helvatica" w:eastAsiaTheme="minorHAnsi" w:hAnsi="Helvatica" w:cs="Helvetica"/>
          <w:color w:val="2C2C2C" w:themeColor="text1"/>
          <w:sz w:val="21"/>
          <w:szCs w:val="21"/>
          <w:highlight w:val="green"/>
        </w:rPr>
        <w:object w:dxaOrig="225" w:dyaOrig="225">
          <v:shape id="_x0000_i1132" type="#_x0000_t75" style="width:20.25pt;height:17.25pt" o:ole="">
            <v:imagedata r:id="rId24" o:title=""/>
          </v:shape>
          <w:control r:id="rId28" w:name="DefaultOcxName22" w:shapeid="_x0000_i1132"/>
        </w:object>
      </w:r>
      <w:r w:rsidRPr="00A5454B">
        <w:rPr>
          <w:rFonts w:ascii="Helvatica" w:hAnsi="Helvatica" w:cs="Helvetica"/>
          <w:color w:val="2C2C2C" w:themeColor="text1"/>
          <w:sz w:val="21"/>
          <w:szCs w:val="21"/>
          <w:highlight w:val="green"/>
        </w:rPr>
        <w:t>Empower the Value Stream Engineer to coordinate all teams in the Value Stream</w:t>
      </w:r>
    </w:p>
    <w:p w:rsidR="00152F03" w:rsidRPr="00A5454B" w:rsidRDefault="00152F03" w:rsidP="00F205E6">
      <w:pPr>
        <w:shd w:val="clear" w:color="auto" w:fill="FFFFFF"/>
        <w:ind w:left="450"/>
        <w:rPr>
          <w:rFonts w:ascii="Helvatica" w:hAnsi="Helvatica" w:cs="Helvetica"/>
          <w:color w:val="2C2C2C" w:themeColor="text1"/>
          <w:sz w:val="21"/>
          <w:szCs w:val="21"/>
          <w:highlight w:val="green"/>
        </w:rPr>
      </w:pPr>
      <w:r w:rsidRPr="00A5454B">
        <w:rPr>
          <w:rFonts w:ascii="Helvatica" w:eastAsiaTheme="minorHAnsi" w:hAnsi="Helvatica" w:cs="Helvetica"/>
          <w:color w:val="2C2C2C" w:themeColor="text1"/>
          <w:sz w:val="21"/>
          <w:szCs w:val="21"/>
          <w:highlight w:val="green"/>
        </w:rPr>
        <w:object w:dxaOrig="225" w:dyaOrig="225">
          <v:shape id="_x0000_i1135" type="#_x0000_t75" style="width:20.25pt;height:17.25pt" o:ole="">
            <v:imagedata r:id="rId24" o:title=""/>
          </v:shape>
          <w:control r:id="rId29" w:name="DefaultOcxName31" w:shapeid="_x0000_i1135"/>
        </w:object>
      </w:r>
      <w:r w:rsidRPr="00A5454B">
        <w:rPr>
          <w:rFonts w:ascii="Helvatica" w:hAnsi="Helvatica" w:cs="Helvetica"/>
          <w:color w:val="2C2C2C" w:themeColor="text1"/>
          <w:sz w:val="21"/>
          <w:szCs w:val="21"/>
          <w:highlight w:val="green"/>
        </w:rPr>
        <w:t>Apply cadence and synchronization</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38" type="#_x0000_t75" style="width:20.25pt;height:17.25pt" o:ole="">
            <v:imagedata r:id="rId24" o:title=""/>
          </v:shape>
          <w:control r:id="rId30" w:name="DefaultOcxName41" w:shapeid="_x0000_i1138"/>
        </w:object>
      </w:r>
      <w:r w:rsidRPr="00A5454B">
        <w:rPr>
          <w:rFonts w:ascii="Helvatica" w:hAnsi="Helvatica" w:cs="Helvetica"/>
          <w:color w:val="2C2C2C" w:themeColor="text1"/>
          <w:sz w:val="21"/>
          <w:szCs w:val="21"/>
          <w:highlight w:val="green"/>
        </w:rPr>
        <w:t>Create a Portfolio Vision and Roadmap</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41" type="#_x0000_t75" style="width:20.25pt;height:17.25pt" o:ole="">
            <v:imagedata r:id="rId19" o:title=""/>
          </v:shape>
          <w:control r:id="rId31" w:name="DefaultOcxName51" w:shapeid="_x0000_i1141"/>
        </w:object>
      </w:r>
      <w:r w:rsidRPr="00A5454B">
        <w:rPr>
          <w:rFonts w:ascii="Helvatica" w:hAnsi="Helvatica" w:cs="Helvetica"/>
          <w:color w:val="2C2C2C" w:themeColor="text1"/>
          <w:sz w:val="21"/>
          <w:szCs w:val="21"/>
        </w:rPr>
        <w:t>Fund the Portfolio, not the Value Streams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114. </w:t>
      </w:r>
      <w:r w:rsidR="00152F03" w:rsidRPr="00A5454B">
        <w:rPr>
          <w:rFonts w:ascii="Helvatica" w:hAnsi="Helvatica" w:cs="Helvetica"/>
          <w:b/>
          <w:bCs/>
          <w:color w:val="2C2C2C" w:themeColor="text1"/>
          <w:sz w:val="21"/>
          <w:szCs w:val="21"/>
        </w:rPr>
        <w:t>If a Value Stream is bigger than the recommended ART size, SAFe recommends splitting it by development process steps and organizing the trains around those steps respectively.</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44" type="#_x0000_t75" style="width:20.25pt;height:17.25pt" o:ole="">
            <v:imagedata r:id="rId13" o:title=""/>
          </v:shape>
          <w:control r:id="rId32" w:name="DefaultOcxName7" w:shapeid="_x0000_i1144"/>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47" type="#_x0000_t75" style="width:20.25pt;height:17.25pt" o:ole="">
            <v:imagedata r:id="rId15" o:title=""/>
          </v:shape>
          <w:control r:id="rId33" w:name="DefaultOcxName14" w:shapeid="_x0000_i1147"/>
        </w:object>
      </w:r>
      <w:r w:rsidRPr="00A5454B">
        <w:rPr>
          <w:rFonts w:ascii="Helvatica" w:hAnsi="Helvatica" w:cs="Helvetica"/>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115. </w:t>
      </w:r>
      <w:r w:rsidR="00152F03" w:rsidRPr="00A5454B">
        <w:rPr>
          <w:rFonts w:ascii="Helvatica" w:hAnsi="Helvatica" w:cs="Helvetica"/>
          <w:b/>
          <w:bCs/>
          <w:color w:val="2C2C2C" w:themeColor="text1"/>
          <w:sz w:val="21"/>
          <w:szCs w:val="21"/>
        </w:rPr>
        <w:t>The Spanning Palette can apply to the Team Level.</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50" type="#_x0000_t75" style="width:20.25pt;height:17.25pt" o:ole="">
            <v:imagedata r:id="rId13" o:title=""/>
          </v:shape>
          <w:control r:id="rId34" w:name="DefaultOcxName8" w:shapeid="_x0000_i1150"/>
        </w:object>
      </w:r>
      <w:r w:rsidRPr="00A5454B">
        <w:rPr>
          <w:rFonts w:ascii="Helvatica" w:hAnsi="Helvatica" w:cs="Helvetica"/>
          <w:color w:val="2C2C2C" w:themeColor="text1"/>
          <w:sz w:val="21"/>
          <w:szCs w:val="21"/>
        </w:rPr>
        <w:t>True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53" type="#_x0000_t75" style="width:20.25pt;height:17.25pt" o:ole="">
            <v:imagedata r:id="rId15" o:title=""/>
          </v:shape>
          <w:control r:id="rId35" w:name="DefaultOcxName15" w:shapeid="_x0000_i1153"/>
        </w:object>
      </w:r>
      <w:r w:rsidRPr="00A5454B">
        <w:rPr>
          <w:rFonts w:ascii="Helvatica" w:hAnsi="Helvatica" w:cs="Helvetica"/>
          <w:color w:val="2C2C2C" w:themeColor="text1"/>
          <w:sz w:val="21"/>
          <w:szCs w:val="21"/>
          <w:highlight w:val="green"/>
        </w:rPr>
        <w:t>False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spacing w:after="150" w:line="240" w:lineRule="auto"/>
        <w:ind w:left="450"/>
        <w:rPr>
          <w:rFonts w:ascii="Helvatica" w:hAnsi="Helvatica" w:cs="Helvetica"/>
          <w:b/>
          <w:bCs/>
          <w:color w:val="2C2C2C" w:themeColor="text1"/>
          <w:sz w:val="21"/>
          <w:szCs w:val="21"/>
          <w:shd w:val="clear" w:color="auto" w:fill="FFFFFF"/>
        </w:rPr>
      </w:pPr>
      <w:r w:rsidRPr="00A5454B">
        <w:rPr>
          <w:rFonts w:ascii="Helvatica" w:hAnsi="Helvatica" w:cs="Helvetica"/>
          <w:b/>
          <w:bCs/>
          <w:color w:val="2C2C2C" w:themeColor="text1"/>
          <w:sz w:val="21"/>
          <w:szCs w:val="21"/>
          <w:shd w:val="clear" w:color="auto" w:fill="FFFFFF"/>
        </w:rPr>
        <w:lastRenderedPageBreak/>
        <w:t xml:space="preserve">116. </w:t>
      </w:r>
      <w:r w:rsidR="00152F03" w:rsidRPr="00A5454B">
        <w:rPr>
          <w:rFonts w:ascii="Helvatica" w:hAnsi="Helvatica" w:cs="Helvetica"/>
          <w:b/>
          <w:bCs/>
          <w:color w:val="2C2C2C" w:themeColor="text1"/>
          <w:sz w:val="21"/>
          <w:szCs w:val="21"/>
          <w:shd w:val="clear" w:color="auto" w:fill="FFFFFF"/>
        </w:rPr>
        <w:t>What is the SAFe calculation for Weighted Shortest Job First?</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hAnsi="Helvatica" w:cs="Helvetica"/>
          <w:color w:val="2C2C2C" w:themeColor="text1"/>
          <w:sz w:val="21"/>
          <w:szCs w:val="21"/>
        </w:rPr>
        <w:t>(</w:t>
      </w:r>
      <w:proofErr w:type="spellStart"/>
      <w:r w:rsidRPr="00A5454B">
        <w:rPr>
          <w:rFonts w:ascii="Helvatica" w:hAnsi="Helvatica" w:cs="Helvetica"/>
          <w:color w:val="2C2C2C" w:themeColor="text1"/>
          <w:sz w:val="21"/>
          <w:szCs w:val="21"/>
        </w:rPr>
        <w:t>User|Business</w:t>
      </w:r>
      <w:proofErr w:type="spellEnd"/>
      <w:r w:rsidRPr="00A5454B">
        <w:rPr>
          <w:rFonts w:ascii="Helvatica" w:hAnsi="Helvatica" w:cs="Helvetica"/>
          <w:color w:val="2C2C2C" w:themeColor="text1"/>
          <w:sz w:val="21"/>
          <w:szCs w:val="21"/>
        </w:rPr>
        <w:t xml:space="preserve"> Value + Size + Risk Reduction |Opportunity Enablement)/Time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56" type="#_x0000_t75" style="width:20.25pt;height:17.25pt" o:ole="">
            <v:imagedata r:id="rId13" o:title=""/>
          </v:shape>
          <w:control r:id="rId36" w:name="DefaultOcxName9" w:shapeid="_x0000_i1156"/>
        </w:object>
      </w:r>
      <w:r w:rsidRPr="00A5454B">
        <w:rPr>
          <w:rFonts w:ascii="Helvatica" w:hAnsi="Helvatica" w:cs="Helvetica"/>
          <w:color w:val="2C2C2C" w:themeColor="text1"/>
          <w:sz w:val="21"/>
          <w:szCs w:val="21"/>
        </w:rPr>
        <w:t>(</w:t>
      </w:r>
      <w:proofErr w:type="spellStart"/>
      <w:r w:rsidRPr="00A5454B">
        <w:rPr>
          <w:rFonts w:ascii="Helvatica" w:hAnsi="Helvatica" w:cs="Helvetica"/>
          <w:color w:val="2C2C2C" w:themeColor="text1"/>
          <w:sz w:val="21"/>
          <w:szCs w:val="21"/>
        </w:rPr>
        <w:t>User|Business</w:t>
      </w:r>
      <w:proofErr w:type="spellEnd"/>
      <w:r w:rsidRPr="00A5454B">
        <w:rPr>
          <w:rFonts w:ascii="Helvatica" w:hAnsi="Helvatica" w:cs="Helvetica"/>
          <w:color w:val="2C2C2C" w:themeColor="text1"/>
          <w:sz w:val="21"/>
          <w:szCs w:val="21"/>
        </w:rPr>
        <w:t xml:space="preserve"> Value + Size + Risk </w:t>
      </w:r>
      <w:proofErr w:type="spellStart"/>
      <w:r w:rsidRPr="00A5454B">
        <w:rPr>
          <w:rFonts w:ascii="Helvatica" w:hAnsi="Helvatica" w:cs="Helvetica"/>
          <w:color w:val="2C2C2C" w:themeColor="text1"/>
          <w:sz w:val="21"/>
          <w:szCs w:val="21"/>
        </w:rPr>
        <w:t>Reduction|Opportunity</w:t>
      </w:r>
      <w:proofErr w:type="spellEnd"/>
      <w:r w:rsidRPr="00A5454B">
        <w:rPr>
          <w:rFonts w:ascii="Helvatica" w:hAnsi="Helvatica" w:cs="Helvetica"/>
          <w:color w:val="2C2C2C" w:themeColor="text1"/>
          <w:sz w:val="21"/>
          <w:szCs w:val="21"/>
        </w:rPr>
        <w:t xml:space="preserve"> Enablement)/Job Size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59" type="#_x0000_t75" style="width:20.25pt;height:17.25pt" o:ole="">
            <v:imagedata r:id="rId15" o:title=""/>
          </v:shape>
          <w:control r:id="rId37" w:name="DefaultOcxName16" w:shapeid="_x0000_i1159"/>
        </w:object>
      </w:r>
      <w:r w:rsidRPr="00A5454B">
        <w:rPr>
          <w:rFonts w:ascii="Helvatica" w:hAnsi="Helvatica" w:cs="Helvetica"/>
          <w:color w:val="2C2C2C" w:themeColor="text1"/>
          <w:sz w:val="21"/>
          <w:szCs w:val="21"/>
          <w:highlight w:val="green"/>
        </w:rPr>
        <w:t>(</w:t>
      </w:r>
      <w:proofErr w:type="spellStart"/>
      <w:r w:rsidRPr="00A5454B">
        <w:rPr>
          <w:rFonts w:ascii="Helvatica" w:hAnsi="Helvatica" w:cs="Helvetica"/>
          <w:color w:val="2C2C2C" w:themeColor="text1"/>
          <w:sz w:val="21"/>
          <w:szCs w:val="21"/>
          <w:highlight w:val="green"/>
        </w:rPr>
        <w:t>User|Business</w:t>
      </w:r>
      <w:proofErr w:type="spellEnd"/>
      <w:r w:rsidRPr="00A5454B">
        <w:rPr>
          <w:rFonts w:ascii="Helvatica" w:hAnsi="Helvatica" w:cs="Helvetica"/>
          <w:color w:val="2C2C2C" w:themeColor="text1"/>
          <w:sz w:val="21"/>
          <w:szCs w:val="21"/>
          <w:highlight w:val="green"/>
        </w:rPr>
        <w:t xml:space="preserve"> Value + Time Criticality + Opportunity </w:t>
      </w:r>
      <w:proofErr w:type="spellStart"/>
      <w:r w:rsidRPr="00A5454B">
        <w:rPr>
          <w:rFonts w:ascii="Helvatica" w:hAnsi="Helvatica" w:cs="Helvetica"/>
          <w:color w:val="2C2C2C" w:themeColor="text1"/>
          <w:sz w:val="21"/>
          <w:szCs w:val="21"/>
          <w:highlight w:val="green"/>
        </w:rPr>
        <w:t>Enablement|Risk</w:t>
      </w:r>
      <w:proofErr w:type="spellEnd"/>
      <w:r w:rsidRPr="00A5454B">
        <w:rPr>
          <w:rFonts w:ascii="Helvatica" w:hAnsi="Helvatica" w:cs="Helvetica"/>
          <w:color w:val="2C2C2C" w:themeColor="text1"/>
          <w:sz w:val="21"/>
          <w:szCs w:val="21"/>
          <w:highlight w:val="green"/>
        </w:rPr>
        <w:t xml:space="preserve"> Reduction)/Job Size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62" type="#_x0000_t75" style="width:20.25pt;height:17.25pt" o:ole="">
            <v:imagedata r:id="rId13" o:title=""/>
          </v:shape>
          <w:control r:id="rId38" w:name="DefaultOcxName23" w:shapeid="_x0000_i1162"/>
        </w:object>
      </w:r>
      <w:r w:rsidRPr="00A5454B">
        <w:rPr>
          <w:rFonts w:ascii="Helvatica" w:hAnsi="Helvatica" w:cs="Helvetica"/>
          <w:color w:val="2C2C2C" w:themeColor="text1"/>
          <w:sz w:val="21"/>
          <w:szCs w:val="21"/>
        </w:rPr>
        <w:t xml:space="preserve">(Risk </w:t>
      </w:r>
      <w:proofErr w:type="spellStart"/>
      <w:r w:rsidRPr="00A5454B">
        <w:rPr>
          <w:rFonts w:ascii="Helvatica" w:hAnsi="Helvatica" w:cs="Helvetica"/>
          <w:color w:val="2C2C2C" w:themeColor="text1"/>
          <w:sz w:val="21"/>
          <w:szCs w:val="21"/>
        </w:rPr>
        <w:t>Reduction|Opportunity</w:t>
      </w:r>
      <w:proofErr w:type="spellEnd"/>
      <w:r w:rsidRPr="00A5454B">
        <w:rPr>
          <w:rFonts w:ascii="Helvatica" w:hAnsi="Helvatica" w:cs="Helvetica"/>
          <w:color w:val="2C2C2C" w:themeColor="text1"/>
          <w:sz w:val="21"/>
          <w:szCs w:val="21"/>
        </w:rPr>
        <w:t xml:space="preserve"> Enablement + Time Criticality + Size)/Business Value</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117. </w:t>
      </w:r>
      <w:r w:rsidR="00152F03" w:rsidRPr="00A5454B">
        <w:rPr>
          <w:rFonts w:ascii="Helvatica" w:hAnsi="Helvatica" w:cs="Helvetica"/>
          <w:b/>
          <w:bCs/>
          <w:color w:val="2C2C2C" w:themeColor="text1"/>
          <w:sz w:val="21"/>
          <w:szCs w:val="21"/>
        </w:rPr>
        <w:t>An Agile Release Train prepares for PI Planning. They have both Features and Program Epics among the desirable items for this PI. However, Product Management is stuck because some Epics are too big and won’t fit in this PI. What would you suggest they do?</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65" type="#_x0000_t75" style="width:20.25pt;height:17.25pt" o:ole="">
            <v:imagedata r:id="rId13" o:title=""/>
          </v:shape>
          <w:control r:id="rId39" w:name="DefaultOcxName10" w:shapeid="_x0000_i1165"/>
        </w:object>
      </w:r>
      <w:r w:rsidRPr="00A5454B">
        <w:rPr>
          <w:rFonts w:ascii="Helvatica" w:hAnsi="Helvatica" w:cs="Helvetica"/>
          <w:color w:val="2C2C2C" w:themeColor="text1"/>
          <w:sz w:val="21"/>
          <w:szCs w:val="21"/>
        </w:rPr>
        <w:t>Split Epics into Features and use capacity allocation to determine what should go into the PI</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68" type="#_x0000_t75" style="width:20.25pt;height:17.25pt" o:ole="">
            <v:imagedata r:id="rId13" o:title=""/>
          </v:shape>
          <w:control r:id="rId40" w:name="DefaultOcxName17" w:shapeid="_x0000_i1168"/>
        </w:object>
      </w:r>
      <w:r w:rsidRPr="00A5454B">
        <w:rPr>
          <w:rFonts w:ascii="Helvatica" w:hAnsi="Helvatica" w:cs="Helvetica"/>
          <w:color w:val="2C2C2C" w:themeColor="text1"/>
          <w:sz w:val="21"/>
          <w:szCs w:val="21"/>
        </w:rPr>
        <w:t>Pick only those Epics that have clearly defined success criteria and might fit into the PI</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71" type="#_x0000_t75" style="width:20.25pt;height:17.25pt" o:ole="">
            <v:imagedata r:id="rId15" o:title=""/>
          </v:shape>
          <w:control r:id="rId41" w:name="DefaultOcxName24" w:shapeid="_x0000_i1171"/>
        </w:object>
      </w:r>
      <w:r w:rsidRPr="00A5454B">
        <w:rPr>
          <w:rFonts w:ascii="Helvatica" w:hAnsi="Helvatica" w:cs="Helvetica"/>
          <w:color w:val="2C2C2C" w:themeColor="text1"/>
          <w:sz w:val="21"/>
          <w:szCs w:val="21"/>
          <w:highlight w:val="green"/>
        </w:rPr>
        <w:t>Split Epics into Features and prioritize the Features to determine what should go into the PI</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74" type="#_x0000_t75" style="width:20.25pt;height:17.25pt" o:ole="">
            <v:imagedata r:id="rId13" o:title=""/>
          </v:shape>
          <w:control r:id="rId42" w:name="DefaultOcxName32" w:shapeid="_x0000_i1174"/>
        </w:object>
      </w:r>
      <w:r w:rsidRPr="00A5454B">
        <w:rPr>
          <w:rFonts w:ascii="Helvatica" w:hAnsi="Helvatica" w:cs="Helvetica"/>
          <w:color w:val="2C2C2C" w:themeColor="text1"/>
          <w:sz w:val="21"/>
          <w:szCs w:val="21"/>
        </w:rPr>
        <w:t>Instead of planning just the upcoming PI, plan for a longer period to cover the full duration of the Program Epics</w:t>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118. </w:t>
      </w:r>
      <w:r w:rsidR="00152F03" w:rsidRPr="00A5454B">
        <w:rPr>
          <w:rFonts w:ascii="Helvatica" w:hAnsi="Helvatica" w:cs="Helvetica"/>
          <w:b/>
          <w:bCs/>
          <w:color w:val="2C2C2C" w:themeColor="text1"/>
          <w:sz w:val="21"/>
          <w:szCs w:val="21"/>
        </w:rPr>
        <w:t xml:space="preserve">(Select 2) What are the benefits of cadence and </w:t>
      </w:r>
      <w:proofErr w:type="spellStart"/>
      <w:proofErr w:type="gramStart"/>
      <w:r w:rsidR="00152F03" w:rsidRPr="00A5454B">
        <w:rPr>
          <w:rFonts w:ascii="Helvatica" w:hAnsi="Helvatica" w:cs="Helvetica"/>
          <w:b/>
          <w:bCs/>
          <w:color w:val="2C2C2C" w:themeColor="text1"/>
          <w:sz w:val="21"/>
          <w:szCs w:val="21"/>
        </w:rPr>
        <w:t>synchronization?</w:t>
      </w:r>
      <w:r w:rsidR="00152F03" w:rsidRPr="00A5454B">
        <w:rPr>
          <w:rStyle w:val="maxanswersdesc"/>
          <w:rFonts w:ascii="Helvatica" w:hAnsi="Helvatica" w:cs="Helvetica"/>
          <w:b/>
          <w:bCs/>
          <w:color w:val="2C2C2C" w:themeColor="text1"/>
          <w:sz w:val="21"/>
          <w:szCs w:val="21"/>
        </w:rPr>
        <w:t>You</w:t>
      </w:r>
      <w:proofErr w:type="spellEnd"/>
      <w:proofErr w:type="gramEnd"/>
      <w:r w:rsidR="00152F03" w:rsidRPr="00A5454B">
        <w:rPr>
          <w:rStyle w:val="maxanswersdesc"/>
          <w:rFonts w:ascii="Helvatica" w:hAnsi="Helvatica" w:cs="Helvetica"/>
          <w:b/>
          <w:bCs/>
          <w:color w:val="2C2C2C" w:themeColor="text1"/>
          <w:sz w:val="21"/>
          <w:szCs w:val="21"/>
        </w:rPr>
        <w:t xml:space="preserve"> have reached the max number of allow</w:t>
      </w:r>
      <w:bookmarkStart w:id="0" w:name="_GoBack"/>
      <w:bookmarkEnd w:id="0"/>
      <w:r w:rsidR="00152F03" w:rsidRPr="00A5454B">
        <w:rPr>
          <w:rStyle w:val="maxanswersdesc"/>
          <w:rFonts w:ascii="Helvatica" w:hAnsi="Helvatica" w:cs="Helvetica"/>
          <w:b/>
          <w:bCs/>
          <w:color w:val="2C2C2C" w:themeColor="text1"/>
          <w:sz w:val="21"/>
          <w:szCs w:val="21"/>
        </w:rPr>
        <w:t>ed answers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77" type="#_x0000_t75" style="width:20.25pt;height:17.25pt" o:ole="">
            <v:imagedata r:id="rId19" o:title=""/>
          </v:shape>
          <w:control r:id="rId43" w:name="DefaultOcxName19" w:shapeid="_x0000_i1177"/>
        </w:object>
      </w:r>
      <w:r w:rsidRPr="00A5454B">
        <w:rPr>
          <w:rFonts w:ascii="Helvatica" w:hAnsi="Helvatica" w:cs="Helvetica"/>
          <w:color w:val="2C2C2C" w:themeColor="text1"/>
          <w:sz w:val="21"/>
          <w:szCs w:val="21"/>
        </w:rPr>
        <w:t>They enable systems builders to operate reliably and with certainty within a safety buffer</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80" type="#_x0000_t75" style="width:20.25pt;height:17.25pt" o:ole="">
            <v:imagedata r:id="rId24" o:title=""/>
          </v:shape>
          <w:control r:id="rId44" w:name="DefaultOcxName18" w:shapeid="_x0000_i1180"/>
        </w:object>
      </w:r>
      <w:r w:rsidRPr="00A5454B">
        <w:rPr>
          <w:rFonts w:ascii="Helvatica" w:hAnsi="Helvatica" w:cs="Helvetica"/>
          <w:color w:val="2C2C2C" w:themeColor="text1"/>
          <w:sz w:val="21"/>
          <w:szCs w:val="21"/>
          <w:highlight w:val="green"/>
        </w:rPr>
        <w:t>Synchronization enables multiple perspectives to be understood, resolved, and integrated at the same time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83" type="#_x0000_t75" style="width:20.25pt;height:17.25pt" o:ole="">
            <v:imagedata r:id="rId19" o:title=""/>
          </v:shape>
          <w:control r:id="rId45" w:name="DefaultOcxName25" w:shapeid="_x0000_i1183"/>
        </w:object>
      </w:r>
      <w:r w:rsidRPr="00A5454B">
        <w:rPr>
          <w:rFonts w:ascii="Helvatica" w:hAnsi="Helvatica" w:cs="Helvetica"/>
          <w:color w:val="2C2C2C" w:themeColor="text1"/>
          <w:sz w:val="21"/>
          <w:szCs w:val="21"/>
        </w:rPr>
        <w:t>Cadence enables variability and makes wait times predictable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86" type="#_x0000_t75" style="width:20.25pt;height:17.25pt" o:ole="">
            <v:imagedata r:id="rId24" o:title=""/>
          </v:shape>
          <w:control r:id="rId46" w:name="DefaultOcxName33" w:shapeid="_x0000_i1186"/>
        </w:object>
      </w:r>
      <w:r w:rsidRPr="00A5454B">
        <w:rPr>
          <w:rFonts w:ascii="Helvatica" w:hAnsi="Helvatica" w:cs="Helvetica"/>
          <w:color w:val="2C2C2C" w:themeColor="text1"/>
          <w:sz w:val="21"/>
          <w:szCs w:val="21"/>
          <w:highlight w:val="green"/>
        </w:rPr>
        <w:t>Cadence limits variance</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89" type="#_x0000_t75" style="width:20.25pt;height:17.25pt" o:ole="">
            <v:imagedata r:id="rId19" o:title=""/>
          </v:shape>
          <w:control r:id="rId47" w:name="DefaultOcxName42" w:shapeid="_x0000_i1189"/>
        </w:object>
      </w:r>
      <w:r w:rsidRPr="00A5454B">
        <w:rPr>
          <w:rFonts w:ascii="Helvatica" w:hAnsi="Helvatica" w:cs="Helvetica"/>
          <w:color w:val="2C2C2C" w:themeColor="text1"/>
          <w:sz w:val="21"/>
          <w:szCs w:val="21"/>
        </w:rPr>
        <w:t>Synchronization enables reduction in WIP</w:t>
      </w:r>
    </w:p>
    <w:p w:rsidR="006451F0" w:rsidRPr="00A5454B" w:rsidRDefault="006451F0">
      <w:pPr>
        <w:rPr>
          <w:rFonts w:ascii="Helvatica" w:eastAsia="Batang" w:hAnsi="Helvatica" w:cs="Helvetica"/>
          <w:color w:val="2C2C2C" w:themeColor="text1"/>
          <w:sz w:val="21"/>
          <w:szCs w:val="21"/>
        </w:rPr>
      </w:pPr>
      <w:r w:rsidRPr="00A5454B">
        <w:rPr>
          <w:rFonts w:ascii="Helvatica" w:eastAsia="Batang" w:hAnsi="Helvatica" w:cs="Helvetica"/>
          <w:color w:val="2C2C2C" w:themeColor="text1"/>
          <w:sz w:val="21"/>
          <w:szCs w:val="21"/>
        </w:rPr>
        <w:br w:type="page"/>
      </w:r>
    </w:p>
    <w:p w:rsidR="00152F03" w:rsidRPr="00A5454B" w:rsidRDefault="00152F03" w:rsidP="00F205E6">
      <w:pPr>
        <w:shd w:val="clear" w:color="auto" w:fill="FFFFFF"/>
        <w:spacing w:after="150" w:line="240" w:lineRule="auto"/>
        <w:rPr>
          <w:rFonts w:ascii="Helvatica" w:eastAsia="Batang" w:hAnsi="Helvatica" w:cs="Helvetica"/>
          <w:color w:val="2C2C2C" w:themeColor="text1"/>
          <w:sz w:val="21"/>
          <w:szCs w:val="21"/>
        </w:rPr>
      </w:pPr>
    </w:p>
    <w:p w:rsidR="00152F03" w:rsidRPr="00A5454B" w:rsidRDefault="006451F0" w:rsidP="00F205E6">
      <w:pPr>
        <w:shd w:val="clear" w:color="auto" w:fill="FFFFFF"/>
        <w:ind w:left="450"/>
        <w:rPr>
          <w:rFonts w:ascii="Helvatica" w:hAnsi="Helvatica" w:cs="Helvetica"/>
          <w:color w:val="2C2C2C" w:themeColor="text1"/>
          <w:sz w:val="21"/>
          <w:szCs w:val="21"/>
        </w:rPr>
      </w:pPr>
      <w:r w:rsidRPr="00A5454B">
        <w:rPr>
          <w:rFonts w:ascii="Helvatica" w:hAnsi="Helvatica" w:cs="Helvetica"/>
          <w:b/>
          <w:bCs/>
          <w:color w:val="2C2C2C" w:themeColor="text1"/>
          <w:sz w:val="21"/>
          <w:szCs w:val="21"/>
        </w:rPr>
        <w:t xml:space="preserve">119. </w:t>
      </w:r>
      <w:r w:rsidR="00152F03" w:rsidRPr="00A5454B">
        <w:rPr>
          <w:rFonts w:ascii="Helvatica" w:hAnsi="Helvatica" w:cs="Helvetica"/>
          <w:b/>
          <w:bCs/>
          <w:color w:val="2C2C2C" w:themeColor="text1"/>
          <w:sz w:val="21"/>
          <w:szCs w:val="21"/>
        </w:rPr>
        <w:t xml:space="preserve">(Select 3) According to Lean thinking, how is fast and sustainable flow </w:t>
      </w:r>
      <w:proofErr w:type="spellStart"/>
      <w:proofErr w:type="gramStart"/>
      <w:r w:rsidR="00152F03" w:rsidRPr="00A5454B">
        <w:rPr>
          <w:rFonts w:ascii="Helvatica" w:hAnsi="Helvatica" w:cs="Helvetica"/>
          <w:b/>
          <w:bCs/>
          <w:color w:val="2C2C2C" w:themeColor="text1"/>
          <w:sz w:val="21"/>
          <w:szCs w:val="21"/>
        </w:rPr>
        <w:t>achieved?</w:t>
      </w:r>
      <w:r w:rsidR="00152F03" w:rsidRPr="00A5454B">
        <w:rPr>
          <w:rStyle w:val="maxanswersdesc"/>
          <w:rFonts w:ascii="Helvatica" w:hAnsi="Helvatica" w:cs="Helvetica"/>
          <w:b/>
          <w:bCs/>
          <w:color w:val="2C2C2C" w:themeColor="text1"/>
          <w:sz w:val="21"/>
          <w:szCs w:val="21"/>
        </w:rPr>
        <w:t>You</w:t>
      </w:r>
      <w:proofErr w:type="spellEnd"/>
      <w:proofErr w:type="gramEnd"/>
      <w:r w:rsidR="00152F03" w:rsidRPr="00A5454B">
        <w:rPr>
          <w:rStyle w:val="maxanswersdesc"/>
          <w:rFonts w:ascii="Helvatica" w:hAnsi="Helvatica" w:cs="Helvetica"/>
          <w:b/>
          <w:bCs/>
          <w:color w:val="2C2C2C" w:themeColor="text1"/>
          <w:sz w:val="21"/>
          <w:szCs w:val="21"/>
        </w:rPr>
        <w:t xml:space="preserve"> have reached the max number of allowed answers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192" type="#_x0000_t75" style="width:20.25pt;height:17.25pt" o:ole="">
            <v:imagedata r:id="rId24" o:title=""/>
          </v:shape>
          <w:control r:id="rId48" w:name="DefaultOcxName20" w:shapeid="_x0000_i1192"/>
        </w:object>
      </w:r>
      <w:r w:rsidRPr="00A5454B">
        <w:rPr>
          <w:rFonts w:ascii="Helvatica" w:hAnsi="Helvatica" w:cs="Helvetica"/>
          <w:color w:val="2C2C2C" w:themeColor="text1"/>
          <w:sz w:val="21"/>
          <w:szCs w:val="21"/>
          <w:highlight w:val="green"/>
        </w:rPr>
        <w:t>By constant reduction of delays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rPr>
        <w:object w:dxaOrig="225" w:dyaOrig="225">
          <v:shape id="_x0000_i1195" type="#_x0000_t75" style="width:20.25pt;height:17.25pt" o:ole="">
            <v:imagedata r:id="rId19" o:title=""/>
          </v:shape>
          <w:control r:id="rId49" w:name="DefaultOcxName110" w:shapeid="_x0000_i1195"/>
        </w:object>
      </w:r>
      <w:r w:rsidRPr="00A5454B">
        <w:rPr>
          <w:rFonts w:ascii="Helvatica" w:hAnsi="Helvatica" w:cs="Helvetica"/>
          <w:color w:val="2C2C2C" w:themeColor="text1"/>
          <w:sz w:val="21"/>
          <w:szCs w:val="21"/>
        </w:rPr>
        <w:t>By applying subjective governance</w:t>
      </w:r>
    </w:p>
    <w:p w:rsidR="00152F03" w:rsidRPr="00A5454B" w:rsidRDefault="00152F03" w:rsidP="00F205E6">
      <w:pPr>
        <w:shd w:val="clear" w:color="auto" w:fill="FFFFFF"/>
        <w:ind w:left="450"/>
        <w:rPr>
          <w:rFonts w:ascii="Helvatica" w:hAnsi="Helvatica" w:cs="Helvetica"/>
          <w:color w:val="2C2C2C" w:themeColor="text1"/>
          <w:sz w:val="21"/>
          <w:szCs w:val="21"/>
          <w:highlight w:val="green"/>
        </w:rPr>
      </w:pPr>
      <w:r w:rsidRPr="00A5454B">
        <w:rPr>
          <w:rFonts w:ascii="Helvatica" w:eastAsiaTheme="minorHAnsi" w:hAnsi="Helvatica" w:cs="Helvetica"/>
          <w:color w:val="2C2C2C" w:themeColor="text1"/>
          <w:sz w:val="21"/>
          <w:szCs w:val="21"/>
          <w:highlight w:val="green"/>
        </w:rPr>
        <w:object w:dxaOrig="225" w:dyaOrig="225">
          <v:shape id="_x0000_i1198" type="#_x0000_t75" style="width:20.25pt;height:17.25pt" o:ole="">
            <v:imagedata r:id="rId24" o:title=""/>
          </v:shape>
          <w:control r:id="rId50" w:name="DefaultOcxName26" w:shapeid="_x0000_i1198"/>
        </w:object>
      </w:r>
      <w:r w:rsidRPr="00A5454B">
        <w:rPr>
          <w:rFonts w:ascii="Helvatica" w:hAnsi="Helvatica" w:cs="Helvetica"/>
          <w:color w:val="2C2C2C" w:themeColor="text1"/>
          <w:sz w:val="21"/>
          <w:szCs w:val="21"/>
          <w:highlight w:val="green"/>
        </w:rPr>
        <w:t>By reducing batch sizes</w:t>
      </w:r>
    </w:p>
    <w:p w:rsidR="00152F03" w:rsidRPr="00A5454B" w:rsidRDefault="00152F03" w:rsidP="00F205E6">
      <w:pPr>
        <w:shd w:val="clear" w:color="auto" w:fill="FFFFFF"/>
        <w:ind w:left="450"/>
        <w:rPr>
          <w:rFonts w:ascii="Helvatica" w:hAnsi="Helvatica" w:cs="Helvetica"/>
          <w:color w:val="2C2C2C" w:themeColor="text1"/>
          <w:sz w:val="21"/>
          <w:szCs w:val="21"/>
        </w:rPr>
      </w:pPr>
      <w:r w:rsidRPr="00A5454B">
        <w:rPr>
          <w:rFonts w:ascii="Helvatica" w:eastAsiaTheme="minorHAnsi" w:hAnsi="Helvatica" w:cs="Helvetica"/>
          <w:color w:val="2C2C2C" w:themeColor="text1"/>
          <w:sz w:val="21"/>
          <w:szCs w:val="21"/>
          <w:highlight w:val="green"/>
        </w:rPr>
        <w:object w:dxaOrig="225" w:dyaOrig="225">
          <v:shape id="_x0000_i1201" type="#_x0000_t75" style="width:20.25pt;height:17.25pt" o:ole="">
            <v:imagedata r:id="rId24" o:title=""/>
          </v:shape>
          <w:control r:id="rId51" w:name="DefaultOcxName34" w:shapeid="_x0000_i1201"/>
        </w:object>
      </w:r>
      <w:r w:rsidRPr="00A5454B">
        <w:rPr>
          <w:rFonts w:ascii="Helvatica" w:hAnsi="Helvatica" w:cs="Helvetica"/>
          <w:color w:val="2C2C2C" w:themeColor="text1"/>
          <w:sz w:val="21"/>
          <w:szCs w:val="21"/>
          <w:highlight w:val="green"/>
        </w:rPr>
        <w:t>By understanding the full Value Stream</w:t>
      </w:r>
    </w:p>
    <w:p w:rsidR="00152F03" w:rsidRDefault="00152F03" w:rsidP="00152F03">
      <w:pPr>
        <w:spacing w:before="100" w:beforeAutospacing="1" w:after="100" w:afterAutospacing="1" w:line="240" w:lineRule="auto"/>
        <w:ind w:left="-360"/>
      </w:pPr>
    </w:p>
    <w:p w:rsidR="00152F03" w:rsidRPr="00695D77" w:rsidRDefault="00152F03" w:rsidP="00152F03">
      <w:pPr>
        <w:pStyle w:val="z-TopofForm"/>
        <w:rPr>
          <w:sz w:val="20"/>
          <w:szCs w:val="20"/>
        </w:rPr>
      </w:pPr>
      <w:r w:rsidRPr="00695D77">
        <w:rPr>
          <w:sz w:val="20"/>
          <w:szCs w:val="20"/>
        </w:rPr>
        <w:t>Top of Form</w:t>
      </w:r>
    </w:p>
    <w:p w:rsidR="00152F03" w:rsidRPr="00695D77" w:rsidRDefault="00152F03" w:rsidP="00152F03">
      <w:pPr>
        <w:pStyle w:val="Heading3"/>
        <w:shd w:val="clear" w:color="auto" w:fill="DFF0D8"/>
        <w:spacing w:after="150"/>
        <w:rPr>
          <w:rFonts w:ascii="Helvetica" w:hAnsi="Helvetica" w:cs="Helvetica"/>
          <w:b/>
          <w:bCs/>
          <w:color w:val="3C763D"/>
          <w:sz w:val="20"/>
          <w:szCs w:val="20"/>
        </w:rPr>
      </w:pPr>
      <w:r w:rsidRPr="00695D77">
        <w:rPr>
          <w:rFonts w:ascii="Helvetica" w:hAnsi="Helvetica" w:cs="Helvetica"/>
          <w:color w:val="3C763D"/>
          <w:sz w:val="20"/>
          <w:szCs w:val="20"/>
        </w:rPr>
        <w:t>Yes! The result for your evaluation is:</w:t>
      </w:r>
      <w:r w:rsidRPr="00695D77">
        <w:rPr>
          <w:rStyle w:val="apple-converted-space"/>
          <w:rFonts w:ascii="Helvetica" w:hAnsi="Helvetica" w:cs="Helvetica"/>
          <w:color w:val="3C763D"/>
          <w:sz w:val="20"/>
          <w:szCs w:val="20"/>
        </w:rPr>
        <w:t> </w:t>
      </w:r>
      <w:r w:rsidRPr="00695D77">
        <w:rPr>
          <w:rFonts w:ascii="Helvetica" w:hAnsi="Helvetica" w:cs="Helvetica"/>
          <w:color w:val="3C763D"/>
          <w:sz w:val="20"/>
          <w:szCs w:val="20"/>
        </w:rPr>
        <w:t>Passed</w:t>
      </w:r>
    </w:p>
    <w:p w:rsidR="00152F03" w:rsidRPr="00C925CF" w:rsidRDefault="00152F03" w:rsidP="00152F03">
      <w:pPr>
        <w:pStyle w:val="Heading2"/>
        <w:shd w:val="clear" w:color="auto" w:fill="F5F5F5"/>
        <w:spacing w:before="0"/>
        <w:rPr>
          <w:rFonts w:ascii="Helvetica" w:hAnsi="Helvetica" w:cs="Helvetica"/>
          <w:b/>
          <w:bCs/>
          <w:color w:val="333333"/>
        </w:rPr>
      </w:pPr>
      <w:r w:rsidRPr="00C925CF">
        <w:rPr>
          <w:rFonts w:ascii="Helvetica" w:hAnsi="Helvetica" w:cs="Helvetica"/>
          <w:b/>
          <w:bCs/>
          <w:color w:val="333333"/>
        </w:rPr>
        <w:t>Additional Information</w:t>
      </w:r>
    </w:p>
    <w:p w:rsidR="00152F03" w:rsidRPr="00C925CF" w:rsidRDefault="00152F03" w:rsidP="00152F03">
      <w:pPr>
        <w:pStyle w:val="Heading3"/>
        <w:shd w:val="clear" w:color="auto" w:fill="FFFFFF"/>
        <w:spacing w:after="150"/>
        <w:rPr>
          <w:rFonts w:ascii="Helvetica" w:hAnsi="Helvetica" w:cs="Helvetica"/>
          <w:b/>
          <w:bCs/>
        </w:rPr>
      </w:pPr>
      <w:r w:rsidRPr="00C925CF">
        <w:rPr>
          <w:rFonts w:ascii="Helvetica" w:hAnsi="Helvetica" w:cs="Helvetica"/>
        </w:rPr>
        <w:t>Score: 100%</w:t>
      </w:r>
    </w:p>
    <w:p w:rsidR="00152F03" w:rsidRDefault="00152F03" w:rsidP="00152F03">
      <w:pPr>
        <w:rPr>
          <w:rFonts w:ascii="Times New Roman" w:hAnsi="Times New Roman" w:cs="Times New Roman"/>
          <w:sz w:val="24"/>
          <w:szCs w:val="24"/>
        </w:rPr>
      </w:pPr>
      <w:r>
        <w:rPr>
          <w:rFonts w:eastAsiaTheme="minorHAnsi"/>
        </w:rPr>
        <w:object w:dxaOrig="225" w:dyaOrig="225">
          <v:shape id="_x0000_i1204" type="#_x0000_t75" style="width:44.25pt;height:21.75pt" o:ole="">
            <v:imagedata r:id="rId52" o:title=""/>
          </v:shape>
          <w:control r:id="rId53" w:name="DefaultOcxName27" w:shapeid="_x0000_i1204"/>
        </w:objec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1"/>
        <w:gridCol w:w="8633"/>
      </w:tblGrid>
      <w:tr w:rsidR="00152F03" w:rsidTr="0006679F">
        <w:trPr>
          <w:tblHeader/>
        </w:trPr>
        <w:tc>
          <w:tcPr>
            <w:tcW w:w="0" w:type="auto"/>
            <w:gridSpan w:val="2"/>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152F03" w:rsidRDefault="00152F03" w:rsidP="00BB59B5">
            <w:pPr>
              <w:spacing w:after="300"/>
              <w:rPr>
                <w:b/>
                <w:bCs/>
              </w:rPr>
            </w:pPr>
            <w:r>
              <w:rPr>
                <w:b/>
                <w:bCs/>
              </w:rPr>
              <w:t>Topic Summary</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spacing w:after="300"/>
              <w:rPr>
                <w:color w:val="A94442"/>
              </w:rPr>
            </w:pPr>
            <w:r>
              <w:rPr>
                <w:color w:val="A94442"/>
              </w:rPr>
              <w:t>SPC4: Implementing SAFe</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Value Streams</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8: Coordinating Large Value Streams</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Overall Framework</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Release Train Engineer and Value Stream Engineer, Features and Capabilities</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4: Implementing an Agile Release Train</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Portfolio</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Agile Release Train, Budgets, Enablers, Enterprise Architect, Epic, Epic Owner, Portfolio Backlog, Portfolio Kanban, </w:t>
            </w:r>
            <w:r>
              <w:rPr>
                <w:color w:val="A94442"/>
              </w:rPr>
              <w:br/>
              <w:t>Program Portfolio Management, System and Solution Architect/Engineer, Vision, WSJF</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6: Executing and Releasing Value, LS 7: Building an Agile Portfolio, LS 8: Coordinating Large Value Streams</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Program</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Agile Release Train, Architectural Runway, Business Owners, Develop on Cadence, Release Any time, </w:t>
            </w:r>
            <w:r>
              <w:rPr>
                <w:color w:val="A94442"/>
              </w:rPr>
              <w:br/>
              <w:t xml:space="preserve">DevOps, Epic, Inspect and Adapt, PI Objectives, PI Planning, Program and Value </w:t>
            </w:r>
            <w:r>
              <w:rPr>
                <w:color w:val="A94442"/>
              </w:rPr>
              <w:lastRenderedPageBreak/>
              <w:t>Stream Backlogs, Program Increment, </w:t>
            </w:r>
            <w:r>
              <w:rPr>
                <w:color w:val="A94442"/>
              </w:rPr>
              <w:br/>
              <w:t>Release, Roadmap, SAFe Requirements Model, System Demo, System Team, User Experience, Vision, WSJF</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4: Implementing an Agile Release Train, LS 5: Experiencing PI Planning, </w:t>
            </w:r>
            <w:r>
              <w:rPr>
                <w:color w:val="A94442"/>
              </w:rPr>
              <w:br/>
              <w:t>LS 6: Executing and Releasing Value, LS 7: Building an Agile Portfolio</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lastRenderedPageBreak/>
              <w:t>SPC4: SAFe Foundations</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 xml:space="preserve">Guidance for Lean-Agile Leaders, Communities of Practice, Core Values, Lean-Agile Mindset, SAFe Principles &amp; </w:t>
            </w:r>
            <w:proofErr w:type="spellStart"/>
            <w:r>
              <w:rPr>
                <w:color w:val="A94442"/>
              </w:rPr>
              <w:t>Implmentation</w:t>
            </w:r>
            <w:proofErr w:type="spellEnd"/>
          </w:p>
          <w:p w:rsidR="00152F03" w:rsidRDefault="00152F03" w:rsidP="00BB59B5">
            <w:pPr>
              <w:pStyle w:val="NormalWeb"/>
              <w:spacing w:before="0" w:beforeAutospacing="0" w:after="150" w:afterAutospacing="0"/>
              <w:rPr>
                <w:color w:val="A94442"/>
              </w:rPr>
            </w:pPr>
            <w:r>
              <w:rPr>
                <w:b/>
                <w:bCs/>
                <w:color w:val="A94442"/>
              </w:rPr>
              <w:t>Lessons: </w:t>
            </w:r>
            <w:r>
              <w:rPr>
                <w:color w:val="A94442"/>
              </w:rPr>
              <w:t>LS 2: Embracing a Lean: Agile Mindset, LS 3: Understanding SAFe Principles, LS 6: Executing and Releasing Value, </w:t>
            </w:r>
            <w:r>
              <w:rPr>
                <w:color w:val="A94442"/>
              </w:rPr>
              <w:br/>
              <w:t>LS 7: Building an Agile Portfolio, LS 9: Leading the Lean: Agile Enterprise</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Team</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I</w:t>
            </w:r>
            <w:r>
              <w:rPr>
                <w:color w:val="A94442"/>
              </w:rPr>
              <w:t xml:space="preserve">teration Goals, Iteration Planning, Iterations, Metrics, Release, Scrum Master, Spikes, </w:t>
            </w:r>
            <w:proofErr w:type="spellStart"/>
            <w:r>
              <w:rPr>
                <w:color w:val="A94442"/>
              </w:rPr>
              <w:t>TeamKanban</w:t>
            </w:r>
            <w:proofErr w:type="spellEnd"/>
            <w:r>
              <w:rPr>
                <w:color w:val="A94442"/>
              </w:rPr>
              <w:t>, WSJF</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6: Executing and Releasing Value</w:t>
            </w:r>
          </w:p>
        </w:tc>
      </w:tr>
      <w:tr w:rsidR="00152F03" w:rsidTr="0006679F">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rPr>
                <w:color w:val="A94442"/>
              </w:rPr>
            </w:pPr>
            <w:r>
              <w:rPr>
                <w:color w:val="A94442"/>
              </w:rPr>
              <w:t>SPC4: Value Stream</w:t>
            </w:r>
          </w:p>
        </w:tc>
        <w:tc>
          <w:tcPr>
            <w:tcW w:w="0" w:type="auto"/>
            <w:tcBorders>
              <w:top w:val="single" w:sz="6" w:space="0" w:color="EBCCD1"/>
              <w:left w:val="single" w:sz="6" w:space="0" w:color="EBCCD1"/>
              <w:bottom w:val="single" w:sz="6" w:space="0" w:color="EBCCD1"/>
              <w:right w:val="single" w:sz="6" w:space="0" w:color="EBCCD1"/>
            </w:tcBorders>
            <w:shd w:val="clear" w:color="auto" w:fill="F2DEDE"/>
            <w:tcMar>
              <w:top w:w="120" w:type="dxa"/>
              <w:left w:w="120" w:type="dxa"/>
              <w:bottom w:w="120" w:type="dxa"/>
              <w:right w:w="120" w:type="dxa"/>
            </w:tcMar>
            <w:hideMark/>
          </w:tcPr>
          <w:p w:rsidR="00152F03" w:rsidRDefault="00152F03" w:rsidP="00BB59B5">
            <w:pPr>
              <w:pStyle w:val="NormalWeb"/>
              <w:spacing w:before="0" w:beforeAutospacing="0" w:after="150" w:afterAutospacing="0"/>
              <w:rPr>
                <w:color w:val="A94442"/>
              </w:rPr>
            </w:pPr>
            <w:r>
              <w:rPr>
                <w:b/>
                <w:bCs/>
                <w:color w:val="A94442"/>
              </w:rPr>
              <w:t>Articles: </w:t>
            </w:r>
            <w:r>
              <w:rPr>
                <w:color w:val="A94442"/>
              </w:rPr>
              <w:t>Agile Release Train, Economic Framework , Enablers, Features and Capabilities, Milestones, </w:t>
            </w:r>
            <w:r>
              <w:rPr>
                <w:color w:val="A94442"/>
              </w:rPr>
              <w:br/>
              <w:t>Pre- and Post- PI Planning, Set Based Design, Value Streams</w:t>
            </w:r>
          </w:p>
          <w:p w:rsidR="00152F03" w:rsidRDefault="00152F03" w:rsidP="00BB59B5">
            <w:pPr>
              <w:pStyle w:val="NormalWeb"/>
              <w:spacing w:before="0" w:beforeAutospacing="0" w:after="150" w:afterAutospacing="0"/>
              <w:rPr>
                <w:color w:val="A94442"/>
              </w:rPr>
            </w:pPr>
            <w:r>
              <w:rPr>
                <w:b/>
                <w:bCs/>
                <w:color w:val="A94442"/>
              </w:rPr>
              <w:t>Lessons: </w:t>
            </w:r>
            <w:r>
              <w:rPr>
                <w:color w:val="A94442"/>
              </w:rPr>
              <w:t>LS 4: Implementing an Agile Release Train, LS 6: Executing and Releasing Value, LS 8: Coordinating Large Value Streams</w:t>
            </w:r>
          </w:p>
        </w:tc>
      </w:tr>
    </w:tbl>
    <w:p w:rsidR="00152F03" w:rsidRDefault="00152F03" w:rsidP="00152F03">
      <w:pPr>
        <w:pStyle w:val="z-BottomofForm"/>
      </w:pPr>
      <w:r>
        <w:t>Bottom of Form</w:t>
      </w:r>
    </w:p>
    <w:p w:rsidR="00152F03" w:rsidRDefault="00A5454B" w:rsidP="00152F03">
      <w:pPr>
        <w:spacing w:before="300" w:after="300"/>
      </w:pPr>
      <w:r>
        <w:pict>
          <v:rect id="_x0000_i1097" style="width:0;height:0" o:hralign="center" o:hrstd="t" o:hr="t" fillcolor="#a0a0a0" stroked="f"/>
        </w:pict>
      </w:r>
    </w:p>
    <w:p w:rsidR="00152F03" w:rsidRPr="004E2621" w:rsidRDefault="00152F03" w:rsidP="00152F03">
      <w:pPr>
        <w:shd w:val="clear" w:color="auto" w:fill="FFFFFF"/>
        <w:spacing w:after="150" w:line="240" w:lineRule="auto"/>
        <w:rPr>
          <w:rFonts w:ascii="Batang" w:eastAsia="Batang" w:hAnsi="Helvetica" w:cs="Helvetica"/>
          <w:color w:val="000000"/>
          <w:sz w:val="20"/>
          <w:szCs w:val="20"/>
        </w:rPr>
      </w:pPr>
      <w:r>
        <w:br/>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sectPr w:rsidR="00DC115A" w:rsidSect="00543D1C">
      <w:footerReference w:type="default" r:id="rId54"/>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61" w:rsidRDefault="008E1A61">
      <w:pPr>
        <w:spacing w:after="0" w:line="240" w:lineRule="auto"/>
      </w:pPr>
      <w:r>
        <w:separator/>
      </w:r>
    </w:p>
  </w:endnote>
  <w:endnote w:type="continuationSeparator" w:id="0">
    <w:p w:rsidR="008E1A61" w:rsidRDefault="008E1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atica">
    <w:altName w:val="Arial"/>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903011" w:rsidRDefault="00903011">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03011" w:rsidRDefault="00903011">
                                  <w:pPr>
                                    <w:pStyle w:val="Footer"/>
                                    <w:jc w:val="center"/>
                                    <w:rPr>
                                      <w:b/>
                                      <w:bCs/>
                                      <w:color w:val="FFFFFF" w:themeColor="background1"/>
                                      <w:sz w:val="32"/>
                                      <w:szCs w:val="32"/>
                                    </w:rPr>
                                  </w:pPr>
                                  <w:r>
                                    <w:fldChar w:fldCharType="begin"/>
                                  </w:r>
                                  <w:r>
                                    <w:instrText xml:space="preserve"> PAGE    \* MERGEFORMAT </w:instrText>
                                  </w:r>
                                  <w:r>
                                    <w:fldChar w:fldCharType="separate"/>
                                  </w:r>
                                  <w:r w:rsidR="00A5454B" w:rsidRPr="00A5454B">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903011" w:rsidRDefault="00903011">
                            <w:pPr>
                              <w:pStyle w:val="Footer"/>
                              <w:jc w:val="center"/>
                              <w:rPr>
                                <w:b/>
                                <w:bCs/>
                                <w:color w:val="FFFFFF" w:themeColor="background1"/>
                                <w:sz w:val="32"/>
                                <w:szCs w:val="32"/>
                              </w:rPr>
                            </w:pPr>
                            <w:r>
                              <w:fldChar w:fldCharType="begin"/>
                            </w:r>
                            <w:r>
                              <w:instrText xml:space="preserve"> PAGE    \* MERGEFORMAT </w:instrText>
                            </w:r>
                            <w:r>
                              <w:fldChar w:fldCharType="separate"/>
                            </w:r>
                            <w:r w:rsidR="00A5454B" w:rsidRPr="00A5454B">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3059C7" w:rsidRDefault="00305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61" w:rsidRDefault="008E1A61">
      <w:pPr>
        <w:spacing w:after="0" w:line="240" w:lineRule="auto"/>
      </w:pPr>
      <w:r>
        <w:separator/>
      </w:r>
    </w:p>
  </w:footnote>
  <w:footnote w:type="continuationSeparator" w:id="0">
    <w:p w:rsidR="008E1A61" w:rsidRDefault="008E1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5D2"/>
    <w:multiLevelType w:val="hybridMultilevel"/>
    <w:tmpl w:val="75689674"/>
    <w:lvl w:ilvl="0" w:tplc="2626ED34">
      <w:start w:val="1"/>
      <w:numFmt w:val="decimal"/>
      <w:lvlText w:val="%1."/>
      <w:lvlJc w:val="left"/>
      <w:pPr>
        <w:ind w:left="810" w:hanging="360"/>
      </w:pPr>
      <w:rPr>
        <w:b/>
        <w:color w:val="2C2C2C"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A56"/>
    <w:multiLevelType w:val="hybridMultilevel"/>
    <w:tmpl w:val="4C188266"/>
    <w:lvl w:ilvl="0" w:tplc="2626ED34">
      <w:start w:val="1"/>
      <w:numFmt w:val="decimal"/>
      <w:lvlText w:val="%1."/>
      <w:lvlJc w:val="left"/>
      <w:pPr>
        <w:ind w:left="810" w:hanging="360"/>
      </w:pPr>
      <w:rPr>
        <w:b/>
        <w:color w:val="2C2C2C"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AF06BB"/>
    <w:multiLevelType w:val="hybridMultilevel"/>
    <w:tmpl w:val="01161DFC"/>
    <w:lvl w:ilvl="0" w:tplc="429A8E3C">
      <w:start w:val="1"/>
      <w:numFmt w:val="decimal"/>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16A47"/>
    <w:multiLevelType w:val="hybridMultilevel"/>
    <w:tmpl w:val="EE2A4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A4364"/>
    <w:multiLevelType w:val="hybridMultilevel"/>
    <w:tmpl w:val="1CC4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0B53AE"/>
    <w:multiLevelType w:val="multilevel"/>
    <w:tmpl w:val="0C8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F5FBD"/>
    <w:multiLevelType w:val="hybridMultilevel"/>
    <w:tmpl w:val="6308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6"/>
  </w:num>
  <w:num w:numId="5">
    <w:abstractNumId w:val="3"/>
  </w:num>
  <w:num w:numId="6">
    <w:abstractNumId w:val="8"/>
  </w:num>
  <w:num w:numId="7">
    <w:abstractNumId w:val="7"/>
  </w:num>
  <w:num w:numId="8">
    <w:abstractNumId w:val="15"/>
  </w:num>
  <w:num w:numId="9">
    <w:abstractNumId w:val="9"/>
  </w:num>
  <w:num w:numId="10">
    <w:abstractNumId w:val="2"/>
  </w:num>
  <w:num w:numId="11">
    <w:abstractNumId w:val="5"/>
  </w:num>
  <w:num w:numId="12">
    <w:abstractNumId w:val="0"/>
  </w:num>
  <w:num w:numId="13">
    <w:abstractNumId w:val="14"/>
  </w:num>
  <w:num w:numId="14">
    <w:abstractNumId w:val="13"/>
  </w:num>
  <w:num w:numId="15">
    <w:abstractNumId w:val="17"/>
  </w:num>
  <w:num w:numId="16">
    <w:abstractNumId w:val="16"/>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536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0BBD"/>
    <w:rsid w:val="00004E97"/>
    <w:rsid w:val="00004F0F"/>
    <w:rsid w:val="00005868"/>
    <w:rsid w:val="00040D2F"/>
    <w:rsid w:val="0006679F"/>
    <w:rsid w:val="00074EC1"/>
    <w:rsid w:val="00097EFC"/>
    <w:rsid w:val="000A7151"/>
    <w:rsid w:val="000D3523"/>
    <w:rsid w:val="000D5CF8"/>
    <w:rsid w:val="000E4740"/>
    <w:rsid w:val="000F05B1"/>
    <w:rsid w:val="000F0707"/>
    <w:rsid w:val="000F4C2A"/>
    <w:rsid w:val="00125FA5"/>
    <w:rsid w:val="00126B78"/>
    <w:rsid w:val="00152F03"/>
    <w:rsid w:val="00167844"/>
    <w:rsid w:val="0019590E"/>
    <w:rsid w:val="001C6D94"/>
    <w:rsid w:val="001D04F7"/>
    <w:rsid w:val="001D65E4"/>
    <w:rsid w:val="001E5896"/>
    <w:rsid w:val="00201A18"/>
    <w:rsid w:val="002437E6"/>
    <w:rsid w:val="002451D1"/>
    <w:rsid w:val="00290DBA"/>
    <w:rsid w:val="002D463A"/>
    <w:rsid w:val="00302E41"/>
    <w:rsid w:val="003059C7"/>
    <w:rsid w:val="0031080B"/>
    <w:rsid w:val="003215E5"/>
    <w:rsid w:val="003320FC"/>
    <w:rsid w:val="00372CEC"/>
    <w:rsid w:val="00386863"/>
    <w:rsid w:val="003B5A58"/>
    <w:rsid w:val="00444419"/>
    <w:rsid w:val="004540BF"/>
    <w:rsid w:val="004604A2"/>
    <w:rsid w:val="004838E8"/>
    <w:rsid w:val="004B434B"/>
    <w:rsid w:val="004D00A8"/>
    <w:rsid w:val="004E19C4"/>
    <w:rsid w:val="004F73E4"/>
    <w:rsid w:val="00507053"/>
    <w:rsid w:val="005107B2"/>
    <w:rsid w:val="00511856"/>
    <w:rsid w:val="00515ACF"/>
    <w:rsid w:val="005276AB"/>
    <w:rsid w:val="00543D1C"/>
    <w:rsid w:val="00563596"/>
    <w:rsid w:val="0057024D"/>
    <w:rsid w:val="00592035"/>
    <w:rsid w:val="005A0F5A"/>
    <w:rsid w:val="005A3FA8"/>
    <w:rsid w:val="005A4AB8"/>
    <w:rsid w:val="005A66F2"/>
    <w:rsid w:val="005B3065"/>
    <w:rsid w:val="005B571B"/>
    <w:rsid w:val="005D623B"/>
    <w:rsid w:val="006105EE"/>
    <w:rsid w:val="00620534"/>
    <w:rsid w:val="006451F0"/>
    <w:rsid w:val="006744AF"/>
    <w:rsid w:val="006961C8"/>
    <w:rsid w:val="006A710D"/>
    <w:rsid w:val="006E0D41"/>
    <w:rsid w:val="006E2E0A"/>
    <w:rsid w:val="006F69E2"/>
    <w:rsid w:val="00711E01"/>
    <w:rsid w:val="0072308D"/>
    <w:rsid w:val="007501AA"/>
    <w:rsid w:val="00755893"/>
    <w:rsid w:val="007603E1"/>
    <w:rsid w:val="00790F94"/>
    <w:rsid w:val="007A64F3"/>
    <w:rsid w:val="007C6A21"/>
    <w:rsid w:val="007D0D12"/>
    <w:rsid w:val="007E1490"/>
    <w:rsid w:val="007F16B1"/>
    <w:rsid w:val="0081152B"/>
    <w:rsid w:val="00812F89"/>
    <w:rsid w:val="00824F4D"/>
    <w:rsid w:val="00836B3D"/>
    <w:rsid w:val="00855D26"/>
    <w:rsid w:val="00861669"/>
    <w:rsid w:val="00863A7A"/>
    <w:rsid w:val="0087214A"/>
    <w:rsid w:val="0088040E"/>
    <w:rsid w:val="008971D6"/>
    <w:rsid w:val="008D0D04"/>
    <w:rsid w:val="008D7EA2"/>
    <w:rsid w:val="008E0775"/>
    <w:rsid w:val="008E1A61"/>
    <w:rsid w:val="008E50A8"/>
    <w:rsid w:val="00900E1F"/>
    <w:rsid w:val="00901E3A"/>
    <w:rsid w:val="00903011"/>
    <w:rsid w:val="009270DC"/>
    <w:rsid w:val="00950E0D"/>
    <w:rsid w:val="00984B74"/>
    <w:rsid w:val="00991595"/>
    <w:rsid w:val="009A2923"/>
    <w:rsid w:val="009D0ABA"/>
    <w:rsid w:val="00A0123C"/>
    <w:rsid w:val="00A02CDF"/>
    <w:rsid w:val="00A03A1B"/>
    <w:rsid w:val="00A11DC3"/>
    <w:rsid w:val="00A12E61"/>
    <w:rsid w:val="00A16149"/>
    <w:rsid w:val="00A24653"/>
    <w:rsid w:val="00A27BD5"/>
    <w:rsid w:val="00A536C0"/>
    <w:rsid w:val="00A5454B"/>
    <w:rsid w:val="00A633DD"/>
    <w:rsid w:val="00A667D9"/>
    <w:rsid w:val="00AA1DCF"/>
    <w:rsid w:val="00AB65E6"/>
    <w:rsid w:val="00AC6BAA"/>
    <w:rsid w:val="00AE56A6"/>
    <w:rsid w:val="00B13B6B"/>
    <w:rsid w:val="00B41A47"/>
    <w:rsid w:val="00B6044B"/>
    <w:rsid w:val="00BA07CF"/>
    <w:rsid w:val="00BA1363"/>
    <w:rsid w:val="00C12872"/>
    <w:rsid w:val="00C324C9"/>
    <w:rsid w:val="00C358BC"/>
    <w:rsid w:val="00C46977"/>
    <w:rsid w:val="00C512B8"/>
    <w:rsid w:val="00C646DC"/>
    <w:rsid w:val="00C924EE"/>
    <w:rsid w:val="00CA17CC"/>
    <w:rsid w:val="00CD060F"/>
    <w:rsid w:val="00CE24BE"/>
    <w:rsid w:val="00CF24C8"/>
    <w:rsid w:val="00D06F54"/>
    <w:rsid w:val="00D20263"/>
    <w:rsid w:val="00D33A33"/>
    <w:rsid w:val="00D36A3E"/>
    <w:rsid w:val="00D66830"/>
    <w:rsid w:val="00D837AE"/>
    <w:rsid w:val="00D83F8E"/>
    <w:rsid w:val="00D970CF"/>
    <w:rsid w:val="00DA1131"/>
    <w:rsid w:val="00DC115A"/>
    <w:rsid w:val="00DE1DE7"/>
    <w:rsid w:val="00E33A7B"/>
    <w:rsid w:val="00E42C89"/>
    <w:rsid w:val="00E44224"/>
    <w:rsid w:val="00E615D3"/>
    <w:rsid w:val="00EB1A7D"/>
    <w:rsid w:val="00ED59BA"/>
    <w:rsid w:val="00F205E6"/>
    <w:rsid w:val="00F31DA3"/>
    <w:rsid w:val="00F34EAB"/>
    <w:rsid w:val="00F45430"/>
    <w:rsid w:val="00F45ADE"/>
    <w:rsid w:val="00F54CA5"/>
    <w:rsid w:val="00F55838"/>
    <w:rsid w:val="00F655B1"/>
    <w:rsid w:val="00F70C52"/>
    <w:rsid w:val="00F833B7"/>
    <w:rsid w:val="00F87990"/>
    <w:rsid w:val="00FC3B02"/>
    <w:rsid w:val="00FD089F"/>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66AD72F1-AE45-4495-BFF9-088383B0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 w:type="paragraph" w:styleId="z-TopofForm">
    <w:name w:val="HTML Top of Form"/>
    <w:basedOn w:val="Normal"/>
    <w:next w:val="Normal"/>
    <w:link w:val="z-TopofFormChar"/>
    <w:hidden/>
    <w:uiPriority w:val="99"/>
    <w:semiHidden/>
    <w:unhideWhenUsed/>
    <w:rsid w:val="00812F89"/>
    <w:pPr>
      <w:pBdr>
        <w:bottom w:val="single" w:sz="6" w:space="1" w:color="auto"/>
      </w:pBdr>
      <w:spacing w:before="0" w:after="0" w:line="259" w:lineRule="auto"/>
      <w:jc w:val="center"/>
    </w:pPr>
    <w:rPr>
      <w:rFonts w:ascii="Arial" w:eastAsiaTheme="minorHAnsi" w:hAnsi="Arial" w:cs="Arial"/>
      <w:vanish/>
      <w:sz w:val="16"/>
      <w:szCs w:val="16"/>
      <w:lang w:val="en-IN" w:eastAsia="en-US"/>
    </w:rPr>
  </w:style>
  <w:style w:type="character" w:customStyle="1" w:styleId="z-TopofFormChar">
    <w:name w:val="z-Top of Form Char"/>
    <w:basedOn w:val="DefaultParagraphFont"/>
    <w:link w:val="z-TopofForm"/>
    <w:uiPriority w:val="99"/>
    <w:semiHidden/>
    <w:rsid w:val="00812F89"/>
    <w:rPr>
      <w:rFonts w:ascii="Arial" w:eastAsiaTheme="minorHAnsi" w:hAnsi="Arial" w:cs="Arial"/>
      <w:vanish/>
      <w:sz w:val="16"/>
      <w:szCs w:val="16"/>
      <w:lang w:val="en-IN" w:eastAsia="en-US"/>
    </w:rPr>
  </w:style>
  <w:style w:type="paragraph" w:styleId="z-BottomofForm">
    <w:name w:val="HTML Bottom of Form"/>
    <w:basedOn w:val="Normal"/>
    <w:next w:val="Normal"/>
    <w:link w:val="z-BottomofFormChar"/>
    <w:hidden/>
    <w:uiPriority w:val="99"/>
    <w:semiHidden/>
    <w:unhideWhenUsed/>
    <w:rsid w:val="00812F89"/>
    <w:pPr>
      <w:pBdr>
        <w:top w:val="single" w:sz="6" w:space="1" w:color="auto"/>
      </w:pBdr>
      <w:spacing w:before="0" w:after="0" w:line="259" w:lineRule="auto"/>
      <w:jc w:val="center"/>
    </w:pPr>
    <w:rPr>
      <w:rFonts w:ascii="Arial" w:eastAsiaTheme="minorHAnsi" w:hAnsi="Arial" w:cs="Arial"/>
      <w:vanish/>
      <w:sz w:val="16"/>
      <w:szCs w:val="16"/>
      <w:lang w:val="en-IN" w:eastAsia="en-US"/>
    </w:rPr>
  </w:style>
  <w:style w:type="character" w:customStyle="1" w:styleId="z-BottomofFormChar">
    <w:name w:val="z-Bottom of Form Char"/>
    <w:basedOn w:val="DefaultParagraphFont"/>
    <w:link w:val="z-BottomofForm"/>
    <w:uiPriority w:val="99"/>
    <w:semiHidden/>
    <w:rsid w:val="00812F89"/>
    <w:rPr>
      <w:rFonts w:ascii="Arial" w:eastAsiaTheme="minorHAnsi" w:hAnsi="Arial" w:cs="Arial"/>
      <w:vanish/>
      <w:sz w:val="16"/>
      <w:szCs w:val="16"/>
      <w:lang w:val="en-IN" w:eastAsia="en-US"/>
    </w:rPr>
  </w:style>
  <w:style w:type="character" w:customStyle="1" w:styleId="maxanswersdesc">
    <w:name w:val="maxanswersdesc"/>
    <w:basedOn w:val="DefaultParagraphFont"/>
    <w:rsid w:val="00152F03"/>
  </w:style>
  <w:style w:type="paragraph" w:styleId="NormalWeb">
    <w:name w:val="Normal (Web)"/>
    <w:basedOn w:val="Normal"/>
    <w:uiPriority w:val="99"/>
    <w:semiHidden/>
    <w:unhideWhenUsed/>
    <w:rsid w:val="00152F0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579756499">
          <w:marLeft w:val="0"/>
          <w:marRight w:val="0"/>
          <w:marTop w:val="0"/>
          <w:marBottom w:val="0"/>
          <w:divBdr>
            <w:top w:val="none" w:sz="0" w:space="0" w:color="auto"/>
            <w:left w:val="none" w:sz="0" w:space="0" w:color="auto"/>
            <w:bottom w:val="none" w:sz="0" w:space="0" w:color="auto"/>
            <w:right w:val="none" w:sz="0" w:space="0" w:color="auto"/>
          </w:divBdr>
          <w:divsChild>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1701278697">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 w:id="1217815845">
          <w:marLeft w:val="0"/>
          <w:marRight w:val="0"/>
          <w:marTop w:val="0"/>
          <w:marBottom w:val="0"/>
          <w:divBdr>
            <w:top w:val="none" w:sz="0" w:space="0" w:color="auto"/>
            <w:left w:val="none" w:sz="0" w:space="0" w:color="auto"/>
            <w:bottom w:val="none" w:sz="0" w:space="0" w:color="auto"/>
            <w:right w:val="none" w:sz="0" w:space="0" w:color="auto"/>
          </w:divBdr>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478395">
              <w:marLeft w:val="0"/>
              <w:marRight w:val="0"/>
              <w:marTop w:val="0"/>
              <w:marBottom w:val="150"/>
              <w:divBdr>
                <w:top w:val="none" w:sz="0" w:space="0" w:color="auto"/>
                <w:left w:val="none" w:sz="0" w:space="0" w:color="auto"/>
                <w:bottom w:val="none" w:sz="0" w:space="0" w:color="auto"/>
                <w:right w:val="none" w:sz="0" w:space="0" w:color="auto"/>
              </w:divBdr>
            </w:div>
            <w:div w:id="7935978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233155801">
          <w:marLeft w:val="0"/>
          <w:marRight w:val="0"/>
          <w:marTop w:val="0"/>
          <w:marBottom w:val="0"/>
          <w:divBdr>
            <w:top w:val="none" w:sz="0" w:space="0" w:color="auto"/>
            <w:left w:val="none" w:sz="0" w:space="0" w:color="auto"/>
            <w:bottom w:val="none" w:sz="0" w:space="0" w:color="auto"/>
            <w:right w:val="none" w:sz="0" w:space="0" w:color="auto"/>
          </w:divBdr>
          <w:divsChild>
            <w:div w:id="476336002">
              <w:marLeft w:val="0"/>
              <w:marRight w:val="0"/>
              <w:marTop w:val="150"/>
              <w:marBottom w:val="150"/>
              <w:divBdr>
                <w:top w:val="none" w:sz="0" w:space="0" w:color="auto"/>
                <w:left w:val="none" w:sz="0" w:space="0" w:color="auto"/>
                <w:bottom w:val="none" w:sz="0" w:space="0" w:color="auto"/>
                <w:right w:val="none" w:sz="0" w:space="0" w:color="auto"/>
              </w:divBdr>
            </w:div>
            <w:div w:id="747969715">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sChild>
        </w:div>
        <w:div w:id="1990623142">
          <w:marLeft w:val="0"/>
          <w:marRight w:val="0"/>
          <w:marTop w:val="0"/>
          <w:marBottom w:val="0"/>
          <w:divBdr>
            <w:top w:val="none" w:sz="0" w:space="0" w:color="auto"/>
            <w:left w:val="none" w:sz="0" w:space="0" w:color="auto"/>
            <w:bottom w:val="none" w:sz="0" w:space="0" w:color="auto"/>
            <w:right w:val="none" w:sz="0" w:space="0" w:color="auto"/>
          </w:divBdr>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332731530">
          <w:marLeft w:val="0"/>
          <w:marRight w:val="0"/>
          <w:marTop w:val="0"/>
          <w:marBottom w:val="0"/>
          <w:divBdr>
            <w:top w:val="none" w:sz="0" w:space="0" w:color="auto"/>
            <w:left w:val="none" w:sz="0" w:space="0" w:color="auto"/>
            <w:bottom w:val="none" w:sz="0" w:space="0" w:color="auto"/>
            <w:right w:val="none" w:sz="0" w:space="0" w:color="auto"/>
          </w:divBdr>
          <w:divsChild>
            <w:div w:id="406154825">
              <w:marLeft w:val="0"/>
              <w:marRight w:val="0"/>
              <w:marTop w:val="0"/>
              <w:marBottom w:val="150"/>
              <w:divBdr>
                <w:top w:val="none" w:sz="0" w:space="0" w:color="auto"/>
                <w:left w:val="none" w:sz="0" w:space="0" w:color="auto"/>
                <w:bottom w:val="none" w:sz="0" w:space="0" w:color="auto"/>
                <w:right w:val="none" w:sz="0" w:space="0" w:color="auto"/>
              </w:divBdr>
            </w:div>
            <w:div w:id="426585899">
              <w:marLeft w:val="0"/>
              <w:marRight w:val="0"/>
              <w:marTop w:val="150"/>
              <w:marBottom w:val="150"/>
              <w:divBdr>
                <w:top w:val="none" w:sz="0" w:space="0" w:color="auto"/>
                <w:left w:val="none" w:sz="0" w:space="0" w:color="auto"/>
                <w:bottom w:val="none" w:sz="0" w:space="0" w:color="auto"/>
                <w:right w:val="none" w:sz="0" w:space="0" w:color="auto"/>
              </w:divBdr>
            </w:div>
          </w:divsChild>
        </w:div>
        <w:div w:id="1580627627">
          <w:marLeft w:val="0"/>
          <w:marRight w:val="0"/>
          <w:marTop w:val="0"/>
          <w:marBottom w:val="0"/>
          <w:divBdr>
            <w:top w:val="none" w:sz="0" w:space="0" w:color="auto"/>
            <w:left w:val="none" w:sz="0" w:space="0" w:color="auto"/>
            <w:bottom w:val="none" w:sz="0" w:space="0" w:color="auto"/>
            <w:right w:val="none" w:sz="0" w:space="0" w:color="auto"/>
          </w:divBdr>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581960791">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02272918">
          <w:marLeft w:val="0"/>
          <w:marRight w:val="0"/>
          <w:marTop w:val="0"/>
          <w:marBottom w:val="0"/>
          <w:divBdr>
            <w:top w:val="none" w:sz="0" w:space="0" w:color="auto"/>
            <w:left w:val="none" w:sz="0" w:space="0" w:color="auto"/>
            <w:bottom w:val="none" w:sz="0" w:space="0" w:color="auto"/>
            <w:right w:val="none" w:sz="0" w:space="0" w:color="auto"/>
          </w:divBdr>
          <w:divsChild>
            <w:div w:id="595132640">
              <w:marLeft w:val="0"/>
              <w:marRight w:val="0"/>
              <w:marTop w:val="0"/>
              <w:marBottom w:val="150"/>
              <w:divBdr>
                <w:top w:val="none" w:sz="0" w:space="0" w:color="auto"/>
                <w:left w:val="none" w:sz="0" w:space="0" w:color="auto"/>
                <w:bottom w:val="none" w:sz="0" w:space="0" w:color="auto"/>
                <w:right w:val="none" w:sz="0" w:space="0" w:color="auto"/>
              </w:divBdr>
            </w:div>
            <w:div w:id="1414814647">
              <w:marLeft w:val="0"/>
              <w:marRight w:val="0"/>
              <w:marTop w:val="150"/>
              <w:marBottom w:val="150"/>
              <w:divBdr>
                <w:top w:val="none" w:sz="0" w:space="0" w:color="auto"/>
                <w:left w:val="none" w:sz="0" w:space="0" w:color="auto"/>
                <w:bottom w:val="none" w:sz="0" w:space="0" w:color="auto"/>
                <w:right w:val="none" w:sz="0" w:space="0" w:color="auto"/>
              </w:divBdr>
            </w:div>
          </w:divsChild>
        </w:div>
        <w:div w:id="362100198">
          <w:marLeft w:val="0"/>
          <w:marRight w:val="0"/>
          <w:marTop w:val="0"/>
          <w:marBottom w:val="0"/>
          <w:divBdr>
            <w:top w:val="none" w:sz="0" w:space="0" w:color="auto"/>
            <w:left w:val="none" w:sz="0" w:space="0" w:color="auto"/>
            <w:bottom w:val="none" w:sz="0" w:space="0" w:color="auto"/>
            <w:right w:val="none" w:sz="0" w:space="0" w:color="auto"/>
          </w:divBdr>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 w:id="1612741077">
          <w:marLeft w:val="0"/>
          <w:marRight w:val="0"/>
          <w:marTop w:val="0"/>
          <w:marBottom w:val="0"/>
          <w:divBdr>
            <w:top w:val="none" w:sz="0" w:space="0" w:color="auto"/>
            <w:left w:val="none" w:sz="0" w:space="0" w:color="auto"/>
            <w:bottom w:val="none" w:sz="0" w:space="0" w:color="auto"/>
            <w:right w:val="none" w:sz="0" w:space="0" w:color="auto"/>
          </w:divBdr>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451091689">
          <w:marLeft w:val="0"/>
          <w:marRight w:val="0"/>
          <w:marTop w:val="0"/>
          <w:marBottom w:val="0"/>
          <w:divBdr>
            <w:top w:val="none" w:sz="0" w:space="0" w:color="auto"/>
            <w:left w:val="none" w:sz="0" w:space="0" w:color="auto"/>
            <w:bottom w:val="none" w:sz="0" w:space="0" w:color="auto"/>
            <w:right w:val="none" w:sz="0" w:space="0" w:color="auto"/>
          </w:divBdr>
          <w:divsChild>
            <w:div w:id="495651368">
              <w:marLeft w:val="0"/>
              <w:marRight w:val="0"/>
              <w:marTop w:val="0"/>
              <w:marBottom w:val="150"/>
              <w:divBdr>
                <w:top w:val="none" w:sz="0" w:space="0" w:color="auto"/>
                <w:left w:val="none" w:sz="0" w:space="0" w:color="auto"/>
                <w:bottom w:val="none" w:sz="0" w:space="0" w:color="auto"/>
                <w:right w:val="none" w:sz="0" w:space="0" w:color="auto"/>
              </w:divBdr>
            </w:div>
            <w:div w:id="1140808030">
              <w:marLeft w:val="0"/>
              <w:marRight w:val="0"/>
              <w:marTop w:val="150"/>
              <w:marBottom w:val="150"/>
              <w:divBdr>
                <w:top w:val="none" w:sz="0" w:space="0" w:color="auto"/>
                <w:left w:val="none" w:sz="0" w:space="0" w:color="auto"/>
                <w:bottom w:val="none" w:sz="0" w:space="0" w:color="auto"/>
                <w:right w:val="none" w:sz="0" w:space="0" w:color="auto"/>
              </w:divBdr>
            </w:div>
          </w:divsChild>
        </w:div>
        <w:div w:id="980966852">
          <w:marLeft w:val="0"/>
          <w:marRight w:val="0"/>
          <w:marTop w:val="0"/>
          <w:marBottom w:val="0"/>
          <w:divBdr>
            <w:top w:val="none" w:sz="0" w:space="0" w:color="auto"/>
            <w:left w:val="none" w:sz="0" w:space="0" w:color="auto"/>
            <w:bottom w:val="none" w:sz="0" w:space="0" w:color="auto"/>
            <w:right w:val="none" w:sz="0" w:space="0" w:color="auto"/>
          </w:divBdr>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411395995">
                              <w:marLeft w:val="0"/>
                              <w:marRight w:val="0"/>
                              <w:marTop w:val="0"/>
                              <w:marBottom w:val="0"/>
                              <w:divBdr>
                                <w:top w:val="none" w:sz="0" w:space="0" w:color="auto"/>
                                <w:left w:val="none" w:sz="0" w:space="0" w:color="auto"/>
                                <w:bottom w:val="none" w:sz="0" w:space="0" w:color="auto"/>
                                <w:right w:val="none" w:sz="0" w:space="0" w:color="auto"/>
                              </w:divBdr>
                            </w:div>
                            <w:div w:id="6172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526677287">
                              <w:marLeft w:val="0"/>
                              <w:marRight w:val="0"/>
                              <w:marTop w:val="0"/>
                              <w:marBottom w:val="0"/>
                              <w:divBdr>
                                <w:top w:val="none" w:sz="0" w:space="0" w:color="auto"/>
                                <w:left w:val="none" w:sz="0" w:space="0" w:color="auto"/>
                                <w:bottom w:val="none" w:sz="0" w:space="0" w:color="auto"/>
                                <w:right w:val="none" w:sz="0" w:space="0" w:color="auto"/>
                              </w:divBdr>
                            </w:div>
                            <w:div w:id="12971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47008249">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154802763">
                              <w:marLeft w:val="0"/>
                              <w:marRight w:val="0"/>
                              <w:marTop w:val="0"/>
                              <w:marBottom w:val="0"/>
                              <w:divBdr>
                                <w:top w:val="none" w:sz="0" w:space="0" w:color="auto"/>
                                <w:left w:val="none" w:sz="0" w:space="0" w:color="auto"/>
                                <w:bottom w:val="none" w:sz="0" w:space="0" w:color="auto"/>
                                <w:right w:val="none" w:sz="0" w:space="0" w:color="auto"/>
                              </w:divBdr>
                            </w:div>
                            <w:div w:id="20250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554778886">
                              <w:marLeft w:val="0"/>
                              <w:marRight w:val="0"/>
                              <w:marTop w:val="0"/>
                              <w:marBottom w:val="0"/>
                              <w:divBdr>
                                <w:top w:val="none" w:sz="0" w:space="0" w:color="auto"/>
                                <w:left w:val="none" w:sz="0" w:space="0" w:color="auto"/>
                                <w:bottom w:val="none" w:sz="0" w:space="0" w:color="auto"/>
                                <w:right w:val="none" w:sz="0" w:space="0" w:color="auto"/>
                              </w:divBdr>
                            </w:div>
                            <w:div w:id="12189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971787916">
                              <w:marLeft w:val="0"/>
                              <w:marRight w:val="0"/>
                              <w:marTop w:val="0"/>
                              <w:marBottom w:val="0"/>
                              <w:divBdr>
                                <w:top w:val="none" w:sz="0" w:space="0" w:color="auto"/>
                                <w:left w:val="none" w:sz="0" w:space="0" w:color="auto"/>
                                <w:bottom w:val="none" w:sz="0" w:space="0" w:color="auto"/>
                                <w:right w:val="none" w:sz="0" w:space="0" w:color="auto"/>
                              </w:divBdr>
                            </w:div>
                            <w:div w:id="13541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225996328">
                              <w:marLeft w:val="0"/>
                              <w:marRight w:val="0"/>
                              <w:marTop w:val="0"/>
                              <w:marBottom w:val="0"/>
                              <w:divBdr>
                                <w:top w:val="none" w:sz="0" w:space="0" w:color="auto"/>
                                <w:left w:val="none" w:sz="0" w:space="0" w:color="auto"/>
                                <w:bottom w:val="none" w:sz="0" w:space="0" w:color="auto"/>
                                <w:right w:val="none" w:sz="0" w:space="0" w:color="auto"/>
                              </w:divBdr>
                            </w:div>
                            <w:div w:id="1021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50552572">
                              <w:marLeft w:val="0"/>
                              <w:marRight w:val="0"/>
                              <w:marTop w:val="0"/>
                              <w:marBottom w:val="0"/>
                              <w:divBdr>
                                <w:top w:val="none" w:sz="0" w:space="0" w:color="auto"/>
                                <w:left w:val="none" w:sz="0" w:space="0" w:color="auto"/>
                                <w:bottom w:val="none" w:sz="0" w:space="0" w:color="auto"/>
                                <w:right w:val="none" w:sz="0" w:space="0" w:color="auto"/>
                              </w:divBdr>
                            </w:div>
                            <w:div w:id="20528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404760335">
                              <w:marLeft w:val="0"/>
                              <w:marRight w:val="0"/>
                              <w:marTop w:val="0"/>
                              <w:marBottom w:val="0"/>
                              <w:divBdr>
                                <w:top w:val="none" w:sz="0" w:space="0" w:color="auto"/>
                                <w:left w:val="none" w:sz="0" w:space="0" w:color="auto"/>
                                <w:bottom w:val="none" w:sz="0" w:space="0" w:color="auto"/>
                                <w:right w:val="none" w:sz="0" w:space="0" w:color="auto"/>
                              </w:divBdr>
                            </w:div>
                            <w:div w:id="15000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229119466">
                              <w:marLeft w:val="0"/>
                              <w:marRight w:val="0"/>
                              <w:marTop w:val="0"/>
                              <w:marBottom w:val="0"/>
                              <w:divBdr>
                                <w:top w:val="none" w:sz="0" w:space="0" w:color="auto"/>
                                <w:left w:val="none" w:sz="0" w:space="0" w:color="auto"/>
                                <w:bottom w:val="none" w:sz="0" w:space="0" w:color="auto"/>
                                <w:right w:val="none" w:sz="0" w:space="0" w:color="auto"/>
                              </w:divBdr>
                            </w:div>
                            <w:div w:id="435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95049838">
                              <w:marLeft w:val="0"/>
                              <w:marRight w:val="0"/>
                              <w:marTop w:val="0"/>
                              <w:marBottom w:val="0"/>
                              <w:divBdr>
                                <w:top w:val="none" w:sz="0" w:space="0" w:color="auto"/>
                                <w:left w:val="none" w:sz="0" w:space="0" w:color="auto"/>
                                <w:bottom w:val="none" w:sz="0" w:space="0" w:color="auto"/>
                                <w:right w:val="none" w:sz="0" w:space="0" w:color="auto"/>
                              </w:divBdr>
                            </w:div>
                            <w:div w:id="11695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765492841">
                              <w:marLeft w:val="0"/>
                              <w:marRight w:val="0"/>
                              <w:marTop w:val="0"/>
                              <w:marBottom w:val="0"/>
                              <w:divBdr>
                                <w:top w:val="none" w:sz="0" w:space="0" w:color="auto"/>
                                <w:left w:val="none" w:sz="0" w:space="0" w:color="auto"/>
                                <w:bottom w:val="none" w:sz="0" w:space="0" w:color="auto"/>
                                <w:right w:val="none" w:sz="0" w:space="0" w:color="auto"/>
                              </w:divBdr>
                            </w:div>
                            <w:div w:id="18643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207228329">
                              <w:marLeft w:val="0"/>
                              <w:marRight w:val="0"/>
                              <w:marTop w:val="0"/>
                              <w:marBottom w:val="0"/>
                              <w:divBdr>
                                <w:top w:val="none" w:sz="0" w:space="0" w:color="auto"/>
                                <w:left w:val="none" w:sz="0" w:space="0" w:color="auto"/>
                                <w:bottom w:val="none" w:sz="0" w:space="0" w:color="auto"/>
                                <w:right w:val="none" w:sz="0" w:space="0" w:color="auto"/>
                              </w:divBdr>
                            </w:div>
                            <w:div w:id="3011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791628750">
                              <w:marLeft w:val="0"/>
                              <w:marRight w:val="0"/>
                              <w:marTop w:val="0"/>
                              <w:marBottom w:val="0"/>
                              <w:divBdr>
                                <w:top w:val="none" w:sz="0" w:space="0" w:color="auto"/>
                                <w:left w:val="none" w:sz="0" w:space="0" w:color="auto"/>
                                <w:bottom w:val="none" w:sz="0" w:space="0" w:color="auto"/>
                                <w:right w:val="none" w:sz="0" w:space="0" w:color="auto"/>
                              </w:divBdr>
                            </w:div>
                            <w:div w:id="1994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615869760">
                              <w:marLeft w:val="0"/>
                              <w:marRight w:val="0"/>
                              <w:marTop w:val="0"/>
                              <w:marBottom w:val="0"/>
                              <w:divBdr>
                                <w:top w:val="none" w:sz="0" w:space="0" w:color="auto"/>
                                <w:left w:val="none" w:sz="0" w:space="0" w:color="auto"/>
                                <w:bottom w:val="none" w:sz="0" w:space="0" w:color="auto"/>
                                <w:right w:val="none" w:sz="0" w:space="0" w:color="auto"/>
                              </w:divBdr>
                            </w:div>
                            <w:div w:id="1230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746926147">
                              <w:marLeft w:val="0"/>
                              <w:marRight w:val="0"/>
                              <w:marTop w:val="0"/>
                              <w:marBottom w:val="0"/>
                              <w:divBdr>
                                <w:top w:val="none" w:sz="0" w:space="0" w:color="auto"/>
                                <w:left w:val="none" w:sz="0" w:space="0" w:color="auto"/>
                                <w:bottom w:val="none" w:sz="0" w:space="0" w:color="auto"/>
                                <w:right w:val="none" w:sz="0" w:space="0" w:color="auto"/>
                              </w:divBdr>
                            </w:div>
                            <w:div w:id="16727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163128734">
                              <w:marLeft w:val="0"/>
                              <w:marRight w:val="0"/>
                              <w:marTop w:val="0"/>
                              <w:marBottom w:val="0"/>
                              <w:divBdr>
                                <w:top w:val="none" w:sz="0" w:space="0" w:color="auto"/>
                                <w:left w:val="none" w:sz="0" w:space="0" w:color="auto"/>
                                <w:bottom w:val="none" w:sz="0" w:space="0" w:color="auto"/>
                                <w:right w:val="none" w:sz="0" w:space="0" w:color="auto"/>
                              </w:divBdr>
                            </w:div>
                            <w:div w:id="7634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152648430">
                              <w:marLeft w:val="0"/>
                              <w:marRight w:val="0"/>
                              <w:marTop w:val="0"/>
                              <w:marBottom w:val="0"/>
                              <w:divBdr>
                                <w:top w:val="none" w:sz="0" w:space="0" w:color="auto"/>
                                <w:left w:val="none" w:sz="0" w:space="0" w:color="auto"/>
                                <w:bottom w:val="none" w:sz="0" w:space="0" w:color="auto"/>
                                <w:right w:val="none" w:sz="0" w:space="0" w:color="auto"/>
                              </w:divBdr>
                            </w:div>
                            <w:div w:id="5515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834565014">
                              <w:marLeft w:val="0"/>
                              <w:marRight w:val="0"/>
                              <w:marTop w:val="0"/>
                              <w:marBottom w:val="0"/>
                              <w:divBdr>
                                <w:top w:val="none" w:sz="0" w:space="0" w:color="auto"/>
                                <w:left w:val="none" w:sz="0" w:space="0" w:color="auto"/>
                                <w:bottom w:val="none" w:sz="0" w:space="0" w:color="auto"/>
                                <w:right w:val="none" w:sz="0" w:space="0" w:color="auto"/>
                              </w:divBdr>
                            </w:div>
                            <w:div w:id="17095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052777106">
                              <w:marLeft w:val="0"/>
                              <w:marRight w:val="0"/>
                              <w:marTop w:val="0"/>
                              <w:marBottom w:val="0"/>
                              <w:divBdr>
                                <w:top w:val="none" w:sz="0" w:space="0" w:color="auto"/>
                                <w:left w:val="none" w:sz="0" w:space="0" w:color="auto"/>
                                <w:bottom w:val="none" w:sz="0" w:space="0" w:color="auto"/>
                                <w:right w:val="none" w:sz="0" w:space="0" w:color="auto"/>
                              </w:divBdr>
                            </w:div>
                            <w:div w:id="18162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814178249">
                              <w:marLeft w:val="0"/>
                              <w:marRight w:val="0"/>
                              <w:marTop w:val="0"/>
                              <w:marBottom w:val="0"/>
                              <w:divBdr>
                                <w:top w:val="none" w:sz="0" w:space="0" w:color="auto"/>
                                <w:left w:val="none" w:sz="0" w:space="0" w:color="auto"/>
                                <w:bottom w:val="none" w:sz="0" w:space="0" w:color="auto"/>
                                <w:right w:val="none" w:sz="0" w:space="0" w:color="auto"/>
                              </w:divBdr>
                            </w:div>
                            <w:div w:id="13204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294823631">
                              <w:marLeft w:val="0"/>
                              <w:marRight w:val="0"/>
                              <w:marTop w:val="0"/>
                              <w:marBottom w:val="0"/>
                              <w:divBdr>
                                <w:top w:val="none" w:sz="0" w:space="0" w:color="auto"/>
                                <w:left w:val="none" w:sz="0" w:space="0" w:color="auto"/>
                                <w:bottom w:val="none" w:sz="0" w:space="0" w:color="auto"/>
                                <w:right w:val="none" w:sz="0" w:space="0" w:color="auto"/>
                              </w:divBdr>
                            </w:div>
                            <w:div w:id="1930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299267278">
                              <w:marLeft w:val="0"/>
                              <w:marRight w:val="0"/>
                              <w:marTop w:val="0"/>
                              <w:marBottom w:val="0"/>
                              <w:divBdr>
                                <w:top w:val="none" w:sz="0" w:space="0" w:color="auto"/>
                                <w:left w:val="none" w:sz="0" w:space="0" w:color="auto"/>
                                <w:bottom w:val="none" w:sz="0" w:space="0" w:color="auto"/>
                                <w:right w:val="none" w:sz="0" w:space="0" w:color="auto"/>
                              </w:divBdr>
                            </w:div>
                            <w:div w:id="1383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565990144">
                              <w:marLeft w:val="0"/>
                              <w:marRight w:val="0"/>
                              <w:marTop w:val="0"/>
                              <w:marBottom w:val="0"/>
                              <w:divBdr>
                                <w:top w:val="none" w:sz="0" w:space="0" w:color="auto"/>
                                <w:left w:val="none" w:sz="0" w:space="0" w:color="auto"/>
                                <w:bottom w:val="none" w:sz="0" w:space="0" w:color="auto"/>
                                <w:right w:val="none" w:sz="0" w:space="0" w:color="auto"/>
                              </w:divBdr>
                            </w:div>
                            <w:div w:id="9473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1328709182">
                              <w:marLeft w:val="0"/>
                              <w:marRight w:val="0"/>
                              <w:marTop w:val="0"/>
                              <w:marBottom w:val="0"/>
                              <w:divBdr>
                                <w:top w:val="none" w:sz="0" w:space="0" w:color="auto"/>
                                <w:left w:val="none" w:sz="0" w:space="0" w:color="auto"/>
                                <w:bottom w:val="none" w:sz="0" w:space="0" w:color="auto"/>
                                <w:right w:val="none" w:sz="0" w:space="0" w:color="auto"/>
                              </w:divBdr>
                            </w:div>
                            <w:div w:id="21093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206479353">
                              <w:marLeft w:val="0"/>
                              <w:marRight w:val="0"/>
                              <w:marTop w:val="0"/>
                              <w:marBottom w:val="0"/>
                              <w:divBdr>
                                <w:top w:val="none" w:sz="0" w:space="0" w:color="auto"/>
                                <w:left w:val="none" w:sz="0" w:space="0" w:color="auto"/>
                                <w:bottom w:val="none" w:sz="0" w:space="0" w:color="auto"/>
                                <w:right w:val="none" w:sz="0" w:space="0" w:color="auto"/>
                              </w:divBdr>
                            </w:div>
                            <w:div w:id="1559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186216321">
                              <w:marLeft w:val="0"/>
                              <w:marRight w:val="0"/>
                              <w:marTop w:val="0"/>
                              <w:marBottom w:val="0"/>
                              <w:divBdr>
                                <w:top w:val="none" w:sz="0" w:space="0" w:color="auto"/>
                                <w:left w:val="none" w:sz="0" w:space="0" w:color="auto"/>
                                <w:bottom w:val="none" w:sz="0" w:space="0" w:color="auto"/>
                                <w:right w:val="none" w:sz="0" w:space="0" w:color="auto"/>
                              </w:divBdr>
                            </w:div>
                            <w:div w:id="6462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530924986">
                              <w:marLeft w:val="0"/>
                              <w:marRight w:val="0"/>
                              <w:marTop w:val="0"/>
                              <w:marBottom w:val="0"/>
                              <w:divBdr>
                                <w:top w:val="none" w:sz="0" w:space="0" w:color="auto"/>
                                <w:left w:val="none" w:sz="0" w:space="0" w:color="auto"/>
                                <w:bottom w:val="none" w:sz="0" w:space="0" w:color="auto"/>
                                <w:right w:val="none" w:sz="0" w:space="0" w:color="auto"/>
                              </w:divBdr>
                            </w:div>
                            <w:div w:id="185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674193325">
                              <w:marLeft w:val="0"/>
                              <w:marRight w:val="0"/>
                              <w:marTop w:val="0"/>
                              <w:marBottom w:val="0"/>
                              <w:divBdr>
                                <w:top w:val="none" w:sz="0" w:space="0" w:color="auto"/>
                                <w:left w:val="none" w:sz="0" w:space="0" w:color="auto"/>
                                <w:bottom w:val="none" w:sz="0" w:space="0" w:color="auto"/>
                                <w:right w:val="none" w:sz="0" w:space="0" w:color="auto"/>
                              </w:divBdr>
                            </w:div>
                            <w:div w:id="11019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107117283">
                              <w:marLeft w:val="0"/>
                              <w:marRight w:val="0"/>
                              <w:marTop w:val="0"/>
                              <w:marBottom w:val="0"/>
                              <w:divBdr>
                                <w:top w:val="none" w:sz="0" w:space="0" w:color="auto"/>
                                <w:left w:val="none" w:sz="0" w:space="0" w:color="auto"/>
                                <w:bottom w:val="none" w:sz="0" w:space="0" w:color="auto"/>
                                <w:right w:val="none" w:sz="0" w:space="0" w:color="auto"/>
                              </w:divBdr>
                            </w:div>
                            <w:div w:id="1884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417673266">
                              <w:marLeft w:val="0"/>
                              <w:marRight w:val="0"/>
                              <w:marTop w:val="0"/>
                              <w:marBottom w:val="0"/>
                              <w:divBdr>
                                <w:top w:val="none" w:sz="0" w:space="0" w:color="auto"/>
                                <w:left w:val="none" w:sz="0" w:space="0" w:color="auto"/>
                                <w:bottom w:val="none" w:sz="0" w:space="0" w:color="auto"/>
                                <w:right w:val="none" w:sz="0" w:space="0" w:color="auto"/>
                              </w:divBdr>
                            </w:div>
                            <w:div w:id="11308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549267207">
                              <w:marLeft w:val="0"/>
                              <w:marRight w:val="0"/>
                              <w:marTop w:val="0"/>
                              <w:marBottom w:val="0"/>
                              <w:divBdr>
                                <w:top w:val="none" w:sz="0" w:space="0" w:color="auto"/>
                                <w:left w:val="none" w:sz="0" w:space="0" w:color="auto"/>
                                <w:bottom w:val="none" w:sz="0" w:space="0" w:color="auto"/>
                                <w:right w:val="none" w:sz="0" w:space="0" w:color="auto"/>
                              </w:divBdr>
                            </w:div>
                            <w:div w:id="16525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82338385">
                              <w:marLeft w:val="0"/>
                              <w:marRight w:val="0"/>
                              <w:marTop w:val="0"/>
                              <w:marBottom w:val="0"/>
                              <w:divBdr>
                                <w:top w:val="none" w:sz="0" w:space="0" w:color="auto"/>
                                <w:left w:val="none" w:sz="0" w:space="0" w:color="auto"/>
                                <w:bottom w:val="none" w:sz="0" w:space="0" w:color="auto"/>
                                <w:right w:val="none" w:sz="0" w:space="0" w:color="auto"/>
                              </w:divBdr>
                            </w:div>
                            <w:div w:id="1110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294140761">
                              <w:marLeft w:val="0"/>
                              <w:marRight w:val="0"/>
                              <w:marTop w:val="0"/>
                              <w:marBottom w:val="0"/>
                              <w:divBdr>
                                <w:top w:val="none" w:sz="0" w:space="0" w:color="auto"/>
                                <w:left w:val="none" w:sz="0" w:space="0" w:color="auto"/>
                                <w:bottom w:val="none" w:sz="0" w:space="0" w:color="auto"/>
                                <w:right w:val="none" w:sz="0" w:space="0" w:color="auto"/>
                              </w:divBdr>
                            </w:div>
                            <w:div w:id="1298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975332535">
                              <w:marLeft w:val="0"/>
                              <w:marRight w:val="0"/>
                              <w:marTop w:val="0"/>
                              <w:marBottom w:val="0"/>
                              <w:divBdr>
                                <w:top w:val="none" w:sz="0" w:space="0" w:color="auto"/>
                                <w:left w:val="none" w:sz="0" w:space="0" w:color="auto"/>
                                <w:bottom w:val="none" w:sz="0" w:space="0" w:color="auto"/>
                                <w:right w:val="none" w:sz="0" w:space="0" w:color="auto"/>
                              </w:divBdr>
                            </w:div>
                            <w:div w:id="20531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102723436">
                              <w:marLeft w:val="0"/>
                              <w:marRight w:val="0"/>
                              <w:marTop w:val="0"/>
                              <w:marBottom w:val="0"/>
                              <w:divBdr>
                                <w:top w:val="none" w:sz="0" w:space="0" w:color="auto"/>
                                <w:left w:val="none" w:sz="0" w:space="0" w:color="auto"/>
                                <w:bottom w:val="none" w:sz="0" w:space="0" w:color="auto"/>
                                <w:right w:val="none" w:sz="0" w:space="0" w:color="auto"/>
                              </w:divBdr>
                            </w:div>
                            <w:div w:id="18393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291405724">
                              <w:marLeft w:val="0"/>
                              <w:marRight w:val="0"/>
                              <w:marTop w:val="0"/>
                              <w:marBottom w:val="0"/>
                              <w:divBdr>
                                <w:top w:val="none" w:sz="0" w:space="0" w:color="auto"/>
                                <w:left w:val="none" w:sz="0" w:space="0" w:color="auto"/>
                                <w:bottom w:val="none" w:sz="0" w:space="0" w:color="auto"/>
                                <w:right w:val="none" w:sz="0" w:space="0" w:color="auto"/>
                              </w:divBdr>
                            </w:div>
                            <w:div w:id="18063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631545051">
                              <w:marLeft w:val="0"/>
                              <w:marRight w:val="0"/>
                              <w:marTop w:val="0"/>
                              <w:marBottom w:val="0"/>
                              <w:divBdr>
                                <w:top w:val="none" w:sz="0" w:space="0" w:color="auto"/>
                                <w:left w:val="none" w:sz="0" w:space="0" w:color="auto"/>
                                <w:bottom w:val="none" w:sz="0" w:space="0" w:color="auto"/>
                                <w:right w:val="none" w:sz="0" w:space="0" w:color="auto"/>
                              </w:divBdr>
                            </w:div>
                            <w:div w:id="19005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514615171">
                              <w:marLeft w:val="0"/>
                              <w:marRight w:val="0"/>
                              <w:marTop w:val="0"/>
                              <w:marBottom w:val="0"/>
                              <w:divBdr>
                                <w:top w:val="none" w:sz="0" w:space="0" w:color="auto"/>
                                <w:left w:val="none" w:sz="0" w:space="0" w:color="auto"/>
                                <w:bottom w:val="none" w:sz="0" w:space="0" w:color="auto"/>
                                <w:right w:val="none" w:sz="0" w:space="0" w:color="auto"/>
                              </w:divBdr>
                            </w:div>
                            <w:div w:id="17236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985815989">
                              <w:marLeft w:val="0"/>
                              <w:marRight w:val="0"/>
                              <w:marTop w:val="0"/>
                              <w:marBottom w:val="0"/>
                              <w:divBdr>
                                <w:top w:val="none" w:sz="0" w:space="0" w:color="auto"/>
                                <w:left w:val="none" w:sz="0" w:space="0" w:color="auto"/>
                                <w:bottom w:val="none" w:sz="0" w:space="0" w:color="auto"/>
                                <w:right w:val="none" w:sz="0" w:space="0" w:color="auto"/>
                              </w:divBdr>
                            </w:div>
                            <w:div w:id="1115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538203129">
                              <w:marLeft w:val="0"/>
                              <w:marRight w:val="0"/>
                              <w:marTop w:val="0"/>
                              <w:marBottom w:val="0"/>
                              <w:divBdr>
                                <w:top w:val="none" w:sz="0" w:space="0" w:color="auto"/>
                                <w:left w:val="none" w:sz="0" w:space="0" w:color="auto"/>
                                <w:bottom w:val="none" w:sz="0" w:space="0" w:color="auto"/>
                                <w:right w:val="none" w:sz="0" w:space="0" w:color="auto"/>
                              </w:divBdr>
                            </w:div>
                            <w:div w:id="19307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2584229">
                              <w:marLeft w:val="0"/>
                              <w:marRight w:val="0"/>
                              <w:marTop w:val="0"/>
                              <w:marBottom w:val="0"/>
                              <w:divBdr>
                                <w:top w:val="none" w:sz="0" w:space="0" w:color="auto"/>
                                <w:left w:val="none" w:sz="0" w:space="0" w:color="auto"/>
                                <w:bottom w:val="none" w:sz="0" w:space="0" w:color="auto"/>
                                <w:right w:val="none" w:sz="0" w:space="0" w:color="auto"/>
                              </w:divBdr>
                            </w:div>
                            <w:div w:id="1768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213692437">
                              <w:marLeft w:val="0"/>
                              <w:marRight w:val="0"/>
                              <w:marTop w:val="0"/>
                              <w:marBottom w:val="0"/>
                              <w:divBdr>
                                <w:top w:val="none" w:sz="0" w:space="0" w:color="auto"/>
                                <w:left w:val="none" w:sz="0" w:space="0" w:color="auto"/>
                                <w:bottom w:val="none" w:sz="0" w:space="0" w:color="auto"/>
                                <w:right w:val="none" w:sz="0" w:space="0" w:color="auto"/>
                              </w:divBdr>
                            </w:div>
                            <w:div w:id="14049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699554078">
                              <w:marLeft w:val="0"/>
                              <w:marRight w:val="0"/>
                              <w:marTop w:val="0"/>
                              <w:marBottom w:val="0"/>
                              <w:divBdr>
                                <w:top w:val="none" w:sz="0" w:space="0" w:color="auto"/>
                                <w:left w:val="none" w:sz="0" w:space="0" w:color="auto"/>
                                <w:bottom w:val="none" w:sz="0" w:space="0" w:color="auto"/>
                                <w:right w:val="none" w:sz="0" w:space="0" w:color="auto"/>
                              </w:divBdr>
                            </w:div>
                            <w:div w:id="12160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231088627">
                              <w:marLeft w:val="0"/>
                              <w:marRight w:val="0"/>
                              <w:marTop w:val="0"/>
                              <w:marBottom w:val="0"/>
                              <w:divBdr>
                                <w:top w:val="none" w:sz="0" w:space="0" w:color="auto"/>
                                <w:left w:val="none" w:sz="0" w:space="0" w:color="auto"/>
                                <w:bottom w:val="none" w:sz="0" w:space="0" w:color="auto"/>
                                <w:right w:val="none" w:sz="0" w:space="0" w:color="auto"/>
                              </w:divBdr>
                            </w:div>
                            <w:div w:id="16284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581109749">
                              <w:marLeft w:val="0"/>
                              <w:marRight w:val="0"/>
                              <w:marTop w:val="0"/>
                              <w:marBottom w:val="0"/>
                              <w:divBdr>
                                <w:top w:val="none" w:sz="0" w:space="0" w:color="auto"/>
                                <w:left w:val="none" w:sz="0" w:space="0" w:color="auto"/>
                                <w:bottom w:val="none" w:sz="0" w:space="0" w:color="auto"/>
                                <w:right w:val="none" w:sz="0" w:space="0" w:color="auto"/>
                              </w:divBdr>
                            </w:div>
                            <w:div w:id="8078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848831319">
                              <w:marLeft w:val="0"/>
                              <w:marRight w:val="0"/>
                              <w:marTop w:val="0"/>
                              <w:marBottom w:val="0"/>
                              <w:divBdr>
                                <w:top w:val="none" w:sz="0" w:space="0" w:color="auto"/>
                                <w:left w:val="none" w:sz="0" w:space="0" w:color="auto"/>
                                <w:bottom w:val="none" w:sz="0" w:space="0" w:color="auto"/>
                                <w:right w:val="none" w:sz="0" w:space="0" w:color="auto"/>
                              </w:divBdr>
                            </w:div>
                            <w:div w:id="18132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83838888">
                              <w:marLeft w:val="0"/>
                              <w:marRight w:val="0"/>
                              <w:marTop w:val="0"/>
                              <w:marBottom w:val="0"/>
                              <w:divBdr>
                                <w:top w:val="none" w:sz="0" w:space="0" w:color="auto"/>
                                <w:left w:val="none" w:sz="0" w:space="0" w:color="auto"/>
                                <w:bottom w:val="none" w:sz="0" w:space="0" w:color="auto"/>
                                <w:right w:val="none" w:sz="0" w:space="0" w:color="auto"/>
                              </w:divBdr>
                            </w:div>
                            <w:div w:id="442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1903909084">
                              <w:marLeft w:val="0"/>
                              <w:marRight w:val="0"/>
                              <w:marTop w:val="0"/>
                              <w:marBottom w:val="0"/>
                              <w:divBdr>
                                <w:top w:val="none" w:sz="0" w:space="0" w:color="auto"/>
                                <w:left w:val="none" w:sz="0" w:space="0" w:color="auto"/>
                                <w:bottom w:val="none" w:sz="0" w:space="0" w:color="auto"/>
                                <w:right w:val="none" w:sz="0" w:space="0" w:color="auto"/>
                              </w:divBdr>
                            </w:div>
                            <w:div w:id="20994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556860653">
                              <w:marLeft w:val="0"/>
                              <w:marRight w:val="0"/>
                              <w:marTop w:val="0"/>
                              <w:marBottom w:val="0"/>
                              <w:divBdr>
                                <w:top w:val="none" w:sz="0" w:space="0" w:color="auto"/>
                                <w:left w:val="none" w:sz="0" w:space="0" w:color="auto"/>
                                <w:bottom w:val="none" w:sz="0" w:space="0" w:color="auto"/>
                                <w:right w:val="none" w:sz="0" w:space="0" w:color="auto"/>
                              </w:divBdr>
                            </w:div>
                            <w:div w:id="1067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624432491">
                              <w:marLeft w:val="0"/>
                              <w:marRight w:val="0"/>
                              <w:marTop w:val="0"/>
                              <w:marBottom w:val="0"/>
                              <w:divBdr>
                                <w:top w:val="none" w:sz="0" w:space="0" w:color="auto"/>
                                <w:left w:val="none" w:sz="0" w:space="0" w:color="auto"/>
                                <w:bottom w:val="none" w:sz="0" w:space="0" w:color="auto"/>
                                <w:right w:val="none" w:sz="0" w:space="0" w:color="auto"/>
                              </w:divBdr>
                            </w:div>
                            <w:div w:id="19539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36849730">
                              <w:marLeft w:val="0"/>
                              <w:marRight w:val="0"/>
                              <w:marTop w:val="0"/>
                              <w:marBottom w:val="0"/>
                              <w:divBdr>
                                <w:top w:val="none" w:sz="0" w:space="0" w:color="auto"/>
                                <w:left w:val="none" w:sz="0" w:space="0" w:color="auto"/>
                                <w:bottom w:val="none" w:sz="0" w:space="0" w:color="auto"/>
                                <w:right w:val="none" w:sz="0" w:space="0" w:color="auto"/>
                              </w:divBdr>
                            </w:div>
                            <w:div w:id="1063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763404956">
                              <w:marLeft w:val="0"/>
                              <w:marRight w:val="0"/>
                              <w:marTop w:val="0"/>
                              <w:marBottom w:val="0"/>
                              <w:divBdr>
                                <w:top w:val="none" w:sz="0" w:space="0" w:color="auto"/>
                                <w:left w:val="none" w:sz="0" w:space="0" w:color="auto"/>
                                <w:bottom w:val="none" w:sz="0" w:space="0" w:color="auto"/>
                                <w:right w:val="none" w:sz="0" w:space="0" w:color="auto"/>
                              </w:divBdr>
                            </w:div>
                            <w:div w:id="19288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494998727">
                              <w:marLeft w:val="0"/>
                              <w:marRight w:val="0"/>
                              <w:marTop w:val="0"/>
                              <w:marBottom w:val="0"/>
                              <w:divBdr>
                                <w:top w:val="none" w:sz="0" w:space="0" w:color="auto"/>
                                <w:left w:val="none" w:sz="0" w:space="0" w:color="auto"/>
                                <w:bottom w:val="none" w:sz="0" w:space="0" w:color="auto"/>
                                <w:right w:val="none" w:sz="0" w:space="0" w:color="auto"/>
                              </w:divBdr>
                            </w:div>
                            <w:div w:id="1762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84515924">
                              <w:marLeft w:val="0"/>
                              <w:marRight w:val="0"/>
                              <w:marTop w:val="0"/>
                              <w:marBottom w:val="0"/>
                              <w:divBdr>
                                <w:top w:val="none" w:sz="0" w:space="0" w:color="auto"/>
                                <w:left w:val="none" w:sz="0" w:space="0" w:color="auto"/>
                                <w:bottom w:val="none" w:sz="0" w:space="0" w:color="auto"/>
                                <w:right w:val="none" w:sz="0" w:space="0" w:color="auto"/>
                              </w:divBdr>
                            </w:div>
                            <w:div w:id="19161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170175910">
                              <w:marLeft w:val="0"/>
                              <w:marRight w:val="0"/>
                              <w:marTop w:val="0"/>
                              <w:marBottom w:val="0"/>
                              <w:divBdr>
                                <w:top w:val="none" w:sz="0" w:space="0" w:color="auto"/>
                                <w:left w:val="none" w:sz="0" w:space="0" w:color="auto"/>
                                <w:bottom w:val="none" w:sz="0" w:space="0" w:color="auto"/>
                                <w:right w:val="none" w:sz="0" w:space="0" w:color="auto"/>
                              </w:divBdr>
                            </w:div>
                            <w:div w:id="19681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311181014">
                              <w:marLeft w:val="0"/>
                              <w:marRight w:val="0"/>
                              <w:marTop w:val="0"/>
                              <w:marBottom w:val="0"/>
                              <w:divBdr>
                                <w:top w:val="none" w:sz="0" w:space="0" w:color="auto"/>
                                <w:left w:val="none" w:sz="0" w:space="0" w:color="auto"/>
                                <w:bottom w:val="none" w:sz="0" w:space="0" w:color="auto"/>
                                <w:right w:val="none" w:sz="0" w:space="0" w:color="auto"/>
                              </w:divBdr>
                            </w:div>
                            <w:div w:id="14123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768236158">
                              <w:marLeft w:val="0"/>
                              <w:marRight w:val="0"/>
                              <w:marTop w:val="0"/>
                              <w:marBottom w:val="0"/>
                              <w:divBdr>
                                <w:top w:val="none" w:sz="0" w:space="0" w:color="auto"/>
                                <w:left w:val="none" w:sz="0" w:space="0" w:color="auto"/>
                                <w:bottom w:val="none" w:sz="0" w:space="0" w:color="auto"/>
                                <w:right w:val="none" w:sz="0" w:space="0" w:color="auto"/>
                              </w:divBdr>
                            </w:div>
                            <w:div w:id="965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784468665">
                              <w:marLeft w:val="0"/>
                              <w:marRight w:val="0"/>
                              <w:marTop w:val="0"/>
                              <w:marBottom w:val="0"/>
                              <w:divBdr>
                                <w:top w:val="none" w:sz="0" w:space="0" w:color="auto"/>
                                <w:left w:val="none" w:sz="0" w:space="0" w:color="auto"/>
                                <w:bottom w:val="none" w:sz="0" w:space="0" w:color="auto"/>
                                <w:right w:val="none" w:sz="0" w:space="0" w:color="auto"/>
                              </w:divBdr>
                            </w:div>
                            <w:div w:id="9888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419639866">
                              <w:marLeft w:val="0"/>
                              <w:marRight w:val="0"/>
                              <w:marTop w:val="0"/>
                              <w:marBottom w:val="0"/>
                              <w:divBdr>
                                <w:top w:val="none" w:sz="0" w:space="0" w:color="auto"/>
                                <w:left w:val="none" w:sz="0" w:space="0" w:color="auto"/>
                                <w:bottom w:val="none" w:sz="0" w:space="0" w:color="auto"/>
                                <w:right w:val="none" w:sz="0" w:space="0" w:color="auto"/>
                              </w:divBdr>
                            </w:div>
                            <w:div w:id="8590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662897925">
                              <w:marLeft w:val="0"/>
                              <w:marRight w:val="0"/>
                              <w:marTop w:val="0"/>
                              <w:marBottom w:val="0"/>
                              <w:divBdr>
                                <w:top w:val="none" w:sz="0" w:space="0" w:color="auto"/>
                                <w:left w:val="none" w:sz="0" w:space="0" w:color="auto"/>
                                <w:bottom w:val="none" w:sz="0" w:space="0" w:color="auto"/>
                                <w:right w:val="none" w:sz="0" w:space="0" w:color="auto"/>
                              </w:divBdr>
                            </w:div>
                            <w:div w:id="8035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546140278">
                              <w:marLeft w:val="0"/>
                              <w:marRight w:val="0"/>
                              <w:marTop w:val="0"/>
                              <w:marBottom w:val="0"/>
                              <w:divBdr>
                                <w:top w:val="none" w:sz="0" w:space="0" w:color="auto"/>
                                <w:left w:val="none" w:sz="0" w:space="0" w:color="auto"/>
                                <w:bottom w:val="none" w:sz="0" w:space="0" w:color="auto"/>
                                <w:right w:val="none" w:sz="0" w:space="0" w:color="auto"/>
                              </w:divBdr>
                            </w:div>
                            <w:div w:id="16361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554703203">
                              <w:marLeft w:val="0"/>
                              <w:marRight w:val="0"/>
                              <w:marTop w:val="0"/>
                              <w:marBottom w:val="0"/>
                              <w:divBdr>
                                <w:top w:val="none" w:sz="0" w:space="0" w:color="auto"/>
                                <w:left w:val="none" w:sz="0" w:space="0" w:color="auto"/>
                                <w:bottom w:val="none" w:sz="0" w:space="0" w:color="auto"/>
                                <w:right w:val="none" w:sz="0" w:space="0" w:color="auto"/>
                              </w:divBdr>
                            </w:div>
                            <w:div w:id="2115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87329807">
                              <w:marLeft w:val="0"/>
                              <w:marRight w:val="0"/>
                              <w:marTop w:val="0"/>
                              <w:marBottom w:val="0"/>
                              <w:divBdr>
                                <w:top w:val="none" w:sz="0" w:space="0" w:color="auto"/>
                                <w:left w:val="none" w:sz="0" w:space="0" w:color="auto"/>
                                <w:bottom w:val="none" w:sz="0" w:space="0" w:color="auto"/>
                                <w:right w:val="none" w:sz="0" w:space="0" w:color="auto"/>
                              </w:divBdr>
                            </w:div>
                            <w:div w:id="17713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569462169">
                              <w:marLeft w:val="0"/>
                              <w:marRight w:val="0"/>
                              <w:marTop w:val="0"/>
                              <w:marBottom w:val="0"/>
                              <w:divBdr>
                                <w:top w:val="none" w:sz="0" w:space="0" w:color="auto"/>
                                <w:left w:val="none" w:sz="0" w:space="0" w:color="auto"/>
                                <w:bottom w:val="none" w:sz="0" w:space="0" w:color="auto"/>
                                <w:right w:val="none" w:sz="0" w:space="0" w:color="auto"/>
                              </w:divBdr>
                            </w:div>
                            <w:div w:id="2018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71781639">
                              <w:marLeft w:val="0"/>
                              <w:marRight w:val="0"/>
                              <w:marTop w:val="0"/>
                              <w:marBottom w:val="0"/>
                              <w:divBdr>
                                <w:top w:val="none" w:sz="0" w:space="0" w:color="auto"/>
                                <w:left w:val="none" w:sz="0" w:space="0" w:color="auto"/>
                                <w:bottom w:val="none" w:sz="0" w:space="0" w:color="auto"/>
                                <w:right w:val="none" w:sz="0" w:space="0" w:color="auto"/>
                              </w:divBdr>
                            </w:div>
                            <w:div w:id="1791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27211339">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527526075">
                              <w:marLeft w:val="0"/>
                              <w:marRight w:val="0"/>
                              <w:marTop w:val="0"/>
                              <w:marBottom w:val="0"/>
                              <w:divBdr>
                                <w:top w:val="none" w:sz="0" w:space="0" w:color="auto"/>
                                <w:left w:val="none" w:sz="0" w:space="0" w:color="auto"/>
                                <w:bottom w:val="none" w:sz="0" w:space="0" w:color="auto"/>
                                <w:right w:val="none" w:sz="0" w:space="0" w:color="auto"/>
                              </w:divBdr>
                            </w:div>
                            <w:div w:id="1455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365371953">
                              <w:marLeft w:val="0"/>
                              <w:marRight w:val="0"/>
                              <w:marTop w:val="0"/>
                              <w:marBottom w:val="0"/>
                              <w:divBdr>
                                <w:top w:val="none" w:sz="0" w:space="0" w:color="auto"/>
                                <w:left w:val="none" w:sz="0" w:space="0" w:color="auto"/>
                                <w:bottom w:val="none" w:sz="0" w:space="0" w:color="auto"/>
                                <w:right w:val="none" w:sz="0" w:space="0" w:color="auto"/>
                              </w:divBdr>
                            </w:div>
                            <w:div w:id="577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350647349">
                              <w:marLeft w:val="0"/>
                              <w:marRight w:val="0"/>
                              <w:marTop w:val="0"/>
                              <w:marBottom w:val="0"/>
                              <w:divBdr>
                                <w:top w:val="none" w:sz="0" w:space="0" w:color="auto"/>
                                <w:left w:val="none" w:sz="0" w:space="0" w:color="auto"/>
                                <w:bottom w:val="none" w:sz="0" w:space="0" w:color="auto"/>
                                <w:right w:val="none" w:sz="0" w:space="0" w:color="auto"/>
                              </w:divBdr>
                            </w:div>
                            <w:div w:id="2081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459618419">
                              <w:marLeft w:val="0"/>
                              <w:marRight w:val="0"/>
                              <w:marTop w:val="0"/>
                              <w:marBottom w:val="0"/>
                              <w:divBdr>
                                <w:top w:val="none" w:sz="0" w:space="0" w:color="auto"/>
                                <w:left w:val="none" w:sz="0" w:space="0" w:color="auto"/>
                                <w:bottom w:val="none" w:sz="0" w:space="0" w:color="auto"/>
                                <w:right w:val="none" w:sz="0" w:space="0" w:color="auto"/>
                              </w:divBdr>
                            </w:div>
                            <w:div w:id="17991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28653717">
                              <w:marLeft w:val="0"/>
                              <w:marRight w:val="0"/>
                              <w:marTop w:val="0"/>
                              <w:marBottom w:val="0"/>
                              <w:divBdr>
                                <w:top w:val="none" w:sz="0" w:space="0" w:color="auto"/>
                                <w:left w:val="none" w:sz="0" w:space="0" w:color="auto"/>
                                <w:bottom w:val="none" w:sz="0" w:space="0" w:color="auto"/>
                                <w:right w:val="none" w:sz="0" w:space="0" w:color="auto"/>
                              </w:divBdr>
                            </w:div>
                            <w:div w:id="1068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056319729">
                              <w:marLeft w:val="0"/>
                              <w:marRight w:val="0"/>
                              <w:marTop w:val="0"/>
                              <w:marBottom w:val="0"/>
                              <w:divBdr>
                                <w:top w:val="none" w:sz="0" w:space="0" w:color="auto"/>
                                <w:left w:val="none" w:sz="0" w:space="0" w:color="auto"/>
                                <w:bottom w:val="none" w:sz="0" w:space="0" w:color="auto"/>
                                <w:right w:val="none" w:sz="0" w:space="0" w:color="auto"/>
                              </w:divBdr>
                            </w:div>
                            <w:div w:id="1999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749615941">
                              <w:marLeft w:val="0"/>
                              <w:marRight w:val="0"/>
                              <w:marTop w:val="0"/>
                              <w:marBottom w:val="0"/>
                              <w:divBdr>
                                <w:top w:val="none" w:sz="0" w:space="0" w:color="auto"/>
                                <w:left w:val="none" w:sz="0" w:space="0" w:color="auto"/>
                                <w:bottom w:val="none" w:sz="0" w:space="0" w:color="auto"/>
                                <w:right w:val="none" w:sz="0" w:space="0" w:color="auto"/>
                              </w:divBdr>
                            </w:div>
                            <w:div w:id="10669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01807542">
                              <w:marLeft w:val="0"/>
                              <w:marRight w:val="0"/>
                              <w:marTop w:val="0"/>
                              <w:marBottom w:val="0"/>
                              <w:divBdr>
                                <w:top w:val="none" w:sz="0" w:space="0" w:color="auto"/>
                                <w:left w:val="none" w:sz="0" w:space="0" w:color="auto"/>
                                <w:bottom w:val="none" w:sz="0" w:space="0" w:color="auto"/>
                                <w:right w:val="none" w:sz="0" w:space="0" w:color="auto"/>
                              </w:divBdr>
                            </w:div>
                            <w:div w:id="15152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81149296">
                              <w:marLeft w:val="0"/>
                              <w:marRight w:val="0"/>
                              <w:marTop w:val="0"/>
                              <w:marBottom w:val="0"/>
                              <w:divBdr>
                                <w:top w:val="none" w:sz="0" w:space="0" w:color="auto"/>
                                <w:left w:val="none" w:sz="0" w:space="0" w:color="auto"/>
                                <w:bottom w:val="none" w:sz="0" w:space="0" w:color="auto"/>
                                <w:right w:val="none" w:sz="0" w:space="0" w:color="auto"/>
                              </w:divBdr>
                            </w:div>
                            <w:div w:id="5629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341663069">
                              <w:marLeft w:val="0"/>
                              <w:marRight w:val="0"/>
                              <w:marTop w:val="0"/>
                              <w:marBottom w:val="0"/>
                              <w:divBdr>
                                <w:top w:val="none" w:sz="0" w:space="0" w:color="auto"/>
                                <w:left w:val="none" w:sz="0" w:space="0" w:color="auto"/>
                                <w:bottom w:val="none" w:sz="0" w:space="0" w:color="auto"/>
                                <w:right w:val="none" w:sz="0" w:space="0" w:color="auto"/>
                              </w:divBdr>
                            </w:div>
                            <w:div w:id="496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288009254">
                              <w:marLeft w:val="0"/>
                              <w:marRight w:val="0"/>
                              <w:marTop w:val="0"/>
                              <w:marBottom w:val="0"/>
                              <w:divBdr>
                                <w:top w:val="none" w:sz="0" w:space="0" w:color="auto"/>
                                <w:left w:val="none" w:sz="0" w:space="0" w:color="auto"/>
                                <w:bottom w:val="none" w:sz="0" w:space="0" w:color="auto"/>
                                <w:right w:val="none" w:sz="0" w:space="0" w:color="auto"/>
                              </w:divBdr>
                            </w:div>
                            <w:div w:id="15055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308872753">
                              <w:marLeft w:val="0"/>
                              <w:marRight w:val="0"/>
                              <w:marTop w:val="0"/>
                              <w:marBottom w:val="0"/>
                              <w:divBdr>
                                <w:top w:val="none" w:sz="0" w:space="0" w:color="auto"/>
                                <w:left w:val="none" w:sz="0" w:space="0" w:color="auto"/>
                                <w:bottom w:val="none" w:sz="0" w:space="0" w:color="auto"/>
                                <w:right w:val="none" w:sz="0" w:space="0" w:color="auto"/>
                              </w:divBdr>
                            </w:div>
                            <w:div w:id="4962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902594432">
                              <w:marLeft w:val="0"/>
                              <w:marRight w:val="0"/>
                              <w:marTop w:val="0"/>
                              <w:marBottom w:val="0"/>
                              <w:divBdr>
                                <w:top w:val="none" w:sz="0" w:space="0" w:color="auto"/>
                                <w:left w:val="none" w:sz="0" w:space="0" w:color="auto"/>
                                <w:bottom w:val="none" w:sz="0" w:space="0" w:color="auto"/>
                                <w:right w:val="none" w:sz="0" w:space="0" w:color="auto"/>
                              </w:divBdr>
                            </w:div>
                            <w:div w:id="10415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604313201">
                              <w:marLeft w:val="0"/>
                              <w:marRight w:val="0"/>
                              <w:marTop w:val="0"/>
                              <w:marBottom w:val="0"/>
                              <w:divBdr>
                                <w:top w:val="none" w:sz="0" w:space="0" w:color="auto"/>
                                <w:left w:val="none" w:sz="0" w:space="0" w:color="auto"/>
                                <w:bottom w:val="none" w:sz="0" w:space="0" w:color="auto"/>
                                <w:right w:val="none" w:sz="0" w:space="0" w:color="auto"/>
                              </w:divBdr>
                            </w:div>
                            <w:div w:id="968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274363189">
                              <w:marLeft w:val="0"/>
                              <w:marRight w:val="0"/>
                              <w:marTop w:val="0"/>
                              <w:marBottom w:val="0"/>
                              <w:divBdr>
                                <w:top w:val="none" w:sz="0" w:space="0" w:color="auto"/>
                                <w:left w:val="none" w:sz="0" w:space="0" w:color="auto"/>
                                <w:bottom w:val="none" w:sz="0" w:space="0" w:color="auto"/>
                                <w:right w:val="none" w:sz="0" w:space="0" w:color="auto"/>
                              </w:divBdr>
                            </w:div>
                            <w:div w:id="9901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186944591">
                              <w:marLeft w:val="0"/>
                              <w:marRight w:val="0"/>
                              <w:marTop w:val="0"/>
                              <w:marBottom w:val="0"/>
                              <w:divBdr>
                                <w:top w:val="none" w:sz="0" w:space="0" w:color="auto"/>
                                <w:left w:val="none" w:sz="0" w:space="0" w:color="auto"/>
                                <w:bottom w:val="none" w:sz="0" w:space="0" w:color="auto"/>
                                <w:right w:val="none" w:sz="0" w:space="0" w:color="auto"/>
                              </w:divBdr>
                            </w:div>
                            <w:div w:id="12120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418409718">
                              <w:marLeft w:val="0"/>
                              <w:marRight w:val="0"/>
                              <w:marTop w:val="0"/>
                              <w:marBottom w:val="0"/>
                              <w:divBdr>
                                <w:top w:val="none" w:sz="0" w:space="0" w:color="auto"/>
                                <w:left w:val="none" w:sz="0" w:space="0" w:color="auto"/>
                                <w:bottom w:val="none" w:sz="0" w:space="0" w:color="auto"/>
                                <w:right w:val="none" w:sz="0" w:space="0" w:color="auto"/>
                              </w:divBdr>
                            </w:div>
                            <w:div w:id="8888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726338060">
                              <w:marLeft w:val="0"/>
                              <w:marRight w:val="0"/>
                              <w:marTop w:val="0"/>
                              <w:marBottom w:val="0"/>
                              <w:divBdr>
                                <w:top w:val="none" w:sz="0" w:space="0" w:color="auto"/>
                                <w:left w:val="none" w:sz="0" w:space="0" w:color="auto"/>
                                <w:bottom w:val="none" w:sz="0" w:space="0" w:color="auto"/>
                                <w:right w:val="none" w:sz="0" w:space="0" w:color="auto"/>
                              </w:divBdr>
                            </w:div>
                            <w:div w:id="954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249580146">
                              <w:marLeft w:val="0"/>
                              <w:marRight w:val="0"/>
                              <w:marTop w:val="0"/>
                              <w:marBottom w:val="0"/>
                              <w:divBdr>
                                <w:top w:val="none" w:sz="0" w:space="0" w:color="auto"/>
                                <w:left w:val="none" w:sz="0" w:space="0" w:color="auto"/>
                                <w:bottom w:val="none" w:sz="0" w:space="0" w:color="auto"/>
                                <w:right w:val="none" w:sz="0" w:space="0" w:color="auto"/>
                              </w:divBdr>
                            </w:div>
                            <w:div w:id="15867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370810267">
                              <w:marLeft w:val="0"/>
                              <w:marRight w:val="0"/>
                              <w:marTop w:val="0"/>
                              <w:marBottom w:val="0"/>
                              <w:divBdr>
                                <w:top w:val="none" w:sz="0" w:space="0" w:color="auto"/>
                                <w:left w:val="none" w:sz="0" w:space="0" w:color="auto"/>
                                <w:bottom w:val="none" w:sz="0" w:space="0" w:color="auto"/>
                                <w:right w:val="none" w:sz="0" w:space="0" w:color="auto"/>
                              </w:divBdr>
                            </w:div>
                            <w:div w:id="1778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759451339">
                              <w:marLeft w:val="0"/>
                              <w:marRight w:val="0"/>
                              <w:marTop w:val="0"/>
                              <w:marBottom w:val="0"/>
                              <w:divBdr>
                                <w:top w:val="none" w:sz="0" w:space="0" w:color="auto"/>
                                <w:left w:val="none" w:sz="0" w:space="0" w:color="auto"/>
                                <w:bottom w:val="none" w:sz="0" w:space="0" w:color="auto"/>
                                <w:right w:val="none" w:sz="0" w:space="0" w:color="auto"/>
                              </w:divBdr>
                            </w:div>
                            <w:div w:id="10662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671834939">
                              <w:marLeft w:val="0"/>
                              <w:marRight w:val="0"/>
                              <w:marTop w:val="0"/>
                              <w:marBottom w:val="0"/>
                              <w:divBdr>
                                <w:top w:val="none" w:sz="0" w:space="0" w:color="auto"/>
                                <w:left w:val="none" w:sz="0" w:space="0" w:color="auto"/>
                                <w:bottom w:val="none" w:sz="0" w:space="0" w:color="auto"/>
                                <w:right w:val="none" w:sz="0" w:space="0" w:color="auto"/>
                              </w:divBdr>
                            </w:div>
                            <w:div w:id="11004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594752566">
                              <w:marLeft w:val="0"/>
                              <w:marRight w:val="0"/>
                              <w:marTop w:val="0"/>
                              <w:marBottom w:val="0"/>
                              <w:divBdr>
                                <w:top w:val="none" w:sz="0" w:space="0" w:color="auto"/>
                                <w:left w:val="none" w:sz="0" w:space="0" w:color="auto"/>
                                <w:bottom w:val="none" w:sz="0" w:space="0" w:color="auto"/>
                                <w:right w:val="none" w:sz="0" w:space="0" w:color="auto"/>
                              </w:divBdr>
                            </w:div>
                            <w:div w:id="21031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970600397">
                              <w:marLeft w:val="0"/>
                              <w:marRight w:val="0"/>
                              <w:marTop w:val="0"/>
                              <w:marBottom w:val="0"/>
                              <w:divBdr>
                                <w:top w:val="none" w:sz="0" w:space="0" w:color="auto"/>
                                <w:left w:val="none" w:sz="0" w:space="0" w:color="auto"/>
                                <w:bottom w:val="none" w:sz="0" w:space="0" w:color="auto"/>
                                <w:right w:val="none" w:sz="0" w:space="0" w:color="auto"/>
                              </w:divBdr>
                            </w:div>
                            <w:div w:id="18004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691496440">
                              <w:marLeft w:val="0"/>
                              <w:marRight w:val="0"/>
                              <w:marTop w:val="0"/>
                              <w:marBottom w:val="0"/>
                              <w:divBdr>
                                <w:top w:val="none" w:sz="0" w:space="0" w:color="auto"/>
                                <w:left w:val="none" w:sz="0" w:space="0" w:color="auto"/>
                                <w:bottom w:val="none" w:sz="0" w:space="0" w:color="auto"/>
                                <w:right w:val="none" w:sz="0" w:space="0" w:color="auto"/>
                              </w:divBdr>
                            </w:div>
                            <w:div w:id="11205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651640023">
                              <w:marLeft w:val="0"/>
                              <w:marRight w:val="0"/>
                              <w:marTop w:val="0"/>
                              <w:marBottom w:val="0"/>
                              <w:divBdr>
                                <w:top w:val="none" w:sz="0" w:space="0" w:color="auto"/>
                                <w:left w:val="none" w:sz="0" w:space="0" w:color="auto"/>
                                <w:bottom w:val="none" w:sz="0" w:space="0" w:color="auto"/>
                                <w:right w:val="none" w:sz="0" w:space="0" w:color="auto"/>
                              </w:divBdr>
                            </w:div>
                            <w:div w:id="18656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048798702">
                              <w:marLeft w:val="0"/>
                              <w:marRight w:val="0"/>
                              <w:marTop w:val="0"/>
                              <w:marBottom w:val="0"/>
                              <w:divBdr>
                                <w:top w:val="none" w:sz="0" w:space="0" w:color="auto"/>
                                <w:left w:val="none" w:sz="0" w:space="0" w:color="auto"/>
                                <w:bottom w:val="none" w:sz="0" w:space="0" w:color="auto"/>
                                <w:right w:val="none" w:sz="0" w:space="0" w:color="auto"/>
                              </w:divBdr>
                            </w:div>
                            <w:div w:id="15824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599803304">
                              <w:marLeft w:val="0"/>
                              <w:marRight w:val="0"/>
                              <w:marTop w:val="0"/>
                              <w:marBottom w:val="0"/>
                              <w:divBdr>
                                <w:top w:val="none" w:sz="0" w:space="0" w:color="auto"/>
                                <w:left w:val="none" w:sz="0" w:space="0" w:color="auto"/>
                                <w:bottom w:val="none" w:sz="0" w:space="0" w:color="auto"/>
                                <w:right w:val="none" w:sz="0" w:space="0" w:color="auto"/>
                              </w:divBdr>
                            </w:div>
                            <w:div w:id="6506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048139432">
                              <w:marLeft w:val="0"/>
                              <w:marRight w:val="0"/>
                              <w:marTop w:val="0"/>
                              <w:marBottom w:val="0"/>
                              <w:divBdr>
                                <w:top w:val="none" w:sz="0" w:space="0" w:color="auto"/>
                                <w:left w:val="none" w:sz="0" w:space="0" w:color="auto"/>
                                <w:bottom w:val="none" w:sz="0" w:space="0" w:color="auto"/>
                                <w:right w:val="none" w:sz="0" w:space="0" w:color="auto"/>
                              </w:divBdr>
                            </w:div>
                            <w:div w:id="16765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340354203">
                              <w:marLeft w:val="0"/>
                              <w:marRight w:val="0"/>
                              <w:marTop w:val="0"/>
                              <w:marBottom w:val="0"/>
                              <w:divBdr>
                                <w:top w:val="none" w:sz="0" w:space="0" w:color="auto"/>
                                <w:left w:val="none" w:sz="0" w:space="0" w:color="auto"/>
                                <w:bottom w:val="none" w:sz="0" w:space="0" w:color="auto"/>
                                <w:right w:val="none" w:sz="0" w:space="0" w:color="auto"/>
                              </w:divBdr>
                            </w:div>
                            <w:div w:id="17590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41457276">
                              <w:marLeft w:val="0"/>
                              <w:marRight w:val="0"/>
                              <w:marTop w:val="0"/>
                              <w:marBottom w:val="0"/>
                              <w:divBdr>
                                <w:top w:val="none" w:sz="0" w:space="0" w:color="auto"/>
                                <w:left w:val="none" w:sz="0" w:space="0" w:color="auto"/>
                                <w:bottom w:val="none" w:sz="0" w:space="0" w:color="auto"/>
                                <w:right w:val="none" w:sz="0" w:space="0" w:color="auto"/>
                              </w:divBdr>
                            </w:div>
                            <w:div w:id="9564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884872584">
                              <w:marLeft w:val="0"/>
                              <w:marRight w:val="0"/>
                              <w:marTop w:val="0"/>
                              <w:marBottom w:val="0"/>
                              <w:divBdr>
                                <w:top w:val="none" w:sz="0" w:space="0" w:color="auto"/>
                                <w:left w:val="none" w:sz="0" w:space="0" w:color="auto"/>
                                <w:bottom w:val="none" w:sz="0" w:space="0" w:color="auto"/>
                                <w:right w:val="none" w:sz="0" w:space="0" w:color="auto"/>
                              </w:divBdr>
                            </w:div>
                            <w:div w:id="9344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578324075">
                              <w:marLeft w:val="0"/>
                              <w:marRight w:val="0"/>
                              <w:marTop w:val="0"/>
                              <w:marBottom w:val="0"/>
                              <w:divBdr>
                                <w:top w:val="none" w:sz="0" w:space="0" w:color="auto"/>
                                <w:left w:val="none" w:sz="0" w:space="0" w:color="auto"/>
                                <w:bottom w:val="none" w:sz="0" w:space="0" w:color="auto"/>
                                <w:right w:val="none" w:sz="0" w:space="0" w:color="auto"/>
                              </w:divBdr>
                            </w:div>
                            <w:div w:id="18624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771779435">
                              <w:marLeft w:val="0"/>
                              <w:marRight w:val="0"/>
                              <w:marTop w:val="0"/>
                              <w:marBottom w:val="0"/>
                              <w:divBdr>
                                <w:top w:val="none" w:sz="0" w:space="0" w:color="auto"/>
                                <w:left w:val="none" w:sz="0" w:space="0" w:color="auto"/>
                                <w:bottom w:val="none" w:sz="0" w:space="0" w:color="auto"/>
                                <w:right w:val="none" w:sz="0" w:space="0" w:color="auto"/>
                              </w:divBdr>
                            </w:div>
                            <w:div w:id="16130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1237593438">
                              <w:marLeft w:val="0"/>
                              <w:marRight w:val="0"/>
                              <w:marTop w:val="0"/>
                              <w:marBottom w:val="0"/>
                              <w:divBdr>
                                <w:top w:val="none" w:sz="0" w:space="0" w:color="auto"/>
                                <w:left w:val="none" w:sz="0" w:space="0" w:color="auto"/>
                                <w:bottom w:val="none" w:sz="0" w:space="0" w:color="auto"/>
                                <w:right w:val="none" w:sz="0" w:space="0" w:color="auto"/>
                              </w:divBdr>
                            </w:div>
                            <w:div w:id="20976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703019191">
                              <w:marLeft w:val="0"/>
                              <w:marRight w:val="0"/>
                              <w:marTop w:val="0"/>
                              <w:marBottom w:val="0"/>
                              <w:divBdr>
                                <w:top w:val="none" w:sz="0" w:space="0" w:color="auto"/>
                                <w:left w:val="none" w:sz="0" w:space="0" w:color="auto"/>
                                <w:bottom w:val="none" w:sz="0" w:space="0" w:color="auto"/>
                                <w:right w:val="none" w:sz="0" w:space="0" w:color="auto"/>
                              </w:divBdr>
                            </w:div>
                            <w:div w:id="19794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522716252">
                              <w:marLeft w:val="0"/>
                              <w:marRight w:val="0"/>
                              <w:marTop w:val="0"/>
                              <w:marBottom w:val="0"/>
                              <w:divBdr>
                                <w:top w:val="none" w:sz="0" w:space="0" w:color="auto"/>
                                <w:left w:val="none" w:sz="0" w:space="0" w:color="auto"/>
                                <w:bottom w:val="none" w:sz="0" w:space="0" w:color="auto"/>
                                <w:right w:val="none" w:sz="0" w:space="0" w:color="auto"/>
                              </w:divBdr>
                            </w:div>
                            <w:div w:id="14326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940454476">
                              <w:marLeft w:val="0"/>
                              <w:marRight w:val="0"/>
                              <w:marTop w:val="0"/>
                              <w:marBottom w:val="0"/>
                              <w:divBdr>
                                <w:top w:val="none" w:sz="0" w:space="0" w:color="auto"/>
                                <w:left w:val="none" w:sz="0" w:space="0" w:color="auto"/>
                                <w:bottom w:val="none" w:sz="0" w:space="0" w:color="auto"/>
                                <w:right w:val="none" w:sz="0" w:space="0" w:color="auto"/>
                              </w:divBdr>
                            </w:div>
                            <w:div w:id="2102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637415071">
                              <w:marLeft w:val="0"/>
                              <w:marRight w:val="0"/>
                              <w:marTop w:val="0"/>
                              <w:marBottom w:val="0"/>
                              <w:divBdr>
                                <w:top w:val="none" w:sz="0" w:space="0" w:color="auto"/>
                                <w:left w:val="none" w:sz="0" w:space="0" w:color="auto"/>
                                <w:bottom w:val="none" w:sz="0" w:space="0" w:color="auto"/>
                                <w:right w:val="none" w:sz="0" w:space="0" w:color="auto"/>
                              </w:divBdr>
                            </w:div>
                            <w:div w:id="142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1314871040">
                              <w:marLeft w:val="0"/>
                              <w:marRight w:val="0"/>
                              <w:marTop w:val="0"/>
                              <w:marBottom w:val="0"/>
                              <w:divBdr>
                                <w:top w:val="none" w:sz="0" w:space="0" w:color="auto"/>
                                <w:left w:val="none" w:sz="0" w:space="0" w:color="auto"/>
                                <w:bottom w:val="none" w:sz="0" w:space="0" w:color="auto"/>
                                <w:right w:val="none" w:sz="0" w:space="0" w:color="auto"/>
                              </w:divBdr>
                            </w:div>
                            <w:div w:id="2107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33582918">
                              <w:marLeft w:val="0"/>
                              <w:marRight w:val="0"/>
                              <w:marTop w:val="0"/>
                              <w:marBottom w:val="0"/>
                              <w:divBdr>
                                <w:top w:val="none" w:sz="0" w:space="0" w:color="auto"/>
                                <w:left w:val="none" w:sz="0" w:space="0" w:color="auto"/>
                                <w:bottom w:val="none" w:sz="0" w:space="0" w:color="auto"/>
                                <w:right w:val="none" w:sz="0" w:space="0" w:color="auto"/>
                              </w:divBdr>
                            </w:div>
                            <w:div w:id="8349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765426413">
                              <w:marLeft w:val="0"/>
                              <w:marRight w:val="0"/>
                              <w:marTop w:val="0"/>
                              <w:marBottom w:val="0"/>
                              <w:divBdr>
                                <w:top w:val="none" w:sz="0" w:space="0" w:color="auto"/>
                                <w:left w:val="none" w:sz="0" w:space="0" w:color="auto"/>
                                <w:bottom w:val="none" w:sz="0" w:space="0" w:color="auto"/>
                                <w:right w:val="none" w:sz="0" w:space="0" w:color="auto"/>
                              </w:divBdr>
                            </w:div>
                            <w:div w:id="2064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9262948">
                              <w:marLeft w:val="0"/>
                              <w:marRight w:val="0"/>
                              <w:marTop w:val="0"/>
                              <w:marBottom w:val="0"/>
                              <w:divBdr>
                                <w:top w:val="none" w:sz="0" w:space="0" w:color="auto"/>
                                <w:left w:val="none" w:sz="0" w:space="0" w:color="auto"/>
                                <w:bottom w:val="none" w:sz="0" w:space="0" w:color="auto"/>
                                <w:right w:val="none" w:sz="0" w:space="0" w:color="auto"/>
                              </w:divBdr>
                            </w:div>
                            <w:div w:id="176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554246021">
                              <w:marLeft w:val="0"/>
                              <w:marRight w:val="0"/>
                              <w:marTop w:val="0"/>
                              <w:marBottom w:val="0"/>
                              <w:divBdr>
                                <w:top w:val="none" w:sz="0" w:space="0" w:color="auto"/>
                                <w:left w:val="none" w:sz="0" w:space="0" w:color="auto"/>
                                <w:bottom w:val="none" w:sz="0" w:space="0" w:color="auto"/>
                                <w:right w:val="none" w:sz="0" w:space="0" w:color="auto"/>
                              </w:divBdr>
                            </w:div>
                            <w:div w:id="1634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253780999">
                              <w:marLeft w:val="0"/>
                              <w:marRight w:val="0"/>
                              <w:marTop w:val="0"/>
                              <w:marBottom w:val="0"/>
                              <w:divBdr>
                                <w:top w:val="none" w:sz="0" w:space="0" w:color="auto"/>
                                <w:left w:val="none" w:sz="0" w:space="0" w:color="auto"/>
                                <w:bottom w:val="none" w:sz="0" w:space="0" w:color="auto"/>
                                <w:right w:val="none" w:sz="0" w:space="0" w:color="auto"/>
                              </w:divBdr>
                            </w:div>
                            <w:div w:id="14866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210991782">
                              <w:marLeft w:val="0"/>
                              <w:marRight w:val="0"/>
                              <w:marTop w:val="0"/>
                              <w:marBottom w:val="0"/>
                              <w:divBdr>
                                <w:top w:val="none" w:sz="0" w:space="0" w:color="auto"/>
                                <w:left w:val="none" w:sz="0" w:space="0" w:color="auto"/>
                                <w:bottom w:val="none" w:sz="0" w:space="0" w:color="auto"/>
                                <w:right w:val="none" w:sz="0" w:space="0" w:color="auto"/>
                              </w:divBdr>
                            </w:div>
                            <w:div w:id="15629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273289145">
                              <w:marLeft w:val="0"/>
                              <w:marRight w:val="0"/>
                              <w:marTop w:val="0"/>
                              <w:marBottom w:val="0"/>
                              <w:divBdr>
                                <w:top w:val="none" w:sz="0" w:space="0" w:color="auto"/>
                                <w:left w:val="none" w:sz="0" w:space="0" w:color="auto"/>
                                <w:bottom w:val="none" w:sz="0" w:space="0" w:color="auto"/>
                                <w:right w:val="none" w:sz="0" w:space="0" w:color="auto"/>
                              </w:divBdr>
                            </w:div>
                            <w:div w:id="1179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757483809">
                              <w:marLeft w:val="0"/>
                              <w:marRight w:val="0"/>
                              <w:marTop w:val="0"/>
                              <w:marBottom w:val="0"/>
                              <w:divBdr>
                                <w:top w:val="none" w:sz="0" w:space="0" w:color="auto"/>
                                <w:left w:val="none" w:sz="0" w:space="0" w:color="auto"/>
                                <w:bottom w:val="none" w:sz="0" w:space="0" w:color="auto"/>
                                <w:right w:val="none" w:sz="0" w:space="0" w:color="auto"/>
                              </w:divBdr>
                            </w:div>
                            <w:div w:id="8243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165095740">
                              <w:marLeft w:val="0"/>
                              <w:marRight w:val="0"/>
                              <w:marTop w:val="0"/>
                              <w:marBottom w:val="0"/>
                              <w:divBdr>
                                <w:top w:val="none" w:sz="0" w:space="0" w:color="auto"/>
                                <w:left w:val="none" w:sz="0" w:space="0" w:color="auto"/>
                                <w:bottom w:val="none" w:sz="0" w:space="0" w:color="auto"/>
                                <w:right w:val="none" w:sz="0" w:space="0" w:color="auto"/>
                              </w:divBdr>
                            </w:div>
                            <w:div w:id="77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233588011">
                              <w:marLeft w:val="0"/>
                              <w:marRight w:val="0"/>
                              <w:marTop w:val="0"/>
                              <w:marBottom w:val="0"/>
                              <w:divBdr>
                                <w:top w:val="none" w:sz="0" w:space="0" w:color="auto"/>
                                <w:left w:val="none" w:sz="0" w:space="0" w:color="auto"/>
                                <w:bottom w:val="none" w:sz="0" w:space="0" w:color="auto"/>
                                <w:right w:val="none" w:sz="0" w:space="0" w:color="auto"/>
                              </w:divBdr>
                            </w:div>
                            <w:div w:id="19523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895361983">
                              <w:marLeft w:val="0"/>
                              <w:marRight w:val="0"/>
                              <w:marTop w:val="0"/>
                              <w:marBottom w:val="0"/>
                              <w:divBdr>
                                <w:top w:val="none" w:sz="0" w:space="0" w:color="auto"/>
                                <w:left w:val="none" w:sz="0" w:space="0" w:color="auto"/>
                                <w:bottom w:val="none" w:sz="0" w:space="0" w:color="auto"/>
                                <w:right w:val="none" w:sz="0" w:space="0" w:color="auto"/>
                              </w:divBdr>
                            </w:div>
                            <w:div w:id="10003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842163416">
                              <w:marLeft w:val="0"/>
                              <w:marRight w:val="0"/>
                              <w:marTop w:val="0"/>
                              <w:marBottom w:val="0"/>
                              <w:divBdr>
                                <w:top w:val="none" w:sz="0" w:space="0" w:color="auto"/>
                                <w:left w:val="none" w:sz="0" w:space="0" w:color="auto"/>
                                <w:bottom w:val="none" w:sz="0" w:space="0" w:color="auto"/>
                                <w:right w:val="none" w:sz="0" w:space="0" w:color="auto"/>
                              </w:divBdr>
                            </w:div>
                            <w:div w:id="13701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299265580">
                              <w:marLeft w:val="0"/>
                              <w:marRight w:val="0"/>
                              <w:marTop w:val="0"/>
                              <w:marBottom w:val="0"/>
                              <w:divBdr>
                                <w:top w:val="none" w:sz="0" w:space="0" w:color="auto"/>
                                <w:left w:val="none" w:sz="0" w:space="0" w:color="auto"/>
                                <w:bottom w:val="none" w:sz="0" w:space="0" w:color="auto"/>
                                <w:right w:val="none" w:sz="0" w:space="0" w:color="auto"/>
                              </w:divBdr>
                            </w:div>
                            <w:div w:id="17235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761729145">
                              <w:marLeft w:val="0"/>
                              <w:marRight w:val="0"/>
                              <w:marTop w:val="0"/>
                              <w:marBottom w:val="0"/>
                              <w:divBdr>
                                <w:top w:val="none" w:sz="0" w:space="0" w:color="auto"/>
                                <w:left w:val="none" w:sz="0" w:space="0" w:color="auto"/>
                                <w:bottom w:val="none" w:sz="0" w:space="0" w:color="auto"/>
                                <w:right w:val="none" w:sz="0" w:space="0" w:color="auto"/>
                              </w:divBdr>
                            </w:div>
                            <w:div w:id="15408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742560341">
                              <w:marLeft w:val="0"/>
                              <w:marRight w:val="0"/>
                              <w:marTop w:val="0"/>
                              <w:marBottom w:val="0"/>
                              <w:divBdr>
                                <w:top w:val="none" w:sz="0" w:space="0" w:color="auto"/>
                                <w:left w:val="none" w:sz="0" w:space="0" w:color="auto"/>
                                <w:bottom w:val="none" w:sz="0" w:space="0" w:color="auto"/>
                                <w:right w:val="none" w:sz="0" w:space="0" w:color="auto"/>
                              </w:divBdr>
                            </w:div>
                            <w:div w:id="18207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91896363">
                              <w:marLeft w:val="0"/>
                              <w:marRight w:val="0"/>
                              <w:marTop w:val="0"/>
                              <w:marBottom w:val="0"/>
                              <w:divBdr>
                                <w:top w:val="none" w:sz="0" w:space="0" w:color="auto"/>
                                <w:left w:val="none" w:sz="0" w:space="0" w:color="auto"/>
                                <w:bottom w:val="none" w:sz="0" w:space="0" w:color="auto"/>
                                <w:right w:val="none" w:sz="0" w:space="0" w:color="auto"/>
                              </w:divBdr>
                            </w:div>
                            <w:div w:id="1879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76818162">
                              <w:marLeft w:val="0"/>
                              <w:marRight w:val="0"/>
                              <w:marTop w:val="0"/>
                              <w:marBottom w:val="0"/>
                              <w:divBdr>
                                <w:top w:val="none" w:sz="0" w:space="0" w:color="auto"/>
                                <w:left w:val="none" w:sz="0" w:space="0" w:color="auto"/>
                                <w:bottom w:val="none" w:sz="0" w:space="0" w:color="auto"/>
                                <w:right w:val="none" w:sz="0" w:space="0" w:color="auto"/>
                              </w:divBdr>
                            </w:div>
                            <w:div w:id="11769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80873960">
                              <w:marLeft w:val="0"/>
                              <w:marRight w:val="0"/>
                              <w:marTop w:val="0"/>
                              <w:marBottom w:val="0"/>
                              <w:divBdr>
                                <w:top w:val="none" w:sz="0" w:space="0" w:color="auto"/>
                                <w:left w:val="none" w:sz="0" w:space="0" w:color="auto"/>
                                <w:bottom w:val="none" w:sz="0" w:space="0" w:color="auto"/>
                                <w:right w:val="none" w:sz="0" w:space="0" w:color="auto"/>
                              </w:divBdr>
                            </w:div>
                            <w:div w:id="372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791873044">
                              <w:marLeft w:val="0"/>
                              <w:marRight w:val="0"/>
                              <w:marTop w:val="0"/>
                              <w:marBottom w:val="0"/>
                              <w:divBdr>
                                <w:top w:val="none" w:sz="0" w:space="0" w:color="auto"/>
                                <w:left w:val="none" w:sz="0" w:space="0" w:color="auto"/>
                                <w:bottom w:val="none" w:sz="0" w:space="0" w:color="auto"/>
                                <w:right w:val="none" w:sz="0" w:space="0" w:color="auto"/>
                              </w:divBdr>
                            </w:div>
                            <w:div w:id="2045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330523726">
                              <w:marLeft w:val="0"/>
                              <w:marRight w:val="0"/>
                              <w:marTop w:val="0"/>
                              <w:marBottom w:val="0"/>
                              <w:divBdr>
                                <w:top w:val="none" w:sz="0" w:space="0" w:color="auto"/>
                                <w:left w:val="none" w:sz="0" w:space="0" w:color="auto"/>
                                <w:bottom w:val="none" w:sz="0" w:space="0" w:color="auto"/>
                                <w:right w:val="none" w:sz="0" w:space="0" w:color="auto"/>
                              </w:divBdr>
                            </w:div>
                            <w:div w:id="14461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510726473">
                              <w:marLeft w:val="0"/>
                              <w:marRight w:val="0"/>
                              <w:marTop w:val="0"/>
                              <w:marBottom w:val="0"/>
                              <w:divBdr>
                                <w:top w:val="none" w:sz="0" w:space="0" w:color="auto"/>
                                <w:left w:val="none" w:sz="0" w:space="0" w:color="auto"/>
                                <w:bottom w:val="none" w:sz="0" w:space="0" w:color="auto"/>
                                <w:right w:val="none" w:sz="0" w:space="0" w:color="auto"/>
                              </w:divBdr>
                            </w:div>
                            <w:div w:id="20085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584847774">
                              <w:marLeft w:val="0"/>
                              <w:marRight w:val="0"/>
                              <w:marTop w:val="0"/>
                              <w:marBottom w:val="0"/>
                              <w:divBdr>
                                <w:top w:val="none" w:sz="0" w:space="0" w:color="auto"/>
                                <w:left w:val="none" w:sz="0" w:space="0" w:color="auto"/>
                                <w:bottom w:val="none" w:sz="0" w:space="0" w:color="auto"/>
                                <w:right w:val="none" w:sz="0" w:space="0" w:color="auto"/>
                              </w:divBdr>
                            </w:div>
                            <w:div w:id="122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345592410">
                              <w:marLeft w:val="0"/>
                              <w:marRight w:val="0"/>
                              <w:marTop w:val="0"/>
                              <w:marBottom w:val="0"/>
                              <w:divBdr>
                                <w:top w:val="none" w:sz="0" w:space="0" w:color="auto"/>
                                <w:left w:val="none" w:sz="0" w:space="0" w:color="auto"/>
                                <w:bottom w:val="none" w:sz="0" w:space="0" w:color="auto"/>
                                <w:right w:val="none" w:sz="0" w:space="0" w:color="auto"/>
                              </w:divBdr>
                            </w:div>
                            <w:div w:id="16551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332687177">
                              <w:marLeft w:val="0"/>
                              <w:marRight w:val="0"/>
                              <w:marTop w:val="0"/>
                              <w:marBottom w:val="0"/>
                              <w:divBdr>
                                <w:top w:val="none" w:sz="0" w:space="0" w:color="auto"/>
                                <w:left w:val="none" w:sz="0" w:space="0" w:color="auto"/>
                                <w:bottom w:val="none" w:sz="0" w:space="0" w:color="auto"/>
                                <w:right w:val="none" w:sz="0" w:space="0" w:color="auto"/>
                              </w:divBdr>
                            </w:div>
                            <w:div w:id="19971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342822303">
                              <w:marLeft w:val="0"/>
                              <w:marRight w:val="0"/>
                              <w:marTop w:val="0"/>
                              <w:marBottom w:val="0"/>
                              <w:divBdr>
                                <w:top w:val="none" w:sz="0" w:space="0" w:color="auto"/>
                                <w:left w:val="none" w:sz="0" w:space="0" w:color="auto"/>
                                <w:bottom w:val="none" w:sz="0" w:space="0" w:color="auto"/>
                                <w:right w:val="none" w:sz="0" w:space="0" w:color="auto"/>
                              </w:divBdr>
                            </w:div>
                            <w:div w:id="1915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30495750">
                              <w:marLeft w:val="0"/>
                              <w:marRight w:val="0"/>
                              <w:marTop w:val="0"/>
                              <w:marBottom w:val="0"/>
                              <w:divBdr>
                                <w:top w:val="none" w:sz="0" w:space="0" w:color="auto"/>
                                <w:left w:val="none" w:sz="0" w:space="0" w:color="auto"/>
                                <w:bottom w:val="none" w:sz="0" w:space="0" w:color="auto"/>
                                <w:right w:val="none" w:sz="0" w:space="0" w:color="auto"/>
                              </w:divBdr>
                            </w:div>
                            <w:div w:id="12555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793933">
                              <w:marLeft w:val="0"/>
                              <w:marRight w:val="0"/>
                              <w:marTop w:val="0"/>
                              <w:marBottom w:val="0"/>
                              <w:divBdr>
                                <w:top w:val="none" w:sz="0" w:space="0" w:color="auto"/>
                                <w:left w:val="none" w:sz="0" w:space="0" w:color="auto"/>
                                <w:bottom w:val="none" w:sz="0" w:space="0" w:color="auto"/>
                                <w:right w:val="none" w:sz="0" w:space="0" w:color="auto"/>
                              </w:divBdr>
                            </w:div>
                            <w:div w:id="11326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276648243">
                              <w:marLeft w:val="0"/>
                              <w:marRight w:val="0"/>
                              <w:marTop w:val="0"/>
                              <w:marBottom w:val="0"/>
                              <w:divBdr>
                                <w:top w:val="none" w:sz="0" w:space="0" w:color="auto"/>
                                <w:left w:val="none" w:sz="0" w:space="0" w:color="auto"/>
                                <w:bottom w:val="none" w:sz="0" w:space="0" w:color="auto"/>
                                <w:right w:val="none" w:sz="0" w:space="0" w:color="auto"/>
                              </w:divBdr>
                            </w:div>
                            <w:div w:id="8004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378697447">
                              <w:marLeft w:val="0"/>
                              <w:marRight w:val="0"/>
                              <w:marTop w:val="0"/>
                              <w:marBottom w:val="0"/>
                              <w:divBdr>
                                <w:top w:val="none" w:sz="0" w:space="0" w:color="auto"/>
                                <w:left w:val="none" w:sz="0" w:space="0" w:color="auto"/>
                                <w:bottom w:val="none" w:sz="0" w:space="0" w:color="auto"/>
                                <w:right w:val="none" w:sz="0" w:space="0" w:color="auto"/>
                              </w:divBdr>
                            </w:div>
                            <w:div w:id="19023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697270266">
                              <w:marLeft w:val="0"/>
                              <w:marRight w:val="0"/>
                              <w:marTop w:val="0"/>
                              <w:marBottom w:val="0"/>
                              <w:divBdr>
                                <w:top w:val="none" w:sz="0" w:space="0" w:color="auto"/>
                                <w:left w:val="none" w:sz="0" w:space="0" w:color="auto"/>
                                <w:bottom w:val="none" w:sz="0" w:space="0" w:color="auto"/>
                                <w:right w:val="none" w:sz="0" w:space="0" w:color="auto"/>
                              </w:divBdr>
                            </w:div>
                            <w:div w:id="1663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374500689">
                              <w:marLeft w:val="0"/>
                              <w:marRight w:val="0"/>
                              <w:marTop w:val="0"/>
                              <w:marBottom w:val="0"/>
                              <w:divBdr>
                                <w:top w:val="none" w:sz="0" w:space="0" w:color="auto"/>
                                <w:left w:val="none" w:sz="0" w:space="0" w:color="auto"/>
                                <w:bottom w:val="none" w:sz="0" w:space="0" w:color="auto"/>
                                <w:right w:val="none" w:sz="0" w:space="0" w:color="auto"/>
                              </w:divBdr>
                            </w:div>
                            <w:div w:id="9032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516818050">
                              <w:marLeft w:val="0"/>
                              <w:marRight w:val="0"/>
                              <w:marTop w:val="0"/>
                              <w:marBottom w:val="0"/>
                              <w:divBdr>
                                <w:top w:val="none" w:sz="0" w:space="0" w:color="auto"/>
                                <w:left w:val="none" w:sz="0" w:space="0" w:color="auto"/>
                                <w:bottom w:val="none" w:sz="0" w:space="0" w:color="auto"/>
                                <w:right w:val="none" w:sz="0" w:space="0" w:color="auto"/>
                              </w:divBdr>
                            </w:div>
                            <w:div w:id="944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124197251">
                              <w:marLeft w:val="0"/>
                              <w:marRight w:val="0"/>
                              <w:marTop w:val="0"/>
                              <w:marBottom w:val="0"/>
                              <w:divBdr>
                                <w:top w:val="none" w:sz="0" w:space="0" w:color="auto"/>
                                <w:left w:val="none" w:sz="0" w:space="0" w:color="auto"/>
                                <w:bottom w:val="none" w:sz="0" w:space="0" w:color="auto"/>
                                <w:right w:val="none" w:sz="0" w:space="0" w:color="auto"/>
                              </w:divBdr>
                            </w:div>
                            <w:div w:id="7294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45587615">
                              <w:marLeft w:val="0"/>
                              <w:marRight w:val="0"/>
                              <w:marTop w:val="0"/>
                              <w:marBottom w:val="0"/>
                              <w:divBdr>
                                <w:top w:val="none" w:sz="0" w:space="0" w:color="auto"/>
                                <w:left w:val="none" w:sz="0" w:space="0" w:color="auto"/>
                                <w:bottom w:val="none" w:sz="0" w:space="0" w:color="auto"/>
                                <w:right w:val="none" w:sz="0" w:space="0" w:color="auto"/>
                              </w:divBdr>
                            </w:div>
                            <w:div w:id="1986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904410558">
                              <w:marLeft w:val="0"/>
                              <w:marRight w:val="0"/>
                              <w:marTop w:val="0"/>
                              <w:marBottom w:val="0"/>
                              <w:divBdr>
                                <w:top w:val="none" w:sz="0" w:space="0" w:color="auto"/>
                                <w:left w:val="none" w:sz="0" w:space="0" w:color="auto"/>
                                <w:bottom w:val="none" w:sz="0" w:space="0" w:color="auto"/>
                                <w:right w:val="none" w:sz="0" w:space="0" w:color="auto"/>
                              </w:divBdr>
                            </w:div>
                            <w:div w:id="1197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302665076">
                              <w:marLeft w:val="0"/>
                              <w:marRight w:val="0"/>
                              <w:marTop w:val="0"/>
                              <w:marBottom w:val="0"/>
                              <w:divBdr>
                                <w:top w:val="none" w:sz="0" w:space="0" w:color="auto"/>
                                <w:left w:val="none" w:sz="0" w:space="0" w:color="auto"/>
                                <w:bottom w:val="none" w:sz="0" w:space="0" w:color="auto"/>
                                <w:right w:val="none" w:sz="0" w:space="0" w:color="auto"/>
                              </w:divBdr>
                            </w:div>
                            <w:div w:id="16361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152186964">
                              <w:marLeft w:val="0"/>
                              <w:marRight w:val="0"/>
                              <w:marTop w:val="0"/>
                              <w:marBottom w:val="0"/>
                              <w:divBdr>
                                <w:top w:val="none" w:sz="0" w:space="0" w:color="auto"/>
                                <w:left w:val="none" w:sz="0" w:space="0" w:color="auto"/>
                                <w:bottom w:val="none" w:sz="0" w:space="0" w:color="auto"/>
                                <w:right w:val="none" w:sz="0" w:space="0" w:color="auto"/>
                              </w:divBdr>
                            </w:div>
                            <w:div w:id="7916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49638336">
                              <w:marLeft w:val="0"/>
                              <w:marRight w:val="0"/>
                              <w:marTop w:val="0"/>
                              <w:marBottom w:val="0"/>
                              <w:divBdr>
                                <w:top w:val="none" w:sz="0" w:space="0" w:color="auto"/>
                                <w:left w:val="none" w:sz="0" w:space="0" w:color="auto"/>
                                <w:bottom w:val="none" w:sz="0" w:space="0" w:color="auto"/>
                                <w:right w:val="none" w:sz="0" w:space="0" w:color="auto"/>
                              </w:divBdr>
                            </w:div>
                            <w:div w:id="16759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591621089">
                              <w:marLeft w:val="0"/>
                              <w:marRight w:val="0"/>
                              <w:marTop w:val="0"/>
                              <w:marBottom w:val="0"/>
                              <w:divBdr>
                                <w:top w:val="none" w:sz="0" w:space="0" w:color="auto"/>
                                <w:left w:val="none" w:sz="0" w:space="0" w:color="auto"/>
                                <w:bottom w:val="none" w:sz="0" w:space="0" w:color="auto"/>
                                <w:right w:val="none" w:sz="0" w:space="0" w:color="auto"/>
                              </w:divBdr>
                            </w:div>
                            <w:div w:id="197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52048288">
                              <w:marLeft w:val="0"/>
                              <w:marRight w:val="0"/>
                              <w:marTop w:val="0"/>
                              <w:marBottom w:val="0"/>
                              <w:divBdr>
                                <w:top w:val="none" w:sz="0" w:space="0" w:color="auto"/>
                                <w:left w:val="none" w:sz="0" w:space="0" w:color="auto"/>
                                <w:bottom w:val="none" w:sz="0" w:space="0" w:color="auto"/>
                                <w:right w:val="none" w:sz="0" w:space="0" w:color="auto"/>
                              </w:divBdr>
                            </w:div>
                            <w:div w:id="6949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323579734">
                              <w:marLeft w:val="0"/>
                              <w:marRight w:val="0"/>
                              <w:marTop w:val="0"/>
                              <w:marBottom w:val="0"/>
                              <w:divBdr>
                                <w:top w:val="none" w:sz="0" w:space="0" w:color="auto"/>
                                <w:left w:val="none" w:sz="0" w:space="0" w:color="auto"/>
                                <w:bottom w:val="none" w:sz="0" w:space="0" w:color="auto"/>
                                <w:right w:val="none" w:sz="0" w:space="0" w:color="auto"/>
                              </w:divBdr>
                            </w:div>
                            <w:div w:id="1403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216965050">
                              <w:marLeft w:val="0"/>
                              <w:marRight w:val="0"/>
                              <w:marTop w:val="0"/>
                              <w:marBottom w:val="0"/>
                              <w:divBdr>
                                <w:top w:val="none" w:sz="0" w:space="0" w:color="auto"/>
                                <w:left w:val="none" w:sz="0" w:space="0" w:color="auto"/>
                                <w:bottom w:val="none" w:sz="0" w:space="0" w:color="auto"/>
                                <w:right w:val="none" w:sz="0" w:space="0" w:color="auto"/>
                              </w:divBdr>
                            </w:div>
                            <w:div w:id="13011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596010474">
                              <w:marLeft w:val="0"/>
                              <w:marRight w:val="0"/>
                              <w:marTop w:val="0"/>
                              <w:marBottom w:val="0"/>
                              <w:divBdr>
                                <w:top w:val="none" w:sz="0" w:space="0" w:color="auto"/>
                                <w:left w:val="none" w:sz="0" w:space="0" w:color="auto"/>
                                <w:bottom w:val="none" w:sz="0" w:space="0" w:color="auto"/>
                                <w:right w:val="none" w:sz="0" w:space="0" w:color="auto"/>
                              </w:divBdr>
                            </w:div>
                            <w:div w:id="1646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50027789">
                              <w:marLeft w:val="0"/>
                              <w:marRight w:val="0"/>
                              <w:marTop w:val="0"/>
                              <w:marBottom w:val="0"/>
                              <w:divBdr>
                                <w:top w:val="none" w:sz="0" w:space="0" w:color="auto"/>
                                <w:left w:val="none" w:sz="0" w:space="0" w:color="auto"/>
                                <w:bottom w:val="none" w:sz="0" w:space="0" w:color="auto"/>
                                <w:right w:val="none" w:sz="0" w:space="0" w:color="auto"/>
                              </w:divBdr>
                            </w:div>
                            <w:div w:id="14926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658004955">
                              <w:marLeft w:val="0"/>
                              <w:marRight w:val="0"/>
                              <w:marTop w:val="0"/>
                              <w:marBottom w:val="0"/>
                              <w:divBdr>
                                <w:top w:val="none" w:sz="0" w:space="0" w:color="auto"/>
                                <w:left w:val="none" w:sz="0" w:space="0" w:color="auto"/>
                                <w:bottom w:val="none" w:sz="0" w:space="0" w:color="auto"/>
                                <w:right w:val="none" w:sz="0" w:space="0" w:color="auto"/>
                              </w:divBdr>
                            </w:div>
                            <w:div w:id="17086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1372069553">
                              <w:marLeft w:val="0"/>
                              <w:marRight w:val="0"/>
                              <w:marTop w:val="0"/>
                              <w:marBottom w:val="0"/>
                              <w:divBdr>
                                <w:top w:val="none" w:sz="0" w:space="0" w:color="auto"/>
                                <w:left w:val="none" w:sz="0" w:space="0" w:color="auto"/>
                                <w:bottom w:val="none" w:sz="0" w:space="0" w:color="auto"/>
                                <w:right w:val="none" w:sz="0" w:space="0" w:color="auto"/>
                              </w:divBdr>
                            </w:div>
                            <w:div w:id="2082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138105965">
                              <w:marLeft w:val="0"/>
                              <w:marRight w:val="0"/>
                              <w:marTop w:val="0"/>
                              <w:marBottom w:val="0"/>
                              <w:divBdr>
                                <w:top w:val="none" w:sz="0" w:space="0" w:color="auto"/>
                                <w:left w:val="none" w:sz="0" w:space="0" w:color="auto"/>
                                <w:bottom w:val="none" w:sz="0" w:space="0" w:color="auto"/>
                                <w:right w:val="none" w:sz="0" w:space="0" w:color="auto"/>
                              </w:divBdr>
                            </w:div>
                            <w:div w:id="12828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4622526">
                              <w:marLeft w:val="0"/>
                              <w:marRight w:val="0"/>
                              <w:marTop w:val="0"/>
                              <w:marBottom w:val="0"/>
                              <w:divBdr>
                                <w:top w:val="none" w:sz="0" w:space="0" w:color="auto"/>
                                <w:left w:val="none" w:sz="0" w:space="0" w:color="auto"/>
                                <w:bottom w:val="none" w:sz="0" w:space="0" w:color="auto"/>
                                <w:right w:val="none" w:sz="0" w:space="0" w:color="auto"/>
                              </w:divBdr>
                            </w:div>
                            <w:div w:id="15905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251668663">
                              <w:marLeft w:val="0"/>
                              <w:marRight w:val="0"/>
                              <w:marTop w:val="0"/>
                              <w:marBottom w:val="0"/>
                              <w:divBdr>
                                <w:top w:val="none" w:sz="0" w:space="0" w:color="auto"/>
                                <w:left w:val="none" w:sz="0" w:space="0" w:color="auto"/>
                                <w:bottom w:val="none" w:sz="0" w:space="0" w:color="auto"/>
                                <w:right w:val="none" w:sz="0" w:space="0" w:color="auto"/>
                              </w:divBdr>
                            </w:div>
                            <w:div w:id="1043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1177035213">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349768547">
                              <w:marLeft w:val="0"/>
                              <w:marRight w:val="0"/>
                              <w:marTop w:val="0"/>
                              <w:marBottom w:val="0"/>
                              <w:divBdr>
                                <w:top w:val="none" w:sz="0" w:space="0" w:color="auto"/>
                                <w:left w:val="none" w:sz="0" w:space="0" w:color="auto"/>
                                <w:bottom w:val="none" w:sz="0" w:space="0" w:color="auto"/>
                                <w:right w:val="none" w:sz="0" w:space="0" w:color="auto"/>
                              </w:divBdr>
                            </w:div>
                            <w:div w:id="1736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466822101">
                              <w:marLeft w:val="0"/>
                              <w:marRight w:val="0"/>
                              <w:marTop w:val="0"/>
                              <w:marBottom w:val="0"/>
                              <w:divBdr>
                                <w:top w:val="none" w:sz="0" w:space="0" w:color="auto"/>
                                <w:left w:val="none" w:sz="0" w:space="0" w:color="auto"/>
                                <w:bottom w:val="none" w:sz="0" w:space="0" w:color="auto"/>
                                <w:right w:val="none" w:sz="0" w:space="0" w:color="auto"/>
                              </w:divBdr>
                            </w:div>
                            <w:div w:id="11571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42166217">
                              <w:marLeft w:val="0"/>
                              <w:marRight w:val="0"/>
                              <w:marTop w:val="0"/>
                              <w:marBottom w:val="0"/>
                              <w:divBdr>
                                <w:top w:val="none" w:sz="0" w:space="0" w:color="auto"/>
                                <w:left w:val="none" w:sz="0" w:space="0" w:color="auto"/>
                                <w:bottom w:val="none" w:sz="0" w:space="0" w:color="auto"/>
                                <w:right w:val="none" w:sz="0" w:space="0" w:color="auto"/>
                              </w:divBdr>
                            </w:div>
                            <w:div w:id="1769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687250997">
                              <w:marLeft w:val="0"/>
                              <w:marRight w:val="0"/>
                              <w:marTop w:val="0"/>
                              <w:marBottom w:val="0"/>
                              <w:divBdr>
                                <w:top w:val="none" w:sz="0" w:space="0" w:color="auto"/>
                                <w:left w:val="none" w:sz="0" w:space="0" w:color="auto"/>
                                <w:bottom w:val="none" w:sz="0" w:space="0" w:color="auto"/>
                                <w:right w:val="none" w:sz="0" w:space="0" w:color="auto"/>
                              </w:divBdr>
                            </w:div>
                            <w:div w:id="18398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99686981">
                              <w:marLeft w:val="0"/>
                              <w:marRight w:val="0"/>
                              <w:marTop w:val="0"/>
                              <w:marBottom w:val="0"/>
                              <w:divBdr>
                                <w:top w:val="none" w:sz="0" w:space="0" w:color="auto"/>
                                <w:left w:val="none" w:sz="0" w:space="0" w:color="auto"/>
                                <w:bottom w:val="none" w:sz="0" w:space="0" w:color="auto"/>
                                <w:right w:val="none" w:sz="0" w:space="0" w:color="auto"/>
                              </w:divBdr>
                            </w:div>
                            <w:div w:id="2183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677122306">
                              <w:marLeft w:val="0"/>
                              <w:marRight w:val="0"/>
                              <w:marTop w:val="0"/>
                              <w:marBottom w:val="0"/>
                              <w:divBdr>
                                <w:top w:val="none" w:sz="0" w:space="0" w:color="auto"/>
                                <w:left w:val="none" w:sz="0" w:space="0" w:color="auto"/>
                                <w:bottom w:val="none" w:sz="0" w:space="0" w:color="auto"/>
                                <w:right w:val="none" w:sz="0" w:space="0" w:color="auto"/>
                              </w:divBdr>
                            </w:div>
                            <w:div w:id="20111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528373746">
                              <w:marLeft w:val="0"/>
                              <w:marRight w:val="0"/>
                              <w:marTop w:val="0"/>
                              <w:marBottom w:val="0"/>
                              <w:divBdr>
                                <w:top w:val="none" w:sz="0" w:space="0" w:color="auto"/>
                                <w:left w:val="none" w:sz="0" w:space="0" w:color="auto"/>
                                <w:bottom w:val="none" w:sz="0" w:space="0" w:color="auto"/>
                                <w:right w:val="none" w:sz="0" w:space="0" w:color="auto"/>
                              </w:divBdr>
                            </w:div>
                            <w:div w:id="19890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53166836">
                              <w:marLeft w:val="0"/>
                              <w:marRight w:val="0"/>
                              <w:marTop w:val="0"/>
                              <w:marBottom w:val="0"/>
                              <w:divBdr>
                                <w:top w:val="none" w:sz="0" w:space="0" w:color="auto"/>
                                <w:left w:val="none" w:sz="0" w:space="0" w:color="auto"/>
                                <w:bottom w:val="none" w:sz="0" w:space="0" w:color="auto"/>
                                <w:right w:val="none" w:sz="0" w:space="0" w:color="auto"/>
                              </w:divBdr>
                            </w:div>
                            <w:div w:id="1248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203059596">
                              <w:marLeft w:val="0"/>
                              <w:marRight w:val="0"/>
                              <w:marTop w:val="0"/>
                              <w:marBottom w:val="0"/>
                              <w:divBdr>
                                <w:top w:val="none" w:sz="0" w:space="0" w:color="auto"/>
                                <w:left w:val="none" w:sz="0" w:space="0" w:color="auto"/>
                                <w:bottom w:val="none" w:sz="0" w:space="0" w:color="auto"/>
                                <w:right w:val="none" w:sz="0" w:space="0" w:color="auto"/>
                              </w:divBdr>
                            </w:div>
                            <w:div w:id="557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74976858">
                              <w:marLeft w:val="0"/>
                              <w:marRight w:val="0"/>
                              <w:marTop w:val="0"/>
                              <w:marBottom w:val="0"/>
                              <w:divBdr>
                                <w:top w:val="none" w:sz="0" w:space="0" w:color="auto"/>
                                <w:left w:val="none" w:sz="0" w:space="0" w:color="auto"/>
                                <w:bottom w:val="none" w:sz="0" w:space="0" w:color="auto"/>
                                <w:right w:val="none" w:sz="0" w:space="0" w:color="auto"/>
                              </w:divBdr>
                            </w:div>
                            <w:div w:id="242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693383632">
                              <w:marLeft w:val="0"/>
                              <w:marRight w:val="0"/>
                              <w:marTop w:val="0"/>
                              <w:marBottom w:val="0"/>
                              <w:divBdr>
                                <w:top w:val="none" w:sz="0" w:space="0" w:color="auto"/>
                                <w:left w:val="none" w:sz="0" w:space="0" w:color="auto"/>
                                <w:bottom w:val="none" w:sz="0" w:space="0" w:color="auto"/>
                                <w:right w:val="none" w:sz="0" w:space="0" w:color="auto"/>
                              </w:divBdr>
                            </w:div>
                            <w:div w:id="18810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23681024">
                              <w:marLeft w:val="0"/>
                              <w:marRight w:val="0"/>
                              <w:marTop w:val="0"/>
                              <w:marBottom w:val="0"/>
                              <w:divBdr>
                                <w:top w:val="none" w:sz="0" w:space="0" w:color="auto"/>
                                <w:left w:val="none" w:sz="0" w:space="0" w:color="auto"/>
                                <w:bottom w:val="none" w:sz="0" w:space="0" w:color="auto"/>
                                <w:right w:val="none" w:sz="0" w:space="0" w:color="auto"/>
                              </w:divBdr>
                            </w:div>
                            <w:div w:id="802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652565358">
                              <w:marLeft w:val="0"/>
                              <w:marRight w:val="0"/>
                              <w:marTop w:val="0"/>
                              <w:marBottom w:val="0"/>
                              <w:divBdr>
                                <w:top w:val="none" w:sz="0" w:space="0" w:color="auto"/>
                                <w:left w:val="none" w:sz="0" w:space="0" w:color="auto"/>
                                <w:bottom w:val="none" w:sz="0" w:space="0" w:color="auto"/>
                                <w:right w:val="none" w:sz="0" w:space="0" w:color="auto"/>
                              </w:divBdr>
                            </w:div>
                            <w:div w:id="14476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404722327">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150753028">
                              <w:marLeft w:val="0"/>
                              <w:marRight w:val="0"/>
                              <w:marTop w:val="0"/>
                              <w:marBottom w:val="0"/>
                              <w:divBdr>
                                <w:top w:val="none" w:sz="0" w:space="0" w:color="auto"/>
                                <w:left w:val="none" w:sz="0" w:space="0" w:color="auto"/>
                                <w:bottom w:val="none" w:sz="0" w:space="0" w:color="auto"/>
                                <w:right w:val="none" w:sz="0" w:space="0" w:color="auto"/>
                              </w:divBdr>
                            </w:div>
                            <w:div w:id="2056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220483926">
                              <w:marLeft w:val="0"/>
                              <w:marRight w:val="0"/>
                              <w:marTop w:val="0"/>
                              <w:marBottom w:val="0"/>
                              <w:divBdr>
                                <w:top w:val="none" w:sz="0" w:space="0" w:color="auto"/>
                                <w:left w:val="none" w:sz="0" w:space="0" w:color="auto"/>
                                <w:bottom w:val="none" w:sz="0" w:space="0" w:color="auto"/>
                                <w:right w:val="none" w:sz="0" w:space="0" w:color="auto"/>
                              </w:divBdr>
                            </w:div>
                            <w:div w:id="1636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1883783185">
                              <w:marLeft w:val="0"/>
                              <w:marRight w:val="0"/>
                              <w:marTop w:val="0"/>
                              <w:marBottom w:val="0"/>
                              <w:divBdr>
                                <w:top w:val="none" w:sz="0" w:space="0" w:color="auto"/>
                                <w:left w:val="none" w:sz="0" w:space="0" w:color="auto"/>
                                <w:bottom w:val="none" w:sz="0" w:space="0" w:color="auto"/>
                                <w:right w:val="none" w:sz="0" w:space="0" w:color="auto"/>
                              </w:divBdr>
                            </w:div>
                            <w:div w:id="2064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705566139">
                              <w:marLeft w:val="0"/>
                              <w:marRight w:val="0"/>
                              <w:marTop w:val="0"/>
                              <w:marBottom w:val="0"/>
                              <w:divBdr>
                                <w:top w:val="none" w:sz="0" w:space="0" w:color="auto"/>
                                <w:left w:val="none" w:sz="0" w:space="0" w:color="auto"/>
                                <w:bottom w:val="none" w:sz="0" w:space="0" w:color="auto"/>
                                <w:right w:val="none" w:sz="0" w:space="0" w:color="auto"/>
                              </w:divBdr>
                            </w:div>
                            <w:div w:id="20953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205334767">
                              <w:marLeft w:val="0"/>
                              <w:marRight w:val="0"/>
                              <w:marTop w:val="0"/>
                              <w:marBottom w:val="0"/>
                              <w:divBdr>
                                <w:top w:val="none" w:sz="0" w:space="0" w:color="auto"/>
                                <w:left w:val="none" w:sz="0" w:space="0" w:color="auto"/>
                                <w:bottom w:val="none" w:sz="0" w:space="0" w:color="auto"/>
                                <w:right w:val="none" w:sz="0" w:space="0" w:color="auto"/>
                              </w:divBdr>
                            </w:div>
                            <w:div w:id="4368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402069263">
                              <w:marLeft w:val="0"/>
                              <w:marRight w:val="0"/>
                              <w:marTop w:val="0"/>
                              <w:marBottom w:val="0"/>
                              <w:divBdr>
                                <w:top w:val="none" w:sz="0" w:space="0" w:color="auto"/>
                                <w:left w:val="none" w:sz="0" w:space="0" w:color="auto"/>
                                <w:bottom w:val="none" w:sz="0" w:space="0" w:color="auto"/>
                                <w:right w:val="none" w:sz="0" w:space="0" w:color="auto"/>
                              </w:divBdr>
                            </w:div>
                            <w:div w:id="164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837767822">
                              <w:marLeft w:val="0"/>
                              <w:marRight w:val="0"/>
                              <w:marTop w:val="0"/>
                              <w:marBottom w:val="0"/>
                              <w:divBdr>
                                <w:top w:val="none" w:sz="0" w:space="0" w:color="auto"/>
                                <w:left w:val="none" w:sz="0" w:space="0" w:color="auto"/>
                                <w:bottom w:val="none" w:sz="0" w:space="0" w:color="auto"/>
                                <w:right w:val="none" w:sz="0" w:space="0" w:color="auto"/>
                              </w:divBdr>
                            </w:div>
                            <w:div w:id="18667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4065916">
                              <w:marLeft w:val="0"/>
                              <w:marRight w:val="0"/>
                              <w:marTop w:val="0"/>
                              <w:marBottom w:val="0"/>
                              <w:divBdr>
                                <w:top w:val="none" w:sz="0" w:space="0" w:color="auto"/>
                                <w:left w:val="none" w:sz="0" w:space="0" w:color="auto"/>
                                <w:bottom w:val="none" w:sz="0" w:space="0" w:color="auto"/>
                                <w:right w:val="none" w:sz="0" w:space="0" w:color="auto"/>
                              </w:divBdr>
                            </w:div>
                            <w:div w:id="546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132139392">
                              <w:marLeft w:val="0"/>
                              <w:marRight w:val="0"/>
                              <w:marTop w:val="0"/>
                              <w:marBottom w:val="0"/>
                              <w:divBdr>
                                <w:top w:val="none" w:sz="0" w:space="0" w:color="auto"/>
                                <w:left w:val="none" w:sz="0" w:space="0" w:color="auto"/>
                                <w:bottom w:val="none" w:sz="0" w:space="0" w:color="auto"/>
                                <w:right w:val="none" w:sz="0" w:space="0" w:color="auto"/>
                              </w:divBdr>
                            </w:div>
                            <w:div w:id="18434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560017937">
                              <w:marLeft w:val="0"/>
                              <w:marRight w:val="0"/>
                              <w:marTop w:val="0"/>
                              <w:marBottom w:val="0"/>
                              <w:divBdr>
                                <w:top w:val="none" w:sz="0" w:space="0" w:color="auto"/>
                                <w:left w:val="none" w:sz="0" w:space="0" w:color="auto"/>
                                <w:bottom w:val="none" w:sz="0" w:space="0" w:color="auto"/>
                                <w:right w:val="none" w:sz="0" w:space="0" w:color="auto"/>
                              </w:divBdr>
                            </w:div>
                            <w:div w:id="18844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04096017">
                              <w:marLeft w:val="0"/>
                              <w:marRight w:val="0"/>
                              <w:marTop w:val="0"/>
                              <w:marBottom w:val="0"/>
                              <w:divBdr>
                                <w:top w:val="none" w:sz="0" w:space="0" w:color="auto"/>
                                <w:left w:val="none" w:sz="0" w:space="0" w:color="auto"/>
                                <w:bottom w:val="none" w:sz="0" w:space="0" w:color="auto"/>
                                <w:right w:val="none" w:sz="0" w:space="0" w:color="auto"/>
                              </w:divBdr>
                            </w:div>
                            <w:div w:id="12289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958490681">
                              <w:marLeft w:val="0"/>
                              <w:marRight w:val="0"/>
                              <w:marTop w:val="0"/>
                              <w:marBottom w:val="0"/>
                              <w:divBdr>
                                <w:top w:val="none" w:sz="0" w:space="0" w:color="auto"/>
                                <w:left w:val="none" w:sz="0" w:space="0" w:color="auto"/>
                                <w:bottom w:val="none" w:sz="0" w:space="0" w:color="auto"/>
                                <w:right w:val="none" w:sz="0" w:space="0" w:color="auto"/>
                              </w:divBdr>
                            </w:div>
                            <w:div w:id="1503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184484492">
                              <w:marLeft w:val="0"/>
                              <w:marRight w:val="0"/>
                              <w:marTop w:val="0"/>
                              <w:marBottom w:val="0"/>
                              <w:divBdr>
                                <w:top w:val="none" w:sz="0" w:space="0" w:color="auto"/>
                                <w:left w:val="none" w:sz="0" w:space="0" w:color="auto"/>
                                <w:bottom w:val="none" w:sz="0" w:space="0" w:color="auto"/>
                                <w:right w:val="none" w:sz="0" w:space="0" w:color="auto"/>
                              </w:divBdr>
                            </w:div>
                            <w:div w:id="6837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547335">
                              <w:marLeft w:val="0"/>
                              <w:marRight w:val="0"/>
                              <w:marTop w:val="0"/>
                              <w:marBottom w:val="0"/>
                              <w:divBdr>
                                <w:top w:val="none" w:sz="0" w:space="0" w:color="auto"/>
                                <w:left w:val="none" w:sz="0" w:space="0" w:color="auto"/>
                                <w:bottom w:val="none" w:sz="0" w:space="0" w:color="auto"/>
                                <w:right w:val="none" w:sz="0" w:space="0" w:color="auto"/>
                              </w:divBdr>
                            </w:div>
                            <w:div w:id="15615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390806581">
                              <w:marLeft w:val="0"/>
                              <w:marRight w:val="0"/>
                              <w:marTop w:val="0"/>
                              <w:marBottom w:val="0"/>
                              <w:divBdr>
                                <w:top w:val="none" w:sz="0" w:space="0" w:color="auto"/>
                                <w:left w:val="none" w:sz="0" w:space="0" w:color="auto"/>
                                <w:bottom w:val="none" w:sz="0" w:space="0" w:color="auto"/>
                                <w:right w:val="none" w:sz="0" w:space="0" w:color="auto"/>
                              </w:divBdr>
                            </w:div>
                            <w:div w:id="15049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672219627">
                              <w:marLeft w:val="0"/>
                              <w:marRight w:val="0"/>
                              <w:marTop w:val="0"/>
                              <w:marBottom w:val="0"/>
                              <w:divBdr>
                                <w:top w:val="none" w:sz="0" w:space="0" w:color="auto"/>
                                <w:left w:val="none" w:sz="0" w:space="0" w:color="auto"/>
                                <w:bottom w:val="none" w:sz="0" w:space="0" w:color="auto"/>
                                <w:right w:val="none" w:sz="0" w:space="0" w:color="auto"/>
                              </w:divBdr>
                            </w:div>
                            <w:div w:id="756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681053142">
                              <w:marLeft w:val="0"/>
                              <w:marRight w:val="0"/>
                              <w:marTop w:val="0"/>
                              <w:marBottom w:val="0"/>
                              <w:divBdr>
                                <w:top w:val="none" w:sz="0" w:space="0" w:color="auto"/>
                                <w:left w:val="none" w:sz="0" w:space="0" w:color="auto"/>
                                <w:bottom w:val="none" w:sz="0" w:space="0" w:color="auto"/>
                                <w:right w:val="none" w:sz="0" w:space="0" w:color="auto"/>
                              </w:divBdr>
                            </w:div>
                            <w:div w:id="964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437916013">
                              <w:marLeft w:val="0"/>
                              <w:marRight w:val="0"/>
                              <w:marTop w:val="0"/>
                              <w:marBottom w:val="0"/>
                              <w:divBdr>
                                <w:top w:val="none" w:sz="0" w:space="0" w:color="auto"/>
                                <w:left w:val="none" w:sz="0" w:space="0" w:color="auto"/>
                                <w:bottom w:val="none" w:sz="0" w:space="0" w:color="auto"/>
                                <w:right w:val="none" w:sz="0" w:space="0" w:color="auto"/>
                              </w:divBdr>
                            </w:div>
                            <w:div w:id="20752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283773828">
                              <w:marLeft w:val="0"/>
                              <w:marRight w:val="0"/>
                              <w:marTop w:val="0"/>
                              <w:marBottom w:val="0"/>
                              <w:divBdr>
                                <w:top w:val="none" w:sz="0" w:space="0" w:color="auto"/>
                                <w:left w:val="none" w:sz="0" w:space="0" w:color="auto"/>
                                <w:bottom w:val="none" w:sz="0" w:space="0" w:color="auto"/>
                                <w:right w:val="none" w:sz="0" w:space="0" w:color="auto"/>
                              </w:divBdr>
                            </w:div>
                            <w:div w:id="594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52667096">
                              <w:marLeft w:val="0"/>
                              <w:marRight w:val="0"/>
                              <w:marTop w:val="0"/>
                              <w:marBottom w:val="0"/>
                              <w:divBdr>
                                <w:top w:val="none" w:sz="0" w:space="0" w:color="auto"/>
                                <w:left w:val="none" w:sz="0" w:space="0" w:color="auto"/>
                                <w:bottom w:val="none" w:sz="0" w:space="0" w:color="auto"/>
                                <w:right w:val="none" w:sz="0" w:space="0" w:color="auto"/>
                              </w:divBdr>
                            </w:div>
                            <w:div w:id="20271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1534616375">
                              <w:marLeft w:val="0"/>
                              <w:marRight w:val="0"/>
                              <w:marTop w:val="0"/>
                              <w:marBottom w:val="0"/>
                              <w:divBdr>
                                <w:top w:val="none" w:sz="0" w:space="0" w:color="auto"/>
                                <w:left w:val="none" w:sz="0" w:space="0" w:color="auto"/>
                                <w:bottom w:val="none" w:sz="0" w:space="0" w:color="auto"/>
                                <w:right w:val="none" w:sz="0" w:space="0" w:color="auto"/>
                              </w:divBdr>
                            </w:div>
                            <w:div w:id="2001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420109045">
                              <w:marLeft w:val="0"/>
                              <w:marRight w:val="0"/>
                              <w:marTop w:val="0"/>
                              <w:marBottom w:val="0"/>
                              <w:divBdr>
                                <w:top w:val="none" w:sz="0" w:space="0" w:color="auto"/>
                                <w:left w:val="none" w:sz="0" w:space="0" w:color="auto"/>
                                <w:bottom w:val="none" w:sz="0" w:space="0" w:color="auto"/>
                                <w:right w:val="none" w:sz="0" w:space="0" w:color="auto"/>
                              </w:divBdr>
                            </w:div>
                            <w:div w:id="1863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514226137">
                              <w:marLeft w:val="0"/>
                              <w:marRight w:val="0"/>
                              <w:marTop w:val="0"/>
                              <w:marBottom w:val="0"/>
                              <w:divBdr>
                                <w:top w:val="none" w:sz="0" w:space="0" w:color="auto"/>
                                <w:left w:val="none" w:sz="0" w:space="0" w:color="auto"/>
                                <w:bottom w:val="none" w:sz="0" w:space="0" w:color="auto"/>
                                <w:right w:val="none" w:sz="0" w:space="0" w:color="auto"/>
                              </w:divBdr>
                            </w:div>
                            <w:div w:id="10058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417017021">
                              <w:marLeft w:val="0"/>
                              <w:marRight w:val="0"/>
                              <w:marTop w:val="0"/>
                              <w:marBottom w:val="0"/>
                              <w:divBdr>
                                <w:top w:val="none" w:sz="0" w:space="0" w:color="auto"/>
                                <w:left w:val="none" w:sz="0" w:space="0" w:color="auto"/>
                                <w:bottom w:val="none" w:sz="0" w:space="0" w:color="auto"/>
                                <w:right w:val="none" w:sz="0" w:space="0" w:color="auto"/>
                              </w:divBdr>
                            </w:div>
                            <w:div w:id="20989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395713116">
                              <w:marLeft w:val="0"/>
                              <w:marRight w:val="0"/>
                              <w:marTop w:val="0"/>
                              <w:marBottom w:val="0"/>
                              <w:divBdr>
                                <w:top w:val="none" w:sz="0" w:space="0" w:color="auto"/>
                                <w:left w:val="none" w:sz="0" w:space="0" w:color="auto"/>
                                <w:bottom w:val="none" w:sz="0" w:space="0" w:color="auto"/>
                                <w:right w:val="none" w:sz="0" w:space="0" w:color="auto"/>
                              </w:divBdr>
                            </w:div>
                            <w:div w:id="1533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287207344">
                              <w:marLeft w:val="0"/>
                              <w:marRight w:val="0"/>
                              <w:marTop w:val="0"/>
                              <w:marBottom w:val="0"/>
                              <w:divBdr>
                                <w:top w:val="none" w:sz="0" w:space="0" w:color="auto"/>
                                <w:left w:val="none" w:sz="0" w:space="0" w:color="auto"/>
                                <w:bottom w:val="none" w:sz="0" w:space="0" w:color="auto"/>
                                <w:right w:val="none" w:sz="0" w:space="0" w:color="auto"/>
                              </w:divBdr>
                            </w:div>
                            <w:div w:id="15142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1141651020">
                              <w:marLeft w:val="0"/>
                              <w:marRight w:val="0"/>
                              <w:marTop w:val="0"/>
                              <w:marBottom w:val="0"/>
                              <w:divBdr>
                                <w:top w:val="none" w:sz="0" w:space="0" w:color="auto"/>
                                <w:left w:val="none" w:sz="0" w:space="0" w:color="auto"/>
                                <w:bottom w:val="none" w:sz="0" w:space="0" w:color="auto"/>
                                <w:right w:val="none" w:sz="0" w:space="0" w:color="auto"/>
                              </w:divBdr>
                            </w:div>
                            <w:div w:id="20973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417625985">
                              <w:marLeft w:val="0"/>
                              <w:marRight w:val="0"/>
                              <w:marTop w:val="0"/>
                              <w:marBottom w:val="0"/>
                              <w:divBdr>
                                <w:top w:val="none" w:sz="0" w:space="0" w:color="auto"/>
                                <w:left w:val="none" w:sz="0" w:space="0" w:color="auto"/>
                                <w:bottom w:val="none" w:sz="0" w:space="0" w:color="auto"/>
                                <w:right w:val="none" w:sz="0" w:space="0" w:color="auto"/>
                              </w:divBdr>
                            </w:div>
                            <w:div w:id="18099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773281909">
                              <w:marLeft w:val="0"/>
                              <w:marRight w:val="0"/>
                              <w:marTop w:val="0"/>
                              <w:marBottom w:val="0"/>
                              <w:divBdr>
                                <w:top w:val="none" w:sz="0" w:space="0" w:color="auto"/>
                                <w:left w:val="none" w:sz="0" w:space="0" w:color="auto"/>
                                <w:bottom w:val="none" w:sz="0" w:space="0" w:color="auto"/>
                                <w:right w:val="none" w:sz="0" w:space="0" w:color="auto"/>
                              </w:divBdr>
                            </w:div>
                            <w:div w:id="17065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621763432">
                              <w:marLeft w:val="0"/>
                              <w:marRight w:val="0"/>
                              <w:marTop w:val="0"/>
                              <w:marBottom w:val="0"/>
                              <w:divBdr>
                                <w:top w:val="none" w:sz="0" w:space="0" w:color="auto"/>
                                <w:left w:val="none" w:sz="0" w:space="0" w:color="auto"/>
                                <w:bottom w:val="none" w:sz="0" w:space="0" w:color="auto"/>
                                <w:right w:val="none" w:sz="0" w:space="0" w:color="auto"/>
                              </w:divBdr>
                            </w:div>
                            <w:div w:id="17919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74476850">
                              <w:marLeft w:val="0"/>
                              <w:marRight w:val="0"/>
                              <w:marTop w:val="0"/>
                              <w:marBottom w:val="0"/>
                              <w:divBdr>
                                <w:top w:val="none" w:sz="0" w:space="0" w:color="auto"/>
                                <w:left w:val="none" w:sz="0" w:space="0" w:color="auto"/>
                                <w:bottom w:val="none" w:sz="0" w:space="0" w:color="auto"/>
                                <w:right w:val="none" w:sz="0" w:space="0" w:color="auto"/>
                              </w:divBdr>
                            </w:div>
                            <w:div w:id="1169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 w:id="1512572879">
          <w:marLeft w:val="0"/>
          <w:marRight w:val="0"/>
          <w:marTop w:val="0"/>
          <w:marBottom w:val="0"/>
          <w:divBdr>
            <w:top w:val="none" w:sz="0" w:space="0" w:color="auto"/>
            <w:left w:val="none" w:sz="0" w:space="0" w:color="auto"/>
            <w:bottom w:val="none" w:sz="0" w:space="0" w:color="auto"/>
            <w:right w:val="none" w:sz="0" w:space="0" w:color="auto"/>
          </w:divBdr>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 w:id="9763729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 w:id="206740706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538862107">
              <w:marLeft w:val="0"/>
              <w:marRight w:val="0"/>
              <w:marTop w:val="0"/>
              <w:marBottom w:val="150"/>
              <w:divBdr>
                <w:top w:val="none" w:sz="0" w:space="0" w:color="auto"/>
                <w:left w:val="none" w:sz="0" w:space="0" w:color="auto"/>
                <w:bottom w:val="none" w:sz="0" w:space="0" w:color="auto"/>
                <w:right w:val="none" w:sz="0" w:space="0" w:color="auto"/>
              </w:divBdr>
            </w:div>
            <w:div w:id="18194930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607082880">
          <w:marLeft w:val="0"/>
          <w:marRight w:val="0"/>
          <w:marTop w:val="0"/>
          <w:marBottom w:val="0"/>
          <w:divBdr>
            <w:top w:val="none" w:sz="0" w:space="0" w:color="auto"/>
            <w:left w:val="none" w:sz="0" w:space="0" w:color="auto"/>
            <w:bottom w:val="none" w:sz="0" w:space="0" w:color="auto"/>
            <w:right w:val="none" w:sz="0" w:space="0" w:color="auto"/>
          </w:divBdr>
          <w:divsChild>
            <w:div w:id="1240561553">
              <w:marLeft w:val="0"/>
              <w:marRight w:val="0"/>
              <w:marTop w:val="0"/>
              <w:marBottom w:val="150"/>
              <w:divBdr>
                <w:top w:val="none" w:sz="0" w:space="0" w:color="auto"/>
                <w:left w:val="none" w:sz="0" w:space="0" w:color="auto"/>
                <w:bottom w:val="none" w:sz="0" w:space="0" w:color="auto"/>
                <w:right w:val="none" w:sz="0" w:space="0" w:color="auto"/>
              </w:divBdr>
            </w:div>
            <w:div w:id="1349988784">
              <w:marLeft w:val="0"/>
              <w:marRight w:val="0"/>
              <w:marTop w:val="150"/>
              <w:marBottom w:val="150"/>
              <w:divBdr>
                <w:top w:val="none" w:sz="0" w:space="0" w:color="auto"/>
                <w:left w:val="none" w:sz="0" w:space="0" w:color="auto"/>
                <w:bottom w:val="none" w:sz="0" w:space="0" w:color="auto"/>
                <w:right w:val="none" w:sz="0" w:space="0" w:color="auto"/>
              </w:divBdr>
            </w:div>
          </w:divsChild>
        </w:div>
        <w:div w:id="1980762922">
          <w:marLeft w:val="0"/>
          <w:marRight w:val="0"/>
          <w:marTop w:val="0"/>
          <w:marBottom w:val="0"/>
          <w:divBdr>
            <w:top w:val="none" w:sz="0" w:space="0" w:color="auto"/>
            <w:left w:val="none" w:sz="0" w:space="0" w:color="auto"/>
            <w:bottom w:val="none" w:sz="0" w:space="0" w:color="auto"/>
            <w:right w:val="none" w:sz="0" w:space="0" w:color="auto"/>
          </w:divBdr>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029918284">
              <w:marLeft w:val="0"/>
              <w:marRight w:val="0"/>
              <w:marTop w:val="150"/>
              <w:marBottom w:val="150"/>
              <w:divBdr>
                <w:top w:val="none" w:sz="0" w:space="0" w:color="auto"/>
                <w:left w:val="none" w:sz="0" w:space="0" w:color="auto"/>
                <w:bottom w:val="none" w:sz="0" w:space="0" w:color="auto"/>
                <w:right w:val="none" w:sz="0" w:space="0" w:color="auto"/>
              </w:divBdr>
            </w:div>
            <w:div w:id="1552577567">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285501587">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 w:id="1836723300">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288705024">
              <w:marLeft w:val="0"/>
              <w:marRight w:val="0"/>
              <w:marTop w:val="150"/>
              <w:marBottom w:val="150"/>
              <w:divBdr>
                <w:top w:val="none" w:sz="0" w:space="0" w:color="auto"/>
                <w:left w:val="none" w:sz="0" w:space="0" w:color="auto"/>
                <w:bottom w:val="none" w:sz="0" w:space="0" w:color="auto"/>
                <w:right w:val="none" w:sz="0" w:space="0" w:color="auto"/>
              </w:divBdr>
            </w:div>
            <w:div w:id="680276702">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465853181">
          <w:marLeft w:val="0"/>
          <w:marRight w:val="0"/>
          <w:marTop w:val="0"/>
          <w:marBottom w:val="0"/>
          <w:divBdr>
            <w:top w:val="none" w:sz="0" w:space="0" w:color="auto"/>
            <w:left w:val="none" w:sz="0" w:space="0" w:color="auto"/>
            <w:bottom w:val="none" w:sz="0" w:space="0" w:color="auto"/>
            <w:right w:val="none" w:sz="0" w:space="0" w:color="auto"/>
          </w:divBdr>
          <w:divsChild>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3201549">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 w:id="1085029136">
          <w:marLeft w:val="0"/>
          <w:marRight w:val="0"/>
          <w:marTop w:val="0"/>
          <w:marBottom w:val="0"/>
          <w:divBdr>
            <w:top w:val="none" w:sz="0" w:space="0" w:color="auto"/>
            <w:left w:val="none" w:sz="0" w:space="0" w:color="auto"/>
            <w:bottom w:val="none" w:sz="0" w:space="0" w:color="auto"/>
            <w:right w:val="none" w:sz="0" w:space="0" w:color="auto"/>
          </w:divBdr>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85411034">
          <w:marLeft w:val="0"/>
          <w:marRight w:val="0"/>
          <w:marTop w:val="0"/>
          <w:marBottom w:val="0"/>
          <w:divBdr>
            <w:top w:val="none" w:sz="0" w:space="0" w:color="auto"/>
            <w:left w:val="none" w:sz="0" w:space="0" w:color="auto"/>
            <w:bottom w:val="none" w:sz="0" w:space="0" w:color="auto"/>
            <w:right w:val="none" w:sz="0" w:space="0" w:color="auto"/>
          </w:divBdr>
          <w:divsChild>
            <w:div w:id="484014028">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sChild>
        </w:div>
        <w:div w:id="1969891944">
          <w:marLeft w:val="0"/>
          <w:marRight w:val="0"/>
          <w:marTop w:val="0"/>
          <w:marBottom w:val="0"/>
          <w:divBdr>
            <w:top w:val="none" w:sz="0" w:space="0" w:color="auto"/>
            <w:left w:val="none" w:sz="0" w:space="0" w:color="auto"/>
            <w:bottom w:val="none" w:sz="0" w:space="0" w:color="auto"/>
            <w:right w:val="none" w:sz="0" w:space="0" w:color="auto"/>
          </w:divBdr>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331687973">
              <w:marLeft w:val="0"/>
              <w:marRight w:val="0"/>
              <w:marTop w:val="150"/>
              <w:marBottom w:val="150"/>
              <w:divBdr>
                <w:top w:val="none" w:sz="0" w:space="0" w:color="auto"/>
                <w:left w:val="none" w:sz="0" w:space="0" w:color="auto"/>
                <w:bottom w:val="none" w:sz="0" w:space="0" w:color="auto"/>
                <w:right w:val="none" w:sz="0" w:space="0" w:color="auto"/>
              </w:divBdr>
            </w:div>
            <w:div w:id="570509473">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 w:id="1508791189">
          <w:marLeft w:val="0"/>
          <w:marRight w:val="0"/>
          <w:marTop w:val="0"/>
          <w:marBottom w:val="0"/>
          <w:divBdr>
            <w:top w:val="none" w:sz="0" w:space="0" w:color="auto"/>
            <w:left w:val="none" w:sz="0" w:space="0" w:color="auto"/>
            <w:bottom w:val="none" w:sz="0" w:space="0" w:color="auto"/>
            <w:right w:val="none" w:sz="0" w:space="0" w:color="auto"/>
          </w:divBdr>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76440716">
                                                      <w:marLeft w:val="0"/>
                                                      <w:marRight w:val="0"/>
                                                      <w:marTop w:val="0"/>
                                                      <w:marBottom w:val="0"/>
                                                      <w:divBdr>
                                                        <w:top w:val="none" w:sz="0" w:space="0" w:color="auto"/>
                                                        <w:left w:val="none" w:sz="0" w:space="0" w:color="auto"/>
                                                        <w:bottom w:val="none" w:sz="0" w:space="0" w:color="auto"/>
                                                        <w:right w:val="none" w:sz="0" w:space="0" w:color="auto"/>
                                                      </w:divBdr>
                                                    </w:div>
                                                    <w:div w:id="9755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1260408295">
                                                      <w:marLeft w:val="0"/>
                                                      <w:marRight w:val="0"/>
                                                      <w:marTop w:val="0"/>
                                                      <w:marBottom w:val="0"/>
                                                      <w:divBdr>
                                                        <w:top w:val="none" w:sz="0" w:space="0" w:color="auto"/>
                                                        <w:left w:val="none" w:sz="0" w:space="0" w:color="auto"/>
                                                        <w:bottom w:val="none" w:sz="0" w:space="0" w:color="auto"/>
                                                        <w:right w:val="none" w:sz="0" w:space="0" w:color="auto"/>
                                                      </w:divBdr>
                                                    </w:div>
                                                    <w:div w:id="20333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496796724">
                                                      <w:marLeft w:val="0"/>
                                                      <w:marRight w:val="0"/>
                                                      <w:marTop w:val="0"/>
                                                      <w:marBottom w:val="0"/>
                                                      <w:divBdr>
                                                        <w:top w:val="none" w:sz="0" w:space="0" w:color="auto"/>
                                                        <w:left w:val="none" w:sz="0" w:space="0" w:color="auto"/>
                                                        <w:bottom w:val="none" w:sz="0" w:space="0" w:color="auto"/>
                                                        <w:right w:val="none" w:sz="0" w:space="0" w:color="auto"/>
                                                      </w:divBdr>
                                                    </w:div>
                                                    <w:div w:id="1568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443769716">
                                                      <w:marLeft w:val="0"/>
                                                      <w:marRight w:val="0"/>
                                                      <w:marTop w:val="0"/>
                                                      <w:marBottom w:val="0"/>
                                                      <w:divBdr>
                                                        <w:top w:val="none" w:sz="0" w:space="0" w:color="auto"/>
                                                        <w:left w:val="none" w:sz="0" w:space="0" w:color="auto"/>
                                                        <w:bottom w:val="none" w:sz="0" w:space="0" w:color="auto"/>
                                                        <w:right w:val="none" w:sz="0" w:space="0" w:color="auto"/>
                                                      </w:divBdr>
                                                    </w:div>
                                                    <w:div w:id="17314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449593600">
                                                      <w:marLeft w:val="0"/>
                                                      <w:marRight w:val="0"/>
                                                      <w:marTop w:val="0"/>
                                                      <w:marBottom w:val="0"/>
                                                      <w:divBdr>
                                                        <w:top w:val="none" w:sz="0" w:space="0" w:color="auto"/>
                                                        <w:left w:val="none" w:sz="0" w:space="0" w:color="auto"/>
                                                        <w:bottom w:val="none" w:sz="0" w:space="0" w:color="auto"/>
                                                        <w:right w:val="none" w:sz="0" w:space="0" w:color="auto"/>
                                                      </w:divBdr>
                                                    </w:div>
                                                    <w:div w:id="13383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21535339">
                                                      <w:marLeft w:val="0"/>
                                                      <w:marRight w:val="0"/>
                                                      <w:marTop w:val="0"/>
                                                      <w:marBottom w:val="0"/>
                                                      <w:divBdr>
                                                        <w:top w:val="none" w:sz="0" w:space="0" w:color="auto"/>
                                                        <w:left w:val="none" w:sz="0" w:space="0" w:color="auto"/>
                                                        <w:bottom w:val="none" w:sz="0" w:space="0" w:color="auto"/>
                                                        <w:right w:val="none" w:sz="0" w:space="0" w:color="auto"/>
                                                      </w:divBdr>
                                                    </w:div>
                                                    <w:div w:id="1154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42868550">
                                                      <w:marLeft w:val="0"/>
                                                      <w:marRight w:val="0"/>
                                                      <w:marTop w:val="0"/>
                                                      <w:marBottom w:val="0"/>
                                                      <w:divBdr>
                                                        <w:top w:val="none" w:sz="0" w:space="0" w:color="auto"/>
                                                        <w:left w:val="none" w:sz="0" w:space="0" w:color="auto"/>
                                                        <w:bottom w:val="none" w:sz="0" w:space="0" w:color="auto"/>
                                                        <w:right w:val="none" w:sz="0" w:space="0" w:color="auto"/>
                                                      </w:divBdr>
                                                    </w:div>
                                                    <w:div w:id="1512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595018376">
                                                      <w:marLeft w:val="0"/>
                                                      <w:marRight w:val="0"/>
                                                      <w:marTop w:val="0"/>
                                                      <w:marBottom w:val="0"/>
                                                      <w:divBdr>
                                                        <w:top w:val="none" w:sz="0" w:space="0" w:color="auto"/>
                                                        <w:left w:val="none" w:sz="0" w:space="0" w:color="auto"/>
                                                        <w:bottom w:val="none" w:sz="0" w:space="0" w:color="auto"/>
                                                        <w:right w:val="none" w:sz="0" w:space="0" w:color="auto"/>
                                                      </w:divBdr>
                                                    </w:div>
                                                    <w:div w:id="19182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822238121">
                                                      <w:marLeft w:val="0"/>
                                                      <w:marRight w:val="0"/>
                                                      <w:marTop w:val="0"/>
                                                      <w:marBottom w:val="0"/>
                                                      <w:divBdr>
                                                        <w:top w:val="none" w:sz="0" w:space="0" w:color="auto"/>
                                                        <w:left w:val="none" w:sz="0" w:space="0" w:color="auto"/>
                                                        <w:bottom w:val="none" w:sz="0" w:space="0" w:color="auto"/>
                                                        <w:right w:val="none" w:sz="0" w:space="0" w:color="auto"/>
                                                      </w:divBdr>
                                                    </w:div>
                                                    <w:div w:id="16008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840124255">
                                                      <w:marLeft w:val="0"/>
                                                      <w:marRight w:val="0"/>
                                                      <w:marTop w:val="0"/>
                                                      <w:marBottom w:val="0"/>
                                                      <w:divBdr>
                                                        <w:top w:val="none" w:sz="0" w:space="0" w:color="auto"/>
                                                        <w:left w:val="none" w:sz="0" w:space="0" w:color="auto"/>
                                                        <w:bottom w:val="none" w:sz="0" w:space="0" w:color="auto"/>
                                                        <w:right w:val="none" w:sz="0" w:space="0" w:color="auto"/>
                                                      </w:divBdr>
                                                    </w:div>
                                                    <w:div w:id="13800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125737998">
                                                      <w:marLeft w:val="0"/>
                                                      <w:marRight w:val="0"/>
                                                      <w:marTop w:val="0"/>
                                                      <w:marBottom w:val="0"/>
                                                      <w:divBdr>
                                                        <w:top w:val="none" w:sz="0" w:space="0" w:color="auto"/>
                                                        <w:left w:val="none" w:sz="0" w:space="0" w:color="auto"/>
                                                        <w:bottom w:val="none" w:sz="0" w:space="0" w:color="auto"/>
                                                        <w:right w:val="none" w:sz="0" w:space="0" w:color="auto"/>
                                                      </w:divBdr>
                                                    </w:div>
                                                    <w:div w:id="12515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7761055">
                                                      <w:marLeft w:val="0"/>
                                                      <w:marRight w:val="0"/>
                                                      <w:marTop w:val="0"/>
                                                      <w:marBottom w:val="0"/>
                                                      <w:divBdr>
                                                        <w:top w:val="none" w:sz="0" w:space="0" w:color="auto"/>
                                                        <w:left w:val="none" w:sz="0" w:space="0" w:color="auto"/>
                                                        <w:bottom w:val="none" w:sz="0" w:space="0" w:color="auto"/>
                                                        <w:right w:val="none" w:sz="0" w:space="0" w:color="auto"/>
                                                      </w:divBdr>
                                                    </w:div>
                                                    <w:div w:id="1924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335621004">
                                                      <w:marLeft w:val="0"/>
                                                      <w:marRight w:val="0"/>
                                                      <w:marTop w:val="0"/>
                                                      <w:marBottom w:val="0"/>
                                                      <w:divBdr>
                                                        <w:top w:val="none" w:sz="0" w:space="0" w:color="auto"/>
                                                        <w:left w:val="none" w:sz="0" w:space="0" w:color="auto"/>
                                                        <w:bottom w:val="none" w:sz="0" w:space="0" w:color="auto"/>
                                                        <w:right w:val="none" w:sz="0" w:space="0" w:color="auto"/>
                                                      </w:divBdr>
                                                    </w:div>
                                                    <w:div w:id="14918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311248777">
                                                      <w:marLeft w:val="0"/>
                                                      <w:marRight w:val="0"/>
                                                      <w:marTop w:val="0"/>
                                                      <w:marBottom w:val="0"/>
                                                      <w:divBdr>
                                                        <w:top w:val="none" w:sz="0" w:space="0" w:color="auto"/>
                                                        <w:left w:val="none" w:sz="0" w:space="0" w:color="auto"/>
                                                        <w:bottom w:val="none" w:sz="0" w:space="0" w:color="auto"/>
                                                        <w:right w:val="none" w:sz="0" w:space="0" w:color="auto"/>
                                                      </w:divBdr>
                                                    </w:div>
                                                    <w:div w:id="14724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5010396">
                                                      <w:marLeft w:val="0"/>
                                                      <w:marRight w:val="0"/>
                                                      <w:marTop w:val="0"/>
                                                      <w:marBottom w:val="0"/>
                                                      <w:divBdr>
                                                        <w:top w:val="none" w:sz="0" w:space="0" w:color="auto"/>
                                                        <w:left w:val="none" w:sz="0" w:space="0" w:color="auto"/>
                                                        <w:bottom w:val="none" w:sz="0" w:space="0" w:color="auto"/>
                                                        <w:right w:val="none" w:sz="0" w:space="0" w:color="auto"/>
                                                      </w:divBdr>
                                                    </w:div>
                                                    <w:div w:id="14087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247231224">
                                                      <w:marLeft w:val="0"/>
                                                      <w:marRight w:val="0"/>
                                                      <w:marTop w:val="0"/>
                                                      <w:marBottom w:val="0"/>
                                                      <w:divBdr>
                                                        <w:top w:val="none" w:sz="0" w:space="0" w:color="auto"/>
                                                        <w:left w:val="none" w:sz="0" w:space="0" w:color="auto"/>
                                                        <w:bottom w:val="none" w:sz="0" w:space="0" w:color="auto"/>
                                                        <w:right w:val="none" w:sz="0" w:space="0" w:color="auto"/>
                                                      </w:divBdr>
                                                    </w:div>
                                                    <w:div w:id="9142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262805455">
                                                      <w:marLeft w:val="0"/>
                                                      <w:marRight w:val="0"/>
                                                      <w:marTop w:val="0"/>
                                                      <w:marBottom w:val="0"/>
                                                      <w:divBdr>
                                                        <w:top w:val="none" w:sz="0" w:space="0" w:color="auto"/>
                                                        <w:left w:val="none" w:sz="0" w:space="0" w:color="auto"/>
                                                        <w:bottom w:val="none" w:sz="0" w:space="0" w:color="auto"/>
                                                        <w:right w:val="none" w:sz="0" w:space="0" w:color="auto"/>
                                                      </w:divBdr>
                                                    </w:div>
                                                    <w:div w:id="9391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115520193">
                                                      <w:marLeft w:val="0"/>
                                                      <w:marRight w:val="0"/>
                                                      <w:marTop w:val="0"/>
                                                      <w:marBottom w:val="0"/>
                                                      <w:divBdr>
                                                        <w:top w:val="none" w:sz="0" w:space="0" w:color="auto"/>
                                                        <w:left w:val="none" w:sz="0" w:space="0" w:color="auto"/>
                                                        <w:bottom w:val="none" w:sz="0" w:space="0" w:color="auto"/>
                                                        <w:right w:val="none" w:sz="0" w:space="0" w:color="auto"/>
                                                      </w:divBdr>
                                                    </w:div>
                                                    <w:div w:id="19542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75324483">
                                                      <w:marLeft w:val="0"/>
                                                      <w:marRight w:val="0"/>
                                                      <w:marTop w:val="0"/>
                                                      <w:marBottom w:val="0"/>
                                                      <w:divBdr>
                                                        <w:top w:val="none" w:sz="0" w:space="0" w:color="auto"/>
                                                        <w:left w:val="none" w:sz="0" w:space="0" w:color="auto"/>
                                                        <w:bottom w:val="none" w:sz="0" w:space="0" w:color="auto"/>
                                                        <w:right w:val="none" w:sz="0" w:space="0" w:color="auto"/>
                                                      </w:divBdr>
                                                    </w:div>
                                                    <w:div w:id="14922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714353101">
                                                      <w:marLeft w:val="0"/>
                                                      <w:marRight w:val="0"/>
                                                      <w:marTop w:val="0"/>
                                                      <w:marBottom w:val="0"/>
                                                      <w:divBdr>
                                                        <w:top w:val="none" w:sz="0" w:space="0" w:color="auto"/>
                                                        <w:left w:val="none" w:sz="0" w:space="0" w:color="auto"/>
                                                        <w:bottom w:val="none" w:sz="0" w:space="0" w:color="auto"/>
                                                        <w:right w:val="none" w:sz="0" w:space="0" w:color="auto"/>
                                                      </w:divBdr>
                                                    </w:div>
                                                    <w:div w:id="17539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263025418">
                                                      <w:marLeft w:val="0"/>
                                                      <w:marRight w:val="0"/>
                                                      <w:marTop w:val="0"/>
                                                      <w:marBottom w:val="0"/>
                                                      <w:divBdr>
                                                        <w:top w:val="none" w:sz="0" w:space="0" w:color="auto"/>
                                                        <w:left w:val="none" w:sz="0" w:space="0" w:color="auto"/>
                                                        <w:bottom w:val="none" w:sz="0" w:space="0" w:color="auto"/>
                                                        <w:right w:val="none" w:sz="0" w:space="0" w:color="auto"/>
                                                      </w:divBdr>
                                                    </w:div>
                                                    <w:div w:id="17734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559367908">
                                                      <w:marLeft w:val="0"/>
                                                      <w:marRight w:val="0"/>
                                                      <w:marTop w:val="0"/>
                                                      <w:marBottom w:val="0"/>
                                                      <w:divBdr>
                                                        <w:top w:val="none" w:sz="0" w:space="0" w:color="auto"/>
                                                        <w:left w:val="none" w:sz="0" w:space="0" w:color="auto"/>
                                                        <w:bottom w:val="none" w:sz="0" w:space="0" w:color="auto"/>
                                                        <w:right w:val="none" w:sz="0" w:space="0" w:color="auto"/>
                                                      </w:divBdr>
                                                    </w:div>
                                                    <w:div w:id="8531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630211513">
                                                      <w:marLeft w:val="0"/>
                                                      <w:marRight w:val="0"/>
                                                      <w:marTop w:val="0"/>
                                                      <w:marBottom w:val="0"/>
                                                      <w:divBdr>
                                                        <w:top w:val="none" w:sz="0" w:space="0" w:color="auto"/>
                                                        <w:left w:val="none" w:sz="0" w:space="0" w:color="auto"/>
                                                        <w:bottom w:val="none" w:sz="0" w:space="0" w:color="auto"/>
                                                        <w:right w:val="none" w:sz="0" w:space="0" w:color="auto"/>
                                                      </w:divBdr>
                                                    </w:div>
                                                    <w:div w:id="21460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794589358">
                                                      <w:marLeft w:val="0"/>
                                                      <w:marRight w:val="0"/>
                                                      <w:marTop w:val="0"/>
                                                      <w:marBottom w:val="0"/>
                                                      <w:divBdr>
                                                        <w:top w:val="none" w:sz="0" w:space="0" w:color="auto"/>
                                                        <w:left w:val="none" w:sz="0" w:space="0" w:color="auto"/>
                                                        <w:bottom w:val="none" w:sz="0" w:space="0" w:color="auto"/>
                                                        <w:right w:val="none" w:sz="0" w:space="0" w:color="auto"/>
                                                      </w:divBdr>
                                                    </w:div>
                                                    <w:div w:id="19850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1498301613">
                                                      <w:marLeft w:val="0"/>
                                                      <w:marRight w:val="0"/>
                                                      <w:marTop w:val="0"/>
                                                      <w:marBottom w:val="0"/>
                                                      <w:divBdr>
                                                        <w:top w:val="none" w:sz="0" w:space="0" w:color="auto"/>
                                                        <w:left w:val="none" w:sz="0" w:space="0" w:color="auto"/>
                                                        <w:bottom w:val="none" w:sz="0" w:space="0" w:color="auto"/>
                                                        <w:right w:val="none" w:sz="0" w:space="0" w:color="auto"/>
                                                      </w:divBdr>
                                                    </w:div>
                                                    <w:div w:id="20583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542330840">
                                                      <w:marLeft w:val="0"/>
                                                      <w:marRight w:val="0"/>
                                                      <w:marTop w:val="0"/>
                                                      <w:marBottom w:val="0"/>
                                                      <w:divBdr>
                                                        <w:top w:val="none" w:sz="0" w:space="0" w:color="auto"/>
                                                        <w:left w:val="none" w:sz="0" w:space="0" w:color="auto"/>
                                                        <w:bottom w:val="none" w:sz="0" w:space="0" w:color="auto"/>
                                                        <w:right w:val="none" w:sz="0" w:space="0" w:color="auto"/>
                                                      </w:divBdr>
                                                    </w:div>
                                                    <w:div w:id="708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518785168">
                                                      <w:marLeft w:val="0"/>
                                                      <w:marRight w:val="0"/>
                                                      <w:marTop w:val="0"/>
                                                      <w:marBottom w:val="0"/>
                                                      <w:divBdr>
                                                        <w:top w:val="none" w:sz="0" w:space="0" w:color="auto"/>
                                                        <w:left w:val="none" w:sz="0" w:space="0" w:color="auto"/>
                                                        <w:bottom w:val="none" w:sz="0" w:space="0" w:color="auto"/>
                                                        <w:right w:val="none" w:sz="0" w:space="0" w:color="auto"/>
                                                      </w:divBdr>
                                                    </w:div>
                                                    <w:div w:id="1005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527454295">
                                                      <w:marLeft w:val="0"/>
                                                      <w:marRight w:val="0"/>
                                                      <w:marTop w:val="0"/>
                                                      <w:marBottom w:val="0"/>
                                                      <w:divBdr>
                                                        <w:top w:val="none" w:sz="0" w:space="0" w:color="auto"/>
                                                        <w:left w:val="none" w:sz="0" w:space="0" w:color="auto"/>
                                                        <w:bottom w:val="none" w:sz="0" w:space="0" w:color="auto"/>
                                                        <w:right w:val="none" w:sz="0" w:space="0" w:color="auto"/>
                                                      </w:divBdr>
                                                    </w:div>
                                                    <w:div w:id="1797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809399356">
                                                      <w:marLeft w:val="0"/>
                                                      <w:marRight w:val="0"/>
                                                      <w:marTop w:val="0"/>
                                                      <w:marBottom w:val="0"/>
                                                      <w:divBdr>
                                                        <w:top w:val="none" w:sz="0" w:space="0" w:color="auto"/>
                                                        <w:left w:val="none" w:sz="0" w:space="0" w:color="auto"/>
                                                        <w:bottom w:val="none" w:sz="0" w:space="0" w:color="auto"/>
                                                        <w:right w:val="none" w:sz="0" w:space="0" w:color="auto"/>
                                                      </w:divBdr>
                                                    </w:div>
                                                    <w:div w:id="1698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678315027">
                                                      <w:marLeft w:val="0"/>
                                                      <w:marRight w:val="0"/>
                                                      <w:marTop w:val="0"/>
                                                      <w:marBottom w:val="0"/>
                                                      <w:divBdr>
                                                        <w:top w:val="none" w:sz="0" w:space="0" w:color="auto"/>
                                                        <w:left w:val="none" w:sz="0" w:space="0" w:color="auto"/>
                                                        <w:bottom w:val="none" w:sz="0" w:space="0" w:color="auto"/>
                                                        <w:right w:val="none" w:sz="0" w:space="0" w:color="auto"/>
                                                      </w:divBdr>
                                                    </w:div>
                                                    <w:div w:id="12406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222762563">
                                                      <w:marLeft w:val="0"/>
                                                      <w:marRight w:val="0"/>
                                                      <w:marTop w:val="0"/>
                                                      <w:marBottom w:val="0"/>
                                                      <w:divBdr>
                                                        <w:top w:val="none" w:sz="0" w:space="0" w:color="auto"/>
                                                        <w:left w:val="none" w:sz="0" w:space="0" w:color="auto"/>
                                                        <w:bottom w:val="none" w:sz="0" w:space="0" w:color="auto"/>
                                                        <w:right w:val="none" w:sz="0" w:space="0" w:color="auto"/>
                                                      </w:divBdr>
                                                    </w:div>
                                                    <w:div w:id="4037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294993846">
                                                      <w:marLeft w:val="0"/>
                                                      <w:marRight w:val="0"/>
                                                      <w:marTop w:val="0"/>
                                                      <w:marBottom w:val="0"/>
                                                      <w:divBdr>
                                                        <w:top w:val="none" w:sz="0" w:space="0" w:color="auto"/>
                                                        <w:left w:val="none" w:sz="0" w:space="0" w:color="auto"/>
                                                        <w:bottom w:val="none" w:sz="0" w:space="0" w:color="auto"/>
                                                        <w:right w:val="none" w:sz="0" w:space="0" w:color="auto"/>
                                                      </w:divBdr>
                                                    </w:div>
                                                    <w:div w:id="11265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1851262009">
                                                      <w:marLeft w:val="0"/>
                                                      <w:marRight w:val="0"/>
                                                      <w:marTop w:val="0"/>
                                                      <w:marBottom w:val="0"/>
                                                      <w:divBdr>
                                                        <w:top w:val="none" w:sz="0" w:space="0" w:color="auto"/>
                                                        <w:left w:val="none" w:sz="0" w:space="0" w:color="auto"/>
                                                        <w:bottom w:val="none" w:sz="0" w:space="0" w:color="auto"/>
                                                        <w:right w:val="none" w:sz="0" w:space="0" w:color="auto"/>
                                                      </w:divBdr>
                                                    </w:div>
                                                    <w:div w:id="21165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173227387">
                                                      <w:marLeft w:val="0"/>
                                                      <w:marRight w:val="0"/>
                                                      <w:marTop w:val="0"/>
                                                      <w:marBottom w:val="0"/>
                                                      <w:divBdr>
                                                        <w:top w:val="none" w:sz="0" w:space="0" w:color="auto"/>
                                                        <w:left w:val="none" w:sz="0" w:space="0" w:color="auto"/>
                                                        <w:bottom w:val="none" w:sz="0" w:space="0" w:color="auto"/>
                                                        <w:right w:val="none" w:sz="0" w:space="0" w:color="auto"/>
                                                      </w:divBdr>
                                                    </w:div>
                                                    <w:div w:id="8654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119351031">
              <w:marLeft w:val="0"/>
              <w:marRight w:val="0"/>
              <w:marTop w:val="0"/>
              <w:marBottom w:val="150"/>
              <w:divBdr>
                <w:top w:val="none" w:sz="0" w:space="0" w:color="auto"/>
                <w:left w:val="none" w:sz="0" w:space="0" w:color="auto"/>
                <w:bottom w:val="none" w:sz="0" w:space="0" w:color="auto"/>
                <w:right w:val="none" w:sz="0" w:space="0" w:color="auto"/>
              </w:divBdr>
            </w:div>
            <w:div w:id="9987771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23851827">
          <w:marLeft w:val="0"/>
          <w:marRight w:val="0"/>
          <w:marTop w:val="0"/>
          <w:marBottom w:val="0"/>
          <w:divBdr>
            <w:top w:val="none" w:sz="0" w:space="0" w:color="auto"/>
            <w:left w:val="none" w:sz="0" w:space="0" w:color="auto"/>
            <w:bottom w:val="none" w:sz="0" w:space="0" w:color="auto"/>
            <w:right w:val="none" w:sz="0" w:space="0" w:color="auto"/>
          </w:divBdr>
          <w:divsChild>
            <w:div w:id="905993078">
              <w:marLeft w:val="0"/>
              <w:marRight w:val="0"/>
              <w:marTop w:val="150"/>
              <w:marBottom w:val="150"/>
              <w:divBdr>
                <w:top w:val="none" w:sz="0" w:space="0" w:color="auto"/>
                <w:left w:val="none" w:sz="0" w:space="0" w:color="auto"/>
                <w:bottom w:val="none" w:sz="0" w:space="0" w:color="auto"/>
                <w:right w:val="none" w:sz="0" w:space="0" w:color="auto"/>
              </w:divBdr>
            </w:div>
            <w:div w:id="1489204640">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 w:id="1376194730">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222105973">
          <w:marLeft w:val="0"/>
          <w:marRight w:val="0"/>
          <w:marTop w:val="0"/>
          <w:marBottom w:val="0"/>
          <w:divBdr>
            <w:top w:val="none" w:sz="0" w:space="0" w:color="auto"/>
            <w:left w:val="none" w:sz="0" w:space="0" w:color="auto"/>
            <w:bottom w:val="none" w:sz="0" w:space="0" w:color="auto"/>
            <w:right w:val="none" w:sz="0" w:space="0" w:color="auto"/>
          </w:divBdr>
          <w:divsChild>
            <w:div w:id="474569461">
              <w:marLeft w:val="0"/>
              <w:marRight w:val="0"/>
              <w:marTop w:val="0"/>
              <w:marBottom w:val="150"/>
              <w:divBdr>
                <w:top w:val="none" w:sz="0" w:space="0" w:color="auto"/>
                <w:left w:val="none" w:sz="0" w:space="0" w:color="auto"/>
                <w:bottom w:val="none" w:sz="0" w:space="0" w:color="auto"/>
                <w:right w:val="none" w:sz="0" w:space="0" w:color="auto"/>
              </w:divBdr>
            </w:div>
            <w:div w:id="514031045">
              <w:marLeft w:val="0"/>
              <w:marRight w:val="0"/>
              <w:marTop w:val="150"/>
              <w:marBottom w:val="150"/>
              <w:divBdr>
                <w:top w:val="none" w:sz="0" w:space="0" w:color="auto"/>
                <w:left w:val="none" w:sz="0" w:space="0" w:color="auto"/>
                <w:bottom w:val="none" w:sz="0" w:space="0" w:color="auto"/>
                <w:right w:val="none" w:sz="0" w:space="0" w:color="auto"/>
              </w:divBdr>
            </w:div>
          </w:divsChild>
        </w:div>
        <w:div w:id="1961908805">
          <w:marLeft w:val="0"/>
          <w:marRight w:val="0"/>
          <w:marTop w:val="0"/>
          <w:marBottom w:val="0"/>
          <w:divBdr>
            <w:top w:val="none" w:sz="0" w:space="0" w:color="auto"/>
            <w:left w:val="none" w:sz="0" w:space="0" w:color="auto"/>
            <w:bottom w:val="none" w:sz="0" w:space="0" w:color="auto"/>
            <w:right w:val="none" w:sz="0" w:space="0" w:color="auto"/>
          </w:divBdr>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04227602">
          <w:marLeft w:val="0"/>
          <w:marRight w:val="0"/>
          <w:marTop w:val="0"/>
          <w:marBottom w:val="0"/>
          <w:divBdr>
            <w:top w:val="none" w:sz="0" w:space="0" w:color="auto"/>
            <w:left w:val="none" w:sz="0" w:space="0" w:color="auto"/>
            <w:bottom w:val="none" w:sz="0" w:space="0" w:color="auto"/>
            <w:right w:val="none" w:sz="0" w:space="0" w:color="auto"/>
          </w:divBdr>
          <w:divsChild>
            <w:div w:id="218249089">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sChild>
        </w:div>
        <w:div w:id="170682099">
          <w:marLeft w:val="0"/>
          <w:marRight w:val="0"/>
          <w:marTop w:val="0"/>
          <w:marBottom w:val="0"/>
          <w:divBdr>
            <w:top w:val="none" w:sz="0" w:space="0" w:color="auto"/>
            <w:left w:val="none" w:sz="0" w:space="0" w:color="auto"/>
            <w:bottom w:val="none" w:sz="0" w:space="0" w:color="auto"/>
            <w:right w:val="none" w:sz="0" w:space="0" w:color="auto"/>
          </w:divBdr>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540436624">
          <w:marLeft w:val="0"/>
          <w:marRight w:val="0"/>
          <w:marTop w:val="0"/>
          <w:marBottom w:val="0"/>
          <w:divBdr>
            <w:top w:val="none" w:sz="0" w:space="0" w:color="auto"/>
            <w:left w:val="none" w:sz="0" w:space="0" w:color="auto"/>
            <w:bottom w:val="none" w:sz="0" w:space="0" w:color="auto"/>
            <w:right w:val="none" w:sz="0" w:space="0" w:color="auto"/>
          </w:divBdr>
          <w:divsChild>
            <w:div w:id="507139177">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626157976">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sChild>
        </w:div>
        <w:div w:id="1803768643">
          <w:marLeft w:val="0"/>
          <w:marRight w:val="0"/>
          <w:marTop w:val="0"/>
          <w:marBottom w:val="0"/>
          <w:divBdr>
            <w:top w:val="none" w:sz="0" w:space="0" w:color="auto"/>
            <w:left w:val="none" w:sz="0" w:space="0" w:color="auto"/>
            <w:bottom w:val="none" w:sz="0" w:space="0" w:color="auto"/>
            <w:right w:val="none" w:sz="0" w:space="0" w:color="auto"/>
          </w:divBdr>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392043413">
              <w:marLeft w:val="0"/>
              <w:marRight w:val="0"/>
              <w:marTop w:val="150"/>
              <w:marBottom w:val="150"/>
              <w:divBdr>
                <w:top w:val="none" w:sz="0" w:space="0" w:color="auto"/>
                <w:left w:val="none" w:sz="0" w:space="0" w:color="auto"/>
                <w:bottom w:val="none" w:sz="0" w:space="0" w:color="auto"/>
                <w:right w:val="none" w:sz="0" w:space="0" w:color="auto"/>
              </w:divBdr>
            </w:div>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 w:id="14008613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645357700">
              <w:marLeft w:val="0"/>
              <w:marRight w:val="0"/>
              <w:marTop w:val="0"/>
              <w:marBottom w:val="150"/>
              <w:divBdr>
                <w:top w:val="none" w:sz="0" w:space="0" w:color="auto"/>
                <w:left w:val="none" w:sz="0" w:space="0" w:color="auto"/>
                <w:bottom w:val="none" w:sz="0" w:space="0" w:color="auto"/>
                <w:right w:val="none" w:sz="0" w:space="0" w:color="auto"/>
              </w:divBdr>
            </w:div>
            <w:div w:id="7419533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 w:id="1620605585">
          <w:marLeft w:val="0"/>
          <w:marRight w:val="0"/>
          <w:marTop w:val="0"/>
          <w:marBottom w:val="0"/>
          <w:divBdr>
            <w:top w:val="none" w:sz="0" w:space="0" w:color="auto"/>
            <w:left w:val="none" w:sz="0" w:space="0" w:color="auto"/>
            <w:bottom w:val="none" w:sz="0" w:space="0" w:color="auto"/>
            <w:right w:val="none" w:sz="0" w:space="0" w:color="auto"/>
          </w:divBdr>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528520522">
          <w:marLeft w:val="0"/>
          <w:marRight w:val="0"/>
          <w:marTop w:val="0"/>
          <w:marBottom w:val="0"/>
          <w:divBdr>
            <w:top w:val="none" w:sz="0" w:space="0" w:color="auto"/>
            <w:left w:val="none" w:sz="0" w:space="0" w:color="auto"/>
            <w:bottom w:val="none" w:sz="0" w:space="0" w:color="auto"/>
            <w:right w:val="none" w:sz="0" w:space="0" w:color="auto"/>
          </w:divBdr>
          <w:divsChild>
            <w:div w:id="137458720">
              <w:marLeft w:val="0"/>
              <w:marRight w:val="0"/>
              <w:marTop w:val="150"/>
              <w:marBottom w:val="150"/>
              <w:divBdr>
                <w:top w:val="none" w:sz="0" w:space="0" w:color="auto"/>
                <w:left w:val="none" w:sz="0" w:space="0" w:color="auto"/>
                <w:bottom w:val="none" w:sz="0" w:space="0" w:color="auto"/>
                <w:right w:val="none" w:sz="0" w:space="0" w:color="auto"/>
              </w:divBdr>
            </w:div>
            <w:div w:id="152571243">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sChild>
        </w:div>
        <w:div w:id="1718506709">
          <w:marLeft w:val="0"/>
          <w:marRight w:val="0"/>
          <w:marTop w:val="0"/>
          <w:marBottom w:val="0"/>
          <w:divBdr>
            <w:top w:val="none" w:sz="0" w:space="0" w:color="auto"/>
            <w:left w:val="none" w:sz="0" w:space="0" w:color="auto"/>
            <w:bottom w:val="none" w:sz="0" w:space="0" w:color="auto"/>
            <w:right w:val="none" w:sz="0" w:space="0" w:color="auto"/>
          </w:divBdr>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691958667">
          <w:marLeft w:val="0"/>
          <w:marRight w:val="0"/>
          <w:marTop w:val="0"/>
          <w:marBottom w:val="0"/>
          <w:divBdr>
            <w:top w:val="none" w:sz="0" w:space="0" w:color="auto"/>
            <w:left w:val="none" w:sz="0" w:space="0" w:color="auto"/>
            <w:bottom w:val="none" w:sz="0" w:space="0" w:color="auto"/>
            <w:right w:val="none" w:sz="0" w:space="0" w:color="auto"/>
          </w:divBdr>
          <w:divsChild>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 w:id="2026250035">
              <w:marLeft w:val="0"/>
              <w:marRight w:val="0"/>
              <w:marTop w:val="150"/>
              <w:marBottom w:val="150"/>
              <w:divBdr>
                <w:top w:val="none" w:sz="0" w:space="0" w:color="auto"/>
                <w:left w:val="none" w:sz="0" w:space="0" w:color="auto"/>
                <w:bottom w:val="none" w:sz="0" w:space="0" w:color="auto"/>
                <w:right w:val="none" w:sz="0" w:space="0" w:color="auto"/>
              </w:divBdr>
            </w:div>
          </w:divsChild>
        </w:div>
        <w:div w:id="1480535840">
          <w:marLeft w:val="0"/>
          <w:marRight w:val="0"/>
          <w:marTop w:val="0"/>
          <w:marBottom w:val="0"/>
          <w:divBdr>
            <w:top w:val="none" w:sz="0" w:space="0" w:color="auto"/>
            <w:left w:val="none" w:sz="0" w:space="0" w:color="auto"/>
            <w:bottom w:val="none" w:sz="0" w:space="0" w:color="auto"/>
            <w:right w:val="none" w:sz="0" w:space="0" w:color="auto"/>
          </w:divBdr>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27698441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1928923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620503746">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1759399335">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398985529">
          <w:marLeft w:val="0"/>
          <w:marRight w:val="0"/>
          <w:marTop w:val="0"/>
          <w:marBottom w:val="0"/>
          <w:divBdr>
            <w:top w:val="none" w:sz="0" w:space="0" w:color="auto"/>
            <w:left w:val="none" w:sz="0" w:space="0" w:color="auto"/>
            <w:bottom w:val="none" w:sz="0" w:space="0" w:color="auto"/>
            <w:right w:val="none" w:sz="0" w:space="0" w:color="auto"/>
          </w:divBdr>
          <w:divsChild>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89275992">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 w:id="448549501">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sChild>
        </w:div>
        <w:div w:id="347485051">
          <w:marLeft w:val="0"/>
          <w:marRight w:val="0"/>
          <w:marTop w:val="0"/>
          <w:marBottom w:val="0"/>
          <w:divBdr>
            <w:top w:val="none" w:sz="0" w:space="0" w:color="auto"/>
            <w:left w:val="none" w:sz="0" w:space="0" w:color="auto"/>
            <w:bottom w:val="none" w:sz="0" w:space="0" w:color="auto"/>
            <w:right w:val="none" w:sz="0" w:space="0" w:color="auto"/>
          </w:divBdr>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15206123">
          <w:marLeft w:val="0"/>
          <w:marRight w:val="0"/>
          <w:marTop w:val="0"/>
          <w:marBottom w:val="0"/>
          <w:divBdr>
            <w:top w:val="none" w:sz="0" w:space="0" w:color="auto"/>
            <w:left w:val="none" w:sz="0" w:space="0" w:color="auto"/>
            <w:bottom w:val="none" w:sz="0" w:space="0" w:color="auto"/>
            <w:right w:val="none" w:sz="0" w:space="0" w:color="auto"/>
          </w:divBdr>
          <w:divsChild>
            <w:div w:id="396437761">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548540354">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sChild>
        </w:div>
        <w:div w:id="1486163830">
          <w:marLeft w:val="0"/>
          <w:marRight w:val="0"/>
          <w:marTop w:val="0"/>
          <w:marBottom w:val="0"/>
          <w:divBdr>
            <w:top w:val="none" w:sz="0" w:space="0" w:color="auto"/>
            <w:left w:val="none" w:sz="0" w:space="0" w:color="auto"/>
            <w:bottom w:val="none" w:sz="0" w:space="0" w:color="auto"/>
            <w:right w:val="none" w:sz="0" w:space="0" w:color="auto"/>
          </w:divBdr>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479611866">
              <w:marLeft w:val="0"/>
              <w:marRight w:val="0"/>
              <w:marTop w:val="0"/>
              <w:marBottom w:val="150"/>
              <w:divBdr>
                <w:top w:val="none" w:sz="0" w:space="0" w:color="auto"/>
                <w:left w:val="none" w:sz="0" w:space="0" w:color="auto"/>
                <w:bottom w:val="none" w:sz="0" w:space="0" w:color="auto"/>
                <w:right w:val="none" w:sz="0" w:space="0" w:color="auto"/>
              </w:divBdr>
            </w:div>
            <w:div w:id="5077222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347030578">
          <w:marLeft w:val="0"/>
          <w:marRight w:val="0"/>
          <w:marTop w:val="0"/>
          <w:marBottom w:val="0"/>
          <w:divBdr>
            <w:top w:val="none" w:sz="0" w:space="0" w:color="auto"/>
            <w:left w:val="none" w:sz="0" w:space="0" w:color="auto"/>
            <w:bottom w:val="none" w:sz="0" w:space="0" w:color="auto"/>
            <w:right w:val="none" w:sz="0" w:space="0" w:color="auto"/>
          </w:divBdr>
          <w:divsChild>
            <w:div w:id="689644209">
              <w:marLeft w:val="0"/>
              <w:marRight w:val="0"/>
              <w:marTop w:val="150"/>
              <w:marBottom w:val="150"/>
              <w:divBdr>
                <w:top w:val="none" w:sz="0" w:space="0" w:color="auto"/>
                <w:left w:val="none" w:sz="0" w:space="0" w:color="auto"/>
                <w:bottom w:val="none" w:sz="0" w:space="0" w:color="auto"/>
                <w:right w:val="none" w:sz="0" w:space="0" w:color="auto"/>
              </w:divBdr>
            </w:div>
            <w:div w:id="1240561223">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 w:id="1272278960">
          <w:marLeft w:val="0"/>
          <w:marRight w:val="0"/>
          <w:marTop w:val="0"/>
          <w:marBottom w:val="0"/>
          <w:divBdr>
            <w:top w:val="none" w:sz="0" w:space="0" w:color="auto"/>
            <w:left w:val="none" w:sz="0" w:space="0" w:color="auto"/>
            <w:bottom w:val="none" w:sz="0" w:space="0" w:color="auto"/>
            <w:right w:val="none" w:sz="0" w:space="0" w:color="auto"/>
          </w:divBdr>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 w:id="119357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127093913">
              <w:marLeft w:val="0"/>
              <w:marRight w:val="0"/>
              <w:marTop w:val="0"/>
              <w:marBottom w:val="150"/>
              <w:divBdr>
                <w:top w:val="none" w:sz="0" w:space="0" w:color="auto"/>
                <w:left w:val="none" w:sz="0" w:space="0" w:color="auto"/>
                <w:bottom w:val="none" w:sz="0" w:space="0" w:color="auto"/>
                <w:right w:val="none" w:sz="0" w:space="0" w:color="auto"/>
              </w:divBdr>
            </w:div>
            <w:div w:id="20282109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200015878">
          <w:marLeft w:val="0"/>
          <w:marRight w:val="0"/>
          <w:marTop w:val="0"/>
          <w:marBottom w:val="0"/>
          <w:divBdr>
            <w:top w:val="none" w:sz="0" w:space="0" w:color="auto"/>
            <w:left w:val="none" w:sz="0" w:space="0" w:color="auto"/>
            <w:bottom w:val="none" w:sz="0" w:space="0" w:color="auto"/>
            <w:right w:val="none" w:sz="0" w:space="0" w:color="auto"/>
          </w:divBdr>
          <w:divsChild>
            <w:div w:id="284196663">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1442533540">
              <w:marLeft w:val="0"/>
              <w:marRight w:val="0"/>
              <w:marTop w:val="150"/>
              <w:marBottom w:val="150"/>
              <w:divBdr>
                <w:top w:val="none" w:sz="0" w:space="0" w:color="auto"/>
                <w:left w:val="none" w:sz="0" w:space="0" w:color="auto"/>
                <w:bottom w:val="none" w:sz="0" w:space="0" w:color="auto"/>
                <w:right w:val="none" w:sz="0" w:space="0" w:color="auto"/>
              </w:divBdr>
            </w:div>
          </w:divsChild>
        </w:div>
        <w:div w:id="1913538163">
          <w:marLeft w:val="0"/>
          <w:marRight w:val="0"/>
          <w:marTop w:val="0"/>
          <w:marBottom w:val="0"/>
          <w:divBdr>
            <w:top w:val="none" w:sz="0" w:space="0" w:color="auto"/>
            <w:left w:val="none" w:sz="0" w:space="0" w:color="auto"/>
            <w:bottom w:val="none" w:sz="0" w:space="0" w:color="auto"/>
            <w:right w:val="none" w:sz="0" w:space="0" w:color="auto"/>
          </w:divBdr>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sChild>
        </w:div>
        <w:div w:id="749737492">
          <w:marLeft w:val="0"/>
          <w:marRight w:val="0"/>
          <w:marTop w:val="0"/>
          <w:marBottom w:val="0"/>
          <w:divBdr>
            <w:top w:val="none" w:sz="0" w:space="0" w:color="auto"/>
            <w:left w:val="none" w:sz="0" w:space="0" w:color="auto"/>
            <w:bottom w:val="none" w:sz="0" w:space="0" w:color="auto"/>
            <w:right w:val="none" w:sz="0" w:space="0" w:color="auto"/>
          </w:divBdr>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606187216">
          <w:marLeft w:val="0"/>
          <w:marRight w:val="0"/>
          <w:marTop w:val="0"/>
          <w:marBottom w:val="0"/>
          <w:divBdr>
            <w:top w:val="none" w:sz="0" w:space="0" w:color="auto"/>
            <w:left w:val="none" w:sz="0" w:space="0" w:color="auto"/>
            <w:bottom w:val="none" w:sz="0" w:space="0" w:color="auto"/>
            <w:right w:val="none" w:sz="0" w:space="0" w:color="auto"/>
          </w:divBdr>
          <w:divsChild>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sChild>
        </w:div>
        <w:div w:id="1700662985">
          <w:marLeft w:val="0"/>
          <w:marRight w:val="0"/>
          <w:marTop w:val="0"/>
          <w:marBottom w:val="0"/>
          <w:divBdr>
            <w:top w:val="none" w:sz="0" w:space="0" w:color="auto"/>
            <w:left w:val="none" w:sz="0" w:space="0" w:color="auto"/>
            <w:bottom w:val="none" w:sz="0" w:space="0" w:color="auto"/>
            <w:right w:val="none" w:sz="0" w:space="0" w:color="auto"/>
          </w:divBdr>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1597514653">
              <w:marLeft w:val="0"/>
              <w:marRight w:val="0"/>
              <w:marTop w:val="0"/>
              <w:marBottom w:val="150"/>
              <w:divBdr>
                <w:top w:val="none" w:sz="0" w:space="0" w:color="auto"/>
                <w:left w:val="none" w:sz="0" w:space="0" w:color="auto"/>
                <w:bottom w:val="none" w:sz="0" w:space="0" w:color="auto"/>
                <w:right w:val="none" w:sz="0" w:space="0" w:color="auto"/>
              </w:divBdr>
            </w:div>
            <w:div w:id="20702225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313946821">
              <w:marLeft w:val="0"/>
              <w:marRight w:val="0"/>
              <w:marTop w:val="0"/>
              <w:marBottom w:val="150"/>
              <w:divBdr>
                <w:top w:val="none" w:sz="0" w:space="0" w:color="auto"/>
                <w:left w:val="none" w:sz="0" w:space="0" w:color="auto"/>
                <w:bottom w:val="none" w:sz="0" w:space="0" w:color="auto"/>
                <w:right w:val="none" w:sz="0" w:space="0" w:color="auto"/>
              </w:divBdr>
            </w:div>
            <w:div w:id="15184216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250891296">
          <w:marLeft w:val="0"/>
          <w:marRight w:val="0"/>
          <w:marTop w:val="0"/>
          <w:marBottom w:val="0"/>
          <w:divBdr>
            <w:top w:val="none" w:sz="0" w:space="0" w:color="auto"/>
            <w:left w:val="none" w:sz="0" w:space="0" w:color="auto"/>
            <w:bottom w:val="none" w:sz="0" w:space="0" w:color="auto"/>
            <w:right w:val="none" w:sz="0" w:space="0" w:color="auto"/>
          </w:divBdr>
          <w:divsChild>
            <w:div w:id="75252981">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043596910">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 w:id="446118531">
          <w:marLeft w:val="0"/>
          <w:marRight w:val="0"/>
          <w:marTop w:val="0"/>
          <w:marBottom w:val="0"/>
          <w:divBdr>
            <w:top w:val="none" w:sz="0" w:space="0" w:color="auto"/>
            <w:left w:val="none" w:sz="0" w:space="0" w:color="auto"/>
            <w:bottom w:val="none" w:sz="0" w:space="0" w:color="auto"/>
            <w:right w:val="none" w:sz="0" w:space="0" w:color="auto"/>
          </w:divBdr>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186988563">
                                  <w:marLeft w:val="0"/>
                                  <w:marRight w:val="0"/>
                                  <w:marTop w:val="0"/>
                                  <w:marBottom w:val="0"/>
                                  <w:divBdr>
                                    <w:top w:val="none" w:sz="0" w:space="0" w:color="auto"/>
                                    <w:left w:val="none" w:sz="0" w:space="0" w:color="auto"/>
                                    <w:bottom w:val="none" w:sz="0" w:space="0" w:color="auto"/>
                                    <w:right w:val="none" w:sz="0" w:space="0" w:color="auto"/>
                                  </w:divBdr>
                                </w:div>
                                <w:div w:id="5655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24596403">
                                  <w:marLeft w:val="0"/>
                                  <w:marRight w:val="0"/>
                                  <w:marTop w:val="0"/>
                                  <w:marBottom w:val="0"/>
                                  <w:divBdr>
                                    <w:top w:val="none" w:sz="0" w:space="0" w:color="auto"/>
                                    <w:left w:val="none" w:sz="0" w:space="0" w:color="auto"/>
                                    <w:bottom w:val="none" w:sz="0" w:space="0" w:color="auto"/>
                                    <w:right w:val="none" w:sz="0" w:space="0" w:color="auto"/>
                                  </w:divBdr>
                                </w:div>
                                <w:div w:id="9638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1868449795">
                                  <w:marLeft w:val="0"/>
                                  <w:marRight w:val="0"/>
                                  <w:marTop w:val="0"/>
                                  <w:marBottom w:val="0"/>
                                  <w:divBdr>
                                    <w:top w:val="none" w:sz="0" w:space="0" w:color="auto"/>
                                    <w:left w:val="none" w:sz="0" w:space="0" w:color="auto"/>
                                    <w:bottom w:val="none" w:sz="0" w:space="0" w:color="auto"/>
                                    <w:right w:val="none" w:sz="0" w:space="0" w:color="auto"/>
                                  </w:divBdr>
                                </w:div>
                                <w:div w:id="2093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255284336">
                                  <w:marLeft w:val="0"/>
                                  <w:marRight w:val="0"/>
                                  <w:marTop w:val="0"/>
                                  <w:marBottom w:val="0"/>
                                  <w:divBdr>
                                    <w:top w:val="none" w:sz="0" w:space="0" w:color="auto"/>
                                    <w:left w:val="none" w:sz="0" w:space="0" w:color="auto"/>
                                    <w:bottom w:val="none" w:sz="0" w:space="0" w:color="auto"/>
                                    <w:right w:val="none" w:sz="0" w:space="0" w:color="auto"/>
                                  </w:divBdr>
                                </w:div>
                                <w:div w:id="763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174272879">
                                  <w:marLeft w:val="0"/>
                                  <w:marRight w:val="0"/>
                                  <w:marTop w:val="0"/>
                                  <w:marBottom w:val="0"/>
                                  <w:divBdr>
                                    <w:top w:val="none" w:sz="0" w:space="0" w:color="auto"/>
                                    <w:left w:val="none" w:sz="0" w:space="0" w:color="auto"/>
                                    <w:bottom w:val="none" w:sz="0" w:space="0" w:color="auto"/>
                                    <w:right w:val="none" w:sz="0" w:space="0" w:color="auto"/>
                                  </w:divBdr>
                                </w:div>
                                <w:div w:id="8616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693194037">
                                  <w:marLeft w:val="0"/>
                                  <w:marRight w:val="0"/>
                                  <w:marTop w:val="0"/>
                                  <w:marBottom w:val="0"/>
                                  <w:divBdr>
                                    <w:top w:val="none" w:sz="0" w:space="0" w:color="auto"/>
                                    <w:left w:val="none" w:sz="0" w:space="0" w:color="auto"/>
                                    <w:bottom w:val="none" w:sz="0" w:space="0" w:color="auto"/>
                                    <w:right w:val="none" w:sz="0" w:space="0" w:color="auto"/>
                                  </w:divBdr>
                                </w:div>
                                <w:div w:id="1674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335812901">
                                  <w:marLeft w:val="0"/>
                                  <w:marRight w:val="0"/>
                                  <w:marTop w:val="0"/>
                                  <w:marBottom w:val="0"/>
                                  <w:divBdr>
                                    <w:top w:val="none" w:sz="0" w:space="0" w:color="auto"/>
                                    <w:left w:val="none" w:sz="0" w:space="0" w:color="auto"/>
                                    <w:bottom w:val="none" w:sz="0" w:space="0" w:color="auto"/>
                                    <w:right w:val="none" w:sz="0" w:space="0" w:color="auto"/>
                                  </w:divBdr>
                                </w:div>
                                <w:div w:id="2132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1121921732">
                                  <w:marLeft w:val="0"/>
                                  <w:marRight w:val="0"/>
                                  <w:marTop w:val="0"/>
                                  <w:marBottom w:val="0"/>
                                  <w:divBdr>
                                    <w:top w:val="none" w:sz="0" w:space="0" w:color="auto"/>
                                    <w:left w:val="none" w:sz="0" w:space="0" w:color="auto"/>
                                    <w:bottom w:val="none" w:sz="0" w:space="0" w:color="auto"/>
                                    <w:right w:val="none" w:sz="0" w:space="0" w:color="auto"/>
                                  </w:divBdr>
                                </w:div>
                                <w:div w:id="20257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00325321">
                                  <w:marLeft w:val="0"/>
                                  <w:marRight w:val="0"/>
                                  <w:marTop w:val="0"/>
                                  <w:marBottom w:val="0"/>
                                  <w:divBdr>
                                    <w:top w:val="none" w:sz="0" w:space="0" w:color="auto"/>
                                    <w:left w:val="none" w:sz="0" w:space="0" w:color="auto"/>
                                    <w:bottom w:val="none" w:sz="0" w:space="0" w:color="auto"/>
                                    <w:right w:val="none" w:sz="0" w:space="0" w:color="auto"/>
                                  </w:divBdr>
                                </w:div>
                                <w:div w:id="772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614599967">
                                  <w:marLeft w:val="0"/>
                                  <w:marRight w:val="0"/>
                                  <w:marTop w:val="0"/>
                                  <w:marBottom w:val="0"/>
                                  <w:divBdr>
                                    <w:top w:val="none" w:sz="0" w:space="0" w:color="auto"/>
                                    <w:left w:val="none" w:sz="0" w:space="0" w:color="auto"/>
                                    <w:bottom w:val="none" w:sz="0" w:space="0" w:color="auto"/>
                                    <w:right w:val="none" w:sz="0" w:space="0" w:color="auto"/>
                                  </w:divBdr>
                                </w:div>
                                <w:div w:id="1138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36396955">
                                  <w:marLeft w:val="0"/>
                                  <w:marRight w:val="0"/>
                                  <w:marTop w:val="0"/>
                                  <w:marBottom w:val="0"/>
                                  <w:divBdr>
                                    <w:top w:val="none" w:sz="0" w:space="0" w:color="auto"/>
                                    <w:left w:val="none" w:sz="0" w:space="0" w:color="auto"/>
                                    <w:bottom w:val="none" w:sz="0" w:space="0" w:color="auto"/>
                                    <w:right w:val="none" w:sz="0" w:space="0" w:color="auto"/>
                                  </w:divBdr>
                                </w:div>
                                <w:div w:id="9139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281814399">
                                  <w:marLeft w:val="0"/>
                                  <w:marRight w:val="0"/>
                                  <w:marTop w:val="0"/>
                                  <w:marBottom w:val="0"/>
                                  <w:divBdr>
                                    <w:top w:val="none" w:sz="0" w:space="0" w:color="auto"/>
                                    <w:left w:val="none" w:sz="0" w:space="0" w:color="auto"/>
                                    <w:bottom w:val="none" w:sz="0" w:space="0" w:color="auto"/>
                                    <w:right w:val="none" w:sz="0" w:space="0" w:color="auto"/>
                                  </w:divBdr>
                                </w:div>
                                <w:div w:id="11796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543055030">
                                  <w:marLeft w:val="0"/>
                                  <w:marRight w:val="0"/>
                                  <w:marTop w:val="0"/>
                                  <w:marBottom w:val="0"/>
                                  <w:divBdr>
                                    <w:top w:val="none" w:sz="0" w:space="0" w:color="auto"/>
                                    <w:left w:val="none" w:sz="0" w:space="0" w:color="auto"/>
                                    <w:bottom w:val="none" w:sz="0" w:space="0" w:color="auto"/>
                                    <w:right w:val="none" w:sz="0" w:space="0" w:color="auto"/>
                                  </w:divBdr>
                                </w:div>
                                <w:div w:id="16499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 w:id="1210219409">
          <w:marLeft w:val="0"/>
          <w:marRight w:val="0"/>
          <w:marTop w:val="0"/>
          <w:marBottom w:val="0"/>
          <w:divBdr>
            <w:top w:val="none" w:sz="0" w:space="0" w:color="auto"/>
            <w:left w:val="none" w:sz="0" w:space="0" w:color="auto"/>
            <w:bottom w:val="none" w:sz="0" w:space="0" w:color="auto"/>
            <w:right w:val="none" w:sz="0" w:space="0" w:color="auto"/>
          </w:divBdr>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580263454">
          <w:marLeft w:val="0"/>
          <w:marRight w:val="0"/>
          <w:marTop w:val="0"/>
          <w:marBottom w:val="0"/>
          <w:divBdr>
            <w:top w:val="none" w:sz="0" w:space="0" w:color="auto"/>
            <w:left w:val="none" w:sz="0" w:space="0" w:color="auto"/>
            <w:bottom w:val="none" w:sz="0" w:space="0" w:color="auto"/>
            <w:right w:val="none" w:sz="0" w:space="0" w:color="auto"/>
          </w:divBdr>
          <w:divsChild>
            <w:div w:id="244657667">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1983149684">
              <w:marLeft w:val="0"/>
              <w:marRight w:val="0"/>
              <w:marTop w:val="150"/>
              <w:marBottom w:val="150"/>
              <w:divBdr>
                <w:top w:val="none" w:sz="0" w:space="0" w:color="auto"/>
                <w:left w:val="none" w:sz="0" w:space="0" w:color="auto"/>
                <w:bottom w:val="none" w:sz="0" w:space="0" w:color="auto"/>
                <w:right w:val="none" w:sz="0" w:space="0" w:color="auto"/>
              </w:divBdr>
            </w:div>
          </w:divsChild>
        </w:div>
        <w:div w:id="1785617251">
          <w:marLeft w:val="0"/>
          <w:marRight w:val="0"/>
          <w:marTop w:val="0"/>
          <w:marBottom w:val="0"/>
          <w:divBdr>
            <w:top w:val="none" w:sz="0" w:space="0" w:color="auto"/>
            <w:left w:val="none" w:sz="0" w:space="0" w:color="auto"/>
            <w:bottom w:val="none" w:sz="0" w:space="0" w:color="auto"/>
            <w:right w:val="none" w:sz="0" w:space="0" w:color="auto"/>
          </w:divBdr>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 w:id="1833328403">
          <w:marLeft w:val="0"/>
          <w:marRight w:val="0"/>
          <w:marTop w:val="0"/>
          <w:marBottom w:val="0"/>
          <w:divBdr>
            <w:top w:val="none" w:sz="0" w:space="0" w:color="auto"/>
            <w:left w:val="none" w:sz="0" w:space="0" w:color="auto"/>
            <w:bottom w:val="none" w:sz="0" w:space="0" w:color="auto"/>
            <w:right w:val="none" w:sz="0" w:space="0" w:color="auto"/>
          </w:divBdr>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31418714">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9512087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309552873">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623342991">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16938506">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 w:id="20590149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4.xml"/><Relationship Id="rId26" Type="http://schemas.openxmlformats.org/officeDocument/2006/relationships/control" Target="activeX/activeX10.xml"/><Relationship Id="rId39" Type="http://schemas.openxmlformats.org/officeDocument/2006/relationships/control" Target="activeX/activeX23.xml"/><Relationship Id="rId21" Type="http://schemas.openxmlformats.org/officeDocument/2006/relationships/control" Target="activeX/activeX6.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control" Target="activeX/activeX34.xm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control" Target="activeX/activeX30.xml"/><Relationship Id="rId2" Type="http://schemas.openxmlformats.org/officeDocument/2006/relationships/customXml" Target="../customXml/item2.xml"/><Relationship Id="rId16" Type="http://schemas.openxmlformats.org/officeDocument/2006/relationships/control" Target="activeX/activeX2.xml"/><Relationship Id="rId20" Type="http://schemas.openxmlformats.org/officeDocument/2006/relationships/control" Target="activeX/activeX5.xml"/><Relationship Id="rId29" Type="http://schemas.openxmlformats.org/officeDocument/2006/relationships/control" Target="activeX/activeX13.xml"/><Relationship Id="rId41" Type="http://schemas.openxmlformats.org/officeDocument/2006/relationships/control" Target="activeX/activeX25.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control" Target="activeX/activeX36.xml"/><Relationship Id="rId5" Type="http://schemas.openxmlformats.org/officeDocument/2006/relationships/styles" Target="styles.xm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33.xml"/><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control" Target="activeX/activeX15.xml"/><Relationship Id="rId44" Type="http://schemas.openxmlformats.org/officeDocument/2006/relationships/control" Target="activeX/activeX28.xml"/><Relationship Id="rId52" Type="http://schemas.openxmlformats.org/officeDocument/2006/relationships/image" Target="media/image8.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1.xml"/><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2.xm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control" Target="activeX/activeX35.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38C1556A-585C-4F5A-B9CB-248E71C2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364</TotalTime>
  <Pages>37</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SAfe Program consultant Certification</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Program consultant Certification</dc:title>
  <dc:subject>Sriram balasubramanian</dc:subject>
  <dc:creator>hp</dc:creator>
  <cp:keywords/>
  <dc:description/>
  <cp:lastModifiedBy>Sriram B</cp:lastModifiedBy>
  <cp:revision>34</cp:revision>
  <dcterms:created xsi:type="dcterms:W3CDTF">2017-03-11T02:45:00Z</dcterms:created>
  <dcterms:modified xsi:type="dcterms:W3CDTF">2017-11-02T05:28:00Z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
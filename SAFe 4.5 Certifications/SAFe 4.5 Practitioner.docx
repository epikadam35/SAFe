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Content>
        <w:p w14:paraId="451BA7E0" w14:textId="77777777" w:rsidR="00543D1C" w:rsidRDefault="00543D1C">
          <w:r>
            <w:rPr>
              <w:noProof/>
              <w:lang w:val="en-IN" w:eastAsia="en-IN"/>
            </w:rPr>
            <mc:AlternateContent>
              <mc:Choice Requires="wps">
                <w:drawing>
                  <wp:anchor distT="0" distB="0" distL="114300" distR="114300" simplePos="0" relativeHeight="251659264" behindDoc="0" locked="0" layoutInCell="1" allowOverlap="1" wp14:anchorId="61363BE9" wp14:editId="78A54E9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E5EEE6" w14:textId="77777777" w:rsidR="007809D9" w:rsidRDefault="007809D9">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Practitioner</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14:paraId="350AD99A" w14:textId="77777777" w:rsidR="007809D9" w:rsidRDefault="007809D9">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14:paraId="7C4ABFEF" w14:textId="77777777" w:rsidR="007809D9" w:rsidRPr="007C6A21" w:rsidRDefault="007809D9">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1363BE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fc000 [3204]" stroked="f">
                    <v:textbox inset="21.6pt,1in,21.6pt">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9E5EEE6" w14:textId="77777777" w:rsidR="007809D9" w:rsidRDefault="007809D9">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Practitioner</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14:paraId="350AD99A" w14:textId="77777777" w:rsidR="007809D9" w:rsidRDefault="007809D9">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14:paraId="7C4ABFEF" w14:textId="77777777" w:rsidR="007809D9" w:rsidRPr="007C6A21" w:rsidRDefault="007809D9">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8C57EE6" wp14:editId="4BA241A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0D929D9" w14:textId="77777777" w:rsidR="007809D9" w:rsidRDefault="007809D9">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8C57EE6"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099bdd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0D929D9" w14:textId="77777777" w:rsidR="007809D9" w:rsidRDefault="007809D9">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14:paraId="5104104B" w14:textId="77777777" w:rsidR="00543D1C" w:rsidRDefault="00543D1C"/>
        <w:p w14:paraId="23F1F7DF" w14:textId="77777777"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14:paraId="14BEEBB3" w14:textId="77777777" w:rsidR="00C358BC" w:rsidRPr="007A522E" w:rsidRDefault="0057024D" w:rsidP="00A633DD">
      <w:pPr>
        <w:pStyle w:val="Title"/>
        <w:jc w:val="center"/>
        <w:rPr>
          <w:sz w:val="40"/>
          <w:szCs w:val="40"/>
        </w:rPr>
      </w:pPr>
      <w:r w:rsidRPr="007A522E">
        <w:rPr>
          <w:sz w:val="40"/>
          <w:szCs w:val="40"/>
        </w:rPr>
        <w:lastRenderedPageBreak/>
        <w:t xml:space="preserve">SAFe </w:t>
      </w:r>
      <w:r w:rsidR="00857E79" w:rsidRPr="007A522E">
        <w:rPr>
          <w:sz w:val="40"/>
          <w:szCs w:val="40"/>
        </w:rPr>
        <w:t>practitioner – practice test</w:t>
      </w:r>
    </w:p>
    <w:p w14:paraId="7B64E2A7" w14:textId="2AD9B406" w:rsidR="00C358BC" w:rsidRDefault="00274C22">
      <w:pPr>
        <w:pStyle w:val="Heading1"/>
      </w:pPr>
      <w:r>
        <w:t>SAFe Practitioner</w:t>
      </w:r>
      <w:r>
        <w:t xml:space="preserve"> practice test</w:t>
      </w:r>
      <w:bookmarkStart w:id="0" w:name="_GoBack"/>
      <w:bookmarkEnd w:id="0"/>
      <w:r w:rsidR="0057024D">
        <w:t xml:space="preserve"> </w:t>
      </w:r>
      <w:r w:rsidR="002451D1">
        <w:t>Q</w:t>
      </w:r>
      <w:r w:rsidR="0057024D">
        <w:t xml:space="preserve">uestions </w:t>
      </w:r>
      <w:r w:rsidR="002451D1">
        <w:t>&amp;</w:t>
      </w:r>
      <w:r w:rsidR="0057024D">
        <w:t xml:space="preserve"> </w:t>
      </w:r>
      <w:r w:rsidR="002451D1">
        <w:t>A</w:t>
      </w:r>
      <w:r w:rsidR="0057024D">
        <w:t>nswers</w:t>
      </w:r>
    </w:p>
    <w:p w14:paraId="222A5B74" w14:textId="77777777"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What is critical to successfully implementing quality in a Lean-Agile environment?</w:t>
      </w:r>
    </w:p>
    <w:p w14:paraId="4E033301" w14:textId="397946F5"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56FFA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10" o:title=""/>
          </v:shape>
          <w:control r:id="rId11" w:name="DefaultOcxName" w:shapeid="_x0000_i1036"/>
        </w:object>
      </w:r>
      <w:r w:rsidRPr="004048D2">
        <w:rPr>
          <w:rFonts w:ascii="Helvetica" w:eastAsia="Times New Roman" w:hAnsi="Helvetica" w:cs="Helvetica"/>
          <w:color w:val="000000"/>
          <w:sz w:val="21"/>
          <w:szCs w:val="21"/>
          <w:lang w:eastAsia="en-US"/>
        </w:rPr>
        <w:t>Culture</w:t>
      </w:r>
    </w:p>
    <w:p w14:paraId="6BC87A3D" w14:textId="2A01C0BE"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27B853F3">
          <v:shape id="_x0000_i1035" type="#_x0000_t75" style="width:20.25pt;height:17.25pt" o:ole="">
            <v:imagedata r:id="rId10" o:title=""/>
          </v:shape>
          <w:control r:id="rId12" w:name="DefaultOcxName1" w:shapeid="_x0000_i1035"/>
        </w:object>
      </w:r>
      <w:r w:rsidRPr="004048D2">
        <w:rPr>
          <w:rFonts w:ascii="Helvetica" w:eastAsia="Times New Roman" w:hAnsi="Helvetica" w:cs="Helvetica"/>
          <w:color w:val="000000"/>
          <w:sz w:val="21"/>
          <w:szCs w:val="21"/>
          <w:lang w:eastAsia="en-US"/>
        </w:rPr>
        <w:t>Team capacity</w:t>
      </w:r>
    </w:p>
    <w:p w14:paraId="05065DF1" w14:textId="70BCDBE7"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65795948">
          <v:shape id="_x0000_i1034" type="#_x0000_t75" style="width:20.25pt;height:17.25pt" o:ole="">
            <v:imagedata r:id="rId10" o:title=""/>
          </v:shape>
          <w:control r:id="rId13" w:name="DefaultOcxName2" w:shapeid="_x0000_i1034"/>
        </w:object>
      </w:r>
      <w:r w:rsidRPr="004048D2">
        <w:rPr>
          <w:rFonts w:ascii="Helvetica" w:eastAsia="Times New Roman" w:hAnsi="Helvetica" w:cs="Helvetica"/>
          <w:color w:val="000000"/>
          <w:sz w:val="21"/>
          <w:szCs w:val="21"/>
          <w:lang w:eastAsia="en-US"/>
        </w:rPr>
        <w:t>A phased-gate rollout</w:t>
      </w:r>
    </w:p>
    <w:p w14:paraId="604E89B1" w14:textId="6C4110FD"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7B630E59">
          <v:shape id="_x0000_i1033" type="#_x0000_t75" style="width:20.25pt;height:17.25pt" o:ole="">
            <v:imagedata r:id="rId10" o:title=""/>
          </v:shape>
          <w:control r:id="rId14" w:name="DefaultOcxName3" w:shapeid="_x0000_i1033"/>
        </w:object>
      </w:r>
      <w:r w:rsidRPr="004048D2">
        <w:rPr>
          <w:rFonts w:ascii="Helvetica" w:eastAsia="Times New Roman" w:hAnsi="Helvetica" w:cs="Helvetica"/>
          <w:color w:val="000000"/>
          <w:sz w:val="21"/>
          <w:szCs w:val="21"/>
          <w:lang w:eastAsia="en-US"/>
        </w:rPr>
        <w:t>Agile Release Train</w:t>
      </w:r>
    </w:p>
    <w:p w14:paraId="2AC8FD05" w14:textId="77777777" w:rsidR="004048D2" w:rsidRDefault="004048D2" w:rsidP="004048D2">
      <w:pPr>
        <w:shd w:val="clear" w:color="auto" w:fill="FFFFFF"/>
        <w:spacing w:before="0" w:after="0" w:line="240" w:lineRule="auto"/>
        <w:rPr>
          <w:rFonts w:ascii="Helvetica" w:eastAsia="Times New Roman" w:hAnsi="Helvetica" w:cs="Helvetica"/>
          <w:b/>
          <w:bCs/>
          <w:color w:val="000000"/>
          <w:sz w:val="21"/>
          <w:szCs w:val="21"/>
          <w:lang w:eastAsia="en-US"/>
        </w:rPr>
      </w:pPr>
    </w:p>
    <w:p w14:paraId="03704F87" w14:textId="545DBA82"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Which two views does the Iteration Review provide into the Program? (Choose two.)</w:t>
      </w:r>
    </w:p>
    <w:p w14:paraId="06A7A3C5" w14:textId="035BE4A5"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5FD358DC">
          <v:shape id="_x0000_i1051" type="#_x0000_t75" style="width:20.25pt;height:17.25pt" o:ole="">
            <v:imagedata r:id="rId15" o:title=""/>
          </v:shape>
          <w:control r:id="rId16" w:name="DefaultOcxName5" w:shapeid="_x0000_i1051"/>
        </w:object>
      </w:r>
      <w:r w:rsidRPr="004048D2">
        <w:rPr>
          <w:rFonts w:ascii="Helvetica" w:eastAsia="Times New Roman" w:hAnsi="Helvetica" w:cs="Helvetica"/>
          <w:color w:val="000000"/>
          <w:sz w:val="21"/>
          <w:szCs w:val="21"/>
          <w:lang w:eastAsia="en-US"/>
        </w:rPr>
        <w:t>How the team did on the Iteration</w:t>
      </w:r>
    </w:p>
    <w:p w14:paraId="6842791B" w14:textId="0794E12E"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4A04CFFB">
          <v:shape id="_x0000_i1050" type="#_x0000_t75" style="width:20.25pt;height:17.25pt" o:ole="">
            <v:imagedata r:id="rId15" o:title=""/>
          </v:shape>
          <w:control r:id="rId17" w:name="DefaultOcxName11" w:shapeid="_x0000_i1050"/>
        </w:object>
      </w:r>
      <w:r w:rsidRPr="004048D2">
        <w:rPr>
          <w:rFonts w:ascii="Helvetica" w:eastAsia="Times New Roman" w:hAnsi="Helvetica" w:cs="Helvetica"/>
          <w:color w:val="000000"/>
          <w:sz w:val="21"/>
          <w:szCs w:val="21"/>
          <w:lang w:eastAsia="en-US"/>
        </w:rPr>
        <w:t>How the team is doing on the Program Increment</w:t>
      </w:r>
    </w:p>
    <w:p w14:paraId="592CF805" w14:textId="30F2C39D"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35ABA4C7">
          <v:shape id="_x0000_i1049" type="#_x0000_t75" style="width:20.25pt;height:17.25pt" o:ole="">
            <v:imagedata r:id="rId15" o:title=""/>
          </v:shape>
          <w:control r:id="rId18" w:name="DefaultOcxName21" w:shapeid="_x0000_i1049"/>
        </w:object>
      </w:r>
      <w:r w:rsidRPr="004048D2">
        <w:rPr>
          <w:rFonts w:ascii="Helvetica" w:eastAsia="Times New Roman" w:hAnsi="Helvetica" w:cs="Helvetica"/>
          <w:color w:val="000000"/>
          <w:sz w:val="21"/>
          <w:szCs w:val="21"/>
          <w:lang w:eastAsia="en-US"/>
        </w:rPr>
        <w:t>How the team is increasing empowerment</w:t>
      </w:r>
    </w:p>
    <w:p w14:paraId="2D33B148" w14:textId="3B41D430"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14DD42E8">
          <v:shape id="_x0000_i1048" type="#_x0000_t75" style="width:20.25pt;height:17.25pt" o:ole="">
            <v:imagedata r:id="rId15" o:title=""/>
          </v:shape>
          <w:control r:id="rId19" w:name="DefaultOcxName31" w:shapeid="_x0000_i1048"/>
        </w:object>
      </w:r>
      <w:r w:rsidRPr="004048D2">
        <w:rPr>
          <w:rFonts w:ascii="Helvetica" w:eastAsia="Times New Roman" w:hAnsi="Helvetica" w:cs="Helvetica"/>
          <w:color w:val="000000"/>
          <w:sz w:val="21"/>
          <w:szCs w:val="21"/>
          <w:lang w:eastAsia="en-US"/>
        </w:rPr>
        <w:t>How the team is demonstrating transparency of decision-making</w:t>
      </w:r>
    </w:p>
    <w:p w14:paraId="3324EC5A" w14:textId="438A63DE"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075C853E">
          <v:shape id="_x0000_i1047" type="#_x0000_t75" style="width:20.25pt;height:17.25pt" o:ole="">
            <v:imagedata r:id="rId15" o:title=""/>
          </v:shape>
          <w:control r:id="rId20" w:name="DefaultOcxName4" w:shapeid="_x0000_i1047"/>
        </w:object>
      </w:r>
      <w:r w:rsidRPr="004048D2">
        <w:rPr>
          <w:rFonts w:ascii="Helvetica" w:eastAsia="Times New Roman" w:hAnsi="Helvetica" w:cs="Helvetica"/>
          <w:color w:val="000000"/>
          <w:sz w:val="21"/>
          <w:szCs w:val="21"/>
          <w:lang w:eastAsia="en-US"/>
        </w:rPr>
        <w:t>How the team is responding to the stakeholders</w:t>
      </w:r>
    </w:p>
    <w:p w14:paraId="172E25A5" w14:textId="77777777"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 xml:space="preserve">What are two reasons Agile development </w:t>
      </w:r>
      <w:proofErr w:type="gramStart"/>
      <w:r w:rsidRPr="004048D2">
        <w:rPr>
          <w:rFonts w:ascii="Helvetica" w:eastAsia="Times New Roman" w:hAnsi="Helvetica" w:cs="Helvetica"/>
          <w:b/>
          <w:bCs/>
          <w:color w:val="000000"/>
          <w:sz w:val="21"/>
          <w:szCs w:val="21"/>
          <w:lang w:eastAsia="en-US"/>
        </w:rPr>
        <w:t>is</w:t>
      </w:r>
      <w:proofErr w:type="gramEnd"/>
      <w:r w:rsidRPr="004048D2">
        <w:rPr>
          <w:rFonts w:ascii="Helvetica" w:eastAsia="Times New Roman" w:hAnsi="Helvetica" w:cs="Helvetica"/>
          <w:b/>
          <w:bCs/>
          <w:color w:val="000000"/>
          <w:sz w:val="21"/>
          <w:szCs w:val="21"/>
          <w:lang w:eastAsia="en-US"/>
        </w:rPr>
        <w:t xml:space="preserve"> more beneficial than waterfall development? (Choose two.)</w:t>
      </w:r>
    </w:p>
    <w:p w14:paraId="6066DF51" w14:textId="2A4EBC3A"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788F02CB">
          <v:shape id="_x0000_i1066" type="#_x0000_t75" style="width:20.25pt;height:17.25pt" o:ole="">
            <v:imagedata r:id="rId15" o:title=""/>
          </v:shape>
          <w:control r:id="rId21" w:name="DefaultOcxName6" w:shapeid="_x0000_i1066"/>
        </w:object>
      </w:r>
      <w:r w:rsidRPr="004048D2">
        <w:rPr>
          <w:rFonts w:ascii="Helvetica" w:eastAsia="Times New Roman" w:hAnsi="Helvetica" w:cs="Helvetica"/>
          <w:color w:val="000000"/>
          <w:sz w:val="21"/>
          <w:szCs w:val="21"/>
          <w:lang w:eastAsia="en-US"/>
        </w:rPr>
        <w:t>It increases productivity and employee engagement</w:t>
      </w:r>
    </w:p>
    <w:p w14:paraId="6591FEFD" w14:textId="1E817C58"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216B2BDF">
          <v:shape id="_x0000_i1065" type="#_x0000_t75" style="width:20.25pt;height:17.25pt" o:ole="">
            <v:imagedata r:id="rId15" o:title=""/>
          </v:shape>
          <w:control r:id="rId22" w:name="DefaultOcxName12" w:shapeid="_x0000_i1065"/>
        </w:object>
      </w:r>
      <w:r w:rsidRPr="004048D2">
        <w:rPr>
          <w:rFonts w:ascii="Helvetica" w:eastAsia="Times New Roman" w:hAnsi="Helvetica" w:cs="Helvetica"/>
          <w:color w:val="000000"/>
          <w:sz w:val="21"/>
          <w:szCs w:val="21"/>
          <w:lang w:eastAsia="en-US"/>
        </w:rPr>
        <w:t>It allows businesses to deliver value to the market more quickly</w:t>
      </w:r>
    </w:p>
    <w:p w14:paraId="2CF02493" w14:textId="024F19BD"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277EC2E2">
          <v:shape id="_x0000_i1064" type="#_x0000_t75" style="width:20.25pt;height:17.25pt" o:ole="">
            <v:imagedata r:id="rId15" o:title=""/>
          </v:shape>
          <w:control r:id="rId23" w:name="DefaultOcxName22" w:shapeid="_x0000_i1064"/>
        </w:object>
      </w:r>
      <w:r w:rsidRPr="004048D2">
        <w:rPr>
          <w:rFonts w:ascii="Helvetica" w:eastAsia="Times New Roman" w:hAnsi="Helvetica" w:cs="Helvetica"/>
          <w:color w:val="000000"/>
          <w:sz w:val="21"/>
          <w:szCs w:val="21"/>
          <w:lang w:eastAsia="en-US"/>
        </w:rPr>
        <w:t>It relies on external provider dependencies</w:t>
      </w:r>
    </w:p>
    <w:p w14:paraId="13B7EE20" w14:textId="1539A17E"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45072CC5">
          <v:shape id="_x0000_i1063" type="#_x0000_t75" style="width:20.25pt;height:17.25pt" o:ole="">
            <v:imagedata r:id="rId15" o:title=""/>
          </v:shape>
          <w:control r:id="rId24" w:name="DefaultOcxName32" w:shapeid="_x0000_i1063"/>
        </w:object>
      </w:r>
      <w:r w:rsidRPr="004048D2">
        <w:rPr>
          <w:rFonts w:ascii="Helvetica" w:eastAsia="Times New Roman" w:hAnsi="Helvetica" w:cs="Helvetica"/>
          <w:color w:val="000000"/>
          <w:sz w:val="21"/>
          <w:szCs w:val="21"/>
          <w:lang w:eastAsia="en-US"/>
        </w:rPr>
        <w:t>It allows management to track project progress based on steering committees and metrics</w:t>
      </w:r>
    </w:p>
    <w:p w14:paraId="1237097C" w14:textId="57D17F5A"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3F4D6525">
          <v:shape id="_x0000_i1062" type="#_x0000_t75" style="width:20.25pt;height:17.25pt" o:ole="">
            <v:imagedata r:id="rId15" o:title=""/>
          </v:shape>
          <w:control r:id="rId25" w:name="DefaultOcxName41" w:shapeid="_x0000_i1062"/>
        </w:object>
      </w:r>
      <w:r w:rsidRPr="004048D2">
        <w:rPr>
          <w:rFonts w:ascii="Helvetica" w:eastAsia="Times New Roman" w:hAnsi="Helvetica" w:cs="Helvetica"/>
          <w:color w:val="000000"/>
          <w:sz w:val="21"/>
          <w:szCs w:val="21"/>
          <w:lang w:eastAsia="en-US"/>
        </w:rPr>
        <w:t>It requires phase-gate approvals to ensure that everyone is moving together</w:t>
      </w:r>
    </w:p>
    <w:p w14:paraId="292D7AB7" w14:textId="77777777" w:rsidR="004048D2" w:rsidRPr="004048D2" w:rsidRDefault="004048D2" w:rsidP="004048D2">
      <w:pPr>
        <w:shd w:val="clear" w:color="auto" w:fill="FFFFFF"/>
        <w:spacing w:before="0" w:after="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b/>
          <w:bCs/>
          <w:color w:val="000000"/>
          <w:sz w:val="21"/>
          <w:szCs w:val="21"/>
          <w:lang w:eastAsia="en-US"/>
        </w:rPr>
        <w:t>Quality is first and foremost a function of what in a Lean-Agile environment?</w:t>
      </w:r>
    </w:p>
    <w:p w14:paraId="50C9782D" w14:textId="4CB20878"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060F1C13">
          <v:shape id="_x0000_i1078" type="#_x0000_t75" style="width:20.25pt;height:17.25pt" o:ole="">
            <v:imagedata r:id="rId10" o:title=""/>
          </v:shape>
          <w:control r:id="rId26" w:name="DefaultOcxName7" w:shapeid="_x0000_i1078"/>
        </w:object>
      </w:r>
      <w:r w:rsidRPr="004048D2">
        <w:rPr>
          <w:rFonts w:ascii="Helvetica" w:eastAsia="Times New Roman" w:hAnsi="Helvetica" w:cs="Helvetica"/>
          <w:color w:val="000000"/>
          <w:sz w:val="21"/>
          <w:szCs w:val="21"/>
          <w:lang w:eastAsia="en-US"/>
        </w:rPr>
        <w:t>Culture</w:t>
      </w:r>
    </w:p>
    <w:p w14:paraId="5C142AF1" w14:textId="5131F6B7"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0CB4C917">
          <v:shape id="_x0000_i1077" type="#_x0000_t75" style="width:20.25pt;height:17.25pt" o:ole="">
            <v:imagedata r:id="rId10" o:title=""/>
          </v:shape>
          <w:control r:id="rId27" w:name="DefaultOcxName13" w:shapeid="_x0000_i1077"/>
        </w:object>
      </w:r>
      <w:r w:rsidRPr="004048D2">
        <w:rPr>
          <w:rFonts w:ascii="Helvetica" w:eastAsia="Times New Roman" w:hAnsi="Helvetica" w:cs="Helvetica"/>
          <w:color w:val="000000"/>
          <w:sz w:val="21"/>
          <w:szCs w:val="21"/>
          <w:lang w:eastAsia="en-US"/>
        </w:rPr>
        <w:t>Deployment</w:t>
      </w:r>
    </w:p>
    <w:p w14:paraId="0CC03C2A" w14:textId="45C50AD5"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0E933613">
          <v:shape id="_x0000_i1076" type="#_x0000_t75" style="width:20.25pt;height:17.25pt" o:ole="">
            <v:imagedata r:id="rId10" o:title=""/>
          </v:shape>
          <w:control r:id="rId28" w:name="DefaultOcxName23" w:shapeid="_x0000_i1076"/>
        </w:object>
      </w:r>
      <w:r w:rsidRPr="004048D2">
        <w:rPr>
          <w:rFonts w:ascii="Helvetica" w:eastAsia="Times New Roman" w:hAnsi="Helvetica" w:cs="Helvetica"/>
          <w:color w:val="000000"/>
          <w:sz w:val="21"/>
          <w:szCs w:val="21"/>
          <w:lang w:eastAsia="en-US"/>
        </w:rPr>
        <w:t>Empowered solution authority</w:t>
      </w:r>
    </w:p>
    <w:p w14:paraId="45D0DE37" w14:textId="1BB11F04" w:rsidR="004048D2" w:rsidRPr="004048D2" w:rsidRDefault="004048D2" w:rsidP="004048D2">
      <w:pPr>
        <w:shd w:val="clear" w:color="auto" w:fill="FFFFFF"/>
        <w:spacing w:after="150" w:line="240" w:lineRule="auto"/>
        <w:rPr>
          <w:rFonts w:ascii="Helvetica" w:eastAsia="Times New Roman" w:hAnsi="Helvetica" w:cs="Helvetica"/>
          <w:color w:val="000000"/>
          <w:sz w:val="21"/>
          <w:szCs w:val="21"/>
          <w:lang w:eastAsia="en-US"/>
        </w:rPr>
      </w:pPr>
      <w:r w:rsidRPr="004048D2">
        <w:rPr>
          <w:rFonts w:ascii="Helvetica" w:eastAsia="Times New Roman" w:hAnsi="Helvetica" w:cs="Helvetica"/>
          <w:color w:val="000000"/>
          <w:sz w:val="21"/>
          <w:szCs w:val="21"/>
          <w:lang w:eastAsia="en-US"/>
        </w:rPr>
        <w:object w:dxaOrig="405" w:dyaOrig="345" w14:anchorId="408E2BA7">
          <v:shape id="_x0000_i1075" type="#_x0000_t75" style="width:20.25pt;height:17.25pt" o:ole="">
            <v:imagedata r:id="rId10" o:title=""/>
          </v:shape>
          <w:control r:id="rId29" w:name="DefaultOcxName33" w:shapeid="_x0000_i1075"/>
        </w:object>
      </w:r>
      <w:r w:rsidRPr="004048D2">
        <w:rPr>
          <w:rFonts w:ascii="Helvetica" w:eastAsia="Times New Roman" w:hAnsi="Helvetica" w:cs="Helvetica"/>
          <w:color w:val="000000"/>
          <w:sz w:val="21"/>
          <w:szCs w:val="21"/>
          <w:lang w:eastAsia="en-US"/>
        </w:rPr>
        <w:t>Capacity allocation</w:t>
      </w:r>
    </w:p>
    <w:p w14:paraId="68581C73" w14:textId="77777777" w:rsidR="00F16CF0" w:rsidRDefault="00F16CF0">
      <w:pPr>
        <w:rPr>
          <w:rFonts w:ascii="Helvetica" w:eastAsia="Times New Roman" w:hAnsi="Helvetica" w:cs="Helvetica"/>
          <w:b/>
          <w:bCs/>
          <w:color w:val="000000"/>
          <w:sz w:val="21"/>
          <w:szCs w:val="21"/>
        </w:rPr>
      </w:pPr>
    </w:p>
    <w:p w14:paraId="17484451" w14:textId="77777777" w:rsidR="00857E79" w:rsidRDefault="00857E79">
      <w:pPr>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br w:type="page"/>
      </w:r>
    </w:p>
    <w:p w14:paraId="7D18674D"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lastRenderedPageBreak/>
        <w:t>If the PI System Demo shows the current state of the Solution, then who is this demo intended for?</w:t>
      </w:r>
    </w:p>
    <w:p w14:paraId="2C3FE119" w14:textId="22F5A72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478B702">
          <v:shape id="_x0000_i1090" type="#_x0000_t75" style="width:20.25pt;height:17.25pt" o:ole="">
            <v:imagedata r:id="rId10" o:title=""/>
          </v:shape>
          <w:control r:id="rId30" w:name="DefaultOcxName8" w:shapeid="_x0000_i1090"/>
        </w:object>
      </w:r>
      <w:r w:rsidRPr="00B068C4">
        <w:rPr>
          <w:rFonts w:ascii="Helvetica" w:eastAsia="Times New Roman" w:hAnsi="Helvetica" w:cs="Helvetica"/>
          <w:color w:val="000000"/>
          <w:sz w:val="21"/>
          <w:szCs w:val="21"/>
          <w:lang w:eastAsia="en-US"/>
        </w:rPr>
        <w:t>The Product Owner</w:t>
      </w:r>
    </w:p>
    <w:p w14:paraId="29AB33C1" w14:textId="749C7CC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6118864">
          <v:shape id="_x0000_i1089" type="#_x0000_t75" style="width:20.25pt;height:17.25pt" o:ole="">
            <v:imagedata r:id="rId10" o:title=""/>
          </v:shape>
          <w:control r:id="rId31" w:name="DefaultOcxName14" w:shapeid="_x0000_i1089"/>
        </w:object>
      </w:r>
      <w:r w:rsidRPr="00B068C4">
        <w:rPr>
          <w:rFonts w:ascii="Helvetica" w:eastAsia="Times New Roman" w:hAnsi="Helvetica" w:cs="Helvetica"/>
          <w:color w:val="000000"/>
          <w:sz w:val="21"/>
          <w:szCs w:val="21"/>
          <w:lang w:eastAsia="en-US"/>
        </w:rPr>
        <w:t>The Agile Team</w:t>
      </w:r>
    </w:p>
    <w:p w14:paraId="27ED4B61" w14:textId="60A93F3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9AA34CE">
          <v:shape id="_x0000_i1088" type="#_x0000_t75" style="width:20.25pt;height:17.25pt" o:ole="">
            <v:imagedata r:id="rId10" o:title=""/>
          </v:shape>
          <w:control r:id="rId32" w:name="DefaultOcxName24" w:shapeid="_x0000_i1088"/>
        </w:object>
      </w:r>
      <w:r w:rsidRPr="00B068C4">
        <w:rPr>
          <w:rFonts w:ascii="Helvetica" w:eastAsia="Times New Roman" w:hAnsi="Helvetica" w:cs="Helvetica"/>
          <w:color w:val="000000"/>
          <w:sz w:val="21"/>
          <w:szCs w:val="21"/>
          <w:lang w:eastAsia="en-US"/>
        </w:rPr>
        <w:t>The Scrum Masters</w:t>
      </w:r>
    </w:p>
    <w:p w14:paraId="5571A107" w14:textId="3047D56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1B87975">
          <v:shape id="_x0000_i1087" type="#_x0000_t75" style="width:20.25pt;height:17.25pt" o:ole="">
            <v:imagedata r:id="rId10" o:title=""/>
          </v:shape>
          <w:control r:id="rId33" w:name="DefaultOcxName34" w:shapeid="_x0000_i1087"/>
        </w:object>
      </w:r>
      <w:r w:rsidRPr="00B068C4">
        <w:rPr>
          <w:rFonts w:ascii="Helvetica" w:eastAsia="Times New Roman" w:hAnsi="Helvetica" w:cs="Helvetica"/>
          <w:color w:val="000000"/>
          <w:sz w:val="21"/>
          <w:szCs w:val="21"/>
          <w:lang w:eastAsia="en-US"/>
        </w:rPr>
        <w:t>The Business Owners</w:t>
      </w:r>
    </w:p>
    <w:p w14:paraId="4B91A496"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James is a Product Owner. It is day seven of the Iteration and his team tells him that they may miss their Iteration commitment. What should James do?</w:t>
      </w:r>
    </w:p>
    <w:p w14:paraId="2D63F66B" w14:textId="24AFA8E0"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AD02E19">
          <v:shape id="_x0000_i1102" type="#_x0000_t75" style="width:20.25pt;height:17.25pt" o:ole="">
            <v:imagedata r:id="rId10" o:title=""/>
          </v:shape>
          <w:control r:id="rId34" w:name="DefaultOcxName9" w:shapeid="_x0000_i1102"/>
        </w:object>
      </w:r>
      <w:r w:rsidRPr="00B068C4">
        <w:rPr>
          <w:rFonts w:ascii="Helvetica" w:eastAsia="Times New Roman" w:hAnsi="Helvetica" w:cs="Helvetica"/>
          <w:color w:val="000000"/>
          <w:sz w:val="21"/>
          <w:szCs w:val="21"/>
          <w:lang w:eastAsia="en-US"/>
        </w:rPr>
        <w:t>Support splitting a Story into a coding story and a testing story, and then moving the testing story into the next Iteration</w:t>
      </w:r>
    </w:p>
    <w:p w14:paraId="6EF13E3C" w14:textId="4F5C0D1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F854E53">
          <v:shape id="_x0000_i1101" type="#_x0000_t75" style="width:20.25pt;height:17.25pt" o:ole="">
            <v:imagedata r:id="rId10" o:title=""/>
          </v:shape>
          <w:control r:id="rId35" w:name="DefaultOcxName15" w:shapeid="_x0000_i1101"/>
        </w:object>
      </w:r>
      <w:r w:rsidRPr="00B068C4">
        <w:rPr>
          <w:rFonts w:ascii="Helvetica" w:eastAsia="Times New Roman" w:hAnsi="Helvetica" w:cs="Helvetica"/>
          <w:color w:val="000000"/>
          <w:sz w:val="21"/>
          <w:szCs w:val="21"/>
          <w:lang w:eastAsia="en-US"/>
        </w:rPr>
        <w:t>Support pulling a Story that has not been started</w:t>
      </w:r>
    </w:p>
    <w:p w14:paraId="37ED7C0F" w14:textId="55B83D1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81A8672">
          <v:shape id="_x0000_i1100" type="#_x0000_t75" style="width:20.25pt;height:17.25pt" o:ole="">
            <v:imagedata r:id="rId10" o:title=""/>
          </v:shape>
          <w:control r:id="rId36" w:name="DefaultOcxName25" w:shapeid="_x0000_i1100"/>
        </w:object>
      </w:r>
      <w:r w:rsidRPr="00B068C4">
        <w:rPr>
          <w:rFonts w:ascii="Helvetica" w:eastAsia="Times New Roman" w:hAnsi="Helvetica" w:cs="Helvetica"/>
          <w:color w:val="000000"/>
          <w:sz w:val="21"/>
          <w:szCs w:val="21"/>
          <w:lang w:eastAsia="en-US"/>
        </w:rPr>
        <w:t>Support adding an Innovation and Planning Iteration directly after the current Iteration</w:t>
      </w:r>
    </w:p>
    <w:p w14:paraId="2CBD1375" w14:textId="10B479D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CA4710B">
          <v:shape id="_x0000_i1099" type="#_x0000_t75" style="width:20.25pt;height:17.25pt" o:ole="">
            <v:imagedata r:id="rId10" o:title=""/>
          </v:shape>
          <w:control r:id="rId37" w:name="DefaultOcxName35" w:shapeid="_x0000_i1099"/>
        </w:object>
      </w:r>
      <w:r w:rsidRPr="00B068C4">
        <w:rPr>
          <w:rFonts w:ascii="Helvetica" w:eastAsia="Times New Roman" w:hAnsi="Helvetica" w:cs="Helvetica"/>
          <w:color w:val="000000"/>
          <w:sz w:val="21"/>
          <w:szCs w:val="21"/>
          <w:lang w:eastAsia="en-US"/>
        </w:rPr>
        <w:t>Agree to add a person from the System Team to complete the work</w:t>
      </w:r>
    </w:p>
    <w:p w14:paraId="4ACB4999"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Which two statements describe the responsibilities of the Product Owner? (Choose two.)</w:t>
      </w:r>
    </w:p>
    <w:p w14:paraId="73D35D0D" w14:textId="71AA0B0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CF9FB41">
          <v:shape id="_x0000_i1117" type="#_x0000_t75" style="width:20.25pt;height:17.25pt" o:ole="">
            <v:imagedata r:id="rId15" o:title=""/>
          </v:shape>
          <w:control r:id="rId38" w:name="DefaultOcxName10" w:shapeid="_x0000_i1117"/>
        </w:object>
      </w:r>
      <w:r w:rsidRPr="00B068C4">
        <w:rPr>
          <w:rFonts w:ascii="Helvetica" w:eastAsia="Times New Roman" w:hAnsi="Helvetica" w:cs="Helvetica"/>
          <w:color w:val="000000"/>
          <w:sz w:val="21"/>
          <w:szCs w:val="21"/>
          <w:lang w:eastAsia="en-US"/>
        </w:rPr>
        <w:t>To own and manage the team Backlog</w:t>
      </w:r>
    </w:p>
    <w:p w14:paraId="0EA5C033" w14:textId="34D86A9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D28EF11">
          <v:shape id="_x0000_i1116" type="#_x0000_t75" style="width:20.25pt;height:17.25pt" o:ole="">
            <v:imagedata r:id="rId15" o:title=""/>
          </v:shape>
          <w:control r:id="rId39" w:name="DefaultOcxName16" w:shapeid="_x0000_i1116"/>
        </w:object>
      </w:r>
      <w:r w:rsidRPr="00B068C4">
        <w:rPr>
          <w:rFonts w:ascii="Helvetica" w:eastAsia="Times New Roman" w:hAnsi="Helvetica" w:cs="Helvetica"/>
          <w:color w:val="000000"/>
          <w:sz w:val="21"/>
          <w:szCs w:val="21"/>
          <w:lang w:eastAsia="en-US"/>
        </w:rPr>
        <w:t>To ensure the team follows Agile principles and practices</w:t>
      </w:r>
    </w:p>
    <w:p w14:paraId="07CB1D67" w14:textId="567AD72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46681BCB">
          <v:shape id="_x0000_i1115" type="#_x0000_t75" style="width:20.25pt;height:17.25pt" o:ole="">
            <v:imagedata r:id="rId15" o:title=""/>
          </v:shape>
          <w:control r:id="rId40" w:name="DefaultOcxName26" w:shapeid="_x0000_i1115"/>
        </w:object>
      </w:r>
      <w:r w:rsidRPr="00B068C4">
        <w:rPr>
          <w:rFonts w:ascii="Helvetica" w:eastAsia="Times New Roman" w:hAnsi="Helvetica" w:cs="Helvetica"/>
          <w:color w:val="000000"/>
          <w:sz w:val="21"/>
          <w:szCs w:val="21"/>
          <w:lang w:eastAsia="en-US"/>
        </w:rPr>
        <w:t>To protect the team from external forces</w:t>
      </w:r>
    </w:p>
    <w:p w14:paraId="1633A6BA" w14:textId="2B28DCC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2FF1290">
          <v:shape id="_x0000_i1114" type="#_x0000_t75" style="width:20.25pt;height:17.25pt" o:ole="">
            <v:imagedata r:id="rId15" o:title=""/>
          </v:shape>
          <w:control r:id="rId41" w:name="DefaultOcxName36" w:shapeid="_x0000_i1114"/>
        </w:object>
      </w:r>
      <w:r w:rsidRPr="00B068C4">
        <w:rPr>
          <w:rFonts w:ascii="Helvetica" w:eastAsia="Times New Roman" w:hAnsi="Helvetica" w:cs="Helvetica"/>
          <w:color w:val="000000"/>
          <w:sz w:val="21"/>
          <w:szCs w:val="21"/>
          <w:lang w:eastAsia="en-US"/>
        </w:rPr>
        <w:t>To be a single voice for the customer and stakeholders</w:t>
      </w:r>
    </w:p>
    <w:p w14:paraId="568FEAC9" w14:textId="7ABEAD7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E77F3A8">
          <v:shape id="_x0000_i1113" type="#_x0000_t75" style="width:20.25pt;height:17.25pt" o:ole="">
            <v:imagedata r:id="rId15" o:title=""/>
          </v:shape>
          <w:control r:id="rId42" w:name="DefaultOcxName42" w:shapeid="_x0000_i1113"/>
        </w:object>
      </w:r>
      <w:r w:rsidRPr="00B068C4">
        <w:rPr>
          <w:rFonts w:ascii="Helvetica" w:eastAsia="Times New Roman" w:hAnsi="Helvetica" w:cs="Helvetica"/>
          <w:color w:val="000000"/>
          <w:sz w:val="21"/>
          <w:szCs w:val="21"/>
          <w:lang w:eastAsia="en-US"/>
        </w:rPr>
        <w:t>To coach the team</w:t>
      </w:r>
    </w:p>
    <w:p w14:paraId="6B6073D6"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typically included in the Definition of Done for the team increment?</w:t>
      </w:r>
    </w:p>
    <w:p w14:paraId="6E48C636" w14:textId="5CA0467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3BDE9415">
          <v:shape id="_x0000_i1129" type="#_x0000_t75" style="width:20.25pt;height:17.25pt" o:ole="">
            <v:imagedata r:id="rId10" o:title=""/>
          </v:shape>
          <w:control r:id="rId43" w:name="DefaultOcxName18" w:shapeid="_x0000_i1129"/>
        </w:object>
      </w:r>
      <w:r w:rsidRPr="00B068C4">
        <w:rPr>
          <w:rFonts w:ascii="Helvetica" w:eastAsia="Times New Roman" w:hAnsi="Helvetica" w:cs="Helvetica"/>
          <w:color w:val="000000"/>
          <w:sz w:val="21"/>
          <w:szCs w:val="21"/>
          <w:lang w:eastAsia="en-US"/>
        </w:rPr>
        <w:t>Stories are accepted by Product Management</w:t>
      </w:r>
    </w:p>
    <w:p w14:paraId="78E8EDFD" w14:textId="04875F1C"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4E3C603">
          <v:shape id="_x0000_i1128" type="#_x0000_t75" style="width:20.25pt;height:17.25pt" o:ole="">
            <v:imagedata r:id="rId10" o:title=""/>
          </v:shape>
          <w:control r:id="rId44" w:name="DefaultOcxName17" w:shapeid="_x0000_i1128"/>
        </w:object>
      </w:r>
      <w:r w:rsidRPr="00B068C4">
        <w:rPr>
          <w:rFonts w:ascii="Helvetica" w:eastAsia="Times New Roman" w:hAnsi="Helvetica" w:cs="Helvetica"/>
          <w:color w:val="000000"/>
          <w:sz w:val="21"/>
          <w:szCs w:val="21"/>
          <w:lang w:eastAsia="en-US"/>
        </w:rPr>
        <w:t>Completed features meet acceptance criteria</w:t>
      </w:r>
    </w:p>
    <w:p w14:paraId="1AFF042A" w14:textId="4FCE8B7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1305FDF">
          <v:shape id="_x0000_i1127" type="#_x0000_t75" style="width:20.25pt;height:17.25pt" o:ole="">
            <v:imagedata r:id="rId10" o:title=""/>
          </v:shape>
          <w:control r:id="rId45" w:name="DefaultOcxName27" w:shapeid="_x0000_i1127"/>
        </w:object>
      </w:r>
      <w:r w:rsidRPr="00B068C4">
        <w:rPr>
          <w:rFonts w:ascii="Helvetica" w:eastAsia="Times New Roman" w:hAnsi="Helvetica" w:cs="Helvetica"/>
          <w:color w:val="000000"/>
          <w:sz w:val="21"/>
          <w:szCs w:val="21"/>
          <w:lang w:eastAsia="en-US"/>
        </w:rPr>
        <w:t>Regression testing is done</w:t>
      </w:r>
    </w:p>
    <w:p w14:paraId="444F7F79" w14:textId="1896693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7DAAE61">
          <v:shape id="_x0000_i1126" type="#_x0000_t75" style="width:20.25pt;height:17.25pt" o:ole="">
            <v:imagedata r:id="rId10" o:title=""/>
          </v:shape>
          <w:control r:id="rId46" w:name="DefaultOcxName37" w:shapeid="_x0000_i1126"/>
        </w:object>
      </w:r>
      <w:r w:rsidRPr="00B068C4">
        <w:rPr>
          <w:rFonts w:ascii="Helvetica" w:eastAsia="Times New Roman" w:hAnsi="Helvetica" w:cs="Helvetica"/>
          <w:color w:val="000000"/>
          <w:sz w:val="21"/>
          <w:szCs w:val="21"/>
          <w:lang w:eastAsia="en-US"/>
        </w:rPr>
        <w:t>Stories are accepted by the Product Owner</w:t>
      </w:r>
    </w:p>
    <w:p w14:paraId="2F2A1019"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the recommended size of an Agile Team?</w:t>
      </w:r>
    </w:p>
    <w:p w14:paraId="7BB85CA1" w14:textId="6E48F32C"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9D7ED5B">
          <v:shape id="_x0000_i1141" type="#_x0000_t75" style="width:20.25pt;height:17.25pt" o:ole="">
            <v:imagedata r:id="rId10" o:title=""/>
          </v:shape>
          <w:control r:id="rId47" w:name="DefaultOcxName20" w:shapeid="_x0000_i1141"/>
        </w:object>
      </w:r>
      <w:r w:rsidRPr="00B068C4">
        <w:rPr>
          <w:rFonts w:ascii="Helvetica" w:eastAsia="Times New Roman" w:hAnsi="Helvetica" w:cs="Helvetica"/>
          <w:color w:val="000000"/>
          <w:sz w:val="21"/>
          <w:szCs w:val="21"/>
          <w:lang w:eastAsia="en-US"/>
        </w:rPr>
        <w:t>3 – 5 people</w:t>
      </w:r>
    </w:p>
    <w:p w14:paraId="6AC68C9D" w14:textId="0822523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3BB97AED">
          <v:shape id="_x0000_i1140" type="#_x0000_t75" style="width:20.25pt;height:17.25pt" o:ole="">
            <v:imagedata r:id="rId10" o:title=""/>
          </v:shape>
          <w:control r:id="rId48" w:name="DefaultOcxName19" w:shapeid="_x0000_i1140"/>
        </w:object>
      </w:r>
      <w:r w:rsidRPr="00B068C4">
        <w:rPr>
          <w:rFonts w:ascii="Helvetica" w:eastAsia="Times New Roman" w:hAnsi="Helvetica" w:cs="Helvetica"/>
          <w:color w:val="000000"/>
          <w:sz w:val="21"/>
          <w:szCs w:val="21"/>
          <w:lang w:eastAsia="en-US"/>
        </w:rPr>
        <w:t>10 – 15 people</w:t>
      </w:r>
    </w:p>
    <w:p w14:paraId="5E0D5440" w14:textId="688F351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55AD98C8">
          <v:shape id="_x0000_i1139" type="#_x0000_t75" style="width:20.25pt;height:17.25pt" o:ole="">
            <v:imagedata r:id="rId10" o:title=""/>
          </v:shape>
          <w:control r:id="rId49" w:name="DefaultOcxName28" w:shapeid="_x0000_i1139"/>
        </w:object>
      </w:r>
      <w:r w:rsidRPr="00B068C4">
        <w:rPr>
          <w:rFonts w:ascii="Helvetica" w:eastAsia="Times New Roman" w:hAnsi="Helvetica" w:cs="Helvetica"/>
          <w:color w:val="000000"/>
          <w:sz w:val="21"/>
          <w:szCs w:val="21"/>
          <w:lang w:eastAsia="en-US"/>
        </w:rPr>
        <w:t>8 – 12 people</w:t>
      </w:r>
    </w:p>
    <w:p w14:paraId="406606C6" w14:textId="4ACED7C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FCB23D1">
          <v:shape id="_x0000_i1138" type="#_x0000_t75" style="width:20.25pt;height:17.25pt" o:ole="">
            <v:imagedata r:id="rId10" o:title=""/>
          </v:shape>
          <w:control r:id="rId50" w:name="DefaultOcxName38" w:shapeid="_x0000_i1138"/>
        </w:object>
      </w:r>
      <w:r w:rsidRPr="00B068C4">
        <w:rPr>
          <w:rFonts w:ascii="Helvetica" w:eastAsia="Times New Roman" w:hAnsi="Helvetica" w:cs="Helvetica"/>
          <w:color w:val="000000"/>
          <w:sz w:val="21"/>
          <w:szCs w:val="21"/>
          <w:lang w:eastAsia="en-US"/>
        </w:rPr>
        <w:t>5 – 9 people</w:t>
      </w:r>
    </w:p>
    <w:p w14:paraId="247CF0D6"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lastRenderedPageBreak/>
        <w:t>Which statement is true about the PI Planning event?</w:t>
      </w:r>
    </w:p>
    <w:p w14:paraId="68300AA5" w14:textId="7527E26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3784CA3C">
          <v:shape id="_x0000_i1153" type="#_x0000_t75" style="width:20.25pt;height:17.25pt" o:ole="">
            <v:imagedata r:id="rId10" o:title=""/>
          </v:shape>
          <w:control r:id="rId51" w:name="DefaultOcxName30" w:shapeid="_x0000_i1153"/>
        </w:object>
      </w:r>
      <w:r w:rsidRPr="00B068C4">
        <w:rPr>
          <w:rFonts w:ascii="Helvetica" w:eastAsia="Times New Roman" w:hAnsi="Helvetica" w:cs="Helvetica"/>
          <w:color w:val="000000"/>
          <w:sz w:val="21"/>
          <w:szCs w:val="21"/>
          <w:lang w:eastAsia="en-US"/>
        </w:rPr>
        <w:t>It involves everyone in the Program over a two-day period</w:t>
      </w:r>
    </w:p>
    <w:p w14:paraId="16155208" w14:textId="397A8B6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C4F3E81">
          <v:shape id="_x0000_i1152" type="#_x0000_t75" style="width:20.25pt;height:17.25pt" o:ole="">
            <v:imagedata r:id="rId10" o:title=""/>
          </v:shape>
          <w:control r:id="rId52" w:name="DefaultOcxName110" w:shapeid="_x0000_i1152"/>
        </w:object>
      </w:r>
      <w:r w:rsidRPr="00B068C4">
        <w:rPr>
          <w:rFonts w:ascii="Helvetica" w:eastAsia="Times New Roman" w:hAnsi="Helvetica" w:cs="Helvetica"/>
          <w:color w:val="000000"/>
          <w:sz w:val="21"/>
          <w:szCs w:val="21"/>
          <w:lang w:eastAsia="en-US"/>
        </w:rPr>
        <w:t>It involves only the team members who are most qualified to estimate the work</w:t>
      </w:r>
    </w:p>
    <w:p w14:paraId="4AF8BA92" w14:textId="2AE5540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71DCB7C">
          <v:shape id="_x0000_i1151" type="#_x0000_t75" style="width:20.25pt;height:17.25pt" o:ole="">
            <v:imagedata r:id="rId10" o:title=""/>
          </v:shape>
          <w:control r:id="rId53" w:name="DefaultOcxName29" w:shapeid="_x0000_i1151"/>
        </w:object>
      </w:r>
      <w:r w:rsidRPr="00B068C4">
        <w:rPr>
          <w:rFonts w:ascii="Helvetica" w:eastAsia="Times New Roman" w:hAnsi="Helvetica" w:cs="Helvetica"/>
          <w:color w:val="000000"/>
          <w:sz w:val="21"/>
          <w:szCs w:val="21"/>
          <w:lang w:eastAsia="en-US"/>
        </w:rPr>
        <w:t>It involves Product Management and Product Owners on the first day and the rest of the teams on the second day</w:t>
      </w:r>
    </w:p>
    <w:p w14:paraId="431A5FAF" w14:textId="345943BE"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D1407D3">
          <v:shape id="_x0000_i1150" type="#_x0000_t75" style="width:20.25pt;height:17.25pt" o:ole="">
            <v:imagedata r:id="rId10" o:title=""/>
          </v:shape>
          <w:control r:id="rId54" w:name="DefaultOcxName39" w:shapeid="_x0000_i1150"/>
        </w:object>
      </w:r>
      <w:r w:rsidRPr="00B068C4">
        <w:rPr>
          <w:rFonts w:ascii="Helvetica" w:eastAsia="Times New Roman" w:hAnsi="Helvetica" w:cs="Helvetica"/>
          <w:color w:val="000000"/>
          <w:sz w:val="21"/>
          <w:szCs w:val="21"/>
          <w:lang w:eastAsia="en-US"/>
        </w:rPr>
        <w:t>It involves Program Portfolio Management to prioritize the Stories presented by teams during the final plan review</w:t>
      </w:r>
    </w:p>
    <w:p w14:paraId="12061D9E"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the role of the Scrum Master?</w:t>
      </w:r>
    </w:p>
    <w:p w14:paraId="0FAAEBC0" w14:textId="02CF6A1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5DA90117">
          <v:shape id="_x0000_i1165" type="#_x0000_t75" style="width:20.25pt;height:17.25pt" o:ole="">
            <v:imagedata r:id="rId10" o:title=""/>
          </v:shape>
          <w:control r:id="rId55" w:name="DefaultOcxName40" w:shapeid="_x0000_i1165"/>
        </w:object>
      </w:r>
      <w:r w:rsidRPr="00B068C4">
        <w:rPr>
          <w:rFonts w:ascii="Helvetica" w:eastAsia="Times New Roman" w:hAnsi="Helvetica" w:cs="Helvetica"/>
          <w:color w:val="000000"/>
          <w:sz w:val="21"/>
          <w:szCs w:val="21"/>
          <w:lang w:eastAsia="en-US"/>
        </w:rPr>
        <w:t>To be a stakeholder who has the primary business and technical responsibility for fitness for use</w:t>
      </w:r>
    </w:p>
    <w:p w14:paraId="2B22E4D1" w14:textId="2E99B071"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379BA4C6">
          <v:shape id="_x0000_i1164" type="#_x0000_t75" style="width:20.25pt;height:17.25pt" o:ole="">
            <v:imagedata r:id="rId10" o:title=""/>
          </v:shape>
          <w:control r:id="rId56" w:name="DefaultOcxName111" w:shapeid="_x0000_i1164"/>
        </w:object>
      </w:r>
      <w:r w:rsidRPr="00B068C4">
        <w:rPr>
          <w:rFonts w:ascii="Helvetica" w:eastAsia="Times New Roman" w:hAnsi="Helvetica" w:cs="Helvetica"/>
          <w:color w:val="000000"/>
          <w:sz w:val="21"/>
          <w:szCs w:val="21"/>
          <w:lang w:eastAsia="en-US"/>
        </w:rPr>
        <w:t>To act as a servant leader who helps teams self-organize, self-manage, and deliver using effective Agile practices</w:t>
      </w:r>
    </w:p>
    <w:p w14:paraId="74B0E503" w14:textId="1614A2B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90D1C77">
          <v:shape id="_x0000_i1163" type="#_x0000_t75" style="width:20.25pt;height:17.25pt" o:ole="">
            <v:imagedata r:id="rId10" o:title=""/>
          </v:shape>
          <w:control r:id="rId57" w:name="DefaultOcxName210" w:shapeid="_x0000_i1163"/>
        </w:object>
      </w:r>
      <w:r w:rsidRPr="00B068C4">
        <w:rPr>
          <w:rFonts w:ascii="Helvetica" w:eastAsia="Times New Roman" w:hAnsi="Helvetica" w:cs="Helvetica"/>
          <w:color w:val="000000"/>
          <w:sz w:val="21"/>
          <w:szCs w:val="21"/>
          <w:lang w:eastAsia="en-US"/>
        </w:rPr>
        <w:t>To coordinate Portfolio Epics through the Portfolio Kanban system</w:t>
      </w:r>
    </w:p>
    <w:p w14:paraId="414EA20B" w14:textId="5BBF645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3709E795">
          <v:shape id="_x0000_i1162" type="#_x0000_t75" style="width:20.25pt;height:17.25pt" o:ole="">
            <v:imagedata r:id="rId10" o:title=""/>
          </v:shape>
          <w:control r:id="rId58" w:name="DefaultOcxName310" w:shapeid="_x0000_i1162"/>
        </w:object>
      </w:r>
      <w:r w:rsidRPr="00B068C4">
        <w:rPr>
          <w:rFonts w:ascii="Helvetica" w:eastAsia="Times New Roman" w:hAnsi="Helvetica" w:cs="Helvetica"/>
          <w:color w:val="000000"/>
          <w:sz w:val="21"/>
          <w:szCs w:val="21"/>
          <w:lang w:eastAsia="en-US"/>
        </w:rPr>
        <w:t>To facilitate Agile Release Train processes and Solution Train execution</w:t>
      </w:r>
    </w:p>
    <w:p w14:paraId="1A5DCBF6"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During Iteration Execution, a team’s velocity tends to be most affected by what?</w:t>
      </w:r>
    </w:p>
    <w:p w14:paraId="1B664F3F" w14:textId="156D485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8405133">
          <v:shape id="_x0000_i1177" type="#_x0000_t75" style="width:20.25pt;height:17.25pt" o:ole="">
            <v:imagedata r:id="rId10" o:title=""/>
          </v:shape>
          <w:control r:id="rId59" w:name="DefaultOcxName43" w:shapeid="_x0000_i1177"/>
        </w:object>
      </w:r>
      <w:r w:rsidRPr="00B068C4">
        <w:rPr>
          <w:rFonts w:ascii="Helvetica" w:eastAsia="Times New Roman" w:hAnsi="Helvetica" w:cs="Helvetica"/>
          <w:color w:val="000000"/>
          <w:sz w:val="21"/>
          <w:szCs w:val="21"/>
          <w:lang w:eastAsia="en-US"/>
        </w:rPr>
        <w:t>Productivity changes, team location, and innovation measures</w:t>
      </w:r>
    </w:p>
    <w:p w14:paraId="3EFAE42D" w14:textId="7D43A0ED"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677C4C6">
          <v:shape id="_x0000_i1176" type="#_x0000_t75" style="width:20.25pt;height:17.25pt" o:ole="">
            <v:imagedata r:id="rId10" o:title=""/>
          </v:shape>
          <w:control r:id="rId60" w:name="DefaultOcxName112" w:shapeid="_x0000_i1176"/>
        </w:object>
      </w:r>
      <w:r w:rsidRPr="00B068C4">
        <w:rPr>
          <w:rFonts w:ascii="Helvetica" w:eastAsia="Times New Roman" w:hAnsi="Helvetica" w:cs="Helvetica"/>
          <w:color w:val="000000"/>
          <w:sz w:val="21"/>
          <w:szCs w:val="21"/>
          <w:lang w:eastAsia="en-US"/>
        </w:rPr>
        <w:t>Product Owner changes, changing estimations, and new features</w:t>
      </w:r>
    </w:p>
    <w:p w14:paraId="3A106658" w14:textId="1619D5F0"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BC4E96C">
          <v:shape id="_x0000_i1175" type="#_x0000_t75" style="width:20.25pt;height:17.25pt" o:ole="">
            <v:imagedata r:id="rId10" o:title=""/>
          </v:shape>
          <w:control r:id="rId61" w:name="DefaultOcxName211" w:shapeid="_x0000_i1175"/>
        </w:object>
      </w:r>
      <w:r w:rsidRPr="00B068C4">
        <w:rPr>
          <w:rFonts w:ascii="Helvetica" w:eastAsia="Times New Roman" w:hAnsi="Helvetica" w:cs="Helvetica"/>
          <w:color w:val="000000"/>
          <w:sz w:val="21"/>
          <w:szCs w:val="21"/>
          <w:lang w:eastAsia="en-US"/>
        </w:rPr>
        <w:t>Changing financial planners, a new Scrum Master, or new testers</w:t>
      </w:r>
    </w:p>
    <w:p w14:paraId="22330933" w14:textId="0013687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C3BBA0F">
          <v:shape id="_x0000_i1174" type="#_x0000_t75" style="width:20.25pt;height:17.25pt" o:ole="">
            <v:imagedata r:id="rId10" o:title=""/>
          </v:shape>
          <w:control r:id="rId62" w:name="DefaultOcxName311" w:shapeid="_x0000_i1174"/>
        </w:object>
      </w:r>
      <w:r w:rsidRPr="00B068C4">
        <w:rPr>
          <w:rFonts w:ascii="Helvetica" w:eastAsia="Times New Roman" w:hAnsi="Helvetica" w:cs="Helvetica"/>
          <w:color w:val="000000"/>
          <w:sz w:val="21"/>
          <w:szCs w:val="21"/>
          <w:lang w:eastAsia="en-US"/>
        </w:rPr>
        <w:t>Changing team size, team makeup, and technical context</w:t>
      </w:r>
    </w:p>
    <w:p w14:paraId="3DCD5F1D"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one of the typical Kanban classes of service for Agile teams?</w:t>
      </w:r>
    </w:p>
    <w:p w14:paraId="0AC6A7E4" w14:textId="617C288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090B82F">
          <v:shape id="_x0000_i1189" type="#_x0000_t75" style="width:20.25pt;height:17.25pt" o:ole="">
            <v:imagedata r:id="rId10" o:title=""/>
          </v:shape>
          <w:control r:id="rId63" w:name="DefaultOcxName44" w:shapeid="_x0000_i1189"/>
        </w:object>
      </w:r>
      <w:r w:rsidRPr="00B068C4">
        <w:rPr>
          <w:rFonts w:ascii="Helvetica" w:eastAsia="Times New Roman" w:hAnsi="Helvetica" w:cs="Helvetica"/>
          <w:color w:val="000000"/>
          <w:sz w:val="21"/>
          <w:szCs w:val="21"/>
          <w:lang w:eastAsia="en-US"/>
        </w:rPr>
        <w:t>Fixed-date</w:t>
      </w:r>
    </w:p>
    <w:p w14:paraId="02238CD4" w14:textId="55F6172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AF6D20A">
          <v:shape id="_x0000_i1188" type="#_x0000_t75" style="width:20.25pt;height:17.25pt" o:ole="">
            <v:imagedata r:id="rId10" o:title=""/>
          </v:shape>
          <w:control r:id="rId64" w:name="DefaultOcxName113" w:shapeid="_x0000_i1188"/>
        </w:object>
      </w:r>
      <w:r w:rsidRPr="00B068C4">
        <w:rPr>
          <w:rFonts w:ascii="Helvetica" w:eastAsia="Times New Roman" w:hAnsi="Helvetica" w:cs="Helvetica"/>
          <w:color w:val="000000"/>
          <w:sz w:val="21"/>
          <w:szCs w:val="21"/>
          <w:lang w:eastAsia="en-US"/>
        </w:rPr>
        <w:t>Review</w:t>
      </w:r>
    </w:p>
    <w:p w14:paraId="28DE60EE" w14:textId="00402E6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9E4CA48">
          <v:shape id="_x0000_i1187" type="#_x0000_t75" style="width:20.25pt;height:17.25pt" o:ole="">
            <v:imagedata r:id="rId10" o:title=""/>
          </v:shape>
          <w:control r:id="rId65" w:name="DefaultOcxName212" w:shapeid="_x0000_i1187"/>
        </w:object>
      </w:r>
      <w:r w:rsidRPr="00B068C4">
        <w:rPr>
          <w:rFonts w:ascii="Helvetica" w:eastAsia="Times New Roman" w:hAnsi="Helvetica" w:cs="Helvetica"/>
          <w:color w:val="000000"/>
          <w:sz w:val="21"/>
          <w:szCs w:val="21"/>
          <w:lang w:eastAsia="en-US"/>
        </w:rPr>
        <w:t>Accepted</w:t>
      </w:r>
    </w:p>
    <w:p w14:paraId="763961FA" w14:textId="03ACA28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93127B7">
          <v:shape id="_x0000_i1186" type="#_x0000_t75" style="width:20.25pt;height:17.25pt" o:ole="">
            <v:imagedata r:id="rId10" o:title=""/>
          </v:shape>
          <w:control r:id="rId66" w:name="DefaultOcxName312" w:shapeid="_x0000_i1186"/>
        </w:object>
      </w:r>
      <w:r w:rsidRPr="00B068C4">
        <w:rPr>
          <w:rFonts w:ascii="Helvetica" w:eastAsia="Times New Roman" w:hAnsi="Helvetica" w:cs="Helvetica"/>
          <w:color w:val="000000"/>
          <w:sz w:val="21"/>
          <w:szCs w:val="21"/>
          <w:lang w:eastAsia="en-US"/>
        </w:rPr>
        <w:t>Funnel</w:t>
      </w:r>
    </w:p>
    <w:p w14:paraId="6C8DD67E"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Which activity is key to successfully implementing the Scaled Agile Framework?</w:t>
      </w:r>
    </w:p>
    <w:p w14:paraId="186AA29A" w14:textId="7587C87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0F1B529">
          <v:shape id="_x0000_i1201" type="#_x0000_t75" style="width:20.25pt;height:17.25pt" o:ole="">
            <v:imagedata r:id="rId10" o:title=""/>
          </v:shape>
          <w:control r:id="rId67" w:name="DefaultOcxName45" w:shapeid="_x0000_i1201"/>
        </w:object>
      </w:r>
      <w:r w:rsidRPr="00B068C4">
        <w:rPr>
          <w:rFonts w:ascii="Helvetica" w:eastAsia="Times New Roman" w:hAnsi="Helvetica" w:cs="Helvetica"/>
          <w:color w:val="000000"/>
          <w:sz w:val="21"/>
          <w:szCs w:val="21"/>
          <w:lang w:eastAsia="en-US"/>
        </w:rPr>
        <w:t>Use a cadence-based PI Planning process</w:t>
      </w:r>
    </w:p>
    <w:p w14:paraId="4DECA71D" w14:textId="4DEEA0B2"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3BFE7AD">
          <v:shape id="_x0000_i1200" type="#_x0000_t75" style="width:20.25pt;height:17.25pt" o:ole="">
            <v:imagedata r:id="rId10" o:title=""/>
          </v:shape>
          <w:control r:id="rId68" w:name="DefaultOcxName114" w:shapeid="_x0000_i1200"/>
        </w:object>
      </w:r>
      <w:r w:rsidRPr="00B068C4">
        <w:rPr>
          <w:rFonts w:ascii="Helvetica" w:eastAsia="Times New Roman" w:hAnsi="Helvetica" w:cs="Helvetica"/>
          <w:color w:val="000000"/>
          <w:sz w:val="21"/>
          <w:szCs w:val="21"/>
          <w:lang w:eastAsia="en-US"/>
        </w:rPr>
        <w:t>Replace the PI Planning process with the Inspect and Adapt workshop when possible</w:t>
      </w:r>
    </w:p>
    <w:p w14:paraId="0AD3F415" w14:textId="1F1AEBE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4277C09">
          <v:shape id="_x0000_i1199" type="#_x0000_t75" style="width:20.25pt;height:17.25pt" o:ole="">
            <v:imagedata r:id="rId10" o:title=""/>
          </v:shape>
          <w:control r:id="rId69" w:name="DefaultOcxName213" w:shapeid="_x0000_i1199"/>
        </w:object>
      </w:r>
      <w:r w:rsidRPr="00B068C4">
        <w:rPr>
          <w:rFonts w:ascii="Helvetica" w:eastAsia="Times New Roman" w:hAnsi="Helvetica" w:cs="Helvetica"/>
          <w:color w:val="000000"/>
          <w:sz w:val="21"/>
          <w:szCs w:val="21"/>
          <w:lang w:eastAsia="en-US"/>
        </w:rPr>
        <w:t>Use the Innovation and Planning iteration instead of the PI Planning process</w:t>
      </w:r>
    </w:p>
    <w:p w14:paraId="0047765E" w14:textId="122D0C8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9CE5B35">
          <v:shape id="_x0000_i1198" type="#_x0000_t75" style="width:20.25pt;height:17.25pt" o:ole="">
            <v:imagedata r:id="rId10" o:title=""/>
          </v:shape>
          <w:control r:id="rId70" w:name="DefaultOcxName313" w:shapeid="_x0000_i1198"/>
        </w:object>
      </w:r>
      <w:r w:rsidRPr="00B068C4">
        <w:rPr>
          <w:rFonts w:ascii="Helvetica" w:eastAsia="Times New Roman" w:hAnsi="Helvetica" w:cs="Helvetica"/>
          <w:color w:val="000000"/>
          <w:sz w:val="21"/>
          <w:szCs w:val="21"/>
          <w:lang w:eastAsia="en-US"/>
        </w:rPr>
        <w:t>Remove blocks such as Portfolio estimation</w:t>
      </w:r>
    </w:p>
    <w:p w14:paraId="6711CE6E"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lastRenderedPageBreak/>
        <w:t>The Agile Release Train aligns teams to a common mission using a single Vision and what else?</w:t>
      </w:r>
    </w:p>
    <w:p w14:paraId="312941FB" w14:textId="6BE49F8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AD3B9E9">
          <v:shape id="_x0000_i1213" type="#_x0000_t75" style="width:20.25pt;height:17.25pt" o:ole="">
            <v:imagedata r:id="rId10" o:title=""/>
          </v:shape>
          <w:control r:id="rId71" w:name="DefaultOcxName46" w:shapeid="_x0000_i1213"/>
        </w:object>
      </w:r>
      <w:r w:rsidRPr="00B068C4">
        <w:rPr>
          <w:rFonts w:ascii="Helvetica" w:eastAsia="Times New Roman" w:hAnsi="Helvetica" w:cs="Helvetica"/>
          <w:color w:val="000000"/>
          <w:sz w:val="21"/>
          <w:szCs w:val="21"/>
          <w:lang w:eastAsia="en-US"/>
        </w:rPr>
        <w:t>Weighted Shortest Job First</w:t>
      </w:r>
    </w:p>
    <w:p w14:paraId="16D502DE" w14:textId="17B0CD41"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78FEEEC">
          <v:shape id="_x0000_i1212" type="#_x0000_t75" style="width:20.25pt;height:17.25pt" o:ole="">
            <v:imagedata r:id="rId10" o:title=""/>
          </v:shape>
          <w:control r:id="rId72" w:name="DefaultOcxName115" w:shapeid="_x0000_i1212"/>
        </w:object>
      </w:r>
      <w:r w:rsidRPr="00B068C4">
        <w:rPr>
          <w:rFonts w:ascii="Helvetica" w:eastAsia="Times New Roman" w:hAnsi="Helvetica" w:cs="Helvetica"/>
          <w:color w:val="000000"/>
          <w:sz w:val="21"/>
          <w:szCs w:val="21"/>
          <w:lang w:eastAsia="en-US"/>
        </w:rPr>
        <w:t>Roadmap</w:t>
      </w:r>
    </w:p>
    <w:p w14:paraId="04DBB979" w14:textId="104F5011"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7CD8DF5">
          <v:shape id="_x0000_i1211" type="#_x0000_t75" style="width:20.25pt;height:17.25pt" o:ole="">
            <v:imagedata r:id="rId10" o:title=""/>
          </v:shape>
          <w:control r:id="rId73" w:name="DefaultOcxName214" w:shapeid="_x0000_i1211"/>
        </w:object>
      </w:r>
      <w:r w:rsidRPr="00B068C4">
        <w:rPr>
          <w:rFonts w:ascii="Helvetica" w:eastAsia="Times New Roman" w:hAnsi="Helvetica" w:cs="Helvetica"/>
          <w:color w:val="000000"/>
          <w:sz w:val="21"/>
          <w:szCs w:val="21"/>
          <w:lang w:eastAsia="en-US"/>
        </w:rPr>
        <w:t>Continuous Integration</w:t>
      </w:r>
    </w:p>
    <w:p w14:paraId="7C66FA9F" w14:textId="6E1A335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3CBA8A6">
          <v:shape id="_x0000_i1210" type="#_x0000_t75" style="width:20.25pt;height:17.25pt" o:ole="">
            <v:imagedata r:id="rId10" o:title=""/>
          </v:shape>
          <w:control r:id="rId74" w:name="DefaultOcxName314" w:shapeid="_x0000_i1210"/>
        </w:object>
      </w:r>
      <w:r w:rsidRPr="00B068C4">
        <w:rPr>
          <w:rFonts w:ascii="Helvetica" w:eastAsia="Times New Roman" w:hAnsi="Helvetica" w:cs="Helvetica"/>
          <w:color w:val="000000"/>
          <w:sz w:val="21"/>
          <w:szCs w:val="21"/>
          <w:lang w:eastAsia="en-US"/>
        </w:rPr>
        <w:t>Agile Budgeting</w:t>
      </w:r>
    </w:p>
    <w:p w14:paraId="20B88BAB"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are the SAFe Core Values?</w:t>
      </w:r>
    </w:p>
    <w:p w14:paraId="62D2E853" w14:textId="01D128E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326BD8A4">
          <v:shape id="_x0000_i1225" type="#_x0000_t75" style="width:20.25pt;height:17.25pt" o:ole="">
            <v:imagedata r:id="rId10" o:title=""/>
          </v:shape>
          <w:control r:id="rId75" w:name="DefaultOcxName47" w:shapeid="_x0000_i1225"/>
        </w:object>
      </w:r>
      <w:r w:rsidRPr="00B068C4">
        <w:rPr>
          <w:rFonts w:ascii="Helvetica" w:eastAsia="Times New Roman" w:hAnsi="Helvetica" w:cs="Helvetica"/>
          <w:color w:val="000000"/>
          <w:sz w:val="21"/>
          <w:szCs w:val="21"/>
          <w:lang w:eastAsia="en-US"/>
        </w:rPr>
        <w:t>Code Quality, Fast Feedback, Alignment, Trust</w:t>
      </w:r>
    </w:p>
    <w:p w14:paraId="5027A3C0" w14:textId="65329226"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E62D29C">
          <v:shape id="_x0000_i1224" type="#_x0000_t75" style="width:20.25pt;height:17.25pt" o:ole="">
            <v:imagedata r:id="rId10" o:title=""/>
          </v:shape>
          <w:control r:id="rId76" w:name="DefaultOcxName116" w:shapeid="_x0000_i1224"/>
        </w:object>
      </w:r>
      <w:r w:rsidRPr="00B068C4">
        <w:rPr>
          <w:rFonts w:ascii="Helvetica" w:eastAsia="Times New Roman" w:hAnsi="Helvetica" w:cs="Helvetica"/>
          <w:color w:val="000000"/>
          <w:sz w:val="21"/>
          <w:szCs w:val="21"/>
          <w:lang w:eastAsia="en-US"/>
        </w:rPr>
        <w:t>Commitment, Competency, Collocation, Culture</w:t>
      </w:r>
    </w:p>
    <w:p w14:paraId="1BC1D04C" w14:textId="46ABB308"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0368C01">
          <v:shape id="_x0000_i1223" type="#_x0000_t75" style="width:20.25pt;height:17.25pt" o:ole="">
            <v:imagedata r:id="rId10" o:title=""/>
          </v:shape>
          <w:control r:id="rId77" w:name="DefaultOcxName215" w:shapeid="_x0000_i1223"/>
        </w:object>
      </w:r>
      <w:r w:rsidRPr="00B068C4">
        <w:rPr>
          <w:rFonts w:ascii="Helvetica" w:eastAsia="Times New Roman" w:hAnsi="Helvetica" w:cs="Helvetica"/>
          <w:color w:val="000000"/>
          <w:sz w:val="21"/>
          <w:szCs w:val="21"/>
          <w:lang w:eastAsia="en-US"/>
        </w:rPr>
        <w:t>People and Culture, Transparency, Collaboration, Responding to Change</w:t>
      </w:r>
    </w:p>
    <w:p w14:paraId="7560BB63" w14:textId="6037B38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7A5DA68">
          <v:shape id="_x0000_i1222" type="#_x0000_t75" style="width:20.25pt;height:17.25pt" o:ole="">
            <v:imagedata r:id="rId10" o:title=""/>
          </v:shape>
          <w:control r:id="rId78" w:name="DefaultOcxName315" w:shapeid="_x0000_i1222"/>
        </w:object>
      </w:r>
      <w:r w:rsidRPr="00B068C4">
        <w:rPr>
          <w:rFonts w:ascii="Helvetica" w:eastAsia="Times New Roman" w:hAnsi="Helvetica" w:cs="Helvetica"/>
          <w:color w:val="000000"/>
          <w:sz w:val="21"/>
          <w:szCs w:val="21"/>
          <w:lang w:eastAsia="en-US"/>
        </w:rPr>
        <w:t>Built-in Quality, Program Execution, Alignment, Transparency</w:t>
      </w:r>
    </w:p>
    <w:p w14:paraId="72951627"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Iteration Planning, Iteration Review, and Backlog Refinement are examples of which type of event?</w:t>
      </w:r>
    </w:p>
    <w:p w14:paraId="5C7FDBC4" w14:textId="0484D45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44E642E">
          <v:shape id="_x0000_i1237" type="#_x0000_t75" style="width:20.25pt;height:17.25pt" o:ole="">
            <v:imagedata r:id="rId10" o:title=""/>
          </v:shape>
          <w:control r:id="rId79" w:name="DefaultOcxName48" w:shapeid="_x0000_i1237"/>
        </w:object>
      </w:r>
      <w:r w:rsidRPr="00B068C4">
        <w:rPr>
          <w:rFonts w:ascii="Helvetica" w:eastAsia="Times New Roman" w:hAnsi="Helvetica" w:cs="Helvetica"/>
          <w:color w:val="000000"/>
          <w:sz w:val="21"/>
          <w:szCs w:val="21"/>
          <w:lang w:eastAsia="en-US"/>
        </w:rPr>
        <w:t>Team event</w:t>
      </w:r>
    </w:p>
    <w:p w14:paraId="301EC2F3" w14:textId="04430E9B"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E6621A6">
          <v:shape id="_x0000_i1236" type="#_x0000_t75" style="width:20.25pt;height:17.25pt" o:ole="">
            <v:imagedata r:id="rId10" o:title=""/>
          </v:shape>
          <w:control r:id="rId80" w:name="DefaultOcxName117" w:shapeid="_x0000_i1236"/>
        </w:object>
      </w:r>
      <w:r w:rsidRPr="00B068C4">
        <w:rPr>
          <w:rFonts w:ascii="Helvetica" w:eastAsia="Times New Roman" w:hAnsi="Helvetica" w:cs="Helvetica"/>
          <w:color w:val="000000"/>
          <w:sz w:val="21"/>
          <w:szCs w:val="21"/>
          <w:lang w:eastAsia="en-US"/>
        </w:rPr>
        <w:t>Sync event</w:t>
      </w:r>
    </w:p>
    <w:p w14:paraId="2729A877" w14:textId="49F72FE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F25B2E0">
          <v:shape id="_x0000_i1235" type="#_x0000_t75" style="width:20.25pt;height:17.25pt" o:ole="">
            <v:imagedata r:id="rId10" o:title=""/>
          </v:shape>
          <w:control r:id="rId81" w:name="DefaultOcxName216" w:shapeid="_x0000_i1235"/>
        </w:object>
      </w:r>
      <w:r w:rsidRPr="00B068C4">
        <w:rPr>
          <w:rFonts w:ascii="Helvetica" w:eastAsia="Times New Roman" w:hAnsi="Helvetica" w:cs="Helvetica"/>
          <w:color w:val="000000"/>
          <w:sz w:val="21"/>
          <w:szCs w:val="21"/>
          <w:lang w:eastAsia="en-US"/>
        </w:rPr>
        <w:t>PI event</w:t>
      </w:r>
    </w:p>
    <w:p w14:paraId="04309BF3" w14:textId="75921931"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44BFF7D">
          <v:shape id="_x0000_i1234" type="#_x0000_t75" style="width:20.25pt;height:17.25pt" o:ole="">
            <v:imagedata r:id="rId10" o:title=""/>
          </v:shape>
          <w:control r:id="rId82" w:name="DefaultOcxName316" w:shapeid="_x0000_i1234"/>
        </w:object>
      </w:r>
      <w:r w:rsidRPr="00B068C4">
        <w:rPr>
          <w:rFonts w:ascii="Helvetica" w:eastAsia="Times New Roman" w:hAnsi="Helvetica" w:cs="Helvetica"/>
          <w:color w:val="000000"/>
          <w:sz w:val="21"/>
          <w:szCs w:val="21"/>
          <w:lang w:eastAsia="en-US"/>
        </w:rPr>
        <w:t>Program event</w:t>
      </w:r>
    </w:p>
    <w:p w14:paraId="4B602688"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What is the role of the Release Train Engineer?</w:t>
      </w:r>
    </w:p>
    <w:p w14:paraId="42B2FFCE" w14:textId="653DBC4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6E2B14F7">
          <v:shape id="_x0000_i1249" type="#_x0000_t75" style="width:20.25pt;height:17.25pt" o:ole="">
            <v:imagedata r:id="rId10" o:title=""/>
          </v:shape>
          <w:control r:id="rId83" w:name="DefaultOcxName49" w:shapeid="_x0000_i1249"/>
        </w:object>
      </w:r>
      <w:r w:rsidRPr="00B068C4">
        <w:rPr>
          <w:rFonts w:ascii="Helvetica" w:eastAsia="Times New Roman" w:hAnsi="Helvetica" w:cs="Helvetica"/>
          <w:color w:val="000000"/>
          <w:sz w:val="21"/>
          <w:szCs w:val="21"/>
          <w:lang w:eastAsia="en-US"/>
        </w:rPr>
        <w:t>To serve as the Scrum Master for the Agile Release Train</w:t>
      </w:r>
    </w:p>
    <w:p w14:paraId="680C57DA" w14:textId="0F5649F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05D02E89">
          <v:shape id="_x0000_i1248" type="#_x0000_t75" style="width:20.25pt;height:17.25pt" o:ole="">
            <v:imagedata r:id="rId10" o:title=""/>
          </v:shape>
          <w:control r:id="rId84" w:name="DefaultOcxName118" w:shapeid="_x0000_i1248"/>
        </w:object>
      </w:r>
      <w:r w:rsidRPr="00B068C4">
        <w:rPr>
          <w:rFonts w:ascii="Helvetica" w:eastAsia="Times New Roman" w:hAnsi="Helvetica" w:cs="Helvetica"/>
          <w:color w:val="000000"/>
          <w:sz w:val="21"/>
          <w:szCs w:val="21"/>
          <w:lang w:eastAsia="en-US"/>
        </w:rPr>
        <w:t>To ensure the technical integrity of all development in the Agile Release Train</w:t>
      </w:r>
    </w:p>
    <w:p w14:paraId="3C93341E" w14:textId="7381D22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E95F957">
          <v:shape id="_x0000_i1247" type="#_x0000_t75" style="width:20.25pt;height:17.25pt" o:ole="">
            <v:imagedata r:id="rId10" o:title=""/>
          </v:shape>
          <w:control r:id="rId85" w:name="DefaultOcxName217" w:shapeid="_x0000_i1247"/>
        </w:object>
      </w:r>
      <w:r w:rsidRPr="00B068C4">
        <w:rPr>
          <w:rFonts w:ascii="Helvetica" w:eastAsia="Times New Roman" w:hAnsi="Helvetica" w:cs="Helvetica"/>
          <w:color w:val="000000"/>
          <w:sz w:val="21"/>
          <w:szCs w:val="21"/>
          <w:lang w:eastAsia="en-US"/>
        </w:rPr>
        <w:t>To serve as the content authority at the Program level</w:t>
      </w:r>
    </w:p>
    <w:p w14:paraId="76432847" w14:textId="368FF815"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7A8B4197">
          <v:shape id="_x0000_i1246" type="#_x0000_t75" style="width:20.25pt;height:17.25pt" o:ole="">
            <v:imagedata r:id="rId10" o:title=""/>
          </v:shape>
          <w:control r:id="rId86" w:name="DefaultOcxName317" w:shapeid="_x0000_i1246"/>
        </w:object>
      </w:r>
      <w:r w:rsidRPr="00B068C4">
        <w:rPr>
          <w:rFonts w:ascii="Helvetica" w:eastAsia="Times New Roman" w:hAnsi="Helvetica" w:cs="Helvetica"/>
          <w:color w:val="000000"/>
          <w:sz w:val="21"/>
          <w:szCs w:val="21"/>
          <w:lang w:eastAsia="en-US"/>
        </w:rPr>
        <w:t>To coach teams to improve their results</w:t>
      </w:r>
    </w:p>
    <w:p w14:paraId="158D3A90"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Why do Lean-Agile Leaders try to connect the silos of business, system engineering, hardware, software, test, and quality assurance?</w:t>
      </w:r>
    </w:p>
    <w:p w14:paraId="660C5D88" w14:textId="73589CE4"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C10C6E0">
          <v:shape id="_x0000_i1261" type="#_x0000_t75" style="width:20.25pt;height:17.25pt" o:ole="">
            <v:imagedata r:id="rId10" o:title=""/>
          </v:shape>
          <w:control r:id="rId87" w:name="DefaultOcxName50" w:shapeid="_x0000_i1261"/>
        </w:object>
      </w:r>
      <w:r w:rsidRPr="00B068C4">
        <w:rPr>
          <w:rFonts w:ascii="Helvetica" w:eastAsia="Times New Roman" w:hAnsi="Helvetica" w:cs="Helvetica"/>
          <w:color w:val="000000"/>
          <w:sz w:val="21"/>
          <w:szCs w:val="21"/>
          <w:lang w:eastAsia="en-US"/>
        </w:rPr>
        <w:t>To optimize vertical communication</w:t>
      </w:r>
    </w:p>
    <w:p w14:paraId="036D2598" w14:textId="2959E61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AAA50AD">
          <v:shape id="_x0000_i1260" type="#_x0000_t75" style="width:20.25pt;height:17.25pt" o:ole="">
            <v:imagedata r:id="rId10" o:title=""/>
          </v:shape>
          <w:control r:id="rId88" w:name="DefaultOcxName119" w:shapeid="_x0000_i1260"/>
        </w:object>
      </w:r>
      <w:r w:rsidRPr="00B068C4">
        <w:rPr>
          <w:rFonts w:ascii="Helvetica" w:eastAsia="Times New Roman" w:hAnsi="Helvetica" w:cs="Helvetica"/>
          <w:color w:val="000000"/>
          <w:sz w:val="21"/>
          <w:szCs w:val="21"/>
          <w:lang w:eastAsia="en-US"/>
        </w:rPr>
        <w:t>To align around value</w:t>
      </w:r>
    </w:p>
    <w:p w14:paraId="0D47DD03" w14:textId="0290987F"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2E5B366">
          <v:shape id="_x0000_i1259" type="#_x0000_t75" style="width:20.25pt;height:17.25pt" o:ole="">
            <v:imagedata r:id="rId10" o:title=""/>
          </v:shape>
          <w:control r:id="rId89" w:name="DefaultOcxName218" w:shapeid="_x0000_i1259"/>
        </w:object>
      </w:r>
      <w:r w:rsidRPr="00B068C4">
        <w:rPr>
          <w:rFonts w:ascii="Helvetica" w:eastAsia="Times New Roman" w:hAnsi="Helvetica" w:cs="Helvetica"/>
          <w:color w:val="000000"/>
          <w:sz w:val="21"/>
          <w:szCs w:val="21"/>
          <w:lang w:eastAsia="en-US"/>
        </w:rPr>
        <w:t>To allow friction between the teams</w:t>
      </w:r>
    </w:p>
    <w:p w14:paraId="18F676B0" w14:textId="4649C98A"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1200C86">
          <v:shape id="_x0000_i1258" type="#_x0000_t75" style="width:20.25pt;height:17.25pt" o:ole="">
            <v:imagedata r:id="rId10" o:title=""/>
          </v:shape>
          <w:control r:id="rId90" w:name="DefaultOcxName318" w:shapeid="_x0000_i1258"/>
        </w:object>
      </w:r>
      <w:r w:rsidRPr="00B068C4">
        <w:rPr>
          <w:rFonts w:ascii="Helvetica" w:eastAsia="Times New Roman" w:hAnsi="Helvetica" w:cs="Helvetica"/>
          <w:color w:val="000000"/>
          <w:sz w:val="21"/>
          <w:szCs w:val="21"/>
          <w:lang w:eastAsia="en-US"/>
        </w:rPr>
        <w:t>To enforce organizational boundaries between functions</w:t>
      </w:r>
    </w:p>
    <w:p w14:paraId="445C91AD" w14:textId="77777777"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b/>
          <w:bCs/>
          <w:color w:val="000000"/>
          <w:sz w:val="21"/>
          <w:szCs w:val="21"/>
          <w:lang w:eastAsia="en-US"/>
        </w:rPr>
        <w:t xml:space="preserve">How can a technical exploration enabler be </w:t>
      </w:r>
      <w:proofErr w:type="spellStart"/>
      <w:r w:rsidRPr="00B068C4">
        <w:rPr>
          <w:rFonts w:ascii="Helvetica" w:eastAsia="Times New Roman" w:hAnsi="Helvetica" w:cs="Helvetica"/>
          <w:b/>
          <w:bCs/>
          <w:color w:val="000000"/>
          <w:sz w:val="21"/>
          <w:szCs w:val="21"/>
          <w:lang w:eastAsia="en-US"/>
        </w:rPr>
        <w:t>demo'ed</w:t>
      </w:r>
      <w:proofErr w:type="spellEnd"/>
      <w:r w:rsidRPr="00B068C4">
        <w:rPr>
          <w:rFonts w:ascii="Helvetica" w:eastAsia="Times New Roman" w:hAnsi="Helvetica" w:cs="Helvetica"/>
          <w:b/>
          <w:bCs/>
          <w:color w:val="000000"/>
          <w:sz w:val="21"/>
          <w:szCs w:val="21"/>
          <w:lang w:eastAsia="en-US"/>
        </w:rPr>
        <w:t>?</w:t>
      </w:r>
    </w:p>
    <w:p w14:paraId="2E4D6CDF" w14:textId="0A5B832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lastRenderedPageBreak/>
        <w:object w:dxaOrig="405" w:dyaOrig="345" w14:anchorId="79B996D2">
          <v:shape id="_x0000_i1273" type="#_x0000_t75" style="width:20.25pt;height:17.25pt" o:ole="">
            <v:imagedata r:id="rId10" o:title=""/>
          </v:shape>
          <w:control r:id="rId91" w:name="DefaultOcxName51" w:shapeid="_x0000_i1273"/>
        </w:object>
      </w:r>
      <w:r w:rsidRPr="00B068C4">
        <w:rPr>
          <w:rFonts w:ascii="Helvetica" w:eastAsia="Times New Roman" w:hAnsi="Helvetica" w:cs="Helvetica"/>
          <w:color w:val="000000"/>
          <w:sz w:val="21"/>
          <w:szCs w:val="21"/>
          <w:lang w:eastAsia="en-US"/>
        </w:rPr>
        <w:t>Show the knowledge gained by the exploration</w:t>
      </w:r>
    </w:p>
    <w:p w14:paraId="6B566460" w14:textId="216D2B8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5FDBEEFF">
          <v:shape id="_x0000_i1272" type="#_x0000_t75" style="width:20.25pt;height:17.25pt" o:ole="">
            <v:imagedata r:id="rId10" o:title=""/>
          </v:shape>
          <w:control r:id="rId92" w:name="DefaultOcxName120" w:shapeid="_x0000_i1272"/>
        </w:object>
      </w:r>
      <w:r w:rsidRPr="00B068C4">
        <w:rPr>
          <w:rFonts w:ascii="Helvetica" w:eastAsia="Times New Roman" w:hAnsi="Helvetica" w:cs="Helvetica"/>
          <w:color w:val="000000"/>
          <w:sz w:val="21"/>
          <w:szCs w:val="21"/>
          <w:lang w:eastAsia="en-US"/>
        </w:rPr>
        <w:t>Explain how the exploration achieved its larger business objectives</w:t>
      </w:r>
    </w:p>
    <w:p w14:paraId="6C55AE02" w14:textId="09CA0B70"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36C9E75">
          <v:shape id="_x0000_i1271" type="#_x0000_t75" style="width:20.25pt;height:17.25pt" o:ole="">
            <v:imagedata r:id="rId10" o:title=""/>
          </v:shape>
          <w:control r:id="rId93" w:name="DefaultOcxName219" w:shapeid="_x0000_i1271"/>
        </w:object>
      </w:r>
      <w:r w:rsidRPr="00B068C4">
        <w:rPr>
          <w:rFonts w:ascii="Helvetica" w:eastAsia="Times New Roman" w:hAnsi="Helvetica" w:cs="Helvetica"/>
          <w:color w:val="000000"/>
          <w:sz w:val="21"/>
          <w:szCs w:val="21"/>
          <w:lang w:eastAsia="en-US"/>
        </w:rPr>
        <w:t>Show the acceptance tests written for the exploration</w:t>
      </w:r>
    </w:p>
    <w:p w14:paraId="2E017BBD" w14:textId="3F5289E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49079E9C">
          <v:shape id="_x0000_i1270" type="#_x0000_t75" style="width:20.25pt;height:17.25pt" o:ole="">
            <v:imagedata r:id="rId10" o:title=""/>
          </v:shape>
          <w:control r:id="rId94" w:name="DefaultOcxName319" w:shapeid="_x0000_i1270"/>
        </w:object>
      </w:r>
      <w:r w:rsidRPr="00B068C4">
        <w:rPr>
          <w:rFonts w:ascii="Helvetica" w:eastAsia="Times New Roman" w:hAnsi="Helvetica" w:cs="Helvetica"/>
          <w:color w:val="000000"/>
          <w:sz w:val="21"/>
          <w:szCs w:val="21"/>
          <w:lang w:eastAsia="en-US"/>
        </w:rPr>
        <w:t>Demonstrate working systems in the production environment</w:t>
      </w:r>
    </w:p>
    <w:p w14:paraId="218E67C9" w14:textId="25D2E801" w:rsidR="00B068C4" w:rsidRPr="00B068C4" w:rsidRDefault="00B068C4" w:rsidP="00B068C4">
      <w:pPr>
        <w:shd w:val="clear" w:color="auto" w:fill="FFFFFF"/>
        <w:spacing w:before="0" w:after="0" w:line="240" w:lineRule="auto"/>
        <w:rPr>
          <w:rFonts w:ascii="Helvetica" w:eastAsia="Times New Roman" w:hAnsi="Helvetica" w:cs="Helvetica"/>
          <w:color w:val="000000"/>
          <w:sz w:val="21"/>
          <w:szCs w:val="21"/>
          <w:lang w:eastAsia="en-US"/>
        </w:rPr>
      </w:pPr>
      <w:r>
        <w:rPr>
          <w:rFonts w:ascii="Helvetica" w:eastAsia="Times New Roman" w:hAnsi="Helvetica" w:cs="Helvetica"/>
          <w:b/>
          <w:bCs/>
          <w:color w:val="000000"/>
          <w:sz w:val="21"/>
          <w:szCs w:val="21"/>
          <w:lang w:eastAsia="en-US"/>
        </w:rPr>
        <w:t>T</w:t>
      </w:r>
      <w:r w:rsidRPr="00B068C4">
        <w:rPr>
          <w:rFonts w:ascii="Helvetica" w:eastAsia="Times New Roman" w:hAnsi="Helvetica" w:cs="Helvetica"/>
          <w:b/>
          <w:bCs/>
          <w:color w:val="000000"/>
          <w:sz w:val="21"/>
          <w:szCs w:val="21"/>
          <w:lang w:eastAsia="en-US"/>
        </w:rPr>
        <w:t>he "3 Cs" is a popular guideline for writing user stories. What does each of the three C's represent? (Choose three.)</w:t>
      </w:r>
    </w:p>
    <w:p w14:paraId="6F3044B0" w14:textId="486AAE5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2F2284A9">
          <v:shape id="_x0000_i1291" type="#_x0000_t75" style="width:20.25pt;height:17.25pt" o:ole="">
            <v:imagedata r:id="rId15" o:title=""/>
          </v:shape>
          <w:control r:id="rId95" w:name="DefaultOcxName53" w:shapeid="_x0000_i1291"/>
        </w:object>
      </w:r>
      <w:r w:rsidRPr="00B068C4">
        <w:rPr>
          <w:rFonts w:ascii="Helvetica" w:eastAsia="Times New Roman" w:hAnsi="Helvetica" w:cs="Helvetica"/>
          <w:color w:val="000000"/>
          <w:sz w:val="21"/>
          <w:szCs w:val="21"/>
          <w:lang w:eastAsia="en-US"/>
        </w:rPr>
        <w:t>Conversation</w:t>
      </w:r>
    </w:p>
    <w:p w14:paraId="29C7F665" w14:textId="6889DF7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5A480103">
          <v:shape id="_x0000_i1290" type="#_x0000_t75" style="width:20.25pt;height:17.25pt" o:ole="">
            <v:imagedata r:id="rId15" o:title=""/>
          </v:shape>
          <w:control r:id="rId96" w:name="DefaultOcxName121" w:shapeid="_x0000_i1290"/>
        </w:object>
      </w:r>
      <w:r w:rsidRPr="00B068C4">
        <w:rPr>
          <w:rFonts w:ascii="Helvetica" w:eastAsia="Times New Roman" w:hAnsi="Helvetica" w:cs="Helvetica"/>
          <w:color w:val="000000"/>
          <w:sz w:val="21"/>
          <w:szCs w:val="21"/>
          <w:lang w:eastAsia="en-US"/>
        </w:rPr>
        <w:t>Concept</w:t>
      </w:r>
    </w:p>
    <w:p w14:paraId="77444E3D" w14:textId="4F6A90B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75BC415">
          <v:shape id="_x0000_i1289" type="#_x0000_t75" style="width:20.25pt;height:17.25pt" o:ole="">
            <v:imagedata r:id="rId15" o:title=""/>
          </v:shape>
          <w:control r:id="rId97" w:name="DefaultOcxName220" w:shapeid="_x0000_i1289"/>
        </w:object>
      </w:r>
      <w:r w:rsidRPr="00B068C4">
        <w:rPr>
          <w:rFonts w:ascii="Helvetica" w:eastAsia="Times New Roman" w:hAnsi="Helvetica" w:cs="Helvetica"/>
          <w:color w:val="000000"/>
          <w:sz w:val="21"/>
          <w:szCs w:val="21"/>
          <w:lang w:eastAsia="en-US"/>
        </w:rPr>
        <w:t>Card</w:t>
      </w:r>
    </w:p>
    <w:p w14:paraId="127A7A4A" w14:textId="5DC873D9"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367E1400">
          <v:shape id="_x0000_i1288" type="#_x0000_t75" style="width:20.25pt;height:17.25pt" o:ole="">
            <v:imagedata r:id="rId15" o:title=""/>
          </v:shape>
          <w:control r:id="rId98" w:name="DefaultOcxName320" w:shapeid="_x0000_i1288"/>
        </w:object>
      </w:r>
      <w:r w:rsidRPr="00B068C4">
        <w:rPr>
          <w:rFonts w:ascii="Helvetica" w:eastAsia="Times New Roman" w:hAnsi="Helvetica" w:cs="Helvetica"/>
          <w:color w:val="000000"/>
          <w:sz w:val="21"/>
          <w:szCs w:val="21"/>
          <w:lang w:eastAsia="en-US"/>
        </w:rPr>
        <w:t>Conform</w:t>
      </w:r>
    </w:p>
    <w:p w14:paraId="7FB233BC" w14:textId="62BE9F23"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DD20A96">
          <v:shape id="_x0000_i1287" type="#_x0000_t75" style="width:20.25pt;height:17.25pt" o:ole="">
            <v:imagedata r:id="rId15" o:title=""/>
          </v:shape>
          <w:control r:id="rId99" w:name="DefaultOcxName410" w:shapeid="_x0000_i1287"/>
        </w:object>
      </w:r>
      <w:r w:rsidRPr="00B068C4">
        <w:rPr>
          <w:rFonts w:ascii="Helvetica" w:eastAsia="Times New Roman" w:hAnsi="Helvetica" w:cs="Helvetica"/>
          <w:color w:val="000000"/>
          <w:sz w:val="21"/>
          <w:szCs w:val="21"/>
          <w:lang w:eastAsia="en-US"/>
        </w:rPr>
        <w:t>Clarification</w:t>
      </w:r>
    </w:p>
    <w:p w14:paraId="72779EBE" w14:textId="00D63F07" w:rsidR="00B068C4" w:rsidRPr="00B068C4" w:rsidRDefault="00B068C4" w:rsidP="00B068C4">
      <w:pPr>
        <w:shd w:val="clear" w:color="auto" w:fill="FFFFFF"/>
        <w:spacing w:after="150" w:line="240" w:lineRule="auto"/>
        <w:rPr>
          <w:rFonts w:ascii="Helvetica" w:eastAsia="Times New Roman" w:hAnsi="Helvetica" w:cs="Helvetica"/>
          <w:color w:val="000000"/>
          <w:sz w:val="21"/>
          <w:szCs w:val="21"/>
          <w:lang w:eastAsia="en-US"/>
        </w:rPr>
      </w:pPr>
      <w:r w:rsidRPr="00B068C4">
        <w:rPr>
          <w:rFonts w:ascii="Helvetica" w:eastAsia="Times New Roman" w:hAnsi="Helvetica" w:cs="Helvetica"/>
          <w:color w:val="000000"/>
          <w:sz w:val="21"/>
          <w:szCs w:val="21"/>
          <w:lang w:eastAsia="en-US"/>
        </w:rPr>
        <w:object w:dxaOrig="405" w:dyaOrig="345" w14:anchorId="1DECD404">
          <v:shape id="_x0000_i1286" type="#_x0000_t75" style="width:20.25pt;height:17.25pt" o:ole="">
            <v:imagedata r:id="rId15" o:title=""/>
          </v:shape>
          <w:control r:id="rId100" w:name="DefaultOcxName52" w:shapeid="_x0000_i1286"/>
        </w:object>
      </w:r>
      <w:r w:rsidRPr="00B068C4">
        <w:rPr>
          <w:rFonts w:ascii="Helvetica" w:eastAsia="Times New Roman" w:hAnsi="Helvetica" w:cs="Helvetica"/>
          <w:color w:val="000000"/>
          <w:sz w:val="21"/>
          <w:szCs w:val="21"/>
          <w:lang w:eastAsia="en-US"/>
        </w:rPr>
        <w:t>Confirmation</w:t>
      </w:r>
    </w:p>
    <w:p w14:paraId="4C4852E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The Inspect and Adapt event always starts with which activity?</w:t>
      </w:r>
    </w:p>
    <w:p w14:paraId="0DA19169" w14:textId="4A0A9CCA"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521D57DB">
          <v:shape id="_x0000_i1303" type="#_x0000_t75" style="width:20.25pt;height:17.25pt" o:ole="">
            <v:imagedata r:id="rId10" o:title=""/>
          </v:shape>
          <w:control r:id="rId101" w:name="DefaultOcxName54" w:shapeid="_x0000_i1303"/>
        </w:object>
      </w:r>
      <w:r w:rsidRPr="00E470D0">
        <w:rPr>
          <w:rFonts w:ascii="Helvetica" w:eastAsia="Times New Roman" w:hAnsi="Helvetica" w:cs="Helvetica"/>
          <w:color w:val="000000"/>
          <w:sz w:val="21"/>
          <w:szCs w:val="21"/>
          <w:lang w:eastAsia="en-US"/>
        </w:rPr>
        <w:t>The PI System Demo</w:t>
      </w:r>
    </w:p>
    <w:p w14:paraId="0A5417AE" w14:textId="31F53FE9"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4AC04F04">
          <v:shape id="_x0000_i1302" type="#_x0000_t75" style="width:20.25pt;height:17.25pt" o:ole="">
            <v:imagedata r:id="rId10" o:title=""/>
          </v:shape>
          <w:control r:id="rId102" w:name="DefaultOcxName122" w:shapeid="_x0000_i1302"/>
        </w:object>
      </w:r>
      <w:r w:rsidRPr="00E470D0">
        <w:rPr>
          <w:rFonts w:ascii="Helvetica" w:eastAsia="Times New Roman" w:hAnsi="Helvetica" w:cs="Helvetica"/>
          <w:color w:val="000000"/>
          <w:sz w:val="21"/>
          <w:szCs w:val="21"/>
          <w:lang w:eastAsia="en-US"/>
        </w:rPr>
        <w:t>Retrospective and Problem-Solving Workshop</w:t>
      </w:r>
    </w:p>
    <w:p w14:paraId="571D19F8" w14:textId="2898D25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4EA419DA">
          <v:shape id="_x0000_i1301" type="#_x0000_t75" style="width:20.25pt;height:17.25pt" o:ole="">
            <v:imagedata r:id="rId10" o:title=""/>
          </v:shape>
          <w:control r:id="rId103" w:name="DefaultOcxName221" w:shapeid="_x0000_i1301"/>
        </w:object>
      </w:r>
      <w:r w:rsidRPr="00E470D0">
        <w:rPr>
          <w:rFonts w:ascii="Helvetica" w:eastAsia="Times New Roman" w:hAnsi="Helvetica" w:cs="Helvetica"/>
          <w:color w:val="000000"/>
          <w:sz w:val="21"/>
          <w:szCs w:val="21"/>
          <w:lang w:eastAsia="en-US"/>
        </w:rPr>
        <w:t>Quantitative measurement</w:t>
      </w:r>
    </w:p>
    <w:p w14:paraId="127A1BEF" w14:textId="573A9290"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0880B264">
          <v:shape id="_x0000_i1300" type="#_x0000_t75" style="width:20.25pt;height:17.25pt" o:ole="">
            <v:imagedata r:id="rId10" o:title=""/>
          </v:shape>
          <w:control r:id="rId104" w:name="DefaultOcxName321" w:shapeid="_x0000_i1300"/>
        </w:object>
      </w:r>
      <w:r w:rsidRPr="00E470D0">
        <w:rPr>
          <w:rFonts w:ascii="Helvetica" w:eastAsia="Times New Roman" w:hAnsi="Helvetica" w:cs="Helvetica"/>
          <w:color w:val="000000"/>
          <w:sz w:val="21"/>
          <w:szCs w:val="21"/>
          <w:lang w:eastAsia="en-US"/>
        </w:rPr>
        <w:t xml:space="preserve">Agreement on the problems to </w:t>
      </w:r>
      <w:proofErr w:type="spellStart"/>
      <w:r w:rsidRPr="00E470D0">
        <w:rPr>
          <w:rFonts w:ascii="Helvetica" w:eastAsia="Times New Roman" w:hAnsi="Helvetica" w:cs="Helvetica"/>
          <w:color w:val="000000"/>
          <w:sz w:val="21"/>
          <w:szCs w:val="21"/>
          <w:lang w:eastAsia="en-US"/>
        </w:rPr>
        <w:t>solv</w:t>
      </w:r>
      <w:proofErr w:type="spellEnd"/>
    </w:p>
    <w:p w14:paraId="37F6749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is the goal of the SAFe House of Lean model?</w:t>
      </w:r>
    </w:p>
    <w:p w14:paraId="04E3D253" w14:textId="7A3F39D5"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75431D4D">
          <v:shape id="_x0000_i1315" type="#_x0000_t75" style="width:20.25pt;height:17.25pt" o:ole="">
            <v:imagedata r:id="rId10" o:title=""/>
          </v:shape>
          <w:control r:id="rId105" w:name="DefaultOcxName55" w:shapeid="_x0000_i1315"/>
        </w:object>
      </w:r>
      <w:r w:rsidRPr="00E470D0">
        <w:rPr>
          <w:rFonts w:ascii="Helvetica" w:eastAsia="Times New Roman" w:hAnsi="Helvetica" w:cs="Helvetica"/>
          <w:color w:val="000000"/>
          <w:sz w:val="21"/>
          <w:szCs w:val="21"/>
          <w:lang w:eastAsia="en-US"/>
        </w:rPr>
        <w:t>Relentless Improvement</w:t>
      </w:r>
    </w:p>
    <w:p w14:paraId="33086B3B" w14:textId="4B83947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AC7FE32">
          <v:shape id="_x0000_i1314" type="#_x0000_t75" style="width:20.25pt;height:17.25pt" o:ole="">
            <v:imagedata r:id="rId10" o:title=""/>
          </v:shape>
          <w:control r:id="rId106" w:name="DefaultOcxName123" w:shapeid="_x0000_i1314"/>
        </w:object>
      </w:r>
      <w:r w:rsidRPr="00E470D0">
        <w:rPr>
          <w:rFonts w:ascii="Helvetica" w:eastAsia="Times New Roman" w:hAnsi="Helvetica" w:cs="Helvetica"/>
          <w:color w:val="000000"/>
          <w:sz w:val="21"/>
          <w:szCs w:val="21"/>
          <w:lang w:eastAsia="en-US"/>
        </w:rPr>
        <w:t>Innovation</w:t>
      </w:r>
    </w:p>
    <w:p w14:paraId="65068F4C" w14:textId="6E8E616A"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556F9B4E">
          <v:shape id="_x0000_i1313" type="#_x0000_t75" style="width:20.25pt;height:17.25pt" o:ole="">
            <v:imagedata r:id="rId10" o:title=""/>
          </v:shape>
          <w:control r:id="rId107" w:name="DefaultOcxName222" w:shapeid="_x0000_i1313"/>
        </w:object>
      </w:r>
      <w:r w:rsidRPr="00E470D0">
        <w:rPr>
          <w:rFonts w:ascii="Helvetica" w:eastAsia="Times New Roman" w:hAnsi="Helvetica" w:cs="Helvetica"/>
          <w:color w:val="000000"/>
          <w:sz w:val="21"/>
          <w:szCs w:val="21"/>
          <w:lang w:eastAsia="en-US"/>
        </w:rPr>
        <w:t>Value</w:t>
      </w:r>
    </w:p>
    <w:p w14:paraId="47B440C8" w14:textId="5C2A4892"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5A5E2B1">
          <v:shape id="_x0000_i1312" type="#_x0000_t75" style="width:20.25pt;height:17.25pt" o:ole="">
            <v:imagedata r:id="rId10" o:title=""/>
          </v:shape>
          <w:control r:id="rId108" w:name="DefaultOcxName322" w:shapeid="_x0000_i1312"/>
        </w:object>
      </w:r>
      <w:r w:rsidRPr="00E470D0">
        <w:rPr>
          <w:rFonts w:ascii="Helvetica" w:eastAsia="Times New Roman" w:hAnsi="Helvetica" w:cs="Helvetica"/>
          <w:color w:val="000000"/>
          <w:sz w:val="21"/>
          <w:szCs w:val="21"/>
          <w:lang w:eastAsia="en-US"/>
        </w:rPr>
        <w:t>Flow</w:t>
      </w:r>
    </w:p>
    <w:p w14:paraId="26CF6A7C"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is the purpose of the Iteration Review?</w:t>
      </w:r>
    </w:p>
    <w:p w14:paraId="7E34CCEB" w14:textId="6B3A2C6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0159DA9B">
          <v:shape id="_x0000_i1327" type="#_x0000_t75" style="width:20.25pt;height:17.25pt" o:ole="">
            <v:imagedata r:id="rId10" o:title=""/>
          </v:shape>
          <w:control r:id="rId109" w:name="DefaultOcxName56" w:shapeid="_x0000_i1327"/>
        </w:object>
      </w:r>
      <w:r w:rsidRPr="00E470D0">
        <w:rPr>
          <w:rFonts w:ascii="Helvetica" w:eastAsia="Times New Roman" w:hAnsi="Helvetica" w:cs="Helvetica"/>
          <w:color w:val="000000"/>
          <w:sz w:val="21"/>
          <w:szCs w:val="21"/>
          <w:lang w:eastAsia="en-US"/>
        </w:rPr>
        <w:t>To measure the team’s progress by showing working Stories to the stakeholders and getting feedback from them</w:t>
      </w:r>
    </w:p>
    <w:p w14:paraId="4AA64436" w14:textId="06D1D8FA"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6F24300B">
          <v:shape id="_x0000_i1326" type="#_x0000_t75" style="width:20.25pt;height:17.25pt" o:ole="">
            <v:imagedata r:id="rId10" o:title=""/>
          </v:shape>
          <w:control r:id="rId110" w:name="DefaultOcxName124" w:shapeid="_x0000_i1326"/>
        </w:object>
      </w:r>
      <w:r w:rsidRPr="00E470D0">
        <w:rPr>
          <w:rFonts w:ascii="Helvetica" w:eastAsia="Times New Roman" w:hAnsi="Helvetica" w:cs="Helvetica"/>
          <w:color w:val="000000"/>
          <w:sz w:val="21"/>
          <w:szCs w:val="21"/>
          <w:lang w:eastAsia="en-US"/>
        </w:rPr>
        <w:t>To serve as a forecasting meeting where the work is estimated for the Program Increments</w:t>
      </w:r>
    </w:p>
    <w:p w14:paraId="6793BABC" w14:textId="6A03189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5A53F7A1">
          <v:shape id="_x0000_i1325" type="#_x0000_t75" style="width:20.25pt;height:17.25pt" o:ole="">
            <v:imagedata r:id="rId10" o:title=""/>
          </v:shape>
          <w:control r:id="rId111" w:name="DefaultOcxName223" w:shapeid="_x0000_i1325"/>
        </w:object>
      </w:r>
      <w:r w:rsidRPr="00E470D0">
        <w:rPr>
          <w:rFonts w:ascii="Helvetica" w:eastAsia="Times New Roman" w:hAnsi="Helvetica" w:cs="Helvetica"/>
          <w:color w:val="000000"/>
          <w:sz w:val="21"/>
          <w:szCs w:val="21"/>
          <w:lang w:eastAsia="en-US"/>
        </w:rPr>
        <w:t>To identify where there is too much work in the system and where the teams are being overloaded</w:t>
      </w:r>
    </w:p>
    <w:p w14:paraId="296FA673" w14:textId="37840F1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lastRenderedPageBreak/>
        <w:object w:dxaOrig="405" w:dyaOrig="345" w14:anchorId="624FB494">
          <v:shape id="_x0000_i1324" type="#_x0000_t75" style="width:20.25pt;height:17.25pt" o:ole="">
            <v:imagedata r:id="rId10" o:title=""/>
          </v:shape>
          <w:control r:id="rId112" w:name="DefaultOcxName323" w:shapeid="_x0000_i1324"/>
        </w:object>
      </w:r>
      <w:r w:rsidRPr="00E470D0">
        <w:rPr>
          <w:rFonts w:ascii="Helvetica" w:eastAsia="Times New Roman" w:hAnsi="Helvetica" w:cs="Helvetica"/>
          <w:color w:val="000000"/>
          <w:sz w:val="21"/>
          <w:szCs w:val="21"/>
          <w:lang w:eastAsia="en-US"/>
        </w:rPr>
        <w:t>To show the backlog items and work on possible solutions for the backlog items</w:t>
      </w:r>
    </w:p>
    <w:p w14:paraId="33619FBF"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factor helps unlock the intrinsic motivation of knowledge workers?</w:t>
      </w:r>
    </w:p>
    <w:p w14:paraId="433A2F1D" w14:textId="2A8C9FD6"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85A5FE2">
          <v:shape id="_x0000_i1339" type="#_x0000_t75" style="width:20.25pt;height:17.25pt" o:ole="">
            <v:imagedata r:id="rId10" o:title=""/>
          </v:shape>
          <w:control r:id="rId113" w:name="DefaultOcxName57" w:shapeid="_x0000_i1339"/>
        </w:object>
      </w:r>
      <w:r w:rsidRPr="00E470D0">
        <w:rPr>
          <w:rFonts w:ascii="Helvetica" w:eastAsia="Times New Roman" w:hAnsi="Helvetica" w:cs="Helvetica"/>
          <w:color w:val="000000"/>
          <w:sz w:val="21"/>
          <w:szCs w:val="21"/>
          <w:lang w:eastAsia="en-US"/>
        </w:rPr>
        <w:t>Team performance incentives</w:t>
      </w:r>
    </w:p>
    <w:p w14:paraId="2A2E4560" w14:textId="2A93DE0D"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5E1D3120">
          <v:shape id="_x0000_i1338" type="#_x0000_t75" style="width:20.25pt;height:17.25pt" o:ole="">
            <v:imagedata r:id="rId10" o:title=""/>
          </v:shape>
          <w:control r:id="rId114" w:name="DefaultOcxName125" w:shapeid="_x0000_i1338"/>
        </w:object>
      </w:r>
      <w:r w:rsidRPr="00E470D0">
        <w:rPr>
          <w:rFonts w:ascii="Helvetica" w:eastAsia="Times New Roman" w:hAnsi="Helvetica" w:cs="Helvetica"/>
          <w:color w:val="000000"/>
          <w:sz w:val="21"/>
          <w:szCs w:val="21"/>
          <w:lang w:eastAsia="en-US"/>
        </w:rPr>
        <w:t>Pay-for-performance</w:t>
      </w:r>
    </w:p>
    <w:p w14:paraId="4C28458C" w14:textId="350DAD80"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0F2722B">
          <v:shape id="_x0000_i1337" type="#_x0000_t75" style="width:20.25pt;height:17.25pt" o:ole="">
            <v:imagedata r:id="rId10" o:title=""/>
          </v:shape>
          <w:control r:id="rId115" w:name="DefaultOcxName224" w:shapeid="_x0000_i1337"/>
        </w:object>
      </w:r>
      <w:r w:rsidRPr="00E470D0">
        <w:rPr>
          <w:rFonts w:ascii="Helvetica" w:eastAsia="Times New Roman" w:hAnsi="Helvetica" w:cs="Helvetica"/>
          <w:color w:val="000000"/>
          <w:sz w:val="21"/>
          <w:szCs w:val="21"/>
          <w:lang w:eastAsia="en-US"/>
        </w:rPr>
        <w:t>Parallel development</w:t>
      </w:r>
    </w:p>
    <w:p w14:paraId="4000E540" w14:textId="08AC03B1"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012916C">
          <v:shape id="_x0000_i1336" type="#_x0000_t75" style="width:20.25pt;height:17.25pt" o:ole="">
            <v:imagedata r:id="rId10" o:title=""/>
          </v:shape>
          <w:control r:id="rId116" w:name="DefaultOcxName324" w:shapeid="_x0000_i1336"/>
        </w:object>
      </w:r>
      <w:r w:rsidRPr="00E470D0">
        <w:rPr>
          <w:rFonts w:ascii="Helvetica" w:eastAsia="Times New Roman" w:hAnsi="Helvetica" w:cs="Helvetica"/>
          <w:color w:val="000000"/>
          <w:sz w:val="21"/>
          <w:szCs w:val="21"/>
          <w:lang w:eastAsia="en-US"/>
        </w:rPr>
        <w:t>Autonomy</w:t>
      </w:r>
    </w:p>
    <w:p w14:paraId="1FFE322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practices are demonstrated during the Inspect and Adapt event?</w:t>
      </w:r>
    </w:p>
    <w:p w14:paraId="75D710FA" w14:textId="3399764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5E9C04A7">
          <v:shape id="_x0000_i1351" type="#_x0000_t75" style="width:20.25pt;height:17.25pt" o:ole="">
            <v:imagedata r:id="rId10" o:title=""/>
          </v:shape>
          <w:control r:id="rId117" w:name="DefaultOcxName58" w:shapeid="_x0000_i1351"/>
        </w:object>
      </w:r>
      <w:r w:rsidRPr="00E470D0">
        <w:rPr>
          <w:rFonts w:ascii="Helvetica" w:eastAsia="Times New Roman" w:hAnsi="Helvetica" w:cs="Helvetica"/>
          <w:color w:val="000000"/>
          <w:sz w:val="21"/>
          <w:szCs w:val="21"/>
          <w:lang w:eastAsia="en-US"/>
        </w:rPr>
        <w:t>New start, job sequence, funnel, and enable</w:t>
      </w:r>
    </w:p>
    <w:p w14:paraId="56B34EF7" w14:textId="1FBA39E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26B5A6E">
          <v:shape id="_x0000_i1350" type="#_x0000_t75" style="width:20.25pt;height:17.25pt" o:ole="">
            <v:imagedata r:id="rId10" o:title=""/>
          </v:shape>
          <w:control r:id="rId118" w:name="DefaultOcxName126" w:shapeid="_x0000_i1350"/>
        </w:object>
      </w:r>
      <w:r w:rsidRPr="00E470D0">
        <w:rPr>
          <w:rFonts w:ascii="Helvetica" w:eastAsia="Times New Roman" w:hAnsi="Helvetica" w:cs="Helvetica"/>
          <w:color w:val="000000"/>
          <w:sz w:val="21"/>
          <w:szCs w:val="21"/>
          <w:lang w:eastAsia="en-US"/>
        </w:rPr>
        <w:t>Reflect, problem solve, and identify improvement actions</w:t>
      </w:r>
    </w:p>
    <w:p w14:paraId="37E93538" w14:textId="5E90CFE3"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0B78E6AF">
          <v:shape id="_x0000_i1349" type="#_x0000_t75" style="width:20.25pt;height:17.25pt" o:ole="">
            <v:imagedata r:id="rId10" o:title=""/>
          </v:shape>
          <w:control r:id="rId119" w:name="DefaultOcxName225" w:shapeid="_x0000_i1349"/>
        </w:object>
      </w:r>
      <w:r w:rsidRPr="00E470D0">
        <w:rPr>
          <w:rFonts w:ascii="Helvetica" w:eastAsia="Times New Roman" w:hAnsi="Helvetica" w:cs="Helvetica"/>
          <w:color w:val="000000"/>
          <w:sz w:val="21"/>
          <w:szCs w:val="21"/>
          <w:lang w:eastAsia="en-US"/>
        </w:rPr>
        <w:t>Move forward, analyze future Stories, integrate, and iterate</w:t>
      </w:r>
    </w:p>
    <w:p w14:paraId="08AB76DF" w14:textId="458A31DA"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8368E4F">
          <v:shape id="_x0000_i1348" type="#_x0000_t75" style="width:20.25pt;height:17.25pt" o:ole="">
            <v:imagedata r:id="rId10" o:title=""/>
          </v:shape>
          <w:control r:id="rId120" w:name="DefaultOcxName325" w:shapeid="_x0000_i1348"/>
        </w:object>
      </w:r>
      <w:r w:rsidRPr="00E470D0">
        <w:rPr>
          <w:rFonts w:ascii="Helvetica" w:eastAsia="Times New Roman" w:hAnsi="Helvetica" w:cs="Helvetica"/>
          <w:color w:val="000000"/>
          <w:sz w:val="21"/>
          <w:szCs w:val="21"/>
          <w:lang w:eastAsia="en-US"/>
        </w:rPr>
        <w:t>Forward focus, develop, cross-domain plan, and expedite execution</w:t>
      </w:r>
    </w:p>
    <w:p w14:paraId="55C906A8"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statement is true about Work-In-Process (WIP) limits?</w:t>
      </w:r>
    </w:p>
    <w:p w14:paraId="1C112F8E" w14:textId="3CE47DC5"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7A477F9">
          <v:shape id="_x0000_i1363" type="#_x0000_t75" style="width:20.25pt;height:17.25pt" o:ole="">
            <v:imagedata r:id="rId10" o:title=""/>
          </v:shape>
          <w:control r:id="rId121" w:name="DefaultOcxName59" w:shapeid="_x0000_i1363"/>
        </w:object>
      </w:r>
      <w:r w:rsidRPr="00E470D0">
        <w:rPr>
          <w:rFonts w:ascii="Helvetica" w:eastAsia="Times New Roman" w:hAnsi="Helvetica" w:cs="Helvetica"/>
          <w:color w:val="000000"/>
          <w:sz w:val="21"/>
          <w:szCs w:val="21"/>
          <w:lang w:eastAsia="en-US"/>
        </w:rPr>
        <w:t>Higher WIP limits result in lower utilization</w:t>
      </w:r>
    </w:p>
    <w:p w14:paraId="5A5A09DD" w14:textId="1BC124D0"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B9B59AF">
          <v:shape id="_x0000_i1362" type="#_x0000_t75" style="width:20.25pt;height:17.25pt" o:ole="">
            <v:imagedata r:id="rId10" o:title=""/>
          </v:shape>
          <w:control r:id="rId122" w:name="DefaultOcxName127" w:shapeid="_x0000_i1362"/>
        </w:object>
      </w:r>
      <w:r w:rsidRPr="00E470D0">
        <w:rPr>
          <w:rFonts w:ascii="Helvetica" w:eastAsia="Times New Roman" w:hAnsi="Helvetica" w:cs="Helvetica"/>
          <w:color w:val="000000"/>
          <w:sz w:val="21"/>
          <w:szCs w:val="21"/>
          <w:lang w:eastAsia="en-US"/>
        </w:rPr>
        <w:t>Lower WIP limits improve flow</w:t>
      </w:r>
    </w:p>
    <w:p w14:paraId="4B3954BA" w14:textId="45CDEBA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1CC5A54">
          <v:shape id="_x0000_i1361" type="#_x0000_t75" style="width:20.25pt;height:17.25pt" o:ole="">
            <v:imagedata r:id="rId10" o:title=""/>
          </v:shape>
          <w:control r:id="rId123" w:name="DefaultOcxName226" w:shapeid="_x0000_i1361"/>
        </w:object>
      </w:r>
      <w:r w:rsidRPr="00E470D0">
        <w:rPr>
          <w:rFonts w:ascii="Helvetica" w:eastAsia="Times New Roman" w:hAnsi="Helvetica" w:cs="Helvetica"/>
          <w:color w:val="000000"/>
          <w:sz w:val="21"/>
          <w:szCs w:val="21"/>
          <w:lang w:eastAsia="en-US"/>
        </w:rPr>
        <w:t>Lower WIP limits result in fewer Stories being completed</w:t>
      </w:r>
    </w:p>
    <w:p w14:paraId="71743D8E" w14:textId="2FA3374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07B2147F">
          <v:shape id="_x0000_i1360" type="#_x0000_t75" style="width:20.25pt;height:17.25pt" o:ole="">
            <v:imagedata r:id="rId10" o:title=""/>
          </v:shape>
          <w:control r:id="rId124" w:name="DefaultOcxName326" w:shapeid="_x0000_i1360"/>
        </w:object>
      </w:r>
      <w:r w:rsidRPr="00E470D0">
        <w:rPr>
          <w:rFonts w:ascii="Helvetica" w:eastAsia="Times New Roman" w:hAnsi="Helvetica" w:cs="Helvetica"/>
          <w:color w:val="000000"/>
          <w:sz w:val="21"/>
          <w:szCs w:val="21"/>
          <w:lang w:eastAsia="en-US"/>
        </w:rPr>
        <w:t>Higher WIP limits provide richer feedback</w:t>
      </w:r>
    </w:p>
    <w:p w14:paraId="67382968"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An Agile Team collects the Iteration metrics they have agreed upon during which part of the team retrospective?</w:t>
      </w:r>
    </w:p>
    <w:p w14:paraId="70996600" w14:textId="69300376"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C425546">
          <v:shape id="_x0000_i1375" type="#_x0000_t75" style="width:20.25pt;height:17.25pt" o:ole="">
            <v:imagedata r:id="rId10" o:title=""/>
          </v:shape>
          <w:control r:id="rId125" w:name="DefaultOcxName60" w:shapeid="_x0000_i1375"/>
        </w:object>
      </w:r>
      <w:r w:rsidRPr="00E470D0">
        <w:rPr>
          <w:rFonts w:ascii="Helvetica" w:eastAsia="Times New Roman" w:hAnsi="Helvetica" w:cs="Helvetica"/>
          <w:color w:val="000000"/>
          <w:sz w:val="21"/>
          <w:szCs w:val="21"/>
          <w:lang w:eastAsia="en-US"/>
        </w:rPr>
        <w:t>During the qualitative part of the team retrospective</w:t>
      </w:r>
    </w:p>
    <w:p w14:paraId="47EB0B6E" w14:textId="73BB042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07CE1967">
          <v:shape id="_x0000_i1374" type="#_x0000_t75" style="width:20.25pt;height:17.25pt" o:ole="">
            <v:imagedata r:id="rId10" o:title=""/>
          </v:shape>
          <w:control r:id="rId126" w:name="DefaultOcxName128" w:shapeid="_x0000_i1374"/>
        </w:object>
      </w:r>
      <w:r w:rsidRPr="00E470D0">
        <w:rPr>
          <w:rFonts w:ascii="Helvetica" w:eastAsia="Times New Roman" w:hAnsi="Helvetica" w:cs="Helvetica"/>
          <w:color w:val="000000"/>
          <w:sz w:val="21"/>
          <w:szCs w:val="21"/>
          <w:lang w:eastAsia="en-US"/>
        </w:rPr>
        <w:t>During the quantitative part of the team retrospective</w:t>
      </w:r>
    </w:p>
    <w:p w14:paraId="1F225780" w14:textId="1C0372E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08B13606">
          <v:shape id="_x0000_i1373" type="#_x0000_t75" style="width:20.25pt;height:17.25pt" o:ole="">
            <v:imagedata r:id="rId10" o:title=""/>
          </v:shape>
          <w:control r:id="rId127" w:name="DefaultOcxName227" w:shapeid="_x0000_i1373"/>
        </w:object>
      </w:r>
      <w:r w:rsidRPr="00E470D0">
        <w:rPr>
          <w:rFonts w:ascii="Helvetica" w:eastAsia="Times New Roman" w:hAnsi="Helvetica" w:cs="Helvetica"/>
          <w:color w:val="000000"/>
          <w:sz w:val="21"/>
          <w:szCs w:val="21"/>
          <w:lang w:eastAsia="en-US"/>
        </w:rPr>
        <w:t>During the time and materials retrospective</w:t>
      </w:r>
    </w:p>
    <w:p w14:paraId="0383897E" w14:textId="784A7D3C"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1724119">
          <v:shape id="_x0000_i1372" type="#_x0000_t75" style="width:20.25pt;height:17.25pt" o:ole="">
            <v:imagedata r:id="rId10" o:title=""/>
          </v:shape>
          <w:control r:id="rId128" w:name="DefaultOcxName327" w:shapeid="_x0000_i1372"/>
        </w:object>
      </w:r>
      <w:r w:rsidRPr="00E470D0">
        <w:rPr>
          <w:rFonts w:ascii="Helvetica" w:eastAsia="Times New Roman" w:hAnsi="Helvetica" w:cs="Helvetica"/>
          <w:color w:val="000000"/>
          <w:sz w:val="21"/>
          <w:szCs w:val="21"/>
          <w:lang w:eastAsia="en-US"/>
        </w:rPr>
        <w:t>During the features agreement retrospective</w:t>
      </w:r>
    </w:p>
    <w:p w14:paraId="20366D75"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How does relentless improvement support value in the SAFe House of Lean?</w:t>
      </w:r>
    </w:p>
    <w:p w14:paraId="6311EC81" w14:textId="414770D9"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6EEE4C0B">
          <v:shape id="_x0000_i1387" type="#_x0000_t75" style="width:20.25pt;height:17.25pt" o:ole="">
            <v:imagedata r:id="rId10" o:title=""/>
          </v:shape>
          <w:control r:id="rId129" w:name="DefaultOcxName61" w:shapeid="_x0000_i1387"/>
        </w:object>
      </w:r>
      <w:r w:rsidRPr="00E470D0">
        <w:rPr>
          <w:rFonts w:ascii="Helvetica" w:eastAsia="Times New Roman" w:hAnsi="Helvetica" w:cs="Helvetica"/>
          <w:color w:val="000000"/>
          <w:sz w:val="21"/>
          <w:szCs w:val="21"/>
          <w:lang w:eastAsia="en-US"/>
        </w:rPr>
        <w:t>It builds long-term partnerships based on trust</w:t>
      </w:r>
    </w:p>
    <w:p w14:paraId="41AB0A3F" w14:textId="3C12C9A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46E82EA4">
          <v:shape id="_x0000_i1386" type="#_x0000_t75" style="width:20.25pt;height:17.25pt" o:ole="">
            <v:imagedata r:id="rId10" o:title=""/>
          </v:shape>
          <w:control r:id="rId130" w:name="DefaultOcxName129" w:shapeid="_x0000_i1386"/>
        </w:object>
      </w:r>
      <w:r w:rsidRPr="00E470D0">
        <w:rPr>
          <w:rFonts w:ascii="Helvetica" w:eastAsia="Times New Roman" w:hAnsi="Helvetica" w:cs="Helvetica"/>
          <w:color w:val="000000"/>
          <w:sz w:val="21"/>
          <w:szCs w:val="21"/>
          <w:lang w:eastAsia="en-US"/>
        </w:rPr>
        <w:t>It allows teams to pivot without mercy or guilt</w:t>
      </w:r>
    </w:p>
    <w:p w14:paraId="59B4F69D" w14:textId="2D653572"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5452321A">
          <v:shape id="_x0000_i1385" type="#_x0000_t75" style="width:20.25pt;height:17.25pt" o:ole="">
            <v:imagedata r:id="rId10" o:title=""/>
          </v:shape>
          <w:control r:id="rId131" w:name="DefaultOcxName228" w:shapeid="_x0000_i1385"/>
        </w:object>
      </w:r>
      <w:r w:rsidRPr="00E470D0">
        <w:rPr>
          <w:rFonts w:ascii="Helvetica" w:eastAsia="Times New Roman" w:hAnsi="Helvetica" w:cs="Helvetica"/>
          <w:color w:val="000000"/>
          <w:sz w:val="21"/>
          <w:szCs w:val="21"/>
          <w:lang w:eastAsia="en-US"/>
        </w:rPr>
        <w:t>It optimizes the whole</w:t>
      </w:r>
    </w:p>
    <w:p w14:paraId="0E65DC2D" w14:textId="781DEAF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7058F831">
          <v:shape id="_x0000_i1384" type="#_x0000_t75" style="width:20.25pt;height:17.25pt" o:ole="">
            <v:imagedata r:id="rId10" o:title=""/>
          </v:shape>
          <w:control r:id="rId132" w:name="DefaultOcxName328" w:shapeid="_x0000_i1384"/>
        </w:object>
      </w:r>
      <w:r w:rsidRPr="00E470D0">
        <w:rPr>
          <w:rFonts w:ascii="Helvetica" w:eastAsia="Times New Roman" w:hAnsi="Helvetica" w:cs="Helvetica"/>
          <w:color w:val="000000"/>
          <w:sz w:val="21"/>
          <w:szCs w:val="21"/>
          <w:lang w:eastAsia="en-US"/>
        </w:rPr>
        <w:t>It uses informed decision-making through fast feedback</w:t>
      </w:r>
    </w:p>
    <w:p w14:paraId="7D1C39E6"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lastRenderedPageBreak/>
        <w:t>Which statement is true about Iteration planning for Kanban teams?</w:t>
      </w:r>
    </w:p>
    <w:p w14:paraId="3EE62A96" w14:textId="4EC6BF00"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74708AC1">
          <v:shape id="_x0000_i1399" type="#_x0000_t75" style="width:20.25pt;height:17.25pt" o:ole="">
            <v:imagedata r:id="rId10" o:title=""/>
          </v:shape>
          <w:control r:id="rId133" w:name="DefaultOcxName62" w:shapeid="_x0000_i1399"/>
        </w:object>
      </w:r>
      <w:r w:rsidRPr="00E470D0">
        <w:rPr>
          <w:rFonts w:ascii="Helvetica" w:eastAsia="Times New Roman" w:hAnsi="Helvetica" w:cs="Helvetica"/>
          <w:color w:val="000000"/>
          <w:sz w:val="21"/>
          <w:szCs w:val="21"/>
          <w:lang w:eastAsia="en-US"/>
        </w:rPr>
        <w:t>Kanban teams find high value in trying to plan the Iteration in detail</w:t>
      </w:r>
    </w:p>
    <w:p w14:paraId="1EFC840D" w14:textId="6631B34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C880447">
          <v:shape id="_x0000_i1398" type="#_x0000_t75" style="width:20.25pt;height:17.25pt" o:ole="">
            <v:imagedata r:id="rId10" o:title=""/>
          </v:shape>
          <w:control r:id="rId134" w:name="DefaultOcxName130" w:shapeid="_x0000_i1398"/>
        </w:object>
      </w:r>
      <w:r w:rsidRPr="00E470D0">
        <w:rPr>
          <w:rFonts w:ascii="Helvetica" w:eastAsia="Times New Roman" w:hAnsi="Helvetica" w:cs="Helvetica"/>
          <w:color w:val="000000"/>
          <w:sz w:val="21"/>
          <w:szCs w:val="21"/>
          <w:lang w:eastAsia="en-US"/>
        </w:rPr>
        <w:t>Kanban teams do not commit to Service Level Agreements</w:t>
      </w:r>
    </w:p>
    <w:p w14:paraId="5862AC1B" w14:textId="6EC8D127"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918DC81">
          <v:shape id="_x0000_i1397" type="#_x0000_t75" style="width:20.25pt;height:17.25pt" o:ole="">
            <v:imagedata r:id="rId10" o:title=""/>
          </v:shape>
          <w:control r:id="rId135" w:name="DefaultOcxName229" w:shapeid="_x0000_i1397"/>
        </w:object>
      </w:r>
      <w:r w:rsidRPr="00E470D0">
        <w:rPr>
          <w:rFonts w:ascii="Helvetica" w:eastAsia="Times New Roman" w:hAnsi="Helvetica" w:cs="Helvetica"/>
          <w:color w:val="000000"/>
          <w:sz w:val="21"/>
          <w:szCs w:val="21"/>
          <w:lang w:eastAsia="en-US"/>
        </w:rPr>
        <w:t>Kanban teams estimate their velocity</w:t>
      </w:r>
    </w:p>
    <w:p w14:paraId="5C71694A" w14:textId="6FFE122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9D009FE">
          <v:shape id="_x0000_i1396" type="#_x0000_t75" style="width:20.25pt;height:17.25pt" o:ole="">
            <v:imagedata r:id="rId10" o:title=""/>
          </v:shape>
          <w:control r:id="rId136" w:name="DefaultOcxName329" w:shapeid="_x0000_i1396"/>
        </w:object>
      </w:r>
      <w:r w:rsidRPr="00E470D0">
        <w:rPr>
          <w:rFonts w:ascii="Helvetica" w:eastAsia="Times New Roman" w:hAnsi="Helvetica" w:cs="Helvetica"/>
          <w:color w:val="000000"/>
          <w:sz w:val="21"/>
          <w:szCs w:val="21"/>
          <w:lang w:eastAsia="en-US"/>
        </w:rPr>
        <w:t>Kanban teams publish Iteration Goal</w:t>
      </w:r>
    </w:p>
    <w:p w14:paraId="2C9510FD"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is an example of a modified Fibonacci sequence?</w:t>
      </w:r>
    </w:p>
    <w:p w14:paraId="6DB99672" w14:textId="4B63BC44"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1AC88B6">
          <v:shape id="_x0000_i1411" type="#_x0000_t75" style="width:20.25pt;height:17.25pt" o:ole="">
            <v:imagedata r:id="rId10" o:title=""/>
          </v:shape>
          <w:control r:id="rId137" w:name="DefaultOcxName63" w:shapeid="_x0000_i1411"/>
        </w:object>
      </w:r>
      <w:r w:rsidRPr="00E470D0">
        <w:rPr>
          <w:rFonts w:ascii="Helvetica" w:eastAsia="Times New Roman" w:hAnsi="Helvetica" w:cs="Helvetica"/>
          <w:color w:val="000000"/>
          <w:sz w:val="21"/>
          <w:szCs w:val="21"/>
          <w:lang w:eastAsia="en-US"/>
        </w:rPr>
        <w:t>...5, 8, 13, 20, 40...</w:t>
      </w:r>
    </w:p>
    <w:p w14:paraId="03CD79C5" w14:textId="6E78C755"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3057261">
          <v:shape id="_x0000_i1410" type="#_x0000_t75" style="width:20.25pt;height:17.25pt" o:ole="">
            <v:imagedata r:id="rId10" o:title=""/>
          </v:shape>
          <w:control r:id="rId138" w:name="DefaultOcxName131" w:shapeid="_x0000_i1410"/>
        </w:object>
      </w:r>
      <w:r w:rsidRPr="00E470D0">
        <w:rPr>
          <w:rFonts w:ascii="Helvetica" w:eastAsia="Times New Roman" w:hAnsi="Helvetica" w:cs="Helvetica"/>
          <w:color w:val="000000"/>
          <w:sz w:val="21"/>
          <w:szCs w:val="21"/>
          <w:lang w:eastAsia="en-US"/>
        </w:rPr>
        <w:t>...5, 8, 13, 21, 34...</w:t>
      </w:r>
    </w:p>
    <w:p w14:paraId="7CC532D6" w14:textId="39C33E98"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301B8EC">
          <v:shape id="_x0000_i1409" type="#_x0000_t75" style="width:20.25pt;height:17.25pt" o:ole="">
            <v:imagedata r:id="rId10" o:title=""/>
          </v:shape>
          <w:control r:id="rId139" w:name="DefaultOcxName230" w:shapeid="_x0000_i1409"/>
        </w:object>
      </w:r>
      <w:r w:rsidRPr="00E470D0">
        <w:rPr>
          <w:rFonts w:ascii="Helvetica" w:eastAsia="Times New Roman" w:hAnsi="Helvetica" w:cs="Helvetica"/>
          <w:color w:val="000000"/>
          <w:sz w:val="21"/>
          <w:szCs w:val="21"/>
          <w:lang w:eastAsia="en-US"/>
        </w:rPr>
        <w:t>... 2, 4, 5, 9, 11...</w:t>
      </w:r>
    </w:p>
    <w:p w14:paraId="343C2564" w14:textId="6FC850BA"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4200CBB">
          <v:shape id="_x0000_i1408" type="#_x0000_t75" style="width:20.25pt;height:17.25pt" o:ole="">
            <v:imagedata r:id="rId10" o:title=""/>
          </v:shape>
          <w:control r:id="rId140" w:name="DefaultOcxName330" w:shapeid="_x0000_i1408"/>
        </w:object>
      </w:r>
      <w:r w:rsidRPr="00E470D0">
        <w:rPr>
          <w:rFonts w:ascii="Helvetica" w:eastAsia="Times New Roman" w:hAnsi="Helvetica" w:cs="Helvetica"/>
          <w:color w:val="000000"/>
          <w:sz w:val="21"/>
          <w:szCs w:val="21"/>
          <w:lang w:eastAsia="en-US"/>
        </w:rPr>
        <w:t>...1, 1, 3, 5, 5...</w:t>
      </w:r>
    </w:p>
    <w:p w14:paraId="3A8C2C96"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statement describes one element of the CALMR approach to DevOps?</w:t>
      </w:r>
    </w:p>
    <w:p w14:paraId="2E974279" w14:textId="3C66BF83"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2E8F4B73">
          <v:shape id="_x0000_i1423" type="#_x0000_t75" style="width:20.25pt;height:17.25pt" o:ole="">
            <v:imagedata r:id="rId10" o:title=""/>
          </v:shape>
          <w:control r:id="rId141" w:name="DefaultOcxName64" w:shapeid="_x0000_i1423"/>
        </w:object>
      </w:r>
      <w:r w:rsidRPr="00E470D0">
        <w:rPr>
          <w:rFonts w:ascii="Helvetica" w:eastAsia="Times New Roman" w:hAnsi="Helvetica" w:cs="Helvetica"/>
          <w:color w:val="000000"/>
          <w:sz w:val="21"/>
          <w:szCs w:val="21"/>
          <w:lang w:eastAsia="en-US"/>
        </w:rPr>
        <w:t>Build cross-functional Agile Release Trains around the flow of value to the customer</w:t>
      </w:r>
    </w:p>
    <w:p w14:paraId="7BDDD679" w14:textId="4F53C5D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4A4E4C73">
          <v:shape id="_x0000_i1422" type="#_x0000_t75" style="width:20.25pt;height:17.25pt" o:ole="">
            <v:imagedata r:id="rId10" o:title=""/>
          </v:shape>
          <w:control r:id="rId142" w:name="DefaultOcxName132" w:shapeid="_x0000_i1422"/>
        </w:object>
      </w:r>
      <w:r w:rsidRPr="00E470D0">
        <w:rPr>
          <w:rFonts w:ascii="Helvetica" w:eastAsia="Times New Roman" w:hAnsi="Helvetica" w:cs="Helvetica"/>
          <w:color w:val="000000"/>
          <w:sz w:val="21"/>
          <w:szCs w:val="21"/>
          <w:lang w:eastAsia="en-US"/>
        </w:rPr>
        <w:t>Decentralize decision making</w:t>
      </w:r>
    </w:p>
    <w:p w14:paraId="0879DAD8" w14:textId="339E1DF2"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8D7B12B">
          <v:shape id="_x0000_i1421" type="#_x0000_t75" style="width:20.25pt;height:17.25pt" o:ole="">
            <v:imagedata r:id="rId10" o:title=""/>
          </v:shape>
          <w:control r:id="rId143" w:name="DefaultOcxName231" w:shapeid="_x0000_i1421"/>
        </w:object>
      </w:r>
      <w:r w:rsidRPr="00E470D0">
        <w:rPr>
          <w:rFonts w:ascii="Helvetica" w:eastAsia="Times New Roman" w:hAnsi="Helvetica" w:cs="Helvetica"/>
          <w:color w:val="000000"/>
          <w:sz w:val="21"/>
          <w:szCs w:val="21"/>
          <w:lang w:eastAsia="en-US"/>
        </w:rPr>
        <w:t>Keep everything under version control</w:t>
      </w:r>
    </w:p>
    <w:p w14:paraId="45CD3FC0" w14:textId="01710F3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45B48CD9">
          <v:shape id="_x0000_i1420" type="#_x0000_t75" style="width:20.25pt;height:17.25pt" o:ole="">
            <v:imagedata r:id="rId10" o:title=""/>
          </v:shape>
          <w:control r:id="rId144" w:name="DefaultOcxName331" w:shapeid="_x0000_i1420"/>
        </w:object>
      </w:r>
      <w:r w:rsidRPr="00E470D0">
        <w:rPr>
          <w:rFonts w:ascii="Helvetica" w:eastAsia="Times New Roman" w:hAnsi="Helvetica" w:cs="Helvetica"/>
          <w:color w:val="000000"/>
          <w:sz w:val="21"/>
          <w:szCs w:val="21"/>
          <w:lang w:eastAsia="en-US"/>
        </w:rPr>
        <w:t>Establish a work environment of shared responsibility</w:t>
      </w:r>
    </w:p>
    <w:p w14:paraId="075A98B9"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is the benefit of separating the release from the Solution?</w:t>
      </w:r>
    </w:p>
    <w:p w14:paraId="39A1964C" w14:textId="569B3A2D"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7732AE6A">
          <v:shape id="_x0000_i1435" type="#_x0000_t75" style="width:20.25pt;height:17.25pt" o:ole="">
            <v:imagedata r:id="rId10" o:title=""/>
          </v:shape>
          <w:control r:id="rId145" w:name="DefaultOcxName65" w:shapeid="_x0000_i1435"/>
        </w:object>
      </w:r>
      <w:r w:rsidRPr="00E470D0">
        <w:rPr>
          <w:rFonts w:ascii="Helvetica" w:eastAsia="Times New Roman" w:hAnsi="Helvetica" w:cs="Helvetica"/>
          <w:color w:val="000000"/>
          <w:sz w:val="21"/>
          <w:szCs w:val="21"/>
          <w:lang w:eastAsia="en-US"/>
        </w:rPr>
        <w:t>It allows the Agile Release Train to demo value every two weeks</w:t>
      </w:r>
    </w:p>
    <w:p w14:paraId="070FB815" w14:textId="2FFFADA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6E5A148D">
          <v:shape id="_x0000_i1434" type="#_x0000_t75" style="width:20.25pt;height:17.25pt" o:ole="">
            <v:imagedata r:id="rId10" o:title=""/>
          </v:shape>
          <w:control r:id="rId146" w:name="DefaultOcxName133" w:shapeid="_x0000_i1434"/>
        </w:object>
      </w:r>
      <w:r w:rsidRPr="00E470D0">
        <w:rPr>
          <w:rFonts w:ascii="Helvetica" w:eastAsia="Times New Roman" w:hAnsi="Helvetica" w:cs="Helvetica"/>
          <w:color w:val="000000"/>
          <w:sz w:val="21"/>
          <w:szCs w:val="21"/>
          <w:lang w:eastAsia="en-US"/>
        </w:rPr>
        <w:t>It allows the Systems Team to integrate with ease</w:t>
      </w:r>
    </w:p>
    <w:p w14:paraId="0115A246" w14:textId="5AE1FAD9"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0D34702">
          <v:shape id="_x0000_i1433" type="#_x0000_t75" style="width:20.25pt;height:17.25pt" o:ole="">
            <v:imagedata r:id="rId10" o:title=""/>
          </v:shape>
          <w:control r:id="rId147" w:name="DefaultOcxName232" w:shapeid="_x0000_i1433"/>
        </w:object>
      </w:r>
      <w:r w:rsidRPr="00E470D0">
        <w:rPr>
          <w:rFonts w:ascii="Helvetica" w:eastAsia="Times New Roman" w:hAnsi="Helvetica" w:cs="Helvetica"/>
          <w:color w:val="000000"/>
          <w:sz w:val="21"/>
          <w:szCs w:val="21"/>
          <w:lang w:eastAsia="en-US"/>
        </w:rPr>
        <w:t>It allows the release of different Solution elements at different times</w:t>
      </w:r>
    </w:p>
    <w:p w14:paraId="35FF0417" w14:textId="4CD9525B"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1457CCDB">
          <v:shape id="_x0000_i1432" type="#_x0000_t75" style="width:20.25pt;height:17.25pt" o:ole="">
            <v:imagedata r:id="rId10" o:title=""/>
          </v:shape>
          <w:control r:id="rId148" w:name="DefaultOcxName332" w:shapeid="_x0000_i1432"/>
        </w:object>
      </w:r>
      <w:r w:rsidRPr="00E470D0">
        <w:rPr>
          <w:rFonts w:ascii="Helvetica" w:eastAsia="Times New Roman" w:hAnsi="Helvetica" w:cs="Helvetica"/>
          <w:color w:val="000000"/>
          <w:sz w:val="21"/>
          <w:szCs w:val="21"/>
          <w:lang w:eastAsia="en-US"/>
        </w:rPr>
        <w:t>It allows Agile Teams to release on cadence</w:t>
      </w:r>
    </w:p>
    <w:p w14:paraId="204E4DCA"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What replaces detailed requirements documents?</w:t>
      </w:r>
    </w:p>
    <w:p w14:paraId="770AFB99" w14:textId="36A3BCC2"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7263D544">
          <v:shape id="_x0000_i1447" type="#_x0000_t75" style="width:20.25pt;height:17.25pt" o:ole="">
            <v:imagedata r:id="rId10" o:title=""/>
          </v:shape>
          <w:control r:id="rId149" w:name="DefaultOcxName66" w:shapeid="_x0000_i1447"/>
        </w:object>
      </w:r>
      <w:r w:rsidRPr="00E470D0">
        <w:rPr>
          <w:rFonts w:ascii="Helvetica" w:eastAsia="Times New Roman" w:hAnsi="Helvetica" w:cs="Helvetica"/>
          <w:color w:val="000000"/>
          <w:sz w:val="21"/>
          <w:szCs w:val="21"/>
          <w:lang w:eastAsia="en-US"/>
        </w:rPr>
        <w:t>Pair work</w:t>
      </w:r>
    </w:p>
    <w:p w14:paraId="7B6305C7" w14:textId="15EBC20B"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7AF973EE">
          <v:shape id="_x0000_i1446" type="#_x0000_t75" style="width:20.25pt;height:17.25pt" o:ole="">
            <v:imagedata r:id="rId10" o:title=""/>
          </v:shape>
          <w:control r:id="rId150" w:name="DefaultOcxName134" w:shapeid="_x0000_i1446"/>
        </w:object>
      </w:r>
      <w:r w:rsidRPr="00E470D0">
        <w:rPr>
          <w:rFonts w:ascii="Helvetica" w:eastAsia="Times New Roman" w:hAnsi="Helvetica" w:cs="Helvetica"/>
          <w:color w:val="000000"/>
          <w:sz w:val="21"/>
          <w:szCs w:val="21"/>
          <w:lang w:eastAsia="en-US"/>
        </w:rPr>
        <w:t>Unit tests</w:t>
      </w:r>
    </w:p>
    <w:p w14:paraId="20E1A466" w14:textId="5F3B3D1E"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4EE176C2">
          <v:shape id="_x0000_i1445" type="#_x0000_t75" style="width:20.25pt;height:17.25pt" o:ole="">
            <v:imagedata r:id="rId10" o:title=""/>
          </v:shape>
          <w:control r:id="rId151" w:name="DefaultOcxName233" w:shapeid="_x0000_i1445"/>
        </w:object>
      </w:r>
      <w:r w:rsidRPr="00E470D0">
        <w:rPr>
          <w:rFonts w:ascii="Helvetica" w:eastAsia="Times New Roman" w:hAnsi="Helvetica" w:cs="Helvetica"/>
          <w:color w:val="000000"/>
          <w:sz w:val="21"/>
          <w:szCs w:val="21"/>
          <w:lang w:eastAsia="en-US"/>
        </w:rPr>
        <w:t>Task boards</w:t>
      </w:r>
    </w:p>
    <w:p w14:paraId="0B6C8F56" w14:textId="40C7905F"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A95CFB6">
          <v:shape id="_x0000_i1444" type="#_x0000_t75" style="width:20.25pt;height:17.25pt" o:ole="">
            <v:imagedata r:id="rId10" o:title=""/>
          </v:shape>
          <w:control r:id="rId152" w:name="DefaultOcxName333" w:shapeid="_x0000_i1444"/>
        </w:object>
      </w:r>
      <w:r w:rsidRPr="00E470D0">
        <w:rPr>
          <w:rFonts w:ascii="Helvetica" w:eastAsia="Times New Roman" w:hAnsi="Helvetica" w:cs="Helvetica"/>
          <w:color w:val="000000"/>
          <w:sz w:val="21"/>
          <w:szCs w:val="21"/>
          <w:lang w:eastAsia="en-US"/>
        </w:rPr>
        <w:t>Storie</w:t>
      </w:r>
      <w:r>
        <w:rPr>
          <w:rFonts w:ascii="Helvetica" w:eastAsia="Times New Roman" w:hAnsi="Helvetica" w:cs="Helvetica"/>
          <w:color w:val="000000"/>
          <w:sz w:val="21"/>
          <w:szCs w:val="21"/>
          <w:lang w:eastAsia="en-US"/>
        </w:rPr>
        <w:t>s</w:t>
      </w:r>
    </w:p>
    <w:p w14:paraId="5C644AF4" w14:textId="77777777" w:rsidR="00E470D0" w:rsidRPr="00E470D0" w:rsidRDefault="00E470D0" w:rsidP="00E470D0">
      <w:pPr>
        <w:shd w:val="clear" w:color="auto" w:fill="FFFFFF"/>
        <w:spacing w:before="0" w:after="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b/>
          <w:bCs/>
          <w:color w:val="000000"/>
          <w:sz w:val="21"/>
          <w:szCs w:val="21"/>
          <w:lang w:eastAsia="en-US"/>
        </w:rPr>
        <w:t>Which responsibility belongs to the Product Owner in the team?</w:t>
      </w:r>
    </w:p>
    <w:p w14:paraId="0E9C5BB2" w14:textId="4A5B5752"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8793C16">
          <v:shape id="_x0000_i1459" type="#_x0000_t75" style="width:20.25pt;height:17.25pt" o:ole="">
            <v:imagedata r:id="rId10" o:title=""/>
          </v:shape>
          <w:control r:id="rId153" w:name="DefaultOcxName67" w:shapeid="_x0000_i1459"/>
        </w:object>
      </w:r>
      <w:r w:rsidRPr="00E470D0">
        <w:rPr>
          <w:rFonts w:ascii="Helvetica" w:eastAsia="Times New Roman" w:hAnsi="Helvetica" w:cs="Helvetica"/>
          <w:color w:val="000000"/>
          <w:sz w:val="21"/>
          <w:szCs w:val="21"/>
          <w:lang w:eastAsia="en-US"/>
        </w:rPr>
        <w:t>To facilitate team meetings and drive Agile behavior</w:t>
      </w:r>
    </w:p>
    <w:p w14:paraId="1F76621B" w14:textId="5D4D3AE6"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lastRenderedPageBreak/>
        <w:object w:dxaOrig="405" w:dyaOrig="345" w14:anchorId="1E02DF67">
          <v:shape id="_x0000_i1458" type="#_x0000_t75" style="width:20.25pt;height:17.25pt" o:ole="">
            <v:imagedata r:id="rId10" o:title=""/>
          </v:shape>
          <w:control r:id="rId154" w:name="DefaultOcxName135" w:shapeid="_x0000_i1458"/>
        </w:object>
      </w:r>
      <w:r w:rsidRPr="00E470D0">
        <w:rPr>
          <w:rFonts w:ascii="Helvetica" w:eastAsia="Times New Roman" w:hAnsi="Helvetica" w:cs="Helvetica"/>
          <w:color w:val="000000"/>
          <w:sz w:val="21"/>
          <w:szCs w:val="21"/>
          <w:lang w:eastAsia="en-US"/>
        </w:rPr>
        <w:t>To sequence backlog items to program priorities, events, and dependencies</w:t>
      </w:r>
    </w:p>
    <w:p w14:paraId="1B9E6041" w14:textId="5B8CACA8"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6F4129DD">
          <v:shape id="_x0000_i1457" type="#_x0000_t75" style="width:20.25pt;height:17.25pt" o:ole="">
            <v:imagedata r:id="rId10" o:title=""/>
          </v:shape>
          <w:control r:id="rId155" w:name="DefaultOcxName234" w:shapeid="_x0000_i1457"/>
        </w:object>
      </w:r>
      <w:r w:rsidRPr="00E470D0">
        <w:rPr>
          <w:rFonts w:ascii="Helvetica" w:eastAsia="Times New Roman" w:hAnsi="Helvetica" w:cs="Helvetica"/>
          <w:color w:val="000000"/>
          <w:sz w:val="21"/>
          <w:szCs w:val="21"/>
          <w:lang w:eastAsia="en-US"/>
        </w:rPr>
        <w:t>To foster normalized estimating within the team</w:t>
      </w:r>
    </w:p>
    <w:p w14:paraId="25DF6B2A" w14:textId="636D0AF5" w:rsidR="00E470D0" w:rsidRPr="00E470D0" w:rsidRDefault="00E470D0" w:rsidP="00E470D0">
      <w:pPr>
        <w:shd w:val="clear" w:color="auto" w:fill="FFFFFF"/>
        <w:spacing w:after="150" w:line="240" w:lineRule="auto"/>
        <w:rPr>
          <w:rFonts w:ascii="Helvetica" w:eastAsia="Times New Roman" w:hAnsi="Helvetica" w:cs="Helvetica"/>
          <w:color w:val="000000"/>
          <w:sz w:val="21"/>
          <w:szCs w:val="21"/>
          <w:lang w:eastAsia="en-US"/>
        </w:rPr>
      </w:pPr>
      <w:r w:rsidRPr="00E470D0">
        <w:rPr>
          <w:rFonts w:ascii="Helvetica" w:eastAsia="Times New Roman" w:hAnsi="Helvetica" w:cs="Helvetica"/>
          <w:color w:val="000000"/>
          <w:sz w:val="21"/>
          <w:szCs w:val="21"/>
          <w:lang w:eastAsia="en-US"/>
        </w:rPr>
        <w:object w:dxaOrig="405" w:dyaOrig="345" w14:anchorId="31EFED03">
          <v:shape id="_x0000_i1456" type="#_x0000_t75" style="width:20.25pt;height:17.25pt" o:ole="">
            <v:imagedata r:id="rId10" o:title=""/>
          </v:shape>
          <w:control r:id="rId156" w:name="DefaultOcxName334" w:shapeid="_x0000_i1456"/>
        </w:object>
      </w:r>
      <w:r w:rsidRPr="00E470D0">
        <w:rPr>
          <w:rFonts w:ascii="Helvetica" w:eastAsia="Times New Roman" w:hAnsi="Helvetica" w:cs="Helvetica"/>
          <w:color w:val="000000"/>
          <w:sz w:val="21"/>
          <w:szCs w:val="21"/>
          <w:lang w:eastAsia="en-US"/>
        </w:rPr>
        <w:t>To foster adoption of Agile technical practices</w:t>
      </w:r>
    </w:p>
    <w:p w14:paraId="2B5E7968"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Which statement reflects one of the steps for setting normalized velocity?</w:t>
      </w:r>
    </w:p>
    <w:p w14:paraId="62644347" w14:textId="2E9D79FF"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5B3480A5">
          <v:shape id="_x0000_i1471" type="#_x0000_t75" style="width:20.25pt;height:17.25pt" o:ole="">
            <v:imagedata r:id="rId10" o:title=""/>
          </v:shape>
          <w:control r:id="rId157" w:name="DefaultOcxName68" w:shapeid="_x0000_i1471"/>
        </w:object>
      </w:r>
      <w:r w:rsidRPr="0089331D">
        <w:rPr>
          <w:rFonts w:ascii="Helvetica" w:eastAsia="Times New Roman" w:hAnsi="Helvetica" w:cs="Helvetica"/>
          <w:color w:val="000000"/>
          <w:sz w:val="21"/>
          <w:szCs w:val="21"/>
          <w:lang w:eastAsia="en-US"/>
        </w:rPr>
        <w:t>Maintenance tasks are not required to list for velocity; maintenance tasks fall outside this scope</w:t>
      </w:r>
    </w:p>
    <w:p w14:paraId="3B75D2FC" w14:textId="6B235041"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083817C1">
          <v:shape id="_x0000_i1470" type="#_x0000_t75" style="width:20.25pt;height:17.25pt" o:ole="">
            <v:imagedata r:id="rId10" o:title=""/>
          </v:shape>
          <w:control r:id="rId158" w:name="DefaultOcxName136" w:shapeid="_x0000_i1470"/>
        </w:object>
      </w:r>
      <w:r w:rsidRPr="0089331D">
        <w:rPr>
          <w:rFonts w:ascii="Helvetica" w:eastAsia="Times New Roman" w:hAnsi="Helvetica" w:cs="Helvetica"/>
          <w:color w:val="000000"/>
          <w:sz w:val="21"/>
          <w:szCs w:val="21"/>
          <w:lang w:eastAsia="en-US"/>
        </w:rPr>
        <w:t>Determining velocity is a new function in each Iteration; previous Iterations should not be transferred to a new Iteration</w:t>
      </w:r>
    </w:p>
    <w:p w14:paraId="322BDF5F" w14:textId="3EFEE55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6AF40A79">
          <v:shape id="_x0000_i1469" type="#_x0000_t75" style="width:20.25pt;height:17.25pt" o:ole="">
            <v:imagedata r:id="rId10" o:title=""/>
          </v:shape>
          <w:control r:id="rId159" w:name="DefaultOcxName235" w:shapeid="_x0000_i1469"/>
        </w:object>
      </w:r>
      <w:r w:rsidRPr="0089331D">
        <w:rPr>
          <w:rFonts w:ascii="Helvetica" w:eastAsia="Times New Roman" w:hAnsi="Helvetica" w:cs="Helvetica"/>
          <w:color w:val="000000"/>
          <w:sz w:val="21"/>
          <w:szCs w:val="21"/>
          <w:lang w:eastAsia="en-US"/>
        </w:rPr>
        <w:t>The team members assess their availability, acknowledging time off and other potential duties</w:t>
      </w:r>
    </w:p>
    <w:p w14:paraId="58250079" w14:textId="2E830B76"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2F42A91D">
          <v:shape id="_x0000_i1468" type="#_x0000_t75" style="width:20.25pt;height:17.25pt" o:ole="">
            <v:imagedata r:id="rId10" o:title=""/>
          </v:shape>
          <w:control r:id="rId160" w:name="DefaultOcxName335" w:shapeid="_x0000_i1468"/>
        </w:object>
      </w:r>
      <w:r w:rsidRPr="0089331D">
        <w:rPr>
          <w:rFonts w:ascii="Helvetica" w:eastAsia="Times New Roman" w:hAnsi="Helvetica" w:cs="Helvetica"/>
          <w:color w:val="000000"/>
          <w:sz w:val="21"/>
          <w:szCs w:val="21"/>
          <w:lang w:eastAsia="en-US"/>
        </w:rPr>
        <w:t>Identify work on technical infrastructure, tooling, and other systemic impediments</w:t>
      </w:r>
    </w:p>
    <w:p w14:paraId="7233EE0D"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When should a component team be used?</w:t>
      </w:r>
    </w:p>
    <w:p w14:paraId="4D406747" w14:textId="4C31B080"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C1CD9C4">
          <v:shape id="_x0000_i1483" type="#_x0000_t75" style="width:20.25pt;height:17.25pt" o:ole="">
            <v:imagedata r:id="rId10" o:title=""/>
          </v:shape>
          <w:control r:id="rId161" w:name="DefaultOcxName69" w:shapeid="_x0000_i1483"/>
        </w:object>
      </w:r>
      <w:r w:rsidRPr="0089331D">
        <w:rPr>
          <w:rFonts w:ascii="Helvetica" w:eastAsia="Times New Roman" w:hAnsi="Helvetica" w:cs="Helvetica"/>
          <w:color w:val="000000"/>
          <w:sz w:val="21"/>
          <w:szCs w:val="21"/>
          <w:lang w:eastAsia="en-US"/>
        </w:rPr>
        <w:t>To gain the fastest velocity with well-defined interfaces</w:t>
      </w:r>
    </w:p>
    <w:p w14:paraId="3AC6E0B1" w14:textId="5BB639F2"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9DB09B2">
          <v:shape id="_x0000_i1482" type="#_x0000_t75" style="width:20.25pt;height:17.25pt" o:ole="">
            <v:imagedata r:id="rId10" o:title=""/>
          </v:shape>
          <w:control r:id="rId162" w:name="DefaultOcxName137" w:shapeid="_x0000_i1482"/>
        </w:object>
      </w:r>
      <w:r w:rsidRPr="0089331D">
        <w:rPr>
          <w:rFonts w:ascii="Helvetica" w:eastAsia="Times New Roman" w:hAnsi="Helvetica" w:cs="Helvetica"/>
          <w:color w:val="000000"/>
          <w:sz w:val="21"/>
          <w:szCs w:val="21"/>
          <w:lang w:eastAsia="en-US"/>
        </w:rPr>
        <w:t>To develop T-shaped skills together with continuous integration</w:t>
      </w:r>
    </w:p>
    <w:p w14:paraId="7AA6AE3B" w14:textId="6484E12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230FD52C">
          <v:shape id="_x0000_i1481" type="#_x0000_t75" style="width:20.25pt;height:17.25pt" o:ole="">
            <v:imagedata r:id="rId10" o:title=""/>
          </v:shape>
          <w:control r:id="rId163" w:name="DefaultOcxName236" w:shapeid="_x0000_i1481"/>
        </w:object>
      </w:r>
      <w:r w:rsidRPr="0089331D">
        <w:rPr>
          <w:rFonts w:ascii="Helvetica" w:eastAsia="Times New Roman" w:hAnsi="Helvetica" w:cs="Helvetica"/>
          <w:color w:val="000000"/>
          <w:sz w:val="21"/>
          <w:szCs w:val="21"/>
          <w:lang w:eastAsia="en-US"/>
        </w:rPr>
        <w:t>To obtain high reuse and technical specialization with a focus on Non-functional Requirements</w:t>
      </w:r>
    </w:p>
    <w:p w14:paraId="6776F5A8" w14:textId="79C63CAA"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171B4DA">
          <v:shape id="_x0000_i1480" type="#_x0000_t75" style="width:20.25pt;height:17.25pt" o:ole="">
            <v:imagedata r:id="rId10" o:title=""/>
          </v:shape>
          <w:control r:id="rId164" w:name="DefaultOcxName336" w:shapeid="_x0000_i1480"/>
        </w:object>
      </w:r>
      <w:r w:rsidRPr="0089331D">
        <w:rPr>
          <w:rFonts w:ascii="Helvetica" w:eastAsia="Times New Roman" w:hAnsi="Helvetica" w:cs="Helvetica"/>
          <w:color w:val="000000"/>
          <w:sz w:val="21"/>
          <w:szCs w:val="21"/>
          <w:lang w:eastAsia="en-US"/>
        </w:rPr>
        <w:t>To create each replaceable component with minimized dependencies</w:t>
      </w:r>
    </w:p>
    <w:p w14:paraId="6DF21ECE"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What are the four levels of the Scaled Agile Framework 4.5?</w:t>
      </w:r>
    </w:p>
    <w:p w14:paraId="7C94AE68" w14:textId="5851DC34"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7E61012F">
          <v:shape id="_x0000_i1495" type="#_x0000_t75" style="width:20.25pt;height:17.25pt" o:ole="">
            <v:imagedata r:id="rId10" o:title=""/>
          </v:shape>
          <w:control r:id="rId165" w:name="DefaultOcxName70" w:shapeid="_x0000_i1495"/>
        </w:object>
      </w:r>
      <w:r w:rsidRPr="0089331D">
        <w:rPr>
          <w:rFonts w:ascii="Helvetica" w:eastAsia="Times New Roman" w:hAnsi="Helvetica" w:cs="Helvetica"/>
          <w:color w:val="000000"/>
          <w:sz w:val="21"/>
          <w:szCs w:val="21"/>
          <w:lang w:eastAsia="en-US"/>
        </w:rPr>
        <w:t>Portfolio, Value Stream, Program, Team</w:t>
      </w:r>
    </w:p>
    <w:p w14:paraId="6EF3C96F" w14:textId="408154ED"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6A77711E">
          <v:shape id="_x0000_i1494" type="#_x0000_t75" style="width:20.25pt;height:17.25pt" o:ole="">
            <v:imagedata r:id="rId10" o:title=""/>
          </v:shape>
          <w:control r:id="rId166" w:name="DefaultOcxName138" w:shapeid="_x0000_i1494"/>
        </w:object>
      </w:r>
      <w:r w:rsidRPr="0089331D">
        <w:rPr>
          <w:rFonts w:ascii="Helvetica" w:eastAsia="Times New Roman" w:hAnsi="Helvetica" w:cs="Helvetica"/>
          <w:color w:val="000000"/>
          <w:sz w:val="21"/>
          <w:szCs w:val="21"/>
          <w:lang w:eastAsia="en-US"/>
        </w:rPr>
        <w:t>Team, Program, Large Solution, Portfolio</w:t>
      </w:r>
    </w:p>
    <w:p w14:paraId="198398B2" w14:textId="4676B67F"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033B6E49">
          <v:shape id="_x0000_i1493" type="#_x0000_t75" style="width:20.25pt;height:17.25pt" o:ole="">
            <v:imagedata r:id="rId10" o:title=""/>
          </v:shape>
          <w:control r:id="rId167" w:name="DefaultOcxName237" w:shapeid="_x0000_i1493"/>
        </w:object>
      </w:r>
      <w:r w:rsidRPr="0089331D">
        <w:rPr>
          <w:rFonts w:ascii="Helvetica" w:eastAsia="Times New Roman" w:hAnsi="Helvetica" w:cs="Helvetica"/>
          <w:color w:val="000000"/>
          <w:sz w:val="21"/>
          <w:szCs w:val="21"/>
          <w:lang w:eastAsia="en-US"/>
        </w:rPr>
        <w:t>Epic, Capability, Feature, Story</w:t>
      </w:r>
    </w:p>
    <w:p w14:paraId="68859165" w14:textId="113B737C"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1A028697">
          <v:shape id="_x0000_i1492" type="#_x0000_t75" style="width:20.25pt;height:17.25pt" o:ole="">
            <v:imagedata r:id="rId10" o:title=""/>
          </v:shape>
          <w:control r:id="rId168" w:name="DefaultOcxName337" w:shapeid="_x0000_i1492"/>
        </w:object>
      </w:r>
      <w:r w:rsidRPr="0089331D">
        <w:rPr>
          <w:rFonts w:ascii="Helvetica" w:eastAsia="Times New Roman" w:hAnsi="Helvetica" w:cs="Helvetica"/>
          <w:color w:val="000000"/>
          <w:sz w:val="21"/>
          <w:szCs w:val="21"/>
          <w:lang w:eastAsia="en-US"/>
        </w:rPr>
        <w:t>Framework, Theme, Delivery, Iteration</w:t>
      </w:r>
    </w:p>
    <w:p w14:paraId="51267F66"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What visibility should Scrum Masters provide during the Agile Release Train Sync?</w:t>
      </w:r>
    </w:p>
    <w:p w14:paraId="4CF25AE0" w14:textId="1B313F40"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789AFA1A">
          <v:shape id="_x0000_i1507" type="#_x0000_t75" style="width:20.25pt;height:17.25pt" o:ole="">
            <v:imagedata r:id="rId10" o:title=""/>
          </v:shape>
          <w:control r:id="rId169" w:name="DefaultOcxName71" w:shapeid="_x0000_i1507"/>
        </w:object>
      </w:r>
      <w:r w:rsidRPr="0089331D">
        <w:rPr>
          <w:rFonts w:ascii="Helvetica" w:eastAsia="Times New Roman" w:hAnsi="Helvetica" w:cs="Helvetica"/>
          <w:color w:val="000000"/>
          <w:sz w:val="21"/>
          <w:szCs w:val="21"/>
          <w:lang w:eastAsia="en-US"/>
        </w:rPr>
        <w:t>Visibility into progress and impediments</w:t>
      </w:r>
    </w:p>
    <w:p w14:paraId="08950FA8" w14:textId="4D9B7F72"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6C79A750">
          <v:shape id="_x0000_i1506" type="#_x0000_t75" style="width:20.25pt;height:17.25pt" o:ole="">
            <v:imagedata r:id="rId10" o:title=""/>
          </v:shape>
          <w:control r:id="rId170" w:name="DefaultOcxName139" w:shapeid="_x0000_i1506"/>
        </w:object>
      </w:r>
      <w:r w:rsidRPr="0089331D">
        <w:rPr>
          <w:rFonts w:ascii="Helvetica" w:eastAsia="Times New Roman" w:hAnsi="Helvetica" w:cs="Helvetica"/>
          <w:color w:val="000000"/>
          <w:sz w:val="21"/>
          <w:szCs w:val="21"/>
          <w:lang w:eastAsia="en-US"/>
        </w:rPr>
        <w:t>Visibility into single source design decisions</w:t>
      </w:r>
    </w:p>
    <w:p w14:paraId="5986500F" w14:textId="3F172897"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1214893F">
          <v:shape id="_x0000_i1505" type="#_x0000_t75" style="width:20.25pt;height:17.25pt" o:ole="">
            <v:imagedata r:id="rId10" o:title=""/>
          </v:shape>
          <w:control r:id="rId171" w:name="DefaultOcxName238" w:shapeid="_x0000_i1505"/>
        </w:object>
      </w:r>
      <w:r w:rsidRPr="0089331D">
        <w:rPr>
          <w:rFonts w:ascii="Helvetica" w:eastAsia="Times New Roman" w:hAnsi="Helvetica" w:cs="Helvetica"/>
          <w:color w:val="000000"/>
          <w:sz w:val="21"/>
          <w:szCs w:val="21"/>
          <w:lang w:eastAsia="en-US"/>
        </w:rPr>
        <w:t>Visibility into System Solution Intent</w:t>
      </w:r>
    </w:p>
    <w:p w14:paraId="10BA39DA" w14:textId="555D7E2A"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8E1FFFE">
          <v:shape id="_x0000_i1504" type="#_x0000_t75" style="width:20.25pt;height:17.25pt" o:ole="">
            <v:imagedata r:id="rId10" o:title=""/>
          </v:shape>
          <w:control r:id="rId172" w:name="DefaultOcxName338" w:shapeid="_x0000_i1504"/>
        </w:object>
      </w:r>
      <w:r w:rsidRPr="0089331D">
        <w:rPr>
          <w:rFonts w:ascii="Helvetica" w:eastAsia="Times New Roman" w:hAnsi="Helvetica" w:cs="Helvetica"/>
          <w:color w:val="000000"/>
          <w:sz w:val="21"/>
          <w:szCs w:val="21"/>
          <w:lang w:eastAsia="en-US"/>
        </w:rPr>
        <w:t>Visibility into collaboration deployment</w:t>
      </w:r>
    </w:p>
    <w:p w14:paraId="61EDDA0C"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What is the role of the System Architect/Engineer?</w:t>
      </w:r>
    </w:p>
    <w:p w14:paraId="7CD2D6EC" w14:textId="0D8987C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52DAEBAD">
          <v:shape id="_x0000_i1519" type="#_x0000_t75" style="width:20.25pt;height:17.25pt" o:ole="">
            <v:imagedata r:id="rId10" o:title=""/>
          </v:shape>
          <w:control r:id="rId173" w:name="DefaultOcxName72" w:shapeid="_x0000_i1519"/>
        </w:object>
      </w:r>
      <w:r w:rsidRPr="0089331D">
        <w:rPr>
          <w:rFonts w:ascii="Helvetica" w:eastAsia="Times New Roman" w:hAnsi="Helvetica" w:cs="Helvetica"/>
          <w:color w:val="000000"/>
          <w:sz w:val="21"/>
          <w:szCs w:val="21"/>
          <w:lang w:eastAsia="en-US"/>
        </w:rPr>
        <w:t>To define the design for the system</w:t>
      </w:r>
    </w:p>
    <w:p w14:paraId="3F8C1066" w14:textId="58700FD9"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3902085">
          <v:shape id="_x0000_i1518" type="#_x0000_t75" style="width:20.25pt;height:17.25pt" o:ole="">
            <v:imagedata r:id="rId10" o:title=""/>
          </v:shape>
          <w:control r:id="rId174" w:name="DefaultOcxName140" w:shapeid="_x0000_i1518"/>
        </w:object>
      </w:r>
      <w:r w:rsidRPr="0089331D">
        <w:rPr>
          <w:rFonts w:ascii="Helvetica" w:eastAsia="Times New Roman" w:hAnsi="Helvetica" w:cs="Helvetica"/>
          <w:color w:val="000000"/>
          <w:sz w:val="21"/>
          <w:szCs w:val="21"/>
          <w:lang w:eastAsia="en-US"/>
        </w:rPr>
        <w:t>To manage dependencies</w:t>
      </w:r>
    </w:p>
    <w:p w14:paraId="7B5DEBD9" w14:textId="33F9EBBD"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lastRenderedPageBreak/>
        <w:object w:dxaOrig="405" w:dyaOrig="345" w14:anchorId="3B3C4B89">
          <v:shape id="_x0000_i1517" type="#_x0000_t75" style="width:20.25pt;height:17.25pt" o:ole="">
            <v:imagedata r:id="rId10" o:title=""/>
          </v:shape>
          <w:control r:id="rId175" w:name="DefaultOcxName239" w:shapeid="_x0000_i1517"/>
        </w:object>
      </w:r>
      <w:r w:rsidRPr="0089331D">
        <w:rPr>
          <w:rFonts w:ascii="Helvetica" w:eastAsia="Times New Roman" w:hAnsi="Helvetica" w:cs="Helvetica"/>
          <w:color w:val="000000"/>
          <w:sz w:val="21"/>
          <w:szCs w:val="21"/>
          <w:lang w:eastAsia="en-US"/>
        </w:rPr>
        <w:t>To guide the teams and support the Architectural Runway</w:t>
      </w:r>
    </w:p>
    <w:p w14:paraId="5D2DD905" w14:textId="33E3C397"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132A899C">
          <v:shape id="_x0000_i1516" type="#_x0000_t75" style="width:20.25pt;height:17.25pt" o:ole="">
            <v:imagedata r:id="rId10" o:title=""/>
          </v:shape>
          <w:control r:id="rId176" w:name="DefaultOcxName339" w:shapeid="_x0000_i1516"/>
        </w:object>
      </w:r>
      <w:r w:rsidRPr="0089331D">
        <w:rPr>
          <w:rFonts w:ascii="Helvetica" w:eastAsia="Times New Roman" w:hAnsi="Helvetica" w:cs="Helvetica"/>
          <w:color w:val="000000"/>
          <w:sz w:val="21"/>
          <w:szCs w:val="21"/>
          <w:lang w:eastAsia="en-US"/>
        </w:rPr>
        <w:t>To implement continuous improvement methods</w:t>
      </w:r>
    </w:p>
    <w:p w14:paraId="248A9F23"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Which statement describes a cadence-based PI Planning event?</w:t>
      </w:r>
    </w:p>
    <w:p w14:paraId="7507C0A7" w14:textId="69D37D7F"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1FD0B4D9">
          <v:shape id="_x0000_i1531" type="#_x0000_t75" style="width:20.25pt;height:17.25pt" o:ole="">
            <v:imagedata r:id="rId10" o:title=""/>
          </v:shape>
          <w:control r:id="rId177" w:name="DefaultOcxName73" w:shapeid="_x0000_i1531"/>
        </w:object>
      </w:r>
      <w:r w:rsidRPr="0089331D">
        <w:rPr>
          <w:rFonts w:ascii="Helvetica" w:eastAsia="Times New Roman" w:hAnsi="Helvetica" w:cs="Helvetica"/>
          <w:color w:val="000000"/>
          <w:sz w:val="21"/>
          <w:szCs w:val="21"/>
          <w:lang w:eastAsia="en-US"/>
        </w:rPr>
        <w:t xml:space="preserve">It is an all-hands, </w:t>
      </w:r>
      <w:proofErr w:type="gramStart"/>
      <w:r w:rsidRPr="0089331D">
        <w:rPr>
          <w:rFonts w:ascii="Helvetica" w:eastAsia="Times New Roman" w:hAnsi="Helvetica" w:cs="Helvetica"/>
          <w:color w:val="000000"/>
          <w:sz w:val="21"/>
          <w:szCs w:val="21"/>
          <w:lang w:eastAsia="en-US"/>
        </w:rPr>
        <w:t>two day</w:t>
      </w:r>
      <w:proofErr w:type="gramEnd"/>
      <w:r w:rsidRPr="0089331D">
        <w:rPr>
          <w:rFonts w:ascii="Helvetica" w:eastAsia="Times New Roman" w:hAnsi="Helvetica" w:cs="Helvetica"/>
          <w:color w:val="000000"/>
          <w:sz w:val="21"/>
          <w:szCs w:val="21"/>
          <w:lang w:eastAsia="en-US"/>
        </w:rPr>
        <w:t xml:space="preserve"> event with the goal to identify impediments that could happen</w:t>
      </w:r>
    </w:p>
    <w:p w14:paraId="4576B6B0" w14:textId="40CF3781"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24B6A17B">
          <v:shape id="_x0000_i1530" type="#_x0000_t75" style="width:20.25pt;height:17.25pt" o:ole="">
            <v:imagedata r:id="rId10" o:title=""/>
          </v:shape>
          <w:control r:id="rId178" w:name="DefaultOcxName141" w:shapeid="_x0000_i1530"/>
        </w:object>
      </w:r>
      <w:r w:rsidRPr="0089331D">
        <w:rPr>
          <w:rFonts w:ascii="Helvetica" w:eastAsia="Times New Roman" w:hAnsi="Helvetica" w:cs="Helvetica"/>
          <w:color w:val="000000"/>
          <w:sz w:val="21"/>
          <w:szCs w:val="21"/>
          <w:lang w:eastAsia="en-US"/>
        </w:rPr>
        <w:t>As many team members as possible should attend remotely to reduce travel costs</w:t>
      </w:r>
    </w:p>
    <w:p w14:paraId="764B46B1" w14:textId="1DFFE6CF"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0D5DAB73">
          <v:shape id="_x0000_i1529" type="#_x0000_t75" style="width:20.25pt;height:17.25pt" o:ole="">
            <v:imagedata r:id="rId10" o:title=""/>
          </v:shape>
          <w:control r:id="rId179" w:name="DefaultOcxName240" w:shapeid="_x0000_i1529"/>
        </w:object>
      </w:r>
      <w:r w:rsidRPr="0089331D">
        <w:rPr>
          <w:rFonts w:ascii="Helvetica" w:eastAsia="Times New Roman" w:hAnsi="Helvetica" w:cs="Helvetica"/>
          <w:color w:val="000000"/>
          <w:sz w:val="21"/>
          <w:szCs w:val="21"/>
          <w:lang w:eastAsia="en-US"/>
        </w:rPr>
        <w:t>It is very important and should be postponed until all participants can attend</w:t>
      </w:r>
    </w:p>
    <w:p w14:paraId="40E3DC74" w14:textId="10632CAD"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5D87245B">
          <v:shape id="_x0000_i1528" type="#_x0000_t75" style="width:20.25pt;height:17.25pt" o:ole="">
            <v:imagedata r:id="rId10" o:title=""/>
          </v:shape>
          <w:control r:id="rId180" w:name="DefaultOcxName340" w:shapeid="_x0000_i1528"/>
        </w:object>
      </w:r>
      <w:r w:rsidRPr="0089331D">
        <w:rPr>
          <w:rFonts w:ascii="Helvetica" w:eastAsia="Times New Roman" w:hAnsi="Helvetica" w:cs="Helvetica"/>
          <w:color w:val="000000"/>
          <w:sz w:val="21"/>
          <w:szCs w:val="21"/>
          <w:lang w:eastAsia="en-US"/>
        </w:rPr>
        <w:t>It is not a required event but tasks move forward at higher velocity when the meeting occurs</w:t>
      </w:r>
    </w:p>
    <w:p w14:paraId="07791645"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Why is the modified Fibonacci sequence used when estimating?</w:t>
      </w:r>
    </w:p>
    <w:p w14:paraId="4B58167A" w14:textId="21148D09"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071DFB17">
          <v:shape id="_x0000_i1543" type="#_x0000_t75" style="width:20.25pt;height:17.25pt" o:ole="">
            <v:imagedata r:id="rId10" o:title=""/>
          </v:shape>
          <w:control r:id="rId181" w:name="DefaultOcxName74" w:shapeid="_x0000_i1543"/>
        </w:object>
      </w:r>
      <w:r w:rsidRPr="0089331D">
        <w:rPr>
          <w:rFonts w:ascii="Helvetica" w:eastAsia="Times New Roman" w:hAnsi="Helvetica" w:cs="Helvetica"/>
          <w:color w:val="000000"/>
          <w:sz w:val="21"/>
          <w:szCs w:val="21"/>
          <w:lang w:eastAsia="en-US"/>
        </w:rPr>
        <w:t>It serves as a way to estimate large ranges</w:t>
      </w:r>
    </w:p>
    <w:p w14:paraId="0D63361E" w14:textId="772BA04B"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24364CE4">
          <v:shape id="_x0000_i1542" type="#_x0000_t75" style="width:20.25pt;height:17.25pt" o:ole="">
            <v:imagedata r:id="rId10" o:title=""/>
          </v:shape>
          <w:control r:id="rId182" w:name="DefaultOcxName142" w:shapeid="_x0000_i1542"/>
        </w:object>
      </w:r>
      <w:r w:rsidRPr="0089331D">
        <w:rPr>
          <w:rFonts w:ascii="Helvetica" w:eastAsia="Times New Roman" w:hAnsi="Helvetica" w:cs="Helvetica"/>
          <w:color w:val="000000"/>
          <w:sz w:val="21"/>
          <w:szCs w:val="21"/>
          <w:lang w:eastAsia="en-US"/>
        </w:rPr>
        <w:t>It can be used to predict unit test coverage</w:t>
      </w:r>
    </w:p>
    <w:p w14:paraId="321FD0AD" w14:textId="72403F9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52308EC2">
          <v:shape id="_x0000_i1541" type="#_x0000_t75" style="width:20.25pt;height:17.25pt" o:ole="">
            <v:imagedata r:id="rId10" o:title=""/>
          </v:shape>
          <w:control r:id="rId183" w:name="DefaultOcxName241" w:shapeid="_x0000_i1541"/>
        </w:object>
      </w:r>
      <w:r w:rsidRPr="0089331D">
        <w:rPr>
          <w:rFonts w:ascii="Helvetica" w:eastAsia="Times New Roman" w:hAnsi="Helvetica" w:cs="Helvetica"/>
          <w:color w:val="000000"/>
          <w:sz w:val="21"/>
          <w:szCs w:val="21"/>
          <w:lang w:eastAsia="en-US"/>
        </w:rPr>
        <w:t>It results in greater precision</w:t>
      </w:r>
    </w:p>
    <w:p w14:paraId="09954408" w14:textId="7BF380E6"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2BE190B4">
          <v:shape id="_x0000_i1540" type="#_x0000_t75" style="width:20.25pt;height:17.25pt" o:ole="">
            <v:imagedata r:id="rId10" o:title=""/>
          </v:shape>
          <w:control r:id="rId184" w:name="DefaultOcxName341" w:shapeid="_x0000_i1540"/>
        </w:object>
      </w:r>
      <w:r w:rsidRPr="0089331D">
        <w:rPr>
          <w:rFonts w:ascii="Helvetica" w:eastAsia="Times New Roman" w:hAnsi="Helvetica" w:cs="Helvetica"/>
          <w:color w:val="000000"/>
          <w:sz w:val="21"/>
          <w:szCs w:val="21"/>
          <w:lang w:eastAsia="en-US"/>
        </w:rPr>
        <w:t>It reflects the uncertainty in estimating larger items</w:t>
      </w:r>
    </w:p>
    <w:p w14:paraId="652E3210"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What is an example of a Program event?</w:t>
      </w:r>
    </w:p>
    <w:p w14:paraId="38436E99" w14:textId="70644C0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07BB121B">
          <v:shape id="_x0000_i1555" type="#_x0000_t75" style="width:20.25pt;height:17.25pt" o:ole="">
            <v:imagedata r:id="rId10" o:title=""/>
          </v:shape>
          <w:control r:id="rId185" w:name="DefaultOcxName75" w:shapeid="_x0000_i1555"/>
        </w:object>
      </w:r>
      <w:r w:rsidRPr="0089331D">
        <w:rPr>
          <w:rFonts w:ascii="Helvetica" w:eastAsia="Times New Roman" w:hAnsi="Helvetica" w:cs="Helvetica"/>
          <w:color w:val="000000"/>
          <w:sz w:val="21"/>
          <w:szCs w:val="21"/>
          <w:lang w:eastAsia="en-US"/>
        </w:rPr>
        <w:t>Scrum of Scrums</w:t>
      </w:r>
    </w:p>
    <w:p w14:paraId="0DF6B4CF" w14:textId="19BC18D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2EB25520">
          <v:shape id="_x0000_i1554" type="#_x0000_t75" style="width:20.25pt;height:17.25pt" o:ole="">
            <v:imagedata r:id="rId10" o:title=""/>
          </v:shape>
          <w:control r:id="rId186" w:name="DefaultOcxName143" w:shapeid="_x0000_i1554"/>
        </w:object>
      </w:r>
      <w:r w:rsidRPr="0089331D">
        <w:rPr>
          <w:rFonts w:ascii="Helvetica" w:eastAsia="Times New Roman" w:hAnsi="Helvetica" w:cs="Helvetica"/>
          <w:color w:val="000000"/>
          <w:sz w:val="21"/>
          <w:szCs w:val="21"/>
          <w:lang w:eastAsia="en-US"/>
        </w:rPr>
        <w:t>Daily Stand-up</w:t>
      </w:r>
    </w:p>
    <w:p w14:paraId="4C8318C7" w14:textId="371013B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0A7872C3">
          <v:shape id="_x0000_i1553" type="#_x0000_t75" style="width:20.25pt;height:17.25pt" o:ole="">
            <v:imagedata r:id="rId10" o:title=""/>
          </v:shape>
          <w:control r:id="rId187" w:name="DefaultOcxName242" w:shapeid="_x0000_i1553"/>
        </w:object>
      </w:r>
      <w:r w:rsidRPr="0089331D">
        <w:rPr>
          <w:rFonts w:ascii="Helvetica" w:eastAsia="Times New Roman" w:hAnsi="Helvetica" w:cs="Helvetica"/>
          <w:color w:val="000000"/>
          <w:sz w:val="21"/>
          <w:szCs w:val="21"/>
          <w:lang w:eastAsia="en-US"/>
        </w:rPr>
        <w:t>Innovation and Planning</w:t>
      </w:r>
    </w:p>
    <w:p w14:paraId="5C5A713E" w14:textId="42320D1A"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49D756EA">
          <v:shape id="_x0000_i1552" type="#_x0000_t75" style="width:20.25pt;height:17.25pt" o:ole="">
            <v:imagedata r:id="rId10" o:title=""/>
          </v:shape>
          <w:control r:id="rId188" w:name="DefaultOcxName342" w:shapeid="_x0000_i1552"/>
        </w:object>
      </w:r>
      <w:r w:rsidRPr="0089331D">
        <w:rPr>
          <w:rFonts w:ascii="Helvetica" w:eastAsia="Times New Roman" w:hAnsi="Helvetica" w:cs="Helvetica"/>
          <w:color w:val="000000"/>
          <w:sz w:val="21"/>
          <w:szCs w:val="21"/>
          <w:lang w:eastAsia="en-US"/>
        </w:rPr>
        <w:t>Iteration Review</w:t>
      </w:r>
    </w:p>
    <w:p w14:paraId="3CBE14C4"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A Cumulative Flow Diagram (CFD) shows how lead time and Work-in-Process evolve over time. Which curve does the CFD focus on?</w:t>
      </w:r>
    </w:p>
    <w:p w14:paraId="632F6AAF" w14:textId="0D691EE0"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5CFEE6BD">
          <v:shape id="_x0000_i1567" type="#_x0000_t75" style="width:20.25pt;height:17.25pt" o:ole="">
            <v:imagedata r:id="rId10" o:title=""/>
          </v:shape>
          <w:control r:id="rId189" w:name="DefaultOcxName76" w:shapeid="_x0000_i1567"/>
        </w:object>
      </w:r>
      <w:r w:rsidRPr="0089331D">
        <w:rPr>
          <w:rFonts w:ascii="Helvetica" w:eastAsia="Times New Roman" w:hAnsi="Helvetica" w:cs="Helvetica"/>
          <w:color w:val="000000"/>
          <w:sz w:val="21"/>
          <w:szCs w:val="21"/>
          <w:lang w:eastAsia="en-US"/>
        </w:rPr>
        <w:t>Implementation curve ("movement") and Departure curve ("done")</w:t>
      </w:r>
    </w:p>
    <w:p w14:paraId="2D1CA05B" w14:textId="6A655DF5"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9E6BC39">
          <v:shape id="_x0000_i1566" type="#_x0000_t75" style="width:20.25pt;height:17.25pt" o:ole="">
            <v:imagedata r:id="rId10" o:title=""/>
          </v:shape>
          <w:control r:id="rId190" w:name="DefaultOcxName144" w:shapeid="_x0000_i1566"/>
        </w:object>
      </w:r>
      <w:r w:rsidRPr="0089331D">
        <w:rPr>
          <w:rFonts w:ascii="Helvetica" w:eastAsia="Times New Roman" w:hAnsi="Helvetica" w:cs="Helvetica"/>
          <w:color w:val="000000"/>
          <w:sz w:val="21"/>
          <w:szCs w:val="21"/>
          <w:lang w:eastAsia="en-US"/>
        </w:rPr>
        <w:t>Backlog curve ("work") and Departure curve ("done")</w:t>
      </w:r>
    </w:p>
    <w:p w14:paraId="3E40824C" w14:textId="47041FE5"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63CFAF32">
          <v:shape id="_x0000_i1565" type="#_x0000_t75" style="width:20.25pt;height:17.25pt" o:ole="">
            <v:imagedata r:id="rId10" o:title=""/>
          </v:shape>
          <w:control r:id="rId191" w:name="DefaultOcxName243" w:shapeid="_x0000_i1565"/>
        </w:object>
      </w:r>
      <w:r w:rsidRPr="0089331D">
        <w:rPr>
          <w:rFonts w:ascii="Helvetica" w:eastAsia="Times New Roman" w:hAnsi="Helvetica" w:cs="Helvetica"/>
          <w:color w:val="000000"/>
          <w:sz w:val="21"/>
          <w:szCs w:val="21"/>
          <w:lang w:eastAsia="en-US"/>
        </w:rPr>
        <w:t>Arrival curve (“to-do”) and Departure curve (“done”)</w:t>
      </w:r>
    </w:p>
    <w:p w14:paraId="4BD38323" w14:textId="3412DFDD"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180FEDC">
          <v:shape id="_x0000_i1564" type="#_x0000_t75" style="width:20.25pt;height:17.25pt" o:ole="">
            <v:imagedata r:id="rId10" o:title=""/>
          </v:shape>
          <w:control r:id="rId192" w:name="DefaultOcxName343" w:shapeid="_x0000_i1564"/>
        </w:object>
      </w:r>
      <w:r w:rsidRPr="0089331D">
        <w:rPr>
          <w:rFonts w:ascii="Helvetica" w:eastAsia="Times New Roman" w:hAnsi="Helvetica" w:cs="Helvetica"/>
          <w:color w:val="000000"/>
          <w:sz w:val="21"/>
          <w:szCs w:val="21"/>
          <w:lang w:eastAsia="en-US"/>
        </w:rPr>
        <w:t>Arrival curve ("to do") and Evolution curve ("change"</w:t>
      </w:r>
    </w:p>
    <w:p w14:paraId="4E43BC77" w14:textId="77777777" w:rsidR="0089331D" w:rsidRPr="0089331D" w:rsidRDefault="0089331D" w:rsidP="0089331D">
      <w:pPr>
        <w:shd w:val="clear" w:color="auto" w:fill="FFFFFF"/>
        <w:spacing w:before="0" w:after="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b/>
          <w:bCs/>
          <w:color w:val="000000"/>
          <w:sz w:val="21"/>
          <w:szCs w:val="21"/>
          <w:lang w:eastAsia="en-US"/>
        </w:rPr>
        <w:t>Which three questions should each team member answer during the Daily Stand-up? (Choose three.)</w:t>
      </w:r>
    </w:p>
    <w:p w14:paraId="17A20EDA" w14:textId="2B45D522"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4D25C6AC">
          <v:shape id="_x0000_i1585" type="#_x0000_t75" style="width:20.25pt;height:17.25pt" o:ole="">
            <v:imagedata r:id="rId15" o:title=""/>
          </v:shape>
          <w:control r:id="rId193" w:name="DefaultOcxName77" w:shapeid="_x0000_i1585"/>
        </w:object>
      </w:r>
      <w:r w:rsidRPr="0089331D">
        <w:rPr>
          <w:rFonts w:ascii="Helvetica" w:eastAsia="Times New Roman" w:hAnsi="Helvetica" w:cs="Helvetica"/>
          <w:color w:val="000000"/>
          <w:sz w:val="21"/>
          <w:szCs w:val="21"/>
          <w:lang w:eastAsia="en-US"/>
        </w:rPr>
        <w:t>What did I do yesterday to advance the Iteration goals?</w:t>
      </w:r>
    </w:p>
    <w:p w14:paraId="3F209112" w14:textId="20F95B4B"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3D43A5DA">
          <v:shape id="_x0000_i1584" type="#_x0000_t75" style="width:20.25pt;height:17.25pt" o:ole="">
            <v:imagedata r:id="rId15" o:title=""/>
          </v:shape>
          <w:control r:id="rId194" w:name="DefaultOcxName145" w:shapeid="_x0000_i1584"/>
        </w:object>
      </w:r>
      <w:r w:rsidRPr="0089331D">
        <w:rPr>
          <w:rFonts w:ascii="Helvetica" w:eastAsia="Times New Roman" w:hAnsi="Helvetica" w:cs="Helvetica"/>
          <w:color w:val="000000"/>
          <w:sz w:val="21"/>
          <w:szCs w:val="21"/>
          <w:lang w:eastAsia="en-US"/>
        </w:rPr>
        <w:t>Are there any impediments that will prevent the team from meeting the Iteration goals?</w:t>
      </w:r>
    </w:p>
    <w:p w14:paraId="5F6A2B24" w14:textId="43EE9763"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673E6F37">
          <v:shape id="_x0000_i1583" type="#_x0000_t75" style="width:20.25pt;height:17.25pt" o:ole="">
            <v:imagedata r:id="rId15" o:title=""/>
          </v:shape>
          <w:control r:id="rId195" w:name="DefaultOcxName244" w:shapeid="_x0000_i1583"/>
        </w:object>
      </w:r>
      <w:r w:rsidRPr="0089331D">
        <w:rPr>
          <w:rFonts w:ascii="Helvetica" w:eastAsia="Times New Roman" w:hAnsi="Helvetica" w:cs="Helvetica"/>
          <w:color w:val="000000"/>
          <w:sz w:val="21"/>
          <w:szCs w:val="21"/>
          <w:lang w:eastAsia="en-US"/>
        </w:rPr>
        <w:t>How I am contributing to an environment of continuous change?</w:t>
      </w:r>
    </w:p>
    <w:p w14:paraId="0705E87C" w14:textId="27E9467A"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lastRenderedPageBreak/>
        <w:object w:dxaOrig="405" w:dyaOrig="345" w14:anchorId="613D74B5">
          <v:shape id="_x0000_i1582" type="#_x0000_t75" style="width:20.25pt;height:17.25pt" o:ole="">
            <v:imagedata r:id="rId15" o:title=""/>
          </v:shape>
          <w:control r:id="rId196" w:name="DefaultOcxName344" w:shapeid="_x0000_i1582"/>
        </w:object>
      </w:r>
      <w:r w:rsidRPr="0089331D">
        <w:rPr>
          <w:rFonts w:ascii="Helvetica" w:eastAsia="Times New Roman" w:hAnsi="Helvetica" w:cs="Helvetica"/>
          <w:color w:val="000000"/>
          <w:sz w:val="21"/>
          <w:szCs w:val="21"/>
          <w:lang w:eastAsia="en-US"/>
        </w:rPr>
        <w:t>How am I splitting the Solutions into Capabilities and Enablers?</w:t>
      </w:r>
    </w:p>
    <w:p w14:paraId="08B49FD0" w14:textId="73FA6698"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0DB33AE5">
          <v:shape id="_x0000_i1581" type="#_x0000_t75" style="width:20.25pt;height:17.25pt" o:ole="">
            <v:imagedata r:id="rId15" o:title=""/>
          </v:shape>
          <w:control r:id="rId197" w:name="DefaultOcxName411" w:shapeid="_x0000_i1581"/>
        </w:object>
      </w:r>
      <w:r w:rsidRPr="0089331D">
        <w:rPr>
          <w:rFonts w:ascii="Helvetica" w:eastAsia="Times New Roman" w:hAnsi="Helvetica" w:cs="Helvetica"/>
          <w:color w:val="000000"/>
          <w:sz w:val="21"/>
          <w:szCs w:val="21"/>
          <w:lang w:eastAsia="en-US"/>
        </w:rPr>
        <w:t>How am I optimizing the full Solution?</w:t>
      </w:r>
    </w:p>
    <w:p w14:paraId="14639BF9" w14:textId="7C594515" w:rsidR="0089331D" w:rsidRPr="0089331D" w:rsidRDefault="0089331D" w:rsidP="0089331D">
      <w:pPr>
        <w:shd w:val="clear" w:color="auto" w:fill="FFFFFF"/>
        <w:spacing w:after="150" w:line="240" w:lineRule="auto"/>
        <w:rPr>
          <w:rFonts w:ascii="Helvetica" w:eastAsia="Times New Roman" w:hAnsi="Helvetica" w:cs="Helvetica"/>
          <w:color w:val="000000"/>
          <w:sz w:val="21"/>
          <w:szCs w:val="21"/>
          <w:lang w:eastAsia="en-US"/>
        </w:rPr>
      </w:pPr>
      <w:r w:rsidRPr="0089331D">
        <w:rPr>
          <w:rFonts w:ascii="Helvetica" w:eastAsia="Times New Roman" w:hAnsi="Helvetica" w:cs="Helvetica"/>
          <w:color w:val="000000"/>
          <w:sz w:val="21"/>
          <w:szCs w:val="21"/>
          <w:lang w:eastAsia="en-US"/>
        </w:rPr>
        <w:object w:dxaOrig="405" w:dyaOrig="345" w14:anchorId="2FE70F53">
          <v:shape id="_x0000_i1580" type="#_x0000_t75" style="width:20.25pt;height:17.25pt" o:ole="">
            <v:imagedata r:id="rId15" o:title=""/>
          </v:shape>
          <w:control r:id="rId198" w:name="DefaultOcxName510" w:shapeid="_x0000_i1580"/>
        </w:object>
      </w:r>
      <w:r w:rsidRPr="0089331D">
        <w:rPr>
          <w:rFonts w:ascii="Helvetica" w:eastAsia="Times New Roman" w:hAnsi="Helvetica" w:cs="Helvetica"/>
          <w:color w:val="000000"/>
          <w:sz w:val="21"/>
          <w:szCs w:val="21"/>
          <w:lang w:eastAsia="en-US"/>
        </w:rPr>
        <w:t>What will I do today to advance the Iteration goals?</w:t>
      </w:r>
    </w:p>
    <w:p w14:paraId="28368004" w14:textId="141005A2" w:rsidR="0089681F" w:rsidRDefault="0089681F">
      <w:pPr>
        <w:rPr>
          <w:rFonts w:asciiTheme="majorHAnsi" w:eastAsiaTheme="majorEastAsia" w:hAnsiTheme="majorHAnsi" w:cstheme="majorBidi"/>
          <w:caps/>
          <w:color w:val="099BDD" w:themeColor="text2"/>
          <w:spacing w:val="10"/>
          <w:sz w:val="40"/>
          <w:szCs w:val="40"/>
        </w:rPr>
      </w:pPr>
      <w:r>
        <w:rPr>
          <w:rFonts w:asciiTheme="majorHAnsi" w:eastAsiaTheme="majorEastAsia" w:hAnsiTheme="majorHAnsi" w:cstheme="majorBidi"/>
          <w:caps/>
          <w:color w:val="099BDD" w:themeColor="text2"/>
          <w:spacing w:val="10"/>
          <w:sz w:val="40"/>
          <w:szCs w:val="40"/>
        </w:rPr>
        <w:br w:type="page"/>
      </w:r>
    </w:p>
    <w:p w14:paraId="4A71976A" w14:textId="7B167940" w:rsidR="00857E79" w:rsidRPr="007A522E" w:rsidRDefault="00857E79" w:rsidP="00857E79">
      <w:pPr>
        <w:pStyle w:val="Title"/>
        <w:jc w:val="center"/>
        <w:rPr>
          <w:sz w:val="40"/>
          <w:szCs w:val="40"/>
        </w:rPr>
      </w:pPr>
      <w:r w:rsidRPr="007A522E">
        <w:rPr>
          <w:sz w:val="40"/>
          <w:szCs w:val="40"/>
        </w:rPr>
        <w:lastRenderedPageBreak/>
        <w:t>SAFe practitioner – validation exam</w:t>
      </w:r>
    </w:p>
    <w:p w14:paraId="02CA9BFF" w14:textId="7AC8BB42" w:rsidR="00857E79" w:rsidRDefault="00274C22" w:rsidP="00857E79">
      <w:pPr>
        <w:pStyle w:val="Heading1"/>
      </w:pPr>
      <w:r>
        <w:t xml:space="preserve">SAFe Practitioner Validation Exam </w:t>
      </w:r>
      <w:r w:rsidR="00857E79">
        <w:t>Questions &amp; Answers</w:t>
      </w:r>
    </w:p>
    <w:p w14:paraId="31CF3AFD" w14:textId="77777777" w:rsidR="00857E79" w:rsidRDefault="00857E79" w:rsidP="00857E79">
      <w:pPr>
        <w:shd w:val="clear" w:color="auto" w:fill="FFFFFF"/>
        <w:spacing w:after="0" w:line="240" w:lineRule="auto"/>
        <w:rPr>
          <w:rFonts w:ascii="Helvetica" w:eastAsia="Times New Roman" w:hAnsi="Helvetica" w:cs="Helvetica"/>
          <w:b/>
          <w:bCs/>
          <w:color w:val="000000"/>
          <w:sz w:val="21"/>
          <w:szCs w:val="21"/>
        </w:rPr>
      </w:pPr>
    </w:p>
    <w:p w14:paraId="09B2F24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one recommended way of splitting Features into Stories during a PI Planning event?</w:t>
      </w:r>
    </w:p>
    <w:p w14:paraId="310546AA" w14:textId="69B4A50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799FC65">
          <v:shape id="_x0000_i1597" type="#_x0000_t75" style="width:20.25pt;height:17.25pt" o:ole="">
            <v:imagedata r:id="rId10" o:title=""/>
          </v:shape>
          <w:control r:id="rId199" w:name="DefaultOcxName78" w:shapeid="_x0000_i1597"/>
        </w:object>
      </w:r>
      <w:r w:rsidRPr="007809D9">
        <w:rPr>
          <w:rFonts w:ascii="Helvetica" w:eastAsia="Times New Roman" w:hAnsi="Helvetica" w:cs="Helvetica"/>
          <w:color w:val="000000"/>
          <w:sz w:val="21"/>
          <w:szCs w:val="21"/>
          <w:lang w:eastAsia="en-US"/>
        </w:rPr>
        <w:t>Implement the simplest variant of the functionality first and then implement the rest as an enhancement</w:t>
      </w:r>
    </w:p>
    <w:p w14:paraId="3274BC6E" w14:textId="08948A9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9745DAC">
          <v:shape id="_x0000_i1596" type="#_x0000_t75" style="width:20.25pt;height:17.25pt" o:ole="">
            <v:imagedata r:id="rId10" o:title=""/>
          </v:shape>
          <w:control r:id="rId200" w:name="DefaultOcxName146" w:shapeid="_x0000_i1596"/>
        </w:object>
      </w:r>
      <w:r w:rsidRPr="007809D9">
        <w:rPr>
          <w:rFonts w:ascii="Helvetica" w:eastAsia="Times New Roman" w:hAnsi="Helvetica" w:cs="Helvetica"/>
          <w:color w:val="000000"/>
          <w:sz w:val="21"/>
          <w:szCs w:val="21"/>
          <w:lang w:eastAsia="en-US"/>
        </w:rPr>
        <w:t>Implement the database structure first and then implement the business logic and user interface</w:t>
      </w:r>
    </w:p>
    <w:p w14:paraId="436D852D" w14:textId="37D260F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03A650E">
          <v:shape id="_x0000_i1595" type="#_x0000_t75" style="width:20.25pt;height:17.25pt" o:ole="">
            <v:imagedata r:id="rId10" o:title=""/>
          </v:shape>
          <w:control r:id="rId201" w:name="DefaultOcxName245" w:shapeid="_x0000_i1595"/>
        </w:object>
      </w:r>
      <w:r w:rsidRPr="007809D9">
        <w:rPr>
          <w:rFonts w:ascii="Helvetica" w:eastAsia="Times New Roman" w:hAnsi="Helvetica" w:cs="Helvetica"/>
          <w:color w:val="000000"/>
          <w:sz w:val="21"/>
          <w:szCs w:val="21"/>
          <w:lang w:eastAsia="en-US"/>
        </w:rPr>
        <w:t>Develop the user interface (UI) with sample business logic and database access and then add the actual functionality behind the UI</w:t>
      </w:r>
    </w:p>
    <w:p w14:paraId="5B9AF88C" w14:textId="125D703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B438E33">
          <v:shape id="_x0000_i1594" type="#_x0000_t75" style="width:20.25pt;height:17.25pt" o:ole="">
            <v:imagedata r:id="rId10" o:title=""/>
          </v:shape>
          <w:control r:id="rId202" w:name="DefaultOcxName345" w:shapeid="_x0000_i1594"/>
        </w:object>
      </w:r>
      <w:r w:rsidRPr="007809D9">
        <w:rPr>
          <w:rFonts w:ascii="Helvetica" w:eastAsia="Times New Roman" w:hAnsi="Helvetica" w:cs="Helvetica"/>
          <w:color w:val="000000"/>
          <w:sz w:val="21"/>
          <w:szCs w:val="21"/>
          <w:lang w:eastAsia="en-US"/>
        </w:rPr>
        <w:t>Develop the functionality first and then test it on a second pass</w:t>
      </w:r>
    </w:p>
    <w:p w14:paraId="5BA6F7F4"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Iteration Planning?</w:t>
      </w:r>
    </w:p>
    <w:p w14:paraId="2F832B40" w14:textId="16FCEFF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C8C2BCE">
          <v:shape id="_x0000_i1609" type="#_x0000_t75" style="width:20.25pt;height:17.25pt" o:ole="">
            <v:imagedata r:id="rId10" o:title=""/>
          </v:shape>
          <w:control r:id="rId203" w:name="DefaultOcxName79" w:shapeid="_x0000_i1609"/>
        </w:object>
      </w:r>
      <w:r w:rsidRPr="007809D9">
        <w:rPr>
          <w:rFonts w:ascii="Helvetica" w:eastAsia="Times New Roman" w:hAnsi="Helvetica" w:cs="Helvetica"/>
          <w:color w:val="000000"/>
          <w:sz w:val="21"/>
          <w:szCs w:val="21"/>
          <w:lang w:eastAsia="en-US"/>
        </w:rPr>
        <w:t>It is only required for every third Iteration</w:t>
      </w:r>
    </w:p>
    <w:p w14:paraId="561F0765" w14:textId="5B77923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87956EE">
          <v:shape id="_x0000_i1608" type="#_x0000_t75" style="width:20.25pt;height:17.25pt" o:ole="">
            <v:imagedata r:id="rId10" o:title=""/>
          </v:shape>
          <w:control r:id="rId204" w:name="DefaultOcxName147" w:shapeid="_x0000_i1608"/>
        </w:object>
      </w:r>
      <w:r w:rsidRPr="007809D9">
        <w:rPr>
          <w:rFonts w:ascii="Helvetica" w:eastAsia="Times New Roman" w:hAnsi="Helvetica" w:cs="Helvetica"/>
          <w:color w:val="000000"/>
          <w:sz w:val="21"/>
          <w:szCs w:val="21"/>
          <w:lang w:eastAsia="en-US"/>
        </w:rPr>
        <w:t>It is not required for teams that consistently meet their PI Objectives</w:t>
      </w:r>
    </w:p>
    <w:p w14:paraId="7F6BA307" w14:textId="19502D2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2089AD1">
          <v:shape id="_x0000_i1607" type="#_x0000_t75" style="width:20.25pt;height:17.25pt" o:ole="">
            <v:imagedata r:id="rId10" o:title=""/>
          </v:shape>
          <w:control r:id="rId205" w:name="DefaultOcxName246" w:shapeid="_x0000_i1607"/>
        </w:object>
      </w:r>
      <w:r w:rsidRPr="007809D9">
        <w:rPr>
          <w:rFonts w:ascii="Helvetica" w:eastAsia="Times New Roman" w:hAnsi="Helvetica" w:cs="Helvetica"/>
          <w:color w:val="000000"/>
          <w:sz w:val="21"/>
          <w:szCs w:val="21"/>
          <w:lang w:eastAsia="en-US"/>
        </w:rPr>
        <w:t>It is required for every Iteration to enable fast learning cycles</w:t>
      </w:r>
    </w:p>
    <w:p w14:paraId="5F5A2E9D" w14:textId="72F1DB8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F27F9CD">
          <v:shape id="_x0000_i1606" type="#_x0000_t75" style="width:20.25pt;height:17.25pt" o:ole="">
            <v:imagedata r:id="rId10" o:title=""/>
          </v:shape>
          <w:control r:id="rId206" w:name="DefaultOcxName346" w:shapeid="_x0000_i1606"/>
        </w:object>
      </w:r>
      <w:r w:rsidRPr="007809D9">
        <w:rPr>
          <w:rFonts w:ascii="Helvetica" w:eastAsia="Times New Roman" w:hAnsi="Helvetica" w:cs="Helvetica"/>
          <w:color w:val="000000"/>
          <w:sz w:val="21"/>
          <w:szCs w:val="21"/>
          <w:lang w:eastAsia="en-US"/>
        </w:rPr>
        <w:t>It is required for component teams but may not be required for feature teams that have no dependencies on other teams</w:t>
      </w:r>
    </w:p>
    <w:p w14:paraId="74ED0184"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The Scrum Master wants to establish a team's initial velocity using normalization. A team has two testers, three developers, one full-time Scrum Master, and a Product Owner split between two teams.</w:t>
      </w:r>
    </w:p>
    <w:tbl>
      <w:tblPr>
        <w:tblW w:w="0" w:type="auto"/>
        <w:tblCellMar>
          <w:left w:w="0" w:type="dxa"/>
          <w:right w:w="0" w:type="dxa"/>
        </w:tblCellMar>
        <w:tblLook w:val="04A0" w:firstRow="1" w:lastRow="0" w:firstColumn="1" w:lastColumn="0" w:noHBand="0" w:noVBand="1"/>
      </w:tblPr>
      <w:tblGrid>
        <w:gridCol w:w="5883"/>
      </w:tblGrid>
      <w:tr w:rsidR="007809D9" w:rsidRPr="007809D9" w14:paraId="59AF4A97" w14:textId="77777777" w:rsidTr="007809D9">
        <w:tc>
          <w:tcPr>
            <w:tcW w:w="0" w:type="auto"/>
            <w:shd w:val="clear" w:color="auto" w:fill="auto"/>
            <w:vAlign w:val="center"/>
            <w:hideMark/>
          </w:tcPr>
          <w:p w14:paraId="43601FC3" w14:textId="77777777" w:rsidR="007809D9" w:rsidRPr="007809D9" w:rsidRDefault="007809D9" w:rsidP="007809D9">
            <w:pPr>
              <w:spacing w:before="0" w:after="0" w:line="240" w:lineRule="auto"/>
              <w:divId w:val="1448160743"/>
              <w:rPr>
                <w:rFonts w:ascii="Helvetica" w:eastAsia="Times New Roman" w:hAnsi="Helvetica" w:cs="Helvetica"/>
                <w:sz w:val="21"/>
                <w:szCs w:val="21"/>
                <w:lang w:eastAsia="en-US"/>
              </w:rPr>
            </w:pPr>
            <w:r w:rsidRPr="007809D9">
              <w:rPr>
                <w:rFonts w:ascii="Helvetica" w:eastAsia="Times New Roman" w:hAnsi="Helvetica" w:cs="Helvetica"/>
                <w:sz w:val="21"/>
                <w:szCs w:val="21"/>
                <w:lang w:eastAsia="en-US"/>
              </w:rPr>
              <w:t>What is their normalized velocity before calculating for time off?</w:t>
            </w:r>
          </w:p>
        </w:tc>
      </w:tr>
    </w:tbl>
    <w:p w14:paraId="34CD5906" w14:textId="0D56267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0FDE79D">
          <v:shape id="_x0000_i1621" type="#_x0000_t75" style="width:20.25pt;height:17.25pt" o:ole="">
            <v:imagedata r:id="rId10" o:title=""/>
          </v:shape>
          <w:control r:id="rId207" w:name="DefaultOcxName80" w:shapeid="_x0000_i1621"/>
        </w:object>
      </w:r>
      <w:r w:rsidRPr="007809D9">
        <w:rPr>
          <w:rFonts w:ascii="Helvetica" w:eastAsia="Times New Roman" w:hAnsi="Helvetica" w:cs="Helvetica"/>
          <w:color w:val="000000"/>
          <w:sz w:val="21"/>
          <w:szCs w:val="21"/>
          <w:lang w:eastAsia="en-US"/>
        </w:rPr>
        <w:t>52</w:t>
      </w:r>
    </w:p>
    <w:p w14:paraId="44DD10AC" w14:textId="6AD27A9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7AB4FC5">
          <v:shape id="_x0000_i1620" type="#_x0000_t75" style="width:20.25pt;height:17.25pt" o:ole="">
            <v:imagedata r:id="rId10" o:title=""/>
          </v:shape>
          <w:control r:id="rId208" w:name="DefaultOcxName148" w:shapeid="_x0000_i1620"/>
        </w:object>
      </w:r>
      <w:r w:rsidRPr="007809D9">
        <w:rPr>
          <w:rFonts w:ascii="Helvetica" w:eastAsia="Times New Roman" w:hAnsi="Helvetica" w:cs="Helvetica"/>
          <w:color w:val="000000"/>
          <w:sz w:val="21"/>
          <w:szCs w:val="21"/>
          <w:lang w:eastAsia="en-US"/>
        </w:rPr>
        <w:t>40</w:t>
      </w:r>
    </w:p>
    <w:p w14:paraId="6FD579FD" w14:textId="6FDEA15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2201B52">
          <v:shape id="_x0000_i1619" type="#_x0000_t75" style="width:20.25pt;height:17.25pt" o:ole="">
            <v:imagedata r:id="rId10" o:title=""/>
          </v:shape>
          <w:control r:id="rId209" w:name="DefaultOcxName247" w:shapeid="_x0000_i1619"/>
        </w:object>
      </w:r>
      <w:r w:rsidRPr="007809D9">
        <w:rPr>
          <w:rFonts w:ascii="Helvetica" w:eastAsia="Times New Roman" w:hAnsi="Helvetica" w:cs="Helvetica"/>
          <w:color w:val="000000"/>
          <w:sz w:val="21"/>
          <w:szCs w:val="21"/>
          <w:lang w:eastAsia="en-US"/>
        </w:rPr>
        <w:t>32</w:t>
      </w:r>
    </w:p>
    <w:p w14:paraId="6BB5C124" w14:textId="79A3178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4C50210">
          <v:shape id="_x0000_i1618" type="#_x0000_t75" style="width:20.25pt;height:17.25pt" o:ole="">
            <v:imagedata r:id="rId10" o:title=""/>
          </v:shape>
          <w:control r:id="rId210" w:name="DefaultOcxName347" w:shapeid="_x0000_i1618"/>
        </w:object>
      </w:r>
      <w:r w:rsidRPr="007809D9">
        <w:rPr>
          <w:rFonts w:ascii="Helvetica" w:eastAsia="Times New Roman" w:hAnsi="Helvetica" w:cs="Helvetica"/>
          <w:color w:val="000000"/>
          <w:sz w:val="21"/>
          <w:szCs w:val="21"/>
          <w:lang w:eastAsia="en-US"/>
        </w:rPr>
        <w:t>8</w:t>
      </w:r>
    </w:p>
    <w:p w14:paraId="3BBBE4A5"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How does a team demonstrate progress?</w:t>
      </w:r>
    </w:p>
    <w:p w14:paraId="323F605D" w14:textId="0790796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C46D3F5">
          <v:shape id="_x0000_i1633" type="#_x0000_t75" style="width:20.25pt;height:17.25pt" o:ole="">
            <v:imagedata r:id="rId10" o:title=""/>
          </v:shape>
          <w:control r:id="rId211" w:name="DefaultOcxName81" w:shapeid="_x0000_i1633"/>
        </w:object>
      </w:r>
      <w:r w:rsidRPr="007809D9">
        <w:rPr>
          <w:rFonts w:ascii="Helvetica" w:eastAsia="Times New Roman" w:hAnsi="Helvetica" w:cs="Helvetica"/>
          <w:color w:val="000000"/>
          <w:sz w:val="21"/>
          <w:szCs w:val="21"/>
          <w:lang w:eastAsia="en-US"/>
        </w:rPr>
        <w:t>With an Iteration Review</w:t>
      </w:r>
    </w:p>
    <w:p w14:paraId="4460A222" w14:textId="07762CA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43E3885">
          <v:shape id="_x0000_i1632" type="#_x0000_t75" style="width:20.25pt;height:17.25pt" o:ole="">
            <v:imagedata r:id="rId10" o:title=""/>
          </v:shape>
          <w:control r:id="rId212" w:name="DefaultOcxName149" w:shapeid="_x0000_i1632"/>
        </w:object>
      </w:r>
      <w:r w:rsidRPr="007809D9">
        <w:rPr>
          <w:rFonts w:ascii="Helvetica" w:eastAsia="Times New Roman" w:hAnsi="Helvetica" w:cs="Helvetica"/>
          <w:color w:val="000000"/>
          <w:sz w:val="21"/>
          <w:szCs w:val="21"/>
          <w:lang w:eastAsia="en-US"/>
        </w:rPr>
        <w:t>With PI Objectives</w:t>
      </w:r>
    </w:p>
    <w:p w14:paraId="4A38BDBB" w14:textId="4A32C3C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20B09FA">
          <v:shape id="_x0000_i1631" type="#_x0000_t75" style="width:20.25pt;height:17.25pt" o:ole="">
            <v:imagedata r:id="rId10" o:title=""/>
          </v:shape>
          <w:control r:id="rId213" w:name="DefaultOcxName248" w:shapeid="_x0000_i1631"/>
        </w:object>
      </w:r>
      <w:r w:rsidRPr="007809D9">
        <w:rPr>
          <w:rFonts w:ascii="Helvetica" w:eastAsia="Times New Roman" w:hAnsi="Helvetica" w:cs="Helvetica"/>
          <w:color w:val="000000"/>
          <w:sz w:val="21"/>
          <w:szCs w:val="21"/>
          <w:lang w:eastAsia="en-US"/>
        </w:rPr>
        <w:t>With team cadence</w:t>
      </w:r>
    </w:p>
    <w:p w14:paraId="7DD37E6E" w14:textId="71F5B9D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C8A967D">
          <v:shape id="_x0000_i1630" type="#_x0000_t75" style="width:20.25pt;height:17.25pt" o:ole="">
            <v:imagedata r:id="rId10" o:title=""/>
          </v:shape>
          <w:control r:id="rId214" w:name="DefaultOcxName348" w:shapeid="_x0000_i1630"/>
        </w:object>
      </w:r>
      <w:r w:rsidRPr="007809D9">
        <w:rPr>
          <w:rFonts w:ascii="Helvetica" w:eastAsia="Times New Roman" w:hAnsi="Helvetica" w:cs="Helvetica"/>
          <w:color w:val="000000"/>
          <w:sz w:val="21"/>
          <w:szCs w:val="21"/>
          <w:lang w:eastAsia="en-US"/>
        </w:rPr>
        <w:t>With Burn-up charts</w:t>
      </w:r>
    </w:p>
    <w:p w14:paraId="4C7A01F6"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Scrum?</w:t>
      </w:r>
    </w:p>
    <w:p w14:paraId="7FAA237D" w14:textId="372DE16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CFD8803">
          <v:shape id="_x0000_i1645" type="#_x0000_t75" style="width:20.25pt;height:17.25pt" o:ole="">
            <v:imagedata r:id="rId10" o:title=""/>
          </v:shape>
          <w:control r:id="rId215" w:name="DefaultOcxName82" w:shapeid="_x0000_i1645"/>
        </w:object>
      </w:r>
      <w:r w:rsidRPr="007809D9">
        <w:rPr>
          <w:rFonts w:ascii="Helvetica" w:eastAsia="Times New Roman" w:hAnsi="Helvetica" w:cs="Helvetica"/>
          <w:color w:val="000000"/>
          <w:sz w:val="21"/>
          <w:szCs w:val="21"/>
          <w:lang w:eastAsia="en-US"/>
        </w:rPr>
        <w:t>A routine method of deploying deliverables to operations</w:t>
      </w:r>
    </w:p>
    <w:p w14:paraId="3D206C8B" w14:textId="52BA2EE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lastRenderedPageBreak/>
        <w:object w:dxaOrig="405" w:dyaOrig="345" w14:anchorId="4557A259">
          <v:shape id="_x0000_i1644" type="#_x0000_t75" style="width:20.25pt;height:17.25pt" o:ole="">
            <v:imagedata r:id="rId10" o:title=""/>
          </v:shape>
          <w:control r:id="rId216" w:name="DefaultOcxName150" w:shapeid="_x0000_i1644"/>
        </w:object>
      </w:r>
      <w:r w:rsidRPr="007809D9">
        <w:rPr>
          <w:rFonts w:ascii="Helvetica" w:eastAsia="Times New Roman" w:hAnsi="Helvetica" w:cs="Helvetica"/>
          <w:color w:val="000000"/>
          <w:sz w:val="21"/>
          <w:szCs w:val="21"/>
          <w:lang w:eastAsia="en-US"/>
        </w:rPr>
        <w:t>A lightweight process for cross-functional, self-organized teams</w:t>
      </w:r>
    </w:p>
    <w:p w14:paraId="1FF0ED56" w14:textId="2073737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DFC0034">
          <v:shape id="_x0000_i1643" type="#_x0000_t75" style="width:20.25pt;height:17.25pt" o:ole="">
            <v:imagedata r:id="rId10" o:title=""/>
          </v:shape>
          <w:control r:id="rId217" w:name="DefaultOcxName249" w:shapeid="_x0000_i1643"/>
        </w:object>
      </w:r>
      <w:r w:rsidRPr="007809D9">
        <w:rPr>
          <w:rFonts w:ascii="Helvetica" w:eastAsia="Times New Roman" w:hAnsi="Helvetica" w:cs="Helvetica"/>
          <w:color w:val="000000"/>
          <w:sz w:val="21"/>
          <w:szCs w:val="21"/>
          <w:lang w:eastAsia="en-US"/>
        </w:rPr>
        <w:t>A process for continuously maintaining deployment readiness</w:t>
      </w:r>
    </w:p>
    <w:p w14:paraId="78CDB1BD" w14:textId="16D50BD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7A0BCDB">
          <v:shape id="_x0000_i1642" type="#_x0000_t75" style="width:20.25pt;height:17.25pt" o:ole="">
            <v:imagedata r:id="rId10" o:title=""/>
          </v:shape>
          <w:control r:id="rId218" w:name="DefaultOcxName349" w:shapeid="_x0000_i1642"/>
        </w:object>
      </w:r>
      <w:r w:rsidRPr="007809D9">
        <w:rPr>
          <w:rFonts w:ascii="Helvetica" w:eastAsia="Times New Roman" w:hAnsi="Helvetica" w:cs="Helvetica"/>
          <w:color w:val="000000"/>
          <w:sz w:val="21"/>
          <w:szCs w:val="21"/>
          <w:lang w:eastAsia="en-US"/>
        </w:rPr>
        <w:t>A methodology used to deliver usable and reliable solutions to the end user</w:t>
      </w:r>
    </w:p>
    <w:p w14:paraId="2EC50A85"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 xml:space="preserve">What is one of the six steps in the </w:t>
      </w:r>
      <w:proofErr w:type="gramStart"/>
      <w:r w:rsidRPr="007809D9">
        <w:rPr>
          <w:rFonts w:ascii="Helvetica" w:eastAsia="Times New Roman" w:hAnsi="Helvetica" w:cs="Helvetica"/>
          <w:b/>
          <w:bCs/>
          <w:color w:val="000000"/>
          <w:sz w:val="21"/>
          <w:szCs w:val="21"/>
          <w:lang w:eastAsia="en-US"/>
        </w:rPr>
        <w:t>Problem Solving</w:t>
      </w:r>
      <w:proofErr w:type="gramEnd"/>
      <w:r w:rsidRPr="007809D9">
        <w:rPr>
          <w:rFonts w:ascii="Helvetica" w:eastAsia="Times New Roman" w:hAnsi="Helvetica" w:cs="Helvetica"/>
          <w:b/>
          <w:bCs/>
          <w:color w:val="000000"/>
          <w:sz w:val="21"/>
          <w:szCs w:val="21"/>
          <w:lang w:eastAsia="en-US"/>
        </w:rPr>
        <w:t xml:space="preserve"> Workshop?</w:t>
      </w:r>
    </w:p>
    <w:p w14:paraId="5831631C" w14:textId="41ECBE0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AD98D89">
          <v:shape id="_x0000_i1657" type="#_x0000_t75" style="width:20.25pt;height:17.25pt" o:ole="">
            <v:imagedata r:id="rId10" o:title=""/>
          </v:shape>
          <w:control r:id="rId219" w:name="DefaultOcxName83" w:shapeid="_x0000_i1657"/>
        </w:object>
      </w:r>
      <w:r w:rsidRPr="007809D9">
        <w:rPr>
          <w:rFonts w:ascii="Helvetica" w:eastAsia="Times New Roman" w:hAnsi="Helvetica" w:cs="Helvetica"/>
          <w:color w:val="000000"/>
          <w:sz w:val="21"/>
          <w:szCs w:val="21"/>
          <w:lang w:eastAsia="en-US"/>
        </w:rPr>
        <w:t>Brainstorm possible failures</w:t>
      </w:r>
    </w:p>
    <w:p w14:paraId="79B41E5B" w14:textId="2138AE2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717B150">
          <v:shape id="_x0000_i1656" type="#_x0000_t75" style="width:20.25pt;height:17.25pt" o:ole="">
            <v:imagedata r:id="rId10" o:title=""/>
          </v:shape>
          <w:control r:id="rId220" w:name="DefaultOcxName151" w:shapeid="_x0000_i1656"/>
        </w:object>
      </w:r>
      <w:r w:rsidRPr="007809D9">
        <w:rPr>
          <w:rFonts w:ascii="Helvetica" w:eastAsia="Times New Roman" w:hAnsi="Helvetica" w:cs="Helvetica"/>
          <w:color w:val="000000"/>
          <w:sz w:val="21"/>
          <w:szCs w:val="21"/>
          <w:lang w:eastAsia="en-US"/>
        </w:rPr>
        <w:t>Identify the biggest root cause using the Pareto Analysis</w:t>
      </w:r>
    </w:p>
    <w:p w14:paraId="0DFD8C90" w14:textId="415EFE0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2FA342A">
          <v:shape id="_x0000_i1655" type="#_x0000_t75" style="width:20.25pt;height:17.25pt" o:ole="">
            <v:imagedata r:id="rId10" o:title=""/>
          </v:shape>
          <w:control r:id="rId221" w:name="DefaultOcxName250" w:shapeid="_x0000_i1655"/>
        </w:object>
      </w:r>
      <w:r w:rsidRPr="007809D9">
        <w:rPr>
          <w:rFonts w:ascii="Helvetica" w:eastAsia="Times New Roman" w:hAnsi="Helvetica" w:cs="Helvetica"/>
          <w:color w:val="000000"/>
          <w:sz w:val="21"/>
          <w:szCs w:val="21"/>
          <w:lang w:eastAsia="en-US"/>
        </w:rPr>
        <w:t>Choose a problem to solve - agreement not required</w:t>
      </w:r>
    </w:p>
    <w:p w14:paraId="53061B65" w14:textId="32A9970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3AFEA87">
          <v:shape id="_x0000_i1654" type="#_x0000_t75" style="width:20.25pt;height:17.25pt" o:ole="">
            <v:imagedata r:id="rId10" o:title=""/>
          </v:shape>
          <w:control r:id="rId222" w:name="DefaultOcxName350" w:shapeid="_x0000_i1654"/>
        </w:object>
      </w:r>
      <w:r w:rsidRPr="007809D9">
        <w:rPr>
          <w:rFonts w:ascii="Helvetica" w:eastAsia="Times New Roman" w:hAnsi="Helvetica" w:cs="Helvetica"/>
          <w:color w:val="000000"/>
          <w:sz w:val="21"/>
          <w:szCs w:val="21"/>
          <w:lang w:eastAsia="en-US"/>
        </w:rPr>
        <w:t>Apply root solution analysis</w:t>
      </w:r>
    </w:p>
    <w:p w14:paraId="515913B8"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describes the event that occurs at the end of each Iteration to identify the team’s opportunities for continuous improvement?</w:t>
      </w:r>
    </w:p>
    <w:p w14:paraId="6156679D" w14:textId="70358BC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2333550">
          <v:shape id="_x0000_i1669" type="#_x0000_t75" style="width:20.25pt;height:17.25pt" o:ole="">
            <v:imagedata r:id="rId10" o:title=""/>
          </v:shape>
          <w:control r:id="rId223" w:name="DefaultOcxName84" w:shapeid="_x0000_i1669"/>
        </w:object>
      </w:r>
      <w:r w:rsidRPr="007809D9">
        <w:rPr>
          <w:rFonts w:ascii="Helvetica" w:eastAsia="Times New Roman" w:hAnsi="Helvetica" w:cs="Helvetica"/>
          <w:color w:val="000000"/>
          <w:sz w:val="21"/>
          <w:szCs w:val="21"/>
          <w:lang w:eastAsia="en-US"/>
        </w:rPr>
        <w:t>The Iteration Review</w:t>
      </w:r>
    </w:p>
    <w:p w14:paraId="4AD1CFD8" w14:textId="4C72CEF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19138A5">
          <v:shape id="_x0000_i1668" type="#_x0000_t75" style="width:20.25pt;height:17.25pt" o:ole="">
            <v:imagedata r:id="rId10" o:title=""/>
          </v:shape>
          <w:control r:id="rId224" w:name="DefaultOcxName152" w:shapeid="_x0000_i1668"/>
        </w:object>
      </w:r>
      <w:r w:rsidRPr="007809D9">
        <w:rPr>
          <w:rFonts w:ascii="Helvetica" w:eastAsia="Times New Roman" w:hAnsi="Helvetica" w:cs="Helvetica"/>
          <w:color w:val="000000"/>
          <w:sz w:val="21"/>
          <w:szCs w:val="21"/>
          <w:lang w:eastAsia="en-US"/>
        </w:rPr>
        <w:t>The Task Breakdown meeting</w:t>
      </w:r>
    </w:p>
    <w:p w14:paraId="6E1F7B31" w14:textId="289CDC3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B36F213">
          <v:shape id="_x0000_i1667" type="#_x0000_t75" style="width:20.25pt;height:17.25pt" o:ole="">
            <v:imagedata r:id="rId10" o:title=""/>
          </v:shape>
          <w:control r:id="rId225" w:name="DefaultOcxName251" w:shapeid="_x0000_i1667"/>
        </w:object>
      </w:r>
      <w:r w:rsidRPr="007809D9">
        <w:rPr>
          <w:rFonts w:ascii="Helvetica" w:eastAsia="Times New Roman" w:hAnsi="Helvetica" w:cs="Helvetica"/>
          <w:color w:val="000000"/>
          <w:sz w:val="21"/>
          <w:szCs w:val="21"/>
          <w:lang w:eastAsia="en-US"/>
        </w:rPr>
        <w:t>The Iteration Retrospective</w:t>
      </w:r>
    </w:p>
    <w:p w14:paraId="48C5EBF4" w14:textId="167EB49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5F19E76">
          <v:shape id="_x0000_i1666" type="#_x0000_t75" style="width:20.25pt;height:17.25pt" o:ole="">
            <v:imagedata r:id="rId10" o:title=""/>
          </v:shape>
          <w:control r:id="rId226" w:name="DefaultOcxName351" w:shapeid="_x0000_i1666"/>
        </w:object>
      </w:r>
      <w:r w:rsidRPr="007809D9">
        <w:rPr>
          <w:rFonts w:ascii="Helvetica" w:eastAsia="Times New Roman" w:hAnsi="Helvetica" w:cs="Helvetica"/>
          <w:color w:val="000000"/>
          <w:sz w:val="21"/>
          <w:szCs w:val="21"/>
          <w:lang w:eastAsia="en-US"/>
        </w:rPr>
        <w:t>The Inspect and Adapt workshop</w:t>
      </w:r>
    </w:p>
    <w:p w14:paraId="115DF95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A user story includes which three things? (Choose three.)</w:t>
      </w:r>
    </w:p>
    <w:p w14:paraId="5D332B69" w14:textId="1A699C0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BE6C5E3">
          <v:shape id="_x0000_i1687" type="#_x0000_t75" style="width:20.25pt;height:17.25pt" o:ole="">
            <v:imagedata r:id="rId15" o:title=""/>
          </v:shape>
          <w:control r:id="rId227" w:name="DefaultOcxName85" w:shapeid="_x0000_i1687"/>
        </w:object>
      </w:r>
      <w:r w:rsidRPr="007809D9">
        <w:rPr>
          <w:rFonts w:ascii="Helvetica" w:eastAsia="Times New Roman" w:hAnsi="Helvetica" w:cs="Helvetica"/>
          <w:color w:val="000000"/>
          <w:sz w:val="21"/>
          <w:szCs w:val="21"/>
          <w:lang w:eastAsia="en-US"/>
        </w:rPr>
        <w:t>Where</w:t>
      </w:r>
    </w:p>
    <w:p w14:paraId="0F154CD0" w14:textId="44D4003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F427E38">
          <v:shape id="_x0000_i1686" type="#_x0000_t75" style="width:20.25pt;height:17.25pt" o:ole="">
            <v:imagedata r:id="rId15" o:title=""/>
          </v:shape>
          <w:control r:id="rId228" w:name="DefaultOcxName153" w:shapeid="_x0000_i1686"/>
        </w:object>
      </w:r>
      <w:r w:rsidRPr="007809D9">
        <w:rPr>
          <w:rFonts w:ascii="Helvetica" w:eastAsia="Times New Roman" w:hAnsi="Helvetica" w:cs="Helvetica"/>
          <w:color w:val="000000"/>
          <w:sz w:val="21"/>
          <w:szCs w:val="21"/>
          <w:lang w:eastAsia="en-US"/>
        </w:rPr>
        <w:t>What</w:t>
      </w:r>
    </w:p>
    <w:p w14:paraId="3F309018" w14:textId="39E9745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4F0DB6D">
          <v:shape id="_x0000_i1685" type="#_x0000_t75" style="width:20.25pt;height:17.25pt" o:ole="">
            <v:imagedata r:id="rId15" o:title=""/>
          </v:shape>
          <w:control r:id="rId229" w:name="DefaultOcxName252" w:shapeid="_x0000_i1685"/>
        </w:object>
      </w:r>
      <w:r w:rsidRPr="007809D9">
        <w:rPr>
          <w:rFonts w:ascii="Helvetica" w:eastAsia="Times New Roman" w:hAnsi="Helvetica" w:cs="Helvetica"/>
          <w:color w:val="000000"/>
          <w:sz w:val="21"/>
          <w:szCs w:val="21"/>
          <w:lang w:eastAsia="en-US"/>
        </w:rPr>
        <w:t>Who</w:t>
      </w:r>
    </w:p>
    <w:p w14:paraId="4514BBF7" w14:textId="5CE3680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71E971A">
          <v:shape id="_x0000_i1684" type="#_x0000_t75" style="width:20.25pt;height:17.25pt" o:ole="">
            <v:imagedata r:id="rId15" o:title=""/>
          </v:shape>
          <w:control r:id="rId230" w:name="DefaultOcxName352" w:shapeid="_x0000_i1684"/>
        </w:object>
      </w:r>
      <w:r w:rsidRPr="007809D9">
        <w:rPr>
          <w:rFonts w:ascii="Helvetica" w:eastAsia="Times New Roman" w:hAnsi="Helvetica" w:cs="Helvetica"/>
          <w:color w:val="000000"/>
          <w:sz w:val="21"/>
          <w:szCs w:val="21"/>
          <w:lang w:eastAsia="en-US"/>
        </w:rPr>
        <w:t>When</w:t>
      </w:r>
    </w:p>
    <w:p w14:paraId="477BC500" w14:textId="1D5FC01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B978441">
          <v:shape id="_x0000_i1683" type="#_x0000_t75" style="width:20.25pt;height:17.25pt" o:ole="">
            <v:imagedata r:id="rId15" o:title=""/>
          </v:shape>
          <w:control r:id="rId231" w:name="DefaultOcxName412" w:shapeid="_x0000_i1683"/>
        </w:object>
      </w:r>
      <w:r w:rsidRPr="007809D9">
        <w:rPr>
          <w:rFonts w:ascii="Helvetica" w:eastAsia="Times New Roman" w:hAnsi="Helvetica" w:cs="Helvetica"/>
          <w:color w:val="000000"/>
          <w:sz w:val="21"/>
          <w:szCs w:val="21"/>
          <w:lang w:eastAsia="en-US"/>
        </w:rPr>
        <w:t>How</w:t>
      </w:r>
    </w:p>
    <w:p w14:paraId="72417BC5" w14:textId="5A4AF23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EB99A36">
          <v:shape id="_x0000_i1682" type="#_x0000_t75" style="width:20.25pt;height:17.25pt" o:ole="">
            <v:imagedata r:id="rId15" o:title=""/>
          </v:shape>
          <w:control r:id="rId232" w:name="DefaultOcxName511" w:shapeid="_x0000_i1682"/>
        </w:object>
      </w:r>
      <w:r w:rsidRPr="007809D9">
        <w:rPr>
          <w:rFonts w:ascii="Helvetica" w:eastAsia="Times New Roman" w:hAnsi="Helvetica" w:cs="Helvetica"/>
          <w:color w:val="000000"/>
          <w:sz w:val="21"/>
          <w:szCs w:val="21"/>
          <w:lang w:eastAsia="en-US"/>
        </w:rPr>
        <w:t>Why</w:t>
      </w:r>
    </w:p>
    <w:p w14:paraId="2E649CC9"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A team finishes developing all of their Stories in the first six days of the Iteration, tests them in the following two days, and fixes bugs in the days remaining. How is the team behaving?</w:t>
      </w:r>
    </w:p>
    <w:p w14:paraId="64DF85D6" w14:textId="5C6881D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B21EC65">
          <v:shape id="_x0000_i1699" type="#_x0000_t75" style="width:20.25pt;height:17.25pt" o:ole="">
            <v:imagedata r:id="rId10" o:title=""/>
          </v:shape>
          <w:control r:id="rId233" w:name="DefaultOcxName86" w:shapeid="_x0000_i1699"/>
        </w:object>
      </w:r>
      <w:r w:rsidRPr="007809D9">
        <w:rPr>
          <w:rFonts w:ascii="Helvetica" w:eastAsia="Times New Roman" w:hAnsi="Helvetica" w:cs="Helvetica"/>
          <w:color w:val="000000"/>
          <w:sz w:val="21"/>
          <w:szCs w:val="21"/>
          <w:lang w:eastAsia="en-US"/>
        </w:rPr>
        <w:t>They are applying the Agile development practice of "separation of concerns"</w:t>
      </w:r>
    </w:p>
    <w:p w14:paraId="6E1E5322" w14:textId="6F2EB61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F76C6C4">
          <v:shape id="_x0000_i1698" type="#_x0000_t75" style="width:20.25pt;height:17.25pt" o:ole="">
            <v:imagedata r:id="rId10" o:title=""/>
          </v:shape>
          <w:control r:id="rId234" w:name="DefaultOcxName154" w:shapeid="_x0000_i1698"/>
        </w:object>
      </w:r>
      <w:r w:rsidRPr="007809D9">
        <w:rPr>
          <w:rFonts w:ascii="Helvetica" w:eastAsia="Times New Roman" w:hAnsi="Helvetica" w:cs="Helvetica"/>
          <w:color w:val="000000"/>
          <w:sz w:val="21"/>
          <w:szCs w:val="21"/>
          <w:lang w:eastAsia="en-US"/>
        </w:rPr>
        <w:t>They are abusing the practice of hardening</w:t>
      </w:r>
    </w:p>
    <w:p w14:paraId="1C682AE0" w14:textId="1EC015B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AB43282">
          <v:shape id="_x0000_i1697" type="#_x0000_t75" style="width:20.25pt;height:17.25pt" o:ole="">
            <v:imagedata r:id="rId10" o:title=""/>
          </v:shape>
          <w:control r:id="rId235" w:name="DefaultOcxName253" w:shapeid="_x0000_i1697"/>
        </w:object>
      </w:r>
      <w:r w:rsidRPr="007809D9">
        <w:rPr>
          <w:rFonts w:ascii="Helvetica" w:eastAsia="Times New Roman" w:hAnsi="Helvetica" w:cs="Helvetica"/>
          <w:color w:val="000000"/>
          <w:sz w:val="21"/>
          <w:szCs w:val="21"/>
          <w:lang w:eastAsia="en-US"/>
        </w:rPr>
        <w:t>They are ignoring Non-functional Requirements within the Iteration</w:t>
      </w:r>
    </w:p>
    <w:p w14:paraId="6341A006" w14:textId="1E23FFC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E026EE2">
          <v:shape id="_x0000_i1696" type="#_x0000_t75" style="width:20.25pt;height:17.25pt" o:ole="">
            <v:imagedata r:id="rId10" o:title=""/>
          </v:shape>
          <w:control r:id="rId236" w:name="DefaultOcxName353" w:shapeid="_x0000_i1696"/>
        </w:object>
      </w:r>
      <w:r w:rsidRPr="007809D9">
        <w:rPr>
          <w:rFonts w:ascii="Helvetica" w:eastAsia="Times New Roman" w:hAnsi="Helvetica" w:cs="Helvetica"/>
          <w:color w:val="000000"/>
          <w:sz w:val="21"/>
          <w:szCs w:val="21"/>
          <w:lang w:eastAsia="en-US"/>
        </w:rPr>
        <w:t>They are waterfalling the Iteration</w:t>
      </w:r>
    </w:p>
    <w:p w14:paraId="45E69960"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the purpose of a Work-In-Process constraint?</w:t>
      </w:r>
    </w:p>
    <w:p w14:paraId="3A96BF6F" w14:textId="27B902D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lastRenderedPageBreak/>
        <w:object w:dxaOrig="405" w:dyaOrig="345" w14:anchorId="060A2643">
          <v:shape id="_x0000_i1711" type="#_x0000_t75" style="width:20.25pt;height:17.25pt" o:ole="">
            <v:imagedata r:id="rId10" o:title=""/>
          </v:shape>
          <w:control r:id="rId237" w:name="DefaultOcxName87" w:shapeid="_x0000_i1711"/>
        </w:object>
      </w:r>
      <w:r w:rsidRPr="007809D9">
        <w:rPr>
          <w:rFonts w:ascii="Helvetica" w:eastAsia="Times New Roman" w:hAnsi="Helvetica" w:cs="Helvetica"/>
          <w:color w:val="000000"/>
          <w:sz w:val="21"/>
          <w:szCs w:val="21"/>
          <w:lang w:eastAsia="en-US"/>
        </w:rPr>
        <w:t>It identifies possible constraints for Solution completion</w:t>
      </w:r>
    </w:p>
    <w:p w14:paraId="443ACAB5" w14:textId="75B8984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E6A7E07">
          <v:shape id="_x0000_i1710" type="#_x0000_t75" style="width:20.25pt;height:17.25pt" o:ole="">
            <v:imagedata r:id="rId10" o:title=""/>
          </v:shape>
          <w:control r:id="rId238" w:name="DefaultOcxName155" w:shapeid="_x0000_i1710"/>
        </w:object>
      </w:r>
      <w:r w:rsidRPr="007809D9">
        <w:rPr>
          <w:rFonts w:ascii="Helvetica" w:eastAsia="Times New Roman" w:hAnsi="Helvetica" w:cs="Helvetica"/>
          <w:color w:val="000000"/>
          <w:sz w:val="21"/>
          <w:szCs w:val="21"/>
          <w:lang w:eastAsia="en-US"/>
        </w:rPr>
        <w:t>It encourages collaboration and enables flow</w:t>
      </w:r>
    </w:p>
    <w:p w14:paraId="1E7F633D" w14:textId="0364761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671BA64">
          <v:shape id="_x0000_i1709" type="#_x0000_t75" style="width:20.25pt;height:17.25pt" o:ole="">
            <v:imagedata r:id="rId10" o:title=""/>
          </v:shape>
          <w:control r:id="rId239" w:name="DefaultOcxName254" w:shapeid="_x0000_i1709"/>
        </w:object>
      </w:r>
      <w:r w:rsidRPr="007809D9">
        <w:rPr>
          <w:rFonts w:ascii="Helvetica" w:eastAsia="Times New Roman" w:hAnsi="Helvetica" w:cs="Helvetica"/>
          <w:color w:val="000000"/>
          <w:sz w:val="21"/>
          <w:szCs w:val="21"/>
          <w:lang w:eastAsia="en-US"/>
        </w:rPr>
        <w:t>It helps analyze, approve, and track Portfolio Epics and Enablers</w:t>
      </w:r>
    </w:p>
    <w:p w14:paraId="180EDAB4" w14:textId="183F1E2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4088517">
          <v:shape id="_x0000_i1708" type="#_x0000_t75" style="width:20.25pt;height:17.25pt" o:ole="">
            <v:imagedata r:id="rId10" o:title=""/>
          </v:shape>
          <w:control r:id="rId240" w:name="DefaultOcxName354" w:shapeid="_x0000_i1708"/>
        </w:object>
      </w:r>
      <w:r w:rsidRPr="007809D9">
        <w:rPr>
          <w:rFonts w:ascii="Helvetica" w:eastAsia="Times New Roman" w:hAnsi="Helvetica" w:cs="Helvetica"/>
          <w:color w:val="000000"/>
          <w:sz w:val="21"/>
          <w:szCs w:val="21"/>
          <w:lang w:eastAsia="en-US"/>
        </w:rPr>
        <w:t>It captures where all new "big" ideas come from</w:t>
      </w:r>
    </w:p>
    <w:p w14:paraId="56DD2A7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Features and Stories?</w:t>
      </w:r>
    </w:p>
    <w:p w14:paraId="7DB25D28" w14:textId="3493FBD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26B8DD1">
          <v:shape id="_x0000_i1723" type="#_x0000_t75" style="width:20.25pt;height:17.25pt" o:ole="">
            <v:imagedata r:id="rId10" o:title=""/>
          </v:shape>
          <w:control r:id="rId241" w:name="DefaultOcxName88" w:shapeid="_x0000_i1723"/>
        </w:object>
      </w:r>
      <w:r w:rsidRPr="007809D9">
        <w:rPr>
          <w:rFonts w:ascii="Helvetica" w:eastAsia="Times New Roman" w:hAnsi="Helvetica" w:cs="Helvetica"/>
          <w:color w:val="000000"/>
          <w:sz w:val="21"/>
          <w:szCs w:val="21"/>
          <w:lang w:eastAsia="en-US"/>
        </w:rPr>
        <w:t>Each Feature should have at least five Stories</w:t>
      </w:r>
    </w:p>
    <w:p w14:paraId="3EACD080" w14:textId="6AFB061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32C6AB0">
          <v:shape id="_x0000_i1722" type="#_x0000_t75" style="width:20.25pt;height:17.25pt" o:ole="">
            <v:imagedata r:id="rId10" o:title=""/>
          </v:shape>
          <w:control r:id="rId242" w:name="DefaultOcxName156" w:shapeid="_x0000_i1722"/>
        </w:object>
      </w:r>
      <w:r w:rsidRPr="007809D9">
        <w:rPr>
          <w:rFonts w:ascii="Helvetica" w:eastAsia="Times New Roman" w:hAnsi="Helvetica" w:cs="Helvetica"/>
          <w:color w:val="000000"/>
          <w:sz w:val="21"/>
          <w:szCs w:val="21"/>
          <w:lang w:eastAsia="en-US"/>
        </w:rPr>
        <w:t>Features should be small enough to fit into an Iteration</w:t>
      </w:r>
    </w:p>
    <w:p w14:paraId="06C799D7" w14:textId="43A17A1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A059AA8">
          <v:shape id="_x0000_i1721" type="#_x0000_t75" style="width:20.25pt;height:17.25pt" o:ole="">
            <v:imagedata r:id="rId10" o:title=""/>
          </v:shape>
          <w:control r:id="rId243" w:name="DefaultOcxName255" w:shapeid="_x0000_i1721"/>
        </w:object>
      </w:r>
      <w:r w:rsidRPr="007809D9">
        <w:rPr>
          <w:rFonts w:ascii="Helvetica" w:eastAsia="Times New Roman" w:hAnsi="Helvetica" w:cs="Helvetica"/>
          <w:color w:val="000000"/>
          <w:sz w:val="21"/>
          <w:szCs w:val="21"/>
          <w:lang w:eastAsia="en-US"/>
        </w:rPr>
        <w:t>Features can be larger than an Iteration but Stories should be small enough to fit into an Iteration</w:t>
      </w:r>
    </w:p>
    <w:p w14:paraId="326590B1" w14:textId="056CA60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40B0C22">
          <v:shape id="_x0000_i1720" type="#_x0000_t75" style="width:20.25pt;height:17.25pt" o:ole="">
            <v:imagedata r:id="rId10" o:title=""/>
          </v:shape>
          <w:control r:id="rId244" w:name="DefaultOcxName355" w:shapeid="_x0000_i1720"/>
        </w:object>
      </w:r>
      <w:r w:rsidRPr="007809D9">
        <w:rPr>
          <w:rFonts w:ascii="Helvetica" w:eastAsia="Times New Roman" w:hAnsi="Helvetica" w:cs="Helvetica"/>
          <w:color w:val="000000"/>
          <w:sz w:val="21"/>
          <w:szCs w:val="21"/>
          <w:lang w:eastAsia="en-US"/>
        </w:rPr>
        <w:t>Stories can be broken into Features</w:t>
      </w:r>
    </w:p>
    <w:p w14:paraId="3450622D"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An Agile team has which two characteristics? (Choose two.)</w:t>
      </w:r>
    </w:p>
    <w:p w14:paraId="0AD32BBF" w14:textId="6D9B8A2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71BC60C">
          <v:shape id="_x0000_i1738" type="#_x0000_t75" style="width:20.25pt;height:17.25pt" o:ole="">
            <v:imagedata r:id="rId15" o:title=""/>
          </v:shape>
          <w:control r:id="rId245" w:name="DefaultOcxName89" w:shapeid="_x0000_i1738"/>
        </w:object>
      </w:r>
      <w:r w:rsidRPr="007809D9">
        <w:rPr>
          <w:rFonts w:ascii="Helvetica" w:eastAsia="Times New Roman" w:hAnsi="Helvetica" w:cs="Helvetica"/>
          <w:color w:val="000000"/>
          <w:sz w:val="21"/>
          <w:szCs w:val="21"/>
          <w:lang w:eastAsia="en-US"/>
        </w:rPr>
        <w:t>A large group of individuals who all work together to create value for the client</w:t>
      </w:r>
    </w:p>
    <w:p w14:paraId="6241F83B" w14:textId="673ED09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F89788D">
          <v:shape id="_x0000_i1737" type="#_x0000_t75" style="width:20.25pt;height:17.25pt" o:ole="">
            <v:imagedata r:id="rId15" o:title=""/>
          </v:shape>
          <w:control r:id="rId246" w:name="DefaultOcxName157" w:shapeid="_x0000_i1737"/>
        </w:object>
      </w:r>
      <w:r w:rsidRPr="007809D9">
        <w:rPr>
          <w:rFonts w:ascii="Helvetica" w:eastAsia="Times New Roman" w:hAnsi="Helvetica" w:cs="Helvetica"/>
          <w:color w:val="000000"/>
          <w:sz w:val="21"/>
          <w:szCs w:val="21"/>
          <w:lang w:eastAsia="en-US"/>
        </w:rPr>
        <w:t>A small group of typically 5-9 dedicated individuals who have the skills necessary to define, build, and test increments of value</w:t>
      </w:r>
    </w:p>
    <w:p w14:paraId="17DCD1F8" w14:textId="16A192C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7E289EC">
          <v:shape id="_x0000_i1736" type="#_x0000_t75" style="width:20.25pt;height:17.25pt" o:ole="">
            <v:imagedata r:id="rId15" o:title=""/>
          </v:shape>
          <w:control r:id="rId247" w:name="DefaultOcxName256" w:shapeid="_x0000_i1736"/>
        </w:object>
      </w:r>
      <w:r w:rsidRPr="007809D9">
        <w:rPr>
          <w:rFonts w:ascii="Helvetica" w:eastAsia="Times New Roman" w:hAnsi="Helvetica" w:cs="Helvetica"/>
          <w:color w:val="000000"/>
          <w:sz w:val="21"/>
          <w:szCs w:val="21"/>
          <w:lang w:eastAsia="en-US"/>
        </w:rPr>
        <w:t>A stand-alone unit of individuals who do not require input from other teams to complete their tasks</w:t>
      </w:r>
    </w:p>
    <w:p w14:paraId="0D6FC51A" w14:textId="358CBDE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8D1EE43">
          <v:shape id="_x0000_i1735" type="#_x0000_t75" style="width:20.25pt;height:17.25pt" o:ole="">
            <v:imagedata r:id="rId15" o:title=""/>
          </v:shape>
          <w:control r:id="rId248" w:name="DefaultOcxName356" w:shapeid="_x0000_i1735"/>
        </w:object>
      </w:r>
      <w:r w:rsidRPr="007809D9">
        <w:rPr>
          <w:rFonts w:ascii="Helvetica" w:eastAsia="Times New Roman" w:hAnsi="Helvetica" w:cs="Helvetica"/>
          <w:color w:val="000000"/>
          <w:sz w:val="21"/>
          <w:szCs w:val="21"/>
          <w:lang w:eastAsia="en-US"/>
        </w:rPr>
        <w:t>A group of dedicated individuals who are empowered, self-organizing, self-managing, and deliver features</w:t>
      </w:r>
    </w:p>
    <w:p w14:paraId="13E93E28" w14:textId="37E4A73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8AE5DC6">
          <v:shape id="_x0000_i1734" type="#_x0000_t75" style="width:20.25pt;height:17.25pt" o:ole="">
            <v:imagedata r:id="rId15" o:title=""/>
          </v:shape>
          <w:control r:id="rId249" w:name="DefaultOcxName413" w:shapeid="_x0000_i1734"/>
        </w:object>
      </w:r>
      <w:r w:rsidRPr="007809D9">
        <w:rPr>
          <w:rFonts w:ascii="Helvetica" w:eastAsia="Times New Roman" w:hAnsi="Helvetica" w:cs="Helvetica"/>
          <w:color w:val="000000"/>
          <w:sz w:val="21"/>
          <w:szCs w:val="21"/>
          <w:lang w:eastAsia="en-US"/>
        </w:rPr>
        <w:t>A group of dedicated individuals that work in phase-gate steps to complete their PI Objectives</w:t>
      </w:r>
    </w:p>
    <w:p w14:paraId="4288B435"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best supports Innovation in the SAFe House of Lean?</w:t>
      </w:r>
    </w:p>
    <w:p w14:paraId="11763F0E" w14:textId="7134AFF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487031D">
          <v:shape id="_x0000_i1750" type="#_x0000_t75" style="width:20.25pt;height:17.25pt" o:ole="">
            <v:imagedata r:id="rId10" o:title=""/>
          </v:shape>
          <w:control r:id="rId250" w:name="DefaultOcxName90" w:shapeid="_x0000_i1750"/>
        </w:object>
      </w:r>
      <w:r w:rsidRPr="007809D9">
        <w:rPr>
          <w:rFonts w:ascii="Helvetica" w:eastAsia="Times New Roman" w:hAnsi="Helvetica" w:cs="Helvetica"/>
          <w:color w:val="000000"/>
          <w:sz w:val="21"/>
          <w:szCs w:val="21"/>
          <w:lang w:eastAsia="en-US"/>
        </w:rPr>
        <w:t>Visualizing work</w:t>
      </w:r>
    </w:p>
    <w:p w14:paraId="005DC1D9" w14:textId="794EA62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A8F354B">
          <v:shape id="_x0000_i1749" type="#_x0000_t75" style="width:20.25pt;height:17.25pt" o:ole="">
            <v:imagedata r:id="rId10" o:title=""/>
          </v:shape>
          <w:control r:id="rId251" w:name="DefaultOcxName158" w:shapeid="_x0000_i1749"/>
        </w:object>
      </w:r>
      <w:r w:rsidRPr="007809D9">
        <w:rPr>
          <w:rFonts w:ascii="Helvetica" w:eastAsia="Times New Roman" w:hAnsi="Helvetica" w:cs="Helvetica"/>
          <w:color w:val="000000"/>
          <w:sz w:val="21"/>
          <w:szCs w:val="21"/>
          <w:lang w:eastAsia="en-US"/>
        </w:rPr>
        <w:t>Optimizing the whole</w:t>
      </w:r>
    </w:p>
    <w:p w14:paraId="27E2596E" w14:textId="57E0C1F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2FC5C34">
          <v:shape id="_x0000_i1748" type="#_x0000_t75" style="width:20.25pt;height:17.25pt" o:ole="">
            <v:imagedata r:id="rId10" o:title=""/>
          </v:shape>
          <w:control r:id="rId252" w:name="DefaultOcxName257" w:shapeid="_x0000_i1748"/>
        </w:object>
      </w:r>
      <w:r w:rsidRPr="007809D9">
        <w:rPr>
          <w:rFonts w:ascii="Helvetica" w:eastAsia="Times New Roman" w:hAnsi="Helvetica" w:cs="Helvetica"/>
          <w:color w:val="000000"/>
          <w:sz w:val="21"/>
          <w:szCs w:val="21"/>
          <w:lang w:eastAsia="en-US"/>
        </w:rPr>
        <w:t>Fast learning cycles</w:t>
      </w:r>
    </w:p>
    <w:p w14:paraId="318DA243" w14:textId="7E50D61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66A2E8D">
          <v:shape id="_x0000_i1747" type="#_x0000_t75" style="width:20.25pt;height:17.25pt" o:ole="">
            <v:imagedata r:id="rId10" o:title=""/>
          </v:shape>
          <w:control r:id="rId253" w:name="DefaultOcxName357" w:shapeid="_x0000_i1747"/>
        </w:object>
      </w:r>
      <w:r w:rsidRPr="007809D9">
        <w:rPr>
          <w:rFonts w:ascii="Helvetica" w:eastAsia="Times New Roman" w:hAnsi="Helvetica" w:cs="Helvetica"/>
          <w:color w:val="000000"/>
          <w:sz w:val="21"/>
          <w:szCs w:val="21"/>
          <w:lang w:eastAsia="en-US"/>
        </w:rPr>
        <w:t>Built-in quality</w:t>
      </w:r>
    </w:p>
    <w:p w14:paraId="01AAD7F6"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The Daily Stand-up timebox should not exceed how many minutes?</w:t>
      </w:r>
    </w:p>
    <w:p w14:paraId="122BB12A" w14:textId="161E32C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145D03A">
          <v:shape id="_x0000_i1762" type="#_x0000_t75" style="width:20.25pt;height:17.25pt" o:ole="">
            <v:imagedata r:id="rId10" o:title=""/>
          </v:shape>
          <w:control r:id="rId254" w:name="DefaultOcxName91" w:shapeid="_x0000_i1762"/>
        </w:object>
      </w:r>
      <w:r w:rsidRPr="007809D9">
        <w:rPr>
          <w:rFonts w:ascii="Helvetica" w:eastAsia="Times New Roman" w:hAnsi="Helvetica" w:cs="Helvetica"/>
          <w:color w:val="000000"/>
          <w:sz w:val="21"/>
          <w:szCs w:val="21"/>
          <w:lang w:eastAsia="en-US"/>
        </w:rPr>
        <w:t>5 minutes</w:t>
      </w:r>
    </w:p>
    <w:p w14:paraId="313865F6" w14:textId="6D22746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E5225EC">
          <v:shape id="_x0000_i1761" type="#_x0000_t75" style="width:20.25pt;height:17.25pt" o:ole="">
            <v:imagedata r:id="rId10" o:title=""/>
          </v:shape>
          <w:control r:id="rId255" w:name="DefaultOcxName159" w:shapeid="_x0000_i1761"/>
        </w:object>
      </w:r>
      <w:r w:rsidRPr="007809D9">
        <w:rPr>
          <w:rFonts w:ascii="Helvetica" w:eastAsia="Times New Roman" w:hAnsi="Helvetica" w:cs="Helvetica"/>
          <w:color w:val="000000"/>
          <w:sz w:val="21"/>
          <w:szCs w:val="21"/>
          <w:lang w:eastAsia="en-US"/>
        </w:rPr>
        <w:t>45 minutes</w:t>
      </w:r>
    </w:p>
    <w:p w14:paraId="5BAC66B5" w14:textId="69BDF80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085BB4E">
          <v:shape id="_x0000_i1760" type="#_x0000_t75" style="width:20.25pt;height:17.25pt" o:ole="">
            <v:imagedata r:id="rId10" o:title=""/>
          </v:shape>
          <w:control r:id="rId256" w:name="DefaultOcxName258" w:shapeid="_x0000_i1760"/>
        </w:object>
      </w:r>
      <w:r w:rsidRPr="007809D9">
        <w:rPr>
          <w:rFonts w:ascii="Helvetica" w:eastAsia="Times New Roman" w:hAnsi="Helvetica" w:cs="Helvetica"/>
          <w:color w:val="000000"/>
          <w:sz w:val="21"/>
          <w:szCs w:val="21"/>
          <w:lang w:eastAsia="en-US"/>
        </w:rPr>
        <w:t>15 minutes</w:t>
      </w:r>
    </w:p>
    <w:p w14:paraId="7FED0D82" w14:textId="14F9E46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56F80BE">
          <v:shape id="_x0000_i1759" type="#_x0000_t75" style="width:20.25pt;height:17.25pt" o:ole="">
            <v:imagedata r:id="rId10" o:title=""/>
          </v:shape>
          <w:control r:id="rId257" w:name="DefaultOcxName358" w:shapeid="_x0000_i1759"/>
        </w:object>
      </w:r>
      <w:r w:rsidRPr="007809D9">
        <w:rPr>
          <w:rFonts w:ascii="Helvetica" w:eastAsia="Times New Roman" w:hAnsi="Helvetica" w:cs="Helvetica"/>
          <w:color w:val="000000"/>
          <w:sz w:val="21"/>
          <w:szCs w:val="21"/>
          <w:lang w:eastAsia="en-US"/>
        </w:rPr>
        <w:t>30 minutes</w:t>
      </w:r>
    </w:p>
    <w:p w14:paraId="79F32961"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a major benefit of reducing batch size?</w:t>
      </w:r>
    </w:p>
    <w:p w14:paraId="0087569E" w14:textId="688D8BE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lastRenderedPageBreak/>
        <w:object w:dxaOrig="405" w:dyaOrig="345" w14:anchorId="4AE2DDE7">
          <v:shape id="_x0000_i1774" type="#_x0000_t75" style="width:20.25pt;height:17.25pt" o:ole="">
            <v:imagedata r:id="rId10" o:title=""/>
          </v:shape>
          <w:control r:id="rId258" w:name="DefaultOcxName92" w:shapeid="_x0000_i1774"/>
        </w:object>
      </w:r>
      <w:r w:rsidRPr="007809D9">
        <w:rPr>
          <w:rFonts w:ascii="Helvetica" w:eastAsia="Times New Roman" w:hAnsi="Helvetica" w:cs="Helvetica"/>
          <w:color w:val="000000"/>
          <w:sz w:val="21"/>
          <w:szCs w:val="21"/>
          <w:lang w:eastAsia="en-US"/>
        </w:rPr>
        <w:t>Increases visibility</w:t>
      </w:r>
    </w:p>
    <w:p w14:paraId="63129FEC" w14:textId="266FE95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C67D62F">
          <v:shape id="_x0000_i1773" type="#_x0000_t75" style="width:20.25pt;height:17.25pt" o:ole="">
            <v:imagedata r:id="rId10" o:title=""/>
          </v:shape>
          <w:control r:id="rId259" w:name="DefaultOcxName160" w:shapeid="_x0000_i1773"/>
        </w:object>
      </w:r>
      <w:r w:rsidRPr="007809D9">
        <w:rPr>
          <w:rFonts w:ascii="Helvetica" w:eastAsia="Times New Roman" w:hAnsi="Helvetica" w:cs="Helvetica"/>
          <w:color w:val="000000"/>
          <w:sz w:val="21"/>
          <w:szCs w:val="21"/>
          <w:lang w:eastAsia="en-US"/>
        </w:rPr>
        <w:t>Decreases stress on the system</w:t>
      </w:r>
    </w:p>
    <w:p w14:paraId="5C8E073C" w14:textId="2B7E21E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690BF29">
          <v:shape id="_x0000_i1772" type="#_x0000_t75" style="width:20.25pt;height:17.25pt" o:ole="">
            <v:imagedata r:id="rId10" o:title=""/>
          </v:shape>
          <w:control r:id="rId260" w:name="DefaultOcxName259" w:shapeid="_x0000_i1772"/>
        </w:object>
      </w:r>
      <w:r w:rsidRPr="007809D9">
        <w:rPr>
          <w:rFonts w:ascii="Helvetica" w:eastAsia="Times New Roman" w:hAnsi="Helvetica" w:cs="Helvetica"/>
          <w:color w:val="000000"/>
          <w:sz w:val="21"/>
          <w:szCs w:val="21"/>
          <w:lang w:eastAsia="en-US"/>
        </w:rPr>
        <w:t>Increases Work-in-Process</w:t>
      </w:r>
    </w:p>
    <w:p w14:paraId="4FB880AE" w14:textId="3B8D2CF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A026BEC">
          <v:shape id="_x0000_i1771" type="#_x0000_t75" style="width:20.25pt;height:17.25pt" o:ole="">
            <v:imagedata r:id="rId10" o:title=""/>
          </v:shape>
          <w:control r:id="rId261" w:name="DefaultOcxName359" w:shapeid="_x0000_i1771"/>
        </w:object>
      </w:r>
      <w:r w:rsidRPr="007809D9">
        <w:rPr>
          <w:rFonts w:ascii="Helvetica" w:eastAsia="Times New Roman" w:hAnsi="Helvetica" w:cs="Helvetica"/>
          <w:color w:val="000000"/>
          <w:sz w:val="21"/>
          <w:szCs w:val="21"/>
          <w:lang w:eastAsia="en-US"/>
        </w:rPr>
        <w:t>Increases throughput</w:t>
      </w:r>
    </w:p>
    <w:p w14:paraId="25867248"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describes a collocated team?</w:t>
      </w:r>
    </w:p>
    <w:p w14:paraId="31DAEA55" w14:textId="1C48287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0A2756F">
          <v:shape id="_x0000_i1786" type="#_x0000_t75" style="width:20.25pt;height:17.25pt" o:ole="">
            <v:imagedata r:id="rId10" o:title=""/>
          </v:shape>
          <w:control r:id="rId262" w:name="DefaultOcxName93" w:shapeid="_x0000_i1786"/>
        </w:object>
      </w:r>
      <w:r w:rsidRPr="007809D9">
        <w:rPr>
          <w:rFonts w:ascii="Helvetica" w:eastAsia="Times New Roman" w:hAnsi="Helvetica" w:cs="Helvetica"/>
          <w:color w:val="000000"/>
          <w:sz w:val="21"/>
          <w:szCs w:val="21"/>
          <w:lang w:eastAsia="en-US"/>
        </w:rPr>
        <w:t>Team members manage their own dependencies without using regular feedback loops, and they meet together bi-weekly to sync up their progress</w:t>
      </w:r>
    </w:p>
    <w:p w14:paraId="365C7EDE" w14:textId="5770BAC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37FD11A">
          <v:shape id="_x0000_i1785" type="#_x0000_t75" style="width:20.25pt;height:17.25pt" o:ole="">
            <v:imagedata r:id="rId10" o:title=""/>
          </v:shape>
          <w:control r:id="rId263" w:name="DefaultOcxName161" w:shapeid="_x0000_i1785"/>
        </w:object>
      </w:r>
      <w:r w:rsidRPr="007809D9">
        <w:rPr>
          <w:rFonts w:ascii="Helvetica" w:eastAsia="Times New Roman" w:hAnsi="Helvetica" w:cs="Helvetica"/>
          <w:color w:val="000000"/>
          <w:sz w:val="21"/>
          <w:szCs w:val="21"/>
          <w:lang w:eastAsia="en-US"/>
        </w:rPr>
        <w:t>Each team member is dedicated only to their own tasks and goals, and they sync up progress quarterly</w:t>
      </w:r>
    </w:p>
    <w:p w14:paraId="157BE923" w14:textId="1B307A7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985D1FA">
          <v:shape id="_x0000_i1784" type="#_x0000_t75" style="width:20.25pt;height:17.25pt" o:ole="">
            <v:imagedata r:id="rId10" o:title=""/>
          </v:shape>
          <w:control r:id="rId264" w:name="DefaultOcxName260" w:shapeid="_x0000_i1784"/>
        </w:object>
      </w:r>
      <w:r w:rsidRPr="007809D9">
        <w:rPr>
          <w:rFonts w:ascii="Helvetica" w:eastAsia="Times New Roman" w:hAnsi="Helvetica" w:cs="Helvetica"/>
          <w:color w:val="000000"/>
          <w:sz w:val="21"/>
          <w:szCs w:val="21"/>
          <w:lang w:eastAsia="en-US"/>
        </w:rPr>
        <w:t>A team working in a shared, open work area that enhances communication, constant collaboration, and effective decision-making</w:t>
      </w:r>
    </w:p>
    <w:p w14:paraId="4DAB9910" w14:textId="5F89C1D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DD528AD">
          <v:shape id="_x0000_i1783" type="#_x0000_t75" style="width:20.25pt;height:17.25pt" o:ole="">
            <v:imagedata r:id="rId10" o:title=""/>
          </v:shape>
          <w:control r:id="rId265" w:name="DefaultOcxName360" w:shapeid="_x0000_i1783"/>
        </w:object>
      </w:r>
      <w:r w:rsidRPr="007809D9">
        <w:rPr>
          <w:rFonts w:ascii="Helvetica" w:eastAsia="Times New Roman" w:hAnsi="Helvetica" w:cs="Helvetica"/>
          <w:color w:val="000000"/>
          <w:sz w:val="21"/>
          <w:szCs w:val="21"/>
          <w:lang w:eastAsia="en-US"/>
        </w:rPr>
        <w:t>Teams break into pairs to complete all backlog tasks and then sync progress bi-monthly</w:t>
      </w:r>
    </w:p>
    <w:p w14:paraId="34C67D9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information does a Cumulative Flow Diagram provide?</w:t>
      </w:r>
    </w:p>
    <w:p w14:paraId="3DCC30EB" w14:textId="7A2BFEE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E825B1D">
          <v:shape id="_x0000_i1798" type="#_x0000_t75" style="width:20.25pt;height:17.25pt" o:ole="">
            <v:imagedata r:id="rId10" o:title=""/>
          </v:shape>
          <w:control r:id="rId266" w:name="DefaultOcxName94" w:shapeid="_x0000_i1798"/>
        </w:object>
      </w:r>
      <w:r w:rsidRPr="007809D9">
        <w:rPr>
          <w:rFonts w:ascii="Helvetica" w:eastAsia="Times New Roman" w:hAnsi="Helvetica" w:cs="Helvetica"/>
          <w:color w:val="000000"/>
          <w:sz w:val="21"/>
          <w:szCs w:val="21"/>
          <w:lang w:eastAsia="en-US"/>
        </w:rPr>
        <w:t>The cycle time system information which starts the implementation</w:t>
      </w:r>
    </w:p>
    <w:p w14:paraId="5D7D69E8" w14:textId="0F768A8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9EE33BE">
          <v:shape id="_x0000_i1797" type="#_x0000_t75" style="width:20.25pt;height:17.25pt" o:ole="">
            <v:imagedata r:id="rId10" o:title=""/>
          </v:shape>
          <w:control r:id="rId267" w:name="DefaultOcxName162" w:shapeid="_x0000_i1797"/>
        </w:object>
      </w:r>
      <w:r w:rsidRPr="007809D9">
        <w:rPr>
          <w:rFonts w:ascii="Helvetica" w:eastAsia="Times New Roman" w:hAnsi="Helvetica" w:cs="Helvetica"/>
          <w:color w:val="000000"/>
          <w:sz w:val="21"/>
          <w:szCs w:val="21"/>
          <w:lang w:eastAsia="en-US"/>
        </w:rPr>
        <w:t>The derived predictability data for the team</w:t>
      </w:r>
    </w:p>
    <w:p w14:paraId="2F54CE83" w14:textId="1FDE18E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243A916">
          <v:shape id="_x0000_i1796" type="#_x0000_t75" style="width:20.25pt;height:17.25pt" o:ole="">
            <v:imagedata r:id="rId10" o:title=""/>
          </v:shape>
          <w:control r:id="rId268" w:name="DefaultOcxName261" w:shapeid="_x0000_i1796"/>
        </w:object>
      </w:r>
      <w:r w:rsidRPr="007809D9">
        <w:rPr>
          <w:rFonts w:ascii="Helvetica" w:eastAsia="Times New Roman" w:hAnsi="Helvetica" w:cs="Helvetica"/>
          <w:color w:val="000000"/>
          <w:sz w:val="21"/>
          <w:szCs w:val="21"/>
          <w:lang w:eastAsia="en-US"/>
        </w:rPr>
        <w:t>The done curve data allowing the team to implement more rapidly</w:t>
      </w:r>
    </w:p>
    <w:p w14:paraId="63833A46" w14:textId="1E2E906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8BA7926">
          <v:shape id="_x0000_i1795" type="#_x0000_t75" style="width:20.25pt;height:17.25pt" o:ole="">
            <v:imagedata r:id="rId10" o:title=""/>
          </v:shape>
          <w:control r:id="rId269" w:name="DefaultOcxName361" w:shapeid="_x0000_i1795"/>
        </w:object>
      </w:r>
      <w:r w:rsidRPr="007809D9">
        <w:rPr>
          <w:rFonts w:ascii="Helvetica" w:eastAsia="Times New Roman" w:hAnsi="Helvetica" w:cs="Helvetica"/>
          <w:color w:val="000000"/>
          <w:sz w:val="21"/>
          <w:szCs w:val="21"/>
          <w:lang w:eastAsia="en-US"/>
        </w:rPr>
        <w:t>The data for the team to identify current bottlenecks</w:t>
      </w:r>
    </w:p>
    <w:p w14:paraId="17A012B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Product Management is responsible for "what gets built" as defined by the Vision, Roadmap, and what else?</w:t>
      </w:r>
    </w:p>
    <w:p w14:paraId="72FAB112" w14:textId="52CB7AB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A1C47FA">
          <v:shape id="_x0000_i1810" type="#_x0000_t75" style="width:20.25pt;height:17.25pt" o:ole="">
            <v:imagedata r:id="rId10" o:title=""/>
          </v:shape>
          <w:control r:id="rId270" w:name="DefaultOcxName95" w:shapeid="_x0000_i1810"/>
        </w:object>
      </w:r>
      <w:r w:rsidRPr="007809D9">
        <w:rPr>
          <w:rFonts w:ascii="Helvetica" w:eastAsia="Times New Roman" w:hAnsi="Helvetica" w:cs="Helvetica"/>
          <w:color w:val="000000"/>
          <w:sz w:val="21"/>
          <w:szCs w:val="21"/>
          <w:lang w:eastAsia="en-US"/>
        </w:rPr>
        <w:t>Customers</w:t>
      </w:r>
    </w:p>
    <w:p w14:paraId="16680165" w14:textId="5C52155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A020BB3">
          <v:shape id="_x0000_i1809" type="#_x0000_t75" style="width:20.25pt;height:17.25pt" o:ole="">
            <v:imagedata r:id="rId10" o:title=""/>
          </v:shape>
          <w:control r:id="rId271" w:name="DefaultOcxName163" w:shapeid="_x0000_i1809"/>
        </w:object>
      </w:r>
      <w:r w:rsidRPr="007809D9">
        <w:rPr>
          <w:rFonts w:ascii="Helvetica" w:eastAsia="Times New Roman" w:hAnsi="Helvetica" w:cs="Helvetica"/>
          <w:color w:val="000000"/>
          <w:sz w:val="21"/>
          <w:szCs w:val="21"/>
          <w:lang w:eastAsia="en-US"/>
        </w:rPr>
        <w:t>Key stakeholders</w:t>
      </w:r>
    </w:p>
    <w:p w14:paraId="2F0A2AED" w14:textId="5A7C006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B87AF9C">
          <v:shape id="_x0000_i1808" type="#_x0000_t75" style="width:20.25pt;height:17.25pt" o:ole="">
            <v:imagedata r:id="rId10" o:title=""/>
          </v:shape>
          <w:control r:id="rId272" w:name="DefaultOcxName262" w:shapeid="_x0000_i1808"/>
        </w:object>
      </w:r>
      <w:r w:rsidRPr="007809D9">
        <w:rPr>
          <w:rFonts w:ascii="Helvetica" w:eastAsia="Times New Roman" w:hAnsi="Helvetica" w:cs="Helvetica"/>
          <w:color w:val="000000"/>
          <w:sz w:val="21"/>
          <w:szCs w:val="21"/>
          <w:lang w:eastAsia="en-US"/>
        </w:rPr>
        <w:t>PI Planning</w:t>
      </w:r>
    </w:p>
    <w:p w14:paraId="341D9885" w14:textId="7763301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F68EEDB">
          <v:shape id="_x0000_i1807" type="#_x0000_t75" style="width:20.25pt;height:17.25pt" o:ole="">
            <v:imagedata r:id="rId10" o:title=""/>
          </v:shape>
          <w:control r:id="rId273" w:name="DefaultOcxName362" w:shapeid="_x0000_i1807"/>
        </w:object>
      </w:r>
      <w:r w:rsidRPr="007809D9">
        <w:rPr>
          <w:rFonts w:ascii="Helvetica" w:eastAsia="Times New Roman" w:hAnsi="Helvetica" w:cs="Helvetica"/>
          <w:color w:val="000000"/>
          <w:sz w:val="21"/>
          <w:szCs w:val="21"/>
          <w:lang w:eastAsia="en-US"/>
        </w:rPr>
        <w:t>Program backlog</w:t>
      </w:r>
    </w:p>
    <w:p w14:paraId="06BE153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Continuous Deployment (CD) has six elements that, when followed, keep each team member, team, and the Agile Release Train on track. Which two statements best describe elements of CD? (Choose two.)</w:t>
      </w:r>
    </w:p>
    <w:p w14:paraId="4540959A" w14:textId="6205939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E4F2D51">
          <v:shape id="_x0000_i1825" type="#_x0000_t75" style="width:20.25pt;height:17.25pt" o:ole="">
            <v:imagedata r:id="rId15" o:title=""/>
          </v:shape>
          <w:control r:id="rId274" w:name="DefaultOcxName96" w:shapeid="_x0000_i1825"/>
        </w:object>
      </w:r>
      <w:r w:rsidRPr="007809D9">
        <w:rPr>
          <w:rFonts w:ascii="Helvetica" w:eastAsia="Times New Roman" w:hAnsi="Helvetica" w:cs="Helvetica"/>
          <w:color w:val="000000"/>
          <w:sz w:val="21"/>
          <w:szCs w:val="21"/>
          <w:lang w:eastAsia="en-US"/>
        </w:rPr>
        <w:t>Maintain manual deployment</w:t>
      </w:r>
    </w:p>
    <w:p w14:paraId="59B81EBE" w14:textId="3F770BD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E8A6A93">
          <v:shape id="_x0000_i1824" type="#_x0000_t75" style="width:20.25pt;height:17.25pt" o:ole="">
            <v:imagedata r:id="rId15" o:title=""/>
          </v:shape>
          <w:control r:id="rId275" w:name="DefaultOcxName164" w:shapeid="_x0000_i1824"/>
        </w:object>
      </w:r>
      <w:r w:rsidRPr="007809D9">
        <w:rPr>
          <w:rFonts w:ascii="Helvetica" w:eastAsia="Times New Roman" w:hAnsi="Helvetica" w:cs="Helvetica"/>
          <w:color w:val="000000"/>
          <w:sz w:val="21"/>
          <w:szCs w:val="21"/>
          <w:lang w:eastAsia="en-US"/>
        </w:rPr>
        <w:t>Deploy to staging every third Iteration</w:t>
      </w:r>
    </w:p>
    <w:p w14:paraId="07804B26" w14:textId="5C205FB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F273D54">
          <v:shape id="_x0000_i1823" type="#_x0000_t75" style="width:20.25pt;height:17.25pt" o:ole="">
            <v:imagedata r:id="rId15" o:title=""/>
          </v:shape>
          <w:control r:id="rId276" w:name="DefaultOcxName263" w:shapeid="_x0000_i1823"/>
        </w:object>
      </w:r>
      <w:r w:rsidRPr="007809D9">
        <w:rPr>
          <w:rFonts w:ascii="Helvetica" w:eastAsia="Times New Roman" w:hAnsi="Helvetica" w:cs="Helvetica"/>
          <w:color w:val="000000"/>
          <w:sz w:val="21"/>
          <w:szCs w:val="21"/>
          <w:lang w:eastAsia="en-US"/>
        </w:rPr>
        <w:t>Development and test environments should be separate from production</w:t>
      </w:r>
    </w:p>
    <w:p w14:paraId="5FCFA866" w14:textId="4A5CB39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F6894A2">
          <v:shape id="_x0000_i1822" type="#_x0000_t75" style="width:20.25pt;height:17.25pt" o:ole="">
            <v:imagedata r:id="rId15" o:title=""/>
          </v:shape>
          <w:control r:id="rId277" w:name="DefaultOcxName363" w:shapeid="_x0000_i1822"/>
        </w:object>
      </w:r>
      <w:r w:rsidRPr="007809D9">
        <w:rPr>
          <w:rFonts w:ascii="Helvetica" w:eastAsia="Times New Roman" w:hAnsi="Helvetica" w:cs="Helvetica"/>
          <w:color w:val="000000"/>
          <w:sz w:val="21"/>
          <w:szCs w:val="21"/>
          <w:lang w:eastAsia="en-US"/>
        </w:rPr>
        <w:t>Maintain a staging environment that emulates production</w:t>
      </w:r>
    </w:p>
    <w:p w14:paraId="3C7C48B7" w14:textId="03582D5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lastRenderedPageBreak/>
        <w:object w:dxaOrig="405" w:dyaOrig="345" w14:anchorId="4A1AF1E1">
          <v:shape id="_x0000_i1821" type="#_x0000_t75" style="width:20.25pt;height:17.25pt" o:ole="">
            <v:imagedata r:id="rId15" o:title=""/>
          </v:shape>
          <w:control r:id="rId278" w:name="DefaultOcxName414" w:shapeid="_x0000_i1821"/>
        </w:object>
      </w:r>
      <w:r w:rsidRPr="007809D9">
        <w:rPr>
          <w:rFonts w:ascii="Helvetica" w:eastAsia="Times New Roman" w:hAnsi="Helvetica" w:cs="Helvetica"/>
          <w:color w:val="000000"/>
          <w:sz w:val="21"/>
          <w:szCs w:val="21"/>
          <w:lang w:eastAsia="en-US"/>
        </w:rPr>
        <w:t>Automate testing features and Non-functional Requirements</w:t>
      </w:r>
    </w:p>
    <w:p w14:paraId="197058D4"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the duration of a typical PI Planning event?</w:t>
      </w:r>
    </w:p>
    <w:p w14:paraId="060C80AE" w14:textId="43B0D85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13D2937">
          <v:shape id="_x0000_i1837" type="#_x0000_t75" style="width:20.25pt;height:17.25pt" o:ole="">
            <v:imagedata r:id="rId10" o:title=""/>
          </v:shape>
          <w:control r:id="rId279" w:name="DefaultOcxName97" w:shapeid="_x0000_i1837"/>
        </w:object>
      </w:r>
      <w:r w:rsidRPr="007809D9">
        <w:rPr>
          <w:rFonts w:ascii="Helvetica" w:eastAsia="Times New Roman" w:hAnsi="Helvetica" w:cs="Helvetica"/>
          <w:color w:val="000000"/>
          <w:sz w:val="21"/>
          <w:szCs w:val="21"/>
          <w:lang w:eastAsia="en-US"/>
        </w:rPr>
        <w:t>2 days</w:t>
      </w:r>
    </w:p>
    <w:p w14:paraId="28B14783" w14:textId="0D71D9B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262EFEE">
          <v:shape id="_x0000_i1836" type="#_x0000_t75" style="width:20.25pt;height:17.25pt" o:ole="">
            <v:imagedata r:id="rId10" o:title=""/>
          </v:shape>
          <w:control r:id="rId280" w:name="DefaultOcxName165" w:shapeid="_x0000_i1836"/>
        </w:object>
      </w:r>
      <w:r w:rsidRPr="007809D9">
        <w:rPr>
          <w:rFonts w:ascii="Helvetica" w:eastAsia="Times New Roman" w:hAnsi="Helvetica" w:cs="Helvetica"/>
          <w:color w:val="000000"/>
          <w:sz w:val="21"/>
          <w:szCs w:val="21"/>
          <w:lang w:eastAsia="en-US"/>
        </w:rPr>
        <w:t>1 day</w:t>
      </w:r>
    </w:p>
    <w:p w14:paraId="34113E30" w14:textId="7882A3E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89B6C35">
          <v:shape id="_x0000_i1835" type="#_x0000_t75" style="width:20.25pt;height:17.25pt" o:ole="">
            <v:imagedata r:id="rId10" o:title=""/>
          </v:shape>
          <w:control r:id="rId281" w:name="DefaultOcxName264" w:shapeid="_x0000_i1835"/>
        </w:object>
      </w:r>
      <w:r w:rsidRPr="007809D9">
        <w:rPr>
          <w:rFonts w:ascii="Helvetica" w:eastAsia="Times New Roman" w:hAnsi="Helvetica" w:cs="Helvetica"/>
          <w:color w:val="000000"/>
          <w:sz w:val="21"/>
          <w:szCs w:val="21"/>
          <w:lang w:eastAsia="en-US"/>
        </w:rPr>
        <w:t>1 hour</w:t>
      </w:r>
    </w:p>
    <w:p w14:paraId="148B89DD" w14:textId="33639AA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D92F290">
          <v:shape id="_x0000_i1834" type="#_x0000_t75" style="width:20.25pt;height:17.25pt" o:ole="">
            <v:imagedata r:id="rId10" o:title=""/>
          </v:shape>
          <w:control r:id="rId282" w:name="DefaultOcxName364" w:shapeid="_x0000_i1834"/>
        </w:object>
      </w:r>
      <w:r w:rsidRPr="007809D9">
        <w:rPr>
          <w:rFonts w:ascii="Helvetica" w:eastAsia="Times New Roman" w:hAnsi="Helvetica" w:cs="Helvetica"/>
          <w:color w:val="000000"/>
          <w:sz w:val="21"/>
          <w:szCs w:val="21"/>
          <w:lang w:eastAsia="en-US"/>
        </w:rPr>
        <w:t>4 hours</w:t>
      </w:r>
    </w:p>
    <w:p w14:paraId="542FDC71"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is true about pair work in the Scaled Agile Framework?</w:t>
      </w:r>
    </w:p>
    <w:p w14:paraId="4B28B3FE" w14:textId="29779687"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EF0DE4D">
          <v:shape id="_x0000_i1849" type="#_x0000_t75" style="width:20.25pt;height:17.25pt" o:ole="">
            <v:imagedata r:id="rId10" o:title=""/>
          </v:shape>
          <w:control r:id="rId283" w:name="DefaultOcxName98" w:shapeid="_x0000_i1849"/>
        </w:object>
      </w:r>
      <w:r w:rsidRPr="007809D9">
        <w:rPr>
          <w:rFonts w:ascii="Helvetica" w:eastAsia="Times New Roman" w:hAnsi="Helvetica" w:cs="Helvetica"/>
          <w:color w:val="000000"/>
          <w:sz w:val="21"/>
          <w:szCs w:val="21"/>
          <w:lang w:eastAsia="en-US"/>
        </w:rPr>
        <w:t>It is a best practice that team members should spend 50% to 100% of the time in pair work</w:t>
      </w:r>
    </w:p>
    <w:p w14:paraId="738DE20D" w14:textId="0F73DF0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98D03D2">
          <v:shape id="_x0000_i1848" type="#_x0000_t75" style="width:20.25pt;height:17.25pt" o:ole="">
            <v:imagedata r:id="rId10" o:title=""/>
          </v:shape>
          <w:control r:id="rId284" w:name="DefaultOcxName166" w:shapeid="_x0000_i1848"/>
        </w:object>
      </w:r>
      <w:r w:rsidRPr="007809D9">
        <w:rPr>
          <w:rFonts w:ascii="Helvetica" w:eastAsia="Times New Roman" w:hAnsi="Helvetica" w:cs="Helvetica"/>
          <w:color w:val="000000"/>
          <w:sz w:val="21"/>
          <w:szCs w:val="21"/>
          <w:lang w:eastAsia="en-US"/>
        </w:rPr>
        <w:t>It comes from pair programming in Extreme Programming (XP)</w:t>
      </w:r>
    </w:p>
    <w:p w14:paraId="2525F134" w14:textId="0F2695F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1D84C94">
          <v:shape id="_x0000_i1847" type="#_x0000_t75" style="width:20.25pt;height:17.25pt" o:ole="">
            <v:imagedata r:id="rId10" o:title=""/>
          </v:shape>
          <w:control r:id="rId285" w:name="DefaultOcxName265" w:shapeid="_x0000_i1847"/>
        </w:object>
      </w:r>
      <w:r w:rsidRPr="007809D9">
        <w:rPr>
          <w:rFonts w:ascii="Helvetica" w:eastAsia="Times New Roman" w:hAnsi="Helvetica" w:cs="Helvetica"/>
          <w:color w:val="000000"/>
          <w:sz w:val="21"/>
          <w:szCs w:val="21"/>
          <w:lang w:eastAsia="en-US"/>
        </w:rPr>
        <w:t>It is a Solution coordination activity</w:t>
      </w:r>
    </w:p>
    <w:p w14:paraId="3BA321B2" w14:textId="7D53B94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1FEB9EE">
          <v:shape id="_x0000_i1846" type="#_x0000_t75" style="width:20.25pt;height:17.25pt" o:ole="">
            <v:imagedata r:id="rId10" o:title=""/>
          </v:shape>
          <w:control r:id="rId286" w:name="DefaultOcxName365" w:shapeid="_x0000_i1846"/>
        </w:object>
      </w:r>
      <w:r w:rsidRPr="007809D9">
        <w:rPr>
          <w:rFonts w:ascii="Helvetica" w:eastAsia="Times New Roman" w:hAnsi="Helvetica" w:cs="Helvetica"/>
          <w:color w:val="000000"/>
          <w:sz w:val="21"/>
          <w:szCs w:val="21"/>
          <w:lang w:eastAsia="en-US"/>
        </w:rPr>
        <w:t>It plans for the last cut of logic</w:t>
      </w:r>
    </w:p>
    <w:p w14:paraId="59AB39D2"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statement describes the information within a Story?</w:t>
      </w:r>
    </w:p>
    <w:p w14:paraId="18D608A1" w14:textId="4059994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0CC2248">
          <v:shape id="_x0000_i1861" type="#_x0000_t75" style="width:20.25pt;height:17.25pt" o:ole="">
            <v:imagedata r:id="rId10" o:title=""/>
          </v:shape>
          <w:control r:id="rId287" w:name="DefaultOcxName99" w:shapeid="_x0000_i1861"/>
        </w:object>
      </w:r>
      <w:r w:rsidRPr="007809D9">
        <w:rPr>
          <w:rFonts w:ascii="Helvetica" w:eastAsia="Times New Roman" w:hAnsi="Helvetica" w:cs="Helvetica"/>
          <w:color w:val="000000"/>
          <w:sz w:val="21"/>
          <w:szCs w:val="21"/>
          <w:lang w:eastAsia="en-US"/>
        </w:rPr>
        <w:t>A Story provides just enough information for the intent to be understood by both business and technical people</w:t>
      </w:r>
    </w:p>
    <w:p w14:paraId="6615CC12" w14:textId="2A20C2D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24C09E9">
          <v:shape id="_x0000_i1860" type="#_x0000_t75" style="width:20.25pt;height:17.25pt" o:ole="">
            <v:imagedata r:id="rId10" o:title=""/>
          </v:shape>
          <w:control r:id="rId288" w:name="DefaultOcxName167" w:shapeid="_x0000_i1860"/>
        </w:object>
      </w:r>
      <w:r w:rsidRPr="007809D9">
        <w:rPr>
          <w:rFonts w:ascii="Helvetica" w:eastAsia="Times New Roman" w:hAnsi="Helvetica" w:cs="Helvetica"/>
          <w:color w:val="000000"/>
          <w:sz w:val="21"/>
          <w:szCs w:val="21"/>
          <w:lang w:eastAsia="en-US"/>
        </w:rPr>
        <w:t>Story acceptance criteria must be finalized before beginning Iteration Planning</w:t>
      </w:r>
    </w:p>
    <w:p w14:paraId="6D42C898" w14:textId="586E223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A24FCBE">
          <v:shape id="_x0000_i1859" type="#_x0000_t75" style="width:20.25pt;height:17.25pt" o:ole="">
            <v:imagedata r:id="rId10" o:title=""/>
          </v:shape>
          <w:control r:id="rId289" w:name="DefaultOcxName266" w:shapeid="_x0000_i1859"/>
        </w:object>
      </w:r>
      <w:r w:rsidRPr="007809D9">
        <w:rPr>
          <w:rFonts w:ascii="Helvetica" w:eastAsia="Times New Roman" w:hAnsi="Helvetica" w:cs="Helvetica"/>
          <w:color w:val="000000"/>
          <w:sz w:val="21"/>
          <w:szCs w:val="21"/>
          <w:lang w:eastAsia="en-US"/>
        </w:rPr>
        <w:t>No further conversation is required after the Story is identified because it contains all necessary details</w:t>
      </w:r>
    </w:p>
    <w:p w14:paraId="36166B4D" w14:textId="5BAB579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80101B3">
          <v:shape id="_x0000_i1858" type="#_x0000_t75" style="width:20.25pt;height:17.25pt" o:ole="">
            <v:imagedata r:id="rId10" o:title=""/>
          </v:shape>
          <w:control r:id="rId290" w:name="DefaultOcxName366" w:shapeid="_x0000_i1858"/>
        </w:object>
      </w:r>
      <w:r w:rsidRPr="007809D9">
        <w:rPr>
          <w:rFonts w:ascii="Helvetica" w:eastAsia="Times New Roman" w:hAnsi="Helvetica" w:cs="Helvetica"/>
          <w:color w:val="000000"/>
          <w:sz w:val="21"/>
          <w:szCs w:val="21"/>
          <w:lang w:eastAsia="en-US"/>
        </w:rPr>
        <w:t>A Story is written in full detailed specifications so that the work is ready to be implemented immediately</w:t>
      </w:r>
    </w:p>
    <w:p w14:paraId="77B497C1"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situation should use the Large Solution SAFe configuration?</w:t>
      </w:r>
    </w:p>
    <w:p w14:paraId="662EAF09" w14:textId="6BD22A0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471D2AB">
          <v:shape id="_x0000_i1873" type="#_x0000_t75" style="width:20.25pt;height:17.25pt" o:ole="">
            <v:imagedata r:id="rId10" o:title=""/>
          </v:shape>
          <w:control r:id="rId291" w:name="DefaultOcxName100" w:shapeid="_x0000_i1873"/>
        </w:object>
      </w:r>
      <w:r w:rsidRPr="007809D9">
        <w:rPr>
          <w:rFonts w:ascii="Helvetica" w:eastAsia="Times New Roman" w:hAnsi="Helvetica" w:cs="Helvetica"/>
          <w:color w:val="000000"/>
          <w:sz w:val="21"/>
          <w:szCs w:val="21"/>
          <w:lang w:eastAsia="en-US"/>
        </w:rPr>
        <w:t>Organizations building Solutions that require more than one Agile Release Train</w:t>
      </w:r>
    </w:p>
    <w:p w14:paraId="27FDEA13" w14:textId="65A67C2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DABD2DF">
          <v:shape id="_x0000_i1872" type="#_x0000_t75" style="width:20.25pt;height:17.25pt" o:ole="">
            <v:imagedata r:id="rId10" o:title=""/>
          </v:shape>
          <w:control r:id="rId292" w:name="DefaultOcxName168" w:shapeid="_x0000_i1872"/>
        </w:object>
      </w:r>
      <w:r w:rsidRPr="007809D9">
        <w:rPr>
          <w:rFonts w:ascii="Helvetica" w:eastAsia="Times New Roman" w:hAnsi="Helvetica" w:cs="Helvetica"/>
          <w:color w:val="000000"/>
          <w:sz w:val="21"/>
          <w:szCs w:val="21"/>
          <w:lang w:eastAsia="en-US"/>
        </w:rPr>
        <w:t>Enterprises that build cyber-physical systems</w:t>
      </w:r>
    </w:p>
    <w:p w14:paraId="5309B3C4" w14:textId="60C3859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3C58C4E">
          <v:shape id="_x0000_i1871" type="#_x0000_t75" style="width:20.25pt;height:17.25pt" o:ole="">
            <v:imagedata r:id="rId10" o:title=""/>
          </v:shape>
          <w:control r:id="rId293" w:name="DefaultOcxName267" w:shapeid="_x0000_i1871"/>
        </w:object>
      </w:r>
      <w:r w:rsidRPr="007809D9">
        <w:rPr>
          <w:rFonts w:ascii="Helvetica" w:eastAsia="Times New Roman" w:hAnsi="Helvetica" w:cs="Helvetica"/>
          <w:color w:val="000000"/>
          <w:sz w:val="21"/>
          <w:szCs w:val="21"/>
          <w:lang w:eastAsia="en-US"/>
        </w:rPr>
        <w:t>Every large enterprise that uses SAFe</w:t>
      </w:r>
    </w:p>
    <w:p w14:paraId="36425061" w14:textId="7AC898A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CA45743">
          <v:shape id="_x0000_i1870" type="#_x0000_t75" style="width:20.25pt;height:17.25pt" o:ole="">
            <v:imagedata r:id="rId10" o:title=""/>
          </v:shape>
          <w:control r:id="rId294" w:name="DefaultOcxName367" w:shapeid="_x0000_i1870"/>
        </w:object>
      </w:r>
      <w:r w:rsidRPr="007809D9">
        <w:rPr>
          <w:rFonts w:ascii="Helvetica" w:eastAsia="Times New Roman" w:hAnsi="Helvetica" w:cs="Helvetica"/>
          <w:color w:val="000000"/>
          <w:sz w:val="21"/>
          <w:szCs w:val="21"/>
          <w:lang w:eastAsia="en-US"/>
        </w:rPr>
        <w:t>Organizations that operate in an environment which requires compliance for high-assurance systems</w:t>
      </w:r>
    </w:p>
    <w:p w14:paraId="03BE507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The CALMR approach to DevOps includes Automation, Lean flow, Measurement, and Recovery. What does the "C" represent?</w:t>
      </w:r>
    </w:p>
    <w:p w14:paraId="3720EDCC" w14:textId="59156FD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4C26579">
          <v:shape id="_x0000_i1885" type="#_x0000_t75" style="width:20.25pt;height:17.25pt" o:ole="">
            <v:imagedata r:id="rId10" o:title=""/>
          </v:shape>
          <w:control r:id="rId295" w:name="DefaultOcxName101" w:shapeid="_x0000_i1885"/>
        </w:object>
      </w:r>
      <w:r w:rsidRPr="007809D9">
        <w:rPr>
          <w:rFonts w:ascii="Helvetica" w:eastAsia="Times New Roman" w:hAnsi="Helvetica" w:cs="Helvetica"/>
          <w:color w:val="000000"/>
          <w:sz w:val="21"/>
          <w:szCs w:val="21"/>
          <w:lang w:eastAsia="en-US"/>
        </w:rPr>
        <w:t>Culture</w:t>
      </w:r>
    </w:p>
    <w:p w14:paraId="054F706C" w14:textId="4027009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0BBBBB6">
          <v:shape id="_x0000_i1884" type="#_x0000_t75" style="width:20.25pt;height:17.25pt" o:ole="">
            <v:imagedata r:id="rId10" o:title=""/>
          </v:shape>
          <w:control r:id="rId296" w:name="DefaultOcxName169" w:shapeid="_x0000_i1884"/>
        </w:object>
      </w:r>
      <w:r w:rsidRPr="007809D9">
        <w:rPr>
          <w:rFonts w:ascii="Helvetica" w:eastAsia="Times New Roman" w:hAnsi="Helvetica" w:cs="Helvetica"/>
          <w:color w:val="000000"/>
          <w:sz w:val="21"/>
          <w:szCs w:val="21"/>
          <w:lang w:eastAsia="en-US"/>
        </w:rPr>
        <w:t>Cross-value-stream</w:t>
      </w:r>
    </w:p>
    <w:p w14:paraId="53989362" w14:textId="51AF041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D1CFD0C">
          <v:shape id="_x0000_i1883" type="#_x0000_t75" style="width:20.25pt;height:17.25pt" o:ole="">
            <v:imagedata r:id="rId10" o:title=""/>
          </v:shape>
          <w:control r:id="rId297" w:name="DefaultOcxName268" w:shapeid="_x0000_i1883"/>
        </w:object>
      </w:r>
      <w:r w:rsidRPr="007809D9">
        <w:rPr>
          <w:rFonts w:ascii="Helvetica" w:eastAsia="Times New Roman" w:hAnsi="Helvetica" w:cs="Helvetica"/>
          <w:color w:val="000000"/>
          <w:sz w:val="21"/>
          <w:szCs w:val="21"/>
          <w:lang w:eastAsia="en-US"/>
        </w:rPr>
        <w:t>Cadence</w:t>
      </w:r>
    </w:p>
    <w:p w14:paraId="1F5B00A1" w14:textId="4A5764F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C249D95">
          <v:shape id="_x0000_i1882" type="#_x0000_t75" style="width:20.25pt;height:17.25pt" o:ole="">
            <v:imagedata r:id="rId10" o:title=""/>
          </v:shape>
          <w:control r:id="rId298" w:name="DefaultOcxName368" w:shapeid="_x0000_i1882"/>
        </w:object>
      </w:r>
      <w:r w:rsidRPr="007809D9">
        <w:rPr>
          <w:rFonts w:ascii="Helvetica" w:eastAsia="Times New Roman" w:hAnsi="Helvetica" w:cs="Helvetica"/>
          <w:color w:val="000000"/>
          <w:sz w:val="21"/>
          <w:szCs w:val="21"/>
          <w:lang w:eastAsia="en-US"/>
        </w:rPr>
        <w:t>Cycle-time</w:t>
      </w:r>
    </w:p>
    <w:p w14:paraId="49E448FC"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lastRenderedPageBreak/>
        <w:t>Which statement defines the purpose of Iteration Planning?</w:t>
      </w:r>
    </w:p>
    <w:p w14:paraId="55D0BDD1" w14:textId="08EB137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4C58C4B">
          <v:shape id="_x0000_i1897" type="#_x0000_t75" style="width:20.25pt;height:17.25pt" o:ole="">
            <v:imagedata r:id="rId10" o:title=""/>
          </v:shape>
          <w:control r:id="rId299" w:name="DefaultOcxName102" w:shapeid="_x0000_i1897"/>
        </w:object>
      </w:r>
      <w:r w:rsidRPr="007809D9">
        <w:rPr>
          <w:rFonts w:ascii="Helvetica" w:eastAsia="Times New Roman" w:hAnsi="Helvetica" w:cs="Helvetica"/>
          <w:color w:val="000000"/>
          <w:sz w:val="21"/>
          <w:szCs w:val="21"/>
          <w:lang w:eastAsia="en-US"/>
        </w:rPr>
        <w:t>It is to defer decisions to local teams and make them at the last possible moment</w:t>
      </w:r>
    </w:p>
    <w:p w14:paraId="440EE5B3" w14:textId="2C5C7E8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9A3EC6B">
          <v:shape id="_x0000_i1896" type="#_x0000_t75" style="width:20.25pt;height:17.25pt" o:ole="">
            <v:imagedata r:id="rId10" o:title=""/>
          </v:shape>
          <w:control r:id="rId300" w:name="DefaultOcxName170" w:shapeid="_x0000_i1896"/>
        </w:object>
      </w:r>
      <w:r w:rsidRPr="007809D9">
        <w:rPr>
          <w:rFonts w:ascii="Helvetica" w:eastAsia="Times New Roman" w:hAnsi="Helvetica" w:cs="Helvetica"/>
          <w:color w:val="000000"/>
          <w:sz w:val="21"/>
          <w:szCs w:val="21"/>
          <w:lang w:eastAsia="en-US"/>
        </w:rPr>
        <w:t>It is to analyze, approve, and ready Features for implementation</w:t>
      </w:r>
    </w:p>
    <w:p w14:paraId="0A8ED7A7" w14:textId="3519170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0B1902C">
          <v:shape id="_x0000_i1895" type="#_x0000_t75" style="width:20.25pt;height:17.25pt" o:ole="">
            <v:imagedata r:id="rId10" o:title=""/>
          </v:shape>
          <w:control r:id="rId301" w:name="DefaultOcxName269" w:shapeid="_x0000_i1895"/>
        </w:object>
      </w:r>
      <w:r w:rsidRPr="007809D9">
        <w:rPr>
          <w:rFonts w:ascii="Helvetica" w:eastAsia="Times New Roman" w:hAnsi="Helvetica" w:cs="Helvetica"/>
          <w:color w:val="000000"/>
          <w:sz w:val="21"/>
          <w:szCs w:val="21"/>
          <w:lang w:eastAsia="en-US"/>
        </w:rPr>
        <w:t>It is to explore and implement program Epics and split them into Features to be further explored</w:t>
      </w:r>
    </w:p>
    <w:p w14:paraId="24F3CA0E" w14:textId="5CA1D9D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6F4D6E2">
          <v:shape id="_x0000_i1894" type="#_x0000_t75" style="width:20.25pt;height:17.25pt" o:ole="">
            <v:imagedata r:id="rId10" o:title=""/>
          </v:shape>
          <w:control r:id="rId302" w:name="DefaultOcxName369" w:shapeid="_x0000_i1894"/>
        </w:object>
      </w:r>
      <w:r w:rsidRPr="007809D9">
        <w:rPr>
          <w:rFonts w:ascii="Helvetica" w:eastAsia="Times New Roman" w:hAnsi="Helvetica" w:cs="Helvetica"/>
          <w:color w:val="000000"/>
          <w:sz w:val="21"/>
          <w:szCs w:val="21"/>
          <w:lang w:eastAsia="en-US"/>
        </w:rPr>
        <w:t>It is to organize the work and define a realistic scope for the Iteration</w:t>
      </w:r>
    </w:p>
    <w:p w14:paraId="5F0133B3"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When is the System Demo conducted during program execution?</w:t>
      </w:r>
    </w:p>
    <w:p w14:paraId="4C293E81" w14:textId="38F7C3F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C96F62B">
          <v:shape id="_x0000_i1909" type="#_x0000_t75" style="width:20.25pt;height:17.25pt" o:ole="">
            <v:imagedata r:id="rId10" o:title=""/>
          </v:shape>
          <w:control r:id="rId303" w:name="DefaultOcxName103" w:shapeid="_x0000_i1909"/>
        </w:object>
      </w:r>
      <w:r w:rsidRPr="007809D9">
        <w:rPr>
          <w:rFonts w:ascii="Helvetica" w:eastAsia="Times New Roman" w:hAnsi="Helvetica" w:cs="Helvetica"/>
          <w:color w:val="000000"/>
          <w:sz w:val="21"/>
          <w:szCs w:val="21"/>
          <w:lang w:eastAsia="en-US"/>
        </w:rPr>
        <w:t>At the end of every Iteration</w:t>
      </w:r>
    </w:p>
    <w:p w14:paraId="654FCAF4" w14:textId="79328CB0"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66EC45C">
          <v:shape id="_x0000_i1908" type="#_x0000_t75" style="width:20.25pt;height:17.25pt" o:ole="">
            <v:imagedata r:id="rId10" o:title=""/>
          </v:shape>
          <w:control r:id="rId304" w:name="DefaultOcxName171" w:shapeid="_x0000_i1908"/>
        </w:object>
      </w:r>
      <w:r w:rsidRPr="007809D9">
        <w:rPr>
          <w:rFonts w:ascii="Helvetica" w:eastAsia="Times New Roman" w:hAnsi="Helvetica" w:cs="Helvetica"/>
          <w:color w:val="000000"/>
          <w:sz w:val="21"/>
          <w:szCs w:val="21"/>
          <w:lang w:eastAsia="en-US"/>
        </w:rPr>
        <w:t>On demand</w:t>
      </w:r>
    </w:p>
    <w:p w14:paraId="4129E8A7" w14:textId="7CB57C4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26FD71D">
          <v:shape id="_x0000_i1907" type="#_x0000_t75" style="width:20.25pt;height:17.25pt" o:ole="">
            <v:imagedata r:id="rId10" o:title=""/>
          </v:shape>
          <w:control r:id="rId305" w:name="DefaultOcxName270" w:shapeid="_x0000_i1907"/>
        </w:object>
      </w:r>
      <w:r w:rsidRPr="007809D9">
        <w:rPr>
          <w:rFonts w:ascii="Helvetica" w:eastAsia="Times New Roman" w:hAnsi="Helvetica" w:cs="Helvetica"/>
          <w:color w:val="000000"/>
          <w:sz w:val="21"/>
          <w:szCs w:val="21"/>
          <w:lang w:eastAsia="en-US"/>
        </w:rPr>
        <w:t>When Features are done</w:t>
      </w:r>
    </w:p>
    <w:p w14:paraId="7FCF2BBA" w14:textId="44C7388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79C3746">
          <v:shape id="_x0000_i1906" type="#_x0000_t75" style="width:20.25pt;height:17.25pt" o:ole="">
            <v:imagedata r:id="rId10" o:title=""/>
          </v:shape>
          <w:control r:id="rId306" w:name="DefaultOcxName370" w:shapeid="_x0000_i1906"/>
        </w:object>
      </w:r>
      <w:r w:rsidRPr="007809D9">
        <w:rPr>
          <w:rFonts w:ascii="Helvetica" w:eastAsia="Times New Roman" w:hAnsi="Helvetica" w:cs="Helvetica"/>
          <w:color w:val="000000"/>
          <w:sz w:val="21"/>
          <w:szCs w:val="21"/>
          <w:lang w:eastAsia="en-US"/>
        </w:rPr>
        <w:t>Midway through the Program Increment</w:t>
      </w:r>
    </w:p>
    <w:p w14:paraId="05774C50"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one responsibility of the Scrum Master?</w:t>
      </w:r>
    </w:p>
    <w:p w14:paraId="4CB74186" w14:textId="32FCED8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DD825E3">
          <v:shape id="_x0000_i1921" type="#_x0000_t75" style="width:20.25pt;height:17.25pt" o:ole="">
            <v:imagedata r:id="rId10" o:title=""/>
          </v:shape>
          <w:control r:id="rId307" w:name="DefaultOcxName104" w:shapeid="_x0000_i1921"/>
        </w:object>
      </w:r>
      <w:r w:rsidRPr="007809D9">
        <w:rPr>
          <w:rFonts w:ascii="Helvetica" w:eastAsia="Times New Roman" w:hAnsi="Helvetica" w:cs="Helvetica"/>
          <w:color w:val="000000"/>
          <w:sz w:val="21"/>
          <w:szCs w:val="21"/>
          <w:lang w:eastAsia="en-US"/>
        </w:rPr>
        <w:t>To remove impediments in order to help protect the team</w:t>
      </w:r>
    </w:p>
    <w:p w14:paraId="2D598ED1" w14:textId="0D3E650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8323934">
          <v:shape id="_x0000_i1920" type="#_x0000_t75" style="width:20.25pt;height:17.25pt" o:ole="">
            <v:imagedata r:id="rId10" o:title=""/>
          </v:shape>
          <w:control r:id="rId308" w:name="DefaultOcxName172" w:shapeid="_x0000_i1920"/>
        </w:object>
      </w:r>
      <w:r w:rsidRPr="007809D9">
        <w:rPr>
          <w:rFonts w:ascii="Helvetica" w:eastAsia="Times New Roman" w:hAnsi="Helvetica" w:cs="Helvetica"/>
          <w:color w:val="000000"/>
          <w:sz w:val="21"/>
          <w:szCs w:val="21"/>
          <w:lang w:eastAsia="en-US"/>
        </w:rPr>
        <w:t>To lead and coach those who support and facilitate the work of all Agile Release Trains and suppliers</w:t>
      </w:r>
    </w:p>
    <w:p w14:paraId="5FC8B94C" w14:textId="52640E6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9C93B2A">
          <v:shape id="_x0000_i1919" type="#_x0000_t75" style="width:20.25pt;height:17.25pt" o:ole="">
            <v:imagedata r:id="rId10" o:title=""/>
          </v:shape>
          <w:control r:id="rId309" w:name="DefaultOcxName271" w:shapeid="_x0000_i1919"/>
        </w:object>
      </w:r>
      <w:r w:rsidRPr="007809D9">
        <w:rPr>
          <w:rFonts w:ascii="Helvetica" w:eastAsia="Times New Roman" w:hAnsi="Helvetica" w:cs="Helvetica"/>
          <w:color w:val="000000"/>
          <w:sz w:val="21"/>
          <w:szCs w:val="21"/>
          <w:lang w:eastAsia="en-US"/>
        </w:rPr>
        <w:t>To work with Product Management to plan releases</w:t>
      </w:r>
    </w:p>
    <w:p w14:paraId="32797C7D" w14:textId="75C23CE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7EF6160">
          <v:shape id="_x0000_i1918" type="#_x0000_t75" style="width:20.25pt;height:17.25pt" o:ole="">
            <v:imagedata r:id="rId10" o:title=""/>
          </v:shape>
          <w:control r:id="rId310" w:name="DefaultOcxName371" w:shapeid="_x0000_i1918"/>
        </w:object>
      </w:r>
      <w:r w:rsidRPr="007809D9">
        <w:rPr>
          <w:rFonts w:ascii="Helvetica" w:eastAsia="Times New Roman" w:hAnsi="Helvetica" w:cs="Helvetica"/>
          <w:color w:val="000000"/>
          <w:sz w:val="21"/>
          <w:szCs w:val="21"/>
          <w:lang w:eastAsia="en-US"/>
        </w:rPr>
        <w:t>To develop and commit to Team PI Objectives and Iteration plans</w:t>
      </w:r>
    </w:p>
    <w:p w14:paraId="754AEEFC"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the recommended length of an Iteration?</w:t>
      </w:r>
    </w:p>
    <w:p w14:paraId="56BF1F39" w14:textId="34BF5C91"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5F47FDD">
          <v:shape id="_x0000_i1933" type="#_x0000_t75" style="width:20.25pt;height:17.25pt" o:ole="">
            <v:imagedata r:id="rId10" o:title=""/>
          </v:shape>
          <w:control r:id="rId311" w:name="DefaultOcxName105" w:shapeid="_x0000_i1933"/>
        </w:object>
      </w:r>
      <w:r w:rsidRPr="007809D9">
        <w:rPr>
          <w:rFonts w:ascii="Helvetica" w:eastAsia="Times New Roman" w:hAnsi="Helvetica" w:cs="Helvetica"/>
          <w:color w:val="000000"/>
          <w:sz w:val="21"/>
          <w:szCs w:val="21"/>
          <w:lang w:eastAsia="en-US"/>
        </w:rPr>
        <w:t>Three weeks</w:t>
      </w:r>
    </w:p>
    <w:p w14:paraId="7D1DBA46" w14:textId="0B9D2F2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FDA1F79">
          <v:shape id="_x0000_i1932" type="#_x0000_t75" style="width:20.25pt;height:17.25pt" o:ole="">
            <v:imagedata r:id="rId10" o:title=""/>
          </v:shape>
          <w:control r:id="rId312" w:name="DefaultOcxName173" w:shapeid="_x0000_i1932"/>
        </w:object>
      </w:r>
      <w:r w:rsidRPr="007809D9">
        <w:rPr>
          <w:rFonts w:ascii="Helvetica" w:eastAsia="Times New Roman" w:hAnsi="Helvetica" w:cs="Helvetica"/>
          <w:color w:val="000000"/>
          <w:sz w:val="21"/>
          <w:szCs w:val="21"/>
          <w:lang w:eastAsia="en-US"/>
        </w:rPr>
        <w:t>Two weeks</w:t>
      </w:r>
    </w:p>
    <w:p w14:paraId="78801732" w14:textId="7BA17894"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DF624CD">
          <v:shape id="_x0000_i1931" type="#_x0000_t75" style="width:20.25pt;height:17.25pt" o:ole="">
            <v:imagedata r:id="rId10" o:title=""/>
          </v:shape>
          <w:control r:id="rId313" w:name="DefaultOcxName272" w:shapeid="_x0000_i1931"/>
        </w:object>
      </w:r>
      <w:r w:rsidRPr="007809D9">
        <w:rPr>
          <w:rFonts w:ascii="Helvetica" w:eastAsia="Times New Roman" w:hAnsi="Helvetica" w:cs="Helvetica"/>
          <w:color w:val="000000"/>
          <w:sz w:val="21"/>
          <w:szCs w:val="21"/>
          <w:lang w:eastAsia="en-US"/>
        </w:rPr>
        <w:t>Four weeks</w:t>
      </w:r>
    </w:p>
    <w:p w14:paraId="6506DE76" w14:textId="71BE6CB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6EE76A8">
          <v:shape id="_x0000_i1930" type="#_x0000_t75" style="width:20.25pt;height:17.25pt" o:ole="">
            <v:imagedata r:id="rId10" o:title=""/>
          </v:shape>
          <w:control r:id="rId314" w:name="DefaultOcxName372" w:shapeid="_x0000_i1930"/>
        </w:object>
      </w:r>
      <w:r w:rsidRPr="007809D9">
        <w:rPr>
          <w:rFonts w:ascii="Helvetica" w:eastAsia="Times New Roman" w:hAnsi="Helvetica" w:cs="Helvetica"/>
          <w:color w:val="000000"/>
          <w:sz w:val="21"/>
          <w:szCs w:val="21"/>
          <w:lang w:eastAsia="en-US"/>
        </w:rPr>
        <w:t>One week</w:t>
      </w:r>
    </w:p>
    <w:p w14:paraId="3E9AA0B2"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the role of the Product Owner?</w:t>
      </w:r>
    </w:p>
    <w:p w14:paraId="4D139079" w14:textId="69F8216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DAD2C06">
          <v:shape id="_x0000_i1945" type="#_x0000_t75" style="width:20.25pt;height:17.25pt" o:ole="">
            <v:imagedata r:id="rId10" o:title=""/>
          </v:shape>
          <w:control r:id="rId315" w:name="DefaultOcxName106" w:shapeid="_x0000_i1945"/>
        </w:object>
      </w:r>
      <w:r w:rsidRPr="007809D9">
        <w:rPr>
          <w:rFonts w:ascii="Helvetica" w:eastAsia="Times New Roman" w:hAnsi="Helvetica" w:cs="Helvetica"/>
          <w:color w:val="000000"/>
          <w:sz w:val="21"/>
          <w:szCs w:val="21"/>
          <w:lang w:eastAsia="en-US"/>
        </w:rPr>
        <w:t>To be responsible for prioritizing the team backlog, accepting Stories, and representing the customer to the Agile team</w:t>
      </w:r>
    </w:p>
    <w:p w14:paraId="029A5A90" w14:textId="7B1A0A5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77EB67A">
          <v:shape id="_x0000_i1944" type="#_x0000_t75" style="width:20.25pt;height:17.25pt" o:ole="">
            <v:imagedata r:id="rId10" o:title=""/>
          </v:shape>
          <w:control r:id="rId316" w:name="DefaultOcxName174" w:shapeid="_x0000_i1944"/>
        </w:object>
      </w:r>
      <w:r w:rsidRPr="007809D9">
        <w:rPr>
          <w:rFonts w:ascii="Helvetica" w:eastAsia="Times New Roman" w:hAnsi="Helvetica" w:cs="Helvetica"/>
          <w:color w:val="000000"/>
          <w:sz w:val="21"/>
          <w:szCs w:val="21"/>
          <w:lang w:eastAsia="en-US"/>
        </w:rPr>
        <w:t>To act as a servant leader who helps teams self-organize, self-manage, and deliver using effective Agile practices</w:t>
      </w:r>
    </w:p>
    <w:p w14:paraId="7690E94D" w14:textId="6F39CF6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232B270F">
          <v:shape id="_x0000_i1943" type="#_x0000_t75" style="width:20.25pt;height:17.25pt" o:ole="">
            <v:imagedata r:id="rId10" o:title=""/>
          </v:shape>
          <w:control r:id="rId317" w:name="DefaultOcxName273" w:shapeid="_x0000_i1943"/>
        </w:object>
      </w:r>
      <w:r w:rsidRPr="007809D9">
        <w:rPr>
          <w:rFonts w:ascii="Helvetica" w:eastAsia="Times New Roman" w:hAnsi="Helvetica" w:cs="Helvetica"/>
          <w:color w:val="000000"/>
          <w:sz w:val="21"/>
          <w:szCs w:val="21"/>
          <w:lang w:eastAsia="en-US"/>
        </w:rPr>
        <w:t>To foster adaptive design and engineering practices and drive strategic architectural initiatives</w:t>
      </w:r>
    </w:p>
    <w:p w14:paraId="30532883" w14:textId="46B9D1E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498641E4">
          <v:shape id="_x0000_i1942" type="#_x0000_t75" style="width:20.25pt;height:17.25pt" o:ole="">
            <v:imagedata r:id="rId10" o:title=""/>
          </v:shape>
          <w:control r:id="rId318" w:name="DefaultOcxName373" w:shapeid="_x0000_i1942"/>
        </w:object>
      </w:r>
      <w:r w:rsidRPr="007809D9">
        <w:rPr>
          <w:rFonts w:ascii="Helvetica" w:eastAsia="Times New Roman" w:hAnsi="Helvetica" w:cs="Helvetica"/>
          <w:color w:val="000000"/>
          <w:sz w:val="21"/>
          <w:szCs w:val="21"/>
          <w:lang w:eastAsia="en-US"/>
        </w:rPr>
        <w:t>To be a stakeholder who has the primary business and technical responsibility for fitness for use</w:t>
      </w:r>
    </w:p>
    <w:p w14:paraId="3501AB46"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Which two statements describe an Agile Release Train? (Choose two.)</w:t>
      </w:r>
    </w:p>
    <w:p w14:paraId="1C14609E" w14:textId="023F951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lastRenderedPageBreak/>
        <w:object w:dxaOrig="405" w:dyaOrig="345" w14:anchorId="196F758E">
          <v:shape id="_x0000_i1960" type="#_x0000_t75" style="width:20.25pt;height:17.25pt" o:ole="">
            <v:imagedata r:id="rId15" o:title=""/>
          </v:shape>
          <w:control r:id="rId319" w:name="DefaultOcxName107" w:shapeid="_x0000_i1960"/>
        </w:object>
      </w:r>
      <w:r w:rsidRPr="007809D9">
        <w:rPr>
          <w:rFonts w:ascii="Helvetica" w:eastAsia="Times New Roman" w:hAnsi="Helvetica" w:cs="Helvetica"/>
          <w:color w:val="000000"/>
          <w:sz w:val="21"/>
          <w:szCs w:val="21"/>
          <w:lang w:eastAsia="en-US"/>
        </w:rPr>
        <w:t>It is a long-lived, self-organizing, virtual organization of 5-12 Agile Teams that plan, commit, and execute together</w:t>
      </w:r>
    </w:p>
    <w:p w14:paraId="54CB4C1D" w14:textId="2C1BB30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3FD8EA4">
          <v:shape id="_x0000_i1959" type="#_x0000_t75" style="width:20.25pt;height:17.25pt" o:ole="">
            <v:imagedata r:id="rId15" o:title=""/>
          </v:shape>
          <w:control r:id="rId320" w:name="DefaultOcxName175" w:shapeid="_x0000_i1959"/>
        </w:object>
      </w:r>
      <w:r w:rsidRPr="007809D9">
        <w:rPr>
          <w:rFonts w:ascii="Helvetica" w:eastAsia="Times New Roman" w:hAnsi="Helvetica" w:cs="Helvetica"/>
          <w:color w:val="000000"/>
          <w:sz w:val="21"/>
          <w:szCs w:val="21"/>
          <w:lang w:eastAsia="en-US"/>
        </w:rPr>
        <w:t>It is used to describe large system behaviors that fulfill customer needs</w:t>
      </w:r>
    </w:p>
    <w:p w14:paraId="1633CFA7" w14:textId="1711BED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156236A">
          <v:shape id="_x0000_i1958" type="#_x0000_t75" style="width:20.25pt;height:17.25pt" o:ole="">
            <v:imagedata r:id="rId15" o:title=""/>
          </v:shape>
          <w:control r:id="rId321" w:name="DefaultOcxName274" w:shapeid="_x0000_i1958"/>
        </w:object>
      </w:r>
      <w:r w:rsidRPr="007809D9">
        <w:rPr>
          <w:rFonts w:ascii="Helvetica" w:eastAsia="Times New Roman" w:hAnsi="Helvetica" w:cs="Helvetica"/>
          <w:color w:val="000000"/>
          <w:sz w:val="21"/>
          <w:szCs w:val="21"/>
          <w:lang w:eastAsia="en-US"/>
        </w:rPr>
        <w:t>It identifies when too much work is in the system which results in multitasking and frequent context switching</w:t>
      </w:r>
    </w:p>
    <w:p w14:paraId="5CB1E859" w14:textId="237FD63E"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0995A52">
          <v:shape id="_x0000_i1957" type="#_x0000_t75" style="width:20.25pt;height:17.25pt" o:ole="">
            <v:imagedata r:id="rId15" o:title=""/>
          </v:shape>
          <w:control r:id="rId322" w:name="DefaultOcxName374" w:shapeid="_x0000_i1957"/>
        </w:object>
      </w:r>
      <w:r w:rsidRPr="007809D9">
        <w:rPr>
          <w:rFonts w:ascii="Helvetica" w:eastAsia="Times New Roman" w:hAnsi="Helvetica" w:cs="Helvetica"/>
          <w:color w:val="000000"/>
          <w:sz w:val="21"/>
          <w:szCs w:val="21"/>
          <w:lang w:eastAsia="en-US"/>
        </w:rPr>
        <w:t>It is the primary value delivery construct in the Scaled Agile Framework</w:t>
      </w:r>
    </w:p>
    <w:p w14:paraId="302B7E64" w14:textId="24E2991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62ADA34">
          <v:shape id="_x0000_i1956" type="#_x0000_t75" style="width:20.25pt;height:17.25pt" o:ole="">
            <v:imagedata r:id="rId15" o:title=""/>
          </v:shape>
          <w:control r:id="rId323" w:name="DefaultOcxName415" w:shapeid="_x0000_i1956"/>
        </w:object>
      </w:r>
      <w:r w:rsidRPr="007809D9">
        <w:rPr>
          <w:rFonts w:ascii="Helvetica" w:eastAsia="Times New Roman" w:hAnsi="Helvetica" w:cs="Helvetica"/>
          <w:color w:val="000000"/>
          <w:sz w:val="21"/>
          <w:szCs w:val="21"/>
          <w:lang w:eastAsia="en-US"/>
        </w:rPr>
        <w:t>It shows the deliverables for the currently committed PI and offers visibility into the next two PIs</w:t>
      </w:r>
    </w:p>
    <w:p w14:paraId="6E467B87"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are three practices of Extreme Programming (XP)? (Choose three.)</w:t>
      </w:r>
    </w:p>
    <w:p w14:paraId="20FDD591" w14:textId="54FAFFD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D9B1EEA">
          <v:shape id="_x0000_i1978" type="#_x0000_t75" style="width:20.25pt;height:17.25pt" o:ole="">
            <v:imagedata r:id="rId15" o:title=""/>
          </v:shape>
          <w:control r:id="rId324" w:name="DefaultOcxName108" w:shapeid="_x0000_i1978"/>
        </w:object>
      </w:r>
      <w:r w:rsidRPr="007809D9">
        <w:rPr>
          <w:rFonts w:ascii="Helvetica" w:eastAsia="Times New Roman" w:hAnsi="Helvetica" w:cs="Helvetica"/>
          <w:color w:val="000000"/>
          <w:sz w:val="21"/>
          <w:szCs w:val="21"/>
          <w:lang w:eastAsia="en-US"/>
        </w:rPr>
        <w:t>Solution context</w:t>
      </w:r>
    </w:p>
    <w:p w14:paraId="44F6E854" w14:textId="4F458A18"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2FDC83A">
          <v:shape id="_x0000_i1977" type="#_x0000_t75" style="width:20.25pt;height:17.25pt" o:ole="">
            <v:imagedata r:id="rId15" o:title=""/>
          </v:shape>
          <w:control r:id="rId325" w:name="DefaultOcxName176" w:shapeid="_x0000_i1977"/>
        </w:object>
      </w:r>
      <w:r w:rsidRPr="007809D9">
        <w:rPr>
          <w:rFonts w:ascii="Helvetica" w:eastAsia="Times New Roman" w:hAnsi="Helvetica" w:cs="Helvetica"/>
          <w:color w:val="000000"/>
          <w:sz w:val="21"/>
          <w:szCs w:val="21"/>
          <w:lang w:eastAsia="en-US"/>
        </w:rPr>
        <w:t>Test-driven Development</w:t>
      </w:r>
    </w:p>
    <w:p w14:paraId="4F3BB163" w14:textId="57FF1695"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CF75560">
          <v:shape id="_x0000_i1976" type="#_x0000_t75" style="width:20.25pt;height:17.25pt" o:ole="">
            <v:imagedata r:id="rId15" o:title=""/>
          </v:shape>
          <w:control r:id="rId326" w:name="DefaultOcxName275" w:shapeid="_x0000_i1976"/>
        </w:object>
      </w:r>
      <w:r w:rsidRPr="007809D9">
        <w:rPr>
          <w:rFonts w:ascii="Helvetica" w:eastAsia="Times New Roman" w:hAnsi="Helvetica" w:cs="Helvetica"/>
          <w:color w:val="000000"/>
          <w:sz w:val="21"/>
          <w:szCs w:val="21"/>
          <w:lang w:eastAsia="en-US"/>
        </w:rPr>
        <w:t>Continuous Integration</w:t>
      </w:r>
    </w:p>
    <w:p w14:paraId="4010F8C2" w14:textId="55D2418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7932AD3">
          <v:shape id="_x0000_i1975" type="#_x0000_t75" style="width:20.25pt;height:17.25pt" o:ole="">
            <v:imagedata r:id="rId15" o:title=""/>
          </v:shape>
          <w:control r:id="rId327" w:name="DefaultOcxName375" w:shapeid="_x0000_i1975"/>
        </w:object>
      </w:r>
      <w:r w:rsidRPr="007809D9">
        <w:rPr>
          <w:rFonts w:ascii="Helvetica" w:eastAsia="Times New Roman" w:hAnsi="Helvetica" w:cs="Helvetica"/>
          <w:color w:val="000000"/>
          <w:sz w:val="21"/>
          <w:szCs w:val="21"/>
          <w:lang w:eastAsia="en-US"/>
        </w:rPr>
        <w:t>Pair programming</w:t>
      </w:r>
    </w:p>
    <w:p w14:paraId="6624037D" w14:textId="4AA24ACF"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3DED085">
          <v:shape id="_x0000_i1974" type="#_x0000_t75" style="width:20.25pt;height:17.25pt" o:ole="">
            <v:imagedata r:id="rId15" o:title=""/>
          </v:shape>
          <w:control r:id="rId328" w:name="DefaultOcxName416" w:shapeid="_x0000_i1974"/>
        </w:object>
      </w:r>
      <w:r w:rsidRPr="007809D9">
        <w:rPr>
          <w:rFonts w:ascii="Helvetica" w:eastAsia="Times New Roman" w:hAnsi="Helvetica" w:cs="Helvetica"/>
          <w:color w:val="000000"/>
          <w:sz w:val="21"/>
          <w:szCs w:val="21"/>
          <w:lang w:eastAsia="en-US"/>
        </w:rPr>
        <w:t>Establishing roles</w:t>
      </w:r>
    </w:p>
    <w:p w14:paraId="0EA6CA86" w14:textId="7B671762"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5F25F7F">
          <v:shape id="_x0000_i1973" type="#_x0000_t75" style="width:20.25pt;height:17.25pt" o:ole="">
            <v:imagedata r:id="rId15" o:title=""/>
          </v:shape>
          <w:control r:id="rId329" w:name="DefaultOcxName512" w:shapeid="_x0000_i1973"/>
        </w:object>
      </w:r>
      <w:r w:rsidRPr="007809D9">
        <w:rPr>
          <w:rFonts w:ascii="Helvetica" w:eastAsia="Times New Roman" w:hAnsi="Helvetica" w:cs="Helvetica"/>
          <w:color w:val="000000"/>
          <w:sz w:val="21"/>
          <w:szCs w:val="21"/>
          <w:lang w:eastAsia="en-US"/>
        </w:rPr>
        <w:t>Defect correction</w:t>
      </w:r>
    </w:p>
    <w:p w14:paraId="1FCE296F"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What is one key benefit of a Backlog Refinement session?</w:t>
      </w:r>
    </w:p>
    <w:p w14:paraId="43184C42" w14:textId="2C936EBD"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698CBE13">
          <v:shape id="_x0000_i1990" type="#_x0000_t75" style="width:20.25pt;height:17.25pt" o:ole="">
            <v:imagedata r:id="rId10" o:title=""/>
          </v:shape>
          <w:control r:id="rId330" w:name="DefaultOcxName109" w:shapeid="_x0000_i1990"/>
        </w:object>
      </w:r>
      <w:r w:rsidRPr="007809D9">
        <w:rPr>
          <w:rFonts w:ascii="Helvetica" w:eastAsia="Times New Roman" w:hAnsi="Helvetica" w:cs="Helvetica"/>
          <w:color w:val="000000"/>
          <w:sz w:val="21"/>
          <w:szCs w:val="21"/>
          <w:lang w:eastAsia="en-US"/>
        </w:rPr>
        <w:t>It provides time to identify dependencies and issues that could impact the next Iteration</w:t>
      </w:r>
    </w:p>
    <w:p w14:paraId="16325E04" w14:textId="3AF1108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764D716">
          <v:shape id="_x0000_i1989" type="#_x0000_t75" style="width:20.25pt;height:17.25pt" o:ole="">
            <v:imagedata r:id="rId10" o:title=""/>
          </v:shape>
          <w:control r:id="rId331" w:name="DefaultOcxName177" w:shapeid="_x0000_i1989"/>
        </w:object>
      </w:r>
      <w:r w:rsidRPr="007809D9">
        <w:rPr>
          <w:rFonts w:ascii="Helvetica" w:eastAsia="Times New Roman" w:hAnsi="Helvetica" w:cs="Helvetica"/>
          <w:color w:val="000000"/>
          <w:sz w:val="21"/>
          <w:szCs w:val="21"/>
          <w:lang w:eastAsia="en-US"/>
        </w:rPr>
        <w:t xml:space="preserve">It serves a variety of purposes, including a dedicated time for planning, </w:t>
      </w:r>
      <w:proofErr w:type="spellStart"/>
      <w:r w:rsidRPr="007809D9">
        <w:rPr>
          <w:rFonts w:ascii="Helvetica" w:eastAsia="Times New Roman" w:hAnsi="Helvetica" w:cs="Helvetica"/>
          <w:color w:val="000000"/>
          <w:sz w:val="21"/>
          <w:szCs w:val="21"/>
          <w:lang w:eastAsia="en-US"/>
        </w:rPr>
        <w:t>retrospecting</w:t>
      </w:r>
      <w:proofErr w:type="spellEnd"/>
      <w:r w:rsidRPr="007809D9">
        <w:rPr>
          <w:rFonts w:ascii="Helvetica" w:eastAsia="Times New Roman" w:hAnsi="Helvetica" w:cs="Helvetica"/>
          <w:color w:val="000000"/>
          <w:sz w:val="21"/>
          <w:szCs w:val="21"/>
          <w:lang w:eastAsia="en-US"/>
        </w:rPr>
        <w:t>, exploring, and innovating</w:t>
      </w:r>
    </w:p>
    <w:p w14:paraId="254D715B" w14:textId="5AB845DA"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29C4E51">
          <v:shape id="_x0000_i1988" type="#_x0000_t75" style="width:20.25pt;height:17.25pt" o:ole="">
            <v:imagedata r:id="rId10" o:title=""/>
          </v:shape>
          <w:control r:id="rId332" w:name="DefaultOcxName276" w:shapeid="_x0000_i1988"/>
        </w:object>
      </w:r>
      <w:r w:rsidRPr="007809D9">
        <w:rPr>
          <w:rFonts w:ascii="Helvetica" w:eastAsia="Times New Roman" w:hAnsi="Helvetica" w:cs="Helvetica"/>
          <w:color w:val="000000"/>
          <w:sz w:val="21"/>
          <w:szCs w:val="21"/>
          <w:lang w:eastAsia="en-US"/>
        </w:rPr>
        <w:t>It is the main way in SAFe for achieving relentless improvement</w:t>
      </w:r>
    </w:p>
    <w:p w14:paraId="270288DA" w14:textId="66C68D2B"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517565C5">
          <v:shape id="_x0000_i1987" type="#_x0000_t75" style="width:20.25pt;height:17.25pt" o:ole="">
            <v:imagedata r:id="rId10" o:title=""/>
          </v:shape>
          <w:control r:id="rId333" w:name="DefaultOcxName376" w:shapeid="_x0000_i1987"/>
        </w:object>
      </w:r>
      <w:r w:rsidRPr="007809D9">
        <w:rPr>
          <w:rFonts w:ascii="Helvetica" w:eastAsia="Times New Roman" w:hAnsi="Helvetica" w:cs="Helvetica"/>
          <w:color w:val="000000"/>
          <w:sz w:val="21"/>
          <w:szCs w:val="21"/>
          <w:lang w:eastAsia="en-US"/>
        </w:rPr>
        <w:t>It allows the team to state the problem and think about what, where, when, and the impact</w:t>
      </w:r>
    </w:p>
    <w:p w14:paraId="242FC70B" w14:textId="77777777" w:rsidR="007809D9" w:rsidRPr="007809D9" w:rsidRDefault="007809D9" w:rsidP="007809D9">
      <w:pPr>
        <w:shd w:val="clear" w:color="auto" w:fill="FFFFFF"/>
        <w:spacing w:before="0" w:after="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b/>
          <w:bCs/>
          <w:color w:val="000000"/>
          <w:sz w:val="21"/>
          <w:szCs w:val="21"/>
          <w:lang w:eastAsia="en-US"/>
        </w:rPr>
        <w:t>According to the Definition of Done, who must provide final approval prior to the Release?</w:t>
      </w:r>
    </w:p>
    <w:p w14:paraId="57F3BCAC" w14:textId="099D7EAC"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01DCF3A7">
          <v:shape id="_x0000_i2002" type="#_x0000_t75" style="width:20.25pt;height:17.25pt" o:ole="">
            <v:imagedata r:id="rId10" o:title=""/>
          </v:shape>
          <w:control r:id="rId334" w:name="DefaultOcxName179" w:shapeid="_x0000_i2002"/>
        </w:object>
      </w:r>
      <w:r w:rsidRPr="007809D9">
        <w:rPr>
          <w:rFonts w:ascii="Helvetica" w:eastAsia="Times New Roman" w:hAnsi="Helvetica" w:cs="Helvetica"/>
          <w:color w:val="000000"/>
          <w:sz w:val="21"/>
          <w:szCs w:val="21"/>
          <w:lang w:eastAsia="en-US"/>
        </w:rPr>
        <w:t>The Release Management</w:t>
      </w:r>
    </w:p>
    <w:p w14:paraId="3C99FDDB" w14:textId="303A7E73"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147C0318">
          <v:shape id="_x0000_i2001" type="#_x0000_t75" style="width:20.25pt;height:17.25pt" o:ole="">
            <v:imagedata r:id="rId10" o:title=""/>
          </v:shape>
          <w:control r:id="rId335" w:name="DefaultOcxName178" w:shapeid="_x0000_i2001"/>
        </w:object>
      </w:r>
      <w:r w:rsidRPr="007809D9">
        <w:rPr>
          <w:rFonts w:ascii="Helvetica" w:eastAsia="Times New Roman" w:hAnsi="Helvetica" w:cs="Helvetica"/>
          <w:color w:val="000000"/>
          <w:sz w:val="21"/>
          <w:szCs w:val="21"/>
          <w:lang w:eastAsia="en-US"/>
        </w:rPr>
        <w:t>The Product Owner</w:t>
      </w:r>
    </w:p>
    <w:p w14:paraId="7AAC9F8F" w14:textId="7C3C7F19"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748F76C0">
          <v:shape id="_x0000_i2000" type="#_x0000_t75" style="width:20.25pt;height:17.25pt" o:ole="">
            <v:imagedata r:id="rId10" o:title=""/>
          </v:shape>
          <w:control r:id="rId336" w:name="DefaultOcxName277" w:shapeid="_x0000_i2000"/>
        </w:object>
      </w:r>
      <w:r w:rsidRPr="007809D9">
        <w:rPr>
          <w:rFonts w:ascii="Helvetica" w:eastAsia="Times New Roman" w:hAnsi="Helvetica" w:cs="Helvetica"/>
          <w:color w:val="000000"/>
          <w:sz w:val="21"/>
          <w:szCs w:val="21"/>
          <w:lang w:eastAsia="en-US"/>
        </w:rPr>
        <w:t>The Scrum Master</w:t>
      </w:r>
    </w:p>
    <w:p w14:paraId="4B722B75" w14:textId="2B782E96" w:rsidR="007809D9" w:rsidRPr="007809D9" w:rsidRDefault="007809D9" w:rsidP="007809D9">
      <w:pPr>
        <w:shd w:val="clear" w:color="auto" w:fill="FFFFFF"/>
        <w:spacing w:after="150" w:line="240" w:lineRule="auto"/>
        <w:rPr>
          <w:rFonts w:ascii="Helvetica" w:eastAsia="Times New Roman" w:hAnsi="Helvetica" w:cs="Helvetica"/>
          <w:color w:val="000000"/>
          <w:sz w:val="21"/>
          <w:szCs w:val="21"/>
          <w:lang w:eastAsia="en-US"/>
        </w:rPr>
      </w:pPr>
      <w:r w:rsidRPr="007809D9">
        <w:rPr>
          <w:rFonts w:ascii="Helvetica" w:eastAsia="Times New Roman" w:hAnsi="Helvetica" w:cs="Helvetica"/>
          <w:color w:val="000000"/>
          <w:sz w:val="21"/>
          <w:szCs w:val="21"/>
          <w:lang w:eastAsia="en-US"/>
        </w:rPr>
        <w:object w:dxaOrig="405" w:dyaOrig="345" w14:anchorId="3ECB9C16">
          <v:shape id="_x0000_i1999" type="#_x0000_t75" style="width:20.25pt;height:17.25pt" o:ole="">
            <v:imagedata r:id="rId10" o:title=""/>
          </v:shape>
          <w:control r:id="rId337" w:name="DefaultOcxName377" w:shapeid="_x0000_i1999"/>
        </w:object>
      </w:r>
      <w:r w:rsidRPr="007809D9">
        <w:rPr>
          <w:rFonts w:ascii="Helvetica" w:eastAsia="Times New Roman" w:hAnsi="Helvetica" w:cs="Helvetica"/>
          <w:color w:val="000000"/>
          <w:sz w:val="21"/>
          <w:szCs w:val="21"/>
          <w:lang w:eastAsia="en-US"/>
        </w:rPr>
        <w:t>The Release Train Engineer</w:t>
      </w:r>
    </w:p>
    <w:p w14:paraId="6093F677"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A decrease in variability leads to an increase in what?</w:t>
      </w:r>
    </w:p>
    <w:p w14:paraId="27631BE8" w14:textId="6906397B"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4F0B00D3">
          <v:shape id="_x0000_i2014" type="#_x0000_t75" style="width:20.25pt;height:17.25pt" o:ole="">
            <v:imagedata r:id="rId10" o:title=""/>
          </v:shape>
          <w:control r:id="rId338" w:name="DefaultOcxName181" w:shapeid="_x0000_i2014"/>
        </w:object>
      </w:r>
      <w:r w:rsidRPr="00D90FAE">
        <w:rPr>
          <w:rFonts w:ascii="Helvetica" w:eastAsia="Times New Roman" w:hAnsi="Helvetica" w:cs="Helvetica"/>
          <w:color w:val="000000"/>
          <w:sz w:val="21"/>
          <w:szCs w:val="21"/>
          <w:lang w:eastAsia="en-US"/>
        </w:rPr>
        <w:t>Predictability</w:t>
      </w:r>
    </w:p>
    <w:p w14:paraId="2032639B" w14:textId="77CEA784"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742B8A79">
          <v:shape id="_x0000_i2013" type="#_x0000_t75" style="width:20.25pt;height:17.25pt" o:ole="">
            <v:imagedata r:id="rId10" o:title=""/>
          </v:shape>
          <w:control r:id="rId339" w:name="DefaultOcxName180" w:shapeid="_x0000_i2013"/>
        </w:object>
      </w:r>
      <w:r w:rsidRPr="00D90FAE">
        <w:rPr>
          <w:rFonts w:ascii="Helvetica" w:eastAsia="Times New Roman" w:hAnsi="Helvetica" w:cs="Helvetica"/>
          <w:color w:val="000000"/>
          <w:sz w:val="21"/>
          <w:szCs w:val="21"/>
          <w:lang w:eastAsia="en-US"/>
        </w:rPr>
        <w:t>Cost</w:t>
      </w:r>
    </w:p>
    <w:p w14:paraId="4824005C" w14:textId="4F47635E"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456C2C68">
          <v:shape id="_x0000_i2012" type="#_x0000_t75" style="width:20.25pt;height:17.25pt" o:ole="">
            <v:imagedata r:id="rId10" o:title=""/>
          </v:shape>
          <w:control r:id="rId340" w:name="DefaultOcxName278" w:shapeid="_x0000_i2012"/>
        </w:object>
      </w:r>
      <w:r w:rsidRPr="00D90FAE">
        <w:rPr>
          <w:rFonts w:ascii="Helvetica" w:eastAsia="Times New Roman" w:hAnsi="Helvetica" w:cs="Helvetica"/>
          <w:color w:val="000000"/>
          <w:sz w:val="21"/>
          <w:szCs w:val="21"/>
          <w:lang w:eastAsia="en-US"/>
        </w:rPr>
        <w:t>Queue length</w:t>
      </w:r>
    </w:p>
    <w:p w14:paraId="282E951A" w14:textId="19ED766A"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lastRenderedPageBreak/>
        <w:object w:dxaOrig="1440" w:dyaOrig="1440" w14:anchorId="61F073B6">
          <v:shape id="_x0000_i2011" type="#_x0000_t75" style="width:20.25pt;height:17.25pt" o:ole="">
            <v:imagedata r:id="rId10" o:title=""/>
          </v:shape>
          <w:control r:id="rId341" w:name="DefaultOcxName378" w:shapeid="_x0000_i2011"/>
        </w:object>
      </w:r>
      <w:proofErr w:type="spellStart"/>
      <w:r w:rsidRPr="00D90FAE">
        <w:rPr>
          <w:rFonts w:ascii="Helvetica" w:eastAsia="Times New Roman" w:hAnsi="Helvetica" w:cs="Helvetica"/>
          <w:color w:val="000000"/>
          <w:sz w:val="21"/>
          <w:szCs w:val="21"/>
          <w:lang w:eastAsia="en-US"/>
        </w:rPr>
        <w:t>Ris</w:t>
      </w:r>
      <w:proofErr w:type="spellEnd"/>
    </w:p>
    <w:p w14:paraId="7616BBF9" w14:textId="29387012"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p w14:paraId="5C9BCC8B"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should be taken into account when estimating Story point size?</w:t>
      </w:r>
    </w:p>
    <w:p w14:paraId="6002C8FC" w14:textId="484F07C3"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3A91A25F">
          <v:shape id="_x0000_i2026" type="#_x0000_t75" style="width:20.25pt;height:17.25pt" o:ole="">
            <v:imagedata r:id="rId10" o:title=""/>
          </v:shape>
          <w:control r:id="rId342" w:name="DefaultOcxName183" w:shapeid="_x0000_i2026"/>
        </w:object>
      </w:r>
      <w:r w:rsidRPr="00D90FAE">
        <w:rPr>
          <w:rFonts w:ascii="Helvetica" w:eastAsia="Times New Roman" w:hAnsi="Helvetica" w:cs="Helvetica"/>
          <w:color w:val="000000"/>
          <w:sz w:val="21"/>
          <w:szCs w:val="21"/>
          <w:lang w:eastAsia="en-US"/>
        </w:rPr>
        <w:t>Backlog refinement</w:t>
      </w:r>
    </w:p>
    <w:p w14:paraId="65E5593D" w14:textId="371C2757"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00ED947">
          <v:shape id="_x0000_i2025" type="#_x0000_t75" style="width:20.25pt;height:17.25pt" o:ole="">
            <v:imagedata r:id="rId10" o:title=""/>
          </v:shape>
          <w:control r:id="rId343" w:name="DefaultOcxName182" w:shapeid="_x0000_i2025"/>
        </w:object>
      </w:r>
      <w:r w:rsidRPr="00D90FAE">
        <w:rPr>
          <w:rFonts w:ascii="Helvetica" w:eastAsia="Times New Roman" w:hAnsi="Helvetica" w:cs="Helvetica"/>
          <w:color w:val="000000"/>
          <w:sz w:val="21"/>
          <w:szCs w:val="21"/>
          <w:lang w:eastAsia="en-US"/>
        </w:rPr>
        <w:t>Priority</w:t>
      </w:r>
    </w:p>
    <w:p w14:paraId="2A9D765E" w14:textId="5DE6D20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54B22633">
          <v:shape id="_x0000_i2024" type="#_x0000_t75" style="width:20.25pt;height:17.25pt" o:ole="">
            <v:imagedata r:id="rId10" o:title=""/>
          </v:shape>
          <w:control r:id="rId344" w:name="DefaultOcxName279" w:shapeid="_x0000_i2024"/>
        </w:object>
      </w:r>
      <w:r w:rsidRPr="00D90FAE">
        <w:rPr>
          <w:rFonts w:ascii="Helvetica" w:eastAsia="Times New Roman" w:hAnsi="Helvetica" w:cs="Helvetica"/>
          <w:color w:val="000000"/>
          <w:sz w:val="21"/>
          <w:szCs w:val="21"/>
          <w:lang w:eastAsia="en-US"/>
        </w:rPr>
        <w:t>Implementation</w:t>
      </w:r>
    </w:p>
    <w:p w14:paraId="75D2BBA1" w14:textId="527FA934"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51704F37">
          <v:shape id="_x0000_i2023" type="#_x0000_t75" style="width:20.25pt;height:17.25pt" o:ole="">
            <v:imagedata r:id="rId10" o:title=""/>
          </v:shape>
          <w:control r:id="rId345" w:name="DefaultOcxName379" w:shapeid="_x0000_i2023"/>
        </w:object>
      </w:r>
      <w:r w:rsidRPr="00D90FAE">
        <w:rPr>
          <w:rFonts w:ascii="Helvetica" w:eastAsia="Times New Roman" w:hAnsi="Helvetica" w:cs="Helvetica"/>
          <w:color w:val="000000"/>
          <w:sz w:val="21"/>
          <w:szCs w:val="21"/>
          <w:lang w:eastAsia="en-US"/>
        </w:rPr>
        <w:t>Complexity</w:t>
      </w:r>
    </w:p>
    <w:p w14:paraId="050123B2"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Which statement is true about Iteration Goals?</w:t>
      </w:r>
    </w:p>
    <w:p w14:paraId="17C3127F" w14:textId="6A54113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13316EA0">
          <v:shape id="_x0000_i2038" type="#_x0000_t75" style="width:20.25pt;height:17.25pt" o:ole="">
            <v:imagedata r:id="rId10" o:title=""/>
          </v:shape>
          <w:control r:id="rId346" w:name="DefaultOcxName185" w:shapeid="_x0000_i2038"/>
        </w:object>
      </w:r>
      <w:r w:rsidRPr="00D90FAE">
        <w:rPr>
          <w:rFonts w:ascii="Helvetica" w:eastAsia="Times New Roman" w:hAnsi="Helvetica" w:cs="Helvetica"/>
          <w:color w:val="000000"/>
          <w:sz w:val="21"/>
          <w:szCs w:val="21"/>
          <w:lang w:eastAsia="en-US"/>
        </w:rPr>
        <w:t>They verify that teams are working at their full capacity</w:t>
      </w:r>
    </w:p>
    <w:p w14:paraId="31A959C5" w14:textId="0548E8C0"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6A6DA5D9">
          <v:shape id="_x0000_i2037" type="#_x0000_t75" style="width:20.25pt;height:17.25pt" o:ole="">
            <v:imagedata r:id="rId10" o:title=""/>
          </v:shape>
          <w:control r:id="rId347" w:name="DefaultOcxName184" w:shapeid="_x0000_i2037"/>
        </w:object>
      </w:r>
      <w:r w:rsidRPr="00D90FAE">
        <w:rPr>
          <w:rFonts w:ascii="Helvetica" w:eastAsia="Times New Roman" w:hAnsi="Helvetica" w:cs="Helvetica"/>
          <w:color w:val="000000"/>
          <w:sz w:val="21"/>
          <w:szCs w:val="21"/>
          <w:lang w:eastAsia="en-US"/>
        </w:rPr>
        <w:t>They align the team to a common vision of work in the Iteration</w:t>
      </w:r>
    </w:p>
    <w:p w14:paraId="48E5A6EB" w14:textId="3B3668B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B8058BE">
          <v:shape id="_x0000_i2036" type="#_x0000_t75" style="width:20.25pt;height:17.25pt" o:ole="">
            <v:imagedata r:id="rId10" o:title=""/>
          </v:shape>
          <w:control r:id="rId348" w:name="DefaultOcxName280" w:shapeid="_x0000_i2036"/>
        </w:object>
      </w:r>
      <w:r w:rsidRPr="00D90FAE">
        <w:rPr>
          <w:rFonts w:ascii="Helvetica" w:eastAsia="Times New Roman" w:hAnsi="Helvetica" w:cs="Helvetica"/>
          <w:color w:val="000000"/>
          <w:sz w:val="21"/>
          <w:szCs w:val="21"/>
          <w:lang w:eastAsia="en-US"/>
        </w:rPr>
        <w:t>They are used to measure business value achieved for each Iteration</w:t>
      </w:r>
    </w:p>
    <w:p w14:paraId="2D4162BC" w14:textId="6AB05C0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55D91B82">
          <v:shape id="_x0000_i2035" type="#_x0000_t75" style="width:20.25pt;height:17.25pt" o:ole="">
            <v:imagedata r:id="rId10" o:title=""/>
          </v:shape>
          <w:control r:id="rId349" w:name="DefaultOcxName380" w:shapeid="_x0000_i2035"/>
        </w:object>
      </w:r>
      <w:r w:rsidRPr="00D90FAE">
        <w:rPr>
          <w:rFonts w:ascii="Helvetica" w:eastAsia="Times New Roman" w:hAnsi="Helvetica" w:cs="Helvetica"/>
          <w:color w:val="000000"/>
          <w:sz w:val="21"/>
          <w:szCs w:val="21"/>
          <w:lang w:eastAsia="en-US"/>
        </w:rPr>
        <w:t>They are used to track scope changes over time</w:t>
      </w:r>
    </w:p>
    <w:p w14:paraId="50BB89AD"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does a Program Board help teams identify?</w:t>
      </w:r>
    </w:p>
    <w:p w14:paraId="459D88B1" w14:textId="18D7874B"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20A252B0">
          <v:shape id="_x0000_i2050" type="#_x0000_t75" style="width:20.25pt;height:17.25pt" o:ole="">
            <v:imagedata r:id="rId10" o:title=""/>
          </v:shape>
          <w:control r:id="rId350" w:name="DefaultOcxName187" w:shapeid="_x0000_i2050"/>
        </w:object>
      </w:r>
      <w:r w:rsidRPr="00D90FAE">
        <w:rPr>
          <w:rFonts w:ascii="Helvetica" w:eastAsia="Times New Roman" w:hAnsi="Helvetica" w:cs="Helvetica"/>
          <w:color w:val="000000"/>
          <w:sz w:val="21"/>
          <w:szCs w:val="21"/>
          <w:lang w:eastAsia="en-US"/>
        </w:rPr>
        <w:t>Predictability between teams</w:t>
      </w:r>
    </w:p>
    <w:p w14:paraId="4791B5C8" w14:textId="384D36FC"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E4AF339">
          <v:shape id="_x0000_i2049" type="#_x0000_t75" style="width:20.25pt;height:17.25pt" o:ole="">
            <v:imagedata r:id="rId10" o:title=""/>
          </v:shape>
          <w:control r:id="rId351" w:name="DefaultOcxName186" w:shapeid="_x0000_i2049"/>
        </w:object>
      </w:r>
      <w:r w:rsidRPr="00D90FAE">
        <w:rPr>
          <w:rFonts w:ascii="Helvetica" w:eastAsia="Times New Roman" w:hAnsi="Helvetica" w:cs="Helvetica"/>
          <w:color w:val="000000"/>
          <w:sz w:val="21"/>
          <w:szCs w:val="21"/>
          <w:lang w:eastAsia="en-US"/>
        </w:rPr>
        <w:t>Dependencies between teams</w:t>
      </w:r>
    </w:p>
    <w:p w14:paraId="3BF79E6F" w14:textId="0698E887"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6C61778B">
          <v:shape id="_x0000_i2048" type="#_x0000_t75" style="width:20.25pt;height:17.25pt" o:ole="">
            <v:imagedata r:id="rId10" o:title=""/>
          </v:shape>
          <w:control r:id="rId352" w:name="DefaultOcxName281" w:shapeid="_x0000_i2048"/>
        </w:object>
      </w:r>
      <w:r w:rsidRPr="00D90FAE">
        <w:rPr>
          <w:rFonts w:ascii="Helvetica" w:eastAsia="Times New Roman" w:hAnsi="Helvetica" w:cs="Helvetica"/>
          <w:color w:val="000000"/>
          <w:sz w:val="21"/>
          <w:szCs w:val="21"/>
          <w:lang w:eastAsia="en-US"/>
        </w:rPr>
        <w:t>Velocity in achieving value</w:t>
      </w:r>
    </w:p>
    <w:p w14:paraId="2585EDEE" w14:textId="0027E34E"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72340548">
          <v:shape id="_x0000_i2047" type="#_x0000_t75" style="width:20.25pt;height:17.25pt" o:ole="">
            <v:imagedata r:id="rId10" o:title=""/>
          </v:shape>
          <w:control r:id="rId353" w:name="DefaultOcxName381" w:shapeid="_x0000_i2047"/>
        </w:object>
      </w:r>
      <w:r w:rsidRPr="00D90FAE">
        <w:rPr>
          <w:rFonts w:ascii="Helvetica" w:eastAsia="Times New Roman" w:hAnsi="Helvetica" w:cs="Helvetica"/>
          <w:color w:val="000000"/>
          <w:sz w:val="21"/>
          <w:szCs w:val="21"/>
          <w:lang w:eastAsia="en-US"/>
        </w:rPr>
        <w:t>Bottlenecks to the flow of value</w:t>
      </w:r>
    </w:p>
    <w:p w14:paraId="75302A9E" w14:textId="1AA11832"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51AE8E5E"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type of information can be easily seen in a Cumulative Flow Diagram?</w:t>
      </w:r>
    </w:p>
    <w:p w14:paraId="3098913A" w14:textId="1B7CFD3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4E3268E4">
          <v:shape id="_x0000_i2062" type="#_x0000_t75" style="width:20.25pt;height:17.25pt" o:ole="">
            <v:imagedata r:id="rId10" o:title=""/>
          </v:shape>
          <w:control r:id="rId354" w:name="DefaultOcxName189" w:shapeid="_x0000_i2062"/>
        </w:object>
      </w:r>
      <w:r w:rsidRPr="00D90FAE">
        <w:rPr>
          <w:rFonts w:ascii="Helvetica" w:eastAsia="Times New Roman" w:hAnsi="Helvetica" w:cs="Helvetica"/>
          <w:color w:val="000000"/>
          <w:sz w:val="21"/>
          <w:szCs w:val="21"/>
          <w:lang w:eastAsia="en-US"/>
        </w:rPr>
        <w:t>Work-in-Process across the team</w:t>
      </w:r>
    </w:p>
    <w:p w14:paraId="6808392E" w14:textId="7A1C783C"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7EEED0EF">
          <v:shape id="_x0000_i2061" type="#_x0000_t75" style="width:20.25pt;height:17.25pt" o:ole="">
            <v:imagedata r:id="rId10" o:title=""/>
          </v:shape>
          <w:control r:id="rId355" w:name="DefaultOcxName188" w:shapeid="_x0000_i2061"/>
        </w:object>
      </w:r>
      <w:r w:rsidRPr="00D90FAE">
        <w:rPr>
          <w:rFonts w:ascii="Helvetica" w:eastAsia="Times New Roman" w:hAnsi="Helvetica" w:cs="Helvetica"/>
          <w:color w:val="000000"/>
          <w:sz w:val="21"/>
          <w:szCs w:val="21"/>
          <w:lang w:eastAsia="en-US"/>
        </w:rPr>
        <w:t>The Program’s predictability</w:t>
      </w:r>
    </w:p>
    <w:p w14:paraId="1E86951F" w14:textId="28704D0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2AD2666C">
          <v:shape id="_x0000_i2060" type="#_x0000_t75" style="width:20.25pt;height:17.25pt" o:ole="">
            <v:imagedata r:id="rId10" o:title=""/>
          </v:shape>
          <w:control r:id="rId356" w:name="DefaultOcxName282" w:shapeid="_x0000_i2060"/>
        </w:object>
      </w:r>
      <w:r w:rsidRPr="00D90FAE">
        <w:rPr>
          <w:rFonts w:ascii="Helvetica" w:eastAsia="Times New Roman" w:hAnsi="Helvetica" w:cs="Helvetica"/>
          <w:color w:val="000000"/>
          <w:sz w:val="21"/>
          <w:szCs w:val="21"/>
          <w:lang w:eastAsia="en-US"/>
        </w:rPr>
        <w:t>The number of defects that escape to production</w:t>
      </w:r>
    </w:p>
    <w:p w14:paraId="2C137FF5" w14:textId="617766F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64B011FA">
          <v:shape id="_x0000_i2059" type="#_x0000_t75" style="width:20.25pt;height:17.25pt" o:ole="">
            <v:imagedata r:id="rId10" o:title=""/>
          </v:shape>
          <w:control r:id="rId357" w:name="DefaultOcxName382" w:shapeid="_x0000_i2059"/>
        </w:object>
      </w:r>
      <w:r w:rsidRPr="00D90FAE">
        <w:rPr>
          <w:rFonts w:ascii="Helvetica" w:eastAsia="Times New Roman" w:hAnsi="Helvetica" w:cs="Helvetica"/>
          <w:color w:val="000000"/>
          <w:sz w:val="21"/>
          <w:szCs w:val="21"/>
          <w:lang w:eastAsia="en-US"/>
        </w:rPr>
        <w:t>The ratio of manual to automated tests</w:t>
      </w:r>
    </w:p>
    <w:p w14:paraId="3129FB40" w14:textId="228B866D"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44B61AFF"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On the seventh day of the Iteration, the team realizes that they will not complete 5 of the 13 Stories. The Product Owner (PO) says she cannot negotiate the scope of the remaining Stories any further. What is the PO's best course of action?</w:t>
      </w:r>
    </w:p>
    <w:p w14:paraId="19367CEF" w14:textId="0DE88B67"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24F85EA6">
          <v:shape id="_x0000_i2074" type="#_x0000_t75" style="width:20.25pt;height:17.25pt" o:ole="">
            <v:imagedata r:id="rId10" o:title=""/>
          </v:shape>
          <w:control r:id="rId358" w:name="DefaultOcxName191" w:shapeid="_x0000_i2074"/>
        </w:object>
      </w:r>
      <w:r w:rsidRPr="00D90FAE">
        <w:rPr>
          <w:rFonts w:ascii="Helvetica" w:eastAsia="Times New Roman" w:hAnsi="Helvetica" w:cs="Helvetica"/>
          <w:color w:val="000000"/>
          <w:sz w:val="21"/>
          <w:szCs w:val="21"/>
          <w:lang w:eastAsia="en-US"/>
        </w:rPr>
        <w:t>Have an emergency Iteration Planning meeting</w:t>
      </w:r>
    </w:p>
    <w:p w14:paraId="5A639D90" w14:textId="34841AD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6753DCB2">
          <v:shape id="_x0000_i2073" type="#_x0000_t75" style="width:20.25pt;height:17.25pt" o:ole="">
            <v:imagedata r:id="rId10" o:title=""/>
          </v:shape>
          <w:control r:id="rId359" w:name="DefaultOcxName190" w:shapeid="_x0000_i2073"/>
        </w:object>
      </w:r>
      <w:r w:rsidRPr="00D90FAE">
        <w:rPr>
          <w:rFonts w:ascii="Helvetica" w:eastAsia="Times New Roman" w:hAnsi="Helvetica" w:cs="Helvetica"/>
          <w:color w:val="000000"/>
          <w:sz w:val="21"/>
          <w:szCs w:val="21"/>
          <w:lang w:eastAsia="en-US"/>
        </w:rPr>
        <w:t>Defer acceptance testing to the next Iteration</w:t>
      </w:r>
    </w:p>
    <w:p w14:paraId="3AA074C1" w14:textId="6CF185FC"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lastRenderedPageBreak/>
        <w:object w:dxaOrig="1440" w:dyaOrig="1440" w14:anchorId="17468311">
          <v:shape id="_x0000_i2072" type="#_x0000_t75" style="width:20.25pt;height:17.25pt" o:ole="">
            <v:imagedata r:id="rId10" o:title=""/>
          </v:shape>
          <w:control r:id="rId360" w:name="DefaultOcxName283" w:shapeid="_x0000_i2072"/>
        </w:object>
      </w:r>
      <w:r w:rsidRPr="00D90FAE">
        <w:rPr>
          <w:rFonts w:ascii="Helvetica" w:eastAsia="Times New Roman" w:hAnsi="Helvetica" w:cs="Helvetica"/>
          <w:color w:val="000000"/>
          <w:sz w:val="21"/>
          <w:szCs w:val="21"/>
          <w:lang w:eastAsia="en-US"/>
        </w:rPr>
        <w:t>Communicate the status of the Iteration to all stakeholders</w:t>
      </w:r>
    </w:p>
    <w:p w14:paraId="38ABE8FB" w14:textId="44D540D5"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71ED3F5">
          <v:shape id="_x0000_i2071" type="#_x0000_t75" style="width:20.25pt;height:17.25pt" o:ole="">
            <v:imagedata r:id="rId10" o:title=""/>
          </v:shape>
          <w:control r:id="rId361" w:name="DefaultOcxName383" w:shapeid="_x0000_i2071"/>
        </w:object>
      </w:r>
      <w:r w:rsidRPr="00D90FAE">
        <w:rPr>
          <w:rFonts w:ascii="Helvetica" w:eastAsia="Times New Roman" w:hAnsi="Helvetica" w:cs="Helvetica"/>
          <w:color w:val="000000"/>
          <w:sz w:val="21"/>
          <w:szCs w:val="21"/>
          <w:lang w:eastAsia="en-US"/>
        </w:rPr>
        <w:t>Stop the current Iteration and plan a new Iteration with the new knowledge</w:t>
      </w:r>
    </w:p>
    <w:p w14:paraId="17E7BC43"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The Release Train Engineer is a servant leader who displays which two actions or behaviors? (Choose two.)</w:t>
      </w:r>
    </w:p>
    <w:p w14:paraId="302E1B80" w14:textId="00D9D31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3841D065">
          <v:shape id="_x0000_i2089" type="#_x0000_t75" style="width:20.25pt;height:17.25pt" o:ole="">
            <v:imagedata r:id="rId15" o:title=""/>
          </v:shape>
          <w:control r:id="rId362" w:name="DefaultOcxName193" w:shapeid="_x0000_i2089"/>
        </w:object>
      </w:r>
      <w:r w:rsidRPr="00D90FAE">
        <w:rPr>
          <w:rFonts w:ascii="Helvetica" w:eastAsia="Times New Roman" w:hAnsi="Helvetica" w:cs="Helvetica"/>
          <w:color w:val="000000"/>
          <w:sz w:val="21"/>
          <w:szCs w:val="21"/>
          <w:lang w:eastAsia="en-US"/>
        </w:rPr>
        <w:t>Listens and supports teams in problem identification and decision-making</w:t>
      </w:r>
    </w:p>
    <w:p w14:paraId="73E1CA13" w14:textId="6ED13E34"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4FE471A1">
          <v:shape id="_x0000_i2088" type="#_x0000_t75" style="width:20.25pt;height:17.25pt" o:ole="">
            <v:imagedata r:id="rId15" o:title=""/>
          </v:shape>
          <w:control r:id="rId363" w:name="DefaultOcxName192" w:shapeid="_x0000_i2088"/>
        </w:object>
      </w:r>
      <w:r w:rsidRPr="00D90FAE">
        <w:rPr>
          <w:rFonts w:ascii="Helvetica" w:eastAsia="Times New Roman" w:hAnsi="Helvetica" w:cs="Helvetica"/>
          <w:color w:val="000000"/>
          <w:sz w:val="21"/>
          <w:szCs w:val="21"/>
          <w:lang w:eastAsia="en-US"/>
        </w:rPr>
        <w:t>Creates an environment of mutual influence</w:t>
      </w:r>
    </w:p>
    <w:p w14:paraId="38122D2B" w14:textId="1D21A28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9E81D82">
          <v:shape id="_x0000_i2087" type="#_x0000_t75" style="width:20.25pt;height:17.25pt" o:ole="">
            <v:imagedata r:id="rId15" o:title=""/>
          </v:shape>
          <w:control r:id="rId364" w:name="DefaultOcxName284" w:shapeid="_x0000_i2087"/>
        </w:object>
      </w:r>
      <w:r w:rsidRPr="00D90FAE">
        <w:rPr>
          <w:rFonts w:ascii="Helvetica" w:eastAsia="Times New Roman" w:hAnsi="Helvetica" w:cs="Helvetica"/>
          <w:color w:val="000000"/>
          <w:sz w:val="21"/>
          <w:szCs w:val="21"/>
          <w:lang w:eastAsia="en-US"/>
        </w:rPr>
        <w:t>Owns vision and roadmaps, program backlog, and ROI</w:t>
      </w:r>
    </w:p>
    <w:p w14:paraId="2C5BA49D" w14:textId="4E4F5D1A"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28C0CCE9">
          <v:shape id="_x0000_i2086" type="#_x0000_t75" style="width:20.25pt;height:17.25pt" o:ole="">
            <v:imagedata r:id="rId15" o:title=""/>
          </v:shape>
          <w:control r:id="rId365" w:name="DefaultOcxName384" w:shapeid="_x0000_i2086"/>
        </w:object>
      </w:r>
      <w:r w:rsidRPr="00D90FAE">
        <w:rPr>
          <w:rFonts w:ascii="Helvetica" w:eastAsia="Times New Roman" w:hAnsi="Helvetica" w:cs="Helvetica"/>
          <w:color w:val="000000"/>
          <w:sz w:val="21"/>
          <w:szCs w:val="21"/>
          <w:lang w:eastAsia="en-US"/>
        </w:rPr>
        <w:t>Identifies market needs</w:t>
      </w:r>
    </w:p>
    <w:p w14:paraId="52C6D448" w14:textId="495D869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781C178">
          <v:shape id="_x0000_i2085" type="#_x0000_t75" style="width:20.25pt;height:17.25pt" o:ole="">
            <v:imagedata r:id="rId15" o:title=""/>
          </v:shape>
          <w:control r:id="rId366" w:name="DefaultOcxName417" w:shapeid="_x0000_i2085"/>
        </w:object>
      </w:r>
      <w:r w:rsidRPr="00D90FAE">
        <w:rPr>
          <w:rFonts w:ascii="Helvetica" w:eastAsia="Times New Roman" w:hAnsi="Helvetica" w:cs="Helvetica"/>
          <w:color w:val="000000"/>
          <w:sz w:val="21"/>
          <w:szCs w:val="21"/>
          <w:lang w:eastAsia="en-US"/>
        </w:rPr>
        <w:t>Establishes feature acceptance criteria</w:t>
      </w:r>
    </w:p>
    <w:p w14:paraId="5DB0DB7D" w14:textId="608DA70D"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225BD8AE"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Which activity happens in the Inspect and Adapt workshop?</w:t>
      </w:r>
    </w:p>
    <w:p w14:paraId="38944EF2" w14:textId="4C10521E"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3FD31D99">
          <v:shape id="_x0000_i2101" type="#_x0000_t75" style="width:20.25pt;height:17.25pt" o:ole="">
            <v:imagedata r:id="rId10" o:title=""/>
          </v:shape>
          <w:control r:id="rId367" w:name="DefaultOcxName195" w:shapeid="_x0000_i2101"/>
        </w:object>
      </w:r>
      <w:r w:rsidRPr="00D90FAE">
        <w:rPr>
          <w:rFonts w:ascii="Helvetica" w:eastAsia="Times New Roman" w:hAnsi="Helvetica" w:cs="Helvetica"/>
          <w:color w:val="000000"/>
          <w:sz w:val="21"/>
          <w:szCs w:val="21"/>
          <w:lang w:eastAsia="en-US"/>
        </w:rPr>
        <w:t>Planning the next PI</w:t>
      </w:r>
    </w:p>
    <w:p w14:paraId="2CA57B8C" w14:textId="31991E4E"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21235A64">
          <v:shape id="_x0000_i2100" type="#_x0000_t75" style="width:20.25pt;height:17.25pt" o:ole="">
            <v:imagedata r:id="rId10" o:title=""/>
          </v:shape>
          <w:control r:id="rId368" w:name="DefaultOcxName194" w:shapeid="_x0000_i2100"/>
        </w:object>
      </w:r>
      <w:r w:rsidRPr="00D90FAE">
        <w:rPr>
          <w:rFonts w:ascii="Helvetica" w:eastAsia="Times New Roman" w:hAnsi="Helvetica" w:cs="Helvetica"/>
          <w:color w:val="000000"/>
          <w:sz w:val="21"/>
          <w:szCs w:val="21"/>
          <w:lang w:eastAsia="en-US"/>
        </w:rPr>
        <w:t>A demo of the integrated system</w:t>
      </w:r>
    </w:p>
    <w:p w14:paraId="63817755" w14:textId="06D7C4C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644F5FB4">
          <v:shape id="_x0000_i2099" type="#_x0000_t75" style="width:20.25pt;height:17.25pt" o:ole="">
            <v:imagedata r:id="rId10" o:title=""/>
          </v:shape>
          <w:control r:id="rId369" w:name="DefaultOcxName285" w:shapeid="_x0000_i2099"/>
        </w:object>
      </w:r>
      <w:r w:rsidRPr="00D90FAE">
        <w:rPr>
          <w:rFonts w:ascii="Helvetica" w:eastAsia="Times New Roman" w:hAnsi="Helvetica" w:cs="Helvetica"/>
          <w:color w:val="000000"/>
          <w:sz w:val="21"/>
          <w:szCs w:val="21"/>
          <w:lang w:eastAsia="en-US"/>
        </w:rPr>
        <w:t>Refining the Program backlog</w:t>
      </w:r>
    </w:p>
    <w:p w14:paraId="78CBF109" w14:textId="62E222B4"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54177121">
          <v:shape id="_x0000_i2098" type="#_x0000_t75" style="width:20.25pt;height:17.25pt" o:ole="">
            <v:imagedata r:id="rId10" o:title=""/>
          </v:shape>
          <w:control r:id="rId370" w:name="DefaultOcxName385" w:shapeid="_x0000_i2098"/>
        </w:object>
      </w:r>
      <w:r w:rsidRPr="00D90FAE">
        <w:rPr>
          <w:rFonts w:ascii="Helvetica" w:eastAsia="Times New Roman" w:hAnsi="Helvetica" w:cs="Helvetica"/>
          <w:color w:val="000000"/>
          <w:sz w:val="21"/>
          <w:szCs w:val="21"/>
          <w:lang w:eastAsia="en-US"/>
        </w:rPr>
        <w:t>A retrospective of the Iteration</w:t>
      </w:r>
    </w:p>
    <w:p w14:paraId="55FC608D"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Which statement describes the balance between emergent design and intentional architecture when talking about building in quality?</w:t>
      </w:r>
    </w:p>
    <w:p w14:paraId="4E10DA89" w14:textId="4F847E9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73B98BF3">
          <v:shape id="_x0000_i2113" type="#_x0000_t75" style="width:20.25pt;height:17.25pt" o:ole="">
            <v:imagedata r:id="rId10" o:title=""/>
          </v:shape>
          <w:control r:id="rId371" w:name="DefaultOcxName197" w:shapeid="_x0000_i2113"/>
        </w:object>
      </w:r>
      <w:r w:rsidRPr="00D90FAE">
        <w:rPr>
          <w:rFonts w:ascii="Helvetica" w:eastAsia="Times New Roman" w:hAnsi="Helvetica" w:cs="Helvetica"/>
          <w:color w:val="000000"/>
          <w:sz w:val="21"/>
          <w:szCs w:val="21"/>
          <w:lang w:eastAsia="en-US"/>
        </w:rPr>
        <w:t>It is required for speed of development and maintainability</w:t>
      </w:r>
    </w:p>
    <w:p w14:paraId="779CA763" w14:textId="45564411"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303AE2AA">
          <v:shape id="_x0000_i2112" type="#_x0000_t75" style="width:20.25pt;height:17.25pt" o:ole="">
            <v:imagedata r:id="rId10" o:title=""/>
          </v:shape>
          <w:control r:id="rId372" w:name="DefaultOcxName196" w:shapeid="_x0000_i2112"/>
        </w:object>
      </w:r>
      <w:r w:rsidRPr="00D90FAE">
        <w:rPr>
          <w:rFonts w:ascii="Helvetica" w:eastAsia="Times New Roman" w:hAnsi="Helvetica" w:cs="Helvetica"/>
          <w:color w:val="000000"/>
          <w:sz w:val="21"/>
          <w:szCs w:val="21"/>
          <w:lang w:eastAsia="en-US"/>
        </w:rPr>
        <w:t>It is required for backlog speed and designed refinement</w:t>
      </w:r>
    </w:p>
    <w:p w14:paraId="4FCE7733" w14:textId="5B37E06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5E16511F">
          <v:shape id="_x0000_i2111" type="#_x0000_t75" style="width:20.25pt;height:17.25pt" o:ole="">
            <v:imagedata r:id="rId10" o:title=""/>
          </v:shape>
          <w:control r:id="rId373" w:name="DefaultOcxName286" w:shapeid="_x0000_i2111"/>
        </w:object>
      </w:r>
      <w:r w:rsidRPr="00D90FAE">
        <w:rPr>
          <w:rFonts w:ascii="Helvetica" w:eastAsia="Times New Roman" w:hAnsi="Helvetica" w:cs="Helvetica"/>
          <w:color w:val="000000"/>
          <w:sz w:val="21"/>
          <w:szCs w:val="21"/>
          <w:lang w:eastAsia="en-US"/>
        </w:rPr>
        <w:t>It is required for implementation speed and maturity</w:t>
      </w:r>
    </w:p>
    <w:p w14:paraId="3EBFD1A5" w14:textId="0C067B2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19330967">
          <v:shape id="_x0000_i2110" type="#_x0000_t75" style="width:20.25pt;height:17.25pt" o:ole="">
            <v:imagedata r:id="rId10" o:title=""/>
          </v:shape>
          <w:control r:id="rId374" w:name="DefaultOcxName386" w:shapeid="_x0000_i2110"/>
        </w:object>
      </w:r>
      <w:r w:rsidRPr="00D90FAE">
        <w:rPr>
          <w:rFonts w:ascii="Helvetica" w:eastAsia="Times New Roman" w:hAnsi="Helvetica" w:cs="Helvetica"/>
          <w:color w:val="000000"/>
          <w:sz w:val="21"/>
          <w:szCs w:val="21"/>
          <w:lang w:eastAsia="en-US"/>
        </w:rPr>
        <w:t>It is required for speed of value delivery and solution intent</w:t>
      </w:r>
    </w:p>
    <w:p w14:paraId="2B7DE36D"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During the Inspect and Adapt event, how are reflection, data collection, problem solving, and identification of improvement actions used?</w:t>
      </w:r>
    </w:p>
    <w:p w14:paraId="178AA2FE" w14:textId="619D8FF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2CF8B825">
          <v:shape id="_x0000_i2125" type="#_x0000_t75" style="width:20.25pt;height:17.25pt" o:ole="">
            <v:imagedata r:id="rId10" o:title=""/>
          </v:shape>
          <w:control r:id="rId375" w:name="DefaultOcxName199" w:shapeid="_x0000_i2125"/>
        </w:object>
      </w:r>
      <w:r w:rsidRPr="00D90FAE">
        <w:rPr>
          <w:rFonts w:ascii="Helvetica" w:eastAsia="Times New Roman" w:hAnsi="Helvetica" w:cs="Helvetica"/>
          <w:color w:val="000000"/>
          <w:sz w:val="21"/>
          <w:szCs w:val="21"/>
          <w:lang w:eastAsia="en-US"/>
        </w:rPr>
        <w:t>To evaluate better implementation steps</w:t>
      </w:r>
    </w:p>
    <w:p w14:paraId="3C9BAE4F" w14:textId="4393950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5CBD2D8B">
          <v:shape id="_x0000_i2124" type="#_x0000_t75" style="width:20.25pt;height:17.25pt" o:ole="">
            <v:imagedata r:id="rId10" o:title=""/>
          </v:shape>
          <w:control r:id="rId376" w:name="DefaultOcxName198" w:shapeid="_x0000_i2124"/>
        </w:object>
      </w:r>
      <w:r w:rsidRPr="00D90FAE">
        <w:rPr>
          <w:rFonts w:ascii="Helvetica" w:eastAsia="Times New Roman" w:hAnsi="Helvetica" w:cs="Helvetica"/>
          <w:color w:val="000000"/>
          <w:sz w:val="21"/>
          <w:szCs w:val="21"/>
          <w:lang w:eastAsia="en-US"/>
        </w:rPr>
        <w:t>To enhance and improve the Innovation and Planning practices</w:t>
      </w:r>
    </w:p>
    <w:p w14:paraId="3B7AE3D7" w14:textId="51AAD2D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60891FFC">
          <v:shape id="_x0000_i2123" type="#_x0000_t75" style="width:20.25pt;height:17.25pt" o:ole="">
            <v:imagedata r:id="rId10" o:title=""/>
          </v:shape>
          <w:control r:id="rId377" w:name="DefaultOcxName287" w:shapeid="_x0000_i2123"/>
        </w:object>
      </w:r>
      <w:r w:rsidRPr="00D90FAE">
        <w:rPr>
          <w:rFonts w:ascii="Helvetica" w:eastAsia="Times New Roman" w:hAnsi="Helvetica" w:cs="Helvetica"/>
          <w:color w:val="000000"/>
          <w:sz w:val="21"/>
          <w:szCs w:val="21"/>
          <w:lang w:eastAsia="en-US"/>
        </w:rPr>
        <w:t>To help the team bond and work more efficiently together</w:t>
      </w:r>
    </w:p>
    <w:p w14:paraId="74839275" w14:textId="08151F22"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79CF55F">
          <v:shape id="_x0000_i2122" type="#_x0000_t75" style="width:20.25pt;height:17.25pt" o:ole="">
            <v:imagedata r:id="rId10" o:title=""/>
          </v:shape>
          <w:control r:id="rId378" w:name="DefaultOcxName387" w:shapeid="_x0000_i2122"/>
        </w:object>
      </w:r>
      <w:r w:rsidRPr="00D90FAE">
        <w:rPr>
          <w:rFonts w:ascii="Helvetica" w:eastAsia="Times New Roman" w:hAnsi="Helvetica" w:cs="Helvetica"/>
          <w:color w:val="000000"/>
          <w:sz w:val="21"/>
          <w:szCs w:val="21"/>
          <w:lang w:eastAsia="en-US"/>
        </w:rPr>
        <w:t>To increase the quality and reliability of the next P</w:t>
      </w:r>
    </w:p>
    <w:p w14:paraId="592097A4"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type of visibility should Product Owners provide during the Agile Release Train Sync?</w:t>
      </w:r>
    </w:p>
    <w:p w14:paraId="52666736" w14:textId="596E6943"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692F13A3">
          <v:shape id="_x0000_i2137" type="#_x0000_t75" style="width:20.25pt;height:17.25pt" o:ole="">
            <v:imagedata r:id="rId10" o:title=""/>
          </v:shape>
          <w:control r:id="rId379" w:name="DefaultOcxName200" w:shapeid="_x0000_i2137"/>
        </w:object>
      </w:r>
      <w:r w:rsidRPr="00D90FAE">
        <w:rPr>
          <w:rFonts w:ascii="Helvetica" w:eastAsia="Times New Roman" w:hAnsi="Helvetica" w:cs="Helvetica"/>
          <w:color w:val="000000"/>
          <w:sz w:val="21"/>
          <w:szCs w:val="21"/>
          <w:lang w:eastAsia="en-US"/>
        </w:rPr>
        <w:t>Visibility into program Epics and Features</w:t>
      </w:r>
    </w:p>
    <w:p w14:paraId="3D926D64" w14:textId="0AD4B104"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lastRenderedPageBreak/>
        <w:object w:dxaOrig="1440" w:dyaOrig="1440" w14:anchorId="4E114DBF">
          <v:shape id="_x0000_i2136" type="#_x0000_t75" style="width:20.25pt;height:17.25pt" o:ole="">
            <v:imagedata r:id="rId10" o:title=""/>
          </v:shape>
          <w:control r:id="rId380" w:name="DefaultOcxName1100" w:shapeid="_x0000_i2136"/>
        </w:object>
      </w:r>
      <w:r w:rsidRPr="00D90FAE">
        <w:rPr>
          <w:rFonts w:ascii="Helvetica" w:eastAsia="Times New Roman" w:hAnsi="Helvetica" w:cs="Helvetica"/>
          <w:color w:val="000000"/>
          <w:sz w:val="21"/>
          <w:szCs w:val="21"/>
          <w:lang w:eastAsia="en-US"/>
        </w:rPr>
        <w:t>Visibility into scope and priority adjustments</w:t>
      </w:r>
    </w:p>
    <w:p w14:paraId="357B68F3" w14:textId="41AE5E16"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08E08A0E">
          <v:shape id="_x0000_i2135" type="#_x0000_t75" style="width:20.25pt;height:17.25pt" o:ole="">
            <v:imagedata r:id="rId10" o:title=""/>
          </v:shape>
          <w:control r:id="rId381" w:name="DefaultOcxName288" w:shapeid="_x0000_i2135"/>
        </w:object>
      </w:r>
      <w:r w:rsidRPr="00D90FAE">
        <w:rPr>
          <w:rFonts w:ascii="Helvetica" w:eastAsia="Times New Roman" w:hAnsi="Helvetica" w:cs="Helvetica"/>
          <w:color w:val="000000"/>
          <w:sz w:val="21"/>
          <w:szCs w:val="21"/>
          <w:lang w:eastAsia="en-US"/>
        </w:rPr>
        <w:t>Visibility into backlog items</w:t>
      </w:r>
    </w:p>
    <w:p w14:paraId="5A760107" w14:textId="2CDC32D5"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291D039E">
          <v:shape id="_x0000_i2134" type="#_x0000_t75" style="width:20.25pt;height:17.25pt" o:ole="">
            <v:imagedata r:id="rId10" o:title=""/>
          </v:shape>
          <w:control r:id="rId382" w:name="DefaultOcxName388" w:shapeid="_x0000_i2134"/>
        </w:object>
      </w:r>
      <w:r w:rsidRPr="00D90FAE">
        <w:rPr>
          <w:rFonts w:ascii="Helvetica" w:eastAsia="Times New Roman" w:hAnsi="Helvetica" w:cs="Helvetica"/>
          <w:color w:val="000000"/>
          <w:sz w:val="21"/>
          <w:szCs w:val="21"/>
          <w:lang w:eastAsia="en-US"/>
        </w:rPr>
        <w:t>Visibility into analysis, approval, and feature readiness for implementation</w:t>
      </w:r>
    </w:p>
    <w:p w14:paraId="354E97A2" w14:textId="675513BA"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p w14:paraId="5A98C3F2" w14:textId="77777777" w:rsidR="00D90FAE" w:rsidRPr="00D90FAE" w:rsidRDefault="00D90FAE" w:rsidP="00D90FAE">
      <w:pPr>
        <w:shd w:val="clear" w:color="auto" w:fill="FFFFFF"/>
        <w:spacing w:before="0" w:after="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b/>
          <w:bCs/>
          <w:color w:val="000000"/>
          <w:sz w:val="21"/>
          <w:szCs w:val="21"/>
          <w:lang w:eastAsia="en-US"/>
        </w:rPr>
        <w:t>What are two behaviors of an effective Scrum Master? (Choose two.)</w:t>
      </w:r>
    </w:p>
    <w:p w14:paraId="31A1F368" w14:textId="14FD79E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54F78562">
          <v:shape id="_x0000_i2152" type="#_x0000_t75" style="width:20.25pt;height:17.25pt" o:ole="">
            <v:imagedata r:id="rId15" o:title=""/>
          </v:shape>
          <w:control r:id="rId383" w:name="DefaultOcxName201" w:shapeid="_x0000_i2152"/>
        </w:object>
      </w:r>
      <w:r w:rsidRPr="00D90FAE">
        <w:rPr>
          <w:rFonts w:ascii="Helvetica" w:eastAsia="Times New Roman" w:hAnsi="Helvetica" w:cs="Helvetica"/>
          <w:color w:val="000000"/>
          <w:sz w:val="21"/>
          <w:szCs w:val="21"/>
          <w:lang w:eastAsia="en-US"/>
        </w:rPr>
        <w:t>To focus on their own objectives and limit interaction with Product Owner</w:t>
      </w:r>
    </w:p>
    <w:p w14:paraId="2D03A41D" w14:textId="5CD6F1B9"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36C4F50A">
          <v:shape id="_x0000_i2151" type="#_x0000_t75" style="width:20.25pt;height:17.25pt" o:ole="">
            <v:imagedata r:id="rId15" o:title=""/>
          </v:shape>
          <w:control r:id="rId384" w:name="DefaultOcxName1101" w:shapeid="_x0000_i2151"/>
        </w:object>
      </w:r>
      <w:r w:rsidRPr="00D90FAE">
        <w:rPr>
          <w:rFonts w:ascii="Helvetica" w:eastAsia="Times New Roman" w:hAnsi="Helvetica" w:cs="Helvetica"/>
          <w:color w:val="000000"/>
          <w:sz w:val="21"/>
          <w:szCs w:val="21"/>
          <w:lang w:eastAsia="en-US"/>
        </w:rPr>
        <w:t>To act as a servant leader and exhibit Lean-Agile leadership</w:t>
      </w:r>
    </w:p>
    <w:p w14:paraId="7FBBC360" w14:textId="283EA86D"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3CF964D0">
          <v:shape id="_x0000_i2150" type="#_x0000_t75" style="width:20.25pt;height:17.25pt" o:ole="">
            <v:imagedata r:id="rId15" o:title=""/>
          </v:shape>
          <w:control r:id="rId385" w:name="DefaultOcxName289" w:shapeid="_x0000_i2150"/>
        </w:object>
      </w:r>
      <w:r w:rsidRPr="00D90FAE">
        <w:rPr>
          <w:rFonts w:ascii="Helvetica" w:eastAsia="Times New Roman" w:hAnsi="Helvetica" w:cs="Helvetica"/>
          <w:color w:val="000000"/>
          <w:sz w:val="21"/>
          <w:szCs w:val="21"/>
          <w:lang w:eastAsia="en-US"/>
        </w:rPr>
        <w:t>To prepare to present the business case to Lean Portfolio Management for a "go/no go" decision</w:t>
      </w:r>
    </w:p>
    <w:p w14:paraId="614327B8" w14:textId="33050531"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469D53C8">
          <v:shape id="_x0000_i2149" type="#_x0000_t75" style="width:20.25pt;height:17.25pt" o:ole="">
            <v:imagedata r:id="rId15" o:title=""/>
          </v:shape>
          <w:control r:id="rId386" w:name="DefaultOcxName389" w:shapeid="_x0000_i2149"/>
        </w:object>
      </w:r>
      <w:r w:rsidRPr="00D90FAE">
        <w:rPr>
          <w:rFonts w:ascii="Helvetica" w:eastAsia="Times New Roman" w:hAnsi="Helvetica" w:cs="Helvetica"/>
          <w:color w:val="000000"/>
          <w:sz w:val="21"/>
          <w:szCs w:val="21"/>
          <w:lang w:eastAsia="en-US"/>
        </w:rPr>
        <w:t>To work with stakeholders and subject matter experts to define the Epic and its potential benefits</w:t>
      </w:r>
    </w:p>
    <w:p w14:paraId="6857A2C5" w14:textId="366BEE8B" w:rsidR="00D90FAE" w:rsidRPr="00D90FAE" w:rsidRDefault="00D90FAE" w:rsidP="00D90FAE">
      <w:pPr>
        <w:shd w:val="clear" w:color="auto" w:fill="FFFFFF"/>
        <w:spacing w:after="150" w:line="240" w:lineRule="auto"/>
        <w:rPr>
          <w:rFonts w:ascii="Helvetica" w:eastAsia="Times New Roman" w:hAnsi="Helvetica" w:cs="Helvetica"/>
          <w:color w:val="000000"/>
          <w:sz w:val="21"/>
          <w:szCs w:val="21"/>
          <w:lang w:eastAsia="en-US"/>
        </w:rPr>
      </w:pPr>
      <w:r w:rsidRPr="00D90FAE">
        <w:rPr>
          <w:rFonts w:ascii="Helvetica" w:eastAsia="Times New Roman" w:hAnsi="Helvetica" w:cs="Helvetica"/>
          <w:color w:val="000000"/>
          <w:sz w:val="21"/>
          <w:szCs w:val="21"/>
          <w:lang w:eastAsia="en-US"/>
        </w:rPr>
        <w:object w:dxaOrig="1440" w:dyaOrig="1440" w14:anchorId="1CA3FFCB">
          <v:shape id="_x0000_i2148" type="#_x0000_t75" style="width:20.25pt;height:17.25pt" o:ole="">
            <v:imagedata r:id="rId15" o:title=""/>
          </v:shape>
          <w:control r:id="rId387" w:name="DefaultOcxName418" w:shapeid="_x0000_i2148"/>
        </w:object>
      </w:r>
      <w:r w:rsidRPr="00D90FAE">
        <w:rPr>
          <w:rFonts w:ascii="Helvetica" w:eastAsia="Times New Roman" w:hAnsi="Helvetica" w:cs="Helvetica"/>
          <w:color w:val="000000"/>
          <w:sz w:val="21"/>
          <w:szCs w:val="21"/>
          <w:lang w:eastAsia="en-US"/>
        </w:rPr>
        <w:t>To facilitate the team's progress toward the Iteration goals</w:t>
      </w:r>
    </w:p>
    <w:p w14:paraId="45E2A594" w14:textId="77777777" w:rsidR="00D90FAE" w:rsidRDefault="00D90FAE" w:rsidP="00DC115A">
      <w:pPr>
        <w:shd w:val="clear" w:color="auto" w:fill="FFFFFF"/>
        <w:spacing w:after="0" w:line="240" w:lineRule="auto"/>
        <w:rPr>
          <w:rFonts w:ascii="Helvetica" w:eastAsia="Times New Roman" w:hAnsi="Helvetica" w:cs="Helvetica"/>
          <w:b/>
          <w:bCs/>
          <w:color w:val="000000"/>
          <w:sz w:val="21"/>
          <w:szCs w:val="21"/>
        </w:rPr>
      </w:pPr>
    </w:p>
    <w:sectPr w:rsidR="00D90FAE" w:rsidSect="00543D1C">
      <w:footerReference w:type="default" r:id="rId388"/>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C081B" w14:textId="77777777" w:rsidR="007809D9" w:rsidRDefault="007809D9">
      <w:pPr>
        <w:spacing w:after="0" w:line="240" w:lineRule="auto"/>
      </w:pPr>
      <w:r>
        <w:separator/>
      </w:r>
    </w:p>
  </w:endnote>
  <w:endnote w:type="continuationSeparator" w:id="0">
    <w:p w14:paraId="4C91FCA0" w14:textId="77777777" w:rsidR="007809D9" w:rsidRDefault="0078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5966EEB4" w14:textId="77777777" w:rsidR="007809D9" w:rsidRDefault="007809D9">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14:anchorId="0BF6CAA9" wp14:editId="15C962F4">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40E0226" w14:textId="7FF6BCF2" w:rsidR="007809D9" w:rsidRDefault="007809D9">
                                  <w:pPr>
                                    <w:pStyle w:val="Footer"/>
                                    <w:jc w:val="center"/>
                                    <w:rPr>
                                      <w:b/>
                                      <w:bCs/>
                                      <w:color w:val="FFFFFF" w:themeColor="background1"/>
                                      <w:sz w:val="32"/>
                                      <w:szCs w:val="32"/>
                                    </w:rPr>
                                  </w:pPr>
                                  <w:r>
                                    <w:fldChar w:fldCharType="begin"/>
                                  </w:r>
                                  <w:r>
                                    <w:instrText xml:space="preserve"> PAGE    \* MERGEFORMAT </w:instrText>
                                  </w:r>
                                  <w:r>
                                    <w:fldChar w:fldCharType="separate"/>
                                  </w:r>
                                  <w:r w:rsidR="00274C22" w:rsidRPr="00274C22">
                                    <w:rPr>
                                      <w:b/>
                                      <w:bCs/>
                                      <w:noProof/>
                                      <w:color w:val="FFFFFF" w:themeColor="background1"/>
                                      <w:sz w:val="32"/>
                                      <w:szCs w:val="32"/>
                                    </w:rPr>
                                    <w:t>13</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F6CAA9"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14:paraId="040E0226" w14:textId="7FF6BCF2" w:rsidR="007809D9" w:rsidRDefault="007809D9">
                            <w:pPr>
                              <w:pStyle w:val="Footer"/>
                              <w:jc w:val="center"/>
                              <w:rPr>
                                <w:b/>
                                <w:bCs/>
                                <w:color w:val="FFFFFF" w:themeColor="background1"/>
                                <w:sz w:val="32"/>
                                <w:szCs w:val="32"/>
                              </w:rPr>
                            </w:pPr>
                            <w:r>
                              <w:fldChar w:fldCharType="begin"/>
                            </w:r>
                            <w:r>
                              <w:instrText xml:space="preserve"> PAGE    \* MERGEFORMAT </w:instrText>
                            </w:r>
                            <w:r>
                              <w:fldChar w:fldCharType="separate"/>
                            </w:r>
                            <w:r w:rsidR="00274C22" w:rsidRPr="00274C22">
                              <w:rPr>
                                <w:b/>
                                <w:bCs/>
                                <w:noProof/>
                                <w:color w:val="FFFFFF" w:themeColor="background1"/>
                                <w:sz w:val="32"/>
                                <w:szCs w:val="32"/>
                              </w:rPr>
                              <w:t>13</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5CE0469B" w14:textId="77777777" w:rsidR="007809D9" w:rsidRDefault="00780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D8680" w14:textId="77777777" w:rsidR="007809D9" w:rsidRDefault="007809D9">
      <w:pPr>
        <w:spacing w:after="0" w:line="240" w:lineRule="auto"/>
      </w:pPr>
      <w:r>
        <w:separator/>
      </w:r>
    </w:p>
  </w:footnote>
  <w:footnote w:type="continuationSeparator" w:id="0">
    <w:p w14:paraId="2944B4D3" w14:textId="77777777" w:rsidR="007809D9" w:rsidRDefault="00780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
  </w:num>
  <w:num w:numId="6">
    <w:abstractNumId w:val="6"/>
  </w:num>
  <w:num w:numId="7">
    <w:abstractNumId w:val="5"/>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DD"/>
    <w:rsid w:val="00004F0F"/>
    <w:rsid w:val="00005868"/>
    <w:rsid w:val="00040D2F"/>
    <w:rsid w:val="00074EC1"/>
    <w:rsid w:val="00097EFC"/>
    <w:rsid w:val="000D3523"/>
    <w:rsid w:val="000D5CF8"/>
    <w:rsid w:val="000E4740"/>
    <w:rsid w:val="000F05B1"/>
    <w:rsid w:val="000F0707"/>
    <w:rsid w:val="00125FA5"/>
    <w:rsid w:val="00126B78"/>
    <w:rsid w:val="0016775F"/>
    <w:rsid w:val="0019590E"/>
    <w:rsid w:val="001D04F7"/>
    <w:rsid w:val="002437E6"/>
    <w:rsid w:val="002451D1"/>
    <w:rsid w:val="00274C22"/>
    <w:rsid w:val="00290DBA"/>
    <w:rsid w:val="002D0B98"/>
    <w:rsid w:val="002D463A"/>
    <w:rsid w:val="00302E41"/>
    <w:rsid w:val="003059C7"/>
    <w:rsid w:val="0031080B"/>
    <w:rsid w:val="003320FC"/>
    <w:rsid w:val="00372CEC"/>
    <w:rsid w:val="00386863"/>
    <w:rsid w:val="003B5A58"/>
    <w:rsid w:val="003E1C26"/>
    <w:rsid w:val="004048D2"/>
    <w:rsid w:val="00444419"/>
    <w:rsid w:val="004604A2"/>
    <w:rsid w:val="004838E8"/>
    <w:rsid w:val="004D00A8"/>
    <w:rsid w:val="004E19C4"/>
    <w:rsid w:val="00507053"/>
    <w:rsid w:val="005107B2"/>
    <w:rsid w:val="00511856"/>
    <w:rsid w:val="00515ACF"/>
    <w:rsid w:val="005276AB"/>
    <w:rsid w:val="00543D1C"/>
    <w:rsid w:val="00563596"/>
    <w:rsid w:val="0057024D"/>
    <w:rsid w:val="00592035"/>
    <w:rsid w:val="005A0F5A"/>
    <w:rsid w:val="005A3FA8"/>
    <w:rsid w:val="005A4AB8"/>
    <w:rsid w:val="005A66F2"/>
    <w:rsid w:val="005B3065"/>
    <w:rsid w:val="005B571B"/>
    <w:rsid w:val="005D623B"/>
    <w:rsid w:val="006744AF"/>
    <w:rsid w:val="006961C8"/>
    <w:rsid w:val="006A710D"/>
    <w:rsid w:val="006E2E0A"/>
    <w:rsid w:val="006F69E2"/>
    <w:rsid w:val="00711E01"/>
    <w:rsid w:val="007501AA"/>
    <w:rsid w:val="00755893"/>
    <w:rsid w:val="007603E1"/>
    <w:rsid w:val="007809D9"/>
    <w:rsid w:val="00790F94"/>
    <w:rsid w:val="007A522E"/>
    <w:rsid w:val="007A64F3"/>
    <w:rsid w:val="007C6A21"/>
    <w:rsid w:val="007E1490"/>
    <w:rsid w:val="007F16B1"/>
    <w:rsid w:val="0081152B"/>
    <w:rsid w:val="00824F4D"/>
    <w:rsid w:val="00836B3D"/>
    <w:rsid w:val="00855D26"/>
    <w:rsid w:val="00857E79"/>
    <w:rsid w:val="00863A7A"/>
    <w:rsid w:val="0087214A"/>
    <w:rsid w:val="0088040E"/>
    <w:rsid w:val="00892A63"/>
    <w:rsid w:val="0089331D"/>
    <w:rsid w:val="0089681F"/>
    <w:rsid w:val="008971D6"/>
    <w:rsid w:val="008D0D04"/>
    <w:rsid w:val="008D7EA2"/>
    <w:rsid w:val="008E0775"/>
    <w:rsid w:val="008E1A61"/>
    <w:rsid w:val="008E50A8"/>
    <w:rsid w:val="00901E3A"/>
    <w:rsid w:val="00903011"/>
    <w:rsid w:val="009270DC"/>
    <w:rsid w:val="00950E0D"/>
    <w:rsid w:val="00984B74"/>
    <w:rsid w:val="00991595"/>
    <w:rsid w:val="009D0ABA"/>
    <w:rsid w:val="00A0123C"/>
    <w:rsid w:val="00A02CDF"/>
    <w:rsid w:val="00A03A1B"/>
    <w:rsid w:val="00A11DC3"/>
    <w:rsid w:val="00A27BD5"/>
    <w:rsid w:val="00A536C0"/>
    <w:rsid w:val="00A633DD"/>
    <w:rsid w:val="00A667D9"/>
    <w:rsid w:val="00AA1DCF"/>
    <w:rsid w:val="00AB65E6"/>
    <w:rsid w:val="00AC6BAA"/>
    <w:rsid w:val="00AE56A6"/>
    <w:rsid w:val="00B068C4"/>
    <w:rsid w:val="00B13B6B"/>
    <w:rsid w:val="00B6044B"/>
    <w:rsid w:val="00B963D7"/>
    <w:rsid w:val="00BA07CF"/>
    <w:rsid w:val="00BA1363"/>
    <w:rsid w:val="00C12872"/>
    <w:rsid w:val="00C324C9"/>
    <w:rsid w:val="00C358BC"/>
    <w:rsid w:val="00C46977"/>
    <w:rsid w:val="00C512B8"/>
    <w:rsid w:val="00C924EE"/>
    <w:rsid w:val="00CA17CC"/>
    <w:rsid w:val="00CD060F"/>
    <w:rsid w:val="00CE24BE"/>
    <w:rsid w:val="00CF24C8"/>
    <w:rsid w:val="00D06F54"/>
    <w:rsid w:val="00D20263"/>
    <w:rsid w:val="00D33A33"/>
    <w:rsid w:val="00D36A3E"/>
    <w:rsid w:val="00D837AE"/>
    <w:rsid w:val="00D83F8E"/>
    <w:rsid w:val="00D90FAE"/>
    <w:rsid w:val="00D970CF"/>
    <w:rsid w:val="00DA1131"/>
    <w:rsid w:val="00DC115A"/>
    <w:rsid w:val="00DE1DE7"/>
    <w:rsid w:val="00E33A7B"/>
    <w:rsid w:val="00E44224"/>
    <w:rsid w:val="00E470D0"/>
    <w:rsid w:val="00E615D3"/>
    <w:rsid w:val="00EB1A7D"/>
    <w:rsid w:val="00ED59BA"/>
    <w:rsid w:val="00F16CF0"/>
    <w:rsid w:val="00F31DA3"/>
    <w:rsid w:val="00F34EAB"/>
    <w:rsid w:val="00F45430"/>
    <w:rsid w:val="00F45ADE"/>
    <w:rsid w:val="00F54CA5"/>
    <w:rsid w:val="00F55838"/>
    <w:rsid w:val="00F70C52"/>
    <w:rsid w:val="00F833B7"/>
    <w:rsid w:val="00F87990"/>
    <w:rsid w:val="00FC3B02"/>
    <w:rsid w:val="00FD089F"/>
    <w:rsid w:val="00FF4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D469CB"/>
  <w15:docId w15:val="{F51B0197-74B4-42AF-9178-44FC374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semiHidden/>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074">
      <w:bodyDiv w:val="1"/>
      <w:marLeft w:val="0"/>
      <w:marRight w:val="0"/>
      <w:marTop w:val="0"/>
      <w:marBottom w:val="0"/>
      <w:divBdr>
        <w:top w:val="none" w:sz="0" w:space="0" w:color="auto"/>
        <w:left w:val="none" w:sz="0" w:space="0" w:color="auto"/>
        <w:bottom w:val="none" w:sz="0" w:space="0" w:color="auto"/>
        <w:right w:val="none" w:sz="0" w:space="0" w:color="auto"/>
      </w:divBdr>
      <w:divsChild>
        <w:div w:id="1238973962">
          <w:marLeft w:val="0"/>
          <w:marRight w:val="0"/>
          <w:marTop w:val="0"/>
          <w:marBottom w:val="0"/>
          <w:divBdr>
            <w:top w:val="none" w:sz="0" w:space="0" w:color="auto"/>
            <w:left w:val="none" w:sz="0" w:space="0" w:color="auto"/>
            <w:bottom w:val="none" w:sz="0" w:space="0" w:color="auto"/>
            <w:right w:val="none" w:sz="0" w:space="0" w:color="auto"/>
          </w:divBdr>
        </w:div>
        <w:div w:id="1391150492">
          <w:marLeft w:val="0"/>
          <w:marRight w:val="0"/>
          <w:marTop w:val="0"/>
          <w:marBottom w:val="0"/>
          <w:divBdr>
            <w:top w:val="none" w:sz="0" w:space="0" w:color="auto"/>
            <w:left w:val="none" w:sz="0" w:space="0" w:color="auto"/>
            <w:bottom w:val="none" w:sz="0" w:space="0" w:color="auto"/>
            <w:right w:val="none" w:sz="0" w:space="0" w:color="auto"/>
          </w:divBdr>
          <w:divsChild>
            <w:div w:id="241720060">
              <w:marLeft w:val="0"/>
              <w:marRight w:val="0"/>
              <w:marTop w:val="150"/>
              <w:marBottom w:val="150"/>
              <w:divBdr>
                <w:top w:val="none" w:sz="0" w:space="0" w:color="auto"/>
                <w:left w:val="none" w:sz="0" w:space="0" w:color="auto"/>
                <w:bottom w:val="none" w:sz="0" w:space="0" w:color="auto"/>
                <w:right w:val="none" w:sz="0" w:space="0" w:color="auto"/>
              </w:divBdr>
            </w:div>
            <w:div w:id="126095118">
              <w:marLeft w:val="0"/>
              <w:marRight w:val="0"/>
              <w:marTop w:val="150"/>
              <w:marBottom w:val="150"/>
              <w:divBdr>
                <w:top w:val="none" w:sz="0" w:space="0" w:color="auto"/>
                <w:left w:val="none" w:sz="0" w:space="0" w:color="auto"/>
                <w:bottom w:val="none" w:sz="0" w:space="0" w:color="auto"/>
                <w:right w:val="none" w:sz="0" w:space="0" w:color="auto"/>
              </w:divBdr>
            </w:div>
            <w:div w:id="617956219">
              <w:marLeft w:val="0"/>
              <w:marRight w:val="0"/>
              <w:marTop w:val="150"/>
              <w:marBottom w:val="150"/>
              <w:divBdr>
                <w:top w:val="none" w:sz="0" w:space="0" w:color="auto"/>
                <w:left w:val="none" w:sz="0" w:space="0" w:color="auto"/>
                <w:bottom w:val="none" w:sz="0" w:space="0" w:color="auto"/>
                <w:right w:val="none" w:sz="0" w:space="0" w:color="auto"/>
              </w:divBdr>
            </w:div>
            <w:div w:id="14479680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1217815845">
          <w:marLeft w:val="0"/>
          <w:marRight w:val="0"/>
          <w:marTop w:val="0"/>
          <w:marBottom w:val="0"/>
          <w:divBdr>
            <w:top w:val="none" w:sz="0" w:space="0" w:color="auto"/>
            <w:left w:val="none" w:sz="0" w:space="0" w:color="auto"/>
            <w:bottom w:val="none" w:sz="0" w:space="0" w:color="auto"/>
            <w:right w:val="none" w:sz="0" w:space="0" w:color="auto"/>
          </w:divBdr>
        </w:div>
        <w:div w:id="579756499">
          <w:marLeft w:val="0"/>
          <w:marRight w:val="0"/>
          <w:marTop w:val="0"/>
          <w:marBottom w:val="0"/>
          <w:divBdr>
            <w:top w:val="none" w:sz="0" w:space="0" w:color="auto"/>
            <w:left w:val="none" w:sz="0" w:space="0" w:color="auto"/>
            <w:bottom w:val="none" w:sz="0" w:space="0" w:color="auto"/>
            <w:right w:val="none" w:sz="0" w:space="0" w:color="auto"/>
          </w:divBdr>
          <w:divsChild>
            <w:div w:id="1701278697">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60353">
      <w:bodyDiv w:val="1"/>
      <w:marLeft w:val="0"/>
      <w:marRight w:val="0"/>
      <w:marTop w:val="0"/>
      <w:marBottom w:val="0"/>
      <w:divBdr>
        <w:top w:val="none" w:sz="0" w:space="0" w:color="auto"/>
        <w:left w:val="none" w:sz="0" w:space="0" w:color="auto"/>
        <w:bottom w:val="none" w:sz="0" w:space="0" w:color="auto"/>
        <w:right w:val="none" w:sz="0" w:space="0" w:color="auto"/>
      </w:divBdr>
      <w:divsChild>
        <w:div w:id="488637097">
          <w:marLeft w:val="0"/>
          <w:marRight w:val="0"/>
          <w:marTop w:val="0"/>
          <w:marBottom w:val="0"/>
          <w:divBdr>
            <w:top w:val="none" w:sz="0" w:space="0" w:color="auto"/>
            <w:left w:val="none" w:sz="0" w:space="0" w:color="auto"/>
            <w:bottom w:val="none" w:sz="0" w:space="0" w:color="auto"/>
            <w:right w:val="none" w:sz="0" w:space="0" w:color="auto"/>
          </w:divBdr>
        </w:div>
        <w:div w:id="445195026">
          <w:marLeft w:val="0"/>
          <w:marRight w:val="0"/>
          <w:marTop w:val="0"/>
          <w:marBottom w:val="0"/>
          <w:divBdr>
            <w:top w:val="none" w:sz="0" w:space="0" w:color="auto"/>
            <w:left w:val="none" w:sz="0" w:space="0" w:color="auto"/>
            <w:bottom w:val="none" w:sz="0" w:space="0" w:color="auto"/>
            <w:right w:val="none" w:sz="0" w:space="0" w:color="auto"/>
          </w:divBdr>
          <w:divsChild>
            <w:div w:id="539704305">
              <w:marLeft w:val="0"/>
              <w:marRight w:val="0"/>
              <w:marTop w:val="150"/>
              <w:marBottom w:val="150"/>
              <w:divBdr>
                <w:top w:val="none" w:sz="0" w:space="0" w:color="auto"/>
                <w:left w:val="none" w:sz="0" w:space="0" w:color="auto"/>
                <w:bottom w:val="none" w:sz="0" w:space="0" w:color="auto"/>
                <w:right w:val="none" w:sz="0" w:space="0" w:color="auto"/>
              </w:divBdr>
            </w:div>
            <w:div w:id="461656543">
              <w:marLeft w:val="0"/>
              <w:marRight w:val="0"/>
              <w:marTop w:val="150"/>
              <w:marBottom w:val="150"/>
              <w:divBdr>
                <w:top w:val="none" w:sz="0" w:space="0" w:color="auto"/>
                <w:left w:val="none" w:sz="0" w:space="0" w:color="auto"/>
                <w:bottom w:val="none" w:sz="0" w:space="0" w:color="auto"/>
                <w:right w:val="none" w:sz="0" w:space="0" w:color="auto"/>
              </w:divBdr>
            </w:div>
            <w:div w:id="2032485262">
              <w:marLeft w:val="0"/>
              <w:marRight w:val="0"/>
              <w:marTop w:val="150"/>
              <w:marBottom w:val="150"/>
              <w:divBdr>
                <w:top w:val="none" w:sz="0" w:space="0" w:color="auto"/>
                <w:left w:val="none" w:sz="0" w:space="0" w:color="auto"/>
                <w:bottom w:val="none" w:sz="0" w:space="0" w:color="auto"/>
                <w:right w:val="none" w:sz="0" w:space="0" w:color="auto"/>
              </w:divBdr>
            </w:div>
            <w:div w:id="9255771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128179">
      <w:bodyDiv w:val="1"/>
      <w:marLeft w:val="0"/>
      <w:marRight w:val="0"/>
      <w:marTop w:val="0"/>
      <w:marBottom w:val="0"/>
      <w:divBdr>
        <w:top w:val="none" w:sz="0" w:space="0" w:color="auto"/>
        <w:left w:val="none" w:sz="0" w:space="0" w:color="auto"/>
        <w:bottom w:val="none" w:sz="0" w:space="0" w:color="auto"/>
        <w:right w:val="none" w:sz="0" w:space="0" w:color="auto"/>
      </w:divBdr>
      <w:divsChild>
        <w:div w:id="1332678436">
          <w:marLeft w:val="0"/>
          <w:marRight w:val="0"/>
          <w:marTop w:val="0"/>
          <w:marBottom w:val="0"/>
          <w:divBdr>
            <w:top w:val="none" w:sz="0" w:space="0" w:color="auto"/>
            <w:left w:val="none" w:sz="0" w:space="0" w:color="auto"/>
            <w:bottom w:val="none" w:sz="0" w:space="0" w:color="auto"/>
            <w:right w:val="none" w:sz="0" w:space="0" w:color="auto"/>
          </w:divBdr>
        </w:div>
        <w:div w:id="56781645">
          <w:marLeft w:val="0"/>
          <w:marRight w:val="0"/>
          <w:marTop w:val="0"/>
          <w:marBottom w:val="0"/>
          <w:divBdr>
            <w:top w:val="none" w:sz="0" w:space="0" w:color="auto"/>
            <w:left w:val="none" w:sz="0" w:space="0" w:color="auto"/>
            <w:bottom w:val="none" w:sz="0" w:space="0" w:color="auto"/>
            <w:right w:val="none" w:sz="0" w:space="0" w:color="auto"/>
          </w:divBdr>
          <w:divsChild>
            <w:div w:id="1991247018">
              <w:marLeft w:val="0"/>
              <w:marRight w:val="0"/>
              <w:marTop w:val="150"/>
              <w:marBottom w:val="150"/>
              <w:divBdr>
                <w:top w:val="none" w:sz="0" w:space="0" w:color="auto"/>
                <w:left w:val="none" w:sz="0" w:space="0" w:color="auto"/>
                <w:bottom w:val="none" w:sz="0" w:space="0" w:color="auto"/>
                <w:right w:val="none" w:sz="0" w:space="0" w:color="auto"/>
              </w:divBdr>
            </w:div>
            <w:div w:id="158158057">
              <w:marLeft w:val="0"/>
              <w:marRight w:val="0"/>
              <w:marTop w:val="150"/>
              <w:marBottom w:val="150"/>
              <w:divBdr>
                <w:top w:val="none" w:sz="0" w:space="0" w:color="auto"/>
                <w:left w:val="none" w:sz="0" w:space="0" w:color="auto"/>
                <w:bottom w:val="none" w:sz="0" w:space="0" w:color="auto"/>
                <w:right w:val="none" w:sz="0" w:space="0" w:color="auto"/>
              </w:divBdr>
            </w:div>
            <w:div w:id="796336792">
              <w:marLeft w:val="0"/>
              <w:marRight w:val="0"/>
              <w:marTop w:val="150"/>
              <w:marBottom w:val="150"/>
              <w:divBdr>
                <w:top w:val="none" w:sz="0" w:space="0" w:color="auto"/>
                <w:left w:val="none" w:sz="0" w:space="0" w:color="auto"/>
                <w:bottom w:val="none" w:sz="0" w:space="0" w:color="auto"/>
                <w:right w:val="none" w:sz="0" w:space="0" w:color="auto"/>
              </w:divBdr>
            </w:div>
            <w:div w:id="5739027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793597858">
              <w:marLeft w:val="0"/>
              <w:marRight w:val="0"/>
              <w:marTop w:val="150"/>
              <w:marBottom w:val="150"/>
              <w:divBdr>
                <w:top w:val="none" w:sz="0" w:space="0" w:color="auto"/>
                <w:left w:val="none" w:sz="0" w:space="0" w:color="auto"/>
                <w:bottom w:val="none" w:sz="0" w:space="0" w:color="auto"/>
                <w:right w:val="none" w:sz="0" w:space="0" w:color="auto"/>
              </w:divBdr>
            </w:div>
            <w:div w:id="478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219861">
      <w:bodyDiv w:val="1"/>
      <w:marLeft w:val="0"/>
      <w:marRight w:val="0"/>
      <w:marTop w:val="0"/>
      <w:marBottom w:val="0"/>
      <w:divBdr>
        <w:top w:val="none" w:sz="0" w:space="0" w:color="auto"/>
        <w:left w:val="none" w:sz="0" w:space="0" w:color="auto"/>
        <w:bottom w:val="none" w:sz="0" w:space="0" w:color="auto"/>
        <w:right w:val="none" w:sz="0" w:space="0" w:color="auto"/>
      </w:divBdr>
      <w:divsChild>
        <w:div w:id="1316108759">
          <w:marLeft w:val="0"/>
          <w:marRight w:val="0"/>
          <w:marTop w:val="0"/>
          <w:marBottom w:val="0"/>
          <w:divBdr>
            <w:top w:val="none" w:sz="0" w:space="0" w:color="auto"/>
            <w:left w:val="none" w:sz="0" w:space="0" w:color="auto"/>
            <w:bottom w:val="none" w:sz="0" w:space="0" w:color="auto"/>
            <w:right w:val="none" w:sz="0" w:space="0" w:color="auto"/>
          </w:divBdr>
        </w:div>
        <w:div w:id="1760901848">
          <w:marLeft w:val="0"/>
          <w:marRight w:val="0"/>
          <w:marTop w:val="0"/>
          <w:marBottom w:val="0"/>
          <w:divBdr>
            <w:top w:val="none" w:sz="0" w:space="0" w:color="auto"/>
            <w:left w:val="none" w:sz="0" w:space="0" w:color="auto"/>
            <w:bottom w:val="none" w:sz="0" w:space="0" w:color="auto"/>
            <w:right w:val="none" w:sz="0" w:space="0" w:color="auto"/>
          </w:divBdr>
          <w:divsChild>
            <w:div w:id="308020737">
              <w:marLeft w:val="0"/>
              <w:marRight w:val="0"/>
              <w:marTop w:val="150"/>
              <w:marBottom w:val="150"/>
              <w:divBdr>
                <w:top w:val="none" w:sz="0" w:space="0" w:color="auto"/>
                <w:left w:val="none" w:sz="0" w:space="0" w:color="auto"/>
                <w:bottom w:val="none" w:sz="0" w:space="0" w:color="auto"/>
                <w:right w:val="none" w:sz="0" w:space="0" w:color="auto"/>
              </w:divBdr>
            </w:div>
            <w:div w:id="1630669378">
              <w:marLeft w:val="0"/>
              <w:marRight w:val="0"/>
              <w:marTop w:val="150"/>
              <w:marBottom w:val="150"/>
              <w:divBdr>
                <w:top w:val="none" w:sz="0" w:space="0" w:color="auto"/>
                <w:left w:val="none" w:sz="0" w:space="0" w:color="auto"/>
                <w:bottom w:val="none" w:sz="0" w:space="0" w:color="auto"/>
                <w:right w:val="none" w:sz="0" w:space="0" w:color="auto"/>
              </w:divBdr>
            </w:div>
            <w:div w:id="566570170">
              <w:marLeft w:val="0"/>
              <w:marRight w:val="0"/>
              <w:marTop w:val="150"/>
              <w:marBottom w:val="150"/>
              <w:divBdr>
                <w:top w:val="none" w:sz="0" w:space="0" w:color="auto"/>
                <w:left w:val="none" w:sz="0" w:space="0" w:color="auto"/>
                <w:bottom w:val="none" w:sz="0" w:space="0" w:color="auto"/>
                <w:right w:val="none" w:sz="0" w:space="0" w:color="auto"/>
              </w:divBdr>
            </w:div>
            <w:div w:id="19057238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625511">
      <w:bodyDiv w:val="1"/>
      <w:marLeft w:val="0"/>
      <w:marRight w:val="0"/>
      <w:marTop w:val="0"/>
      <w:marBottom w:val="0"/>
      <w:divBdr>
        <w:top w:val="none" w:sz="0" w:space="0" w:color="auto"/>
        <w:left w:val="none" w:sz="0" w:space="0" w:color="auto"/>
        <w:bottom w:val="none" w:sz="0" w:space="0" w:color="auto"/>
        <w:right w:val="none" w:sz="0" w:space="0" w:color="auto"/>
      </w:divBdr>
      <w:divsChild>
        <w:div w:id="1301837877">
          <w:marLeft w:val="0"/>
          <w:marRight w:val="0"/>
          <w:marTop w:val="0"/>
          <w:marBottom w:val="0"/>
          <w:divBdr>
            <w:top w:val="none" w:sz="0" w:space="0" w:color="auto"/>
            <w:left w:val="none" w:sz="0" w:space="0" w:color="auto"/>
            <w:bottom w:val="none" w:sz="0" w:space="0" w:color="auto"/>
            <w:right w:val="none" w:sz="0" w:space="0" w:color="auto"/>
          </w:divBdr>
        </w:div>
        <w:div w:id="1376807086">
          <w:marLeft w:val="0"/>
          <w:marRight w:val="0"/>
          <w:marTop w:val="0"/>
          <w:marBottom w:val="0"/>
          <w:divBdr>
            <w:top w:val="none" w:sz="0" w:space="0" w:color="auto"/>
            <w:left w:val="none" w:sz="0" w:space="0" w:color="auto"/>
            <w:bottom w:val="none" w:sz="0" w:space="0" w:color="auto"/>
            <w:right w:val="none" w:sz="0" w:space="0" w:color="auto"/>
          </w:divBdr>
          <w:divsChild>
            <w:div w:id="1211376634">
              <w:marLeft w:val="0"/>
              <w:marRight w:val="0"/>
              <w:marTop w:val="150"/>
              <w:marBottom w:val="150"/>
              <w:divBdr>
                <w:top w:val="none" w:sz="0" w:space="0" w:color="auto"/>
                <w:left w:val="none" w:sz="0" w:space="0" w:color="auto"/>
                <w:bottom w:val="none" w:sz="0" w:space="0" w:color="auto"/>
                <w:right w:val="none" w:sz="0" w:space="0" w:color="auto"/>
              </w:divBdr>
            </w:div>
            <w:div w:id="1286614545">
              <w:marLeft w:val="0"/>
              <w:marRight w:val="0"/>
              <w:marTop w:val="150"/>
              <w:marBottom w:val="150"/>
              <w:divBdr>
                <w:top w:val="none" w:sz="0" w:space="0" w:color="auto"/>
                <w:left w:val="none" w:sz="0" w:space="0" w:color="auto"/>
                <w:bottom w:val="none" w:sz="0" w:space="0" w:color="auto"/>
                <w:right w:val="none" w:sz="0" w:space="0" w:color="auto"/>
              </w:divBdr>
            </w:div>
            <w:div w:id="1179345330">
              <w:marLeft w:val="0"/>
              <w:marRight w:val="0"/>
              <w:marTop w:val="150"/>
              <w:marBottom w:val="150"/>
              <w:divBdr>
                <w:top w:val="none" w:sz="0" w:space="0" w:color="auto"/>
                <w:left w:val="none" w:sz="0" w:space="0" w:color="auto"/>
                <w:bottom w:val="none" w:sz="0" w:space="0" w:color="auto"/>
                <w:right w:val="none" w:sz="0" w:space="0" w:color="auto"/>
              </w:divBdr>
            </w:div>
            <w:div w:id="4482792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319390">
      <w:bodyDiv w:val="1"/>
      <w:marLeft w:val="0"/>
      <w:marRight w:val="0"/>
      <w:marTop w:val="0"/>
      <w:marBottom w:val="0"/>
      <w:divBdr>
        <w:top w:val="none" w:sz="0" w:space="0" w:color="auto"/>
        <w:left w:val="none" w:sz="0" w:space="0" w:color="auto"/>
        <w:bottom w:val="none" w:sz="0" w:space="0" w:color="auto"/>
        <w:right w:val="none" w:sz="0" w:space="0" w:color="auto"/>
      </w:divBdr>
      <w:divsChild>
        <w:div w:id="1123812768">
          <w:marLeft w:val="0"/>
          <w:marRight w:val="0"/>
          <w:marTop w:val="0"/>
          <w:marBottom w:val="0"/>
          <w:divBdr>
            <w:top w:val="none" w:sz="0" w:space="0" w:color="auto"/>
            <w:left w:val="none" w:sz="0" w:space="0" w:color="auto"/>
            <w:bottom w:val="none" w:sz="0" w:space="0" w:color="auto"/>
            <w:right w:val="none" w:sz="0" w:space="0" w:color="auto"/>
          </w:divBdr>
        </w:div>
        <w:div w:id="334576861">
          <w:marLeft w:val="0"/>
          <w:marRight w:val="0"/>
          <w:marTop w:val="0"/>
          <w:marBottom w:val="0"/>
          <w:divBdr>
            <w:top w:val="none" w:sz="0" w:space="0" w:color="auto"/>
            <w:left w:val="none" w:sz="0" w:space="0" w:color="auto"/>
            <w:bottom w:val="none" w:sz="0" w:space="0" w:color="auto"/>
            <w:right w:val="none" w:sz="0" w:space="0" w:color="auto"/>
          </w:divBdr>
          <w:divsChild>
            <w:div w:id="1260798408">
              <w:marLeft w:val="0"/>
              <w:marRight w:val="0"/>
              <w:marTop w:val="150"/>
              <w:marBottom w:val="150"/>
              <w:divBdr>
                <w:top w:val="none" w:sz="0" w:space="0" w:color="auto"/>
                <w:left w:val="none" w:sz="0" w:space="0" w:color="auto"/>
                <w:bottom w:val="none" w:sz="0" w:space="0" w:color="auto"/>
                <w:right w:val="none" w:sz="0" w:space="0" w:color="auto"/>
              </w:divBdr>
            </w:div>
            <w:div w:id="558635765">
              <w:marLeft w:val="0"/>
              <w:marRight w:val="0"/>
              <w:marTop w:val="150"/>
              <w:marBottom w:val="150"/>
              <w:divBdr>
                <w:top w:val="none" w:sz="0" w:space="0" w:color="auto"/>
                <w:left w:val="none" w:sz="0" w:space="0" w:color="auto"/>
                <w:bottom w:val="none" w:sz="0" w:space="0" w:color="auto"/>
                <w:right w:val="none" w:sz="0" w:space="0" w:color="auto"/>
              </w:divBdr>
            </w:div>
            <w:div w:id="663167380">
              <w:marLeft w:val="0"/>
              <w:marRight w:val="0"/>
              <w:marTop w:val="150"/>
              <w:marBottom w:val="150"/>
              <w:divBdr>
                <w:top w:val="none" w:sz="0" w:space="0" w:color="auto"/>
                <w:left w:val="none" w:sz="0" w:space="0" w:color="auto"/>
                <w:bottom w:val="none" w:sz="0" w:space="0" w:color="auto"/>
                <w:right w:val="none" w:sz="0" w:space="0" w:color="auto"/>
              </w:divBdr>
            </w:div>
            <w:div w:id="10716572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470639">
      <w:bodyDiv w:val="1"/>
      <w:marLeft w:val="0"/>
      <w:marRight w:val="0"/>
      <w:marTop w:val="0"/>
      <w:marBottom w:val="0"/>
      <w:divBdr>
        <w:top w:val="none" w:sz="0" w:space="0" w:color="auto"/>
        <w:left w:val="none" w:sz="0" w:space="0" w:color="auto"/>
        <w:bottom w:val="none" w:sz="0" w:space="0" w:color="auto"/>
        <w:right w:val="none" w:sz="0" w:space="0" w:color="auto"/>
      </w:divBdr>
      <w:divsChild>
        <w:div w:id="1690257228">
          <w:marLeft w:val="0"/>
          <w:marRight w:val="0"/>
          <w:marTop w:val="0"/>
          <w:marBottom w:val="0"/>
          <w:divBdr>
            <w:top w:val="none" w:sz="0" w:space="0" w:color="auto"/>
            <w:left w:val="none" w:sz="0" w:space="0" w:color="auto"/>
            <w:bottom w:val="none" w:sz="0" w:space="0" w:color="auto"/>
            <w:right w:val="none" w:sz="0" w:space="0" w:color="auto"/>
          </w:divBdr>
        </w:div>
        <w:div w:id="2069067884">
          <w:marLeft w:val="0"/>
          <w:marRight w:val="0"/>
          <w:marTop w:val="0"/>
          <w:marBottom w:val="0"/>
          <w:divBdr>
            <w:top w:val="none" w:sz="0" w:space="0" w:color="auto"/>
            <w:left w:val="none" w:sz="0" w:space="0" w:color="auto"/>
            <w:bottom w:val="none" w:sz="0" w:space="0" w:color="auto"/>
            <w:right w:val="none" w:sz="0" w:space="0" w:color="auto"/>
          </w:divBdr>
          <w:divsChild>
            <w:div w:id="1095052529">
              <w:marLeft w:val="0"/>
              <w:marRight w:val="0"/>
              <w:marTop w:val="150"/>
              <w:marBottom w:val="150"/>
              <w:divBdr>
                <w:top w:val="none" w:sz="0" w:space="0" w:color="auto"/>
                <w:left w:val="none" w:sz="0" w:space="0" w:color="auto"/>
                <w:bottom w:val="none" w:sz="0" w:space="0" w:color="auto"/>
                <w:right w:val="none" w:sz="0" w:space="0" w:color="auto"/>
              </w:divBdr>
            </w:div>
            <w:div w:id="1016931305">
              <w:marLeft w:val="0"/>
              <w:marRight w:val="0"/>
              <w:marTop w:val="150"/>
              <w:marBottom w:val="150"/>
              <w:divBdr>
                <w:top w:val="none" w:sz="0" w:space="0" w:color="auto"/>
                <w:left w:val="none" w:sz="0" w:space="0" w:color="auto"/>
                <w:bottom w:val="none" w:sz="0" w:space="0" w:color="auto"/>
                <w:right w:val="none" w:sz="0" w:space="0" w:color="auto"/>
              </w:divBdr>
            </w:div>
            <w:div w:id="648173034">
              <w:marLeft w:val="0"/>
              <w:marRight w:val="0"/>
              <w:marTop w:val="150"/>
              <w:marBottom w:val="150"/>
              <w:divBdr>
                <w:top w:val="none" w:sz="0" w:space="0" w:color="auto"/>
                <w:left w:val="none" w:sz="0" w:space="0" w:color="auto"/>
                <w:bottom w:val="none" w:sz="0" w:space="0" w:color="auto"/>
                <w:right w:val="none" w:sz="0" w:space="0" w:color="auto"/>
              </w:divBdr>
            </w:div>
            <w:div w:id="4277024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962436">
      <w:bodyDiv w:val="1"/>
      <w:marLeft w:val="0"/>
      <w:marRight w:val="0"/>
      <w:marTop w:val="0"/>
      <w:marBottom w:val="0"/>
      <w:divBdr>
        <w:top w:val="none" w:sz="0" w:space="0" w:color="auto"/>
        <w:left w:val="none" w:sz="0" w:space="0" w:color="auto"/>
        <w:bottom w:val="none" w:sz="0" w:space="0" w:color="auto"/>
        <w:right w:val="none" w:sz="0" w:space="0" w:color="auto"/>
      </w:divBdr>
      <w:divsChild>
        <w:div w:id="1771781498">
          <w:marLeft w:val="0"/>
          <w:marRight w:val="0"/>
          <w:marTop w:val="0"/>
          <w:marBottom w:val="0"/>
          <w:divBdr>
            <w:top w:val="none" w:sz="0" w:space="0" w:color="auto"/>
            <w:left w:val="none" w:sz="0" w:space="0" w:color="auto"/>
            <w:bottom w:val="none" w:sz="0" w:space="0" w:color="auto"/>
            <w:right w:val="none" w:sz="0" w:space="0" w:color="auto"/>
          </w:divBdr>
        </w:div>
        <w:div w:id="961031978">
          <w:marLeft w:val="0"/>
          <w:marRight w:val="0"/>
          <w:marTop w:val="0"/>
          <w:marBottom w:val="0"/>
          <w:divBdr>
            <w:top w:val="none" w:sz="0" w:space="0" w:color="auto"/>
            <w:left w:val="none" w:sz="0" w:space="0" w:color="auto"/>
            <w:bottom w:val="none" w:sz="0" w:space="0" w:color="auto"/>
            <w:right w:val="none" w:sz="0" w:space="0" w:color="auto"/>
          </w:divBdr>
          <w:divsChild>
            <w:div w:id="72168165">
              <w:marLeft w:val="0"/>
              <w:marRight w:val="0"/>
              <w:marTop w:val="150"/>
              <w:marBottom w:val="150"/>
              <w:divBdr>
                <w:top w:val="none" w:sz="0" w:space="0" w:color="auto"/>
                <w:left w:val="none" w:sz="0" w:space="0" w:color="auto"/>
                <w:bottom w:val="none" w:sz="0" w:space="0" w:color="auto"/>
                <w:right w:val="none" w:sz="0" w:space="0" w:color="auto"/>
              </w:divBdr>
            </w:div>
            <w:div w:id="199587632">
              <w:marLeft w:val="0"/>
              <w:marRight w:val="0"/>
              <w:marTop w:val="150"/>
              <w:marBottom w:val="150"/>
              <w:divBdr>
                <w:top w:val="none" w:sz="0" w:space="0" w:color="auto"/>
                <w:left w:val="none" w:sz="0" w:space="0" w:color="auto"/>
                <w:bottom w:val="none" w:sz="0" w:space="0" w:color="auto"/>
                <w:right w:val="none" w:sz="0" w:space="0" w:color="auto"/>
              </w:divBdr>
            </w:div>
            <w:div w:id="358556792">
              <w:marLeft w:val="0"/>
              <w:marRight w:val="0"/>
              <w:marTop w:val="150"/>
              <w:marBottom w:val="150"/>
              <w:divBdr>
                <w:top w:val="none" w:sz="0" w:space="0" w:color="auto"/>
                <w:left w:val="none" w:sz="0" w:space="0" w:color="auto"/>
                <w:bottom w:val="none" w:sz="0" w:space="0" w:color="auto"/>
                <w:right w:val="none" w:sz="0" w:space="0" w:color="auto"/>
              </w:divBdr>
            </w:div>
            <w:div w:id="2811546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900897">
      <w:bodyDiv w:val="1"/>
      <w:marLeft w:val="0"/>
      <w:marRight w:val="0"/>
      <w:marTop w:val="0"/>
      <w:marBottom w:val="0"/>
      <w:divBdr>
        <w:top w:val="none" w:sz="0" w:space="0" w:color="auto"/>
        <w:left w:val="none" w:sz="0" w:space="0" w:color="auto"/>
        <w:bottom w:val="none" w:sz="0" w:space="0" w:color="auto"/>
        <w:right w:val="none" w:sz="0" w:space="0" w:color="auto"/>
      </w:divBdr>
      <w:divsChild>
        <w:div w:id="1176379209">
          <w:marLeft w:val="0"/>
          <w:marRight w:val="0"/>
          <w:marTop w:val="0"/>
          <w:marBottom w:val="0"/>
          <w:divBdr>
            <w:top w:val="none" w:sz="0" w:space="0" w:color="auto"/>
            <w:left w:val="none" w:sz="0" w:space="0" w:color="auto"/>
            <w:bottom w:val="none" w:sz="0" w:space="0" w:color="auto"/>
            <w:right w:val="none" w:sz="0" w:space="0" w:color="auto"/>
          </w:divBdr>
        </w:div>
        <w:div w:id="900141274">
          <w:marLeft w:val="0"/>
          <w:marRight w:val="0"/>
          <w:marTop w:val="0"/>
          <w:marBottom w:val="0"/>
          <w:divBdr>
            <w:top w:val="none" w:sz="0" w:space="0" w:color="auto"/>
            <w:left w:val="none" w:sz="0" w:space="0" w:color="auto"/>
            <w:bottom w:val="none" w:sz="0" w:space="0" w:color="auto"/>
            <w:right w:val="none" w:sz="0" w:space="0" w:color="auto"/>
          </w:divBdr>
          <w:divsChild>
            <w:div w:id="1258060844">
              <w:marLeft w:val="0"/>
              <w:marRight w:val="0"/>
              <w:marTop w:val="150"/>
              <w:marBottom w:val="150"/>
              <w:divBdr>
                <w:top w:val="none" w:sz="0" w:space="0" w:color="auto"/>
                <w:left w:val="none" w:sz="0" w:space="0" w:color="auto"/>
                <w:bottom w:val="none" w:sz="0" w:space="0" w:color="auto"/>
                <w:right w:val="none" w:sz="0" w:space="0" w:color="auto"/>
              </w:divBdr>
            </w:div>
            <w:div w:id="1312521771">
              <w:marLeft w:val="0"/>
              <w:marRight w:val="0"/>
              <w:marTop w:val="150"/>
              <w:marBottom w:val="150"/>
              <w:divBdr>
                <w:top w:val="none" w:sz="0" w:space="0" w:color="auto"/>
                <w:left w:val="none" w:sz="0" w:space="0" w:color="auto"/>
                <w:bottom w:val="none" w:sz="0" w:space="0" w:color="auto"/>
                <w:right w:val="none" w:sz="0" w:space="0" w:color="auto"/>
              </w:divBdr>
            </w:div>
            <w:div w:id="1918587310">
              <w:marLeft w:val="0"/>
              <w:marRight w:val="0"/>
              <w:marTop w:val="150"/>
              <w:marBottom w:val="150"/>
              <w:divBdr>
                <w:top w:val="none" w:sz="0" w:space="0" w:color="auto"/>
                <w:left w:val="none" w:sz="0" w:space="0" w:color="auto"/>
                <w:bottom w:val="none" w:sz="0" w:space="0" w:color="auto"/>
                <w:right w:val="none" w:sz="0" w:space="0" w:color="auto"/>
              </w:divBdr>
            </w:div>
            <w:div w:id="5021613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42">
          <w:marLeft w:val="0"/>
          <w:marRight w:val="0"/>
          <w:marTop w:val="0"/>
          <w:marBottom w:val="0"/>
          <w:divBdr>
            <w:top w:val="none" w:sz="0" w:space="0" w:color="auto"/>
            <w:left w:val="none" w:sz="0" w:space="0" w:color="auto"/>
            <w:bottom w:val="none" w:sz="0" w:space="0" w:color="auto"/>
            <w:right w:val="none" w:sz="0" w:space="0" w:color="auto"/>
          </w:divBdr>
        </w:div>
        <w:div w:id="1233155801">
          <w:marLeft w:val="0"/>
          <w:marRight w:val="0"/>
          <w:marTop w:val="0"/>
          <w:marBottom w:val="0"/>
          <w:divBdr>
            <w:top w:val="none" w:sz="0" w:space="0" w:color="auto"/>
            <w:left w:val="none" w:sz="0" w:space="0" w:color="auto"/>
            <w:bottom w:val="none" w:sz="0" w:space="0" w:color="auto"/>
            <w:right w:val="none" w:sz="0" w:space="0" w:color="auto"/>
          </w:divBdr>
          <w:divsChild>
            <w:div w:id="747969715">
              <w:marLeft w:val="0"/>
              <w:marRight w:val="0"/>
              <w:marTop w:val="150"/>
              <w:marBottom w:val="150"/>
              <w:divBdr>
                <w:top w:val="none" w:sz="0" w:space="0" w:color="auto"/>
                <w:left w:val="none" w:sz="0" w:space="0" w:color="auto"/>
                <w:bottom w:val="none" w:sz="0" w:space="0" w:color="auto"/>
                <w:right w:val="none" w:sz="0" w:space="0" w:color="auto"/>
              </w:divBdr>
            </w:div>
            <w:div w:id="476336002">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075000">
      <w:bodyDiv w:val="1"/>
      <w:marLeft w:val="0"/>
      <w:marRight w:val="0"/>
      <w:marTop w:val="0"/>
      <w:marBottom w:val="0"/>
      <w:divBdr>
        <w:top w:val="none" w:sz="0" w:space="0" w:color="auto"/>
        <w:left w:val="none" w:sz="0" w:space="0" w:color="auto"/>
        <w:bottom w:val="none" w:sz="0" w:space="0" w:color="auto"/>
        <w:right w:val="none" w:sz="0" w:space="0" w:color="auto"/>
      </w:divBdr>
      <w:divsChild>
        <w:div w:id="1728188296">
          <w:marLeft w:val="0"/>
          <w:marRight w:val="0"/>
          <w:marTop w:val="0"/>
          <w:marBottom w:val="0"/>
          <w:divBdr>
            <w:top w:val="none" w:sz="0" w:space="0" w:color="auto"/>
            <w:left w:val="none" w:sz="0" w:space="0" w:color="auto"/>
            <w:bottom w:val="none" w:sz="0" w:space="0" w:color="auto"/>
            <w:right w:val="none" w:sz="0" w:space="0" w:color="auto"/>
          </w:divBdr>
        </w:div>
        <w:div w:id="1436436318">
          <w:marLeft w:val="0"/>
          <w:marRight w:val="0"/>
          <w:marTop w:val="0"/>
          <w:marBottom w:val="0"/>
          <w:divBdr>
            <w:top w:val="none" w:sz="0" w:space="0" w:color="auto"/>
            <w:left w:val="none" w:sz="0" w:space="0" w:color="auto"/>
            <w:bottom w:val="none" w:sz="0" w:space="0" w:color="auto"/>
            <w:right w:val="none" w:sz="0" w:space="0" w:color="auto"/>
          </w:divBdr>
          <w:divsChild>
            <w:div w:id="1545017653">
              <w:marLeft w:val="0"/>
              <w:marRight w:val="0"/>
              <w:marTop w:val="150"/>
              <w:marBottom w:val="150"/>
              <w:divBdr>
                <w:top w:val="none" w:sz="0" w:space="0" w:color="auto"/>
                <w:left w:val="none" w:sz="0" w:space="0" w:color="auto"/>
                <w:bottom w:val="none" w:sz="0" w:space="0" w:color="auto"/>
                <w:right w:val="none" w:sz="0" w:space="0" w:color="auto"/>
              </w:divBdr>
            </w:div>
            <w:div w:id="585726729">
              <w:marLeft w:val="0"/>
              <w:marRight w:val="0"/>
              <w:marTop w:val="150"/>
              <w:marBottom w:val="150"/>
              <w:divBdr>
                <w:top w:val="none" w:sz="0" w:space="0" w:color="auto"/>
                <w:left w:val="none" w:sz="0" w:space="0" w:color="auto"/>
                <w:bottom w:val="none" w:sz="0" w:space="0" w:color="auto"/>
                <w:right w:val="none" w:sz="0" w:space="0" w:color="auto"/>
              </w:divBdr>
            </w:div>
            <w:div w:id="672218850">
              <w:marLeft w:val="0"/>
              <w:marRight w:val="0"/>
              <w:marTop w:val="150"/>
              <w:marBottom w:val="150"/>
              <w:divBdr>
                <w:top w:val="none" w:sz="0" w:space="0" w:color="auto"/>
                <w:left w:val="none" w:sz="0" w:space="0" w:color="auto"/>
                <w:bottom w:val="none" w:sz="0" w:space="0" w:color="auto"/>
                <w:right w:val="none" w:sz="0" w:space="0" w:color="auto"/>
              </w:divBdr>
            </w:div>
            <w:div w:id="1939633724">
              <w:marLeft w:val="0"/>
              <w:marRight w:val="0"/>
              <w:marTop w:val="150"/>
              <w:marBottom w:val="150"/>
              <w:divBdr>
                <w:top w:val="none" w:sz="0" w:space="0" w:color="auto"/>
                <w:left w:val="none" w:sz="0" w:space="0" w:color="auto"/>
                <w:bottom w:val="none" w:sz="0" w:space="0" w:color="auto"/>
                <w:right w:val="none" w:sz="0" w:space="0" w:color="auto"/>
              </w:divBdr>
            </w:div>
            <w:div w:id="21460744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27">
          <w:marLeft w:val="0"/>
          <w:marRight w:val="0"/>
          <w:marTop w:val="0"/>
          <w:marBottom w:val="0"/>
          <w:divBdr>
            <w:top w:val="none" w:sz="0" w:space="0" w:color="auto"/>
            <w:left w:val="none" w:sz="0" w:space="0" w:color="auto"/>
            <w:bottom w:val="none" w:sz="0" w:space="0" w:color="auto"/>
            <w:right w:val="none" w:sz="0" w:space="0" w:color="auto"/>
          </w:divBdr>
        </w:div>
        <w:div w:id="332731530">
          <w:marLeft w:val="0"/>
          <w:marRight w:val="0"/>
          <w:marTop w:val="0"/>
          <w:marBottom w:val="0"/>
          <w:divBdr>
            <w:top w:val="none" w:sz="0" w:space="0" w:color="auto"/>
            <w:left w:val="none" w:sz="0" w:space="0" w:color="auto"/>
            <w:bottom w:val="none" w:sz="0" w:space="0" w:color="auto"/>
            <w:right w:val="none" w:sz="0" w:space="0" w:color="auto"/>
          </w:divBdr>
          <w:divsChild>
            <w:div w:id="426585899">
              <w:marLeft w:val="0"/>
              <w:marRight w:val="0"/>
              <w:marTop w:val="150"/>
              <w:marBottom w:val="150"/>
              <w:divBdr>
                <w:top w:val="none" w:sz="0" w:space="0" w:color="auto"/>
                <w:left w:val="none" w:sz="0" w:space="0" w:color="auto"/>
                <w:bottom w:val="none" w:sz="0" w:space="0" w:color="auto"/>
                <w:right w:val="none" w:sz="0" w:space="0" w:color="auto"/>
              </w:divBdr>
            </w:div>
            <w:div w:id="40615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194320">
      <w:bodyDiv w:val="1"/>
      <w:marLeft w:val="0"/>
      <w:marRight w:val="0"/>
      <w:marTop w:val="0"/>
      <w:marBottom w:val="0"/>
      <w:divBdr>
        <w:top w:val="none" w:sz="0" w:space="0" w:color="auto"/>
        <w:left w:val="none" w:sz="0" w:space="0" w:color="auto"/>
        <w:bottom w:val="none" w:sz="0" w:space="0" w:color="auto"/>
        <w:right w:val="none" w:sz="0" w:space="0" w:color="auto"/>
      </w:divBdr>
      <w:divsChild>
        <w:div w:id="62871213">
          <w:marLeft w:val="0"/>
          <w:marRight w:val="0"/>
          <w:marTop w:val="0"/>
          <w:marBottom w:val="0"/>
          <w:divBdr>
            <w:top w:val="none" w:sz="0" w:space="0" w:color="auto"/>
            <w:left w:val="none" w:sz="0" w:space="0" w:color="auto"/>
            <w:bottom w:val="none" w:sz="0" w:space="0" w:color="auto"/>
            <w:right w:val="none" w:sz="0" w:space="0" w:color="auto"/>
          </w:divBdr>
        </w:div>
        <w:div w:id="475101006">
          <w:marLeft w:val="0"/>
          <w:marRight w:val="0"/>
          <w:marTop w:val="0"/>
          <w:marBottom w:val="0"/>
          <w:divBdr>
            <w:top w:val="none" w:sz="0" w:space="0" w:color="auto"/>
            <w:left w:val="none" w:sz="0" w:space="0" w:color="auto"/>
            <w:bottom w:val="none" w:sz="0" w:space="0" w:color="auto"/>
            <w:right w:val="none" w:sz="0" w:space="0" w:color="auto"/>
          </w:divBdr>
          <w:divsChild>
            <w:div w:id="1406147268">
              <w:marLeft w:val="0"/>
              <w:marRight w:val="0"/>
              <w:marTop w:val="150"/>
              <w:marBottom w:val="150"/>
              <w:divBdr>
                <w:top w:val="none" w:sz="0" w:space="0" w:color="auto"/>
                <w:left w:val="none" w:sz="0" w:space="0" w:color="auto"/>
                <w:bottom w:val="none" w:sz="0" w:space="0" w:color="auto"/>
                <w:right w:val="none" w:sz="0" w:space="0" w:color="auto"/>
              </w:divBdr>
            </w:div>
            <w:div w:id="1791124797">
              <w:marLeft w:val="0"/>
              <w:marRight w:val="0"/>
              <w:marTop w:val="150"/>
              <w:marBottom w:val="150"/>
              <w:divBdr>
                <w:top w:val="none" w:sz="0" w:space="0" w:color="auto"/>
                <w:left w:val="none" w:sz="0" w:space="0" w:color="auto"/>
                <w:bottom w:val="none" w:sz="0" w:space="0" w:color="auto"/>
                <w:right w:val="none" w:sz="0" w:space="0" w:color="auto"/>
              </w:divBdr>
            </w:div>
            <w:div w:id="2125464860">
              <w:marLeft w:val="0"/>
              <w:marRight w:val="0"/>
              <w:marTop w:val="150"/>
              <w:marBottom w:val="150"/>
              <w:divBdr>
                <w:top w:val="none" w:sz="0" w:space="0" w:color="auto"/>
                <w:left w:val="none" w:sz="0" w:space="0" w:color="auto"/>
                <w:bottom w:val="none" w:sz="0" w:space="0" w:color="auto"/>
                <w:right w:val="none" w:sz="0" w:space="0" w:color="auto"/>
              </w:divBdr>
            </w:div>
            <w:div w:id="4326349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8753519">
      <w:bodyDiv w:val="1"/>
      <w:marLeft w:val="0"/>
      <w:marRight w:val="0"/>
      <w:marTop w:val="0"/>
      <w:marBottom w:val="0"/>
      <w:divBdr>
        <w:top w:val="none" w:sz="0" w:space="0" w:color="auto"/>
        <w:left w:val="none" w:sz="0" w:space="0" w:color="auto"/>
        <w:bottom w:val="none" w:sz="0" w:space="0" w:color="auto"/>
        <w:right w:val="none" w:sz="0" w:space="0" w:color="auto"/>
      </w:divBdr>
      <w:divsChild>
        <w:div w:id="1280378985">
          <w:marLeft w:val="0"/>
          <w:marRight w:val="0"/>
          <w:marTop w:val="0"/>
          <w:marBottom w:val="0"/>
          <w:divBdr>
            <w:top w:val="none" w:sz="0" w:space="0" w:color="auto"/>
            <w:left w:val="none" w:sz="0" w:space="0" w:color="auto"/>
            <w:bottom w:val="none" w:sz="0" w:space="0" w:color="auto"/>
            <w:right w:val="none" w:sz="0" w:space="0" w:color="auto"/>
          </w:divBdr>
        </w:div>
        <w:div w:id="1646543760">
          <w:marLeft w:val="0"/>
          <w:marRight w:val="0"/>
          <w:marTop w:val="0"/>
          <w:marBottom w:val="0"/>
          <w:divBdr>
            <w:top w:val="none" w:sz="0" w:space="0" w:color="auto"/>
            <w:left w:val="none" w:sz="0" w:space="0" w:color="auto"/>
            <w:bottom w:val="none" w:sz="0" w:space="0" w:color="auto"/>
            <w:right w:val="none" w:sz="0" w:space="0" w:color="auto"/>
          </w:divBdr>
          <w:divsChild>
            <w:div w:id="630746269">
              <w:marLeft w:val="0"/>
              <w:marRight w:val="0"/>
              <w:marTop w:val="150"/>
              <w:marBottom w:val="150"/>
              <w:divBdr>
                <w:top w:val="none" w:sz="0" w:space="0" w:color="auto"/>
                <w:left w:val="none" w:sz="0" w:space="0" w:color="auto"/>
                <w:bottom w:val="none" w:sz="0" w:space="0" w:color="auto"/>
                <w:right w:val="none" w:sz="0" w:space="0" w:color="auto"/>
              </w:divBdr>
            </w:div>
            <w:div w:id="1994068526">
              <w:marLeft w:val="0"/>
              <w:marRight w:val="0"/>
              <w:marTop w:val="150"/>
              <w:marBottom w:val="150"/>
              <w:divBdr>
                <w:top w:val="none" w:sz="0" w:space="0" w:color="auto"/>
                <w:left w:val="none" w:sz="0" w:space="0" w:color="auto"/>
                <w:bottom w:val="none" w:sz="0" w:space="0" w:color="auto"/>
                <w:right w:val="none" w:sz="0" w:space="0" w:color="auto"/>
              </w:divBdr>
            </w:div>
            <w:div w:id="2058166548">
              <w:marLeft w:val="0"/>
              <w:marRight w:val="0"/>
              <w:marTop w:val="150"/>
              <w:marBottom w:val="150"/>
              <w:divBdr>
                <w:top w:val="none" w:sz="0" w:space="0" w:color="auto"/>
                <w:left w:val="none" w:sz="0" w:space="0" w:color="auto"/>
                <w:bottom w:val="none" w:sz="0" w:space="0" w:color="auto"/>
                <w:right w:val="none" w:sz="0" w:space="0" w:color="auto"/>
              </w:divBdr>
            </w:div>
            <w:div w:id="3617889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8394491">
      <w:bodyDiv w:val="1"/>
      <w:marLeft w:val="0"/>
      <w:marRight w:val="0"/>
      <w:marTop w:val="0"/>
      <w:marBottom w:val="0"/>
      <w:divBdr>
        <w:top w:val="none" w:sz="0" w:space="0" w:color="auto"/>
        <w:left w:val="none" w:sz="0" w:space="0" w:color="auto"/>
        <w:bottom w:val="none" w:sz="0" w:space="0" w:color="auto"/>
        <w:right w:val="none" w:sz="0" w:space="0" w:color="auto"/>
      </w:divBdr>
      <w:divsChild>
        <w:div w:id="1462765570">
          <w:marLeft w:val="0"/>
          <w:marRight w:val="0"/>
          <w:marTop w:val="0"/>
          <w:marBottom w:val="0"/>
          <w:divBdr>
            <w:top w:val="none" w:sz="0" w:space="0" w:color="auto"/>
            <w:left w:val="none" w:sz="0" w:space="0" w:color="auto"/>
            <w:bottom w:val="none" w:sz="0" w:space="0" w:color="auto"/>
            <w:right w:val="none" w:sz="0" w:space="0" w:color="auto"/>
          </w:divBdr>
        </w:div>
        <w:div w:id="377978052">
          <w:marLeft w:val="0"/>
          <w:marRight w:val="0"/>
          <w:marTop w:val="0"/>
          <w:marBottom w:val="0"/>
          <w:divBdr>
            <w:top w:val="none" w:sz="0" w:space="0" w:color="auto"/>
            <w:left w:val="none" w:sz="0" w:space="0" w:color="auto"/>
            <w:bottom w:val="none" w:sz="0" w:space="0" w:color="auto"/>
            <w:right w:val="none" w:sz="0" w:space="0" w:color="auto"/>
          </w:divBdr>
          <w:divsChild>
            <w:div w:id="913198011">
              <w:marLeft w:val="0"/>
              <w:marRight w:val="0"/>
              <w:marTop w:val="150"/>
              <w:marBottom w:val="150"/>
              <w:divBdr>
                <w:top w:val="none" w:sz="0" w:space="0" w:color="auto"/>
                <w:left w:val="none" w:sz="0" w:space="0" w:color="auto"/>
                <w:bottom w:val="none" w:sz="0" w:space="0" w:color="auto"/>
                <w:right w:val="none" w:sz="0" w:space="0" w:color="auto"/>
              </w:divBdr>
            </w:div>
            <w:div w:id="1577738193">
              <w:marLeft w:val="0"/>
              <w:marRight w:val="0"/>
              <w:marTop w:val="150"/>
              <w:marBottom w:val="150"/>
              <w:divBdr>
                <w:top w:val="none" w:sz="0" w:space="0" w:color="auto"/>
                <w:left w:val="none" w:sz="0" w:space="0" w:color="auto"/>
                <w:bottom w:val="none" w:sz="0" w:space="0" w:color="auto"/>
                <w:right w:val="none" w:sz="0" w:space="0" w:color="auto"/>
              </w:divBdr>
            </w:div>
            <w:div w:id="1803225750">
              <w:marLeft w:val="0"/>
              <w:marRight w:val="0"/>
              <w:marTop w:val="150"/>
              <w:marBottom w:val="150"/>
              <w:divBdr>
                <w:top w:val="none" w:sz="0" w:space="0" w:color="auto"/>
                <w:left w:val="none" w:sz="0" w:space="0" w:color="auto"/>
                <w:bottom w:val="none" w:sz="0" w:space="0" w:color="auto"/>
                <w:right w:val="none" w:sz="0" w:space="0" w:color="auto"/>
              </w:divBdr>
            </w:div>
            <w:div w:id="6650906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9854880">
      <w:bodyDiv w:val="1"/>
      <w:marLeft w:val="0"/>
      <w:marRight w:val="0"/>
      <w:marTop w:val="0"/>
      <w:marBottom w:val="0"/>
      <w:divBdr>
        <w:top w:val="none" w:sz="0" w:space="0" w:color="auto"/>
        <w:left w:val="none" w:sz="0" w:space="0" w:color="auto"/>
        <w:bottom w:val="none" w:sz="0" w:space="0" w:color="auto"/>
        <w:right w:val="none" w:sz="0" w:space="0" w:color="auto"/>
      </w:divBdr>
      <w:divsChild>
        <w:div w:id="208807168">
          <w:marLeft w:val="0"/>
          <w:marRight w:val="0"/>
          <w:marTop w:val="0"/>
          <w:marBottom w:val="0"/>
          <w:divBdr>
            <w:top w:val="none" w:sz="0" w:space="0" w:color="auto"/>
            <w:left w:val="none" w:sz="0" w:space="0" w:color="auto"/>
            <w:bottom w:val="none" w:sz="0" w:space="0" w:color="auto"/>
            <w:right w:val="none" w:sz="0" w:space="0" w:color="auto"/>
          </w:divBdr>
        </w:div>
        <w:div w:id="1742677749">
          <w:marLeft w:val="0"/>
          <w:marRight w:val="0"/>
          <w:marTop w:val="0"/>
          <w:marBottom w:val="0"/>
          <w:divBdr>
            <w:top w:val="none" w:sz="0" w:space="0" w:color="auto"/>
            <w:left w:val="none" w:sz="0" w:space="0" w:color="auto"/>
            <w:bottom w:val="none" w:sz="0" w:space="0" w:color="auto"/>
            <w:right w:val="none" w:sz="0" w:space="0" w:color="auto"/>
          </w:divBdr>
          <w:divsChild>
            <w:div w:id="328366990">
              <w:marLeft w:val="0"/>
              <w:marRight w:val="0"/>
              <w:marTop w:val="150"/>
              <w:marBottom w:val="150"/>
              <w:divBdr>
                <w:top w:val="none" w:sz="0" w:space="0" w:color="auto"/>
                <w:left w:val="none" w:sz="0" w:space="0" w:color="auto"/>
                <w:bottom w:val="none" w:sz="0" w:space="0" w:color="auto"/>
                <w:right w:val="none" w:sz="0" w:space="0" w:color="auto"/>
              </w:divBdr>
            </w:div>
            <w:div w:id="367875624">
              <w:marLeft w:val="0"/>
              <w:marRight w:val="0"/>
              <w:marTop w:val="150"/>
              <w:marBottom w:val="150"/>
              <w:divBdr>
                <w:top w:val="none" w:sz="0" w:space="0" w:color="auto"/>
                <w:left w:val="none" w:sz="0" w:space="0" w:color="auto"/>
                <w:bottom w:val="none" w:sz="0" w:space="0" w:color="auto"/>
                <w:right w:val="none" w:sz="0" w:space="0" w:color="auto"/>
              </w:divBdr>
            </w:div>
            <w:div w:id="1416245612">
              <w:marLeft w:val="0"/>
              <w:marRight w:val="0"/>
              <w:marTop w:val="150"/>
              <w:marBottom w:val="150"/>
              <w:divBdr>
                <w:top w:val="none" w:sz="0" w:space="0" w:color="auto"/>
                <w:left w:val="none" w:sz="0" w:space="0" w:color="auto"/>
                <w:bottom w:val="none" w:sz="0" w:space="0" w:color="auto"/>
                <w:right w:val="none" w:sz="0" w:space="0" w:color="auto"/>
              </w:divBdr>
            </w:div>
            <w:div w:id="1440064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56131997">
      <w:bodyDiv w:val="1"/>
      <w:marLeft w:val="0"/>
      <w:marRight w:val="0"/>
      <w:marTop w:val="0"/>
      <w:marBottom w:val="0"/>
      <w:divBdr>
        <w:top w:val="none" w:sz="0" w:space="0" w:color="auto"/>
        <w:left w:val="none" w:sz="0" w:space="0" w:color="auto"/>
        <w:bottom w:val="none" w:sz="0" w:space="0" w:color="auto"/>
        <w:right w:val="none" w:sz="0" w:space="0" w:color="auto"/>
      </w:divBdr>
      <w:divsChild>
        <w:div w:id="1457799188">
          <w:marLeft w:val="0"/>
          <w:marRight w:val="0"/>
          <w:marTop w:val="0"/>
          <w:marBottom w:val="0"/>
          <w:divBdr>
            <w:top w:val="none" w:sz="0" w:space="0" w:color="auto"/>
            <w:left w:val="none" w:sz="0" w:space="0" w:color="auto"/>
            <w:bottom w:val="none" w:sz="0" w:space="0" w:color="auto"/>
            <w:right w:val="none" w:sz="0" w:space="0" w:color="auto"/>
          </w:divBdr>
        </w:div>
        <w:div w:id="739058010">
          <w:marLeft w:val="0"/>
          <w:marRight w:val="0"/>
          <w:marTop w:val="0"/>
          <w:marBottom w:val="0"/>
          <w:divBdr>
            <w:top w:val="none" w:sz="0" w:space="0" w:color="auto"/>
            <w:left w:val="none" w:sz="0" w:space="0" w:color="auto"/>
            <w:bottom w:val="none" w:sz="0" w:space="0" w:color="auto"/>
            <w:right w:val="none" w:sz="0" w:space="0" w:color="auto"/>
          </w:divBdr>
          <w:divsChild>
            <w:div w:id="1574310698">
              <w:marLeft w:val="0"/>
              <w:marRight w:val="0"/>
              <w:marTop w:val="150"/>
              <w:marBottom w:val="150"/>
              <w:divBdr>
                <w:top w:val="none" w:sz="0" w:space="0" w:color="auto"/>
                <w:left w:val="none" w:sz="0" w:space="0" w:color="auto"/>
                <w:bottom w:val="none" w:sz="0" w:space="0" w:color="auto"/>
                <w:right w:val="none" w:sz="0" w:space="0" w:color="auto"/>
              </w:divBdr>
            </w:div>
            <w:div w:id="1245264954">
              <w:marLeft w:val="0"/>
              <w:marRight w:val="0"/>
              <w:marTop w:val="150"/>
              <w:marBottom w:val="150"/>
              <w:divBdr>
                <w:top w:val="none" w:sz="0" w:space="0" w:color="auto"/>
                <w:left w:val="none" w:sz="0" w:space="0" w:color="auto"/>
                <w:bottom w:val="none" w:sz="0" w:space="0" w:color="auto"/>
                <w:right w:val="none" w:sz="0" w:space="0" w:color="auto"/>
              </w:divBdr>
            </w:div>
            <w:div w:id="590355769">
              <w:marLeft w:val="0"/>
              <w:marRight w:val="0"/>
              <w:marTop w:val="150"/>
              <w:marBottom w:val="150"/>
              <w:divBdr>
                <w:top w:val="none" w:sz="0" w:space="0" w:color="auto"/>
                <w:left w:val="none" w:sz="0" w:space="0" w:color="auto"/>
                <w:bottom w:val="none" w:sz="0" w:space="0" w:color="auto"/>
                <w:right w:val="none" w:sz="0" w:space="0" w:color="auto"/>
              </w:divBdr>
            </w:div>
            <w:div w:id="7589101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68395619">
      <w:bodyDiv w:val="1"/>
      <w:marLeft w:val="0"/>
      <w:marRight w:val="0"/>
      <w:marTop w:val="0"/>
      <w:marBottom w:val="0"/>
      <w:divBdr>
        <w:top w:val="none" w:sz="0" w:space="0" w:color="auto"/>
        <w:left w:val="none" w:sz="0" w:space="0" w:color="auto"/>
        <w:bottom w:val="none" w:sz="0" w:space="0" w:color="auto"/>
        <w:right w:val="none" w:sz="0" w:space="0" w:color="auto"/>
      </w:divBdr>
      <w:divsChild>
        <w:div w:id="1910310318">
          <w:marLeft w:val="0"/>
          <w:marRight w:val="0"/>
          <w:marTop w:val="0"/>
          <w:marBottom w:val="0"/>
          <w:divBdr>
            <w:top w:val="none" w:sz="0" w:space="0" w:color="auto"/>
            <w:left w:val="none" w:sz="0" w:space="0" w:color="auto"/>
            <w:bottom w:val="none" w:sz="0" w:space="0" w:color="auto"/>
            <w:right w:val="none" w:sz="0" w:space="0" w:color="auto"/>
          </w:divBdr>
        </w:div>
        <w:div w:id="1514301094">
          <w:marLeft w:val="0"/>
          <w:marRight w:val="0"/>
          <w:marTop w:val="0"/>
          <w:marBottom w:val="0"/>
          <w:divBdr>
            <w:top w:val="none" w:sz="0" w:space="0" w:color="auto"/>
            <w:left w:val="none" w:sz="0" w:space="0" w:color="auto"/>
            <w:bottom w:val="none" w:sz="0" w:space="0" w:color="auto"/>
            <w:right w:val="none" w:sz="0" w:space="0" w:color="auto"/>
          </w:divBdr>
          <w:divsChild>
            <w:div w:id="1899852473">
              <w:marLeft w:val="0"/>
              <w:marRight w:val="0"/>
              <w:marTop w:val="150"/>
              <w:marBottom w:val="150"/>
              <w:divBdr>
                <w:top w:val="none" w:sz="0" w:space="0" w:color="auto"/>
                <w:left w:val="none" w:sz="0" w:space="0" w:color="auto"/>
                <w:bottom w:val="none" w:sz="0" w:space="0" w:color="auto"/>
                <w:right w:val="none" w:sz="0" w:space="0" w:color="auto"/>
              </w:divBdr>
            </w:div>
            <w:div w:id="1175344127">
              <w:marLeft w:val="0"/>
              <w:marRight w:val="0"/>
              <w:marTop w:val="150"/>
              <w:marBottom w:val="150"/>
              <w:divBdr>
                <w:top w:val="none" w:sz="0" w:space="0" w:color="auto"/>
                <w:left w:val="none" w:sz="0" w:space="0" w:color="auto"/>
                <w:bottom w:val="none" w:sz="0" w:space="0" w:color="auto"/>
                <w:right w:val="none" w:sz="0" w:space="0" w:color="auto"/>
              </w:divBdr>
            </w:div>
            <w:div w:id="1885289627">
              <w:marLeft w:val="0"/>
              <w:marRight w:val="0"/>
              <w:marTop w:val="150"/>
              <w:marBottom w:val="150"/>
              <w:divBdr>
                <w:top w:val="none" w:sz="0" w:space="0" w:color="auto"/>
                <w:left w:val="none" w:sz="0" w:space="0" w:color="auto"/>
                <w:bottom w:val="none" w:sz="0" w:space="0" w:color="auto"/>
                <w:right w:val="none" w:sz="0" w:space="0" w:color="auto"/>
              </w:divBdr>
            </w:div>
            <w:div w:id="234978203">
              <w:marLeft w:val="0"/>
              <w:marRight w:val="0"/>
              <w:marTop w:val="150"/>
              <w:marBottom w:val="150"/>
              <w:divBdr>
                <w:top w:val="none" w:sz="0" w:space="0" w:color="auto"/>
                <w:left w:val="none" w:sz="0" w:space="0" w:color="auto"/>
                <w:bottom w:val="none" w:sz="0" w:space="0" w:color="auto"/>
                <w:right w:val="none" w:sz="0" w:space="0" w:color="auto"/>
              </w:divBdr>
            </w:div>
            <w:div w:id="4215284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0571627">
      <w:bodyDiv w:val="1"/>
      <w:marLeft w:val="0"/>
      <w:marRight w:val="0"/>
      <w:marTop w:val="0"/>
      <w:marBottom w:val="0"/>
      <w:divBdr>
        <w:top w:val="none" w:sz="0" w:space="0" w:color="auto"/>
        <w:left w:val="none" w:sz="0" w:space="0" w:color="auto"/>
        <w:bottom w:val="none" w:sz="0" w:space="0" w:color="auto"/>
        <w:right w:val="none" w:sz="0" w:space="0" w:color="auto"/>
      </w:divBdr>
      <w:divsChild>
        <w:div w:id="622539067">
          <w:marLeft w:val="0"/>
          <w:marRight w:val="0"/>
          <w:marTop w:val="0"/>
          <w:marBottom w:val="0"/>
          <w:divBdr>
            <w:top w:val="none" w:sz="0" w:space="0" w:color="auto"/>
            <w:left w:val="none" w:sz="0" w:space="0" w:color="auto"/>
            <w:bottom w:val="none" w:sz="0" w:space="0" w:color="auto"/>
            <w:right w:val="none" w:sz="0" w:space="0" w:color="auto"/>
          </w:divBdr>
        </w:div>
        <w:div w:id="1284651706">
          <w:marLeft w:val="0"/>
          <w:marRight w:val="0"/>
          <w:marTop w:val="0"/>
          <w:marBottom w:val="0"/>
          <w:divBdr>
            <w:top w:val="none" w:sz="0" w:space="0" w:color="auto"/>
            <w:left w:val="none" w:sz="0" w:space="0" w:color="auto"/>
            <w:bottom w:val="none" w:sz="0" w:space="0" w:color="auto"/>
            <w:right w:val="none" w:sz="0" w:space="0" w:color="auto"/>
          </w:divBdr>
          <w:divsChild>
            <w:div w:id="685715760">
              <w:marLeft w:val="0"/>
              <w:marRight w:val="0"/>
              <w:marTop w:val="150"/>
              <w:marBottom w:val="150"/>
              <w:divBdr>
                <w:top w:val="none" w:sz="0" w:space="0" w:color="auto"/>
                <w:left w:val="none" w:sz="0" w:space="0" w:color="auto"/>
                <w:bottom w:val="none" w:sz="0" w:space="0" w:color="auto"/>
                <w:right w:val="none" w:sz="0" w:space="0" w:color="auto"/>
              </w:divBdr>
            </w:div>
            <w:div w:id="150563275">
              <w:marLeft w:val="0"/>
              <w:marRight w:val="0"/>
              <w:marTop w:val="150"/>
              <w:marBottom w:val="150"/>
              <w:divBdr>
                <w:top w:val="none" w:sz="0" w:space="0" w:color="auto"/>
                <w:left w:val="none" w:sz="0" w:space="0" w:color="auto"/>
                <w:bottom w:val="none" w:sz="0" w:space="0" w:color="auto"/>
                <w:right w:val="none" w:sz="0" w:space="0" w:color="auto"/>
              </w:divBdr>
            </w:div>
            <w:div w:id="1132747591">
              <w:marLeft w:val="0"/>
              <w:marRight w:val="0"/>
              <w:marTop w:val="150"/>
              <w:marBottom w:val="150"/>
              <w:divBdr>
                <w:top w:val="none" w:sz="0" w:space="0" w:color="auto"/>
                <w:left w:val="none" w:sz="0" w:space="0" w:color="auto"/>
                <w:bottom w:val="none" w:sz="0" w:space="0" w:color="auto"/>
                <w:right w:val="none" w:sz="0" w:space="0" w:color="auto"/>
              </w:divBdr>
            </w:div>
            <w:div w:id="13846749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2562468">
      <w:bodyDiv w:val="1"/>
      <w:marLeft w:val="0"/>
      <w:marRight w:val="0"/>
      <w:marTop w:val="0"/>
      <w:marBottom w:val="0"/>
      <w:divBdr>
        <w:top w:val="none" w:sz="0" w:space="0" w:color="auto"/>
        <w:left w:val="none" w:sz="0" w:space="0" w:color="auto"/>
        <w:bottom w:val="none" w:sz="0" w:space="0" w:color="auto"/>
        <w:right w:val="none" w:sz="0" w:space="0" w:color="auto"/>
      </w:divBdr>
      <w:divsChild>
        <w:div w:id="1142382758">
          <w:marLeft w:val="0"/>
          <w:marRight w:val="0"/>
          <w:marTop w:val="0"/>
          <w:marBottom w:val="0"/>
          <w:divBdr>
            <w:top w:val="none" w:sz="0" w:space="0" w:color="auto"/>
            <w:left w:val="none" w:sz="0" w:space="0" w:color="auto"/>
            <w:bottom w:val="none" w:sz="0" w:space="0" w:color="auto"/>
            <w:right w:val="none" w:sz="0" w:space="0" w:color="auto"/>
          </w:divBdr>
        </w:div>
        <w:div w:id="430129374">
          <w:marLeft w:val="0"/>
          <w:marRight w:val="0"/>
          <w:marTop w:val="0"/>
          <w:marBottom w:val="0"/>
          <w:divBdr>
            <w:top w:val="none" w:sz="0" w:space="0" w:color="auto"/>
            <w:left w:val="none" w:sz="0" w:space="0" w:color="auto"/>
            <w:bottom w:val="none" w:sz="0" w:space="0" w:color="auto"/>
            <w:right w:val="none" w:sz="0" w:space="0" w:color="auto"/>
          </w:divBdr>
          <w:divsChild>
            <w:div w:id="1862666170">
              <w:marLeft w:val="0"/>
              <w:marRight w:val="0"/>
              <w:marTop w:val="150"/>
              <w:marBottom w:val="150"/>
              <w:divBdr>
                <w:top w:val="none" w:sz="0" w:space="0" w:color="auto"/>
                <w:left w:val="none" w:sz="0" w:space="0" w:color="auto"/>
                <w:bottom w:val="none" w:sz="0" w:space="0" w:color="auto"/>
                <w:right w:val="none" w:sz="0" w:space="0" w:color="auto"/>
              </w:divBdr>
            </w:div>
            <w:div w:id="1700931445">
              <w:marLeft w:val="0"/>
              <w:marRight w:val="0"/>
              <w:marTop w:val="150"/>
              <w:marBottom w:val="150"/>
              <w:divBdr>
                <w:top w:val="none" w:sz="0" w:space="0" w:color="auto"/>
                <w:left w:val="none" w:sz="0" w:space="0" w:color="auto"/>
                <w:bottom w:val="none" w:sz="0" w:space="0" w:color="auto"/>
                <w:right w:val="none" w:sz="0" w:space="0" w:color="auto"/>
              </w:divBdr>
            </w:div>
            <w:div w:id="1498961738">
              <w:marLeft w:val="0"/>
              <w:marRight w:val="0"/>
              <w:marTop w:val="150"/>
              <w:marBottom w:val="150"/>
              <w:divBdr>
                <w:top w:val="none" w:sz="0" w:space="0" w:color="auto"/>
                <w:left w:val="none" w:sz="0" w:space="0" w:color="auto"/>
                <w:bottom w:val="none" w:sz="0" w:space="0" w:color="auto"/>
                <w:right w:val="none" w:sz="0" w:space="0" w:color="auto"/>
              </w:divBdr>
            </w:div>
            <w:div w:id="17264170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58196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62100198">
          <w:marLeft w:val="0"/>
          <w:marRight w:val="0"/>
          <w:marTop w:val="0"/>
          <w:marBottom w:val="0"/>
          <w:divBdr>
            <w:top w:val="none" w:sz="0" w:space="0" w:color="auto"/>
            <w:left w:val="none" w:sz="0" w:space="0" w:color="auto"/>
            <w:bottom w:val="none" w:sz="0" w:space="0" w:color="auto"/>
            <w:right w:val="none" w:sz="0" w:space="0" w:color="auto"/>
          </w:divBdr>
        </w:div>
        <w:div w:id="302272918">
          <w:marLeft w:val="0"/>
          <w:marRight w:val="0"/>
          <w:marTop w:val="0"/>
          <w:marBottom w:val="0"/>
          <w:divBdr>
            <w:top w:val="none" w:sz="0" w:space="0" w:color="auto"/>
            <w:left w:val="none" w:sz="0" w:space="0" w:color="auto"/>
            <w:bottom w:val="none" w:sz="0" w:space="0" w:color="auto"/>
            <w:right w:val="none" w:sz="0" w:space="0" w:color="auto"/>
          </w:divBdr>
          <w:divsChild>
            <w:div w:id="1414814647">
              <w:marLeft w:val="0"/>
              <w:marRight w:val="0"/>
              <w:marTop w:val="150"/>
              <w:marBottom w:val="150"/>
              <w:divBdr>
                <w:top w:val="none" w:sz="0" w:space="0" w:color="auto"/>
                <w:left w:val="none" w:sz="0" w:space="0" w:color="auto"/>
                <w:bottom w:val="none" w:sz="0" w:space="0" w:color="auto"/>
                <w:right w:val="none" w:sz="0" w:space="0" w:color="auto"/>
              </w:divBdr>
            </w:div>
            <w:div w:id="595132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1612741077">
          <w:marLeft w:val="0"/>
          <w:marRight w:val="0"/>
          <w:marTop w:val="0"/>
          <w:marBottom w:val="0"/>
          <w:divBdr>
            <w:top w:val="none" w:sz="0" w:space="0" w:color="auto"/>
            <w:left w:val="none" w:sz="0" w:space="0" w:color="auto"/>
            <w:bottom w:val="none" w:sz="0" w:space="0" w:color="auto"/>
            <w:right w:val="none" w:sz="0" w:space="0" w:color="auto"/>
          </w:divBdr>
        </w:div>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9476513">
      <w:bodyDiv w:val="1"/>
      <w:marLeft w:val="0"/>
      <w:marRight w:val="0"/>
      <w:marTop w:val="0"/>
      <w:marBottom w:val="0"/>
      <w:divBdr>
        <w:top w:val="none" w:sz="0" w:space="0" w:color="auto"/>
        <w:left w:val="none" w:sz="0" w:space="0" w:color="auto"/>
        <w:bottom w:val="none" w:sz="0" w:space="0" w:color="auto"/>
        <w:right w:val="none" w:sz="0" w:space="0" w:color="auto"/>
      </w:divBdr>
      <w:divsChild>
        <w:div w:id="1246038230">
          <w:marLeft w:val="0"/>
          <w:marRight w:val="0"/>
          <w:marTop w:val="0"/>
          <w:marBottom w:val="0"/>
          <w:divBdr>
            <w:top w:val="none" w:sz="0" w:space="0" w:color="auto"/>
            <w:left w:val="none" w:sz="0" w:space="0" w:color="auto"/>
            <w:bottom w:val="none" w:sz="0" w:space="0" w:color="auto"/>
            <w:right w:val="none" w:sz="0" w:space="0" w:color="auto"/>
          </w:divBdr>
        </w:div>
        <w:div w:id="1635213733">
          <w:marLeft w:val="0"/>
          <w:marRight w:val="0"/>
          <w:marTop w:val="0"/>
          <w:marBottom w:val="0"/>
          <w:divBdr>
            <w:top w:val="none" w:sz="0" w:space="0" w:color="auto"/>
            <w:left w:val="none" w:sz="0" w:space="0" w:color="auto"/>
            <w:bottom w:val="none" w:sz="0" w:space="0" w:color="auto"/>
            <w:right w:val="none" w:sz="0" w:space="0" w:color="auto"/>
          </w:divBdr>
          <w:divsChild>
            <w:div w:id="215513469">
              <w:marLeft w:val="0"/>
              <w:marRight w:val="0"/>
              <w:marTop w:val="150"/>
              <w:marBottom w:val="150"/>
              <w:divBdr>
                <w:top w:val="none" w:sz="0" w:space="0" w:color="auto"/>
                <w:left w:val="none" w:sz="0" w:space="0" w:color="auto"/>
                <w:bottom w:val="none" w:sz="0" w:space="0" w:color="auto"/>
                <w:right w:val="none" w:sz="0" w:space="0" w:color="auto"/>
              </w:divBdr>
            </w:div>
            <w:div w:id="1278876781">
              <w:marLeft w:val="0"/>
              <w:marRight w:val="0"/>
              <w:marTop w:val="150"/>
              <w:marBottom w:val="150"/>
              <w:divBdr>
                <w:top w:val="none" w:sz="0" w:space="0" w:color="auto"/>
                <w:left w:val="none" w:sz="0" w:space="0" w:color="auto"/>
                <w:bottom w:val="none" w:sz="0" w:space="0" w:color="auto"/>
                <w:right w:val="none" w:sz="0" w:space="0" w:color="auto"/>
              </w:divBdr>
            </w:div>
            <w:div w:id="55663667">
              <w:marLeft w:val="0"/>
              <w:marRight w:val="0"/>
              <w:marTop w:val="150"/>
              <w:marBottom w:val="150"/>
              <w:divBdr>
                <w:top w:val="none" w:sz="0" w:space="0" w:color="auto"/>
                <w:left w:val="none" w:sz="0" w:space="0" w:color="auto"/>
                <w:bottom w:val="none" w:sz="0" w:space="0" w:color="auto"/>
                <w:right w:val="none" w:sz="0" w:space="0" w:color="auto"/>
              </w:divBdr>
            </w:div>
            <w:div w:id="1062555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58745612">
      <w:bodyDiv w:val="1"/>
      <w:marLeft w:val="0"/>
      <w:marRight w:val="0"/>
      <w:marTop w:val="0"/>
      <w:marBottom w:val="0"/>
      <w:divBdr>
        <w:top w:val="none" w:sz="0" w:space="0" w:color="auto"/>
        <w:left w:val="none" w:sz="0" w:space="0" w:color="auto"/>
        <w:bottom w:val="none" w:sz="0" w:space="0" w:color="auto"/>
        <w:right w:val="none" w:sz="0" w:space="0" w:color="auto"/>
      </w:divBdr>
      <w:divsChild>
        <w:div w:id="1986200012">
          <w:marLeft w:val="0"/>
          <w:marRight w:val="0"/>
          <w:marTop w:val="0"/>
          <w:marBottom w:val="0"/>
          <w:divBdr>
            <w:top w:val="none" w:sz="0" w:space="0" w:color="auto"/>
            <w:left w:val="none" w:sz="0" w:space="0" w:color="auto"/>
            <w:bottom w:val="none" w:sz="0" w:space="0" w:color="auto"/>
            <w:right w:val="none" w:sz="0" w:space="0" w:color="auto"/>
          </w:divBdr>
        </w:div>
        <w:div w:id="1521090610">
          <w:marLeft w:val="0"/>
          <w:marRight w:val="0"/>
          <w:marTop w:val="0"/>
          <w:marBottom w:val="0"/>
          <w:divBdr>
            <w:top w:val="none" w:sz="0" w:space="0" w:color="auto"/>
            <w:left w:val="none" w:sz="0" w:space="0" w:color="auto"/>
            <w:bottom w:val="none" w:sz="0" w:space="0" w:color="auto"/>
            <w:right w:val="none" w:sz="0" w:space="0" w:color="auto"/>
          </w:divBdr>
          <w:divsChild>
            <w:div w:id="1318711">
              <w:marLeft w:val="0"/>
              <w:marRight w:val="0"/>
              <w:marTop w:val="150"/>
              <w:marBottom w:val="150"/>
              <w:divBdr>
                <w:top w:val="none" w:sz="0" w:space="0" w:color="auto"/>
                <w:left w:val="none" w:sz="0" w:space="0" w:color="auto"/>
                <w:bottom w:val="none" w:sz="0" w:space="0" w:color="auto"/>
                <w:right w:val="none" w:sz="0" w:space="0" w:color="auto"/>
              </w:divBdr>
            </w:div>
            <w:div w:id="268439627">
              <w:marLeft w:val="0"/>
              <w:marRight w:val="0"/>
              <w:marTop w:val="150"/>
              <w:marBottom w:val="150"/>
              <w:divBdr>
                <w:top w:val="none" w:sz="0" w:space="0" w:color="auto"/>
                <w:left w:val="none" w:sz="0" w:space="0" w:color="auto"/>
                <w:bottom w:val="none" w:sz="0" w:space="0" w:color="auto"/>
                <w:right w:val="none" w:sz="0" w:space="0" w:color="auto"/>
              </w:divBdr>
            </w:div>
            <w:div w:id="458375687">
              <w:marLeft w:val="0"/>
              <w:marRight w:val="0"/>
              <w:marTop w:val="150"/>
              <w:marBottom w:val="150"/>
              <w:divBdr>
                <w:top w:val="none" w:sz="0" w:space="0" w:color="auto"/>
                <w:left w:val="none" w:sz="0" w:space="0" w:color="auto"/>
                <w:bottom w:val="none" w:sz="0" w:space="0" w:color="auto"/>
                <w:right w:val="none" w:sz="0" w:space="0" w:color="auto"/>
              </w:divBdr>
            </w:div>
            <w:div w:id="5111471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59627601">
      <w:bodyDiv w:val="1"/>
      <w:marLeft w:val="0"/>
      <w:marRight w:val="0"/>
      <w:marTop w:val="0"/>
      <w:marBottom w:val="0"/>
      <w:divBdr>
        <w:top w:val="none" w:sz="0" w:space="0" w:color="auto"/>
        <w:left w:val="none" w:sz="0" w:space="0" w:color="auto"/>
        <w:bottom w:val="none" w:sz="0" w:space="0" w:color="auto"/>
        <w:right w:val="none" w:sz="0" w:space="0" w:color="auto"/>
      </w:divBdr>
      <w:divsChild>
        <w:div w:id="519051097">
          <w:marLeft w:val="0"/>
          <w:marRight w:val="0"/>
          <w:marTop w:val="0"/>
          <w:marBottom w:val="0"/>
          <w:divBdr>
            <w:top w:val="none" w:sz="0" w:space="0" w:color="auto"/>
            <w:left w:val="none" w:sz="0" w:space="0" w:color="auto"/>
            <w:bottom w:val="none" w:sz="0" w:space="0" w:color="auto"/>
            <w:right w:val="none" w:sz="0" w:space="0" w:color="auto"/>
          </w:divBdr>
        </w:div>
        <w:div w:id="1990479574">
          <w:marLeft w:val="0"/>
          <w:marRight w:val="0"/>
          <w:marTop w:val="0"/>
          <w:marBottom w:val="0"/>
          <w:divBdr>
            <w:top w:val="none" w:sz="0" w:space="0" w:color="auto"/>
            <w:left w:val="none" w:sz="0" w:space="0" w:color="auto"/>
            <w:bottom w:val="none" w:sz="0" w:space="0" w:color="auto"/>
            <w:right w:val="none" w:sz="0" w:space="0" w:color="auto"/>
          </w:divBdr>
          <w:divsChild>
            <w:div w:id="1030641257">
              <w:marLeft w:val="0"/>
              <w:marRight w:val="0"/>
              <w:marTop w:val="150"/>
              <w:marBottom w:val="150"/>
              <w:divBdr>
                <w:top w:val="none" w:sz="0" w:space="0" w:color="auto"/>
                <w:left w:val="none" w:sz="0" w:space="0" w:color="auto"/>
                <w:bottom w:val="none" w:sz="0" w:space="0" w:color="auto"/>
                <w:right w:val="none" w:sz="0" w:space="0" w:color="auto"/>
              </w:divBdr>
            </w:div>
            <w:div w:id="333190265">
              <w:marLeft w:val="0"/>
              <w:marRight w:val="0"/>
              <w:marTop w:val="150"/>
              <w:marBottom w:val="150"/>
              <w:divBdr>
                <w:top w:val="none" w:sz="0" w:space="0" w:color="auto"/>
                <w:left w:val="none" w:sz="0" w:space="0" w:color="auto"/>
                <w:bottom w:val="none" w:sz="0" w:space="0" w:color="auto"/>
                <w:right w:val="none" w:sz="0" w:space="0" w:color="auto"/>
              </w:divBdr>
            </w:div>
            <w:div w:id="1978339380">
              <w:marLeft w:val="0"/>
              <w:marRight w:val="0"/>
              <w:marTop w:val="150"/>
              <w:marBottom w:val="150"/>
              <w:divBdr>
                <w:top w:val="none" w:sz="0" w:space="0" w:color="auto"/>
                <w:left w:val="none" w:sz="0" w:space="0" w:color="auto"/>
                <w:bottom w:val="none" w:sz="0" w:space="0" w:color="auto"/>
                <w:right w:val="none" w:sz="0" w:space="0" w:color="auto"/>
              </w:divBdr>
            </w:div>
            <w:div w:id="7305430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4814896">
      <w:bodyDiv w:val="1"/>
      <w:marLeft w:val="0"/>
      <w:marRight w:val="0"/>
      <w:marTop w:val="0"/>
      <w:marBottom w:val="0"/>
      <w:divBdr>
        <w:top w:val="none" w:sz="0" w:space="0" w:color="auto"/>
        <w:left w:val="none" w:sz="0" w:space="0" w:color="auto"/>
        <w:bottom w:val="none" w:sz="0" w:space="0" w:color="auto"/>
        <w:right w:val="none" w:sz="0" w:space="0" w:color="auto"/>
      </w:divBdr>
      <w:divsChild>
        <w:div w:id="912666254">
          <w:marLeft w:val="0"/>
          <w:marRight w:val="0"/>
          <w:marTop w:val="0"/>
          <w:marBottom w:val="0"/>
          <w:divBdr>
            <w:top w:val="none" w:sz="0" w:space="0" w:color="auto"/>
            <w:left w:val="none" w:sz="0" w:space="0" w:color="auto"/>
            <w:bottom w:val="none" w:sz="0" w:space="0" w:color="auto"/>
            <w:right w:val="none" w:sz="0" w:space="0" w:color="auto"/>
          </w:divBdr>
        </w:div>
        <w:div w:id="285696201">
          <w:marLeft w:val="0"/>
          <w:marRight w:val="0"/>
          <w:marTop w:val="0"/>
          <w:marBottom w:val="0"/>
          <w:divBdr>
            <w:top w:val="none" w:sz="0" w:space="0" w:color="auto"/>
            <w:left w:val="none" w:sz="0" w:space="0" w:color="auto"/>
            <w:bottom w:val="none" w:sz="0" w:space="0" w:color="auto"/>
            <w:right w:val="none" w:sz="0" w:space="0" w:color="auto"/>
          </w:divBdr>
          <w:divsChild>
            <w:div w:id="646781206">
              <w:marLeft w:val="0"/>
              <w:marRight w:val="0"/>
              <w:marTop w:val="150"/>
              <w:marBottom w:val="150"/>
              <w:divBdr>
                <w:top w:val="none" w:sz="0" w:space="0" w:color="auto"/>
                <w:left w:val="none" w:sz="0" w:space="0" w:color="auto"/>
                <w:bottom w:val="none" w:sz="0" w:space="0" w:color="auto"/>
                <w:right w:val="none" w:sz="0" w:space="0" w:color="auto"/>
              </w:divBdr>
            </w:div>
            <w:div w:id="2130008952">
              <w:marLeft w:val="0"/>
              <w:marRight w:val="0"/>
              <w:marTop w:val="150"/>
              <w:marBottom w:val="150"/>
              <w:divBdr>
                <w:top w:val="none" w:sz="0" w:space="0" w:color="auto"/>
                <w:left w:val="none" w:sz="0" w:space="0" w:color="auto"/>
                <w:bottom w:val="none" w:sz="0" w:space="0" w:color="auto"/>
                <w:right w:val="none" w:sz="0" w:space="0" w:color="auto"/>
              </w:divBdr>
            </w:div>
            <w:div w:id="542982850">
              <w:marLeft w:val="0"/>
              <w:marRight w:val="0"/>
              <w:marTop w:val="150"/>
              <w:marBottom w:val="150"/>
              <w:divBdr>
                <w:top w:val="none" w:sz="0" w:space="0" w:color="auto"/>
                <w:left w:val="none" w:sz="0" w:space="0" w:color="auto"/>
                <w:bottom w:val="none" w:sz="0" w:space="0" w:color="auto"/>
                <w:right w:val="none" w:sz="0" w:space="0" w:color="auto"/>
              </w:divBdr>
            </w:div>
            <w:div w:id="3943538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980966852">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sChild>
            <w:div w:id="1140808030">
              <w:marLeft w:val="0"/>
              <w:marRight w:val="0"/>
              <w:marTop w:val="150"/>
              <w:marBottom w:val="150"/>
              <w:divBdr>
                <w:top w:val="none" w:sz="0" w:space="0" w:color="auto"/>
                <w:left w:val="none" w:sz="0" w:space="0" w:color="auto"/>
                <w:bottom w:val="none" w:sz="0" w:space="0" w:color="auto"/>
                <w:right w:val="none" w:sz="0" w:space="0" w:color="auto"/>
              </w:divBdr>
            </w:div>
            <w:div w:id="49565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0081552">
      <w:bodyDiv w:val="1"/>
      <w:marLeft w:val="0"/>
      <w:marRight w:val="0"/>
      <w:marTop w:val="0"/>
      <w:marBottom w:val="0"/>
      <w:divBdr>
        <w:top w:val="none" w:sz="0" w:space="0" w:color="auto"/>
        <w:left w:val="none" w:sz="0" w:space="0" w:color="auto"/>
        <w:bottom w:val="none" w:sz="0" w:space="0" w:color="auto"/>
        <w:right w:val="none" w:sz="0" w:space="0" w:color="auto"/>
      </w:divBdr>
      <w:divsChild>
        <w:div w:id="93288762">
          <w:marLeft w:val="0"/>
          <w:marRight w:val="0"/>
          <w:marTop w:val="0"/>
          <w:marBottom w:val="0"/>
          <w:divBdr>
            <w:top w:val="none" w:sz="0" w:space="0" w:color="auto"/>
            <w:left w:val="none" w:sz="0" w:space="0" w:color="auto"/>
            <w:bottom w:val="none" w:sz="0" w:space="0" w:color="auto"/>
            <w:right w:val="none" w:sz="0" w:space="0" w:color="auto"/>
          </w:divBdr>
        </w:div>
        <w:div w:id="1267343379">
          <w:marLeft w:val="0"/>
          <w:marRight w:val="0"/>
          <w:marTop w:val="0"/>
          <w:marBottom w:val="0"/>
          <w:divBdr>
            <w:top w:val="none" w:sz="0" w:space="0" w:color="auto"/>
            <w:left w:val="none" w:sz="0" w:space="0" w:color="auto"/>
            <w:bottom w:val="none" w:sz="0" w:space="0" w:color="auto"/>
            <w:right w:val="none" w:sz="0" w:space="0" w:color="auto"/>
          </w:divBdr>
          <w:divsChild>
            <w:div w:id="1687705904">
              <w:marLeft w:val="0"/>
              <w:marRight w:val="0"/>
              <w:marTop w:val="150"/>
              <w:marBottom w:val="150"/>
              <w:divBdr>
                <w:top w:val="none" w:sz="0" w:space="0" w:color="auto"/>
                <w:left w:val="none" w:sz="0" w:space="0" w:color="auto"/>
                <w:bottom w:val="none" w:sz="0" w:space="0" w:color="auto"/>
                <w:right w:val="none" w:sz="0" w:space="0" w:color="auto"/>
              </w:divBdr>
            </w:div>
            <w:div w:id="821778417">
              <w:marLeft w:val="0"/>
              <w:marRight w:val="0"/>
              <w:marTop w:val="150"/>
              <w:marBottom w:val="150"/>
              <w:divBdr>
                <w:top w:val="none" w:sz="0" w:space="0" w:color="auto"/>
                <w:left w:val="none" w:sz="0" w:space="0" w:color="auto"/>
                <w:bottom w:val="none" w:sz="0" w:space="0" w:color="auto"/>
                <w:right w:val="none" w:sz="0" w:space="0" w:color="auto"/>
              </w:divBdr>
            </w:div>
            <w:div w:id="1270044855">
              <w:marLeft w:val="0"/>
              <w:marRight w:val="0"/>
              <w:marTop w:val="150"/>
              <w:marBottom w:val="150"/>
              <w:divBdr>
                <w:top w:val="none" w:sz="0" w:space="0" w:color="auto"/>
                <w:left w:val="none" w:sz="0" w:space="0" w:color="auto"/>
                <w:bottom w:val="none" w:sz="0" w:space="0" w:color="auto"/>
                <w:right w:val="none" w:sz="0" w:space="0" w:color="auto"/>
              </w:divBdr>
            </w:div>
            <w:div w:id="19549424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
                            <w:div w:id="1137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1799176040">
                              <w:marLeft w:val="0"/>
                              <w:marRight w:val="0"/>
                              <w:marTop w:val="0"/>
                              <w:marBottom w:val="0"/>
                              <w:divBdr>
                                <w:top w:val="none" w:sz="0" w:space="0" w:color="auto"/>
                                <w:left w:val="none" w:sz="0" w:space="0" w:color="auto"/>
                                <w:bottom w:val="none" w:sz="0" w:space="0" w:color="auto"/>
                                <w:right w:val="none" w:sz="0" w:space="0" w:color="auto"/>
                              </w:divBdr>
                            </w:div>
                            <w:div w:id="45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902399165">
                              <w:marLeft w:val="0"/>
                              <w:marRight w:val="0"/>
                              <w:marTop w:val="0"/>
                              <w:marBottom w:val="0"/>
                              <w:divBdr>
                                <w:top w:val="none" w:sz="0" w:space="0" w:color="auto"/>
                                <w:left w:val="none" w:sz="0" w:space="0" w:color="auto"/>
                                <w:bottom w:val="none" w:sz="0" w:space="0" w:color="auto"/>
                                <w:right w:val="none" w:sz="0" w:space="0" w:color="auto"/>
                              </w:divBdr>
                            </w:div>
                            <w:div w:id="13786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2064480144">
                              <w:marLeft w:val="0"/>
                              <w:marRight w:val="0"/>
                              <w:marTop w:val="0"/>
                              <w:marBottom w:val="0"/>
                              <w:divBdr>
                                <w:top w:val="none" w:sz="0" w:space="0" w:color="auto"/>
                                <w:left w:val="none" w:sz="0" w:space="0" w:color="auto"/>
                                <w:bottom w:val="none" w:sz="0" w:space="0" w:color="auto"/>
                                <w:right w:val="none" w:sz="0" w:space="0" w:color="auto"/>
                              </w:divBdr>
                            </w:div>
                            <w:div w:id="1883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1000351705">
                              <w:marLeft w:val="0"/>
                              <w:marRight w:val="0"/>
                              <w:marTop w:val="0"/>
                              <w:marBottom w:val="0"/>
                              <w:divBdr>
                                <w:top w:val="none" w:sz="0" w:space="0" w:color="auto"/>
                                <w:left w:val="none" w:sz="0" w:space="0" w:color="auto"/>
                                <w:bottom w:val="none" w:sz="0" w:space="0" w:color="auto"/>
                                <w:right w:val="none" w:sz="0" w:space="0" w:color="auto"/>
                              </w:divBdr>
                            </w:div>
                            <w:div w:id="895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617225065">
                              <w:marLeft w:val="0"/>
                              <w:marRight w:val="0"/>
                              <w:marTop w:val="0"/>
                              <w:marBottom w:val="0"/>
                              <w:divBdr>
                                <w:top w:val="none" w:sz="0" w:space="0" w:color="auto"/>
                                <w:left w:val="none" w:sz="0" w:space="0" w:color="auto"/>
                                <w:bottom w:val="none" w:sz="0" w:space="0" w:color="auto"/>
                                <w:right w:val="none" w:sz="0" w:space="0" w:color="auto"/>
                              </w:divBdr>
                            </w:div>
                            <w:div w:id="411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496267472">
                              <w:marLeft w:val="0"/>
                              <w:marRight w:val="0"/>
                              <w:marTop w:val="0"/>
                              <w:marBottom w:val="0"/>
                              <w:divBdr>
                                <w:top w:val="none" w:sz="0" w:space="0" w:color="auto"/>
                                <w:left w:val="none" w:sz="0" w:space="0" w:color="auto"/>
                                <w:bottom w:val="none" w:sz="0" w:space="0" w:color="auto"/>
                                <w:right w:val="none" w:sz="0" w:space="0" w:color="auto"/>
                              </w:divBdr>
                            </w:div>
                            <w:div w:id="308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551579586">
                              <w:marLeft w:val="0"/>
                              <w:marRight w:val="0"/>
                              <w:marTop w:val="0"/>
                              <w:marBottom w:val="0"/>
                              <w:divBdr>
                                <w:top w:val="none" w:sz="0" w:space="0" w:color="auto"/>
                                <w:left w:val="none" w:sz="0" w:space="0" w:color="auto"/>
                                <w:bottom w:val="none" w:sz="0" w:space="0" w:color="auto"/>
                                <w:right w:val="none" w:sz="0" w:space="0" w:color="auto"/>
                              </w:divBdr>
                            </w:div>
                            <w:div w:id="152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1865626809">
                              <w:marLeft w:val="0"/>
                              <w:marRight w:val="0"/>
                              <w:marTop w:val="0"/>
                              <w:marBottom w:val="0"/>
                              <w:divBdr>
                                <w:top w:val="none" w:sz="0" w:space="0" w:color="auto"/>
                                <w:left w:val="none" w:sz="0" w:space="0" w:color="auto"/>
                                <w:bottom w:val="none" w:sz="0" w:space="0" w:color="auto"/>
                                <w:right w:val="none" w:sz="0" w:space="0" w:color="auto"/>
                              </w:divBdr>
                            </w:div>
                            <w:div w:id="651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1005866791">
                              <w:marLeft w:val="0"/>
                              <w:marRight w:val="0"/>
                              <w:marTop w:val="0"/>
                              <w:marBottom w:val="0"/>
                              <w:divBdr>
                                <w:top w:val="none" w:sz="0" w:space="0" w:color="auto"/>
                                <w:left w:val="none" w:sz="0" w:space="0" w:color="auto"/>
                                <w:bottom w:val="none" w:sz="0" w:space="0" w:color="auto"/>
                                <w:right w:val="none" w:sz="0" w:space="0" w:color="auto"/>
                              </w:divBdr>
                            </w:div>
                            <w:div w:id="514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1169980254">
                              <w:marLeft w:val="0"/>
                              <w:marRight w:val="0"/>
                              <w:marTop w:val="0"/>
                              <w:marBottom w:val="0"/>
                              <w:divBdr>
                                <w:top w:val="none" w:sz="0" w:space="0" w:color="auto"/>
                                <w:left w:val="none" w:sz="0" w:space="0" w:color="auto"/>
                                <w:bottom w:val="none" w:sz="0" w:space="0" w:color="auto"/>
                                <w:right w:val="none" w:sz="0" w:space="0" w:color="auto"/>
                              </w:divBdr>
                            </w:div>
                            <w:div w:id="74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903217696">
                              <w:marLeft w:val="0"/>
                              <w:marRight w:val="0"/>
                              <w:marTop w:val="0"/>
                              <w:marBottom w:val="0"/>
                              <w:divBdr>
                                <w:top w:val="none" w:sz="0" w:space="0" w:color="auto"/>
                                <w:left w:val="none" w:sz="0" w:space="0" w:color="auto"/>
                                <w:bottom w:val="none" w:sz="0" w:space="0" w:color="auto"/>
                                <w:right w:val="none" w:sz="0" w:space="0" w:color="auto"/>
                              </w:divBdr>
                            </w:div>
                            <w:div w:id="374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1041593657">
                              <w:marLeft w:val="0"/>
                              <w:marRight w:val="0"/>
                              <w:marTop w:val="0"/>
                              <w:marBottom w:val="0"/>
                              <w:divBdr>
                                <w:top w:val="none" w:sz="0" w:space="0" w:color="auto"/>
                                <w:left w:val="none" w:sz="0" w:space="0" w:color="auto"/>
                                <w:bottom w:val="none" w:sz="0" w:space="0" w:color="auto"/>
                                <w:right w:val="none" w:sz="0" w:space="0" w:color="auto"/>
                              </w:divBdr>
                            </w:div>
                            <w:div w:id="902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590505305">
                              <w:marLeft w:val="0"/>
                              <w:marRight w:val="0"/>
                              <w:marTop w:val="0"/>
                              <w:marBottom w:val="0"/>
                              <w:divBdr>
                                <w:top w:val="none" w:sz="0" w:space="0" w:color="auto"/>
                                <w:left w:val="none" w:sz="0" w:space="0" w:color="auto"/>
                                <w:bottom w:val="none" w:sz="0" w:space="0" w:color="auto"/>
                                <w:right w:val="none" w:sz="0" w:space="0" w:color="auto"/>
                              </w:divBdr>
                            </w:div>
                            <w:div w:id="14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1540820303">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675913233">
                              <w:marLeft w:val="0"/>
                              <w:marRight w:val="0"/>
                              <w:marTop w:val="0"/>
                              <w:marBottom w:val="0"/>
                              <w:divBdr>
                                <w:top w:val="none" w:sz="0" w:space="0" w:color="auto"/>
                                <w:left w:val="none" w:sz="0" w:space="0" w:color="auto"/>
                                <w:bottom w:val="none" w:sz="0" w:space="0" w:color="auto"/>
                                <w:right w:val="none" w:sz="0" w:space="0" w:color="auto"/>
                              </w:divBdr>
                            </w:div>
                            <w:div w:id="149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1879393321">
                              <w:marLeft w:val="0"/>
                              <w:marRight w:val="0"/>
                              <w:marTop w:val="0"/>
                              <w:marBottom w:val="0"/>
                              <w:divBdr>
                                <w:top w:val="none" w:sz="0" w:space="0" w:color="auto"/>
                                <w:left w:val="none" w:sz="0" w:space="0" w:color="auto"/>
                                <w:bottom w:val="none" w:sz="0" w:space="0" w:color="auto"/>
                                <w:right w:val="none" w:sz="0" w:space="0" w:color="auto"/>
                              </w:divBdr>
                            </w:div>
                            <w:div w:id="91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301112207">
                              <w:marLeft w:val="0"/>
                              <w:marRight w:val="0"/>
                              <w:marTop w:val="0"/>
                              <w:marBottom w:val="0"/>
                              <w:divBdr>
                                <w:top w:val="none" w:sz="0" w:space="0" w:color="auto"/>
                                <w:left w:val="none" w:sz="0" w:space="0" w:color="auto"/>
                                <w:bottom w:val="none" w:sz="0" w:space="0" w:color="auto"/>
                                <w:right w:val="none" w:sz="0" w:space="0" w:color="auto"/>
                              </w:divBdr>
                            </w:div>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1652565332">
                              <w:marLeft w:val="0"/>
                              <w:marRight w:val="0"/>
                              <w:marTop w:val="0"/>
                              <w:marBottom w:val="0"/>
                              <w:divBdr>
                                <w:top w:val="none" w:sz="0" w:space="0" w:color="auto"/>
                                <w:left w:val="none" w:sz="0" w:space="0" w:color="auto"/>
                                <w:bottom w:val="none" w:sz="0" w:space="0" w:color="auto"/>
                                <w:right w:val="none" w:sz="0" w:space="0" w:color="auto"/>
                              </w:divBdr>
                            </w:div>
                            <w:div w:id="549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930651884">
                              <w:marLeft w:val="0"/>
                              <w:marRight w:val="0"/>
                              <w:marTop w:val="0"/>
                              <w:marBottom w:val="0"/>
                              <w:divBdr>
                                <w:top w:val="none" w:sz="0" w:space="0" w:color="auto"/>
                                <w:left w:val="none" w:sz="0" w:space="0" w:color="auto"/>
                                <w:bottom w:val="none" w:sz="0" w:space="0" w:color="auto"/>
                                <w:right w:val="none" w:sz="0" w:space="0" w:color="auto"/>
                              </w:divBdr>
                            </w:div>
                            <w:div w:id="12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802042193">
                              <w:marLeft w:val="0"/>
                              <w:marRight w:val="0"/>
                              <w:marTop w:val="0"/>
                              <w:marBottom w:val="0"/>
                              <w:divBdr>
                                <w:top w:val="none" w:sz="0" w:space="0" w:color="auto"/>
                                <w:left w:val="none" w:sz="0" w:space="0" w:color="auto"/>
                                <w:bottom w:val="none" w:sz="0" w:space="0" w:color="auto"/>
                                <w:right w:val="none" w:sz="0" w:space="0" w:color="auto"/>
                              </w:divBdr>
                            </w:div>
                            <w:div w:id="23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1101998264">
                              <w:marLeft w:val="0"/>
                              <w:marRight w:val="0"/>
                              <w:marTop w:val="0"/>
                              <w:marBottom w:val="0"/>
                              <w:divBdr>
                                <w:top w:val="none" w:sz="0" w:space="0" w:color="auto"/>
                                <w:left w:val="none" w:sz="0" w:space="0" w:color="auto"/>
                                <w:bottom w:val="none" w:sz="0" w:space="0" w:color="auto"/>
                                <w:right w:val="none" w:sz="0" w:space="0" w:color="auto"/>
                              </w:divBdr>
                            </w:div>
                            <w:div w:id="674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636327232">
                              <w:marLeft w:val="0"/>
                              <w:marRight w:val="0"/>
                              <w:marTop w:val="0"/>
                              <w:marBottom w:val="0"/>
                              <w:divBdr>
                                <w:top w:val="none" w:sz="0" w:space="0" w:color="auto"/>
                                <w:left w:val="none" w:sz="0" w:space="0" w:color="auto"/>
                                <w:bottom w:val="none" w:sz="0" w:space="0" w:color="auto"/>
                                <w:right w:val="none" w:sz="0" w:space="0" w:color="auto"/>
                              </w:divBdr>
                            </w:div>
                            <w:div w:id="1220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816294640">
                              <w:marLeft w:val="0"/>
                              <w:marRight w:val="0"/>
                              <w:marTop w:val="0"/>
                              <w:marBottom w:val="0"/>
                              <w:divBdr>
                                <w:top w:val="none" w:sz="0" w:space="0" w:color="auto"/>
                                <w:left w:val="none" w:sz="0" w:space="0" w:color="auto"/>
                                <w:bottom w:val="none" w:sz="0" w:space="0" w:color="auto"/>
                                <w:right w:val="none" w:sz="0" w:space="0" w:color="auto"/>
                              </w:divBdr>
                            </w:div>
                            <w:div w:id="1052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1708675666">
                              <w:marLeft w:val="0"/>
                              <w:marRight w:val="0"/>
                              <w:marTop w:val="0"/>
                              <w:marBottom w:val="0"/>
                              <w:divBdr>
                                <w:top w:val="none" w:sz="0" w:space="0" w:color="auto"/>
                                <w:left w:val="none" w:sz="0" w:space="0" w:color="auto"/>
                                <w:bottom w:val="none" w:sz="0" w:space="0" w:color="auto"/>
                                <w:right w:val="none" w:sz="0" w:space="0" w:color="auto"/>
                              </w:divBdr>
                            </w:div>
                            <w:div w:id="65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027172898">
                              <w:marLeft w:val="0"/>
                              <w:marRight w:val="0"/>
                              <w:marTop w:val="0"/>
                              <w:marBottom w:val="0"/>
                              <w:divBdr>
                                <w:top w:val="none" w:sz="0" w:space="0" w:color="auto"/>
                                <w:left w:val="none" w:sz="0" w:space="0" w:color="auto"/>
                                <w:bottom w:val="none" w:sz="0" w:space="0" w:color="auto"/>
                                <w:right w:val="none" w:sz="0" w:space="0" w:color="auto"/>
                              </w:divBdr>
                            </w:div>
                            <w:div w:id="2526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515264229">
                              <w:marLeft w:val="0"/>
                              <w:marRight w:val="0"/>
                              <w:marTop w:val="0"/>
                              <w:marBottom w:val="0"/>
                              <w:divBdr>
                                <w:top w:val="none" w:sz="0" w:space="0" w:color="auto"/>
                                <w:left w:val="none" w:sz="0" w:space="0" w:color="auto"/>
                                <w:bottom w:val="none" w:sz="0" w:space="0" w:color="auto"/>
                                <w:right w:val="none" w:sz="0" w:space="0" w:color="auto"/>
                              </w:divBdr>
                            </w:div>
                            <w:div w:id="101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1120564380">
                              <w:marLeft w:val="0"/>
                              <w:marRight w:val="0"/>
                              <w:marTop w:val="0"/>
                              <w:marBottom w:val="0"/>
                              <w:divBdr>
                                <w:top w:val="none" w:sz="0" w:space="0" w:color="auto"/>
                                <w:left w:val="none" w:sz="0" w:space="0" w:color="auto"/>
                                <w:bottom w:val="none" w:sz="0" w:space="0" w:color="auto"/>
                                <w:right w:val="none" w:sz="0" w:space="0" w:color="auto"/>
                              </w:divBdr>
                            </w:div>
                            <w:div w:id="691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218368094">
                              <w:marLeft w:val="0"/>
                              <w:marRight w:val="0"/>
                              <w:marTop w:val="0"/>
                              <w:marBottom w:val="0"/>
                              <w:divBdr>
                                <w:top w:val="none" w:sz="0" w:space="0" w:color="auto"/>
                                <w:left w:val="none" w:sz="0" w:space="0" w:color="auto"/>
                                <w:bottom w:val="none" w:sz="0" w:space="0" w:color="auto"/>
                                <w:right w:val="none" w:sz="0" w:space="0" w:color="auto"/>
                              </w:divBdr>
                            </w:div>
                            <w:div w:id="9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1447653481">
                              <w:marLeft w:val="0"/>
                              <w:marRight w:val="0"/>
                              <w:marTop w:val="0"/>
                              <w:marBottom w:val="0"/>
                              <w:divBdr>
                                <w:top w:val="none" w:sz="0" w:space="0" w:color="auto"/>
                                <w:left w:val="none" w:sz="0" w:space="0" w:color="auto"/>
                                <w:bottom w:val="none" w:sz="0" w:space="0" w:color="auto"/>
                                <w:right w:val="none" w:sz="0" w:space="0" w:color="auto"/>
                              </w:divBdr>
                            </w:div>
                            <w:div w:id="652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2045524113">
                              <w:marLeft w:val="0"/>
                              <w:marRight w:val="0"/>
                              <w:marTop w:val="0"/>
                              <w:marBottom w:val="0"/>
                              <w:divBdr>
                                <w:top w:val="none" w:sz="0" w:space="0" w:color="auto"/>
                                <w:left w:val="none" w:sz="0" w:space="0" w:color="auto"/>
                                <w:bottom w:val="none" w:sz="0" w:space="0" w:color="auto"/>
                                <w:right w:val="none" w:sz="0" w:space="0" w:color="auto"/>
                              </w:divBdr>
                            </w:div>
                            <w:div w:id="791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776676715">
                              <w:marLeft w:val="0"/>
                              <w:marRight w:val="0"/>
                              <w:marTop w:val="0"/>
                              <w:marBottom w:val="0"/>
                              <w:divBdr>
                                <w:top w:val="none" w:sz="0" w:space="0" w:color="auto"/>
                                <w:left w:val="none" w:sz="0" w:space="0" w:color="auto"/>
                                <w:bottom w:val="none" w:sz="0" w:space="0" w:color="auto"/>
                                <w:right w:val="none" w:sz="0" w:space="0" w:color="auto"/>
                              </w:divBdr>
                            </w:div>
                            <w:div w:id="165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557516587">
                              <w:marLeft w:val="0"/>
                              <w:marRight w:val="0"/>
                              <w:marTop w:val="0"/>
                              <w:marBottom w:val="0"/>
                              <w:divBdr>
                                <w:top w:val="none" w:sz="0" w:space="0" w:color="auto"/>
                                <w:left w:val="none" w:sz="0" w:space="0" w:color="auto"/>
                                <w:bottom w:val="none" w:sz="0" w:space="0" w:color="auto"/>
                                <w:right w:val="none" w:sz="0" w:space="0" w:color="auto"/>
                              </w:divBdr>
                            </w:div>
                            <w:div w:id="203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1255548407">
                              <w:marLeft w:val="0"/>
                              <w:marRight w:val="0"/>
                              <w:marTop w:val="0"/>
                              <w:marBottom w:val="0"/>
                              <w:divBdr>
                                <w:top w:val="none" w:sz="0" w:space="0" w:color="auto"/>
                                <w:left w:val="none" w:sz="0" w:space="0" w:color="auto"/>
                                <w:bottom w:val="none" w:sz="0" w:space="0" w:color="auto"/>
                                <w:right w:val="none" w:sz="0" w:space="0" w:color="auto"/>
                              </w:divBdr>
                            </w:div>
                            <w:div w:id="30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442841372">
                              <w:marLeft w:val="0"/>
                              <w:marRight w:val="0"/>
                              <w:marTop w:val="0"/>
                              <w:marBottom w:val="0"/>
                              <w:divBdr>
                                <w:top w:val="none" w:sz="0" w:space="0" w:color="auto"/>
                                <w:left w:val="none" w:sz="0" w:space="0" w:color="auto"/>
                                <w:bottom w:val="none" w:sz="0" w:space="0" w:color="auto"/>
                                <w:right w:val="none" w:sz="0" w:space="0" w:color="auto"/>
                              </w:divBdr>
                            </w:div>
                            <w:div w:id="83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1634171807">
                              <w:marLeft w:val="0"/>
                              <w:marRight w:val="0"/>
                              <w:marTop w:val="0"/>
                              <w:marBottom w:val="0"/>
                              <w:divBdr>
                                <w:top w:val="none" w:sz="0" w:space="0" w:color="auto"/>
                                <w:left w:val="none" w:sz="0" w:space="0" w:color="auto"/>
                                <w:bottom w:val="none" w:sz="0" w:space="0" w:color="auto"/>
                                <w:right w:val="none" w:sz="0" w:space="0" w:color="auto"/>
                              </w:divBdr>
                            </w:div>
                            <w:div w:id="554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546990361">
                              <w:marLeft w:val="0"/>
                              <w:marRight w:val="0"/>
                              <w:marTop w:val="0"/>
                              <w:marBottom w:val="0"/>
                              <w:divBdr>
                                <w:top w:val="none" w:sz="0" w:space="0" w:color="auto"/>
                                <w:left w:val="none" w:sz="0" w:space="0" w:color="auto"/>
                                <w:bottom w:val="none" w:sz="0" w:space="0" w:color="auto"/>
                                <w:right w:val="none" w:sz="0" w:space="0" w:color="auto"/>
                              </w:divBdr>
                            </w:div>
                            <w:div w:id="4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862402264">
                              <w:marLeft w:val="0"/>
                              <w:marRight w:val="0"/>
                              <w:marTop w:val="0"/>
                              <w:marBottom w:val="0"/>
                              <w:divBdr>
                                <w:top w:val="none" w:sz="0" w:space="0" w:color="auto"/>
                                <w:left w:val="none" w:sz="0" w:space="0" w:color="auto"/>
                                <w:bottom w:val="none" w:sz="0" w:space="0" w:color="auto"/>
                                <w:right w:val="none" w:sz="0" w:space="0" w:color="auto"/>
                              </w:divBdr>
                            </w:div>
                            <w:div w:id="1578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1989044806">
                              <w:marLeft w:val="0"/>
                              <w:marRight w:val="0"/>
                              <w:marTop w:val="0"/>
                              <w:marBottom w:val="0"/>
                              <w:divBdr>
                                <w:top w:val="none" w:sz="0" w:space="0" w:color="auto"/>
                                <w:left w:val="none" w:sz="0" w:space="0" w:color="auto"/>
                                <w:bottom w:val="none" w:sz="0" w:space="0" w:color="auto"/>
                                <w:right w:val="none" w:sz="0" w:space="0" w:color="auto"/>
                              </w:divBdr>
                            </w:div>
                            <w:div w:id="528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756365243">
                              <w:marLeft w:val="0"/>
                              <w:marRight w:val="0"/>
                              <w:marTop w:val="0"/>
                              <w:marBottom w:val="0"/>
                              <w:divBdr>
                                <w:top w:val="none" w:sz="0" w:space="0" w:color="auto"/>
                                <w:left w:val="none" w:sz="0" w:space="0" w:color="auto"/>
                                <w:bottom w:val="none" w:sz="0" w:space="0" w:color="auto"/>
                                <w:right w:val="none" w:sz="0" w:space="0" w:color="auto"/>
                              </w:divBdr>
                            </w:div>
                            <w:div w:id="672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807866443">
                              <w:marLeft w:val="0"/>
                              <w:marRight w:val="0"/>
                              <w:marTop w:val="0"/>
                              <w:marBottom w:val="0"/>
                              <w:divBdr>
                                <w:top w:val="none" w:sz="0" w:space="0" w:color="auto"/>
                                <w:left w:val="none" w:sz="0" w:space="0" w:color="auto"/>
                                <w:bottom w:val="none" w:sz="0" w:space="0" w:color="auto"/>
                                <w:right w:val="none" w:sz="0" w:space="0" w:color="auto"/>
                              </w:divBdr>
                            </w:div>
                            <w:div w:id="581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1778676564">
                              <w:marLeft w:val="0"/>
                              <w:marRight w:val="0"/>
                              <w:marTop w:val="0"/>
                              <w:marBottom w:val="0"/>
                              <w:divBdr>
                                <w:top w:val="none" w:sz="0" w:space="0" w:color="auto"/>
                                <w:left w:val="none" w:sz="0" w:space="0" w:color="auto"/>
                                <w:bottom w:val="none" w:sz="0" w:space="0" w:color="auto"/>
                                <w:right w:val="none" w:sz="0" w:space="0" w:color="auto"/>
                              </w:divBdr>
                            </w:div>
                            <w:div w:id="37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1866751831">
                              <w:marLeft w:val="0"/>
                              <w:marRight w:val="0"/>
                              <w:marTop w:val="0"/>
                              <w:marBottom w:val="0"/>
                              <w:divBdr>
                                <w:top w:val="none" w:sz="0" w:space="0" w:color="auto"/>
                                <w:left w:val="none" w:sz="0" w:space="0" w:color="auto"/>
                                <w:bottom w:val="none" w:sz="0" w:space="0" w:color="auto"/>
                                <w:right w:val="none" w:sz="0" w:space="0" w:color="auto"/>
                              </w:divBdr>
                            </w:div>
                            <w:div w:id="83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2011103687">
                              <w:marLeft w:val="0"/>
                              <w:marRight w:val="0"/>
                              <w:marTop w:val="0"/>
                              <w:marBottom w:val="0"/>
                              <w:divBdr>
                                <w:top w:val="none" w:sz="0" w:space="0" w:color="auto"/>
                                <w:left w:val="none" w:sz="0" w:space="0" w:color="auto"/>
                                <w:bottom w:val="none" w:sz="0" w:space="0" w:color="auto"/>
                                <w:right w:val="none" w:sz="0" w:space="0" w:color="auto"/>
                              </w:divBdr>
                            </w:div>
                            <w:div w:id="67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1706563593">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212037686">
                              <w:marLeft w:val="0"/>
                              <w:marRight w:val="0"/>
                              <w:marTop w:val="0"/>
                              <w:marBottom w:val="0"/>
                              <w:divBdr>
                                <w:top w:val="none" w:sz="0" w:space="0" w:color="auto"/>
                                <w:left w:val="none" w:sz="0" w:space="0" w:color="auto"/>
                                <w:bottom w:val="none" w:sz="0" w:space="0" w:color="auto"/>
                                <w:right w:val="none" w:sz="0" w:space="0" w:color="auto"/>
                              </w:divBdr>
                            </w:div>
                            <w:div w:id="118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56447172">
                              <w:marLeft w:val="0"/>
                              <w:marRight w:val="0"/>
                              <w:marTop w:val="0"/>
                              <w:marBottom w:val="0"/>
                              <w:divBdr>
                                <w:top w:val="none" w:sz="0" w:space="0" w:color="auto"/>
                                <w:left w:val="none" w:sz="0" w:space="0" w:color="auto"/>
                                <w:bottom w:val="none" w:sz="0" w:space="0" w:color="auto"/>
                                <w:right w:val="none" w:sz="0" w:space="0" w:color="auto"/>
                              </w:divBdr>
                            </w:div>
                            <w:div w:id="94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1915311654">
                              <w:marLeft w:val="0"/>
                              <w:marRight w:val="0"/>
                              <w:marTop w:val="0"/>
                              <w:marBottom w:val="0"/>
                              <w:divBdr>
                                <w:top w:val="none" w:sz="0" w:space="0" w:color="auto"/>
                                <w:left w:val="none" w:sz="0" w:space="0" w:color="auto"/>
                                <w:bottom w:val="none" w:sz="0" w:space="0" w:color="auto"/>
                                <w:right w:val="none" w:sz="0" w:space="0" w:color="auto"/>
                              </w:divBdr>
                            </w:div>
                            <w:div w:id="342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2008513599">
                              <w:marLeft w:val="0"/>
                              <w:marRight w:val="0"/>
                              <w:marTop w:val="0"/>
                              <w:marBottom w:val="0"/>
                              <w:divBdr>
                                <w:top w:val="none" w:sz="0" w:space="0" w:color="auto"/>
                                <w:left w:val="none" w:sz="0" w:space="0" w:color="auto"/>
                                <w:bottom w:val="none" w:sz="0" w:space="0" w:color="auto"/>
                                <w:right w:val="none" w:sz="0" w:space="0" w:color="auto"/>
                              </w:divBdr>
                            </w:div>
                            <w:div w:id="5107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2099478123">
                              <w:marLeft w:val="0"/>
                              <w:marRight w:val="0"/>
                              <w:marTop w:val="0"/>
                              <w:marBottom w:val="0"/>
                              <w:divBdr>
                                <w:top w:val="none" w:sz="0" w:space="0" w:color="auto"/>
                                <w:left w:val="none" w:sz="0" w:space="0" w:color="auto"/>
                                <w:bottom w:val="none" w:sz="0" w:space="0" w:color="auto"/>
                                <w:right w:val="none" w:sz="0" w:space="0" w:color="auto"/>
                              </w:divBdr>
                            </w:div>
                            <w:div w:id="1903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1421754083">
                              <w:marLeft w:val="0"/>
                              <w:marRight w:val="0"/>
                              <w:marTop w:val="0"/>
                              <w:marBottom w:val="0"/>
                              <w:divBdr>
                                <w:top w:val="none" w:sz="0" w:space="0" w:color="auto"/>
                                <w:left w:val="none" w:sz="0" w:space="0" w:color="auto"/>
                                <w:bottom w:val="none" w:sz="0" w:space="0" w:color="auto"/>
                                <w:right w:val="none" w:sz="0" w:space="0" w:color="auto"/>
                              </w:divBdr>
                            </w:div>
                            <w:div w:id="637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944313119">
                              <w:marLeft w:val="0"/>
                              <w:marRight w:val="0"/>
                              <w:marTop w:val="0"/>
                              <w:marBottom w:val="0"/>
                              <w:divBdr>
                                <w:top w:val="none" w:sz="0" w:space="0" w:color="auto"/>
                                <w:left w:val="none" w:sz="0" w:space="0" w:color="auto"/>
                                <w:bottom w:val="none" w:sz="0" w:space="0" w:color="auto"/>
                                <w:right w:val="none" w:sz="0" w:space="0" w:color="auto"/>
                              </w:divBdr>
                            </w:div>
                            <w:div w:id="5168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839809433">
                              <w:marLeft w:val="0"/>
                              <w:marRight w:val="0"/>
                              <w:marTop w:val="0"/>
                              <w:marBottom w:val="0"/>
                              <w:divBdr>
                                <w:top w:val="none" w:sz="0" w:space="0" w:color="auto"/>
                                <w:left w:val="none" w:sz="0" w:space="0" w:color="auto"/>
                                <w:bottom w:val="none" w:sz="0" w:space="0" w:color="auto"/>
                                <w:right w:val="none" w:sz="0" w:space="0" w:color="auto"/>
                              </w:divBdr>
                            </w:div>
                            <w:div w:id="168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999376840">
                              <w:marLeft w:val="0"/>
                              <w:marRight w:val="0"/>
                              <w:marTop w:val="0"/>
                              <w:marBottom w:val="0"/>
                              <w:divBdr>
                                <w:top w:val="none" w:sz="0" w:space="0" w:color="auto"/>
                                <w:left w:val="none" w:sz="0" w:space="0" w:color="auto"/>
                                <w:bottom w:val="none" w:sz="0" w:space="0" w:color="auto"/>
                                <w:right w:val="none" w:sz="0" w:space="0" w:color="auto"/>
                              </w:divBdr>
                            </w:div>
                            <w:div w:id="105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1412385457">
                              <w:marLeft w:val="0"/>
                              <w:marRight w:val="0"/>
                              <w:marTop w:val="0"/>
                              <w:marBottom w:val="0"/>
                              <w:divBdr>
                                <w:top w:val="none" w:sz="0" w:space="0" w:color="auto"/>
                                <w:left w:val="none" w:sz="0" w:space="0" w:color="auto"/>
                                <w:bottom w:val="none" w:sz="0" w:space="0" w:color="auto"/>
                                <w:right w:val="none" w:sz="0" w:space="0" w:color="auto"/>
                              </w:divBdr>
                            </w:div>
                            <w:div w:id="311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2018261894">
                              <w:marLeft w:val="0"/>
                              <w:marRight w:val="0"/>
                              <w:marTop w:val="0"/>
                              <w:marBottom w:val="0"/>
                              <w:divBdr>
                                <w:top w:val="none" w:sz="0" w:space="0" w:color="auto"/>
                                <w:left w:val="none" w:sz="0" w:space="0" w:color="auto"/>
                                <w:bottom w:val="none" w:sz="0" w:space="0" w:color="auto"/>
                                <w:right w:val="none" w:sz="0" w:space="0" w:color="auto"/>
                              </w:divBdr>
                            </w:div>
                            <w:div w:id="569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800457388">
                              <w:marLeft w:val="0"/>
                              <w:marRight w:val="0"/>
                              <w:marTop w:val="0"/>
                              <w:marBottom w:val="0"/>
                              <w:divBdr>
                                <w:top w:val="none" w:sz="0" w:space="0" w:color="auto"/>
                                <w:left w:val="none" w:sz="0" w:space="0" w:color="auto"/>
                                <w:bottom w:val="none" w:sz="0" w:space="0" w:color="auto"/>
                                <w:right w:val="none" w:sz="0" w:space="0" w:color="auto"/>
                              </w:divBdr>
                            </w:div>
                            <w:div w:id="27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562907344">
                              <w:marLeft w:val="0"/>
                              <w:marRight w:val="0"/>
                              <w:marTop w:val="0"/>
                              <w:marBottom w:val="0"/>
                              <w:divBdr>
                                <w:top w:val="none" w:sz="0" w:space="0" w:color="auto"/>
                                <w:left w:val="none" w:sz="0" w:space="0" w:color="auto"/>
                                <w:bottom w:val="none" w:sz="0" w:space="0" w:color="auto"/>
                                <w:right w:val="none" w:sz="0" w:space="0" w:color="auto"/>
                              </w:divBdr>
                            </w:div>
                            <w:div w:id="1210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169564705">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403482372">
                              <w:marLeft w:val="0"/>
                              <w:marRight w:val="0"/>
                              <w:marTop w:val="0"/>
                              <w:marBottom w:val="0"/>
                              <w:divBdr>
                                <w:top w:val="none" w:sz="0" w:space="0" w:color="auto"/>
                                <w:left w:val="none" w:sz="0" w:space="0" w:color="auto"/>
                                <w:bottom w:val="none" w:sz="0" w:space="0" w:color="auto"/>
                                <w:right w:val="none" w:sz="0" w:space="0" w:color="auto"/>
                              </w:divBdr>
                            </w:div>
                            <w:div w:id="1323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2025017073">
                              <w:marLeft w:val="0"/>
                              <w:marRight w:val="0"/>
                              <w:marTop w:val="0"/>
                              <w:marBottom w:val="0"/>
                              <w:divBdr>
                                <w:top w:val="none" w:sz="0" w:space="0" w:color="auto"/>
                                <w:left w:val="none" w:sz="0" w:space="0" w:color="auto"/>
                                <w:bottom w:val="none" w:sz="0" w:space="0" w:color="auto"/>
                                <w:right w:val="none" w:sz="0" w:space="0" w:color="auto"/>
                              </w:divBdr>
                            </w:div>
                            <w:div w:id="15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934434063">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820728341">
                              <w:marLeft w:val="0"/>
                              <w:marRight w:val="0"/>
                              <w:marTop w:val="0"/>
                              <w:marBottom w:val="0"/>
                              <w:divBdr>
                                <w:top w:val="none" w:sz="0" w:space="0" w:color="auto"/>
                                <w:left w:val="none" w:sz="0" w:space="0" w:color="auto"/>
                                <w:bottom w:val="none" w:sz="0" w:space="0" w:color="auto"/>
                                <w:right w:val="none" w:sz="0" w:space="0" w:color="auto"/>
                              </w:divBdr>
                            </w:div>
                            <w:div w:id="1742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1216046822">
                              <w:marLeft w:val="0"/>
                              <w:marRight w:val="0"/>
                              <w:marTop w:val="0"/>
                              <w:marBottom w:val="0"/>
                              <w:divBdr>
                                <w:top w:val="none" w:sz="0" w:space="0" w:color="auto"/>
                                <w:left w:val="none" w:sz="0" w:space="0" w:color="auto"/>
                                <w:bottom w:val="none" w:sz="0" w:space="0" w:color="auto"/>
                                <w:right w:val="none" w:sz="0" w:space="0" w:color="auto"/>
                              </w:divBdr>
                            </w:div>
                            <w:div w:id="699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1067191167">
                              <w:marLeft w:val="0"/>
                              <w:marRight w:val="0"/>
                              <w:marTop w:val="0"/>
                              <w:marBottom w:val="0"/>
                              <w:divBdr>
                                <w:top w:val="none" w:sz="0" w:space="0" w:color="auto"/>
                                <w:left w:val="none" w:sz="0" w:space="0" w:color="auto"/>
                                <w:bottom w:val="none" w:sz="0" w:space="0" w:color="auto"/>
                                <w:right w:val="none" w:sz="0" w:space="0" w:color="auto"/>
                              </w:divBdr>
                            </w:div>
                            <w:div w:id="556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76895046">
                              <w:marLeft w:val="0"/>
                              <w:marRight w:val="0"/>
                              <w:marTop w:val="0"/>
                              <w:marBottom w:val="0"/>
                              <w:divBdr>
                                <w:top w:val="none" w:sz="0" w:space="0" w:color="auto"/>
                                <w:left w:val="none" w:sz="0" w:space="0" w:color="auto"/>
                                <w:bottom w:val="none" w:sz="0" w:space="0" w:color="auto"/>
                                <w:right w:val="none" w:sz="0" w:space="0" w:color="auto"/>
                              </w:divBdr>
                            </w:div>
                            <w:div w:id="12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577055230">
                              <w:marLeft w:val="0"/>
                              <w:marRight w:val="0"/>
                              <w:marTop w:val="0"/>
                              <w:marBottom w:val="0"/>
                              <w:divBdr>
                                <w:top w:val="none" w:sz="0" w:space="0" w:color="auto"/>
                                <w:left w:val="none" w:sz="0" w:space="0" w:color="auto"/>
                                <w:bottom w:val="none" w:sz="0" w:space="0" w:color="auto"/>
                                <w:right w:val="none" w:sz="0" w:space="0" w:color="auto"/>
                              </w:divBdr>
                            </w:div>
                            <w:div w:id="365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1642732406">
                              <w:marLeft w:val="0"/>
                              <w:marRight w:val="0"/>
                              <w:marTop w:val="0"/>
                              <w:marBottom w:val="0"/>
                              <w:divBdr>
                                <w:top w:val="none" w:sz="0" w:space="0" w:color="auto"/>
                                <w:left w:val="none" w:sz="0" w:space="0" w:color="auto"/>
                                <w:bottom w:val="none" w:sz="0" w:space="0" w:color="auto"/>
                                <w:right w:val="none" w:sz="0" w:space="0" w:color="auto"/>
                              </w:divBdr>
                            </w:div>
                            <w:div w:id="402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080322364">
                              <w:marLeft w:val="0"/>
                              <w:marRight w:val="0"/>
                              <w:marTop w:val="0"/>
                              <w:marBottom w:val="0"/>
                              <w:divBdr>
                                <w:top w:val="none" w:sz="0" w:space="0" w:color="auto"/>
                                <w:left w:val="none" w:sz="0" w:space="0" w:color="auto"/>
                                <w:bottom w:val="none" w:sz="0" w:space="0" w:color="auto"/>
                                <w:right w:val="none" w:sz="0" w:space="0" w:color="auto"/>
                              </w:divBdr>
                            </w:div>
                            <w:div w:id="247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1068504769">
                              <w:marLeft w:val="0"/>
                              <w:marRight w:val="0"/>
                              <w:marTop w:val="0"/>
                              <w:marBottom w:val="0"/>
                              <w:divBdr>
                                <w:top w:val="none" w:sz="0" w:space="0" w:color="auto"/>
                                <w:left w:val="none" w:sz="0" w:space="0" w:color="auto"/>
                                <w:bottom w:val="none" w:sz="0" w:space="0" w:color="auto"/>
                                <w:right w:val="none" w:sz="0" w:space="0" w:color="auto"/>
                              </w:divBdr>
                            </w:div>
                            <w:div w:id="28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994485066">
                              <w:marLeft w:val="0"/>
                              <w:marRight w:val="0"/>
                              <w:marTop w:val="0"/>
                              <w:marBottom w:val="0"/>
                              <w:divBdr>
                                <w:top w:val="none" w:sz="0" w:space="0" w:color="auto"/>
                                <w:left w:val="none" w:sz="0" w:space="0" w:color="auto"/>
                                <w:bottom w:val="none" w:sz="0" w:space="0" w:color="auto"/>
                                <w:right w:val="none" w:sz="0" w:space="0" w:color="auto"/>
                              </w:divBdr>
                            </w:div>
                            <w:div w:id="1791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1884442874">
                              <w:marLeft w:val="0"/>
                              <w:marRight w:val="0"/>
                              <w:marTop w:val="0"/>
                              <w:marBottom w:val="0"/>
                              <w:divBdr>
                                <w:top w:val="none" w:sz="0" w:space="0" w:color="auto"/>
                                <w:left w:val="none" w:sz="0" w:space="0" w:color="auto"/>
                                <w:bottom w:val="none" w:sz="0" w:space="0" w:color="auto"/>
                                <w:right w:val="none" w:sz="0" w:space="0" w:color="auto"/>
                              </w:divBdr>
                            </w:div>
                            <w:div w:id="560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052802882">
                              <w:marLeft w:val="0"/>
                              <w:marRight w:val="0"/>
                              <w:marTop w:val="0"/>
                              <w:marBottom w:val="0"/>
                              <w:divBdr>
                                <w:top w:val="none" w:sz="0" w:space="0" w:color="auto"/>
                                <w:left w:val="none" w:sz="0" w:space="0" w:color="auto"/>
                                <w:bottom w:val="none" w:sz="0" w:space="0" w:color="auto"/>
                                <w:right w:val="none" w:sz="0" w:space="0" w:color="auto"/>
                              </w:divBdr>
                            </w:div>
                            <w:div w:id="25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729421709">
                              <w:marLeft w:val="0"/>
                              <w:marRight w:val="0"/>
                              <w:marTop w:val="0"/>
                              <w:marBottom w:val="0"/>
                              <w:divBdr>
                                <w:top w:val="none" w:sz="0" w:space="0" w:color="auto"/>
                                <w:left w:val="none" w:sz="0" w:space="0" w:color="auto"/>
                                <w:bottom w:val="none" w:sz="0" w:space="0" w:color="auto"/>
                                <w:right w:val="none" w:sz="0" w:space="0" w:color="auto"/>
                              </w:divBdr>
                            </w:div>
                            <w:div w:id="124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505511728">
                              <w:marLeft w:val="0"/>
                              <w:marRight w:val="0"/>
                              <w:marTop w:val="0"/>
                              <w:marBottom w:val="0"/>
                              <w:divBdr>
                                <w:top w:val="none" w:sz="0" w:space="0" w:color="auto"/>
                                <w:left w:val="none" w:sz="0" w:space="0" w:color="auto"/>
                                <w:bottom w:val="none" w:sz="0" w:space="0" w:color="auto"/>
                                <w:right w:val="none" w:sz="0" w:space="0" w:color="auto"/>
                              </w:divBdr>
                            </w:div>
                            <w:div w:id="128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1736581676">
                              <w:marLeft w:val="0"/>
                              <w:marRight w:val="0"/>
                              <w:marTop w:val="0"/>
                              <w:marBottom w:val="0"/>
                              <w:divBdr>
                                <w:top w:val="none" w:sz="0" w:space="0" w:color="auto"/>
                                <w:left w:val="none" w:sz="0" w:space="0" w:color="auto"/>
                                <w:bottom w:val="none" w:sz="0" w:space="0" w:color="auto"/>
                                <w:right w:val="none" w:sz="0" w:space="0" w:color="auto"/>
                              </w:divBdr>
                            </w:div>
                            <w:div w:id="349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372193331">
                              <w:marLeft w:val="0"/>
                              <w:marRight w:val="0"/>
                              <w:marTop w:val="0"/>
                              <w:marBottom w:val="0"/>
                              <w:divBdr>
                                <w:top w:val="none" w:sz="0" w:space="0" w:color="auto"/>
                                <w:left w:val="none" w:sz="0" w:space="0" w:color="auto"/>
                                <w:bottom w:val="none" w:sz="0" w:space="0" w:color="auto"/>
                                <w:right w:val="none" w:sz="0" w:space="0" w:color="auto"/>
                              </w:divBdr>
                            </w:div>
                            <w:div w:id="80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2064715992">
                              <w:marLeft w:val="0"/>
                              <w:marRight w:val="0"/>
                              <w:marTop w:val="0"/>
                              <w:marBottom w:val="0"/>
                              <w:divBdr>
                                <w:top w:val="none" w:sz="0" w:space="0" w:color="auto"/>
                                <w:left w:val="none" w:sz="0" w:space="0" w:color="auto"/>
                                <w:bottom w:val="none" w:sz="0" w:space="0" w:color="auto"/>
                                <w:right w:val="none" w:sz="0" w:space="0" w:color="auto"/>
                              </w:divBdr>
                            </w:div>
                            <w:div w:id="765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1586718170">
                              <w:marLeft w:val="0"/>
                              <w:marRight w:val="0"/>
                              <w:marTop w:val="0"/>
                              <w:marBottom w:val="0"/>
                              <w:divBdr>
                                <w:top w:val="none" w:sz="0" w:space="0" w:color="auto"/>
                                <w:left w:val="none" w:sz="0" w:space="0" w:color="auto"/>
                                <w:bottom w:val="none" w:sz="0" w:space="0" w:color="auto"/>
                                <w:right w:val="none" w:sz="0" w:space="0" w:color="auto"/>
                              </w:divBdr>
                            </w:div>
                            <w:div w:id="249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1613051058">
                              <w:marLeft w:val="0"/>
                              <w:marRight w:val="0"/>
                              <w:marTop w:val="0"/>
                              <w:marBottom w:val="0"/>
                              <w:divBdr>
                                <w:top w:val="none" w:sz="0" w:space="0" w:color="auto"/>
                                <w:left w:val="none" w:sz="0" w:space="0" w:color="auto"/>
                                <w:bottom w:val="none" w:sz="0" w:space="0" w:color="auto"/>
                                <w:right w:val="none" w:sz="0" w:space="0" w:color="auto"/>
                              </w:divBdr>
                            </w:div>
                            <w:div w:id="7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176887342">
                              <w:marLeft w:val="0"/>
                              <w:marRight w:val="0"/>
                              <w:marTop w:val="0"/>
                              <w:marBottom w:val="0"/>
                              <w:divBdr>
                                <w:top w:val="none" w:sz="0" w:space="0" w:color="auto"/>
                                <w:left w:val="none" w:sz="0" w:space="0" w:color="auto"/>
                                <w:bottom w:val="none" w:sz="0" w:space="0" w:color="auto"/>
                                <w:right w:val="none" w:sz="0" w:space="0" w:color="auto"/>
                              </w:divBdr>
                            </w:div>
                            <w:div w:id="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1881015611">
                              <w:marLeft w:val="0"/>
                              <w:marRight w:val="0"/>
                              <w:marTop w:val="0"/>
                              <w:marBottom w:val="0"/>
                              <w:divBdr>
                                <w:top w:val="none" w:sz="0" w:space="0" w:color="auto"/>
                                <w:left w:val="none" w:sz="0" w:space="0" w:color="auto"/>
                                <w:bottom w:val="none" w:sz="0" w:space="0" w:color="auto"/>
                                <w:right w:val="none" w:sz="0" w:space="0" w:color="auto"/>
                              </w:divBdr>
                            </w:div>
                            <w:div w:id="693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2103137006">
                              <w:marLeft w:val="0"/>
                              <w:marRight w:val="0"/>
                              <w:marTop w:val="0"/>
                              <w:marBottom w:val="0"/>
                              <w:divBdr>
                                <w:top w:val="none" w:sz="0" w:space="0" w:color="auto"/>
                                <w:left w:val="none" w:sz="0" w:space="0" w:color="auto"/>
                                <w:bottom w:val="none" w:sz="0" w:space="0" w:color="auto"/>
                                <w:right w:val="none" w:sz="0" w:space="0" w:color="auto"/>
                              </w:divBdr>
                            </w:div>
                            <w:div w:id="594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2095348262">
                              <w:marLeft w:val="0"/>
                              <w:marRight w:val="0"/>
                              <w:marTop w:val="0"/>
                              <w:marBottom w:val="0"/>
                              <w:divBdr>
                                <w:top w:val="none" w:sz="0" w:space="0" w:color="auto"/>
                                <w:left w:val="none" w:sz="0" w:space="0" w:color="auto"/>
                                <w:bottom w:val="none" w:sz="0" w:space="0" w:color="auto"/>
                                <w:right w:val="none" w:sz="0" w:space="0" w:color="auto"/>
                              </w:divBdr>
                            </w:div>
                            <w:div w:id="705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59444238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824396640">
                              <w:marLeft w:val="0"/>
                              <w:marRight w:val="0"/>
                              <w:marTop w:val="0"/>
                              <w:marBottom w:val="0"/>
                              <w:divBdr>
                                <w:top w:val="none" w:sz="0" w:space="0" w:color="auto"/>
                                <w:left w:val="none" w:sz="0" w:space="0" w:color="auto"/>
                                <w:bottom w:val="none" w:sz="0" w:space="0" w:color="auto"/>
                                <w:right w:val="none" w:sz="0" w:space="0" w:color="auto"/>
                              </w:divBdr>
                            </w:div>
                            <w:div w:id="757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524126378">
                              <w:marLeft w:val="0"/>
                              <w:marRight w:val="0"/>
                              <w:marTop w:val="0"/>
                              <w:marBottom w:val="0"/>
                              <w:divBdr>
                                <w:top w:val="none" w:sz="0" w:space="0" w:color="auto"/>
                                <w:left w:val="none" w:sz="0" w:space="0" w:color="auto"/>
                                <w:bottom w:val="none" w:sz="0" w:space="0" w:color="auto"/>
                                <w:right w:val="none" w:sz="0" w:space="0" w:color="auto"/>
                              </w:divBdr>
                            </w:div>
                            <w:div w:id="1404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1533423963">
                              <w:marLeft w:val="0"/>
                              <w:marRight w:val="0"/>
                              <w:marTop w:val="0"/>
                              <w:marBottom w:val="0"/>
                              <w:divBdr>
                                <w:top w:val="none" w:sz="0" w:space="0" w:color="auto"/>
                                <w:left w:val="none" w:sz="0" w:space="0" w:color="auto"/>
                                <w:bottom w:val="none" w:sz="0" w:space="0" w:color="auto"/>
                                <w:right w:val="none" w:sz="0" w:space="0" w:color="auto"/>
                              </w:divBdr>
                            </w:div>
                            <w:div w:id="3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 w:id="14176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1813280541">
                              <w:marLeft w:val="0"/>
                              <w:marRight w:val="0"/>
                              <w:marTop w:val="0"/>
                              <w:marBottom w:val="0"/>
                              <w:divBdr>
                                <w:top w:val="none" w:sz="0" w:space="0" w:color="auto"/>
                                <w:left w:val="none" w:sz="0" w:space="0" w:color="auto"/>
                                <w:bottom w:val="none" w:sz="0" w:space="0" w:color="auto"/>
                                <w:right w:val="none" w:sz="0" w:space="0" w:color="auto"/>
                              </w:divBdr>
                            </w:div>
                            <w:div w:id="848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763496559">
                              <w:marLeft w:val="0"/>
                              <w:marRight w:val="0"/>
                              <w:marTop w:val="0"/>
                              <w:marBottom w:val="0"/>
                              <w:divBdr>
                                <w:top w:val="none" w:sz="0" w:space="0" w:color="auto"/>
                                <w:left w:val="none" w:sz="0" w:space="0" w:color="auto"/>
                                <w:bottom w:val="none" w:sz="0" w:space="0" w:color="auto"/>
                                <w:right w:val="none" w:sz="0" w:space="0" w:color="auto"/>
                              </w:divBdr>
                            </w:div>
                            <w:div w:id="163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1021472112">
                              <w:marLeft w:val="0"/>
                              <w:marRight w:val="0"/>
                              <w:marTop w:val="0"/>
                              <w:marBottom w:val="0"/>
                              <w:divBdr>
                                <w:top w:val="none" w:sz="0" w:space="0" w:color="auto"/>
                                <w:left w:val="none" w:sz="0" w:space="0" w:color="auto"/>
                                <w:bottom w:val="none" w:sz="0" w:space="0" w:color="auto"/>
                                <w:right w:val="none" w:sz="0" w:space="0" w:color="auto"/>
                              </w:divBdr>
                            </w:div>
                            <w:div w:id="225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655138710">
                              <w:marLeft w:val="0"/>
                              <w:marRight w:val="0"/>
                              <w:marTop w:val="0"/>
                              <w:marBottom w:val="0"/>
                              <w:divBdr>
                                <w:top w:val="none" w:sz="0" w:space="0" w:color="auto"/>
                                <w:left w:val="none" w:sz="0" w:space="0" w:color="auto"/>
                                <w:bottom w:val="none" w:sz="0" w:space="0" w:color="auto"/>
                                <w:right w:val="none" w:sz="0" w:space="0" w:color="auto"/>
                              </w:divBdr>
                            </w:div>
                            <w:div w:id="1345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1226186291">
                              <w:marLeft w:val="0"/>
                              <w:marRight w:val="0"/>
                              <w:marTop w:val="0"/>
                              <w:marBottom w:val="0"/>
                              <w:divBdr>
                                <w:top w:val="none" w:sz="0" w:space="0" w:color="auto"/>
                                <w:left w:val="none" w:sz="0" w:space="0" w:color="auto"/>
                                <w:bottom w:val="none" w:sz="0" w:space="0" w:color="auto"/>
                                <w:right w:val="none" w:sz="0" w:space="0" w:color="auto"/>
                              </w:divBdr>
                            </w:div>
                            <w:div w:id="584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646206363">
                              <w:marLeft w:val="0"/>
                              <w:marRight w:val="0"/>
                              <w:marTop w:val="0"/>
                              <w:marBottom w:val="0"/>
                              <w:divBdr>
                                <w:top w:val="none" w:sz="0" w:space="0" w:color="auto"/>
                                <w:left w:val="none" w:sz="0" w:space="0" w:color="auto"/>
                                <w:bottom w:val="none" w:sz="0" w:space="0" w:color="auto"/>
                                <w:right w:val="none" w:sz="0" w:space="0" w:color="auto"/>
                              </w:divBdr>
                            </w:div>
                            <w:div w:id="186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650603085">
                              <w:marLeft w:val="0"/>
                              <w:marRight w:val="0"/>
                              <w:marTop w:val="0"/>
                              <w:marBottom w:val="0"/>
                              <w:divBdr>
                                <w:top w:val="none" w:sz="0" w:space="0" w:color="auto"/>
                                <w:left w:val="none" w:sz="0" w:space="0" w:color="auto"/>
                                <w:bottom w:val="none" w:sz="0" w:space="0" w:color="auto"/>
                                <w:right w:val="none" w:sz="0" w:space="0" w:color="auto"/>
                              </w:divBdr>
                            </w:div>
                            <w:div w:id="59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1762870988">
                              <w:marLeft w:val="0"/>
                              <w:marRight w:val="0"/>
                              <w:marTop w:val="0"/>
                              <w:marBottom w:val="0"/>
                              <w:divBdr>
                                <w:top w:val="none" w:sz="0" w:space="0" w:color="auto"/>
                                <w:left w:val="none" w:sz="0" w:space="0" w:color="auto"/>
                                <w:bottom w:val="none" w:sz="0" w:space="0" w:color="auto"/>
                                <w:right w:val="none" w:sz="0" w:space="0" w:color="auto"/>
                              </w:divBdr>
                            </w:div>
                            <w:div w:id="494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28997841">
                              <w:marLeft w:val="0"/>
                              <w:marRight w:val="0"/>
                              <w:marTop w:val="0"/>
                              <w:marBottom w:val="0"/>
                              <w:divBdr>
                                <w:top w:val="none" w:sz="0" w:space="0" w:color="auto"/>
                                <w:left w:val="none" w:sz="0" w:space="0" w:color="auto"/>
                                <w:bottom w:val="none" w:sz="0" w:space="0" w:color="auto"/>
                                <w:right w:val="none" w:sz="0" w:space="0" w:color="auto"/>
                              </w:divBdr>
                            </w:div>
                            <w:div w:id="1204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1800412874">
                              <w:marLeft w:val="0"/>
                              <w:marRight w:val="0"/>
                              <w:marTop w:val="0"/>
                              <w:marBottom w:val="0"/>
                              <w:divBdr>
                                <w:top w:val="none" w:sz="0" w:space="0" w:color="auto"/>
                                <w:left w:val="none" w:sz="0" w:space="0" w:color="auto"/>
                                <w:bottom w:val="none" w:sz="0" w:space="0" w:color="auto"/>
                                <w:right w:val="none" w:sz="0" w:space="0" w:color="auto"/>
                              </w:divBdr>
                            </w:div>
                            <w:div w:id="970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759057653">
                              <w:marLeft w:val="0"/>
                              <w:marRight w:val="0"/>
                              <w:marTop w:val="0"/>
                              <w:marBottom w:val="0"/>
                              <w:divBdr>
                                <w:top w:val="none" w:sz="0" w:space="0" w:color="auto"/>
                                <w:left w:val="none" w:sz="0" w:space="0" w:color="auto"/>
                                <w:bottom w:val="none" w:sz="0" w:space="0" w:color="auto"/>
                                <w:right w:val="none" w:sz="0" w:space="0" w:color="auto"/>
                              </w:divBdr>
                            </w:div>
                            <w:div w:id="134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884753155">
                              <w:marLeft w:val="0"/>
                              <w:marRight w:val="0"/>
                              <w:marTop w:val="0"/>
                              <w:marBottom w:val="0"/>
                              <w:divBdr>
                                <w:top w:val="none" w:sz="0" w:space="0" w:color="auto"/>
                                <w:left w:val="none" w:sz="0" w:space="0" w:color="auto"/>
                                <w:bottom w:val="none" w:sz="0" w:space="0" w:color="auto"/>
                                <w:right w:val="none" w:sz="0" w:space="0" w:color="auto"/>
                              </w:divBdr>
                            </w:div>
                            <w:div w:id="1107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636175879">
                              <w:marLeft w:val="0"/>
                              <w:marRight w:val="0"/>
                              <w:marTop w:val="0"/>
                              <w:marBottom w:val="0"/>
                              <w:divBdr>
                                <w:top w:val="none" w:sz="0" w:space="0" w:color="auto"/>
                                <w:left w:val="none" w:sz="0" w:space="0" w:color="auto"/>
                                <w:bottom w:val="none" w:sz="0" w:space="0" w:color="auto"/>
                                <w:right w:val="none" w:sz="0" w:space="0" w:color="auto"/>
                              </w:divBdr>
                            </w:div>
                            <w:div w:id="154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124857167">
                              <w:marLeft w:val="0"/>
                              <w:marRight w:val="0"/>
                              <w:marTop w:val="0"/>
                              <w:marBottom w:val="0"/>
                              <w:divBdr>
                                <w:top w:val="none" w:sz="0" w:space="0" w:color="auto"/>
                                <w:left w:val="none" w:sz="0" w:space="0" w:color="auto"/>
                                <w:bottom w:val="none" w:sz="0" w:space="0" w:color="auto"/>
                                <w:right w:val="none" w:sz="0" w:space="0" w:color="auto"/>
                              </w:divBdr>
                            </w:div>
                            <w:div w:id="53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928881325">
                              <w:marLeft w:val="0"/>
                              <w:marRight w:val="0"/>
                              <w:marTop w:val="0"/>
                              <w:marBottom w:val="0"/>
                              <w:divBdr>
                                <w:top w:val="none" w:sz="0" w:space="0" w:color="auto"/>
                                <w:left w:val="none" w:sz="0" w:space="0" w:color="auto"/>
                                <w:bottom w:val="none" w:sz="0" w:space="0" w:color="auto"/>
                                <w:right w:val="none" w:sz="0" w:space="0" w:color="auto"/>
                              </w:divBdr>
                            </w:div>
                            <w:div w:id="1763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1432625505">
                              <w:marLeft w:val="0"/>
                              <w:marRight w:val="0"/>
                              <w:marTop w:val="0"/>
                              <w:marBottom w:val="0"/>
                              <w:divBdr>
                                <w:top w:val="none" w:sz="0" w:space="0" w:color="auto"/>
                                <w:left w:val="none" w:sz="0" w:space="0" w:color="auto"/>
                                <w:bottom w:val="none" w:sz="0" w:space="0" w:color="auto"/>
                                <w:right w:val="none" w:sz="0" w:space="0" w:color="auto"/>
                              </w:divBdr>
                            </w:div>
                            <w:div w:id="522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63942187">
                              <w:marLeft w:val="0"/>
                              <w:marRight w:val="0"/>
                              <w:marTop w:val="0"/>
                              <w:marBottom w:val="0"/>
                              <w:divBdr>
                                <w:top w:val="none" w:sz="0" w:space="0" w:color="auto"/>
                                <w:left w:val="none" w:sz="0" w:space="0" w:color="auto"/>
                                <w:bottom w:val="none" w:sz="0" w:space="0" w:color="auto"/>
                                <w:right w:val="none" w:sz="0" w:space="0" w:color="auto"/>
                              </w:divBdr>
                            </w:div>
                            <w:div w:id="1036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1972469466">
                              <w:marLeft w:val="0"/>
                              <w:marRight w:val="0"/>
                              <w:marTop w:val="0"/>
                              <w:marBottom w:val="0"/>
                              <w:divBdr>
                                <w:top w:val="none" w:sz="0" w:space="0" w:color="auto"/>
                                <w:left w:val="none" w:sz="0" w:space="0" w:color="auto"/>
                                <w:bottom w:val="none" w:sz="0" w:space="0" w:color="auto"/>
                                <w:right w:val="none" w:sz="0" w:space="0" w:color="auto"/>
                              </w:divBdr>
                            </w:div>
                            <w:div w:id="59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2098987245">
                              <w:marLeft w:val="0"/>
                              <w:marRight w:val="0"/>
                              <w:marTop w:val="0"/>
                              <w:marBottom w:val="0"/>
                              <w:divBdr>
                                <w:top w:val="none" w:sz="0" w:space="0" w:color="auto"/>
                                <w:left w:val="none" w:sz="0" w:space="0" w:color="auto"/>
                                <w:bottom w:val="none" w:sz="0" w:space="0" w:color="auto"/>
                                <w:right w:val="none" w:sz="0" w:space="0" w:color="auto"/>
                              </w:divBdr>
                            </w:div>
                            <w:div w:id="417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646472661">
                              <w:marLeft w:val="0"/>
                              <w:marRight w:val="0"/>
                              <w:marTop w:val="0"/>
                              <w:marBottom w:val="0"/>
                              <w:divBdr>
                                <w:top w:val="none" w:sz="0" w:space="0" w:color="auto"/>
                                <w:left w:val="none" w:sz="0" w:space="0" w:color="auto"/>
                                <w:bottom w:val="none" w:sz="0" w:space="0" w:color="auto"/>
                                <w:right w:val="none" w:sz="0" w:space="0" w:color="auto"/>
                              </w:divBdr>
                            </w:div>
                            <w:div w:id="1596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492675268">
                              <w:marLeft w:val="0"/>
                              <w:marRight w:val="0"/>
                              <w:marTop w:val="0"/>
                              <w:marBottom w:val="0"/>
                              <w:divBdr>
                                <w:top w:val="none" w:sz="0" w:space="0" w:color="auto"/>
                                <w:left w:val="none" w:sz="0" w:space="0" w:color="auto"/>
                                <w:bottom w:val="none" w:sz="0" w:space="0" w:color="auto"/>
                                <w:right w:val="none" w:sz="0" w:space="0" w:color="auto"/>
                              </w:divBdr>
                            </w:div>
                            <w:div w:id="150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888880713">
                              <w:marLeft w:val="0"/>
                              <w:marRight w:val="0"/>
                              <w:marTop w:val="0"/>
                              <w:marBottom w:val="0"/>
                              <w:divBdr>
                                <w:top w:val="none" w:sz="0" w:space="0" w:color="auto"/>
                                <w:left w:val="none" w:sz="0" w:space="0" w:color="auto"/>
                                <w:bottom w:val="none" w:sz="0" w:space="0" w:color="auto"/>
                                <w:right w:val="none" w:sz="0" w:space="0" w:color="auto"/>
                              </w:divBdr>
                            </w:div>
                            <w:div w:id="418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435832474">
                              <w:marLeft w:val="0"/>
                              <w:marRight w:val="0"/>
                              <w:marTop w:val="0"/>
                              <w:marBottom w:val="0"/>
                              <w:divBdr>
                                <w:top w:val="none" w:sz="0" w:space="0" w:color="auto"/>
                                <w:left w:val="none" w:sz="0" w:space="0" w:color="auto"/>
                                <w:bottom w:val="none" w:sz="0" w:space="0" w:color="auto"/>
                                <w:right w:val="none" w:sz="0" w:space="0" w:color="auto"/>
                              </w:divBdr>
                            </w:div>
                            <w:div w:id="229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964505534">
                              <w:marLeft w:val="0"/>
                              <w:marRight w:val="0"/>
                              <w:marTop w:val="0"/>
                              <w:marBottom w:val="0"/>
                              <w:divBdr>
                                <w:top w:val="none" w:sz="0" w:space="0" w:color="auto"/>
                                <w:left w:val="none" w:sz="0" w:space="0" w:color="auto"/>
                                <w:bottom w:val="none" w:sz="0" w:space="0" w:color="auto"/>
                                <w:right w:val="none" w:sz="0" w:space="0" w:color="auto"/>
                              </w:divBdr>
                            </w:div>
                            <w:div w:id="681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496922409">
                              <w:marLeft w:val="0"/>
                              <w:marRight w:val="0"/>
                              <w:marTop w:val="0"/>
                              <w:marBottom w:val="0"/>
                              <w:divBdr>
                                <w:top w:val="none" w:sz="0" w:space="0" w:color="auto"/>
                                <w:left w:val="none" w:sz="0" w:space="0" w:color="auto"/>
                                <w:bottom w:val="none" w:sz="0" w:space="0" w:color="auto"/>
                                <w:right w:val="none" w:sz="0" w:space="0" w:color="auto"/>
                              </w:divBdr>
                            </w:div>
                            <w:div w:id="341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1157188057">
                              <w:marLeft w:val="0"/>
                              <w:marRight w:val="0"/>
                              <w:marTop w:val="0"/>
                              <w:marBottom w:val="0"/>
                              <w:divBdr>
                                <w:top w:val="none" w:sz="0" w:space="0" w:color="auto"/>
                                <w:left w:val="none" w:sz="0" w:space="0" w:color="auto"/>
                                <w:bottom w:val="none" w:sz="0" w:space="0" w:color="auto"/>
                                <w:right w:val="none" w:sz="0" w:space="0" w:color="auto"/>
                              </w:divBdr>
                            </w:div>
                            <w:div w:id="466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1218976183">
                              <w:marLeft w:val="0"/>
                              <w:marRight w:val="0"/>
                              <w:marTop w:val="0"/>
                              <w:marBottom w:val="0"/>
                              <w:divBdr>
                                <w:top w:val="none" w:sz="0" w:space="0" w:color="auto"/>
                                <w:left w:val="none" w:sz="0" w:space="0" w:color="auto"/>
                                <w:bottom w:val="none" w:sz="0" w:space="0" w:color="auto"/>
                                <w:right w:val="none" w:sz="0" w:space="0" w:color="auto"/>
                              </w:divBdr>
                            </w:div>
                            <w:div w:id="554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2109351994">
                              <w:marLeft w:val="0"/>
                              <w:marRight w:val="0"/>
                              <w:marTop w:val="0"/>
                              <w:marBottom w:val="0"/>
                              <w:divBdr>
                                <w:top w:val="none" w:sz="0" w:space="0" w:color="auto"/>
                                <w:left w:val="none" w:sz="0" w:space="0" w:color="auto"/>
                                <w:bottom w:val="none" w:sz="0" w:space="0" w:color="auto"/>
                                <w:right w:val="none" w:sz="0" w:space="0" w:color="auto"/>
                              </w:divBdr>
                            </w:div>
                            <w:div w:id="1328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1043016203">
                              <w:marLeft w:val="0"/>
                              <w:marRight w:val="0"/>
                              <w:marTop w:val="0"/>
                              <w:marBottom w:val="0"/>
                              <w:divBdr>
                                <w:top w:val="none" w:sz="0" w:space="0" w:color="auto"/>
                                <w:left w:val="none" w:sz="0" w:space="0" w:color="auto"/>
                                <w:bottom w:val="none" w:sz="0" w:space="0" w:color="auto"/>
                                <w:right w:val="none" w:sz="0" w:space="0" w:color="auto"/>
                              </w:divBdr>
                            </w:div>
                            <w:div w:id="251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582451345">
                              <w:marLeft w:val="0"/>
                              <w:marRight w:val="0"/>
                              <w:marTop w:val="0"/>
                              <w:marBottom w:val="0"/>
                              <w:divBdr>
                                <w:top w:val="none" w:sz="0" w:space="0" w:color="auto"/>
                                <w:left w:val="none" w:sz="0" w:space="0" w:color="auto"/>
                                <w:bottom w:val="none" w:sz="0" w:space="0" w:color="auto"/>
                                <w:right w:val="none" w:sz="0" w:space="0" w:color="auto"/>
                              </w:divBdr>
                            </w:div>
                            <w:div w:id="1048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404984729">
                              <w:marLeft w:val="0"/>
                              <w:marRight w:val="0"/>
                              <w:marTop w:val="0"/>
                              <w:marBottom w:val="0"/>
                              <w:divBdr>
                                <w:top w:val="none" w:sz="0" w:space="0" w:color="auto"/>
                                <w:left w:val="none" w:sz="0" w:space="0" w:color="auto"/>
                                <w:bottom w:val="none" w:sz="0" w:space="0" w:color="auto"/>
                                <w:right w:val="none" w:sz="0" w:space="0" w:color="auto"/>
                              </w:divBdr>
                            </w:div>
                            <w:div w:id="1213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683753303">
                              <w:marLeft w:val="0"/>
                              <w:marRight w:val="0"/>
                              <w:marTop w:val="0"/>
                              <w:marBottom w:val="0"/>
                              <w:divBdr>
                                <w:top w:val="none" w:sz="0" w:space="0" w:color="auto"/>
                                <w:left w:val="none" w:sz="0" w:space="0" w:color="auto"/>
                                <w:bottom w:val="none" w:sz="0" w:space="0" w:color="auto"/>
                                <w:right w:val="none" w:sz="0" w:space="0" w:color="auto"/>
                              </w:divBdr>
                            </w:div>
                            <w:div w:id="184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1179268821">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2097365722">
                              <w:marLeft w:val="0"/>
                              <w:marRight w:val="0"/>
                              <w:marTop w:val="0"/>
                              <w:marBottom w:val="0"/>
                              <w:divBdr>
                                <w:top w:val="none" w:sz="0" w:space="0" w:color="auto"/>
                                <w:left w:val="none" w:sz="0" w:space="0" w:color="auto"/>
                                <w:bottom w:val="none" w:sz="0" w:space="0" w:color="auto"/>
                                <w:right w:val="none" w:sz="0" w:space="0" w:color="auto"/>
                              </w:divBdr>
                            </w:div>
                            <w:div w:id="1141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2082944129">
                              <w:marLeft w:val="0"/>
                              <w:marRight w:val="0"/>
                              <w:marTop w:val="0"/>
                              <w:marBottom w:val="0"/>
                              <w:divBdr>
                                <w:top w:val="none" w:sz="0" w:space="0" w:color="auto"/>
                                <w:left w:val="none" w:sz="0" w:space="0" w:color="auto"/>
                                <w:bottom w:val="none" w:sz="0" w:space="0" w:color="auto"/>
                                <w:right w:val="none" w:sz="0" w:space="0" w:color="auto"/>
                              </w:divBdr>
                            </w:div>
                            <w:div w:id="137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446194264">
                              <w:marLeft w:val="0"/>
                              <w:marRight w:val="0"/>
                              <w:marTop w:val="0"/>
                              <w:marBottom w:val="0"/>
                              <w:divBdr>
                                <w:top w:val="none" w:sz="0" w:space="0" w:color="auto"/>
                                <w:left w:val="none" w:sz="0" w:space="0" w:color="auto"/>
                                <w:bottom w:val="none" w:sz="0" w:space="0" w:color="auto"/>
                                <w:right w:val="none" w:sz="0" w:space="0" w:color="auto"/>
                              </w:divBdr>
                            </w:div>
                            <w:div w:id="13305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1370111622">
                              <w:marLeft w:val="0"/>
                              <w:marRight w:val="0"/>
                              <w:marTop w:val="0"/>
                              <w:marBottom w:val="0"/>
                              <w:divBdr>
                                <w:top w:val="none" w:sz="0" w:space="0" w:color="auto"/>
                                <w:left w:val="none" w:sz="0" w:space="0" w:color="auto"/>
                                <w:bottom w:val="none" w:sz="0" w:space="0" w:color="auto"/>
                                <w:right w:val="none" w:sz="0" w:space="0" w:color="auto"/>
                              </w:divBdr>
                            </w:div>
                            <w:div w:id="842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1504931134">
                              <w:marLeft w:val="0"/>
                              <w:marRight w:val="0"/>
                              <w:marTop w:val="0"/>
                              <w:marBottom w:val="0"/>
                              <w:divBdr>
                                <w:top w:val="none" w:sz="0" w:space="0" w:color="auto"/>
                                <w:left w:val="none" w:sz="0" w:space="0" w:color="auto"/>
                                <w:bottom w:val="none" w:sz="0" w:space="0" w:color="auto"/>
                                <w:right w:val="none" w:sz="0" w:space="0" w:color="auto"/>
                              </w:divBdr>
                            </w:div>
                            <w:div w:id="390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990131591">
                              <w:marLeft w:val="0"/>
                              <w:marRight w:val="0"/>
                              <w:marTop w:val="0"/>
                              <w:marBottom w:val="0"/>
                              <w:divBdr>
                                <w:top w:val="none" w:sz="0" w:space="0" w:color="auto"/>
                                <w:left w:val="none" w:sz="0" w:space="0" w:color="auto"/>
                                <w:bottom w:val="none" w:sz="0" w:space="0" w:color="auto"/>
                                <w:right w:val="none" w:sz="0" w:space="0" w:color="auto"/>
                              </w:divBdr>
                            </w:div>
                            <w:div w:id="274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
                            <w:div w:id="56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916160345">
                              <w:marLeft w:val="0"/>
                              <w:marRight w:val="0"/>
                              <w:marTop w:val="0"/>
                              <w:marBottom w:val="0"/>
                              <w:divBdr>
                                <w:top w:val="none" w:sz="0" w:space="0" w:color="auto"/>
                                <w:left w:val="none" w:sz="0" w:space="0" w:color="auto"/>
                                <w:bottom w:val="none" w:sz="0" w:space="0" w:color="auto"/>
                                <w:right w:val="none" w:sz="0" w:space="0" w:color="auto"/>
                              </w:divBdr>
                            </w:div>
                            <w:div w:id="184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1952318184">
                              <w:marLeft w:val="0"/>
                              <w:marRight w:val="0"/>
                              <w:marTop w:val="0"/>
                              <w:marBottom w:val="0"/>
                              <w:divBdr>
                                <w:top w:val="none" w:sz="0" w:space="0" w:color="auto"/>
                                <w:left w:val="none" w:sz="0" w:space="0" w:color="auto"/>
                                <w:bottom w:val="none" w:sz="0" w:space="0" w:color="auto"/>
                                <w:right w:val="none" w:sz="0" w:space="0" w:color="auto"/>
                              </w:divBdr>
                            </w:div>
                            <w:div w:id="233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2115976744">
                              <w:marLeft w:val="0"/>
                              <w:marRight w:val="0"/>
                              <w:marTop w:val="0"/>
                              <w:marBottom w:val="0"/>
                              <w:divBdr>
                                <w:top w:val="none" w:sz="0" w:space="0" w:color="auto"/>
                                <w:left w:val="none" w:sz="0" w:space="0" w:color="auto"/>
                                <w:bottom w:val="none" w:sz="0" w:space="0" w:color="auto"/>
                                <w:right w:val="none" w:sz="0" w:space="0" w:color="auto"/>
                              </w:divBdr>
                            </w:div>
                            <w:div w:id="554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979410795">
                              <w:marLeft w:val="0"/>
                              <w:marRight w:val="0"/>
                              <w:marTop w:val="0"/>
                              <w:marBottom w:val="0"/>
                              <w:divBdr>
                                <w:top w:val="none" w:sz="0" w:space="0" w:color="auto"/>
                                <w:left w:val="none" w:sz="0" w:space="0" w:color="auto"/>
                                <w:bottom w:val="none" w:sz="0" w:space="0" w:color="auto"/>
                                <w:right w:val="none" w:sz="0" w:space="0" w:color="auto"/>
                              </w:divBdr>
                            </w:div>
                            <w:div w:id="1703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1806388560">
                              <w:marLeft w:val="0"/>
                              <w:marRight w:val="0"/>
                              <w:marTop w:val="0"/>
                              <w:marBottom w:val="0"/>
                              <w:divBdr>
                                <w:top w:val="none" w:sz="0" w:space="0" w:color="auto"/>
                                <w:left w:val="none" w:sz="0" w:space="0" w:color="auto"/>
                                <w:bottom w:val="none" w:sz="0" w:space="0" w:color="auto"/>
                                <w:right w:val="none" w:sz="0" w:space="0" w:color="auto"/>
                              </w:divBdr>
                            </w:div>
                            <w:div w:id="291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242686824">
                              <w:marLeft w:val="0"/>
                              <w:marRight w:val="0"/>
                              <w:marTop w:val="0"/>
                              <w:marBottom w:val="0"/>
                              <w:divBdr>
                                <w:top w:val="none" w:sz="0" w:space="0" w:color="auto"/>
                                <w:left w:val="none" w:sz="0" w:space="0" w:color="auto"/>
                                <w:bottom w:val="none" w:sz="0" w:space="0" w:color="auto"/>
                                <w:right w:val="none" w:sz="0" w:space="0" w:color="auto"/>
                              </w:divBdr>
                            </w:div>
                            <w:div w:id="74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1863011631">
                              <w:marLeft w:val="0"/>
                              <w:marRight w:val="0"/>
                              <w:marTop w:val="0"/>
                              <w:marBottom w:val="0"/>
                              <w:divBdr>
                                <w:top w:val="none" w:sz="0" w:space="0" w:color="auto"/>
                                <w:left w:val="none" w:sz="0" w:space="0" w:color="auto"/>
                                <w:bottom w:val="none" w:sz="0" w:space="0" w:color="auto"/>
                                <w:right w:val="none" w:sz="0" w:space="0" w:color="auto"/>
                              </w:divBdr>
                            </w:div>
                            <w:div w:id="42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771393667">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559511850">
                              <w:marLeft w:val="0"/>
                              <w:marRight w:val="0"/>
                              <w:marTop w:val="0"/>
                              <w:marBottom w:val="0"/>
                              <w:divBdr>
                                <w:top w:val="none" w:sz="0" w:space="0" w:color="auto"/>
                                <w:left w:val="none" w:sz="0" w:space="0" w:color="auto"/>
                                <w:bottom w:val="none" w:sz="0" w:space="0" w:color="auto"/>
                                <w:right w:val="none" w:sz="0" w:space="0" w:color="auto"/>
                              </w:divBdr>
                            </w:div>
                            <w:div w:id="1206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968129265">
                              <w:marLeft w:val="0"/>
                              <w:marRight w:val="0"/>
                              <w:marTop w:val="0"/>
                              <w:marBottom w:val="0"/>
                              <w:divBdr>
                                <w:top w:val="none" w:sz="0" w:space="0" w:color="auto"/>
                                <w:left w:val="none" w:sz="0" w:space="0" w:color="auto"/>
                                <w:bottom w:val="none" w:sz="0" w:space="0" w:color="auto"/>
                                <w:right w:val="none" w:sz="0" w:space="0" w:color="auto"/>
                              </w:divBdr>
                            </w:div>
                            <w:div w:id="604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1354185026">
                              <w:marLeft w:val="0"/>
                              <w:marRight w:val="0"/>
                              <w:marTop w:val="0"/>
                              <w:marBottom w:val="0"/>
                              <w:divBdr>
                                <w:top w:val="none" w:sz="0" w:space="0" w:color="auto"/>
                                <w:left w:val="none" w:sz="0" w:space="0" w:color="auto"/>
                                <w:bottom w:val="none" w:sz="0" w:space="0" w:color="auto"/>
                                <w:right w:val="none" w:sz="0" w:space="0" w:color="auto"/>
                              </w:divBdr>
                            </w:div>
                            <w:div w:id="97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1723598068">
                              <w:marLeft w:val="0"/>
                              <w:marRight w:val="0"/>
                              <w:marTop w:val="0"/>
                              <w:marBottom w:val="0"/>
                              <w:divBdr>
                                <w:top w:val="none" w:sz="0" w:space="0" w:color="auto"/>
                                <w:left w:val="none" w:sz="0" w:space="0" w:color="auto"/>
                                <w:bottom w:val="none" w:sz="0" w:space="0" w:color="auto"/>
                                <w:right w:val="none" w:sz="0" w:space="0" w:color="auto"/>
                              </w:divBdr>
                            </w:div>
                            <w:div w:id="29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839345786">
                              <w:marLeft w:val="0"/>
                              <w:marRight w:val="0"/>
                              <w:marTop w:val="0"/>
                              <w:marBottom w:val="0"/>
                              <w:divBdr>
                                <w:top w:val="none" w:sz="0" w:space="0" w:color="auto"/>
                                <w:left w:val="none" w:sz="0" w:space="0" w:color="auto"/>
                                <w:bottom w:val="none" w:sz="0" w:space="0" w:color="auto"/>
                                <w:right w:val="none" w:sz="0" w:space="0" w:color="auto"/>
                              </w:divBdr>
                            </w:div>
                            <w:div w:id="110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1066226411">
                              <w:marLeft w:val="0"/>
                              <w:marRight w:val="0"/>
                              <w:marTop w:val="0"/>
                              <w:marBottom w:val="0"/>
                              <w:divBdr>
                                <w:top w:val="none" w:sz="0" w:space="0" w:color="auto"/>
                                <w:left w:val="none" w:sz="0" w:space="0" w:color="auto"/>
                                <w:bottom w:val="none" w:sz="0" w:space="0" w:color="auto"/>
                                <w:right w:val="none" w:sz="0" w:space="0" w:color="auto"/>
                              </w:divBdr>
                            </w:div>
                            <w:div w:id="759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1791974914">
                              <w:marLeft w:val="0"/>
                              <w:marRight w:val="0"/>
                              <w:marTop w:val="0"/>
                              <w:marBottom w:val="0"/>
                              <w:divBdr>
                                <w:top w:val="none" w:sz="0" w:space="0" w:color="auto"/>
                                <w:left w:val="none" w:sz="0" w:space="0" w:color="auto"/>
                                <w:bottom w:val="none" w:sz="0" w:space="0" w:color="auto"/>
                                <w:right w:val="none" w:sz="0" w:space="0" w:color="auto"/>
                              </w:divBdr>
                            </w:div>
                            <w:div w:id="6217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769276887">
                              <w:marLeft w:val="0"/>
                              <w:marRight w:val="0"/>
                              <w:marTop w:val="0"/>
                              <w:marBottom w:val="0"/>
                              <w:divBdr>
                                <w:top w:val="none" w:sz="0" w:space="0" w:color="auto"/>
                                <w:left w:val="none" w:sz="0" w:space="0" w:color="auto"/>
                                <w:bottom w:val="none" w:sz="0" w:space="0" w:color="auto"/>
                                <w:right w:val="none" w:sz="0" w:space="0" w:color="auto"/>
                              </w:divBdr>
                            </w:div>
                            <w:div w:id="142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1066953096">
                              <w:marLeft w:val="0"/>
                              <w:marRight w:val="0"/>
                              <w:marTop w:val="0"/>
                              <w:marBottom w:val="0"/>
                              <w:divBdr>
                                <w:top w:val="none" w:sz="0" w:space="0" w:color="auto"/>
                                <w:left w:val="none" w:sz="0" w:space="0" w:color="auto"/>
                                <w:bottom w:val="none" w:sz="0" w:space="0" w:color="auto"/>
                                <w:right w:val="none" w:sz="0" w:space="0" w:color="auto"/>
                              </w:divBdr>
                            </w:div>
                            <w:div w:id="7496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562911355">
                              <w:marLeft w:val="0"/>
                              <w:marRight w:val="0"/>
                              <w:marTop w:val="0"/>
                              <w:marBottom w:val="0"/>
                              <w:divBdr>
                                <w:top w:val="none" w:sz="0" w:space="0" w:color="auto"/>
                                <w:left w:val="none" w:sz="0" w:space="0" w:color="auto"/>
                                <w:bottom w:val="none" w:sz="0" w:space="0" w:color="auto"/>
                                <w:right w:val="none" w:sz="0" w:space="0" w:color="auto"/>
                              </w:divBdr>
                            </w:div>
                            <w:div w:id="811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1514297677">
                              <w:marLeft w:val="0"/>
                              <w:marRight w:val="0"/>
                              <w:marTop w:val="0"/>
                              <w:marBottom w:val="0"/>
                              <w:divBdr>
                                <w:top w:val="none" w:sz="0" w:space="0" w:color="auto"/>
                                <w:left w:val="none" w:sz="0" w:space="0" w:color="auto"/>
                                <w:bottom w:val="none" w:sz="0" w:space="0" w:color="auto"/>
                                <w:right w:val="none" w:sz="0" w:space="0" w:color="auto"/>
                              </w:divBdr>
                            </w:div>
                            <w:div w:id="287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
                            <w:div w:id="332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1320495341">
                              <w:marLeft w:val="0"/>
                              <w:marRight w:val="0"/>
                              <w:marTop w:val="0"/>
                              <w:marBottom w:val="0"/>
                              <w:divBdr>
                                <w:top w:val="none" w:sz="0" w:space="0" w:color="auto"/>
                                <w:left w:val="none" w:sz="0" w:space="0" w:color="auto"/>
                                <w:bottom w:val="none" w:sz="0" w:space="0" w:color="auto"/>
                                <w:right w:val="none" w:sz="0" w:space="0" w:color="auto"/>
                              </w:divBdr>
                            </w:div>
                            <w:div w:id="814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1297107911">
                              <w:marLeft w:val="0"/>
                              <w:marRight w:val="0"/>
                              <w:marTop w:val="0"/>
                              <w:marBottom w:val="0"/>
                              <w:divBdr>
                                <w:top w:val="none" w:sz="0" w:space="0" w:color="auto"/>
                                <w:left w:val="none" w:sz="0" w:space="0" w:color="auto"/>
                                <w:bottom w:val="none" w:sz="0" w:space="0" w:color="auto"/>
                                <w:right w:val="none" w:sz="0" w:space="0" w:color="auto"/>
                              </w:divBdr>
                            </w:div>
                            <w:div w:id="5266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1115248768">
                              <w:marLeft w:val="0"/>
                              <w:marRight w:val="0"/>
                              <w:marTop w:val="0"/>
                              <w:marBottom w:val="0"/>
                              <w:divBdr>
                                <w:top w:val="none" w:sz="0" w:space="0" w:color="auto"/>
                                <w:left w:val="none" w:sz="0" w:space="0" w:color="auto"/>
                                <w:bottom w:val="none" w:sz="0" w:space="0" w:color="auto"/>
                                <w:right w:val="none" w:sz="0" w:space="0" w:color="auto"/>
                              </w:divBdr>
                            </w:div>
                            <w:div w:id="985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968122805">
                              <w:marLeft w:val="0"/>
                              <w:marRight w:val="0"/>
                              <w:marTop w:val="0"/>
                              <w:marBottom w:val="0"/>
                              <w:divBdr>
                                <w:top w:val="none" w:sz="0" w:space="0" w:color="auto"/>
                                <w:left w:val="none" w:sz="0" w:space="0" w:color="auto"/>
                                <w:bottom w:val="none" w:sz="0" w:space="0" w:color="auto"/>
                                <w:right w:val="none" w:sz="0" w:space="0" w:color="auto"/>
                              </w:divBdr>
                            </w:div>
                            <w:div w:id="1170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1709523163">
                              <w:marLeft w:val="0"/>
                              <w:marRight w:val="0"/>
                              <w:marTop w:val="0"/>
                              <w:marBottom w:val="0"/>
                              <w:divBdr>
                                <w:top w:val="none" w:sz="0" w:space="0" w:color="auto"/>
                                <w:left w:val="none" w:sz="0" w:space="0" w:color="auto"/>
                                <w:bottom w:val="none" w:sz="0" w:space="0" w:color="auto"/>
                                <w:right w:val="none" w:sz="0" w:space="0" w:color="auto"/>
                              </w:divBdr>
                            </w:div>
                            <w:div w:id="83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1636182786">
                              <w:marLeft w:val="0"/>
                              <w:marRight w:val="0"/>
                              <w:marTop w:val="0"/>
                              <w:marBottom w:val="0"/>
                              <w:divBdr>
                                <w:top w:val="none" w:sz="0" w:space="0" w:color="auto"/>
                                <w:left w:val="none" w:sz="0" w:space="0" w:color="auto"/>
                                <w:bottom w:val="none" w:sz="0" w:space="0" w:color="auto"/>
                                <w:right w:val="none" w:sz="0" w:space="0" w:color="auto"/>
                              </w:divBdr>
                            </w:div>
                            <w:div w:id="302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1663660745">
                              <w:marLeft w:val="0"/>
                              <w:marRight w:val="0"/>
                              <w:marTop w:val="0"/>
                              <w:marBottom w:val="0"/>
                              <w:divBdr>
                                <w:top w:val="none" w:sz="0" w:space="0" w:color="auto"/>
                                <w:left w:val="none" w:sz="0" w:space="0" w:color="auto"/>
                                <w:bottom w:val="none" w:sz="0" w:space="0" w:color="auto"/>
                                <w:right w:val="none" w:sz="0" w:space="0" w:color="auto"/>
                              </w:divBdr>
                            </w:div>
                            <w:div w:id="69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988823054">
                              <w:marLeft w:val="0"/>
                              <w:marRight w:val="0"/>
                              <w:marTop w:val="0"/>
                              <w:marBottom w:val="0"/>
                              <w:divBdr>
                                <w:top w:val="none" w:sz="0" w:space="0" w:color="auto"/>
                                <w:left w:val="none" w:sz="0" w:space="0" w:color="auto"/>
                                <w:bottom w:val="none" w:sz="0" w:space="0" w:color="auto"/>
                                <w:right w:val="none" w:sz="0" w:space="0" w:color="auto"/>
                              </w:divBdr>
                            </w:div>
                            <w:div w:id="784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2056347725">
                              <w:marLeft w:val="0"/>
                              <w:marRight w:val="0"/>
                              <w:marTop w:val="0"/>
                              <w:marBottom w:val="0"/>
                              <w:divBdr>
                                <w:top w:val="none" w:sz="0" w:space="0" w:color="auto"/>
                                <w:left w:val="none" w:sz="0" w:space="0" w:color="auto"/>
                                <w:bottom w:val="none" w:sz="0" w:space="0" w:color="auto"/>
                                <w:right w:val="none" w:sz="0" w:space="0" w:color="auto"/>
                              </w:divBdr>
                            </w:div>
                            <w:div w:id="15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900507570">
                              <w:marLeft w:val="0"/>
                              <w:marRight w:val="0"/>
                              <w:marTop w:val="0"/>
                              <w:marBottom w:val="0"/>
                              <w:divBdr>
                                <w:top w:val="none" w:sz="0" w:space="0" w:color="auto"/>
                                <w:left w:val="none" w:sz="0" w:space="0" w:color="auto"/>
                                <w:bottom w:val="none" w:sz="0" w:space="0" w:color="auto"/>
                                <w:right w:val="none" w:sz="0" w:space="0" w:color="auto"/>
                              </w:divBdr>
                            </w:div>
                            <w:div w:id="1631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1953903607">
                              <w:marLeft w:val="0"/>
                              <w:marRight w:val="0"/>
                              <w:marTop w:val="0"/>
                              <w:marBottom w:val="0"/>
                              <w:divBdr>
                                <w:top w:val="none" w:sz="0" w:space="0" w:color="auto"/>
                                <w:left w:val="none" w:sz="0" w:space="0" w:color="auto"/>
                                <w:bottom w:val="none" w:sz="0" w:space="0" w:color="auto"/>
                                <w:right w:val="none" w:sz="0" w:space="0" w:color="auto"/>
                              </w:divBdr>
                            </w:div>
                            <w:div w:id="624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2102992543">
                              <w:marLeft w:val="0"/>
                              <w:marRight w:val="0"/>
                              <w:marTop w:val="0"/>
                              <w:marBottom w:val="0"/>
                              <w:divBdr>
                                <w:top w:val="none" w:sz="0" w:space="0" w:color="auto"/>
                                <w:left w:val="none" w:sz="0" w:space="0" w:color="auto"/>
                                <w:bottom w:val="none" w:sz="0" w:space="0" w:color="auto"/>
                                <w:right w:val="none" w:sz="0" w:space="0" w:color="auto"/>
                              </w:divBdr>
                            </w:div>
                            <w:div w:id="94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1298995315">
                              <w:marLeft w:val="0"/>
                              <w:marRight w:val="0"/>
                              <w:marTop w:val="0"/>
                              <w:marBottom w:val="0"/>
                              <w:divBdr>
                                <w:top w:val="none" w:sz="0" w:space="0" w:color="auto"/>
                                <w:left w:val="none" w:sz="0" w:space="0" w:color="auto"/>
                                <w:bottom w:val="none" w:sz="0" w:space="0" w:color="auto"/>
                                <w:right w:val="none" w:sz="0" w:space="0" w:color="auto"/>
                              </w:divBdr>
                            </w:div>
                            <w:div w:id="294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864391968">
                              <w:marLeft w:val="0"/>
                              <w:marRight w:val="0"/>
                              <w:marTop w:val="0"/>
                              <w:marBottom w:val="0"/>
                              <w:divBdr>
                                <w:top w:val="none" w:sz="0" w:space="0" w:color="auto"/>
                                <w:left w:val="none" w:sz="0" w:space="0" w:color="auto"/>
                                <w:bottom w:val="none" w:sz="0" w:space="0" w:color="auto"/>
                                <w:right w:val="none" w:sz="0" w:space="0" w:color="auto"/>
                              </w:divBdr>
                            </w:div>
                            <w:div w:id="76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61551452">
                              <w:marLeft w:val="0"/>
                              <w:marRight w:val="0"/>
                              <w:marTop w:val="0"/>
                              <w:marBottom w:val="0"/>
                              <w:divBdr>
                                <w:top w:val="none" w:sz="0" w:space="0" w:color="auto"/>
                                <w:left w:val="none" w:sz="0" w:space="0" w:color="auto"/>
                                <w:bottom w:val="none" w:sz="0" w:space="0" w:color="auto"/>
                                <w:right w:val="none" w:sz="0" w:space="0" w:color="auto"/>
                              </w:divBdr>
                            </w:div>
                            <w:div w:id="155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930772967">
                              <w:marLeft w:val="0"/>
                              <w:marRight w:val="0"/>
                              <w:marTop w:val="0"/>
                              <w:marBottom w:val="0"/>
                              <w:divBdr>
                                <w:top w:val="none" w:sz="0" w:space="0" w:color="auto"/>
                                <w:left w:val="none" w:sz="0" w:space="0" w:color="auto"/>
                                <w:bottom w:val="none" w:sz="0" w:space="0" w:color="auto"/>
                                <w:right w:val="none" w:sz="0" w:space="0" w:color="auto"/>
                              </w:divBdr>
                            </w:div>
                            <w:div w:id="1538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2075203786">
                              <w:marLeft w:val="0"/>
                              <w:marRight w:val="0"/>
                              <w:marTop w:val="0"/>
                              <w:marBottom w:val="0"/>
                              <w:divBdr>
                                <w:top w:val="none" w:sz="0" w:space="0" w:color="auto"/>
                                <w:left w:val="none" w:sz="0" w:space="0" w:color="auto"/>
                                <w:bottom w:val="none" w:sz="0" w:space="0" w:color="auto"/>
                                <w:right w:val="none" w:sz="0" w:space="0" w:color="auto"/>
                              </w:divBdr>
                            </w:div>
                            <w:div w:id="437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301161342">
                              <w:marLeft w:val="0"/>
                              <w:marRight w:val="0"/>
                              <w:marTop w:val="0"/>
                              <w:marBottom w:val="0"/>
                              <w:divBdr>
                                <w:top w:val="none" w:sz="0" w:space="0" w:color="auto"/>
                                <w:left w:val="none" w:sz="0" w:space="0" w:color="auto"/>
                                <w:bottom w:val="none" w:sz="0" w:space="0" w:color="auto"/>
                                <w:right w:val="none" w:sz="0" w:space="0" w:color="auto"/>
                              </w:divBdr>
                            </w:div>
                            <w:div w:id="207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176992236">
                              <w:marLeft w:val="0"/>
                              <w:marRight w:val="0"/>
                              <w:marTop w:val="0"/>
                              <w:marBottom w:val="0"/>
                              <w:divBdr>
                                <w:top w:val="none" w:sz="0" w:space="0" w:color="auto"/>
                                <w:left w:val="none" w:sz="0" w:space="0" w:color="auto"/>
                                <w:bottom w:val="none" w:sz="0" w:space="0" w:color="auto"/>
                                <w:right w:val="none" w:sz="0" w:space="0" w:color="auto"/>
                              </w:divBdr>
                            </w:div>
                            <w:div w:id="176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1500076686">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98669614">
                              <w:marLeft w:val="0"/>
                              <w:marRight w:val="0"/>
                              <w:marTop w:val="0"/>
                              <w:marBottom w:val="0"/>
                              <w:divBdr>
                                <w:top w:val="none" w:sz="0" w:space="0" w:color="auto"/>
                                <w:left w:val="none" w:sz="0" w:space="0" w:color="auto"/>
                                <w:bottom w:val="none" w:sz="0" w:space="0" w:color="auto"/>
                                <w:right w:val="none" w:sz="0" w:space="0" w:color="auto"/>
                              </w:divBdr>
                            </w:div>
                            <w:div w:id="145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954868766">
                              <w:marLeft w:val="0"/>
                              <w:marRight w:val="0"/>
                              <w:marTop w:val="0"/>
                              <w:marBottom w:val="0"/>
                              <w:divBdr>
                                <w:top w:val="none" w:sz="0" w:space="0" w:color="auto"/>
                                <w:left w:val="none" w:sz="0" w:space="0" w:color="auto"/>
                                <w:bottom w:val="none" w:sz="0" w:space="0" w:color="auto"/>
                                <w:right w:val="none" w:sz="0" w:space="0" w:color="auto"/>
                              </w:divBdr>
                            </w:div>
                            <w:div w:id="726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1455370588">
                              <w:marLeft w:val="0"/>
                              <w:marRight w:val="0"/>
                              <w:marTop w:val="0"/>
                              <w:marBottom w:val="0"/>
                              <w:divBdr>
                                <w:top w:val="none" w:sz="0" w:space="0" w:color="auto"/>
                                <w:left w:val="none" w:sz="0" w:space="0" w:color="auto"/>
                                <w:bottom w:val="none" w:sz="0" w:space="0" w:color="auto"/>
                                <w:right w:val="none" w:sz="0" w:space="0" w:color="auto"/>
                              </w:divBdr>
                            </w:div>
                            <w:div w:id="527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676571454">
                              <w:marLeft w:val="0"/>
                              <w:marRight w:val="0"/>
                              <w:marTop w:val="0"/>
                              <w:marBottom w:val="0"/>
                              <w:divBdr>
                                <w:top w:val="none" w:sz="0" w:space="0" w:color="auto"/>
                                <w:left w:val="none" w:sz="0" w:space="0" w:color="auto"/>
                                <w:bottom w:val="none" w:sz="0" w:space="0" w:color="auto"/>
                                <w:right w:val="none" w:sz="0" w:space="0" w:color="auto"/>
                              </w:divBdr>
                            </w:div>
                            <w:div w:id="1048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91893809">
                              <w:marLeft w:val="0"/>
                              <w:marRight w:val="0"/>
                              <w:marTop w:val="0"/>
                              <w:marBottom w:val="0"/>
                              <w:divBdr>
                                <w:top w:val="none" w:sz="0" w:space="0" w:color="auto"/>
                                <w:left w:val="none" w:sz="0" w:space="0" w:color="auto"/>
                                <w:bottom w:val="none" w:sz="0" w:space="0" w:color="auto"/>
                                <w:right w:val="none" w:sz="0" w:space="0" w:color="auto"/>
                              </w:divBdr>
                            </w:div>
                            <w:div w:id="1771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723678290">
                              <w:marLeft w:val="0"/>
                              <w:marRight w:val="0"/>
                              <w:marTop w:val="0"/>
                              <w:marBottom w:val="0"/>
                              <w:divBdr>
                                <w:top w:val="none" w:sz="0" w:space="0" w:color="auto"/>
                                <w:left w:val="none" w:sz="0" w:space="0" w:color="auto"/>
                                <w:bottom w:val="none" w:sz="0" w:space="0" w:color="auto"/>
                                <w:right w:val="none" w:sz="0" w:space="0" w:color="auto"/>
                              </w:divBdr>
                            </w:div>
                            <w:div w:id="1514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791677739">
                              <w:marLeft w:val="0"/>
                              <w:marRight w:val="0"/>
                              <w:marTop w:val="0"/>
                              <w:marBottom w:val="0"/>
                              <w:divBdr>
                                <w:top w:val="none" w:sz="0" w:space="0" w:color="auto"/>
                                <w:left w:val="none" w:sz="0" w:space="0" w:color="auto"/>
                                <w:bottom w:val="none" w:sz="0" w:space="0" w:color="auto"/>
                                <w:right w:val="none" w:sz="0" w:space="0" w:color="auto"/>
                              </w:divBdr>
                            </w:div>
                            <w:div w:id="15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none" w:sz="0" w:space="0" w:color="auto"/>
                                <w:left w:val="none" w:sz="0" w:space="0" w:color="auto"/>
                                <w:bottom w:val="none" w:sz="0" w:space="0" w:color="auto"/>
                                <w:right w:val="none" w:sz="0" w:space="0" w:color="auto"/>
                              </w:divBdr>
                            </w:div>
                            <w:div w:id="131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1851291093">
                              <w:marLeft w:val="0"/>
                              <w:marRight w:val="0"/>
                              <w:marTop w:val="0"/>
                              <w:marBottom w:val="0"/>
                              <w:divBdr>
                                <w:top w:val="none" w:sz="0" w:space="0" w:color="auto"/>
                                <w:left w:val="none" w:sz="0" w:space="0" w:color="auto"/>
                                <w:bottom w:val="none" w:sz="0" w:space="0" w:color="auto"/>
                                <w:right w:val="none" w:sz="0" w:space="0" w:color="auto"/>
                              </w:divBdr>
                            </w:div>
                            <w:div w:id="530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859005059">
                              <w:marLeft w:val="0"/>
                              <w:marRight w:val="0"/>
                              <w:marTop w:val="0"/>
                              <w:marBottom w:val="0"/>
                              <w:divBdr>
                                <w:top w:val="none" w:sz="0" w:space="0" w:color="auto"/>
                                <w:left w:val="none" w:sz="0" w:space="0" w:color="auto"/>
                                <w:bottom w:val="none" w:sz="0" w:space="0" w:color="auto"/>
                                <w:right w:val="none" w:sz="0" w:space="0" w:color="auto"/>
                              </w:divBdr>
                            </w:div>
                            <w:div w:id="419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282877027">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1503281295">
                              <w:marLeft w:val="0"/>
                              <w:marRight w:val="0"/>
                              <w:marTop w:val="0"/>
                              <w:marBottom w:val="0"/>
                              <w:divBdr>
                                <w:top w:val="none" w:sz="0" w:space="0" w:color="auto"/>
                                <w:left w:val="none" w:sz="0" w:space="0" w:color="auto"/>
                                <w:bottom w:val="none" w:sz="0" w:space="0" w:color="auto"/>
                                <w:right w:val="none" w:sz="0" w:space="0" w:color="auto"/>
                              </w:divBdr>
                            </w:div>
                            <w:div w:id="958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1672753540">
                              <w:marLeft w:val="0"/>
                              <w:marRight w:val="0"/>
                              <w:marTop w:val="0"/>
                              <w:marBottom w:val="0"/>
                              <w:divBdr>
                                <w:top w:val="none" w:sz="0" w:space="0" w:color="auto"/>
                                <w:left w:val="none" w:sz="0" w:space="0" w:color="auto"/>
                                <w:bottom w:val="none" w:sz="0" w:space="0" w:color="auto"/>
                                <w:right w:val="none" w:sz="0" w:space="0" w:color="auto"/>
                              </w:divBdr>
                            </w:div>
                            <w:div w:id="746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486628425">
                              <w:marLeft w:val="0"/>
                              <w:marRight w:val="0"/>
                              <w:marTop w:val="0"/>
                              <w:marBottom w:val="0"/>
                              <w:divBdr>
                                <w:top w:val="none" w:sz="0" w:space="0" w:color="auto"/>
                                <w:left w:val="none" w:sz="0" w:space="0" w:color="auto"/>
                                <w:bottom w:val="none" w:sz="0" w:space="0" w:color="auto"/>
                                <w:right w:val="none" w:sz="0" w:space="0" w:color="auto"/>
                              </w:divBdr>
                            </w:div>
                            <w:div w:id="1253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2001810241">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1628466207">
                              <w:marLeft w:val="0"/>
                              <w:marRight w:val="0"/>
                              <w:marTop w:val="0"/>
                              <w:marBottom w:val="0"/>
                              <w:divBdr>
                                <w:top w:val="none" w:sz="0" w:space="0" w:color="auto"/>
                                <w:left w:val="none" w:sz="0" w:space="0" w:color="auto"/>
                                <w:bottom w:val="none" w:sz="0" w:space="0" w:color="auto"/>
                                <w:right w:val="none" w:sz="0" w:space="0" w:color="auto"/>
                              </w:divBdr>
                            </w:div>
                            <w:div w:id="231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843470103">
                              <w:marLeft w:val="0"/>
                              <w:marRight w:val="0"/>
                              <w:marTop w:val="0"/>
                              <w:marBottom w:val="0"/>
                              <w:divBdr>
                                <w:top w:val="none" w:sz="0" w:space="0" w:color="auto"/>
                                <w:left w:val="none" w:sz="0" w:space="0" w:color="auto"/>
                                <w:bottom w:val="none" w:sz="0" w:space="0" w:color="auto"/>
                                <w:right w:val="none" w:sz="0" w:space="0" w:color="auto"/>
                              </w:divBdr>
                            </w:div>
                            <w:div w:id="11321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2081369855">
                              <w:marLeft w:val="0"/>
                              <w:marRight w:val="0"/>
                              <w:marTop w:val="0"/>
                              <w:marBottom w:val="0"/>
                              <w:divBdr>
                                <w:top w:val="none" w:sz="0" w:space="0" w:color="auto"/>
                                <w:left w:val="none" w:sz="0" w:space="0" w:color="auto"/>
                                <w:bottom w:val="none" w:sz="0" w:space="0" w:color="auto"/>
                                <w:right w:val="none" w:sz="0" w:space="0" w:color="auto"/>
                              </w:divBdr>
                            </w:div>
                            <w:div w:id="350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1197233623">
                              <w:marLeft w:val="0"/>
                              <w:marRight w:val="0"/>
                              <w:marTop w:val="0"/>
                              <w:marBottom w:val="0"/>
                              <w:divBdr>
                                <w:top w:val="none" w:sz="0" w:space="0" w:color="auto"/>
                                <w:left w:val="none" w:sz="0" w:space="0" w:color="auto"/>
                                <w:bottom w:val="none" w:sz="0" w:space="0" w:color="auto"/>
                                <w:right w:val="none" w:sz="0" w:space="0" w:color="auto"/>
                              </w:divBdr>
                            </w:div>
                            <w:div w:id="904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436875681">
                              <w:marLeft w:val="0"/>
                              <w:marRight w:val="0"/>
                              <w:marTop w:val="0"/>
                              <w:marBottom w:val="0"/>
                              <w:divBdr>
                                <w:top w:val="none" w:sz="0" w:space="0" w:color="auto"/>
                                <w:left w:val="none" w:sz="0" w:space="0" w:color="auto"/>
                                <w:bottom w:val="none" w:sz="0" w:space="0" w:color="auto"/>
                                <w:right w:val="none" w:sz="0" w:space="0" w:color="auto"/>
                              </w:divBdr>
                            </w:div>
                            <w:div w:id="2053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1110276698">
                              <w:marLeft w:val="0"/>
                              <w:marRight w:val="0"/>
                              <w:marTop w:val="0"/>
                              <w:marBottom w:val="0"/>
                              <w:divBdr>
                                <w:top w:val="none" w:sz="0" w:space="0" w:color="auto"/>
                                <w:left w:val="none" w:sz="0" w:space="0" w:color="auto"/>
                                <w:bottom w:val="none" w:sz="0" w:space="0" w:color="auto"/>
                                <w:right w:val="none" w:sz="0" w:space="0" w:color="auto"/>
                              </w:divBdr>
                            </w:div>
                            <w:div w:id="82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2053113728">
                              <w:marLeft w:val="0"/>
                              <w:marRight w:val="0"/>
                              <w:marTop w:val="0"/>
                              <w:marBottom w:val="0"/>
                              <w:divBdr>
                                <w:top w:val="none" w:sz="0" w:space="0" w:color="auto"/>
                                <w:left w:val="none" w:sz="0" w:space="0" w:color="auto"/>
                                <w:bottom w:val="none" w:sz="0" w:space="0" w:color="auto"/>
                                <w:right w:val="none" w:sz="0" w:space="0" w:color="auto"/>
                              </w:divBdr>
                            </w:div>
                            <w:div w:id="975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1100494392">
                              <w:marLeft w:val="0"/>
                              <w:marRight w:val="0"/>
                              <w:marTop w:val="0"/>
                              <w:marBottom w:val="0"/>
                              <w:divBdr>
                                <w:top w:val="none" w:sz="0" w:space="0" w:color="auto"/>
                                <w:left w:val="none" w:sz="0" w:space="0" w:color="auto"/>
                                <w:bottom w:val="none" w:sz="0" w:space="0" w:color="auto"/>
                                <w:right w:val="none" w:sz="0" w:space="0" w:color="auto"/>
                              </w:divBdr>
                            </w:div>
                            <w:div w:id="671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1130855557">
                              <w:marLeft w:val="0"/>
                              <w:marRight w:val="0"/>
                              <w:marTop w:val="0"/>
                              <w:marBottom w:val="0"/>
                              <w:divBdr>
                                <w:top w:val="none" w:sz="0" w:space="0" w:color="auto"/>
                                <w:left w:val="none" w:sz="0" w:space="0" w:color="auto"/>
                                <w:bottom w:val="none" w:sz="0" w:space="0" w:color="auto"/>
                                <w:right w:val="none" w:sz="0" w:space="0" w:color="auto"/>
                              </w:divBdr>
                            </w:div>
                            <w:div w:id="417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965113535">
                              <w:marLeft w:val="0"/>
                              <w:marRight w:val="0"/>
                              <w:marTop w:val="0"/>
                              <w:marBottom w:val="0"/>
                              <w:divBdr>
                                <w:top w:val="none" w:sz="0" w:space="0" w:color="auto"/>
                                <w:left w:val="none" w:sz="0" w:space="0" w:color="auto"/>
                                <w:bottom w:val="none" w:sz="0" w:space="0" w:color="auto"/>
                                <w:right w:val="none" w:sz="0" w:space="0" w:color="auto"/>
                              </w:divBdr>
                            </w:div>
                            <w:div w:id="768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2097633992">
                              <w:marLeft w:val="0"/>
                              <w:marRight w:val="0"/>
                              <w:marTop w:val="0"/>
                              <w:marBottom w:val="0"/>
                              <w:divBdr>
                                <w:top w:val="none" w:sz="0" w:space="0" w:color="auto"/>
                                <w:left w:val="none" w:sz="0" w:space="0" w:color="auto"/>
                                <w:bottom w:val="none" w:sz="0" w:space="0" w:color="auto"/>
                                <w:right w:val="none" w:sz="0" w:space="0" w:color="auto"/>
                              </w:divBdr>
                            </w:div>
                            <w:div w:id="1237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803501082">
                              <w:marLeft w:val="0"/>
                              <w:marRight w:val="0"/>
                              <w:marTop w:val="0"/>
                              <w:marBottom w:val="0"/>
                              <w:divBdr>
                                <w:top w:val="none" w:sz="0" w:space="0" w:color="auto"/>
                                <w:left w:val="none" w:sz="0" w:space="0" w:color="auto"/>
                                <w:bottom w:val="none" w:sz="0" w:space="0" w:color="auto"/>
                                <w:right w:val="none" w:sz="0" w:space="0" w:color="auto"/>
                              </w:divBdr>
                            </w:div>
                            <w:div w:id="662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1230921519">
                              <w:marLeft w:val="0"/>
                              <w:marRight w:val="0"/>
                              <w:marTop w:val="0"/>
                              <w:marBottom w:val="0"/>
                              <w:divBdr>
                                <w:top w:val="none" w:sz="0" w:space="0" w:color="auto"/>
                                <w:left w:val="none" w:sz="0" w:space="0" w:color="auto"/>
                                <w:bottom w:val="none" w:sz="0" w:space="0" w:color="auto"/>
                                <w:right w:val="none" w:sz="0" w:space="0" w:color="auto"/>
                              </w:divBdr>
                            </w:div>
                            <w:div w:id="6158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834994893">
                              <w:marLeft w:val="0"/>
                              <w:marRight w:val="0"/>
                              <w:marTop w:val="0"/>
                              <w:marBottom w:val="0"/>
                              <w:divBdr>
                                <w:top w:val="none" w:sz="0" w:space="0" w:color="auto"/>
                                <w:left w:val="none" w:sz="0" w:space="0" w:color="auto"/>
                                <w:bottom w:val="none" w:sz="0" w:space="0" w:color="auto"/>
                                <w:right w:val="none" w:sz="0" w:space="0" w:color="auto"/>
                              </w:divBdr>
                            </w:div>
                            <w:div w:id="3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1383091973">
                              <w:marLeft w:val="0"/>
                              <w:marRight w:val="0"/>
                              <w:marTop w:val="0"/>
                              <w:marBottom w:val="0"/>
                              <w:divBdr>
                                <w:top w:val="none" w:sz="0" w:space="0" w:color="auto"/>
                                <w:left w:val="none" w:sz="0" w:space="0" w:color="auto"/>
                                <w:bottom w:val="none" w:sz="0" w:space="0" w:color="auto"/>
                                <w:right w:val="none" w:sz="0" w:space="0" w:color="auto"/>
                              </w:divBdr>
                            </w:div>
                            <w:div w:id="299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694963923">
                              <w:marLeft w:val="0"/>
                              <w:marRight w:val="0"/>
                              <w:marTop w:val="0"/>
                              <w:marBottom w:val="0"/>
                              <w:divBdr>
                                <w:top w:val="none" w:sz="0" w:space="0" w:color="auto"/>
                                <w:left w:val="none" w:sz="0" w:space="0" w:color="auto"/>
                                <w:bottom w:val="none" w:sz="0" w:space="0" w:color="auto"/>
                                <w:right w:val="none" w:sz="0" w:space="0" w:color="auto"/>
                              </w:divBdr>
                            </w:div>
                            <w:div w:id="5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79">
          <w:marLeft w:val="0"/>
          <w:marRight w:val="0"/>
          <w:marTop w:val="0"/>
          <w:marBottom w:val="0"/>
          <w:divBdr>
            <w:top w:val="none" w:sz="0" w:space="0" w:color="auto"/>
            <w:left w:val="none" w:sz="0" w:space="0" w:color="auto"/>
            <w:bottom w:val="none" w:sz="0" w:space="0" w:color="auto"/>
            <w:right w:val="none" w:sz="0" w:space="0" w:color="auto"/>
          </w:divBdr>
        </w:div>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976372914">
              <w:marLeft w:val="0"/>
              <w:marRight w:val="0"/>
              <w:marTop w:val="150"/>
              <w:marBottom w:val="150"/>
              <w:divBdr>
                <w:top w:val="none" w:sz="0" w:space="0" w:color="auto"/>
                <w:left w:val="none" w:sz="0" w:space="0" w:color="auto"/>
                <w:bottom w:val="none" w:sz="0" w:space="0" w:color="auto"/>
                <w:right w:val="none" w:sz="0" w:space="0" w:color="auto"/>
              </w:divBdr>
            </w:div>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57527160">
      <w:bodyDiv w:val="1"/>
      <w:marLeft w:val="0"/>
      <w:marRight w:val="0"/>
      <w:marTop w:val="0"/>
      <w:marBottom w:val="0"/>
      <w:divBdr>
        <w:top w:val="none" w:sz="0" w:space="0" w:color="auto"/>
        <w:left w:val="none" w:sz="0" w:space="0" w:color="auto"/>
        <w:bottom w:val="none" w:sz="0" w:space="0" w:color="auto"/>
        <w:right w:val="none" w:sz="0" w:space="0" w:color="auto"/>
      </w:divBdr>
      <w:divsChild>
        <w:div w:id="625160752">
          <w:marLeft w:val="0"/>
          <w:marRight w:val="0"/>
          <w:marTop w:val="0"/>
          <w:marBottom w:val="0"/>
          <w:divBdr>
            <w:top w:val="none" w:sz="0" w:space="0" w:color="auto"/>
            <w:left w:val="none" w:sz="0" w:space="0" w:color="auto"/>
            <w:bottom w:val="none" w:sz="0" w:space="0" w:color="auto"/>
            <w:right w:val="none" w:sz="0" w:space="0" w:color="auto"/>
          </w:divBdr>
        </w:div>
        <w:div w:id="142310816">
          <w:marLeft w:val="0"/>
          <w:marRight w:val="0"/>
          <w:marTop w:val="0"/>
          <w:marBottom w:val="0"/>
          <w:divBdr>
            <w:top w:val="none" w:sz="0" w:space="0" w:color="auto"/>
            <w:left w:val="none" w:sz="0" w:space="0" w:color="auto"/>
            <w:bottom w:val="none" w:sz="0" w:space="0" w:color="auto"/>
            <w:right w:val="none" w:sz="0" w:space="0" w:color="auto"/>
          </w:divBdr>
          <w:divsChild>
            <w:div w:id="1664889649">
              <w:marLeft w:val="0"/>
              <w:marRight w:val="0"/>
              <w:marTop w:val="150"/>
              <w:marBottom w:val="150"/>
              <w:divBdr>
                <w:top w:val="none" w:sz="0" w:space="0" w:color="auto"/>
                <w:left w:val="none" w:sz="0" w:space="0" w:color="auto"/>
                <w:bottom w:val="none" w:sz="0" w:space="0" w:color="auto"/>
                <w:right w:val="none" w:sz="0" w:space="0" w:color="auto"/>
              </w:divBdr>
            </w:div>
            <w:div w:id="27880273">
              <w:marLeft w:val="0"/>
              <w:marRight w:val="0"/>
              <w:marTop w:val="150"/>
              <w:marBottom w:val="150"/>
              <w:divBdr>
                <w:top w:val="none" w:sz="0" w:space="0" w:color="auto"/>
                <w:left w:val="none" w:sz="0" w:space="0" w:color="auto"/>
                <w:bottom w:val="none" w:sz="0" w:space="0" w:color="auto"/>
                <w:right w:val="none" w:sz="0" w:space="0" w:color="auto"/>
              </w:divBdr>
            </w:div>
            <w:div w:id="761143874">
              <w:marLeft w:val="0"/>
              <w:marRight w:val="0"/>
              <w:marTop w:val="150"/>
              <w:marBottom w:val="150"/>
              <w:divBdr>
                <w:top w:val="none" w:sz="0" w:space="0" w:color="auto"/>
                <w:left w:val="none" w:sz="0" w:space="0" w:color="auto"/>
                <w:bottom w:val="none" w:sz="0" w:space="0" w:color="auto"/>
                <w:right w:val="none" w:sz="0" w:space="0" w:color="auto"/>
              </w:divBdr>
            </w:div>
            <w:div w:id="11569899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1650725">
      <w:bodyDiv w:val="1"/>
      <w:marLeft w:val="0"/>
      <w:marRight w:val="0"/>
      <w:marTop w:val="0"/>
      <w:marBottom w:val="0"/>
      <w:divBdr>
        <w:top w:val="none" w:sz="0" w:space="0" w:color="auto"/>
        <w:left w:val="none" w:sz="0" w:space="0" w:color="auto"/>
        <w:bottom w:val="none" w:sz="0" w:space="0" w:color="auto"/>
        <w:right w:val="none" w:sz="0" w:space="0" w:color="auto"/>
      </w:divBdr>
      <w:divsChild>
        <w:div w:id="1897472243">
          <w:marLeft w:val="0"/>
          <w:marRight w:val="0"/>
          <w:marTop w:val="0"/>
          <w:marBottom w:val="0"/>
          <w:divBdr>
            <w:top w:val="none" w:sz="0" w:space="0" w:color="auto"/>
            <w:left w:val="none" w:sz="0" w:space="0" w:color="auto"/>
            <w:bottom w:val="none" w:sz="0" w:space="0" w:color="auto"/>
            <w:right w:val="none" w:sz="0" w:space="0" w:color="auto"/>
          </w:divBdr>
        </w:div>
        <w:div w:id="838425954">
          <w:marLeft w:val="0"/>
          <w:marRight w:val="0"/>
          <w:marTop w:val="0"/>
          <w:marBottom w:val="0"/>
          <w:divBdr>
            <w:top w:val="none" w:sz="0" w:space="0" w:color="auto"/>
            <w:left w:val="none" w:sz="0" w:space="0" w:color="auto"/>
            <w:bottom w:val="none" w:sz="0" w:space="0" w:color="auto"/>
            <w:right w:val="none" w:sz="0" w:space="0" w:color="auto"/>
          </w:divBdr>
          <w:divsChild>
            <w:div w:id="488135314">
              <w:marLeft w:val="0"/>
              <w:marRight w:val="0"/>
              <w:marTop w:val="150"/>
              <w:marBottom w:val="150"/>
              <w:divBdr>
                <w:top w:val="none" w:sz="0" w:space="0" w:color="auto"/>
                <w:left w:val="none" w:sz="0" w:space="0" w:color="auto"/>
                <w:bottom w:val="none" w:sz="0" w:space="0" w:color="auto"/>
                <w:right w:val="none" w:sz="0" w:space="0" w:color="auto"/>
              </w:divBdr>
            </w:div>
            <w:div w:id="1043671815">
              <w:marLeft w:val="0"/>
              <w:marRight w:val="0"/>
              <w:marTop w:val="150"/>
              <w:marBottom w:val="150"/>
              <w:divBdr>
                <w:top w:val="none" w:sz="0" w:space="0" w:color="auto"/>
                <w:left w:val="none" w:sz="0" w:space="0" w:color="auto"/>
                <w:bottom w:val="none" w:sz="0" w:space="0" w:color="auto"/>
                <w:right w:val="none" w:sz="0" w:space="0" w:color="auto"/>
              </w:divBdr>
            </w:div>
            <w:div w:id="890844674">
              <w:marLeft w:val="0"/>
              <w:marRight w:val="0"/>
              <w:marTop w:val="150"/>
              <w:marBottom w:val="150"/>
              <w:divBdr>
                <w:top w:val="none" w:sz="0" w:space="0" w:color="auto"/>
                <w:left w:val="none" w:sz="0" w:space="0" w:color="auto"/>
                <w:bottom w:val="none" w:sz="0" w:space="0" w:color="auto"/>
                <w:right w:val="none" w:sz="0" w:space="0" w:color="auto"/>
              </w:divBdr>
            </w:div>
            <w:div w:id="345793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8153937">
      <w:bodyDiv w:val="1"/>
      <w:marLeft w:val="0"/>
      <w:marRight w:val="0"/>
      <w:marTop w:val="0"/>
      <w:marBottom w:val="0"/>
      <w:divBdr>
        <w:top w:val="none" w:sz="0" w:space="0" w:color="auto"/>
        <w:left w:val="none" w:sz="0" w:space="0" w:color="auto"/>
        <w:bottom w:val="none" w:sz="0" w:space="0" w:color="auto"/>
        <w:right w:val="none" w:sz="0" w:space="0" w:color="auto"/>
      </w:divBdr>
      <w:divsChild>
        <w:div w:id="1819761398">
          <w:marLeft w:val="0"/>
          <w:marRight w:val="0"/>
          <w:marTop w:val="0"/>
          <w:marBottom w:val="0"/>
          <w:divBdr>
            <w:top w:val="none" w:sz="0" w:space="0" w:color="auto"/>
            <w:left w:val="none" w:sz="0" w:space="0" w:color="auto"/>
            <w:bottom w:val="none" w:sz="0" w:space="0" w:color="auto"/>
            <w:right w:val="none" w:sz="0" w:space="0" w:color="auto"/>
          </w:divBdr>
        </w:div>
        <w:div w:id="305554573">
          <w:marLeft w:val="0"/>
          <w:marRight w:val="0"/>
          <w:marTop w:val="0"/>
          <w:marBottom w:val="0"/>
          <w:divBdr>
            <w:top w:val="none" w:sz="0" w:space="0" w:color="auto"/>
            <w:left w:val="none" w:sz="0" w:space="0" w:color="auto"/>
            <w:bottom w:val="none" w:sz="0" w:space="0" w:color="auto"/>
            <w:right w:val="none" w:sz="0" w:space="0" w:color="auto"/>
          </w:divBdr>
          <w:divsChild>
            <w:div w:id="801768896">
              <w:marLeft w:val="0"/>
              <w:marRight w:val="0"/>
              <w:marTop w:val="150"/>
              <w:marBottom w:val="150"/>
              <w:divBdr>
                <w:top w:val="none" w:sz="0" w:space="0" w:color="auto"/>
                <w:left w:val="none" w:sz="0" w:space="0" w:color="auto"/>
                <w:bottom w:val="none" w:sz="0" w:space="0" w:color="auto"/>
                <w:right w:val="none" w:sz="0" w:space="0" w:color="auto"/>
              </w:divBdr>
            </w:div>
            <w:div w:id="703749342">
              <w:marLeft w:val="0"/>
              <w:marRight w:val="0"/>
              <w:marTop w:val="150"/>
              <w:marBottom w:val="150"/>
              <w:divBdr>
                <w:top w:val="none" w:sz="0" w:space="0" w:color="auto"/>
                <w:left w:val="none" w:sz="0" w:space="0" w:color="auto"/>
                <w:bottom w:val="none" w:sz="0" w:space="0" w:color="auto"/>
                <w:right w:val="none" w:sz="0" w:space="0" w:color="auto"/>
              </w:divBdr>
            </w:div>
            <w:div w:id="1571844695">
              <w:marLeft w:val="0"/>
              <w:marRight w:val="0"/>
              <w:marTop w:val="150"/>
              <w:marBottom w:val="150"/>
              <w:divBdr>
                <w:top w:val="none" w:sz="0" w:space="0" w:color="auto"/>
                <w:left w:val="none" w:sz="0" w:space="0" w:color="auto"/>
                <w:bottom w:val="none" w:sz="0" w:space="0" w:color="auto"/>
                <w:right w:val="none" w:sz="0" w:space="0" w:color="auto"/>
              </w:divBdr>
            </w:div>
            <w:div w:id="2903245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9734645">
      <w:bodyDiv w:val="1"/>
      <w:marLeft w:val="0"/>
      <w:marRight w:val="0"/>
      <w:marTop w:val="0"/>
      <w:marBottom w:val="0"/>
      <w:divBdr>
        <w:top w:val="none" w:sz="0" w:space="0" w:color="auto"/>
        <w:left w:val="none" w:sz="0" w:space="0" w:color="auto"/>
        <w:bottom w:val="none" w:sz="0" w:space="0" w:color="auto"/>
        <w:right w:val="none" w:sz="0" w:space="0" w:color="auto"/>
      </w:divBdr>
      <w:divsChild>
        <w:div w:id="189950336">
          <w:marLeft w:val="0"/>
          <w:marRight w:val="0"/>
          <w:marTop w:val="0"/>
          <w:marBottom w:val="0"/>
          <w:divBdr>
            <w:top w:val="none" w:sz="0" w:space="0" w:color="auto"/>
            <w:left w:val="none" w:sz="0" w:space="0" w:color="auto"/>
            <w:bottom w:val="none" w:sz="0" w:space="0" w:color="auto"/>
            <w:right w:val="none" w:sz="0" w:space="0" w:color="auto"/>
          </w:divBdr>
        </w:div>
        <w:div w:id="936907218">
          <w:marLeft w:val="0"/>
          <w:marRight w:val="0"/>
          <w:marTop w:val="0"/>
          <w:marBottom w:val="0"/>
          <w:divBdr>
            <w:top w:val="none" w:sz="0" w:space="0" w:color="auto"/>
            <w:left w:val="none" w:sz="0" w:space="0" w:color="auto"/>
            <w:bottom w:val="none" w:sz="0" w:space="0" w:color="auto"/>
            <w:right w:val="none" w:sz="0" w:space="0" w:color="auto"/>
          </w:divBdr>
          <w:divsChild>
            <w:div w:id="104276509">
              <w:marLeft w:val="0"/>
              <w:marRight w:val="0"/>
              <w:marTop w:val="150"/>
              <w:marBottom w:val="150"/>
              <w:divBdr>
                <w:top w:val="none" w:sz="0" w:space="0" w:color="auto"/>
                <w:left w:val="none" w:sz="0" w:space="0" w:color="auto"/>
                <w:bottom w:val="none" w:sz="0" w:space="0" w:color="auto"/>
                <w:right w:val="none" w:sz="0" w:space="0" w:color="auto"/>
              </w:divBdr>
            </w:div>
            <w:div w:id="1021588715">
              <w:marLeft w:val="0"/>
              <w:marRight w:val="0"/>
              <w:marTop w:val="150"/>
              <w:marBottom w:val="150"/>
              <w:divBdr>
                <w:top w:val="none" w:sz="0" w:space="0" w:color="auto"/>
                <w:left w:val="none" w:sz="0" w:space="0" w:color="auto"/>
                <w:bottom w:val="none" w:sz="0" w:space="0" w:color="auto"/>
                <w:right w:val="none" w:sz="0" w:space="0" w:color="auto"/>
              </w:divBdr>
            </w:div>
            <w:div w:id="874660866">
              <w:marLeft w:val="0"/>
              <w:marRight w:val="0"/>
              <w:marTop w:val="150"/>
              <w:marBottom w:val="150"/>
              <w:divBdr>
                <w:top w:val="none" w:sz="0" w:space="0" w:color="auto"/>
                <w:left w:val="none" w:sz="0" w:space="0" w:color="auto"/>
                <w:bottom w:val="none" w:sz="0" w:space="0" w:color="auto"/>
                <w:right w:val="none" w:sz="0" w:space="0" w:color="auto"/>
              </w:divBdr>
            </w:div>
            <w:div w:id="3304465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067407065">
          <w:marLeft w:val="0"/>
          <w:marRight w:val="0"/>
          <w:marTop w:val="0"/>
          <w:marBottom w:val="0"/>
          <w:divBdr>
            <w:top w:val="none" w:sz="0" w:space="0" w:color="auto"/>
            <w:left w:val="none" w:sz="0" w:space="0" w:color="auto"/>
            <w:bottom w:val="none" w:sz="0" w:space="0" w:color="auto"/>
            <w:right w:val="none" w:sz="0" w:space="0" w:color="auto"/>
          </w:divBdr>
        </w:div>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6523892">
      <w:bodyDiv w:val="1"/>
      <w:marLeft w:val="0"/>
      <w:marRight w:val="0"/>
      <w:marTop w:val="0"/>
      <w:marBottom w:val="0"/>
      <w:divBdr>
        <w:top w:val="none" w:sz="0" w:space="0" w:color="auto"/>
        <w:left w:val="none" w:sz="0" w:space="0" w:color="auto"/>
        <w:bottom w:val="none" w:sz="0" w:space="0" w:color="auto"/>
        <w:right w:val="none" w:sz="0" w:space="0" w:color="auto"/>
      </w:divBdr>
      <w:divsChild>
        <w:div w:id="1754551740">
          <w:marLeft w:val="0"/>
          <w:marRight w:val="0"/>
          <w:marTop w:val="0"/>
          <w:marBottom w:val="0"/>
          <w:divBdr>
            <w:top w:val="none" w:sz="0" w:space="0" w:color="auto"/>
            <w:left w:val="none" w:sz="0" w:space="0" w:color="auto"/>
            <w:bottom w:val="none" w:sz="0" w:space="0" w:color="auto"/>
            <w:right w:val="none" w:sz="0" w:space="0" w:color="auto"/>
          </w:divBdr>
        </w:div>
        <w:div w:id="1656451411">
          <w:marLeft w:val="0"/>
          <w:marRight w:val="0"/>
          <w:marTop w:val="0"/>
          <w:marBottom w:val="0"/>
          <w:divBdr>
            <w:top w:val="none" w:sz="0" w:space="0" w:color="auto"/>
            <w:left w:val="none" w:sz="0" w:space="0" w:color="auto"/>
            <w:bottom w:val="none" w:sz="0" w:space="0" w:color="auto"/>
            <w:right w:val="none" w:sz="0" w:space="0" w:color="auto"/>
          </w:divBdr>
          <w:divsChild>
            <w:div w:id="584150371">
              <w:marLeft w:val="0"/>
              <w:marRight w:val="0"/>
              <w:marTop w:val="150"/>
              <w:marBottom w:val="150"/>
              <w:divBdr>
                <w:top w:val="none" w:sz="0" w:space="0" w:color="auto"/>
                <w:left w:val="none" w:sz="0" w:space="0" w:color="auto"/>
                <w:bottom w:val="none" w:sz="0" w:space="0" w:color="auto"/>
                <w:right w:val="none" w:sz="0" w:space="0" w:color="auto"/>
              </w:divBdr>
            </w:div>
            <w:div w:id="99882976">
              <w:marLeft w:val="0"/>
              <w:marRight w:val="0"/>
              <w:marTop w:val="150"/>
              <w:marBottom w:val="150"/>
              <w:divBdr>
                <w:top w:val="none" w:sz="0" w:space="0" w:color="auto"/>
                <w:left w:val="none" w:sz="0" w:space="0" w:color="auto"/>
                <w:bottom w:val="none" w:sz="0" w:space="0" w:color="auto"/>
                <w:right w:val="none" w:sz="0" w:space="0" w:color="auto"/>
              </w:divBdr>
            </w:div>
            <w:div w:id="237400224">
              <w:marLeft w:val="0"/>
              <w:marRight w:val="0"/>
              <w:marTop w:val="150"/>
              <w:marBottom w:val="150"/>
              <w:divBdr>
                <w:top w:val="none" w:sz="0" w:space="0" w:color="auto"/>
                <w:left w:val="none" w:sz="0" w:space="0" w:color="auto"/>
                <w:bottom w:val="none" w:sz="0" w:space="0" w:color="auto"/>
                <w:right w:val="none" w:sz="0" w:space="0" w:color="auto"/>
              </w:divBdr>
            </w:div>
            <w:div w:id="14375531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5192529">
      <w:bodyDiv w:val="1"/>
      <w:marLeft w:val="0"/>
      <w:marRight w:val="0"/>
      <w:marTop w:val="0"/>
      <w:marBottom w:val="0"/>
      <w:divBdr>
        <w:top w:val="none" w:sz="0" w:space="0" w:color="auto"/>
        <w:left w:val="none" w:sz="0" w:space="0" w:color="auto"/>
        <w:bottom w:val="none" w:sz="0" w:space="0" w:color="auto"/>
        <w:right w:val="none" w:sz="0" w:space="0" w:color="auto"/>
      </w:divBdr>
      <w:divsChild>
        <w:div w:id="1723601735">
          <w:marLeft w:val="0"/>
          <w:marRight w:val="0"/>
          <w:marTop w:val="0"/>
          <w:marBottom w:val="0"/>
          <w:divBdr>
            <w:top w:val="none" w:sz="0" w:space="0" w:color="auto"/>
            <w:left w:val="none" w:sz="0" w:space="0" w:color="auto"/>
            <w:bottom w:val="none" w:sz="0" w:space="0" w:color="auto"/>
            <w:right w:val="none" w:sz="0" w:space="0" w:color="auto"/>
          </w:divBdr>
        </w:div>
        <w:div w:id="663356374">
          <w:marLeft w:val="0"/>
          <w:marRight w:val="0"/>
          <w:marTop w:val="0"/>
          <w:marBottom w:val="0"/>
          <w:divBdr>
            <w:top w:val="none" w:sz="0" w:space="0" w:color="auto"/>
            <w:left w:val="none" w:sz="0" w:space="0" w:color="auto"/>
            <w:bottom w:val="none" w:sz="0" w:space="0" w:color="auto"/>
            <w:right w:val="none" w:sz="0" w:space="0" w:color="auto"/>
          </w:divBdr>
          <w:divsChild>
            <w:div w:id="148636690">
              <w:marLeft w:val="0"/>
              <w:marRight w:val="0"/>
              <w:marTop w:val="150"/>
              <w:marBottom w:val="150"/>
              <w:divBdr>
                <w:top w:val="none" w:sz="0" w:space="0" w:color="auto"/>
                <w:left w:val="none" w:sz="0" w:space="0" w:color="auto"/>
                <w:bottom w:val="none" w:sz="0" w:space="0" w:color="auto"/>
                <w:right w:val="none" w:sz="0" w:space="0" w:color="auto"/>
              </w:divBdr>
            </w:div>
            <w:div w:id="1077092226">
              <w:marLeft w:val="0"/>
              <w:marRight w:val="0"/>
              <w:marTop w:val="150"/>
              <w:marBottom w:val="150"/>
              <w:divBdr>
                <w:top w:val="none" w:sz="0" w:space="0" w:color="auto"/>
                <w:left w:val="none" w:sz="0" w:space="0" w:color="auto"/>
                <w:bottom w:val="none" w:sz="0" w:space="0" w:color="auto"/>
                <w:right w:val="none" w:sz="0" w:space="0" w:color="auto"/>
              </w:divBdr>
            </w:div>
            <w:div w:id="1018778751">
              <w:marLeft w:val="0"/>
              <w:marRight w:val="0"/>
              <w:marTop w:val="150"/>
              <w:marBottom w:val="150"/>
              <w:divBdr>
                <w:top w:val="none" w:sz="0" w:space="0" w:color="auto"/>
                <w:left w:val="none" w:sz="0" w:space="0" w:color="auto"/>
                <w:bottom w:val="none" w:sz="0" w:space="0" w:color="auto"/>
                <w:right w:val="none" w:sz="0" w:space="0" w:color="auto"/>
              </w:divBdr>
            </w:div>
            <w:div w:id="440807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1819493081">
              <w:marLeft w:val="0"/>
              <w:marRight w:val="0"/>
              <w:marTop w:val="150"/>
              <w:marBottom w:val="150"/>
              <w:divBdr>
                <w:top w:val="none" w:sz="0" w:space="0" w:color="auto"/>
                <w:left w:val="none" w:sz="0" w:space="0" w:color="auto"/>
                <w:bottom w:val="none" w:sz="0" w:space="0" w:color="auto"/>
                <w:right w:val="none" w:sz="0" w:space="0" w:color="auto"/>
              </w:divBdr>
            </w:div>
            <w:div w:id="538862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9115481">
      <w:bodyDiv w:val="1"/>
      <w:marLeft w:val="0"/>
      <w:marRight w:val="0"/>
      <w:marTop w:val="0"/>
      <w:marBottom w:val="0"/>
      <w:divBdr>
        <w:top w:val="none" w:sz="0" w:space="0" w:color="auto"/>
        <w:left w:val="none" w:sz="0" w:space="0" w:color="auto"/>
        <w:bottom w:val="none" w:sz="0" w:space="0" w:color="auto"/>
        <w:right w:val="none" w:sz="0" w:space="0" w:color="auto"/>
      </w:divBdr>
      <w:divsChild>
        <w:div w:id="1430468140">
          <w:marLeft w:val="0"/>
          <w:marRight w:val="0"/>
          <w:marTop w:val="0"/>
          <w:marBottom w:val="0"/>
          <w:divBdr>
            <w:top w:val="none" w:sz="0" w:space="0" w:color="auto"/>
            <w:left w:val="none" w:sz="0" w:space="0" w:color="auto"/>
            <w:bottom w:val="none" w:sz="0" w:space="0" w:color="auto"/>
            <w:right w:val="none" w:sz="0" w:space="0" w:color="auto"/>
          </w:divBdr>
        </w:div>
        <w:div w:id="861239672">
          <w:marLeft w:val="0"/>
          <w:marRight w:val="0"/>
          <w:marTop w:val="0"/>
          <w:marBottom w:val="0"/>
          <w:divBdr>
            <w:top w:val="none" w:sz="0" w:space="0" w:color="auto"/>
            <w:left w:val="none" w:sz="0" w:space="0" w:color="auto"/>
            <w:bottom w:val="none" w:sz="0" w:space="0" w:color="auto"/>
            <w:right w:val="none" w:sz="0" w:space="0" w:color="auto"/>
          </w:divBdr>
          <w:divsChild>
            <w:div w:id="1501770369">
              <w:marLeft w:val="0"/>
              <w:marRight w:val="0"/>
              <w:marTop w:val="150"/>
              <w:marBottom w:val="150"/>
              <w:divBdr>
                <w:top w:val="none" w:sz="0" w:space="0" w:color="auto"/>
                <w:left w:val="none" w:sz="0" w:space="0" w:color="auto"/>
                <w:bottom w:val="none" w:sz="0" w:space="0" w:color="auto"/>
                <w:right w:val="none" w:sz="0" w:space="0" w:color="auto"/>
              </w:divBdr>
            </w:div>
            <w:div w:id="659623514">
              <w:marLeft w:val="0"/>
              <w:marRight w:val="0"/>
              <w:marTop w:val="150"/>
              <w:marBottom w:val="150"/>
              <w:divBdr>
                <w:top w:val="none" w:sz="0" w:space="0" w:color="auto"/>
                <w:left w:val="none" w:sz="0" w:space="0" w:color="auto"/>
                <w:bottom w:val="none" w:sz="0" w:space="0" w:color="auto"/>
                <w:right w:val="none" w:sz="0" w:space="0" w:color="auto"/>
              </w:divBdr>
            </w:div>
            <w:div w:id="406419468">
              <w:marLeft w:val="0"/>
              <w:marRight w:val="0"/>
              <w:marTop w:val="150"/>
              <w:marBottom w:val="150"/>
              <w:divBdr>
                <w:top w:val="none" w:sz="0" w:space="0" w:color="auto"/>
                <w:left w:val="none" w:sz="0" w:space="0" w:color="auto"/>
                <w:bottom w:val="none" w:sz="0" w:space="0" w:color="auto"/>
                <w:right w:val="none" w:sz="0" w:space="0" w:color="auto"/>
              </w:divBdr>
            </w:div>
            <w:div w:id="4980374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1980762922">
          <w:marLeft w:val="0"/>
          <w:marRight w:val="0"/>
          <w:marTop w:val="0"/>
          <w:marBottom w:val="0"/>
          <w:divBdr>
            <w:top w:val="none" w:sz="0" w:space="0" w:color="auto"/>
            <w:left w:val="none" w:sz="0" w:space="0" w:color="auto"/>
            <w:bottom w:val="none" w:sz="0" w:space="0" w:color="auto"/>
            <w:right w:val="none" w:sz="0" w:space="0" w:color="auto"/>
          </w:divBdr>
        </w:div>
        <w:div w:id="607082880">
          <w:marLeft w:val="0"/>
          <w:marRight w:val="0"/>
          <w:marTop w:val="0"/>
          <w:marBottom w:val="0"/>
          <w:divBdr>
            <w:top w:val="none" w:sz="0" w:space="0" w:color="auto"/>
            <w:left w:val="none" w:sz="0" w:space="0" w:color="auto"/>
            <w:bottom w:val="none" w:sz="0" w:space="0" w:color="auto"/>
            <w:right w:val="none" w:sz="0" w:space="0" w:color="auto"/>
          </w:divBdr>
          <w:divsChild>
            <w:div w:id="1349988784">
              <w:marLeft w:val="0"/>
              <w:marRight w:val="0"/>
              <w:marTop w:val="150"/>
              <w:marBottom w:val="150"/>
              <w:divBdr>
                <w:top w:val="none" w:sz="0" w:space="0" w:color="auto"/>
                <w:left w:val="none" w:sz="0" w:space="0" w:color="auto"/>
                <w:bottom w:val="none" w:sz="0" w:space="0" w:color="auto"/>
                <w:right w:val="none" w:sz="0" w:space="0" w:color="auto"/>
              </w:divBdr>
            </w:div>
            <w:div w:id="124056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6322726">
      <w:bodyDiv w:val="1"/>
      <w:marLeft w:val="0"/>
      <w:marRight w:val="0"/>
      <w:marTop w:val="0"/>
      <w:marBottom w:val="0"/>
      <w:divBdr>
        <w:top w:val="none" w:sz="0" w:space="0" w:color="auto"/>
        <w:left w:val="none" w:sz="0" w:space="0" w:color="auto"/>
        <w:bottom w:val="none" w:sz="0" w:space="0" w:color="auto"/>
        <w:right w:val="none" w:sz="0" w:space="0" w:color="auto"/>
      </w:divBdr>
      <w:divsChild>
        <w:div w:id="1487354969">
          <w:marLeft w:val="0"/>
          <w:marRight w:val="0"/>
          <w:marTop w:val="0"/>
          <w:marBottom w:val="0"/>
          <w:divBdr>
            <w:top w:val="none" w:sz="0" w:space="0" w:color="auto"/>
            <w:left w:val="none" w:sz="0" w:space="0" w:color="auto"/>
            <w:bottom w:val="none" w:sz="0" w:space="0" w:color="auto"/>
            <w:right w:val="none" w:sz="0" w:space="0" w:color="auto"/>
          </w:divBdr>
        </w:div>
        <w:div w:id="748960416">
          <w:marLeft w:val="0"/>
          <w:marRight w:val="0"/>
          <w:marTop w:val="0"/>
          <w:marBottom w:val="0"/>
          <w:divBdr>
            <w:top w:val="none" w:sz="0" w:space="0" w:color="auto"/>
            <w:left w:val="none" w:sz="0" w:space="0" w:color="auto"/>
            <w:bottom w:val="none" w:sz="0" w:space="0" w:color="auto"/>
            <w:right w:val="none" w:sz="0" w:space="0" w:color="auto"/>
          </w:divBdr>
          <w:divsChild>
            <w:div w:id="1152524870">
              <w:marLeft w:val="0"/>
              <w:marRight w:val="0"/>
              <w:marTop w:val="150"/>
              <w:marBottom w:val="150"/>
              <w:divBdr>
                <w:top w:val="none" w:sz="0" w:space="0" w:color="auto"/>
                <w:left w:val="none" w:sz="0" w:space="0" w:color="auto"/>
                <w:bottom w:val="none" w:sz="0" w:space="0" w:color="auto"/>
                <w:right w:val="none" w:sz="0" w:space="0" w:color="auto"/>
              </w:divBdr>
            </w:div>
            <w:div w:id="1560166100">
              <w:marLeft w:val="0"/>
              <w:marRight w:val="0"/>
              <w:marTop w:val="150"/>
              <w:marBottom w:val="150"/>
              <w:divBdr>
                <w:top w:val="none" w:sz="0" w:space="0" w:color="auto"/>
                <w:left w:val="none" w:sz="0" w:space="0" w:color="auto"/>
                <w:bottom w:val="none" w:sz="0" w:space="0" w:color="auto"/>
                <w:right w:val="none" w:sz="0" w:space="0" w:color="auto"/>
              </w:divBdr>
            </w:div>
            <w:div w:id="1654946198">
              <w:marLeft w:val="0"/>
              <w:marRight w:val="0"/>
              <w:marTop w:val="150"/>
              <w:marBottom w:val="150"/>
              <w:divBdr>
                <w:top w:val="none" w:sz="0" w:space="0" w:color="auto"/>
                <w:left w:val="none" w:sz="0" w:space="0" w:color="auto"/>
                <w:bottom w:val="none" w:sz="0" w:space="0" w:color="auto"/>
                <w:right w:val="none" w:sz="0" w:space="0" w:color="auto"/>
              </w:divBdr>
            </w:div>
            <w:div w:id="3269049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8720438">
      <w:bodyDiv w:val="1"/>
      <w:marLeft w:val="0"/>
      <w:marRight w:val="0"/>
      <w:marTop w:val="0"/>
      <w:marBottom w:val="0"/>
      <w:divBdr>
        <w:top w:val="none" w:sz="0" w:space="0" w:color="auto"/>
        <w:left w:val="none" w:sz="0" w:space="0" w:color="auto"/>
        <w:bottom w:val="none" w:sz="0" w:space="0" w:color="auto"/>
        <w:right w:val="none" w:sz="0" w:space="0" w:color="auto"/>
      </w:divBdr>
      <w:divsChild>
        <w:div w:id="403991460">
          <w:marLeft w:val="0"/>
          <w:marRight w:val="0"/>
          <w:marTop w:val="0"/>
          <w:marBottom w:val="0"/>
          <w:divBdr>
            <w:top w:val="none" w:sz="0" w:space="0" w:color="auto"/>
            <w:left w:val="none" w:sz="0" w:space="0" w:color="auto"/>
            <w:bottom w:val="none" w:sz="0" w:space="0" w:color="auto"/>
            <w:right w:val="none" w:sz="0" w:space="0" w:color="auto"/>
          </w:divBdr>
        </w:div>
        <w:div w:id="1489860851">
          <w:marLeft w:val="0"/>
          <w:marRight w:val="0"/>
          <w:marTop w:val="0"/>
          <w:marBottom w:val="0"/>
          <w:divBdr>
            <w:top w:val="none" w:sz="0" w:space="0" w:color="auto"/>
            <w:left w:val="none" w:sz="0" w:space="0" w:color="auto"/>
            <w:bottom w:val="none" w:sz="0" w:space="0" w:color="auto"/>
            <w:right w:val="none" w:sz="0" w:space="0" w:color="auto"/>
          </w:divBdr>
          <w:divsChild>
            <w:div w:id="753937906">
              <w:marLeft w:val="0"/>
              <w:marRight w:val="0"/>
              <w:marTop w:val="150"/>
              <w:marBottom w:val="150"/>
              <w:divBdr>
                <w:top w:val="none" w:sz="0" w:space="0" w:color="auto"/>
                <w:left w:val="none" w:sz="0" w:space="0" w:color="auto"/>
                <w:bottom w:val="none" w:sz="0" w:space="0" w:color="auto"/>
                <w:right w:val="none" w:sz="0" w:space="0" w:color="auto"/>
              </w:divBdr>
            </w:div>
            <w:div w:id="1073283645">
              <w:marLeft w:val="0"/>
              <w:marRight w:val="0"/>
              <w:marTop w:val="150"/>
              <w:marBottom w:val="150"/>
              <w:divBdr>
                <w:top w:val="none" w:sz="0" w:space="0" w:color="auto"/>
                <w:left w:val="none" w:sz="0" w:space="0" w:color="auto"/>
                <w:bottom w:val="none" w:sz="0" w:space="0" w:color="auto"/>
                <w:right w:val="none" w:sz="0" w:space="0" w:color="auto"/>
              </w:divBdr>
            </w:div>
            <w:div w:id="1789010863">
              <w:marLeft w:val="0"/>
              <w:marRight w:val="0"/>
              <w:marTop w:val="150"/>
              <w:marBottom w:val="150"/>
              <w:divBdr>
                <w:top w:val="none" w:sz="0" w:space="0" w:color="auto"/>
                <w:left w:val="none" w:sz="0" w:space="0" w:color="auto"/>
                <w:bottom w:val="none" w:sz="0" w:space="0" w:color="auto"/>
                <w:right w:val="none" w:sz="0" w:space="0" w:color="auto"/>
              </w:divBdr>
            </w:div>
            <w:div w:id="20418514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6494683">
      <w:bodyDiv w:val="1"/>
      <w:marLeft w:val="0"/>
      <w:marRight w:val="0"/>
      <w:marTop w:val="0"/>
      <w:marBottom w:val="0"/>
      <w:divBdr>
        <w:top w:val="none" w:sz="0" w:space="0" w:color="auto"/>
        <w:left w:val="none" w:sz="0" w:space="0" w:color="auto"/>
        <w:bottom w:val="none" w:sz="0" w:space="0" w:color="auto"/>
        <w:right w:val="none" w:sz="0" w:space="0" w:color="auto"/>
      </w:divBdr>
      <w:divsChild>
        <w:div w:id="1465388668">
          <w:marLeft w:val="0"/>
          <w:marRight w:val="0"/>
          <w:marTop w:val="0"/>
          <w:marBottom w:val="0"/>
          <w:divBdr>
            <w:top w:val="none" w:sz="0" w:space="0" w:color="auto"/>
            <w:left w:val="none" w:sz="0" w:space="0" w:color="auto"/>
            <w:bottom w:val="none" w:sz="0" w:space="0" w:color="auto"/>
            <w:right w:val="none" w:sz="0" w:space="0" w:color="auto"/>
          </w:divBdr>
        </w:div>
        <w:div w:id="353657827">
          <w:marLeft w:val="0"/>
          <w:marRight w:val="0"/>
          <w:marTop w:val="0"/>
          <w:marBottom w:val="0"/>
          <w:divBdr>
            <w:top w:val="none" w:sz="0" w:space="0" w:color="auto"/>
            <w:left w:val="none" w:sz="0" w:space="0" w:color="auto"/>
            <w:bottom w:val="none" w:sz="0" w:space="0" w:color="auto"/>
            <w:right w:val="none" w:sz="0" w:space="0" w:color="auto"/>
          </w:divBdr>
          <w:divsChild>
            <w:div w:id="1221676970">
              <w:marLeft w:val="0"/>
              <w:marRight w:val="0"/>
              <w:marTop w:val="150"/>
              <w:marBottom w:val="150"/>
              <w:divBdr>
                <w:top w:val="none" w:sz="0" w:space="0" w:color="auto"/>
                <w:left w:val="none" w:sz="0" w:space="0" w:color="auto"/>
                <w:bottom w:val="none" w:sz="0" w:space="0" w:color="auto"/>
                <w:right w:val="none" w:sz="0" w:space="0" w:color="auto"/>
              </w:divBdr>
            </w:div>
            <w:div w:id="1481264174">
              <w:marLeft w:val="0"/>
              <w:marRight w:val="0"/>
              <w:marTop w:val="150"/>
              <w:marBottom w:val="150"/>
              <w:divBdr>
                <w:top w:val="none" w:sz="0" w:space="0" w:color="auto"/>
                <w:left w:val="none" w:sz="0" w:space="0" w:color="auto"/>
                <w:bottom w:val="none" w:sz="0" w:space="0" w:color="auto"/>
                <w:right w:val="none" w:sz="0" w:space="0" w:color="auto"/>
              </w:divBdr>
            </w:div>
            <w:div w:id="206991998">
              <w:marLeft w:val="0"/>
              <w:marRight w:val="0"/>
              <w:marTop w:val="150"/>
              <w:marBottom w:val="150"/>
              <w:divBdr>
                <w:top w:val="none" w:sz="0" w:space="0" w:color="auto"/>
                <w:left w:val="none" w:sz="0" w:space="0" w:color="auto"/>
                <w:bottom w:val="none" w:sz="0" w:space="0" w:color="auto"/>
                <w:right w:val="none" w:sz="0" w:space="0" w:color="auto"/>
              </w:divBdr>
            </w:div>
            <w:div w:id="471502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16660729">
      <w:bodyDiv w:val="1"/>
      <w:marLeft w:val="0"/>
      <w:marRight w:val="0"/>
      <w:marTop w:val="0"/>
      <w:marBottom w:val="0"/>
      <w:divBdr>
        <w:top w:val="none" w:sz="0" w:space="0" w:color="auto"/>
        <w:left w:val="none" w:sz="0" w:space="0" w:color="auto"/>
        <w:bottom w:val="none" w:sz="0" w:space="0" w:color="auto"/>
        <w:right w:val="none" w:sz="0" w:space="0" w:color="auto"/>
      </w:divBdr>
      <w:divsChild>
        <w:div w:id="748042408">
          <w:marLeft w:val="0"/>
          <w:marRight w:val="0"/>
          <w:marTop w:val="0"/>
          <w:marBottom w:val="0"/>
          <w:divBdr>
            <w:top w:val="none" w:sz="0" w:space="0" w:color="auto"/>
            <w:left w:val="none" w:sz="0" w:space="0" w:color="auto"/>
            <w:bottom w:val="none" w:sz="0" w:space="0" w:color="auto"/>
            <w:right w:val="none" w:sz="0" w:space="0" w:color="auto"/>
          </w:divBdr>
        </w:div>
        <w:div w:id="1110079768">
          <w:marLeft w:val="0"/>
          <w:marRight w:val="0"/>
          <w:marTop w:val="0"/>
          <w:marBottom w:val="0"/>
          <w:divBdr>
            <w:top w:val="none" w:sz="0" w:space="0" w:color="auto"/>
            <w:left w:val="none" w:sz="0" w:space="0" w:color="auto"/>
            <w:bottom w:val="none" w:sz="0" w:space="0" w:color="auto"/>
            <w:right w:val="none" w:sz="0" w:space="0" w:color="auto"/>
          </w:divBdr>
          <w:divsChild>
            <w:div w:id="803891859">
              <w:marLeft w:val="0"/>
              <w:marRight w:val="0"/>
              <w:marTop w:val="150"/>
              <w:marBottom w:val="150"/>
              <w:divBdr>
                <w:top w:val="none" w:sz="0" w:space="0" w:color="auto"/>
                <w:left w:val="none" w:sz="0" w:space="0" w:color="auto"/>
                <w:bottom w:val="none" w:sz="0" w:space="0" w:color="auto"/>
                <w:right w:val="none" w:sz="0" w:space="0" w:color="auto"/>
              </w:divBdr>
            </w:div>
            <w:div w:id="576862098">
              <w:marLeft w:val="0"/>
              <w:marRight w:val="0"/>
              <w:marTop w:val="150"/>
              <w:marBottom w:val="150"/>
              <w:divBdr>
                <w:top w:val="none" w:sz="0" w:space="0" w:color="auto"/>
                <w:left w:val="none" w:sz="0" w:space="0" w:color="auto"/>
                <w:bottom w:val="none" w:sz="0" w:space="0" w:color="auto"/>
                <w:right w:val="none" w:sz="0" w:space="0" w:color="auto"/>
              </w:divBdr>
            </w:div>
            <w:div w:id="2023167017">
              <w:marLeft w:val="0"/>
              <w:marRight w:val="0"/>
              <w:marTop w:val="150"/>
              <w:marBottom w:val="150"/>
              <w:divBdr>
                <w:top w:val="none" w:sz="0" w:space="0" w:color="auto"/>
                <w:left w:val="none" w:sz="0" w:space="0" w:color="auto"/>
                <w:bottom w:val="none" w:sz="0" w:space="0" w:color="auto"/>
                <w:right w:val="none" w:sz="0" w:space="0" w:color="auto"/>
              </w:divBdr>
            </w:div>
            <w:div w:id="1692293540">
              <w:marLeft w:val="0"/>
              <w:marRight w:val="0"/>
              <w:marTop w:val="150"/>
              <w:marBottom w:val="150"/>
              <w:divBdr>
                <w:top w:val="none" w:sz="0" w:space="0" w:color="auto"/>
                <w:left w:val="none" w:sz="0" w:space="0" w:color="auto"/>
                <w:bottom w:val="none" w:sz="0" w:space="0" w:color="auto"/>
                <w:right w:val="none" w:sz="0" w:space="0" w:color="auto"/>
              </w:divBdr>
            </w:div>
            <w:div w:id="12346649">
              <w:marLeft w:val="0"/>
              <w:marRight w:val="0"/>
              <w:marTop w:val="150"/>
              <w:marBottom w:val="150"/>
              <w:divBdr>
                <w:top w:val="none" w:sz="0" w:space="0" w:color="auto"/>
                <w:left w:val="none" w:sz="0" w:space="0" w:color="auto"/>
                <w:bottom w:val="none" w:sz="0" w:space="0" w:color="auto"/>
                <w:right w:val="none" w:sz="0" w:space="0" w:color="auto"/>
              </w:divBdr>
            </w:div>
            <w:div w:id="1783555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552577567">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 w:id="1029918284">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0083862">
      <w:bodyDiv w:val="1"/>
      <w:marLeft w:val="0"/>
      <w:marRight w:val="0"/>
      <w:marTop w:val="0"/>
      <w:marBottom w:val="0"/>
      <w:divBdr>
        <w:top w:val="none" w:sz="0" w:space="0" w:color="auto"/>
        <w:left w:val="none" w:sz="0" w:space="0" w:color="auto"/>
        <w:bottom w:val="none" w:sz="0" w:space="0" w:color="auto"/>
        <w:right w:val="none" w:sz="0" w:space="0" w:color="auto"/>
      </w:divBdr>
      <w:divsChild>
        <w:div w:id="1948611884">
          <w:marLeft w:val="0"/>
          <w:marRight w:val="0"/>
          <w:marTop w:val="0"/>
          <w:marBottom w:val="0"/>
          <w:divBdr>
            <w:top w:val="none" w:sz="0" w:space="0" w:color="auto"/>
            <w:left w:val="none" w:sz="0" w:space="0" w:color="auto"/>
            <w:bottom w:val="none" w:sz="0" w:space="0" w:color="auto"/>
            <w:right w:val="none" w:sz="0" w:space="0" w:color="auto"/>
          </w:divBdr>
        </w:div>
        <w:div w:id="372386313">
          <w:marLeft w:val="0"/>
          <w:marRight w:val="0"/>
          <w:marTop w:val="0"/>
          <w:marBottom w:val="0"/>
          <w:divBdr>
            <w:top w:val="none" w:sz="0" w:space="0" w:color="auto"/>
            <w:left w:val="none" w:sz="0" w:space="0" w:color="auto"/>
            <w:bottom w:val="none" w:sz="0" w:space="0" w:color="auto"/>
            <w:right w:val="none" w:sz="0" w:space="0" w:color="auto"/>
          </w:divBdr>
          <w:divsChild>
            <w:div w:id="846988200">
              <w:marLeft w:val="0"/>
              <w:marRight w:val="0"/>
              <w:marTop w:val="150"/>
              <w:marBottom w:val="150"/>
              <w:divBdr>
                <w:top w:val="none" w:sz="0" w:space="0" w:color="auto"/>
                <w:left w:val="none" w:sz="0" w:space="0" w:color="auto"/>
                <w:bottom w:val="none" w:sz="0" w:space="0" w:color="auto"/>
                <w:right w:val="none" w:sz="0" w:space="0" w:color="auto"/>
              </w:divBdr>
            </w:div>
            <w:div w:id="1249995721">
              <w:marLeft w:val="0"/>
              <w:marRight w:val="0"/>
              <w:marTop w:val="150"/>
              <w:marBottom w:val="150"/>
              <w:divBdr>
                <w:top w:val="none" w:sz="0" w:space="0" w:color="auto"/>
                <w:left w:val="none" w:sz="0" w:space="0" w:color="auto"/>
                <w:bottom w:val="none" w:sz="0" w:space="0" w:color="auto"/>
                <w:right w:val="none" w:sz="0" w:space="0" w:color="auto"/>
              </w:divBdr>
            </w:div>
            <w:div w:id="817769374">
              <w:marLeft w:val="0"/>
              <w:marRight w:val="0"/>
              <w:marTop w:val="150"/>
              <w:marBottom w:val="150"/>
              <w:divBdr>
                <w:top w:val="none" w:sz="0" w:space="0" w:color="auto"/>
                <w:left w:val="none" w:sz="0" w:space="0" w:color="auto"/>
                <w:bottom w:val="none" w:sz="0" w:space="0" w:color="auto"/>
                <w:right w:val="none" w:sz="0" w:space="0" w:color="auto"/>
              </w:divBdr>
            </w:div>
            <w:div w:id="1527793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0495858">
      <w:bodyDiv w:val="1"/>
      <w:marLeft w:val="0"/>
      <w:marRight w:val="0"/>
      <w:marTop w:val="0"/>
      <w:marBottom w:val="0"/>
      <w:divBdr>
        <w:top w:val="none" w:sz="0" w:space="0" w:color="auto"/>
        <w:left w:val="none" w:sz="0" w:space="0" w:color="auto"/>
        <w:bottom w:val="none" w:sz="0" w:space="0" w:color="auto"/>
        <w:right w:val="none" w:sz="0" w:space="0" w:color="auto"/>
      </w:divBdr>
      <w:divsChild>
        <w:div w:id="1403403363">
          <w:marLeft w:val="0"/>
          <w:marRight w:val="0"/>
          <w:marTop w:val="0"/>
          <w:marBottom w:val="0"/>
          <w:divBdr>
            <w:top w:val="none" w:sz="0" w:space="0" w:color="auto"/>
            <w:left w:val="none" w:sz="0" w:space="0" w:color="auto"/>
            <w:bottom w:val="none" w:sz="0" w:space="0" w:color="auto"/>
            <w:right w:val="none" w:sz="0" w:space="0" w:color="auto"/>
          </w:divBdr>
        </w:div>
        <w:div w:id="1463688148">
          <w:marLeft w:val="0"/>
          <w:marRight w:val="0"/>
          <w:marTop w:val="0"/>
          <w:marBottom w:val="0"/>
          <w:divBdr>
            <w:top w:val="none" w:sz="0" w:space="0" w:color="auto"/>
            <w:left w:val="none" w:sz="0" w:space="0" w:color="auto"/>
            <w:bottom w:val="none" w:sz="0" w:space="0" w:color="auto"/>
            <w:right w:val="none" w:sz="0" w:space="0" w:color="auto"/>
          </w:divBdr>
          <w:divsChild>
            <w:div w:id="1006829698">
              <w:marLeft w:val="0"/>
              <w:marRight w:val="0"/>
              <w:marTop w:val="150"/>
              <w:marBottom w:val="150"/>
              <w:divBdr>
                <w:top w:val="none" w:sz="0" w:space="0" w:color="auto"/>
                <w:left w:val="none" w:sz="0" w:space="0" w:color="auto"/>
                <w:bottom w:val="none" w:sz="0" w:space="0" w:color="auto"/>
                <w:right w:val="none" w:sz="0" w:space="0" w:color="auto"/>
              </w:divBdr>
            </w:div>
            <w:div w:id="352809360">
              <w:marLeft w:val="0"/>
              <w:marRight w:val="0"/>
              <w:marTop w:val="150"/>
              <w:marBottom w:val="150"/>
              <w:divBdr>
                <w:top w:val="none" w:sz="0" w:space="0" w:color="auto"/>
                <w:left w:val="none" w:sz="0" w:space="0" w:color="auto"/>
                <w:bottom w:val="none" w:sz="0" w:space="0" w:color="auto"/>
                <w:right w:val="none" w:sz="0" w:space="0" w:color="auto"/>
              </w:divBdr>
            </w:div>
            <w:div w:id="1230338094">
              <w:marLeft w:val="0"/>
              <w:marRight w:val="0"/>
              <w:marTop w:val="150"/>
              <w:marBottom w:val="150"/>
              <w:divBdr>
                <w:top w:val="none" w:sz="0" w:space="0" w:color="auto"/>
                <w:left w:val="none" w:sz="0" w:space="0" w:color="auto"/>
                <w:bottom w:val="none" w:sz="0" w:space="0" w:color="auto"/>
                <w:right w:val="none" w:sz="0" w:space="0" w:color="auto"/>
              </w:divBdr>
            </w:div>
            <w:div w:id="6530979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1836723300">
              <w:marLeft w:val="0"/>
              <w:marRight w:val="0"/>
              <w:marTop w:val="150"/>
              <w:marBottom w:val="150"/>
              <w:divBdr>
                <w:top w:val="none" w:sz="0" w:space="0" w:color="auto"/>
                <w:left w:val="none" w:sz="0" w:space="0" w:color="auto"/>
                <w:bottom w:val="none" w:sz="0" w:space="0" w:color="auto"/>
                <w:right w:val="none" w:sz="0" w:space="0" w:color="auto"/>
              </w:divBdr>
            </w:div>
            <w:div w:id="285501587">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680276702">
              <w:marLeft w:val="0"/>
              <w:marRight w:val="0"/>
              <w:marTop w:val="150"/>
              <w:marBottom w:val="150"/>
              <w:divBdr>
                <w:top w:val="none" w:sz="0" w:space="0" w:color="auto"/>
                <w:left w:val="none" w:sz="0" w:space="0" w:color="auto"/>
                <w:bottom w:val="none" w:sz="0" w:space="0" w:color="auto"/>
                <w:right w:val="none" w:sz="0" w:space="0" w:color="auto"/>
              </w:divBdr>
            </w:div>
            <w:div w:id="288705024">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747859">
      <w:bodyDiv w:val="1"/>
      <w:marLeft w:val="0"/>
      <w:marRight w:val="0"/>
      <w:marTop w:val="0"/>
      <w:marBottom w:val="0"/>
      <w:divBdr>
        <w:top w:val="none" w:sz="0" w:space="0" w:color="auto"/>
        <w:left w:val="none" w:sz="0" w:space="0" w:color="auto"/>
        <w:bottom w:val="none" w:sz="0" w:space="0" w:color="auto"/>
        <w:right w:val="none" w:sz="0" w:space="0" w:color="auto"/>
      </w:divBdr>
      <w:divsChild>
        <w:div w:id="814760449">
          <w:marLeft w:val="0"/>
          <w:marRight w:val="0"/>
          <w:marTop w:val="0"/>
          <w:marBottom w:val="0"/>
          <w:divBdr>
            <w:top w:val="none" w:sz="0" w:space="0" w:color="auto"/>
            <w:left w:val="none" w:sz="0" w:space="0" w:color="auto"/>
            <w:bottom w:val="none" w:sz="0" w:space="0" w:color="auto"/>
            <w:right w:val="none" w:sz="0" w:space="0" w:color="auto"/>
          </w:divBdr>
        </w:div>
        <w:div w:id="1824469537">
          <w:marLeft w:val="0"/>
          <w:marRight w:val="0"/>
          <w:marTop w:val="0"/>
          <w:marBottom w:val="0"/>
          <w:divBdr>
            <w:top w:val="none" w:sz="0" w:space="0" w:color="auto"/>
            <w:left w:val="none" w:sz="0" w:space="0" w:color="auto"/>
            <w:bottom w:val="none" w:sz="0" w:space="0" w:color="auto"/>
            <w:right w:val="none" w:sz="0" w:space="0" w:color="auto"/>
          </w:divBdr>
          <w:divsChild>
            <w:div w:id="942809447">
              <w:marLeft w:val="0"/>
              <w:marRight w:val="0"/>
              <w:marTop w:val="150"/>
              <w:marBottom w:val="150"/>
              <w:divBdr>
                <w:top w:val="none" w:sz="0" w:space="0" w:color="auto"/>
                <w:left w:val="none" w:sz="0" w:space="0" w:color="auto"/>
                <w:bottom w:val="none" w:sz="0" w:space="0" w:color="auto"/>
                <w:right w:val="none" w:sz="0" w:space="0" w:color="auto"/>
              </w:divBdr>
            </w:div>
            <w:div w:id="1896308615">
              <w:marLeft w:val="0"/>
              <w:marRight w:val="0"/>
              <w:marTop w:val="150"/>
              <w:marBottom w:val="150"/>
              <w:divBdr>
                <w:top w:val="none" w:sz="0" w:space="0" w:color="auto"/>
                <w:left w:val="none" w:sz="0" w:space="0" w:color="auto"/>
                <w:bottom w:val="none" w:sz="0" w:space="0" w:color="auto"/>
                <w:right w:val="none" w:sz="0" w:space="0" w:color="auto"/>
              </w:divBdr>
            </w:div>
            <w:div w:id="1510368360">
              <w:marLeft w:val="0"/>
              <w:marRight w:val="0"/>
              <w:marTop w:val="150"/>
              <w:marBottom w:val="150"/>
              <w:divBdr>
                <w:top w:val="none" w:sz="0" w:space="0" w:color="auto"/>
                <w:left w:val="none" w:sz="0" w:space="0" w:color="auto"/>
                <w:bottom w:val="none" w:sz="0" w:space="0" w:color="auto"/>
                <w:right w:val="none" w:sz="0" w:space="0" w:color="auto"/>
              </w:divBdr>
            </w:div>
            <w:div w:id="475877063">
              <w:marLeft w:val="0"/>
              <w:marRight w:val="0"/>
              <w:marTop w:val="150"/>
              <w:marBottom w:val="150"/>
              <w:divBdr>
                <w:top w:val="none" w:sz="0" w:space="0" w:color="auto"/>
                <w:left w:val="none" w:sz="0" w:space="0" w:color="auto"/>
                <w:bottom w:val="none" w:sz="0" w:space="0" w:color="auto"/>
                <w:right w:val="none" w:sz="0" w:space="0" w:color="auto"/>
              </w:divBdr>
            </w:div>
            <w:div w:id="10590106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6">
          <w:marLeft w:val="0"/>
          <w:marRight w:val="0"/>
          <w:marTop w:val="0"/>
          <w:marBottom w:val="0"/>
          <w:divBdr>
            <w:top w:val="none" w:sz="0" w:space="0" w:color="auto"/>
            <w:left w:val="none" w:sz="0" w:space="0" w:color="auto"/>
            <w:bottom w:val="none" w:sz="0" w:space="0" w:color="auto"/>
            <w:right w:val="none" w:sz="0" w:space="0" w:color="auto"/>
          </w:divBdr>
        </w:div>
        <w:div w:id="465853181">
          <w:marLeft w:val="0"/>
          <w:marRight w:val="0"/>
          <w:marTop w:val="0"/>
          <w:marBottom w:val="0"/>
          <w:divBdr>
            <w:top w:val="none" w:sz="0" w:space="0" w:color="auto"/>
            <w:left w:val="none" w:sz="0" w:space="0" w:color="auto"/>
            <w:bottom w:val="none" w:sz="0" w:space="0" w:color="auto"/>
            <w:right w:val="none" w:sz="0" w:space="0" w:color="auto"/>
          </w:divBdr>
          <w:divsChild>
            <w:div w:id="1863201549">
              <w:marLeft w:val="0"/>
              <w:marRight w:val="0"/>
              <w:marTop w:val="150"/>
              <w:marBottom w:val="150"/>
              <w:divBdr>
                <w:top w:val="none" w:sz="0" w:space="0" w:color="auto"/>
                <w:left w:val="none" w:sz="0" w:space="0" w:color="auto"/>
                <w:bottom w:val="none" w:sz="0" w:space="0" w:color="auto"/>
                <w:right w:val="none" w:sz="0" w:space="0" w:color="auto"/>
              </w:divBdr>
            </w:div>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944">
          <w:marLeft w:val="0"/>
          <w:marRight w:val="0"/>
          <w:marTop w:val="0"/>
          <w:marBottom w:val="0"/>
          <w:divBdr>
            <w:top w:val="none" w:sz="0" w:space="0" w:color="auto"/>
            <w:left w:val="none" w:sz="0" w:space="0" w:color="auto"/>
            <w:bottom w:val="none" w:sz="0" w:space="0" w:color="auto"/>
            <w:right w:val="none" w:sz="0" w:space="0" w:color="auto"/>
          </w:divBdr>
        </w:div>
        <w:div w:id="185411034">
          <w:marLeft w:val="0"/>
          <w:marRight w:val="0"/>
          <w:marTop w:val="0"/>
          <w:marBottom w:val="0"/>
          <w:divBdr>
            <w:top w:val="none" w:sz="0" w:space="0" w:color="auto"/>
            <w:left w:val="none" w:sz="0" w:space="0" w:color="auto"/>
            <w:bottom w:val="none" w:sz="0" w:space="0" w:color="auto"/>
            <w:right w:val="none" w:sz="0" w:space="0" w:color="auto"/>
          </w:divBdr>
          <w:divsChild>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484014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6878413">
      <w:bodyDiv w:val="1"/>
      <w:marLeft w:val="0"/>
      <w:marRight w:val="0"/>
      <w:marTop w:val="0"/>
      <w:marBottom w:val="0"/>
      <w:divBdr>
        <w:top w:val="none" w:sz="0" w:space="0" w:color="auto"/>
        <w:left w:val="none" w:sz="0" w:space="0" w:color="auto"/>
        <w:bottom w:val="none" w:sz="0" w:space="0" w:color="auto"/>
        <w:right w:val="none" w:sz="0" w:space="0" w:color="auto"/>
      </w:divBdr>
      <w:divsChild>
        <w:div w:id="2122915480">
          <w:marLeft w:val="0"/>
          <w:marRight w:val="0"/>
          <w:marTop w:val="0"/>
          <w:marBottom w:val="0"/>
          <w:divBdr>
            <w:top w:val="none" w:sz="0" w:space="0" w:color="auto"/>
            <w:left w:val="none" w:sz="0" w:space="0" w:color="auto"/>
            <w:bottom w:val="none" w:sz="0" w:space="0" w:color="auto"/>
            <w:right w:val="none" w:sz="0" w:space="0" w:color="auto"/>
          </w:divBdr>
        </w:div>
        <w:div w:id="887228528">
          <w:marLeft w:val="0"/>
          <w:marRight w:val="0"/>
          <w:marTop w:val="0"/>
          <w:marBottom w:val="0"/>
          <w:divBdr>
            <w:top w:val="none" w:sz="0" w:space="0" w:color="auto"/>
            <w:left w:val="none" w:sz="0" w:space="0" w:color="auto"/>
            <w:bottom w:val="none" w:sz="0" w:space="0" w:color="auto"/>
            <w:right w:val="none" w:sz="0" w:space="0" w:color="auto"/>
          </w:divBdr>
          <w:divsChild>
            <w:div w:id="1186289927">
              <w:marLeft w:val="0"/>
              <w:marRight w:val="0"/>
              <w:marTop w:val="150"/>
              <w:marBottom w:val="150"/>
              <w:divBdr>
                <w:top w:val="none" w:sz="0" w:space="0" w:color="auto"/>
                <w:left w:val="none" w:sz="0" w:space="0" w:color="auto"/>
                <w:bottom w:val="none" w:sz="0" w:space="0" w:color="auto"/>
                <w:right w:val="none" w:sz="0" w:space="0" w:color="auto"/>
              </w:divBdr>
            </w:div>
            <w:div w:id="162552894">
              <w:marLeft w:val="0"/>
              <w:marRight w:val="0"/>
              <w:marTop w:val="150"/>
              <w:marBottom w:val="150"/>
              <w:divBdr>
                <w:top w:val="none" w:sz="0" w:space="0" w:color="auto"/>
                <w:left w:val="none" w:sz="0" w:space="0" w:color="auto"/>
                <w:bottom w:val="none" w:sz="0" w:space="0" w:color="auto"/>
                <w:right w:val="none" w:sz="0" w:space="0" w:color="auto"/>
              </w:divBdr>
            </w:div>
            <w:div w:id="1404182365">
              <w:marLeft w:val="0"/>
              <w:marRight w:val="0"/>
              <w:marTop w:val="150"/>
              <w:marBottom w:val="150"/>
              <w:divBdr>
                <w:top w:val="none" w:sz="0" w:space="0" w:color="auto"/>
                <w:left w:val="none" w:sz="0" w:space="0" w:color="auto"/>
                <w:bottom w:val="none" w:sz="0" w:space="0" w:color="auto"/>
                <w:right w:val="none" w:sz="0" w:space="0" w:color="auto"/>
              </w:divBdr>
            </w:div>
            <w:div w:id="14401046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3693984">
      <w:bodyDiv w:val="1"/>
      <w:marLeft w:val="0"/>
      <w:marRight w:val="0"/>
      <w:marTop w:val="0"/>
      <w:marBottom w:val="0"/>
      <w:divBdr>
        <w:top w:val="none" w:sz="0" w:space="0" w:color="auto"/>
        <w:left w:val="none" w:sz="0" w:space="0" w:color="auto"/>
        <w:bottom w:val="none" w:sz="0" w:space="0" w:color="auto"/>
        <w:right w:val="none" w:sz="0" w:space="0" w:color="auto"/>
      </w:divBdr>
      <w:divsChild>
        <w:div w:id="107548131">
          <w:marLeft w:val="0"/>
          <w:marRight w:val="0"/>
          <w:marTop w:val="0"/>
          <w:marBottom w:val="0"/>
          <w:divBdr>
            <w:top w:val="none" w:sz="0" w:space="0" w:color="auto"/>
            <w:left w:val="none" w:sz="0" w:space="0" w:color="auto"/>
            <w:bottom w:val="none" w:sz="0" w:space="0" w:color="auto"/>
            <w:right w:val="none" w:sz="0" w:space="0" w:color="auto"/>
          </w:divBdr>
        </w:div>
        <w:div w:id="317004900">
          <w:marLeft w:val="0"/>
          <w:marRight w:val="0"/>
          <w:marTop w:val="0"/>
          <w:marBottom w:val="0"/>
          <w:divBdr>
            <w:top w:val="none" w:sz="0" w:space="0" w:color="auto"/>
            <w:left w:val="none" w:sz="0" w:space="0" w:color="auto"/>
            <w:bottom w:val="none" w:sz="0" w:space="0" w:color="auto"/>
            <w:right w:val="none" w:sz="0" w:space="0" w:color="auto"/>
          </w:divBdr>
          <w:divsChild>
            <w:div w:id="1159267315">
              <w:marLeft w:val="0"/>
              <w:marRight w:val="0"/>
              <w:marTop w:val="150"/>
              <w:marBottom w:val="150"/>
              <w:divBdr>
                <w:top w:val="none" w:sz="0" w:space="0" w:color="auto"/>
                <w:left w:val="none" w:sz="0" w:space="0" w:color="auto"/>
                <w:bottom w:val="none" w:sz="0" w:space="0" w:color="auto"/>
                <w:right w:val="none" w:sz="0" w:space="0" w:color="auto"/>
              </w:divBdr>
            </w:div>
            <w:div w:id="181863567">
              <w:marLeft w:val="0"/>
              <w:marRight w:val="0"/>
              <w:marTop w:val="150"/>
              <w:marBottom w:val="150"/>
              <w:divBdr>
                <w:top w:val="none" w:sz="0" w:space="0" w:color="auto"/>
                <w:left w:val="none" w:sz="0" w:space="0" w:color="auto"/>
                <w:bottom w:val="none" w:sz="0" w:space="0" w:color="auto"/>
                <w:right w:val="none" w:sz="0" w:space="0" w:color="auto"/>
              </w:divBdr>
            </w:div>
            <w:div w:id="1502433014">
              <w:marLeft w:val="0"/>
              <w:marRight w:val="0"/>
              <w:marTop w:val="150"/>
              <w:marBottom w:val="150"/>
              <w:divBdr>
                <w:top w:val="none" w:sz="0" w:space="0" w:color="auto"/>
                <w:left w:val="none" w:sz="0" w:space="0" w:color="auto"/>
                <w:bottom w:val="none" w:sz="0" w:space="0" w:color="auto"/>
                <w:right w:val="none" w:sz="0" w:space="0" w:color="auto"/>
              </w:divBdr>
            </w:div>
            <w:div w:id="1231959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1561348">
      <w:bodyDiv w:val="1"/>
      <w:marLeft w:val="0"/>
      <w:marRight w:val="0"/>
      <w:marTop w:val="0"/>
      <w:marBottom w:val="0"/>
      <w:divBdr>
        <w:top w:val="none" w:sz="0" w:space="0" w:color="auto"/>
        <w:left w:val="none" w:sz="0" w:space="0" w:color="auto"/>
        <w:bottom w:val="none" w:sz="0" w:space="0" w:color="auto"/>
        <w:right w:val="none" w:sz="0" w:space="0" w:color="auto"/>
      </w:divBdr>
      <w:divsChild>
        <w:div w:id="232737671">
          <w:marLeft w:val="0"/>
          <w:marRight w:val="0"/>
          <w:marTop w:val="0"/>
          <w:marBottom w:val="0"/>
          <w:divBdr>
            <w:top w:val="none" w:sz="0" w:space="0" w:color="auto"/>
            <w:left w:val="none" w:sz="0" w:space="0" w:color="auto"/>
            <w:bottom w:val="none" w:sz="0" w:space="0" w:color="auto"/>
            <w:right w:val="none" w:sz="0" w:space="0" w:color="auto"/>
          </w:divBdr>
        </w:div>
        <w:div w:id="1413163936">
          <w:marLeft w:val="0"/>
          <w:marRight w:val="0"/>
          <w:marTop w:val="0"/>
          <w:marBottom w:val="0"/>
          <w:divBdr>
            <w:top w:val="none" w:sz="0" w:space="0" w:color="auto"/>
            <w:left w:val="none" w:sz="0" w:space="0" w:color="auto"/>
            <w:bottom w:val="none" w:sz="0" w:space="0" w:color="auto"/>
            <w:right w:val="none" w:sz="0" w:space="0" w:color="auto"/>
          </w:divBdr>
          <w:divsChild>
            <w:div w:id="400756992">
              <w:marLeft w:val="0"/>
              <w:marRight w:val="0"/>
              <w:marTop w:val="150"/>
              <w:marBottom w:val="150"/>
              <w:divBdr>
                <w:top w:val="none" w:sz="0" w:space="0" w:color="auto"/>
                <w:left w:val="none" w:sz="0" w:space="0" w:color="auto"/>
                <w:bottom w:val="none" w:sz="0" w:space="0" w:color="auto"/>
                <w:right w:val="none" w:sz="0" w:space="0" w:color="auto"/>
              </w:divBdr>
            </w:div>
            <w:div w:id="1137727020">
              <w:marLeft w:val="0"/>
              <w:marRight w:val="0"/>
              <w:marTop w:val="150"/>
              <w:marBottom w:val="150"/>
              <w:divBdr>
                <w:top w:val="none" w:sz="0" w:space="0" w:color="auto"/>
                <w:left w:val="none" w:sz="0" w:space="0" w:color="auto"/>
                <w:bottom w:val="none" w:sz="0" w:space="0" w:color="auto"/>
                <w:right w:val="none" w:sz="0" w:space="0" w:color="auto"/>
              </w:divBdr>
            </w:div>
            <w:div w:id="1830826895">
              <w:marLeft w:val="0"/>
              <w:marRight w:val="0"/>
              <w:marTop w:val="150"/>
              <w:marBottom w:val="150"/>
              <w:divBdr>
                <w:top w:val="none" w:sz="0" w:space="0" w:color="auto"/>
                <w:left w:val="none" w:sz="0" w:space="0" w:color="auto"/>
                <w:bottom w:val="none" w:sz="0" w:space="0" w:color="auto"/>
                <w:right w:val="none" w:sz="0" w:space="0" w:color="auto"/>
              </w:divBdr>
            </w:div>
            <w:div w:id="1879846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28790843">
      <w:bodyDiv w:val="1"/>
      <w:marLeft w:val="0"/>
      <w:marRight w:val="0"/>
      <w:marTop w:val="0"/>
      <w:marBottom w:val="0"/>
      <w:divBdr>
        <w:top w:val="none" w:sz="0" w:space="0" w:color="auto"/>
        <w:left w:val="none" w:sz="0" w:space="0" w:color="auto"/>
        <w:bottom w:val="none" w:sz="0" w:space="0" w:color="auto"/>
        <w:right w:val="none" w:sz="0" w:space="0" w:color="auto"/>
      </w:divBdr>
      <w:divsChild>
        <w:div w:id="689917748">
          <w:marLeft w:val="0"/>
          <w:marRight w:val="0"/>
          <w:marTop w:val="0"/>
          <w:marBottom w:val="0"/>
          <w:divBdr>
            <w:top w:val="none" w:sz="0" w:space="0" w:color="auto"/>
            <w:left w:val="none" w:sz="0" w:space="0" w:color="auto"/>
            <w:bottom w:val="none" w:sz="0" w:space="0" w:color="auto"/>
            <w:right w:val="none" w:sz="0" w:space="0" w:color="auto"/>
          </w:divBdr>
        </w:div>
        <w:div w:id="1913007078">
          <w:marLeft w:val="0"/>
          <w:marRight w:val="0"/>
          <w:marTop w:val="0"/>
          <w:marBottom w:val="0"/>
          <w:divBdr>
            <w:top w:val="none" w:sz="0" w:space="0" w:color="auto"/>
            <w:left w:val="none" w:sz="0" w:space="0" w:color="auto"/>
            <w:bottom w:val="none" w:sz="0" w:space="0" w:color="auto"/>
            <w:right w:val="none" w:sz="0" w:space="0" w:color="auto"/>
          </w:divBdr>
          <w:divsChild>
            <w:div w:id="243690595">
              <w:marLeft w:val="0"/>
              <w:marRight w:val="0"/>
              <w:marTop w:val="150"/>
              <w:marBottom w:val="150"/>
              <w:divBdr>
                <w:top w:val="none" w:sz="0" w:space="0" w:color="auto"/>
                <w:left w:val="none" w:sz="0" w:space="0" w:color="auto"/>
                <w:bottom w:val="none" w:sz="0" w:space="0" w:color="auto"/>
                <w:right w:val="none" w:sz="0" w:space="0" w:color="auto"/>
              </w:divBdr>
            </w:div>
            <w:div w:id="902062684">
              <w:marLeft w:val="0"/>
              <w:marRight w:val="0"/>
              <w:marTop w:val="150"/>
              <w:marBottom w:val="150"/>
              <w:divBdr>
                <w:top w:val="none" w:sz="0" w:space="0" w:color="auto"/>
                <w:left w:val="none" w:sz="0" w:space="0" w:color="auto"/>
                <w:bottom w:val="none" w:sz="0" w:space="0" w:color="auto"/>
                <w:right w:val="none" w:sz="0" w:space="0" w:color="auto"/>
              </w:divBdr>
            </w:div>
            <w:div w:id="295454694">
              <w:marLeft w:val="0"/>
              <w:marRight w:val="0"/>
              <w:marTop w:val="150"/>
              <w:marBottom w:val="150"/>
              <w:divBdr>
                <w:top w:val="none" w:sz="0" w:space="0" w:color="auto"/>
                <w:left w:val="none" w:sz="0" w:space="0" w:color="auto"/>
                <w:bottom w:val="none" w:sz="0" w:space="0" w:color="auto"/>
                <w:right w:val="none" w:sz="0" w:space="0" w:color="auto"/>
              </w:divBdr>
            </w:div>
            <w:div w:id="16889407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38234612">
      <w:bodyDiv w:val="1"/>
      <w:marLeft w:val="0"/>
      <w:marRight w:val="0"/>
      <w:marTop w:val="0"/>
      <w:marBottom w:val="0"/>
      <w:divBdr>
        <w:top w:val="none" w:sz="0" w:space="0" w:color="auto"/>
        <w:left w:val="none" w:sz="0" w:space="0" w:color="auto"/>
        <w:bottom w:val="none" w:sz="0" w:space="0" w:color="auto"/>
        <w:right w:val="none" w:sz="0" w:space="0" w:color="auto"/>
      </w:divBdr>
      <w:divsChild>
        <w:div w:id="1477144639">
          <w:marLeft w:val="0"/>
          <w:marRight w:val="0"/>
          <w:marTop w:val="0"/>
          <w:marBottom w:val="0"/>
          <w:divBdr>
            <w:top w:val="none" w:sz="0" w:space="0" w:color="auto"/>
            <w:left w:val="none" w:sz="0" w:space="0" w:color="auto"/>
            <w:bottom w:val="none" w:sz="0" w:space="0" w:color="auto"/>
            <w:right w:val="none" w:sz="0" w:space="0" w:color="auto"/>
          </w:divBdr>
        </w:div>
        <w:div w:id="51774839">
          <w:marLeft w:val="0"/>
          <w:marRight w:val="0"/>
          <w:marTop w:val="0"/>
          <w:marBottom w:val="0"/>
          <w:divBdr>
            <w:top w:val="none" w:sz="0" w:space="0" w:color="auto"/>
            <w:left w:val="none" w:sz="0" w:space="0" w:color="auto"/>
            <w:bottom w:val="none" w:sz="0" w:space="0" w:color="auto"/>
            <w:right w:val="none" w:sz="0" w:space="0" w:color="auto"/>
          </w:divBdr>
          <w:divsChild>
            <w:div w:id="1463501076">
              <w:marLeft w:val="0"/>
              <w:marRight w:val="0"/>
              <w:marTop w:val="150"/>
              <w:marBottom w:val="150"/>
              <w:divBdr>
                <w:top w:val="none" w:sz="0" w:space="0" w:color="auto"/>
                <w:left w:val="none" w:sz="0" w:space="0" w:color="auto"/>
                <w:bottom w:val="none" w:sz="0" w:space="0" w:color="auto"/>
                <w:right w:val="none" w:sz="0" w:space="0" w:color="auto"/>
              </w:divBdr>
            </w:div>
            <w:div w:id="1177623115">
              <w:marLeft w:val="0"/>
              <w:marRight w:val="0"/>
              <w:marTop w:val="150"/>
              <w:marBottom w:val="150"/>
              <w:divBdr>
                <w:top w:val="none" w:sz="0" w:space="0" w:color="auto"/>
                <w:left w:val="none" w:sz="0" w:space="0" w:color="auto"/>
                <w:bottom w:val="none" w:sz="0" w:space="0" w:color="auto"/>
                <w:right w:val="none" w:sz="0" w:space="0" w:color="auto"/>
              </w:divBdr>
            </w:div>
            <w:div w:id="965503928">
              <w:marLeft w:val="0"/>
              <w:marRight w:val="0"/>
              <w:marTop w:val="150"/>
              <w:marBottom w:val="150"/>
              <w:divBdr>
                <w:top w:val="none" w:sz="0" w:space="0" w:color="auto"/>
                <w:left w:val="none" w:sz="0" w:space="0" w:color="auto"/>
                <w:bottom w:val="none" w:sz="0" w:space="0" w:color="auto"/>
                <w:right w:val="none" w:sz="0" w:space="0" w:color="auto"/>
              </w:divBdr>
            </w:div>
            <w:div w:id="2675897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570509473">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331687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83954138">
      <w:bodyDiv w:val="1"/>
      <w:marLeft w:val="0"/>
      <w:marRight w:val="0"/>
      <w:marTop w:val="0"/>
      <w:marBottom w:val="0"/>
      <w:divBdr>
        <w:top w:val="none" w:sz="0" w:space="0" w:color="auto"/>
        <w:left w:val="none" w:sz="0" w:space="0" w:color="auto"/>
        <w:bottom w:val="none" w:sz="0" w:space="0" w:color="auto"/>
        <w:right w:val="none" w:sz="0" w:space="0" w:color="auto"/>
      </w:divBdr>
      <w:divsChild>
        <w:div w:id="759568603">
          <w:marLeft w:val="0"/>
          <w:marRight w:val="0"/>
          <w:marTop w:val="0"/>
          <w:marBottom w:val="0"/>
          <w:divBdr>
            <w:top w:val="none" w:sz="0" w:space="0" w:color="auto"/>
            <w:left w:val="none" w:sz="0" w:space="0" w:color="auto"/>
            <w:bottom w:val="none" w:sz="0" w:space="0" w:color="auto"/>
            <w:right w:val="none" w:sz="0" w:space="0" w:color="auto"/>
          </w:divBdr>
        </w:div>
        <w:div w:id="4984137">
          <w:marLeft w:val="0"/>
          <w:marRight w:val="0"/>
          <w:marTop w:val="0"/>
          <w:marBottom w:val="0"/>
          <w:divBdr>
            <w:top w:val="none" w:sz="0" w:space="0" w:color="auto"/>
            <w:left w:val="none" w:sz="0" w:space="0" w:color="auto"/>
            <w:bottom w:val="none" w:sz="0" w:space="0" w:color="auto"/>
            <w:right w:val="none" w:sz="0" w:space="0" w:color="auto"/>
          </w:divBdr>
          <w:divsChild>
            <w:div w:id="426387700">
              <w:marLeft w:val="0"/>
              <w:marRight w:val="0"/>
              <w:marTop w:val="150"/>
              <w:marBottom w:val="150"/>
              <w:divBdr>
                <w:top w:val="none" w:sz="0" w:space="0" w:color="auto"/>
                <w:left w:val="none" w:sz="0" w:space="0" w:color="auto"/>
                <w:bottom w:val="none" w:sz="0" w:space="0" w:color="auto"/>
                <w:right w:val="none" w:sz="0" w:space="0" w:color="auto"/>
              </w:divBdr>
            </w:div>
            <w:div w:id="502281853">
              <w:marLeft w:val="0"/>
              <w:marRight w:val="0"/>
              <w:marTop w:val="150"/>
              <w:marBottom w:val="150"/>
              <w:divBdr>
                <w:top w:val="none" w:sz="0" w:space="0" w:color="auto"/>
                <w:left w:val="none" w:sz="0" w:space="0" w:color="auto"/>
                <w:bottom w:val="none" w:sz="0" w:space="0" w:color="auto"/>
                <w:right w:val="none" w:sz="0" w:space="0" w:color="auto"/>
              </w:divBdr>
            </w:div>
            <w:div w:id="18627948">
              <w:marLeft w:val="0"/>
              <w:marRight w:val="0"/>
              <w:marTop w:val="150"/>
              <w:marBottom w:val="150"/>
              <w:divBdr>
                <w:top w:val="none" w:sz="0" w:space="0" w:color="auto"/>
                <w:left w:val="none" w:sz="0" w:space="0" w:color="auto"/>
                <w:bottom w:val="none" w:sz="0" w:space="0" w:color="auto"/>
                <w:right w:val="none" w:sz="0" w:space="0" w:color="auto"/>
              </w:divBdr>
            </w:div>
            <w:div w:id="16775316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189">
          <w:marLeft w:val="0"/>
          <w:marRight w:val="0"/>
          <w:marTop w:val="0"/>
          <w:marBottom w:val="0"/>
          <w:divBdr>
            <w:top w:val="none" w:sz="0" w:space="0" w:color="auto"/>
            <w:left w:val="none" w:sz="0" w:space="0" w:color="auto"/>
            <w:bottom w:val="none" w:sz="0" w:space="0" w:color="auto"/>
            <w:right w:val="none" w:sz="0" w:space="0" w:color="auto"/>
          </w:divBdr>
        </w:div>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1797289336">
                                                      <w:marLeft w:val="0"/>
                                                      <w:marRight w:val="0"/>
                                                      <w:marTop w:val="0"/>
                                                      <w:marBottom w:val="0"/>
                                                      <w:divBdr>
                                                        <w:top w:val="none" w:sz="0" w:space="0" w:color="auto"/>
                                                        <w:left w:val="none" w:sz="0" w:space="0" w:color="auto"/>
                                                        <w:bottom w:val="none" w:sz="0" w:space="0" w:color="auto"/>
                                                        <w:right w:val="none" w:sz="0" w:space="0" w:color="auto"/>
                                                      </w:divBdr>
                                                    </w:div>
                                                    <w:div w:id="52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731490806">
                                                      <w:marLeft w:val="0"/>
                                                      <w:marRight w:val="0"/>
                                                      <w:marTop w:val="0"/>
                                                      <w:marBottom w:val="0"/>
                                                      <w:divBdr>
                                                        <w:top w:val="none" w:sz="0" w:space="0" w:color="auto"/>
                                                        <w:left w:val="none" w:sz="0" w:space="0" w:color="auto"/>
                                                        <w:bottom w:val="none" w:sz="0" w:space="0" w:color="auto"/>
                                                        <w:right w:val="none" w:sz="0" w:space="0" w:color="auto"/>
                                                      </w:divBdr>
                                                    </w:div>
                                                    <w:div w:id="1443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1600867034">
                                                      <w:marLeft w:val="0"/>
                                                      <w:marRight w:val="0"/>
                                                      <w:marTop w:val="0"/>
                                                      <w:marBottom w:val="0"/>
                                                      <w:divBdr>
                                                        <w:top w:val="none" w:sz="0" w:space="0" w:color="auto"/>
                                                        <w:left w:val="none" w:sz="0" w:space="0" w:color="auto"/>
                                                        <w:bottom w:val="none" w:sz="0" w:space="0" w:color="auto"/>
                                                        <w:right w:val="none" w:sz="0" w:space="0" w:color="auto"/>
                                                      </w:divBdr>
                                                    </w:div>
                                                    <w:div w:id="822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939145574">
                                                      <w:marLeft w:val="0"/>
                                                      <w:marRight w:val="0"/>
                                                      <w:marTop w:val="0"/>
                                                      <w:marBottom w:val="0"/>
                                                      <w:divBdr>
                                                        <w:top w:val="none" w:sz="0" w:space="0" w:color="auto"/>
                                                        <w:left w:val="none" w:sz="0" w:space="0" w:color="auto"/>
                                                        <w:bottom w:val="none" w:sz="0" w:space="0" w:color="auto"/>
                                                        <w:right w:val="none" w:sz="0" w:space="0" w:color="auto"/>
                                                      </w:divBdr>
                                                    </w:div>
                                                    <w:div w:id="26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865482042">
                                                      <w:marLeft w:val="0"/>
                                                      <w:marRight w:val="0"/>
                                                      <w:marTop w:val="0"/>
                                                      <w:marBottom w:val="0"/>
                                                      <w:divBdr>
                                                        <w:top w:val="none" w:sz="0" w:space="0" w:color="auto"/>
                                                        <w:left w:val="none" w:sz="0" w:space="0" w:color="auto"/>
                                                        <w:bottom w:val="none" w:sz="0" w:space="0" w:color="auto"/>
                                                        <w:right w:val="none" w:sz="0" w:space="0" w:color="auto"/>
                                                      </w:divBdr>
                                                    </w:div>
                                                    <w:div w:id="1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1005284804">
                                                      <w:marLeft w:val="0"/>
                                                      <w:marRight w:val="0"/>
                                                      <w:marTop w:val="0"/>
                                                      <w:marBottom w:val="0"/>
                                                      <w:divBdr>
                                                        <w:top w:val="none" w:sz="0" w:space="0" w:color="auto"/>
                                                        <w:left w:val="none" w:sz="0" w:space="0" w:color="auto"/>
                                                        <w:bottom w:val="none" w:sz="0" w:space="0" w:color="auto"/>
                                                        <w:right w:val="none" w:sz="0" w:space="0" w:color="auto"/>
                                                      </w:divBdr>
                                                    </w:div>
                                                    <w:div w:id="518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918243136">
                                                      <w:marLeft w:val="0"/>
                                                      <w:marRight w:val="0"/>
                                                      <w:marTop w:val="0"/>
                                                      <w:marBottom w:val="0"/>
                                                      <w:divBdr>
                                                        <w:top w:val="none" w:sz="0" w:space="0" w:color="auto"/>
                                                        <w:left w:val="none" w:sz="0" w:space="0" w:color="auto"/>
                                                        <w:bottom w:val="none" w:sz="0" w:space="0" w:color="auto"/>
                                                        <w:right w:val="none" w:sz="0" w:space="0" w:color="auto"/>
                                                      </w:divBdr>
                                                    </w:div>
                                                    <w:div w:id="1595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2146046715">
                                                      <w:marLeft w:val="0"/>
                                                      <w:marRight w:val="0"/>
                                                      <w:marTop w:val="0"/>
                                                      <w:marBottom w:val="0"/>
                                                      <w:divBdr>
                                                        <w:top w:val="none" w:sz="0" w:space="0" w:color="auto"/>
                                                        <w:left w:val="none" w:sz="0" w:space="0" w:color="auto"/>
                                                        <w:bottom w:val="none" w:sz="0" w:space="0" w:color="auto"/>
                                                        <w:right w:val="none" w:sz="0" w:space="0" w:color="auto"/>
                                                      </w:divBdr>
                                                    </w:div>
                                                    <w:div w:id="6302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1126586251">
                                                      <w:marLeft w:val="0"/>
                                                      <w:marRight w:val="0"/>
                                                      <w:marTop w:val="0"/>
                                                      <w:marBottom w:val="0"/>
                                                      <w:divBdr>
                                                        <w:top w:val="none" w:sz="0" w:space="0" w:color="auto"/>
                                                        <w:left w:val="none" w:sz="0" w:space="0" w:color="auto"/>
                                                        <w:bottom w:val="none" w:sz="0" w:space="0" w:color="auto"/>
                                                        <w:right w:val="none" w:sz="0" w:space="0" w:color="auto"/>
                                                      </w:divBdr>
                                                    </w:div>
                                                    <w:div w:id="294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1753971969">
                                                      <w:marLeft w:val="0"/>
                                                      <w:marRight w:val="0"/>
                                                      <w:marTop w:val="0"/>
                                                      <w:marBottom w:val="0"/>
                                                      <w:divBdr>
                                                        <w:top w:val="none" w:sz="0" w:space="0" w:color="auto"/>
                                                        <w:left w:val="none" w:sz="0" w:space="0" w:color="auto"/>
                                                        <w:bottom w:val="none" w:sz="0" w:space="0" w:color="auto"/>
                                                        <w:right w:val="none" w:sz="0" w:space="0" w:color="auto"/>
                                                      </w:divBdr>
                                                    </w:div>
                                                    <w:div w:id="714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568882258">
                                                      <w:marLeft w:val="0"/>
                                                      <w:marRight w:val="0"/>
                                                      <w:marTop w:val="0"/>
                                                      <w:marBottom w:val="0"/>
                                                      <w:divBdr>
                                                        <w:top w:val="none" w:sz="0" w:space="0" w:color="auto"/>
                                                        <w:left w:val="none" w:sz="0" w:space="0" w:color="auto"/>
                                                        <w:bottom w:val="none" w:sz="0" w:space="0" w:color="auto"/>
                                                        <w:right w:val="none" w:sz="0" w:space="0" w:color="auto"/>
                                                      </w:divBdr>
                                                    </w:div>
                                                    <w:div w:id="149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708116698">
                                                      <w:marLeft w:val="0"/>
                                                      <w:marRight w:val="0"/>
                                                      <w:marTop w:val="0"/>
                                                      <w:marBottom w:val="0"/>
                                                      <w:divBdr>
                                                        <w:top w:val="none" w:sz="0" w:space="0" w:color="auto"/>
                                                        <w:left w:val="none" w:sz="0" w:space="0" w:color="auto"/>
                                                        <w:bottom w:val="none" w:sz="0" w:space="0" w:color="auto"/>
                                                        <w:right w:val="none" w:sz="0" w:space="0" w:color="auto"/>
                                                      </w:divBdr>
                                                    </w:div>
                                                    <w:div w:id="542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985085669">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408722431">
                                                      <w:marLeft w:val="0"/>
                                                      <w:marRight w:val="0"/>
                                                      <w:marTop w:val="0"/>
                                                      <w:marBottom w:val="0"/>
                                                      <w:divBdr>
                                                        <w:top w:val="none" w:sz="0" w:space="0" w:color="auto"/>
                                                        <w:left w:val="none" w:sz="0" w:space="0" w:color="auto"/>
                                                        <w:bottom w:val="none" w:sz="0" w:space="0" w:color="auto"/>
                                                        <w:right w:val="none" w:sz="0" w:space="0" w:color="auto"/>
                                                      </w:divBdr>
                                                    </w:div>
                                                    <w:div w:id="1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1491867907">
                                                      <w:marLeft w:val="0"/>
                                                      <w:marRight w:val="0"/>
                                                      <w:marTop w:val="0"/>
                                                      <w:marBottom w:val="0"/>
                                                      <w:divBdr>
                                                        <w:top w:val="none" w:sz="0" w:space="0" w:color="auto"/>
                                                        <w:left w:val="none" w:sz="0" w:space="0" w:color="auto"/>
                                                        <w:bottom w:val="none" w:sz="0" w:space="0" w:color="auto"/>
                                                        <w:right w:val="none" w:sz="0" w:space="0" w:color="auto"/>
                                                      </w:divBdr>
                                                    </w:div>
                                                    <w:div w:id="335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403769598">
                                                      <w:marLeft w:val="0"/>
                                                      <w:marRight w:val="0"/>
                                                      <w:marTop w:val="0"/>
                                                      <w:marBottom w:val="0"/>
                                                      <w:divBdr>
                                                        <w:top w:val="none" w:sz="0" w:space="0" w:color="auto"/>
                                                        <w:left w:val="none" w:sz="0" w:space="0" w:color="auto"/>
                                                        <w:bottom w:val="none" w:sz="0" w:space="0" w:color="auto"/>
                                                        <w:right w:val="none" w:sz="0" w:space="0" w:color="auto"/>
                                                      </w:divBdr>
                                                    </w:div>
                                                    <w:div w:id="22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2033336403">
                                                      <w:marLeft w:val="0"/>
                                                      <w:marRight w:val="0"/>
                                                      <w:marTop w:val="0"/>
                                                      <w:marBottom w:val="0"/>
                                                      <w:divBdr>
                                                        <w:top w:val="none" w:sz="0" w:space="0" w:color="auto"/>
                                                        <w:left w:val="none" w:sz="0" w:space="0" w:color="auto"/>
                                                        <w:bottom w:val="none" w:sz="0" w:space="0" w:color="auto"/>
                                                        <w:right w:val="none" w:sz="0" w:space="0" w:color="auto"/>
                                                      </w:divBdr>
                                                    </w:div>
                                                    <w:div w:id="12604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773434950">
                                                      <w:marLeft w:val="0"/>
                                                      <w:marRight w:val="0"/>
                                                      <w:marTop w:val="0"/>
                                                      <w:marBottom w:val="0"/>
                                                      <w:divBdr>
                                                        <w:top w:val="none" w:sz="0" w:space="0" w:color="auto"/>
                                                        <w:left w:val="none" w:sz="0" w:space="0" w:color="auto"/>
                                                        <w:bottom w:val="none" w:sz="0" w:space="0" w:color="auto"/>
                                                        <w:right w:val="none" w:sz="0" w:space="0" w:color="auto"/>
                                                      </w:divBdr>
                                                    </w:div>
                                                    <w:div w:id="1263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975572466">
                                                      <w:marLeft w:val="0"/>
                                                      <w:marRight w:val="0"/>
                                                      <w:marTop w:val="0"/>
                                                      <w:marBottom w:val="0"/>
                                                      <w:divBdr>
                                                        <w:top w:val="none" w:sz="0" w:space="0" w:color="auto"/>
                                                        <w:left w:val="none" w:sz="0" w:space="0" w:color="auto"/>
                                                        <w:bottom w:val="none" w:sz="0" w:space="0" w:color="auto"/>
                                                        <w:right w:val="none" w:sz="0" w:space="0" w:color="auto"/>
                                                      </w:divBdr>
                                                    </w:div>
                                                    <w:div w:id="76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154839644">
                                                      <w:marLeft w:val="0"/>
                                                      <w:marRight w:val="0"/>
                                                      <w:marTop w:val="0"/>
                                                      <w:marBottom w:val="0"/>
                                                      <w:divBdr>
                                                        <w:top w:val="none" w:sz="0" w:space="0" w:color="auto"/>
                                                        <w:left w:val="none" w:sz="0" w:space="0" w:color="auto"/>
                                                        <w:bottom w:val="none" w:sz="0" w:space="0" w:color="auto"/>
                                                        <w:right w:val="none" w:sz="0" w:space="0" w:color="auto"/>
                                                      </w:divBdr>
                                                    </w:div>
                                                    <w:div w:id="121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1512797032">
                                                      <w:marLeft w:val="0"/>
                                                      <w:marRight w:val="0"/>
                                                      <w:marTop w:val="0"/>
                                                      <w:marBottom w:val="0"/>
                                                      <w:divBdr>
                                                        <w:top w:val="none" w:sz="0" w:space="0" w:color="auto"/>
                                                        <w:left w:val="none" w:sz="0" w:space="0" w:color="auto"/>
                                                        <w:bottom w:val="none" w:sz="0" w:space="0" w:color="auto"/>
                                                        <w:right w:val="none" w:sz="0" w:space="0" w:color="auto"/>
                                                      </w:divBdr>
                                                    </w:div>
                                                    <w:div w:id="4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954240770">
                                                      <w:marLeft w:val="0"/>
                                                      <w:marRight w:val="0"/>
                                                      <w:marTop w:val="0"/>
                                                      <w:marBottom w:val="0"/>
                                                      <w:divBdr>
                                                        <w:top w:val="none" w:sz="0" w:space="0" w:color="auto"/>
                                                        <w:left w:val="none" w:sz="0" w:space="0" w:color="auto"/>
                                                        <w:bottom w:val="none" w:sz="0" w:space="0" w:color="auto"/>
                                                        <w:right w:val="none" w:sz="0" w:space="0" w:color="auto"/>
                                                      </w:divBdr>
                                                    </w:div>
                                                    <w:div w:id="1115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853107429">
                                                      <w:marLeft w:val="0"/>
                                                      <w:marRight w:val="0"/>
                                                      <w:marTop w:val="0"/>
                                                      <w:marBottom w:val="0"/>
                                                      <w:divBdr>
                                                        <w:top w:val="none" w:sz="0" w:space="0" w:color="auto"/>
                                                        <w:left w:val="none" w:sz="0" w:space="0" w:color="auto"/>
                                                        <w:bottom w:val="none" w:sz="0" w:space="0" w:color="auto"/>
                                                        <w:right w:val="none" w:sz="0" w:space="0" w:color="auto"/>
                                                      </w:divBdr>
                                                    </w:div>
                                                    <w:div w:id="559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1380086053">
                                                      <w:marLeft w:val="0"/>
                                                      <w:marRight w:val="0"/>
                                                      <w:marTop w:val="0"/>
                                                      <w:marBottom w:val="0"/>
                                                      <w:divBdr>
                                                        <w:top w:val="none" w:sz="0" w:space="0" w:color="auto"/>
                                                        <w:left w:val="none" w:sz="0" w:space="0" w:color="auto"/>
                                                        <w:bottom w:val="none" w:sz="0" w:space="0" w:color="auto"/>
                                                        <w:right w:val="none" w:sz="0" w:space="0" w:color="auto"/>
                                                      </w:divBdr>
                                                    </w:div>
                                                    <w:div w:id="840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2058384751">
                                                      <w:marLeft w:val="0"/>
                                                      <w:marRight w:val="0"/>
                                                      <w:marTop w:val="0"/>
                                                      <w:marBottom w:val="0"/>
                                                      <w:divBdr>
                                                        <w:top w:val="none" w:sz="0" w:space="0" w:color="auto"/>
                                                        <w:left w:val="none" w:sz="0" w:space="0" w:color="auto"/>
                                                        <w:bottom w:val="none" w:sz="0" w:space="0" w:color="auto"/>
                                                        <w:right w:val="none" w:sz="0" w:space="0" w:color="auto"/>
                                                      </w:divBdr>
                                                    </w:div>
                                                    <w:div w:id="14983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2116514800">
                                                      <w:marLeft w:val="0"/>
                                                      <w:marRight w:val="0"/>
                                                      <w:marTop w:val="0"/>
                                                      <w:marBottom w:val="0"/>
                                                      <w:divBdr>
                                                        <w:top w:val="none" w:sz="0" w:space="0" w:color="auto"/>
                                                        <w:left w:val="none" w:sz="0" w:space="0" w:color="auto"/>
                                                        <w:bottom w:val="none" w:sz="0" w:space="0" w:color="auto"/>
                                                        <w:right w:val="none" w:sz="0" w:space="0" w:color="auto"/>
                                                      </w:divBdr>
                                                    </w:div>
                                                    <w:div w:id="1851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1924492092">
                                                      <w:marLeft w:val="0"/>
                                                      <w:marRight w:val="0"/>
                                                      <w:marTop w:val="0"/>
                                                      <w:marBottom w:val="0"/>
                                                      <w:divBdr>
                                                        <w:top w:val="none" w:sz="0" w:space="0" w:color="auto"/>
                                                        <w:left w:val="none" w:sz="0" w:space="0" w:color="auto"/>
                                                        <w:bottom w:val="none" w:sz="0" w:space="0" w:color="auto"/>
                                                        <w:right w:val="none" w:sz="0" w:space="0" w:color="auto"/>
                                                      </w:divBdr>
                                                    </w:div>
                                                    <w:div w:id="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1492257492">
                                                      <w:marLeft w:val="0"/>
                                                      <w:marRight w:val="0"/>
                                                      <w:marTop w:val="0"/>
                                                      <w:marBottom w:val="0"/>
                                                      <w:divBdr>
                                                        <w:top w:val="none" w:sz="0" w:space="0" w:color="auto"/>
                                                        <w:left w:val="none" w:sz="0" w:space="0" w:color="auto"/>
                                                        <w:bottom w:val="none" w:sz="0" w:space="0" w:color="auto"/>
                                                        <w:right w:val="none" w:sz="0" w:space="0" w:color="auto"/>
                                                      </w:divBdr>
                                                    </w:div>
                                                    <w:div w:id="7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1338314337">
                                                      <w:marLeft w:val="0"/>
                                                      <w:marRight w:val="0"/>
                                                      <w:marTop w:val="0"/>
                                                      <w:marBottom w:val="0"/>
                                                      <w:divBdr>
                                                        <w:top w:val="none" w:sz="0" w:space="0" w:color="auto"/>
                                                        <w:left w:val="none" w:sz="0" w:space="0" w:color="auto"/>
                                                        <w:bottom w:val="none" w:sz="0" w:space="0" w:color="auto"/>
                                                        <w:right w:val="none" w:sz="0" w:space="0" w:color="auto"/>
                                                      </w:divBdr>
                                                    </w:div>
                                                    <w:div w:id="449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1240628521">
                                                      <w:marLeft w:val="0"/>
                                                      <w:marRight w:val="0"/>
                                                      <w:marTop w:val="0"/>
                                                      <w:marBottom w:val="0"/>
                                                      <w:divBdr>
                                                        <w:top w:val="none" w:sz="0" w:space="0" w:color="auto"/>
                                                        <w:left w:val="none" w:sz="0" w:space="0" w:color="auto"/>
                                                        <w:bottom w:val="none" w:sz="0" w:space="0" w:color="auto"/>
                                                        <w:right w:val="none" w:sz="0" w:space="0" w:color="auto"/>
                                                      </w:divBdr>
                                                    </w:div>
                                                    <w:div w:id="678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169819623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914243368">
                                                      <w:marLeft w:val="0"/>
                                                      <w:marRight w:val="0"/>
                                                      <w:marTop w:val="0"/>
                                                      <w:marBottom w:val="0"/>
                                                      <w:divBdr>
                                                        <w:top w:val="none" w:sz="0" w:space="0" w:color="auto"/>
                                                        <w:left w:val="none" w:sz="0" w:space="0" w:color="auto"/>
                                                        <w:bottom w:val="none" w:sz="0" w:space="0" w:color="auto"/>
                                                        <w:right w:val="none" w:sz="0" w:space="0" w:color="auto"/>
                                                      </w:divBdr>
                                                    </w:div>
                                                    <w:div w:id="247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
                                                    <w:div w:id="1311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251506063">
                                                      <w:marLeft w:val="0"/>
                                                      <w:marRight w:val="0"/>
                                                      <w:marTop w:val="0"/>
                                                      <w:marBottom w:val="0"/>
                                                      <w:divBdr>
                                                        <w:top w:val="none" w:sz="0" w:space="0" w:color="auto"/>
                                                        <w:left w:val="none" w:sz="0" w:space="0" w:color="auto"/>
                                                        <w:bottom w:val="none" w:sz="0" w:space="0" w:color="auto"/>
                                                        <w:right w:val="none" w:sz="0" w:space="0" w:color="auto"/>
                                                      </w:divBdr>
                                                    </w:div>
                                                    <w:div w:id="112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3226">
      <w:bodyDiv w:val="1"/>
      <w:marLeft w:val="0"/>
      <w:marRight w:val="0"/>
      <w:marTop w:val="0"/>
      <w:marBottom w:val="0"/>
      <w:divBdr>
        <w:top w:val="none" w:sz="0" w:space="0" w:color="auto"/>
        <w:left w:val="none" w:sz="0" w:space="0" w:color="auto"/>
        <w:bottom w:val="none" w:sz="0" w:space="0" w:color="auto"/>
        <w:right w:val="none" w:sz="0" w:space="0" w:color="auto"/>
      </w:divBdr>
      <w:divsChild>
        <w:div w:id="1867017344">
          <w:marLeft w:val="0"/>
          <w:marRight w:val="0"/>
          <w:marTop w:val="0"/>
          <w:marBottom w:val="0"/>
          <w:divBdr>
            <w:top w:val="none" w:sz="0" w:space="0" w:color="auto"/>
            <w:left w:val="none" w:sz="0" w:space="0" w:color="auto"/>
            <w:bottom w:val="none" w:sz="0" w:space="0" w:color="auto"/>
            <w:right w:val="none" w:sz="0" w:space="0" w:color="auto"/>
          </w:divBdr>
        </w:div>
        <w:div w:id="1097168238">
          <w:marLeft w:val="0"/>
          <w:marRight w:val="0"/>
          <w:marTop w:val="0"/>
          <w:marBottom w:val="0"/>
          <w:divBdr>
            <w:top w:val="none" w:sz="0" w:space="0" w:color="auto"/>
            <w:left w:val="none" w:sz="0" w:space="0" w:color="auto"/>
            <w:bottom w:val="none" w:sz="0" w:space="0" w:color="auto"/>
            <w:right w:val="none" w:sz="0" w:space="0" w:color="auto"/>
          </w:divBdr>
          <w:divsChild>
            <w:div w:id="237910589">
              <w:marLeft w:val="0"/>
              <w:marRight w:val="0"/>
              <w:marTop w:val="150"/>
              <w:marBottom w:val="150"/>
              <w:divBdr>
                <w:top w:val="none" w:sz="0" w:space="0" w:color="auto"/>
                <w:left w:val="none" w:sz="0" w:space="0" w:color="auto"/>
                <w:bottom w:val="none" w:sz="0" w:space="0" w:color="auto"/>
                <w:right w:val="none" w:sz="0" w:space="0" w:color="auto"/>
              </w:divBdr>
            </w:div>
            <w:div w:id="1200582390">
              <w:marLeft w:val="0"/>
              <w:marRight w:val="0"/>
              <w:marTop w:val="150"/>
              <w:marBottom w:val="150"/>
              <w:divBdr>
                <w:top w:val="none" w:sz="0" w:space="0" w:color="auto"/>
                <w:left w:val="none" w:sz="0" w:space="0" w:color="auto"/>
                <w:bottom w:val="none" w:sz="0" w:space="0" w:color="auto"/>
                <w:right w:val="none" w:sz="0" w:space="0" w:color="auto"/>
              </w:divBdr>
            </w:div>
            <w:div w:id="1826242596">
              <w:marLeft w:val="0"/>
              <w:marRight w:val="0"/>
              <w:marTop w:val="150"/>
              <w:marBottom w:val="150"/>
              <w:divBdr>
                <w:top w:val="none" w:sz="0" w:space="0" w:color="auto"/>
                <w:left w:val="none" w:sz="0" w:space="0" w:color="auto"/>
                <w:bottom w:val="none" w:sz="0" w:space="0" w:color="auto"/>
                <w:right w:val="none" w:sz="0" w:space="0" w:color="auto"/>
              </w:divBdr>
            </w:div>
            <w:div w:id="1286502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5676651">
      <w:bodyDiv w:val="1"/>
      <w:marLeft w:val="0"/>
      <w:marRight w:val="0"/>
      <w:marTop w:val="0"/>
      <w:marBottom w:val="0"/>
      <w:divBdr>
        <w:top w:val="none" w:sz="0" w:space="0" w:color="auto"/>
        <w:left w:val="none" w:sz="0" w:space="0" w:color="auto"/>
        <w:bottom w:val="none" w:sz="0" w:space="0" w:color="auto"/>
        <w:right w:val="none" w:sz="0" w:space="0" w:color="auto"/>
      </w:divBdr>
      <w:divsChild>
        <w:div w:id="1601176922">
          <w:marLeft w:val="0"/>
          <w:marRight w:val="0"/>
          <w:marTop w:val="0"/>
          <w:marBottom w:val="0"/>
          <w:divBdr>
            <w:top w:val="none" w:sz="0" w:space="0" w:color="auto"/>
            <w:left w:val="none" w:sz="0" w:space="0" w:color="auto"/>
            <w:bottom w:val="none" w:sz="0" w:space="0" w:color="auto"/>
            <w:right w:val="none" w:sz="0" w:space="0" w:color="auto"/>
          </w:divBdr>
        </w:div>
        <w:div w:id="68968036">
          <w:marLeft w:val="0"/>
          <w:marRight w:val="0"/>
          <w:marTop w:val="0"/>
          <w:marBottom w:val="0"/>
          <w:divBdr>
            <w:top w:val="none" w:sz="0" w:space="0" w:color="auto"/>
            <w:left w:val="none" w:sz="0" w:space="0" w:color="auto"/>
            <w:bottom w:val="none" w:sz="0" w:space="0" w:color="auto"/>
            <w:right w:val="none" w:sz="0" w:space="0" w:color="auto"/>
          </w:divBdr>
          <w:divsChild>
            <w:div w:id="1183084245">
              <w:marLeft w:val="0"/>
              <w:marRight w:val="0"/>
              <w:marTop w:val="150"/>
              <w:marBottom w:val="150"/>
              <w:divBdr>
                <w:top w:val="none" w:sz="0" w:space="0" w:color="auto"/>
                <w:left w:val="none" w:sz="0" w:space="0" w:color="auto"/>
                <w:bottom w:val="none" w:sz="0" w:space="0" w:color="auto"/>
                <w:right w:val="none" w:sz="0" w:space="0" w:color="auto"/>
              </w:divBdr>
            </w:div>
            <w:div w:id="2115056580">
              <w:marLeft w:val="0"/>
              <w:marRight w:val="0"/>
              <w:marTop w:val="150"/>
              <w:marBottom w:val="150"/>
              <w:divBdr>
                <w:top w:val="none" w:sz="0" w:space="0" w:color="auto"/>
                <w:left w:val="none" w:sz="0" w:space="0" w:color="auto"/>
                <w:bottom w:val="none" w:sz="0" w:space="0" w:color="auto"/>
                <w:right w:val="none" w:sz="0" w:space="0" w:color="auto"/>
              </w:divBdr>
            </w:div>
            <w:div w:id="2086606282">
              <w:marLeft w:val="0"/>
              <w:marRight w:val="0"/>
              <w:marTop w:val="150"/>
              <w:marBottom w:val="150"/>
              <w:divBdr>
                <w:top w:val="none" w:sz="0" w:space="0" w:color="auto"/>
                <w:left w:val="none" w:sz="0" w:space="0" w:color="auto"/>
                <w:bottom w:val="none" w:sz="0" w:space="0" w:color="auto"/>
                <w:right w:val="none" w:sz="0" w:space="0" w:color="auto"/>
              </w:divBdr>
            </w:div>
            <w:div w:id="2073193101">
              <w:marLeft w:val="0"/>
              <w:marRight w:val="0"/>
              <w:marTop w:val="150"/>
              <w:marBottom w:val="150"/>
              <w:divBdr>
                <w:top w:val="none" w:sz="0" w:space="0" w:color="auto"/>
                <w:left w:val="none" w:sz="0" w:space="0" w:color="auto"/>
                <w:bottom w:val="none" w:sz="0" w:space="0" w:color="auto"/>
                <w:right w:val="none" w:sz="0" w:space="0" w:color="auto"/>
              </w:divBdr>
            </w:div>
            <w:div w:id="10297239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8683880">
      <w:bodyDiv w:val="1"/>
      <w:marLeft w:val="0"/>
      <w:marRight w:val="0"/>
      <w:marTop w:val="0"/>
      <w:marBottom w:val="0"/>
      <w:divBdr>
        <w:top w:val="none" w:sz="0" w:space="0" w:color="auto"/>
        <w:left w:val="none" w:sz="0" w:space="0" w:color="auto"/>
        <w:bottom w:val="none" w:sz="0" w:space="0" w:color="auto"/>
        <w:right w:val="none" w:sz="0" w:space="0" w:color="auto"/>
      </w:divBdr>
      <w:divsChild>
        <w:div w:id="811481240">
          <w:marLeft w:val="0"/>
          <w:marRight w:val="0"/>
          <w:marTop w:val="0"/>
          <w:marBottom w:val="0"/>
          <w:divBdr>
            <w:top w:val="none" w:sz="0" w:space="0" w:color="auto"/>
            <w:left w:val="none" w:sz="0" w:space="0" w:color="auto"/>
            <w:bottom w:val="none" w:sz="0" w:space="0" w:color="auto"/>
            <w:right w:val="none" w:sz="0" w:space="0" w:color="auto"/>
          </w:divBdr>
        </w:div>
        <w:div w:id="382406728">
          <w:marLeft w:val="0"/>
          <w:marRight w:val="0"/>
          <w:marTop w:val="0"/>
          <w:marBottom w:val="0"/>
          <w:divBdr>
            <w:top w:val="none" w:sz="0" w:space="0" w:color="auto"/>
            <w:left w:val="none" w:sz="0" w:space="0" w:color="auto"/>
            <w:bottom w:val="none" w:sz="0" w:space="0" w:color="auto"/>
            <w:right w:val="none" w:sz="0" w:space="0" w:color="auto"/>
          </w:divBdr>
          <w:divsChild>
            <w:div w:id="716668011">
              <w:marLeft w:val="0"/>
              <w:marRight w:val="0"/>
              <w:marTop w:val="150"/>
              <w:marBottom w:val="150"/>
              <w:divBdr>
                <w:top w:val="none" w:sz="0" w:space="0" w:color="auto"/>
                <w:left w:val="none" w:sz="0" w:space="0" w:color="auto"/>
                <w:bottom w:val="none" w:sz="0" w:space="0" w:color="auto"/>
                <w:right w:val="none" w:sz="0" w:space="0" w:color="auto"/>
              </w:divBdr>
            </w:div>
            <w:div w:id="1358507702">
              <w:marLeft w:val="0"/>
              <w:marRight w:val="0"/>
              <w:marTop w:val="150"/>
              <w:marBottom w:val="150"/>
              <w:divBdr>
                <w:top w:val="none" w:sz="0" w:space="0" w:color="auto"/>
                <w:left w:val="none" w:sz="0" w:space="0" w:color="auto"/>
                <w:bottom w:val="none" w:sz="0" w:space="0" w:color="auto"/>
                <w:right w:val="none" w:sz="0" w:space="0" w:color="auto"/>
              </w:divBdr>
            </w:div>
            <w:div w:id="413014871">
              <w:marLeft w:val="0"/>
              <w:marRight w:val="0"/>
              <w:marTop w:val="150"/>
              <w:marBottom w:val="150"/>
              <w:divBdr>
                <w:top w:val="none" w:sz="0" w:space="0" w:color="auto"/>
                <w:left w:val="none" w:sz="0" w:space="0" w:color="auto"/>
                <w:bottom w:val="none" w:sz="0" w:space="0" w:color="auto"/>
                <w:right w:val="none" w:sz="0" w:space="0" w:color="auto"/>
              </w:divBdr>
            </w:div>
            <w:div w:id="20585525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998777175">
              <w:marLeft w:val="0"/>
              <w:marRight w:val="0"/>
              <w:marTop w:val="150"/>
              <w:marBottom w:val="150"/>
              <w:divBdr>
                <w:top w:val="none" w:sz="0" w:space="0" w:color="auto"/>
                <w:left w:val="none" w:sz="0" w:space="0" w:color="auto"/>
                <w:bottom w:val="none" w:sz="0" w:space="0" w:color="auto"/>
                <w:right w:val="none" w:sz="0" w:space="0" w:color="auto"/>
              </w:divBdr>
            </w:div>
            <w:div w:id="119351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76194730">
          <w:marLeft w:val="0"/>
          <w:marRight w:val="0"/>
          <w:marTop w:val="0"/>
          <w:marBottom w:val="0"/>
          <w:divBdr>
            <w:top w:val="none" w:sz="0" w:space="0" w:color="auto"/>
            <w:left w:val="none" w:sz="0" w:space="0" w:color="auto"/>
            <w:bottom w:val="none" w:sz="0" w:space="0" w:color="auto"/>
            <w:right w:val="none" w:sz="0" w:space="0" w:color="auto"/>
          </w:divBdr>
        </w:div>
        <w:div w:id="1323851827">
          <w:marLeft w:val="0"/>
          <w:marRight w:val="0"/>
          <w:marTop w:val="0"/>
          <w:marBottom w:val="0"/>
          <w:divBdr>
            <w:top w:val="none" w:sz="0" w:space="0" w:color="auto"/>
            <w:left w:val="none" w:sz="0" w:space="0" w:color="auto"/>
            <w:bottom w:val="none" w:sz="0" w:space="0" w:color="auto"/>
            <w:right w:val="none" w:sz="0" w:space="0" w:color="auto"/>
          </w:divBdr>
          <w:divsChild>
            <w:div w:id="1489204640">
              <w:marLeft w:val="0"/>
              <w:marRight w:val="0"/>
              <w:marTop w:val="150"/>
              <w:marBottom w:val="150"/>
              <w:divBdr>
                <w:top w:val="none" w:sz="0" w:space="0" w:color="auto"/>
                <w:left w:val="none" w:sz="0" w:space="0" w:color="auto"/>
                <w:bottom w:val="none" w:sz="0" w:space="0" w:color="auto"/>
                <w:right w:val="none" w:sz="0" w:space="0" w:color="auto"/>
              </w:divBdr>
            </w:div>
            <w:div w:id="905993078">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1468341">
      <w:bodyDiv w:val="1"/>
      <w:marLeft w:val="0"/>
      <w:marRight w:val="0"/>
      <w:marTop w:val="0"/>
      <w:marBottom w:val="0"/>
      <w:divBdr>
        <w:top w:val="none" w:sz="0" w:space="0" w:color="auto"/>
        <w:left w:val="none" w:sz="0" w:space="0" w:color="auto"/>
        <w:bottom w:val="none" w:sz="0" w:space="0" w:color="auto"/>
        <w:right w:val="none" w:sz="0" w:space="0" w:color="auto"/>
      </w:divBdr>
      <w:divsChild>
        <w:div w:id="868835894">
          <w:marLeft w:val="0"/>
          <w:marRight w:val="0"/>
          <w:marTop w:val="0"/>
          <w:marBottom w:val="0"/>
          <w:divBdr>
            <w:top w:val="none" w:sz="0" w:space="0" w:color="auto"/>
            <w:left w:val="none" w:sz="0" w:space="0" w:color="auto"/>
            <w:bottom w:val="none" w:sz="0" w:space="0" w:color="auto"/>
            <w:right w:val="none" w:sz="0" w:space="0" w:color="auto"/>
          </w:divBdr>
        </w:div>
        <w:div w:id="1787847632">
          <w:marLeft w:val="0"/>
          <w:marRight w:val="0"/>
          <w:marTop w:val="0"/>
          <w:marBottom w:val="0"/>
          <w:divBdr>
            <w:top w:val="none" w:sz="0" w:space="0" w:color="auto"/>
            <w:left w:val="none" w:sz="0" w:space="0" w:color="auto"/>
            <w:bottom w:val="none" w:sz="0" w:space="0" w:color="auto"/>
            <w:right w:val="none" w:sz="0" w:space="0" w:color="auto"/>
          </w:divBdr>
          <w:divsChild>
            <w:div w:id="1595431631">
              <w:marLeft w:val="0"/>
              <w:marRight w:val="0"/>
              <w:marTop w:val="150"/>
              <w:marBottom w:val="150"/>
              <w:divBdr>
                <w:top w:val="none" w:sz="0" w:space="0" w:color="auto"/>
                <w:left w:val="none" w:sz="0" w:space="0" w:color="auto"/>
                <w:bottom w:val="none" w:sz="0" w:space="0" w:color="auto"/>
                <w:right w:val="none" w:sz="0" w:space="0" w:color="auto"/>
              </w:divBdr>
            </w:div>
            <w:div w:id="1763725505">
              <w:marLeft w:val="0"/>
              <w:marRight w:val="0"/>
              <w:marTop w:val="150"/>
              <w:marBottom w:val="150"/>
              <w:divBdr>
                <w:top w:val="none" w:sz="0" w:space="0" w:color="auto"/>
                <w:left w:val="none" w:sz="0" w:space="0" w:color="auto"/>
                <w:bottom w:val="none" w:sz="0" w:space="0" w:color="auto"/>
                <w:right w:val="none" w:sz="0" w:space="0" w:color="auto"/>
              </w:divBdr>
            </w:div>
            <w:div w:id="357387654">
              <w:marLeft w:val="0"/>
              <w:marRight w:val="0"/>
              <w:marTop w:val="150"/>
              <w:marBottom w:val="150"/>
              <w:divBdr>
                <w:top w:val="none" w:sz="0" w:space="0" w:color="auto"/>
                <w:left w:val="none" w:sz="0" w:space="0" w:color="auto"/>
                <w:bottom w:val="none" w:sz="0" w:space="0" w:color="auto"/>
                <w:right w:val="none" w:sz="0" w:space="0" w:color="auto"/>
              </w:divBdr>
            </w:div>
            <w:div w:id="8121413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28871268">
      <w:bodyDiv w:val="1"/>
      <w:marLeft w:val="0"/>
      <w:marRight w:val="0"/>
      <w:marTop w:val="0"/>
      <w:marBottom w:val="0"/>
      <w:divBdr>
        <w:top w:val="none" w:sz="0" w:space="0" w:color="auto"/>
        <w:left w:val="none" w:sz="0" w:space="0" w:color="auto"/>
        <w:bottom w:val="none" w:sz="0" w:space="0" w:color="auto"/>
        <w:right w:val="none" w:sz="0" w:space="0" w:color="auto"/>
      </w:divBdr>
      <w:divsChild>
        <w:div w:id="1838105340">
          <w:marLeft w:val="0"/>
          <w:marRight w:val="0"/>
          <w:marTop w:val="0"/>
          <w:marBottom w:val="0"/>
          <w:divBdr>
            <w:top w:val="none" w:sz="0" w:space="0" w:color="auto"/>
            <w:left w:val="none" w:sz="0" w:space="0" w:color="auto"/>
            <w:bottom w:val="none" w:sz="0" w:space="0" w:color="auto"/>
            <w:right w:val="none" w:sz="0" w:space="0" w:color="auto"/>
          </w:divBdr>
        </w:div>
        <w:div w:id="1288731895">
          <w:marLeft w:val="0"/>
          <w:marRight w:val="0"/>
          <w:marTop w:val="0"/>
          <w:marBottom w:val="0"/>
          <w:divBdr>
            <w:top w:val="none" w:sz="0" w:space="0" w:color="auto"/>
            <w:left w:val="none" w:sz="0" w:space="0" w:color="auto"/>
            <w:bottom w:val="none" w:sz="0" w:space="0" w:color="auto"/>
            <w:right w:val="none" w:sz="0" w:space="0" w:color="auto"/>
          </w:divBdr>
          <w:divsChild>
            <w:div w:id="1395590109">
              <w:marLeft w:val="0"/>
              <w:marRight w:val="0"/>
              <w:marTop w:val="150"/>
              <w:marBottom w:val="150"/>
              <w:divBdr>
                <w:top w:val="none" w:sz="0" w:space="0" w:color="auto"/>
                <w:left w:val="none" w:sz="0" w:space="0" w:color="auto"/>
                <w:bottom w:val="none" w:sz="0" w:space="0" w:color="auto"/>
                <w:right w:val="none" w:sz="0" w:space="0" w:color="auto"/>
              </w:divBdr>
            </w:div>
            <w:div w:id="948585751">
              <w:marLeft w:val="0"/>
              <w:marRight w:val="0"/>
              <w:marTop w:val="150"/>
              <w:marBottom w:val="150"/>
              <w:divBdr>
                <w:top w:val="none" w:sz="0" w:space="0" w:color="auto"/>
                <w:left w:val="none" w:sz="0" w:space="0" w:color="auto"/>
                <w:bottom w:val="none" w:sz="0" w:space="0" w:color="auto"/>
                <w:right w:val="none" w:sz="0" w:space="0" w:color="auto"/>
              </w:divBdr>
            </w:div>
            <w:div w:id="838885914">
              <w:marLeft w:val="0"/>
              <w:marRight w:val="0"/>
              <w:marTop w:val="150"/>
              <w:marBottom w:val="150"/>
              <w:divBdr>
                <w:top w:val="none" w:sz="0" w:space="0" w:color="auto"/>
                <w:left w:val="none" w:sz="0" w:space="0" w:color="auto"/>
                <w:bottom w:val="none" w:sz="0" w:space="0" w:color="auto"/>
                <w:right w:val="none" w:sz="0" w:space="0" w:color="auto"/>
              </w:divBdr>
            </w:div>
            <w:div w:id="5817665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5">
          <w:marLeft w:val="0"/>
          <w:marRight w:val="0"/>
          <w:marTop w:val="0"/>
          <w:marBottom w:val="0"/>
          <w:divBdr>
            <w:top w:val="none" w:sz="0" w:space="0" w:color="auto"/>
            <w:left w:val="none" w:sz="0" w:space="0" w:color="auto"/>
            <w:bottom w:val="none" w:sz="0" w:space="0" w:color="auto"/>
            <w:right w:val="none" w:sz="0" w:space="0" w:color="auto"/>
          </w:divBdr>
        </w:div>
        <w:div w:id="222105973">
          <w:marLeft w:val="0"/>
          <w:marRight w:val="0"/>
          <w:marTop w:val="0"/>
          <w:marBottom w:val="0"/>
          <w:divBdr>
            <w:top w:val="none" w:sz="0" w:space="0" w:color="auto"/>
            <w:left w:val="none" w:sz="0" w:space="0" w:color="auto"/>
            <w:bottom w:val="none" w:sz="0" w:space="0" w:color="auto"/>
            <w:right w:val="none" w:sz="0" w:space="0" w:color="auto"/>
          </w:divBdr>
          <w:divsChild>
            <w:div w:id="514031045">
              <w:marLeft w:val="0"/>
              <w:marRight w:val="0"/>
              <w:marTop w:val="150"/>
              <w:marBottom w:val="150"/>
              <w:divBdr>
                <w:top w:val="none" w:sz="0" w:space="0" w:color="auto"/>
                <w:left w:val="none" w:sz="0" w:space="0" w:color="auto"/>
                <w:bottom w:val="none" w:sz="0" w:space="0" w:color="auto"/>
                <w:right w:val="none" w:sz="0" w:space="0" w:color="auto"/>
              </w:divBdr>
            </w:div>
            <w:div w:id="47456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1174127">
      <w:bodyDiv w:val="1"/>
      <w:marLeft w:val="0"/>
      <w:marRight w:val="0"/>
      <w:marTop w:val="0"/>
      <w:marBottom w:val="0"/>
      <w:divBdr>
        <w:top w:val="none" w:sz="0" w:space="0" w:color="auto"/>
        <w:left w:val="none" w:sz="0" w:space="0" w:color="auto"/>
        <w:bottom w:val="none" w:sz="0" w:space="0" w:color="auto"/>
        <w:right w:val="none" w:sz="0" w:space="0" w:color="auto"/>
      </w:divBdr>
      <w:divsChild>
        <w:div w:id="1635017176">
          <w:marLeft w:val="0"/>
          <w:marRight w:val="0"/>
          <w:marTop w:val="0"/>
          <w:marBottom w:val="0"/>
          <w:divBdr>
            <w:top w:val="none" w:sz="0" w:space="0" w:color="auto"/>
            <w:left w:val="none" w:sz="0" w:space="0" w:color="auto"/>
            <w:bottom w:val="none" w:sz="0" w:space="0" w:color="auto"/>
            <w:right w:val="none" w:sz="0" w:space="0" w:color="auto"/>
          </w:divBdr>
        </w:div>
        <w:div w:id="280956794">
          <w:marLeft w:val="0"/>
          <w:marRight w:val="0"/>
          <w:marTop w:val="0"/>
          <w:marBottom w:val="0"/>
          <w:divBdr>
            <w:top w:val="none" w:sz="0" w:space="0" w:color="auto"/>
            <w:left w:val="none" w:sz="0" w:space="0" w:color="auto"/>
            <w:bottom w:val="none" w:sz="0" w:space="0" w:color="auto"/>
            <w:right w:val="none" w:sz="0" w:space="0" w:color="auto"/>
          </w:divBdr>
          <w:divsChild>
            <w:div w:id="1245915588">
              <w:marLeft w:val="0"/>
              <w:marRight w:val="0"/>
              <w:marTop w:val="150"/>
              <w:marBottom w:val="150"/>
              <w:divBdr>
                <w:top w:val="none" w:sz="0" w:space="0" w:color="auto"/>
                <w:left w:val="none" w:sz="0" w:space="0" w:color="auto"/>
                <w:bottom w:val="none" w:sz="0" w:space="0" w:color="auto"/>
                <w:right w:val="none" w:sz="0" w:space="0" w:color="auto"/>
              </w:divBdr>
            </w:div>
            <w:div w:id="1766026511">
              <w:marLeft w:val="0"/>
              <w:marRight w:val="0"/>
              <w:marTop w:val="150"/>
              <w:marBottom w:val="150"/>
              <w:divBdr>
                <w:top w:val="none" w:sz="0" w:space="0" w:color="auto"/>
                <w:left w:val="none" w:sz="0" w:space="0" w:color="auto"/>
                <w:bottom w:val="none" w:sz="0" w:space="0" w:color="auto"/>
                <w:right w:val="none" w:sz="0" w:space="0" w:color="auto"/>
              </w:divBdr>
            </w:div>
            <w:div w:id="2052339518">
              <w:marLeft w:val="0"/>
              <w:marRight w:val="0"/>
              <w:marTop w:val="150"/>
              <w:marBottom w:val="150"/>
              <w:divBdr>
                <w:top w:val="none" w:sz="0" w:space="0" w:color="auto"/>
                <w:left w:val="none" w:sz="0" w:space="0" w:color="auto"/>
                <w:bottom w:val="none" w:sz="0" w:space="0" w:color="auto"/>
                <w:right w:val="none" w:sz="0" w:space="0" w:color="auto"/>
              </w:divBdr>
            </w:div>
            <w:div w:id="16994282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70682099">
          <w:marLeft w:val="0"/>
          <w:marRight w:val="0"/>
          <w:marTop w:val="0"/>
          <w:marBottom w:val="0"/>
          <w:divBdr>
            <w:top w:val="none" w:sz="0" w:space="0" w:color="auto"/>
            <w:left w:val="none" w:sz="0" w:space="0" w:color="auto"/>
            <w:bottom w:val="none" w:sz="0" w:space="0" w:color="auto"/>
            <w:right w:val="none" w:sz="0" w:space="0" w:color="auto"/>
          </w:divBdr>
        </w:div>
        <w:div w:id="104227602">
          <w:marLeft w:val="0"/>
          <w:marRight w:val="0"/>
          <w:marTop w:val="0"/>
          <w:marBottom w:val="0"/>
          <w:divBdr>
            <w:top w:val="none" w:sz="0" w:space="0" w:color="auto"/>
            <w:left w:val="none" w:sz="0" w:space="0" w:color="auto"/>
            <w:bottom w:val="none" w:sz="0" w:space="0" w:color="auto"/>
            <w:right w:val="none" w:sz="0" w:space="0" w:color="auto"/>
          </w:divBdr>
          <w:divsChild>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218249089">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1469370">
      <w:bodyDiv w:val="1"/>
      <w:marLeft w:val="0"/>
      <w:marRight w:val="0"/>
      <w:marTop w:val="0"/>
      <w:marBottom w:val="0"/>
      <w:divBdr>
        <w:top w:val="none" w:sz="0" w:space="0" w:color="auto"/>
        <w:left w:val="none" w:sz="0" w:space="0" w:color="auto"/>
        <w:bottom w:val="none" w:sz="0" w:space="0" w:color="auto"/>
        <w:right w:val="none" w:sz="0" w:space="0" w:color="auto"/>
      </w:divBdr>
      <w:divsChild>
        <w:div w:id="1073701094">
          <w:marLeft w:val="0"/>
          <w:marRight w:val="0"/>
          <w:marTop w:val="0"/>
          <w:marBottom w:val="0"/>
          <w:divBdr>
            <w:top w:val="none" w:sz="0" w:space="0" w:color="auto"/>
            <w:left w:val="none" w:sz="0" w:space="0" w:color="auto"/>
            <w:bottom w:val="none" w:sz="0" w:space="0" w:color="auto"/>
            <w:right w:val="none" w:sz="0" w:space="0" w:color="auto"/>
          </w:divBdr>
        </w:div>
        <w:div w:id="658315567">
          <w:marLeft w:val="0"/>
          <w:marRight w:val="0"/>
          <w:marTop w:val="0"/>
          <w:marBottom w:val="0"/>
          <w:divBdr>
            <w:top w:val="none" w:sz="0" w:space="0" w:color="auto"/>
            <w:left w:val="none" w:sz="0" w:space="0" w:color="auto"/>
            <w:bottom w:val="none" w:sz="0" w:space="0" w:color="auto"/>
            <w:right w:val="none" w:sz="0" w:space="0" w:color="auto"/>
          </w:divBdr>
          <w:divsChild>
            <w:div w:id="213588392">
              <w:marLeft w:val="0"/>
              <w:marRight w:val="0"/>
              <w:marTop w:val="150"/>
              <w:marBottom w:val="150"/>
              <w:divBdr>
                <w:top w:val="none" w:sz="0" w:space="0" w:color="auto"/>
                <w:left w:val="none" w:sz="0" w:space="0" w:color="auto"/>
                <w:bottom w:val="none" w:sz="0" w:space="0" w:color="auto"/>
                <w:right w:val="none" w:sz="0" w:space="0" w:color="auto"/>
              </w:divBdr>
            </w:div>
            <w:div w:id="1636374698">
              <w:marLeft w:val="0"/>
              <w:marRight w:val="0"/>
              <w:marTop w:val="150"/>
              <w:marBottom w:val="150"/>
              <w:divBdr>
                <w:top w:val="none" w:sz="0" w:space="0" w:color="auto"/>
                <w:left w:val="none" w:sz="0" w:space="0" w:color="auto"/>
                <w:bottom w:val="none" w:sz="0" w:space="0" w:color="auto"/>
                <w:right w:val="none" w:sz="0" w:space="0" w:color="auto"/>
              </w:divBdr>
            </w:div>
            <w:div w:id="915894053">
              <w:marLeft w:val="0"/>
              <w:marRight w:val="0"/>
              <w:marTop w:val="150"/>
              <w:marBottom w:val="150"/>
              <w:divBdr>
                <w:top w:val="none" w:sz="0" w:space="0" w:color="auto"/>
                <w:left w:val="none" w:sz="0" w:space="0" w:color="auto"/>
                <w:bottom w:val="none" w:sz="0" w:space="0" w:color="auto"/>
                <w:right w:val="none" w:sz="0" w:space="0" w:color="auto"/>
              </w:divBdr>
            </w:div>
            <w:div w:id="19537773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2318575">
      <w:bodyDiv w:val="1"/>
      <w:marLeft w:val="0"/>
      <w:marRight w:val="0"/>
      <w:marTop w:val="0"/>
      <w:marBottom w:val="0"/>
      <w:divBdr>
        <w:top w:val="none" w:sz="0" w:space="0" w:color="auto"/>
        <w:left w:val="none" w:sz="0" w:space="0" w:color="auto"/>
        <w:bottom w:val="none" w:sz="0" w:space="0" w:color="auto"/>
        <w:right w:val="none" w:sz="0" w:space="0" w:color="auto"/>
      </w:divBdr>
      <w:divsChild>
        <w:div w:id="1863205612">
          <w:marLeft w:val="0"/>
          <w:marRight w:val="0"/>
          <w:marTop w:val="0"/>
          <w:marBottom w:val="0"/>
          <w:divBdr>
            <w:top w:val="none" w:sz="0" w:space="0" w:color="auto"/>
            <w:left w:val="none" w:sz="0" w:space="0" w:color="auto"/>
            <w:bottom w:val="none" w:sz="0" w:space="0" w:color="auto"/>
            <w:right w:val="none" w:sz="0" w:space="0" w:color="auto"/>
          </w:divBdr>
        </w:div>
        <w:div w:id="1613397679">
          <w:marLeft w:val="0"/>
          <w:marRight w:val="0"/>
          <w:marTop w:val="0"/>
          <w:marBottom w:val="0"/>
          <w:divBdr>
            <w:top w:val="none" w:sz="0" w:space="0" w:color="auto"/>
            <w:left w:val="none" w:sz="0" w:space="0" w:color="auto"/>
            <w:bottom w:val="none" w:sz="0" w:space="0" w:color="auto"/>
            <w:right w:val="none" w:sz="0" w:space="0" w:color="auto"/>
          </w:divBdr>
          <w:divsChild>
            <w:div w:id="1692950182">
              <w:marLeft w:val="0"/>
              <w:marRight w:val="0"/>
              <w:marTop w:val="150"/>
              <w:marBottom w:val="150"/>
              <w:divBdr>
                <w:top w:val="none" w:sz="0" w:space="0" w:color="auto"/>
                <w:left w:val="none" w:sz="0" w:space="0" w:color="auto"/>
                <w:bottom w:val="none" w:sz="0" w:space="0" w:color="auto"/>
                <w:right w:val="none" w:sz="0" w:space="0" w:color="auto"/>
              </w:divBdr>
            </w:div>
            <w:div w:id="479422217">
              <w:marLeft w:val="0"/>
              <w:marRight w:val="0"/>
              <w:marTop w:val="150"/>
              <w:marBottom w:val="150"/>
              <w:divBdr>
                <w:top w:val="none" w:sz="0" w:space="0" w:color="auto"/>
                <w:left w:val="none" w:sz="0" w:space="0" w:color="auto"/>
                <w:bottom w:val="none" w:sz="0" w:space="0" w:color="auto"/>
                <w:right w:val="none" w:sz="0" w:space="0" w:color="auto"/>
              </w:divBdr>
            </w:div>
            <w:div w:id="2001493732">
              <w:marLeft w:val="0"/>
              <w:marRight w:val="0"/>
              <w:marTop w:val="150"/>
              <w:marBottom w:val="150"/>
              <w:divBdr>
                <w:top w:val="none" w:sz="0" w:space="0" w:color="auto"/>
                <w:left w:val="none" w:sz="0" w:space="0" w:color="auto"/>
                <w:bottom w:val="none" w:sz="0" w:space="0" w:color="auto"/>
                <w:right w:val="none" w:sz="0" w:space="0" w:color="auto"/>
              </w:divBdr>
            </w:div>
            <w:div w:id="18282775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6951024">
      <w:bodyDiv w:val="1"/>
      <w:marLeft w:val="0"/>
      <w:marRight w:val="0"/>
      <w:marTop w:val="0"/>
      <w:marBottom w:val="0"/>
      <w:divBdr>
        <w:top w:val="none" w:sz="0" w:space="0" w:color="auto"/>
        <w:left w:val="none" w:sz="0" w:space="0" w:color="auto"/>
        <w:bottom w:val="none" w:sz="0" w:space="0" w:color="auto"/>
        <w:right w:val="none" w:sz="0" w:space="0" w:color="auto"/>
      </w:divBdr>
      <w:divsChild>
        <w:div w:id="1851866192">
          <w:marLeft w:val="0"/>
          <w:marRight w:val="0"/>
          <w:marTop w:val="0"/>
          <w:marBottom w:val="0"/>
          <w:divBdr>
            <w:top w:val="none" w:sz="0" w:space="0" w:color="auto"/>
            <w:left w:val="none" w:sz="0" w:space="0" w:color="auto"/>
            <w:bottom w:val="none" w:sz="0" w:space="0" w:color="auto"/>
            <w:right w:val="none" w:sz="0" w:space="0" w:color="auto"/>
          </w:divBdr>
        </w:div>
        <w:div w:id="1512335265">
          <w:marLeft w:val="0"/>
          <w:marRight w:val="0"/>
          <w:marTop w:val="0"/>
          <w:marBottom w:val="0"/>
          <w:divBdr>
            <w:top w:val="none" w:sz="0" w:space="0" w:color="auto"/>
            <w:left w:val="none" w:sz="0" w:space="0" w:color="auto"/>
            <w:bottom w:val="none" w:sz="0" w:space="0" w:color="auto"/>
            <w:right w:val="none" w:sz="0" w:space="0" w:color="auto"/>
          </w:divBdr>
          <w:divsChild>
            <w:div w:id="1778594754">
              <w:marLeft w:val="0"/>
              <w:marRight w:val="0"/>
              <w:marTop w:val="150"/>
              <w:marBottom w:val="150"/>
              <w:divBdr>
                <w:top w:val="none" w:sz="0" w:space="0" w:color="auto"/>
                <w:left w:val="none" w:sz="0" w:space="0" w:color="auto"/>
                <w:bottom w:val="none" w:sz="0" w:space="0" w:color="auto"/>
                <w:right w:val="none" w:sz="0" w:space="0" w:color="auto"/>
              </w:divBdr>
            </w:div>
            <w:div w:id="1046948379">
              <w:marLeft w:val="0"/>
              <w:marRight w:val="0"/>
              <w:marTop w:val="150"/>
              <w:marBottom w:val="150"/>
              <w:divBdr>
                <w:top w:val="none" w:sz="0" w:space="0" w:color="auto"/>
                <w:left w:val="none" w:sz="0" w:space="0" w:color="auto"/>
                <w:bottom w:val="none" w:sz="0" w:space="0" w:color="auto"/>
                <w:right w:val="none" w:sz="0" w:space="0" w:color="auto"/>
              </w:divBdr>
            </w:div>
            <w:div w:id="1368793675">
              <w:marLeft w:val="0"/>
              <w:marRight w:val="0"/>
              <w:marTop w:val="150"/>
              <w:marBottom w:val="150"/>
              <w:divBdr>
                <w:top w:val="none" w:sz="0" w:space="0" w:color="auto"/>
                <w:left w:val="none" w:sz="0" w:space="0" w:color="auto"/>
                <w:bottom w:val="none" w:sz="0" w:space="0" w:color="auto"/>
                <w:right w:val="none" w:sz="0" w:space="0" w:color="auto"/>
              </w:divBdr>
            </w:div>
            <w:div w:id="6279017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803768643">
          <w:marLeft w:val="0"/>
          <w:marRight w:val="0"/>
          <w:marTop w:val="0"/>
          <w:marBottom w:val="0"/>
          <w:divBdr>
            <w:top w:val="none" w:sz="0" w:space="0" w:color="auto"/>
            <w:left w:val="none" w:sz="0" w:space="0" w:color="auto"/>
            <w:bottom w:val="none" w:sz="0" w:space="0" w:color="auto"/>
            <w:right w:val="none" w:sz="0" w:space="0" w:color="auto"/>
          </w:divBdr>
        </w:div>
        <w:div w:id="1540436624">
          <w:marLeft w:val="0"/>
          <w:marRight w:val="0"/>
          <w:marTop w:val="0"/>
          <w:marBottom w:val="0"/>
          <w:divBdr>
            <w:top w:val="none" w:sz="0" w:space="0" w:color="auto"/>
            <w:left w:val="none" w:sz="0" w:space="0" w:color="auto"/>
            <w:bottom w:val="none" w:sz="0" w:space="0" w:color="auto"/>
            <w:right w:val="none" w:sz="0" w:space="0" w:color="auto"/>
          </w:divBdr>
          <w:divsChild>
            <w:div w:id="1626157976">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 w:id="50713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 w:id="392043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6894784">
      <w:bodyDiv w:val="1"/>
      <w:marLeft w:val="0"/>
      <w:marRight w:val="0"/>
      <w:marTop w:val="0"/>
      <w:marBottom w:val="0"/>
      <w:divBdr>
        <w:top w:val="none" w:sz="0" w:space="0" w:color="auto"/>
        <w:left w:val="none" w:sz="0" w:space="0" w:color="auto"/>
        <w:bottom w:val="none" w:sz="0" w:space="0" w:color="auto"/>
        <w:right w:val="none" w:sz="0" w:space="0" w:color="auto"/>
      </w:divBdr>
      <w:divsChild>
        <w:div w:id="1403331579">
          <w:marLeft w:val="0"/>
          <w:marRight w:val="0"/>
          <w:marTop w:val="0"/>
          <w:marBottom w:val="0"/>
          <w:divBdr>
            <w:top w:val="none" w:sz="0" w:space="0" w:color="auto"/>
            <w:left w:val="none" w:sz="0" w:space="0" w:color="auto"/>
            <w:bottom w:val="none" w:sz="0" w:space="0" w:color="auto"/>
            <w:right w:val="none" w:sz="0" w:space="0" w:color="auto"/>
          </w:divBdr>
        </w:div>
        <w:div w:id="412047415">
          <w:marLeft w:val="0"/>
          <w:marRight w:val="0"/>
          <w:marTop w:val="0"/>
          <w:marBottom w:val="0"/>
          <w:divBdr>
            <w:top w:val="none" w:sz="0" w:space="0" w:color="auto"/>
            <w:left w:val="none" w:sz="0" w:space="0" w:color="auto"/>
            <w:bottom w:val="none" w:sz="0" w:space="0" w:color="auto"/>
            <w:right w:val="none" w:sz="0" w:space="0" w:color="auto"/>
          </w:divBdr>
          <w:divsChild>
            <w:div w:id="1780569044">
              <w:marLeft w:val="0"/>
              <w:marRight w:val="0"/>
              <w:marTop w:val="150"/>
              <w:marBottom w:val="150"/>
              <w:divBdr>
                <w:top w:val="none" w:sz="0" w:space="0" w:color="auto"/>
                <w:left w:val="none" w:sz="0" w:space="0" w:color="auto"/>
                <w:bottom w:val="none" w:sz="0" w:space="0" w:color="auto"/>
                <w:right w:val="none" w:sz="0" w:space="0" w:color="auto"/>
              </w:divBdr>
            </w:div>
            <w:div w:id="130678948">
              <w:marLeft w:val="0"/>
              <w:marRight w:val="0"/>
              <w:marTop w:val="150"/>
              <w:marBottom w:val="150"/>
              <w:divBdr>
                <w:top w:val="none" w:sz="0" w:space="0" w:color="auto"/>
                <w:left w:val="none" w:sz="0" w:space="0" w:color="auto"/>
                <w:bottom w:val="none" w:sz="0" w:space="0" w:color="auto"/>
                <w:right w:val="none" w:sz="0" w:space="0" w:color="auto"/>
              </w:divBdr>
            </w:div>
            <w:div w:id="605045081">
              <w:marLeft w:val="0"/>
              <w:marRight w:val="0"/>
              <w:marTop w:val="150"/>
              <w:marBottom w:val="150"/>
              <w:divBdr>
                <w:top w:val="none" w:sz="0" w:space="0" w:color="auto"/>
                <w:left w:val="none" w:sz="0" w:space="0" w:color="auto"/>
                <w:bottom w:val="none" w:sz="0" w:space="0" w:color="auto"/>
                <w:right w:val="none" w:sz="0" w:space="0" w:color="auto"/>
              </w:divBdr>
            </w:div>
            <w:div w:id="21016321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1400861361">
              <w:marLeft w:val="0"/>
              <w:marRight w:val="0"/>
              <w:marTop w:val="150"/>
              <w:marBottom w:val="150"/>
              <w:divBdr>
                <w:top w:val="none" w:sz="0" w:space="0" w:color="auto"/>
                <w:left w:val="none" w:sz="0" w:space="0" w:color="auto"/>
                <w:bottom w:val="none" w:sz="0" w:space="0" w:color="auto"/>
                <w:right w:val="none" w:sz="0" w:space="0" w:color="auto"/>
              </w:divBdr>
            </w:div>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741953382">
              <w:marLeft w:val="0"/>
              <w:marRight w:val="0"/>
              <w:marTop w:val="150"/>
              <w:marBottom w:val="150"/>
              <w:divBdr>
                <w:top w:val="none" w:sz="0" w:space="0" w:color="auto"/>
                <w:left w:val="none" w:sz="0" w:space="0" w:color="auto"/>
                <w:bottom w:val="none" w:sz="0" w:space="0" w:color="auto"/>
                <w:right w:val="none" w:sz="0" w:space="0" w:color="auto"/>
              </w:divBdr>
            </w:div>
            <w:div w:id="645357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1648638">
      <w:bodyDiv w:val="1"/>
      <w:marLeft w:val="0"/>
      <w:marRight w:val="0"/>
      <w:marTop w:val="0"/>
      <w:marBottom w:val="0"/>
      <w:divBdr>
        <w:top w:val="none" w:sz="0" w:space="0" w:color="auto"/>
        <w:left w:val="none" w:sz="0" w:space="0" w:color="auto"/>
        <w:bottom w:val="none" w:sz="0" w:space="0" w:color="auto"/>
        <w:right w:val="none" w:sz="0" w:space="0" w:color="auto"/>
      </w:divBdr>
      <w:divsChild>
        <w:div w:id="156769861">
          <w:marLeft w:val="0"/>
          <w:marRight w:val="0"/>
          <w:marTop w:val="0"/>
          <w:marBottom w:val="0"/>
          <w:divBdr>
            <w:top w:val="none" w:sz="0" w:space="0" w:color="auto"/>
            <w:left w:val="none" w:sz="0" w:space="0" w:color="auto"/>
            <w:bottom w:val="none" w:sz="0" w:space="0" w:color="auto"/>
            <w:right w:val="none" w:sz="0" w:space="0" w:color="auto"/>
          </w:divBdr>
        </w:div>
        <w:div w:id="1157694956">
          <w:marLeft w:val="0"/>
          <w:marRight w:val="0"/>
          <w:marTop w:val="0"/>
          <w:marBottom w:val="0"/>
          <w:divBdr>
            <w:top w:val="none" w:sz="0" w:space="0" w:color="auto"/>
            <w:left w:val="none" w:sz="0" w:space="0" w:color="auto"/>
            <w:bottom w:val="none" w:sz="0" w:space="0" w:color="auto"/>
            <w:right w:val="none" w:sz="0" w:space="0" w:color="auto"/>
          </w:divBdr>
          <w:divsChild>
            <w:div w:id="1379159939">
              <w:marLeft w:val="0"/>
              <w:marRight w:val="0"/>
              <w:marTop w:val="150"/>
              <w:marBottom w:val="150"/>
              <w:divBdr>
                <w:top w:val="none" w:sz="0" w:space="0" w:color="auto"/>
                <w:left w:val="none" w:sz="0" w:space="0" w:color="auto"/>
                <w:bottom w:val="none" w:sz="0" w:space="0" w:color="auto"/>
                <w:right w:val="none" w:sz="0" w:space="0" w:color="auto"/>
              </w:divBdr>
            </w:div>
            <w:div w:id="1776054695">
              <w:marLeft w:val="0"/>
              <w:marRight w:val="0"/>
              <w:marTop w:val="150"/>
              <w:marBottom w:val="150"/>
              <w:divBdr>
                <w:top w:val="none" w:sz="0" w:space="0" w:color="auto"/>
                <w:left w:val="none" w:sz="0" w:space="0" w:color="auto"/>
                <w:bottom w:val="none" w:sz="0" w:space="0" w:color="auto"/>
                <w:right w:val="none" w:sz="0" w:space="0" w:color="auto"/>
              </w:divBdr>
            </w:div>
            <w:div w:id="1260527360">
              <w:marLeft w:val="0"/>
              <w:marRight w:val="0"/>
              <w:marTop w:val="150"/>
              <w:marBottom w:val="150"/>
              <w:divBdr>
                <w:top w:val="none" w:sz="0" w:space="0" w:color="auto"/>
                <w:left w:val="none" w:sz="0" w:space="0" w:color="auto"/>
                <w:bottom w:val="none" w:sz="0" w:space="0" w:color="auto"/>
                <w:right w:val="none" w:sz="0" w:space="0" w:color="auto"/>
              </w:divBdr>
            </w:div>
            <w:div w:id="13956178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63610633">
      <w:bodyDiv w:val="1"/>
      <w:marLeft w:val="0"/>
      <w:marRight w:val="0"/>
      <w:marTop w:val="0"/>
      <w:marBottom w:val="0"/>
      <w:divBdr>
        <w:top w:val="none" w:sz="0" w:space="0" w:color="auto"/>
        <w:left w:val="none" w:sz="0" w:space="0" w:color="auto"/>
        <w:bottom w:val="none" w:sz="0" w:space="0" w:color="auto"/>
        <w:right w:val="none" w:sz="0" w:space="0" w:color="auto"/>
      </w:divBdr>
      <w:divsChild>
        <w:div w:id="2068334928">
          <w:marLeft w:val="0"/>
          <w:marRight w:val="0"/>
          <w:marTop w:val="0"/>
          <w:marBottom w:val="0"/>
          <w:divBdr>
            <w:top w:val="none" w:sz="0" w:space="0" w:color="auto"/>
            <w:left w:val="none" w:sz="0" w:space="0" w:color="auto"/>
            <w:bottom w:val="none" w:sz="0" w:space="0" w:color="auto"/>
            <w:right w:val="none" w:sz="0" w:space="0" w:color="auto"/>
          </w:divBdr>
        </w:div>
        <w:div w:id="1472402992">
          <w:marLeft w:val="0"/>
          <w:marRight w:val="0"/>
          <w:marTop w:val="0"/>
          <w:marBottom w:val="0"/>
          <w:divBdr>
            <w:top w:val="none" w:sz="0" w:space="0" w:color="auto"/>
            <w:left w:val="none" w:sz="0" w:space="0" w:color="auto"/>
            <w:bottom w:val="none" w:sz="0" w:space="0" w:color="auto"/>
            <w:right w:val="none" w:sz="0" w:space="0" w:color="auto"/>
          </w:divBdr>
          <w:divsChild>
            <w:div w:id="651910373">
              <w:marLeft w:val="0"/>
              <w:marRight w:val="0"/>
              <w:marTop w:val="150"/>
              <w:marBottom w:val="150"/>
              <w:divBdr>
                <w:top w:val="none" w:sz="0" w:space="0" w:color="auto"/>
                <w:left w:val="none" w:sz="0" w:space="0" w:color="auto"/>
                <w:bottom w:val="none" w:sz="0" w:space="0" w:color="auto"/>
                <w:right w:val="none" w:sz="0" w:space="0" w:color="auto"/>
              </w:divBdr>
            </w:div>
            <w:div w:id="1440561257">
              <w:marLeft w:val="0"/>
              <w:marRight w:val="0"/>
              <w:marTop w:val="150"/>
              <w:marBottom w:val="150"/>
              <w:divBdr>
                <w:top w:val="none" w:sz="0" w:space="0" w:color="auto"/>
                <w:left w:val="none" w:sz="0" w:space="0" w:color="auto"/>
                <w:bottom w:val="none" w:sz="0" w:space="0" w:color="auto"/>
                <w:right w:val="none" w:sz="0" w:space="0" w:color="auto"/>
              </w:divBdr>
            </w:div>
            <w:div w:id="560750840">
              <w:marLeft w:val="0"/>
              <w:marRight w:val="0"/>
              <w:marTop w:val="150"/>
              <w:marBottom w:val="150"/>
              <w:divBdr>
                <w:top w:val="none" w:sz="0" w:space="0" w:color="auto"/>
                <w:left w:val="none" w:sz="0" w:space="0" w:color="auto"/>
                <w:bottom w:val="none" w:sz="0" w:space="0" w:color="auto"/>
                <w:right w:val="none" w:sz="0" w:space="0" w:color="auto"/>
              </w:divBdr>
            </w:div>
            <w:div w:id="827020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0145604">
      <w:bodyDiv w:val="1"/>
      <w:marLeft w:val="0"/>
      <w:marRight w:val="0"/>
      <w:marTop w:val="0"/>
      <w:marBottom w:val="0"/>
      <w:divBdr>
        <w:top w:val="none" w:sz="0" w:space="0" w:color="auto"/>
        <w:left w:val="none" w:sz="0" w:space="0" w:color="auto"/>
        <w:bottom w:val="none" w:sz="0" w:space="0" w:color="auto"/>
        <w:right w:val="none" w:sz="0" w:space="0" w:color="auto"/>
      </w:divBdr>
      <w:divsChild>
        <w:div w:id="2076509364">
          <w:marLeft w:val="0"/>
          <w:marRight w:val="0"/>
          <w:marTop w:val="0"/>
          <w:marBottom w:val="0"/>
          <w:divBdr>
            <w:top w:val="none" w:sz="0" w:space="0" w:color="auto"/>
            <w:left w:val="none" w:sz="0" w:space="0" w:color="auto"/>
            <w:bottom w:val="none" w:sz="0" w:space="0" w:color="auto"/>
            <w:right w:val="none" w:sz="0" w:space="0" w:color="auto"/>
          </w:divBdr>
        </w:div>
        <w:div w:id="1284531055">
          <w:marLeft w:val="0"/>
          <w:marRight w:val="0"/>
          <w:marTop w:val="0"/>
          <w:marBottom w:val="0"/>
          <w:divBdr>
            <w:top w:val="none" w:sz="0" w:space="0" w:color="auto"/>
            <w:left w:val="none" w:sz="0" w:space="0" w:color="auto"/>
            <w:bottom w:val="none" w:sz="0" w:space="0" w:color="auto"/>
            <w:right w:val="none" w:sz="0" w:space="0" w:color="auto"/>
          </w:divBdr>
          <w:divsChild>
            <w:div w:id="1690718790">
              <w:marLeft w:val="0"/>
              <w:marRight w:val="0"/>
              <w:marTop w:val="150"/>
              <w:marBottom w:val="150"/>
              <w:divBdr>
                <w:top w:val="none" w:sz="0" w:space="0" w:color="auto"/>
                <w:left w:val="none" w:sz="0" w:space="0" w:color="auto"/>
                <w:bottom w:val="none" w:sz="0" w:space="0" w:color="auto"/>
                <w:right w:val="none" w:sz="0" w:space="0" w:color="auto"/>
              </w:divBdr>
            </w:div>
            <w:div w:id="1773433095">
              <w:marLeft w:val="0"/>
              <w:marRight w:val="0"/>
              <w:marTop w:val="150"/>
              <w:marBottom w:val="150"/>
              <w:divBdr>
                <w:top w:val="none" w:sz="0" w:space="0" w:color="auto"/>
                <w:left w:val="none" w:sz="0" w:space="0" w:color="auto"/>
                <w:bottom w:val="none" w:sz="0" w:space="0" w:color="auto"/>
                <w:right w:val="none" w:sz="0" w:space="0" w:color="auto"/>
              </w:divBdr>
            </w:div>
            <w:div w:id="1201940565">
              <w:marLeft w:val="0"/>
              <w:marRight w:val="0"/>
              <w:marTop w:val="150"/>
              <w:marBottom w:val="150"/>
              <w:divBdr>
                <w:top w:val="none" w:sz="0" w:space="0" w:color="auto"/>
                <w:left w:val="none" w:sz="0" w:space="0" w:color="auto"/>
                <w:bottom w:val="none" w:sz="0" w:space="0" w:color="auto"/>
                <w:right w:val="none" w:sz="0" w:space="0" w:color="auto"/>
              </w:divBdr>
            </w:div>
            <w:div w:id="16472032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1908204">
      <w:bodyDiv w:val="1"/>
      <w:marLeft w:val="0"/>
      <w:marRight w:val="0"/>
      <w:marTop w:val="0"/>
      <w:marBottom w:val="0"/>
      <w:divBdr>
        <w:top w:val="none" w:sz="0" w:space="0" w:color="auto"/>
        <w:left w:val="none" w:sz="0" w:space="0" w:color="auto"/>
        <w:bottom w:val="none" w:sz="0" w:space="0" w:color="auto"/>
        <w:right w:val="none" w:sz="0" w:space="0" w:color="auto"/>
      </w:divBdr>
      <w:divsChild>
        <w:div w:id="48189203">
          <w:marLeft w:val="0"/>
          <w:marRight w:val="0"/>
          <w:marTop w:val="0"/>
          <w:marBottom w:val="0"/>
          <w:divBdr>
            <w:top w:val="none" w:sz="0" w:space="0" w:color="auto"/>
            <w:left w:val="none" w:sz="0" w:space="0" w:color="auto"/>
            <w:bottom w:val="none" w:sz="0" w:space="0" w:color="auto"/>
            <w:right w:val="none" w:sz="0" w:space="0" w:color="auto"/>
          </w:divBdr>
        </w:div>
        <w:div w:id="844586686">
          <w:marLeft w:val="0"/>
          <w:marRight w:val="0"/>
          <w:marTop w:val="0"/>
          <w:marBottom w:val="0"/>
          <w:divBdr>
            <w:top w:val="none" w:sz="0" w:space="0" w:color="auto"/>
            <w:left w:val="none" w:sz="0" w:space="0" w:color="auto"/>
            <w:bottom w:val="none" w:sz="0" w:space="0" w:color="auto"/>
            <w:right w:val="none" w:sz="0" w:space="0" w:color="auto"/>
          </w:divBdr>
          <w:divsChild>
            <w:div w:id="968584870">
              <w:marLeft w:val="0"/>
              <w:marRight w:val="0"/>
              <w:marTop w:val="150"/>
              <w:marBottom w:val="150"/>
              <w:divBdr>
                <w:top w:val="none" w:sz="0" w:space="0" w:color="auto"/>
                <w:left w:val="none" w:sz="0" w:space="0" w:color="auto"/>
                <w:bottom w:val="none" w:sz="0" w:space="0" w:color="auto"/>
                <w:right w:val="none" w:sz="0" w:space="0" w:color="auto"/>
              </w:divBdr>
            </w:div>
            <w:div w:id="226381629">
              <w:marLeft w:val="0"/>
              <w:marRight w:val="0"/>
              <w:marTop w:val="150"/>
              <w:marBottom w:val="150"/>
              <w:divBdr>
                <w:top w:val="none" w:sz="0" w:space="0" w:color="auto"/>
                <w:left w:val="none" w:sz="0" w:space="0" w:color="auto"/>
                <w:bottom w:val="none" w:sz="0" w:space="0" w:color="auto"/>
                <w:right w:val="none" w:sz="0" w:space="0" w:color="auto"/>
              </w:divBdr>
            </w:div>
            <w:div w:id="1916236903">
              <w:marLeft w:val="0"/>
              <w:marRight w:val="0"/>
              <w:marTop w:val="150"/>
              <w:marBottom w:val="150"/>
              <w:divBdr>
                <w:top w:val="none" w:sz="0" w:space="0" w:color="auto"/>
                <w:left w:val="none" w:sz="0" w:space="0" w:color="auto"/>
                <w:bottom w:val="none" w:sz="0" w:space="0" w:color="auto"/>
                <w:right w:val="none" w:sz="0" w:space="0" w:color="auto"/>
              </w:divBdr>
            </w:div>
            <w:div w:id="966622645">
              <w:marLeft w:val="0"/>
              <w:marRight w:val="0"/>
              <w:marTop w:val="150"/>
              <w:marBottom w:val="150"/>
              <w:divBdr>
                <w:top w:val="none" w:sz="0" w:space="0" w:color="auto"/>
                <w:left w:val="none" w:sz="0" w:space="0" w:color="auto"/>
                <w:bottom w:val="none" w:sz="0" w:space="0" w:color="auto"/>
                <w:right w:val="none" w:sz="0" w:space="0" w:color="auto"/>
              </w:divBdr>
            </w:div>
            <w:div w:id="11546835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1620605585">
          <w:marLeft w:val="0"/>
          <w:marRight w:val="0"/>
          <w:marTop w:val="0"/>
          <w:marBottom w:val="0"/>
          <w:divBdr>
            <w:top w:val="none" w:sz="0" w:space="0" w:color="auto"/>
            <w:left w:val="none" w:sz="0" w:space="0" w:color="auto"/>
            <w:bottom w:val="none" w:sz="0" w:space="0" w:color="auto"/>
            <w:right w:val="none" w:sz="0" w:space="0" w:color="auto"/>
          </w:divBdr>
        </w:div>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718506709">
          <w:marLeft w:val="0"/>
          <w:marRight w:val="0"/>
          <w:marTop w:val="0"/>
          <w:marBottom w:val="0"/>
          <w:divBdr>
            <w:top w:val="none" w:sz="0" w:space="0" w:color="auto"/>
            <w:left w:val="none" w:sz="0" w:space="0" w:color="auto"/>
            <w:bottom w:val="none" w:sz="0" w:space="0" w:color="auto"/>
            <w:right w:val="none" w:sz="0" w:space="0" w:color="auto"/>
          </w:divBdr>
        </w:div>
        <w:div w:id="1528520522">
          <w:marLeft w:val="0"/>
          <w:marRight w:val="0"/>
          <w:marTop w:val="0"/>
          <w:marBottom w:val="0"/>
          <w:divBdr>
            <w:top w:val="none" w:sz="0" w:space="0" w:color="auto"/>
            <w:left w:val="none" w:sz="0" w:space="0" w:color="auto"/>
            <w:bottom w:val="none" w:sz="0" w:space="0" w:color="auto"/>
            <w:right w:val="none" w:sz="0" w:space="0" w:color="auto"/>
          </w:divBdr>
          <w:divsChild>
            <w:div w:id="152571243">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 w:id="137458720">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6178475">
      <w:bodyDiv w:val="1"/>
      <w:marLeft w:val="0"/>
      <w:marRight w:val="0"/>
      <w:marTop w:val="0"/>
      <w:marBottom w:val="0"/>
      <w:divBdr>
        <w:top w:val="none" w:sz="0" w:space="0" w:color="auto"/>
        <w:left w:val="none" w:sz="0" w:space="0" w:color="auto"/>
        <w:bottom w:val="none" w:sz="0" w:space="0" w:color="auto"/>
        <w:right w:val="none" w:sz="0" w:space="0" w:color="auto"/>
      </w:divBdr>
      <w:divsChild>
        <w:div w:id="1176044092">
          <w:marLeft w:val="0"/>
          <w:marRight w:val="0"/>
          <w:marTop w:val="0"/>
          <w:marBottom w:val="0"/>
          <w:divBdr>
            <w:top w:val="none" w:sz="0" w:space="0" w:color="auto"/>
            <w:left w:val="none" w:sz="0" w:space="0" w:color="auto"/>
            <w:bottom w:val="none" w:sz="0" w:space="0" w:color="auto"/>
            <w:right w:val="none" w:sz="0" w:space="0" w:color="auto"/>
          </w:divBdr>
        </w:div>
        <w:div w:id="723018411">
          <w:marLeft w:val="0"/>
          <w:marRight w:val="0"/>
          <w:marTop w:val="0"/>
          <w:marBottom w:val="0"/>
          <w:divBdr>
            <w:top w:val="none" w:sz="0" w:space="0" w:color="auto"/>
            <w:left w:val="none" w:sz="0" w:space="0" w:color="auto"/>
            <w:bottom w:val="none" w:sz="0" w:space="0" w:color="auto"/>
            <w:right w:val="none" w:sz="0" w:space="0" w:color="auto"/>
          </w:divBdr>
          <w:divsChild>
            <w:div w:id="1149394820">
              <w:marLeft w:val="0"/>
              <w:marRight w:val="0"/>
              <w:marTop w:val="150"/>
              <w:marBottom w:val="150"/>
              <w:divBdr>
                <w:top w:val="none" w:sz="0" w:space="0" w:color="auto"/>
                <w:left w:val="none" w:sz="0" w:space="0" w:color="auto"/>
                <w:bottom w:val="none" w:sz="0" w:space="0" w:color="auto"/>
                <w:right w:val="none" w:sz="0" w:space="0" w:color="auto"/>
              </w:divBdr>
            </w:div>
            <w:div w:id="1814985861">
              <w:marLeft w:val="0"/>
              <w:marRight w:val="0"/>
              <w:marTop w:val="150"/>
              <w:marBottom w:val="150"/>
              <w:divBdr>
                <w:top w:val="none" w:sz="0" w:space="0" w:color="auto"/>
                <w:left w:val="none" w:sz="0" w:space="0" w:color="auto"/>
                <w:bottom w:val="none" w:sz="0" w:space="0" w:color="auto"/>
                <w:right w:val="none" w:sz="0" w:space="0" w:color="auto"/>
              </w:divBdr>
            </w:div>
            <w:div w:id="777221025">
              <w:marLeft w:val="0"/>
              <w:marRight w:val="0"/>
              <w:marTop w:val="150"/>
              <w:marBottom w:val="150"/>
              <w:divBdr>
                <w:top w:val="none" w:sz="0" w:space="0" w:color="auto"/>
                <w:left w:val="none" w:sz="0" w:space="0" w:color="auto"/>
                <w:bottom w:val="none" w:sz="0" w:space="0" w:color="auto"/>
                <w:right w:val="none" w:sz="0" w:space="0" w:color="auto"/>
              </w:divBdr>
            </w:div>
            <w:div w:id="3388214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1480535840">
          <w:marLeft w:val="0"/>
          <w:marRight w:val="0"/>
          <w:marTop w:val="0"/>
          <w:marBottom w:val="0"/>
          <w:divBdr>
            <w:top w:val="none" w:sz="0" w:space="0" w:color="auto"/>
            <w:left w:val="none" w:sz="0" w:space="0" w:color="auto"/>
            <w:bottom w:val="none" w:sz="0" w:space="0" w:color="auto"/>
            <w:right w:val="none" w:sz="0" w:space="0" w:color="auto"/>
          </w:divBdr>
        </w:div>
        <w:div w:id="691958667">
          <w:marLeft w:val="0"/>
          <w:marRight w:val="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150"/>
              <w:marBottom w:val="150"/>
              <w:divBdr>
                <w:top w:val="none" w:sz="0" w:space="0" w:color="auto"/>
                <w:left w:val="none" w:sz="0" w:space="0" w:color="auto"/>
                <w:bottom w:val="none" w:sz="0" w:space="0" w:color="auto"/>
                <w:right w:val="none" w:sz="0" w:space="0" w:color="auto"/>
              </w:divBdr>
            </w:div>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2020358">
      <w:bodyDiv w:val="1"/>
      <w:marLeft w:val="0"/>
      <w:marRight w:val="0"/>
      <w:marTop w:val="0"/>
      <w:marBottom w:val="0"/>
      <w:divBdr>
        <w:top w:val="none" w:sz="0" w:space="0" w:color="auto"/>
        <w:left w:val="none" w:sz="0" w:space="0" w:color="auto"/>
        <w:bottom w:val="none" w:sz="0" w:space="0" w:color="auto"/>
        <w:right w:val="none" w:sz="0" w:space="0" w:color="auto"/>
      </w:divBdr>
      <w:divsChild>
        <w:div w:id="1904291022">
          <w:marLeft w:val="0"/>
          <w:marRight w:val="0"/>
          <w:marTop w:val="0"/>
          <w:marBottom w:val="0"/>
          <w:divBdr>
            <w:top w:val="none" w:sz="0" w:space="0" w:color="auto"/>
            <w:left w:val="none" w:sz="0" w:space="0" w:color="auto"/>
            <w:bottom w:val="none" w:sz="0" w:space="0" w:color="auto"/>
            <w:right w:val="none" w:sz="0" w:space="0" w:color="auto"/>
          </w:divBdr>
        </w:div>
        <w:div w:id="1099565733">
          <w:marLeft w:val="0"/>
          <w:marRight w:val="0"/>
          <w:marTop w:val="0"/>
          <w:marBottom w:val="0"/>
          <w:divBdr>
            <w:top w:val="none" w:sz="0" w:space="0" w:color="auto"/>
            <w:left w:val="none" w:sz="0" w:space="0" w:color="auto"/>
            <w:bottom w:val="none" w:sz="0" w:space="0" w:color="auto"/>
            <w:right w:val="none" w:sz="0" w:space="0" w:color="auto"/>
          </w:divBdr>
          <w:divsChild>
            <w:div w:id="48504716">
              <w:marLeft w:val="0"/>
              <w:marRight w:val="0"/>
              <w:marTop w:val="150"/>
              <w:marBottom w:val="150"/>
              <w:divBdr>
                <w:top w:val="none" w:sz="0" w:space="0" w:color="auto"/>
                <w:left w:val="none" w:sz="0" w:space="0" w:color="auto"/>
                <w:bottom w:val="none" w:sz="0" w:space="0" w:color="auto"/>
                <w:right w:val="none" w:sz="0" w:space="0" w:color="auto"/>
              </w:divBdr>
            </w:div>
            <w:div w:id="1073159489">
              <w:marLeft w:val="0"/>
              <w:marRight w:val="0"/>
              <w:marTop w:val="150"/>
              <w:marBottom w:val="150"/>
              <w:divBdr>
                <w:top w:val="none" w:sz="0" w:space="0" w:color="auto"/>
                <w:left w:val="none" w:sz="0" w:space="0" w:color="auto"/>
                <w:bottom w:val="none" w:sz="0" w:space="0" w:color="auto"/>
                <w:right w:val="none" w:sz="0" w:space="0" w:color="auto"/>
              </w:divBdr>
            </w:div>
            <w:div w:id="1267075319">
              <w:marLeft w:val="0"/>
              <w:marRight w:val="0"/>
              <w:marTop w:val="150"/>
              <w:marBottom w:val="150"/>
              <w:divBdr>
                <w:top w:val="none" w:sz="0" w:space="0" w:color="auto"/>
                <w:left w:val="none" w:sz="0" w:space="0" w:color="auto"/>
                <w:bottom w:val="none" w:sz="0" w:space="0" w:color="auto"/>
                <w:right w:val="none" w:sz="0" w:space="0" w:color="auto"/>
              </w:divBdr>
            </w:div>
            <w:div w:id="113137747">
              <w:marLeft w:val="0"/>
              <w:marRight w:val="0"/>
              <w:marTop w:val="150"/>
              <w:marBottom w:val="150"/>
              <w:divBdr>
                <w:top w:val="none" w:sz="0" w:space="0" w:color="auto"/>
                <w:left w:val="none" w:sz="0" w:space="0" w:color="auto"/>
                <w:bottom w:val="none" w:sz="0" w:space="0" w:color="auto"/>
                <w:right w:val="none" w:sz="0" w:space="0" w:color="auto"/>
              </w:divBdr>
            </w:div>
            <w:div w:id="2125432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1928923601">
              <w:marLeft w:val="0"/>
              <w:marRight w:val="0"/>
              <w:marTop w:val="150"/>
              <w:marBottom w:val="150"/>
              <w:divBdr>
                <w:top w:val="none" w:sz="0" w:space="0" w:color="auto"/>
                <w:left w:val="none" w:sz="0" w:space="0" w:color="auto"/>
                <w:bottom w:val="none" w:sz="0" w:space="0" w:color="auto"/>
                <w:right w:val="none" w:sz="0" w:space="0" w:color="auto"/>
              </w:divBdr>
            </w:div>
            <w:div w:id="276984419">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1759399335">
              <w:marLeft w:val="0"/>
              <w:marRight w:val="0"/>
              <w:marTop w:val="150"/>
              <w:marBottom w:val="150"/>
              <w:divBdr>
                <w:top w:val="none" w:sz="0" w:space="0" w:color="auto"/>
                <w:left w:val="none" w:sz="0" w:space="0" w:color="auto"/>
                <w:bottom w:val="none" w:sz="0" w:space="0" w:color="auto"/>
                <w:right w:val="none" w:sz="0" w:space="0" w:color="auto"/>
              </w:divBdr>
            </w:div>
            <w:div w:id="620503746">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2333651">
      <w:bodyDiv w:val="1"/>
      <w:marLeft w:val="0"/>
      <w:marRight w:val="0"/>
      <w:marTop w:val="0"/>
      <w:marBottom w:val="0"/>
      <w:divBdr>
        <w:top w:val="none" w:sz="0" w:space="0" w:color="auto"/>
        <w:left w:val="none" w:sz="0" w:space="0" w:color="auto"/>
        <w:bottom w:val="none" w:sz="0" w:space="0" w:color="auto"/>
        <w:right w:val="none" w:sz="0" w:space="0" w:color="auto"/>
      </w:divBdr>
      <w:divsChild>
        <w:div w:id="834954343">
          <w:marLeft w:val="0"/>
          <w:marRight w:val="0"/>
          <w:marTop w:val="0"/>
          <w:marBottom w:val="0"/>
          <w:divBdr>
            <w:top w:val="none" w:sz="0" w:space="0" w:color="auto"/>
            <w:left w:val="none" w:sz="0" w:space="0" w:color="auto"/>
            <w:bottom w:val="none" w:sz="0" w:space="0" w:color="auto"/>
            <w:right w:val="none" w:sz="0" w:space="0" w:color="auto"/>
          </w:divBdr>
        </w:div>
        <w:div w:id="977608395">
          <w:marLeft w:val="0"/>
          <w:marRight w:val="0"/>
          <w:marTop w:val="0"/>
          <w:marBottom w:val="0"/>
          <w:divBdr>
            <w:top w:val="none" w:sz="0" w:space="0" w:color="auto"/>
            <w:left w:val="none" w:sz="0" w:space="0" w:color="auto"/>
            <w:bottom w:val="none" w:sz="0" w:space="0" w:color="auto"/>
            <w:right w:val="none" w:sz="0" w:space="0" w:color="auto"/>
          </w:divBdr>
          <w:divsChild>
            <w:div w:id="1914663254">
              <w:marLeft w:val="0"/>
              <w:marRight w:val="0"/>
              <w:marTop w:val="150"/>
              <w:marBottom w:val="150"/>
              <w:divBdr>
                <w:top w:val="none" w:sz="0" w:space="0" w:color="auto"/>
                <w:left w:val="none" w:sz="0" w:space="0" w:color="auto"/>
                <w:bottom w:val="none" w:sz="0" w:space="0" w:color="auto"/>
                <w:right w:val="none" w:sz="0" w:space="0" w:color="auto"/>
              </w:divBdr>
            </w:div>
            <w:div w:id="228079261">
              <w:marLeft w:val="0"/>
              <w:marRight w:val="0"/>
              <w:marTop w:val="150"/>
              <w:marBottom w:val="150"/>
              <w:divBdr>
                <w:top w:val="none" w:sz="0" w:space="0" w:color="auto"/>
                <w:left w:val="none" w:sz="0" w:space="0" w:color="auto"/>
                <w:bottom w:val="none" w:sz="0" w:space="0" w:color="auto"/>
                <w:right w:val="none" w:sz="0" w:space="0" w:color="auto"/>
              </w:divBdr>
            </w:div>
            <w:div w:id="767386207">
              <w:marLeft w:val="0"/>
              <w:marRight w:val="0"/>
              <w:marTop w:val="150"/>
              <w:marBottom w:val="150"/>
              <w:divBdr>
                <w:top w:val="none" w:sz="0" w:space="0" w:color="auto"/>
                <w:left w:val="none" w:sz="0" w:space="0" w:color="auto"/>
                <w:bottom w:val="none" w:sz="0" w:space="0" w:color="auto"/>
                <w:right w:val="none" w:sz="0" w:space="0" w:color="auto"/>
              </w:divBdr>
            </w:div>
            <w:div w:id="20618579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6459582">
      <w:bodyDiv w:val="1"/>
      <w:marLeft w:val="0"/>
      <w:marRight w:val="0"/>
      <w:marTop w:val="0"/>
      <w:marBottom w:val="0"/>
      <w:divBdr>
        <w:top w:val="none" w:sz="0" w:space="0" w:color="auto"/>
        <w:left w:val="none" w:sz="0" w:space="0" w:color="auto"/>
        <w:bottom w:val="none" w:sz="0" w:space="0" w:color="auto"/>
        <w:right w:val="none" w:sz="0" w:space="0" w:color="auto"/>
      </w:divBdr>
      <w:divsChild>
        <w:div w:id="1105808999">
          <w:marLeft w:val="0"/>
          <w:marRight w:val="0"/>
          <w:marTop w:val="0"/>
          <w:marBottom w:val="0"/>
          <w:divBdr>
            <w:top w:val="none" w:sz="0" w:space="0" w:color="auto"/>
            <w:left w:val="none" w:sz="0" w:space="0" w:color="auto"/>
            <w:bottom w:val="none" w:sz="0" w:space="0" w:color="auto"/>
            <w:right w:val="none" w:sz="0" w:space="0" w:color="auto"/>
          </w:divBdr>
        </w:div>
        <w:div w:id="2072148653">
          <w:marLeft w:val="0"/>
          <w:marRight w:val="0"/>
          <w:marTop w:val="0"/>
          <w:marBottom w:val="0"/>
          <w:divBdr>
            <w:top w:val="none" w:sz="0" w:space="0" w:color="auto"/>
            <w:left w:val="none" w:sz="0" w:space="0" w:color="auto"/>
            <w:bottom w:val="none" w:sz="0" w:space="0" w:color="auto"/>
            <w:right w:val="none" w:sz="0" w:space="0" w:color="auto"/>
          </w:divBdr>
          <w:divsChild>
            <w:div w:id="1668433617">
              <w:marLeft w:val="0"/>
              <w:marRight w:val="0"/>
              <w:marTop w:val="150"/>
              <w:marBottom w:val="150"/>
              <w:divBdr>
                <w:top w:val="none" w:sz="0" w:space="0" w:color="auto"/>
                <w:left w:val="none" w:sz="0" w:space="0" w:color="auto"/>
                <w:bottom w:val="none" w:sz="0" w:space="0" w:color="auto"/>
                <w:right w:val="none" w:sz="0" w:space="0" w:color="auto"/>
              </w:divBdr>
            </w:div>
            <w:div w:id="1602831680">
              <w:marLeft w:val="0"/>
              <w:marRight w:val="0"/>
              <w:marTop w:val="150"/>
              <w:marBottom w:val="150"/>
              <w:divBdr>
                <w:top w:val="none" w:sz="0" w:space="0" w:color="auto"/>
                <w:left w:val="none" w:sz="0" w:space="0" w:color="auto"/>
                <w:bottom w:val="none" w:sz="0" w:space="0" w:color="auto"/>
                <w:right w:val="none" w:sz="0" w:space="0" w:color="auto"/>
              </w:divBdr>
            </w:div>
            <w:div w:id="1024399370">
              <w:marLeft w:val="0"/>
              <w:marRight w:val="0"/>
              <w:marTop w:val="150"/>
              <w:marBottom w:val="150"/>
              <w:divBdr>
                <w:top w:val="none" w:sz="0" w:space="0" w:color="auto"/>
                <w:left w:val="none" w:sz="0" w:space="0" w:color="auto"/>
                <w:bottom w:val="none" w:sz="0" w:space="0" w:color="auto"/>
                <w:right w:val="none" w:sz="0" w:space="0" w:color="auto"/>
              </w:divBdr>
            </w:div>
            <w:div w:id="10360056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448549501">
          <w:marLeft w:val="0"/>
          <w:marRight w:val="0"/>
          <w:marTop w:val="0"/>
          <w:marBottom w:val="0"/>
          <w:divBdr>
            <w:top w:val="none" w:sz="0" w:space="0" w:color="auto"/>
            <w:left w:val="none" w:sz="0" w:space="0" w:color="auto"/>
            <w:bottom w:val="none" w:sz="0" w:space="0" w:color="auto"/>
            <w:right w:val="none" w:sz="0" w:space="0" w:color="auto"/>
          </w:divBdr>
        </w:div>
        <w:div w:id="398985529">
          <w:marLeft w:val="0"/>
          <w:marRight w:val="0"/>
          <w:marTop w:val="0"/>
          <w:marBottom w:val="0"/>
          <w:divBdr>
            <w:top w:val="none" w:sz="0" w:space="0" w:color="auto"/>
            <w:left w:val="none" w:sz="0" w:space="0" w:color="auto"/>
            <w:bottom w:val="none" w:sz="0" w:space="0" w:color="auto"/>
            <w:right w:val="none" w:sz="0" w:space="0" w:color="auto"/>
          </w:divBdr>
          <w:divsChild>
            <w:div w:id="789275992">
              <w:marLeft w:val="0"/>
              <w:marRight w:val="0"/>
              <w:marTop w:val="150"/>
              <w:marBottom w:val="150"/>
              <w:divBdr>
                <w:top w:val="none" w:sz="0" w:space="0" w:color="auto"/>
                <w:left w:val="none" w:sz="0" w:space="0" w:color="auto"/>
                <w:bottom w:val="none" w:sz="0" w:space="0" w:color="auto"/>
                <w:right w:val="none" w:sz="0" w:space="0" w:color="auto"/>
              </w:divBdr>
            </w:div>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6968548">
      <w:bodyDiv w:val="1"/>
      <w:marLeft w:val="0"/>
      <w:marRight w:val="0"/>
      <w:marTop w:val="0"/>
      <w:marBottom w:val="0"/>
      <w:divBdr>
        <w:top w:val="none" w:sz="0" w:space="0" w:color="auto"/>
        <w:left w:val="none" w:sz="0" w:space="0" w:color="auto"/>
        <w:bottom w:val="none" w:sz="0" w:space="0" w:color="auto"/>
        <w:right w:val="none" w:sz="0" w:space="0" w:color="auto"/>
      </w:divBdr>
      <w:divsChild>
        <w:div w:id="1677611745">
          <w:marLeft w:val="0"/>
          <w:marRight w:val="0"/>
          <w:marTop w:val="0"/>
          <w:marBottom w:val="0"/>
          <w:divBdr>
            <w:top w:val="none" w:sz="0" w:space="0" w:color="auto"/>
            <w:left w:val="none" w:sz="0" w:space="0" w:color="auto"/>
            <w:bottom w:val="none" w:sz="0" w:space="0" w:color="auto"/>
            <w:right w:val="none" w:sz="0" w:space="0" w:color="auto"/>
          </w:divBdr>
        </w:div>
        <w:div w:id="33316209">
          <w:marLeft w:val="0"/>
          <w:marRight w:val="0"/>
          <w:marTop w:val="0"/>
          <w:marBottom w:val="0"/>
          <w:divBdr>
            <w:top w:val="none" w:sz="0" w:space="0" w:color="auto"/>
            <w:left w:val="none" w:sz="0" w:space="0" w:color="auto"/>
            <w:bottom w:val="none" w:sz="0" w:space="0" w:color="auto"/>
            <w:right w:val="none" w:sz="0" w:space="0" w:color="auto"/>
          </w:divBdr>
          <w:divsChild>
            <w:div w:id="706609904">
              <w:marLeft w:val="0"/>
              <w:marRight w:val="0"/>
              <w:marTop w:val="150"/>
              <w:marBottom w:val="150"/>
              <w:divBdr>
                <w:top w:val="none" w:sz="0" w:space="0" w:color="auto"/>
                <w:left w:val="none" w:sz="0" w:space="0" w:color="auto"/>
                <w:bottom w:val="none" w:sz="0" w:space="0" w:color="auto"/>
                <w:right w:val="none" w:sz="0" w:space="0" w:color="auto"/>
              </w:divBdr>
            </w:div>
            <w:div w:id="1287201379">
              <w:marLeft w:val="0"/>
              <w:marRight w:val="0"/>
              <w:marTop w:val="150"/>
              <w:marBottom w:val="150"/>
              <w:divBdr>
                <w:top w:val="none" w:sz="0" w:space="0" w:color="auto"/>
                <w:left w:val="none" w:sz="0" w:space="0" w:color="auto"/>
                <w:bottom w:val="none" w:sz="0" w:space="0" w:color="auto"/>
                <w:right w:val="none" w:sz="0" w:space="0" w:color="auto"/>
              </w:divBdr>
            </w:div>
            <w:div w:id="830023652">
              <w:marLeft w:val="0"/>
              <w:marRight w:val="0"/>
              <w:marTop w:val="150"/>
              <w:marBottom w:val="150"/>
              <w:divBdr>
                <w:top w:val="none" w:sz="0" w:space="0" w:color="auto"/>
                <w:left w:val="none" w:sz="0" w:space="0" w:color="auto"/>
                <w:bottom w:val="none" w:sz="0" w:space="0" w:color="auto"/>
                <w:right w:val="none" w:sz="0" w:space="0" w:color="auto"/>
              </w:divBdr>
            </w:div>
            <w:div w:id="18466288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347485051">
          <w:marLeft w:val="0"/>
          <w:marRight w:val="0"/>
          <w:marTop w:val="0"/>
          <w:marBottom w:val="0"/>
          <w:divBdr>
            <w:top w:val="none" w:sz="0" w:space="0" w:color="auto"/>
            <w:left w:val="none" w:sz="0" w:space="0" w:color="auto"/>
            <w:bottom w:val="none" w:sz="0" w:space="0" w:color="auto"/>
            <w:right w:val="none" w:sz="0" w:space="0" w:color="auto"/>
          </w:divBdr>
        </w:div>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1572114">
      <w:bodyDiv w:val="1"/>
      <w:marLeft w:val="0"/>
      <w:marRight w:val="0"/>
      <w:marTop w:val="0"/>
      <w:marBottom w:val="0"/>
      <w:divBdr>
        <w:top w:val="none" w:sz="0" w:space="0" w:color="auto"/>
        <w:left w:val="none" w:sz="0" w:space="0" w:color="auto"/>
        <w:bottom w:val="none" w:sz="0" w:space="0" w:color="auto"/>
        <w:right w:val="none" w:sz="0" w:space="0" w:color="auto"/>
      </w:divBdr>
      <w:divsChild>
        <w:div w:id="344481434">
          <w:marLeft w:val="0"/>
          <w:marRight w:val="0"/>
          <w:marTop w:val="0"/>
          <w:marBottom w:val="0"/>
          <w:divBdr>
            <w:top w:val="none" w:sz="0" w:space="0" w:color="auto"/>
            <w:left w:val="none" w:sz="0" w:space="0" w:color="auto"/>
            <w:bottom w:val="none" w:sz="0" w:space="0" w:color="auto"/>
            <w:right w:val="none" w:sz="0" w:space="0" w:color="auto"/>
          </w:divBdr>
        </w:div>
        <w:div w:id="160318765">
          <w:marLeft w:val="0"/>
          <w:marRight w:val="0"/>
          <w:marTop w:val="0"/>
          <w:marBottom w:val="0"/>
          <w:divBdr>
            <w:top w:val="none" w:sz="0" w:space="0" w:color="auto"/>
            <w:left w:val="none" w:sz="0" w:space="0" w:color="auto"/>
            <w:bottom w:val="none" w:sz="0" w:space="0" w:color="auto"/>
            <w:right w:val="none" w:sz="0" w:space="0" w:color="auto"/>
          </w:divBdr>
          <w:divsChild>
            <w:div w:id="1862165004">
              <w:marLeft w:val="0"/>
              <w:marRight w:val="0"/>
              <w:marTop w:val="150"/>
              <w:marBottom w:val="150"/>
              <w:divBdr>
                <w:top w:val="none" w:sz="0" w:space="0" w:color="auto"/>
                <w:left w:val="none" w:sz="0" w:space="0" w:color="auto"/>
                <w:bottom w:val="none" w:sz="0" w:space="0" w:color="auto"/>
                <w:right w:val="none" w:sz="0" w:space="0" w:color="auto"/>
              </w:divBdr>
            </w:div>
            <w:div w:id="395015367">
              <w:marLeft w:val="0"/>
              <w:marRight w:val="0"/>
              <w:marTop w:val="150"/>
              <w:marBottom w:val="150"/>
              <w:divBdr>
                <w:top w:val="none" w:sz="0" w:space="0" w:color="auto"/>
                <w:left w:val="none" w:sz="0" w:space="0" w:color="auto"/>
                <w:bottom w:val="none" w:sz="0" w:space="0" w:color="auto"/>
                <w:right w:val="none" w:sz="0" w:space="0" w:color="auto"/>
              </w:divBdr>
            </w:div>
            <w:div w:id="434718091">
              <w:marLeft w:val="0"/>
              <w:marRight w:val="0"/>
              <w:marTop w:val="150"/>
              <w:marBottom w:val="150"/>
              <w:divBdr>
                <w:top w:val="none" w:sz="0" w:space="0" w:color="auto"/>
                <w:left w:val="none" w:sz="0" w:space="0" w:color="auto"/>
                <w:bottom w:val="none" w:sz="0" w:space="0" w:color="auto"/>
                <w:right w:val="none" w:sz="0" w:space="0" w:color="auto"/>
              </w:divBdr>
            </w:div>
            <w:div w:id="2200241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5195660">
      <w:bodyDiv w:val="1"/>
      <w:marLeft w:val="0"/>
      <w:marRight w:val="0"/>
      <w:marTop w:val="0"/>
      <w:marBottom w:val="0"/>
      <w:divBdr>
        <w:top w:val="none" w:sz="0" w:space="0" w:color="auto"/>
        <w:left w:val="none" w:sz="0" w:space="0" w:color="auto"/>
        <w:bottom w:val="none" w:sz="0" w:space="0" w:color="auto"/>
        <w:right w:val="none" w:sz="0" w:space="0" w:color="auto"/>
      </w:divBdr>
      <w:divsChild>
        <w:div w:id="558397176">
          <w:marLeft w:val="0"/>
          <w:marRight w:val="0"/>
          <w:marTop w:val="0"/>
          <w:marBottom w:val="0"/>
          <w:divBdr>
            <w:top w:val="none" w:sz="0" w:space="0" w:color="auto"/>
            <w:left w:val="none" w:sz="0" w:space="0" w:color="auto"/>
            <w:bottom w:val="none" w:sz="0" w:space="0" w:color="auto"/>
            <w:right w:val="none" w:sz="0" w:space="0" w:color="auto"/>
          </w:divBdr>
        </w:div>
        <w:div w:id="1270509341">
          <w:marLeft w:val="0"/>
          <w:marRight w:val="0"/>
          <w:marTop w:val="0"/>
          <w:marBottom w:val="0"/>
          <w:divBdr>
            <w:top w:val="none" w:sz="0" w:space="0" w:color="auto"/>
            <w:left w:val="none" w:sz="0" w:space="0" w:color="auto"/>
            <w:bottom w:val="none" w:sz="0" w:space="0" w:color="auto"/>
            <w:right w:val="none" w:sz="0" w:space="0" w:color="auto"/>
          </w:divBdr>
          <w:divsChild>
            <w:div w:id="956524573">
              <w:marLeft w:val="0"/>
              <w:marRight w:val="0"/>
              <w:marTop w:val="150"/>
              <w:marBottom w:val="150"/>
              <w:divBdr>
                <w:top w:val="none" w:sz="0" w:space="0" w:color="auto"/>
                <w:left w:val="none" w:sz="0" w:space="0" w:color="auto"/>
                <w:bottom w:val="none" w:sz="0" w:space="0" w:color="auto"/>
                <w:right w:val="none" w:sz="0" w:space="0" w:color="auto"/>
              </w:divBdr>
            </w:div>
            <w:div w:id="1291353922">
              <w:marLeft w:val="0"/>
              <w:marRight w:val="0"/>
              <w:marTop w:val="150"/>
              <w:marBottom w:val="150"/>
              <w:divBdr>
                <w:top w:val="none" w:sz="0" w:space="0" w:color="auto"/>
                <w:left w:val="none" w:sz="0" w:space="0" w:color="auto"/>
                <w:bottom w:val="none" w:sz="0" w:space="0" w:color="auto"/>
                <w:right w:val="none" w:sz="0" w:space="0" w:color="auto"/>
              </w:divBdr>
            </w:div>
            <w:div w:id="1023823535">
              <w:marLeft w:val="0"/>
              <w:marRight w:val="0"/>
              <w:marTop w:val="150"/>
              <w:marBottom w:val="150"/>
              <w:divBdr>
                <w:top w:val="none" w:sz="0" w:space="0" w:color="auto"/>
                <w:left w:val="none" w:sz="0" w:space="0" w:color="auto"/>
                <w:bottom w:val="none" w:sz="0" w:space="0" w:color="auto"/>
                <w:right w:val="none" w:sz="0" w:space="0" w:color="auto"/>
              </w:divBdr>
            </w:div>
            <w:div w:id="10331134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5869458">
      <w:bodyDiv w:val="1"/>
      <w:marLeft w:val="0"/>
      <w:marRight w:val="0"/>
      <w:marTop w:val="0"/>
      <w:marBottom w:val="0"/>
      <w:divBdr>
        <w:top w:val="none" w:sz="0" w:space="0" w:color="auto"/>
        <w:left w:val="none" w:sz="0" w:space="0" w:color="auto"/>
        <w:bottom w:val="none" w:sz="0" w:space="0" w:color="auto"/>
        <w:right w:val="none" w:sz="0" w:space="0" w:color="auto"/>
      </w:divBdr>
      <w:divsChild>
        <w:div w:id="842285946">
          <w:marLeft w:val="0"/>
          <w:marRight w:val="0"/>
          <w:marTop w:val="0"/>
          <w:marBottom w:val="0"/>
          <w:divBdr>
            <w:top w:val="none" w:sz="0" w:space="0" w:color="auto"/>
            <w:left w:val="none" w:sz="0" w:space="0" w:color="auto"/>
            <w:bottom w:val="none" w:sz="0" w:space="0" w:color="auto"/>
            <w:right w:val="none" w:sz="0" w:space="0" w:color="auto"/>
          </w:divBdr>
        </w:div>
        <w:div w:id="1858231321">
          <w:marLeft w:val="0"/>
          <w:marRight w:val="0"/>
          <w:marTop w:val="0"/>
          <w:marBottom w:val="0"/>
          <w:divBdr>
            <w:top w:val="none" w:sz="0" w:space="0" w:color="auto"/>
            <w:left w:val="none" w:sz="0" w:space="0" w:color="auto"/>
            <w:bottom w:val="none" w:sz="0" w:space="0" w:color="auto"/>
            <w:right w:val="none" w:sz="0" w:space="0" w:color="auto"/>
          </w:divBdr>
          <w:divsChild>
            <w:div w:id="699938458">
              <w:marLeft w:val="0"/>
              <w:marRight w:val="0"/>
              <w:marTop w:val="150"/>
              <w:marBottom w:val="150"/>
              <w:divBdr>
                <w:top w:val="none" w:sz="0" w:space="0" w:color="auto"/>
                <w:left w:val="none" w:sz="0" w:space="0" w:color="auto"/>
                <w:bottom w:val="none" w:sz="0" w:space="0" w:color="auto"/>
                <w:right w:val="none" w:sz="0" w:space="0" w:color="auto"/>
              </w:divBdr>
            </w:div>
            <w:div w:id="1082220279">
              <w:marLeft w:val="0"/>
              <w:marRight w:val="0"/>
              <w:marTop w:val="150"/>
              <w:marBottom w:val="150"/>
              <w:divBdr>
                <w:top w:val="none" w:sz="0" w:space="0" w:color="auto"/>
                <w:left w:val="none" w:sz="0" w:space="0" w:color="auto"/>
                <w:bottom w:val="none" w:sz="0" w:space="0" w:color="auto"/>
                <w:right w:val="none" w:sz="0" w:space="0" w:color="auto"/>
              </w:divBdr>
            </w:div>
            <w:div w:id="1623070030">
              <w:marLeft w:val="0"/>
              <w:marRight w:val="0"/>
              <w:marTop w:val="150"/>
              <w:marBottom w:val="150"/>
              <w:divBdr>
                <w:top w:val="none" w:sz="0" w:space="0" w:color="auto"/>
                <w:left w:val="none" w:sz="0" w:space="0" w:color="auto"/>
                <w:bottom w:val="none" w:sz="0" w:space="0" w:color="auto"/>
                <w:right w:val="none" w:sz="0" w:space="0" w:color="auto"/>
              </w:divBdr>
            </w:div>
            <w:div w:id="16210627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1404940">
      <w:bodyDiv w:val="1"/>
      <w:marLeft w:val="0"/>
      <w:marRight w:val="0"/>
      <w:marTop w:val="0"/>
      <w:marBottom w:val="0"/>
      <w:divBdr>
        <w:top w:val="none" w:sz="0" w:space="0" w:color="auto"/>
        <w:left w:val="none" w:sz="0" w:space="0" w:color="auto"/>
        <w:bottom w:val="none" w:sz="0" w:space="0" w:color="auto"/>
        <w:right w:val="none" w:sz="0" w:space="0" w:color="auto"/>
      </w:divBdr>
      <w:divsChild>
        <w:div w:id="972566455">
          <w:marLeft w:val="0"/>
          <w:marRight w:val="0"/>
          <w:marTop w:val="0"/>
          <w:marBottom w:val="0"/>
          <w:divBdr>
            <w:top w:val="none" w:sz="0" w:space="0" w:color="auto"/>
            <w:left w:val="none" w:sz="0" w:space="0" w:color="auto"/>
            <w:bottom w:val="none" w:sz="0" w:space="0" w:color="auto"/>
            <w:right w:val="none" w:sz="0" w:space="0" w:color="auto"/>
          </w:divBdr>
        </w:div>
        <w:div w:id="329988232">
          <w:marLeft w:val="0"/>
          <w:marRight w:val="0"/>
          <w:marTop w:val="0"/>
          <w:marBottom w:val="0"/>
          <w:divBdr>
            <w:top w:val="none" w:sz="0" w:space="0" w:color="auto"/>
            <w:left w:val="none" w:sz="0" w:space="0" w:color="auto"/>
            <w:bottom w:val="none" w:sz="0" w:space="0" w:color="auto"/>
            <w:right w:val="none" w:sz="0" w:space="0" w:color="auto"/>
          </w:divBdr>
          <w:divsChild>
            <w:div w:id="216286574">
              <w:marLeft w:val="0"/>
              <w:marRight w:val="0"/>
              <w:marTop w:val="150"/>
              <w:marBottom w:val="150"/>
              <w:divBdr>
                <w:top w:val="none" w:sz="0" w:space="0" w:color="auto"/>
                <w:left w:val="none" w:sz="0" w:space="0" w:color="auto"/>
                <w:bottom w:val="none" w:sz="0" w:space="0" w:color="auto"/>
                <w:right w:val="none" w:sz="0" w:space="0" w:color="auto"/>
              </w:divBdr>
            </w:div>
            <w:div w:id="551617062">
              <w:marLeft w:val="0"/>
              <w:marRight w:val="0"/>
              <w:marTop w:val="150"/>
              <w:marBottom w:val="150"/>
              <w:divBdr>
                <w:top w:val="none" w:sz="0" w:space="0" w:color="auto"/>
                <w:left w:val="none" w:sz="0" w:space="0" w:color="auto"/>
                <w:bottom w:val="none" w:sz="0" w:space="0" w:color="auto"/>
                <w:right w:val="none" w:sz="0" w:space="0" w:color="auto"/>
              </w:divBdr>
            </w:div>
            <w:div w:id="92018334">
              <w:marLeft w:val="0"/>
              <w:marRight w:val="0"/>
              <w:marTop w:val="150"/>
              <w:marBottom w:val="150"/>
              <w:divBdr>
                <w:top w:val="none" w:sz="0" w:space="0" w:color="auto"/>
                <w:left w:val="none" w:sz="0" w:space="0" w:color="auto"/>
                <w:bottom w:val="none" w:sz="0" w:space="0" w:color="auto"/>
                <w:right w:val="none" w:sz="0" w:space="0" w:color="auto"/>
              </w:divBdr>
            </w:div>
            <w:div w:id="920680026">
              <w:marLeft w:val="0"/>
              <w:marRight w:val="0"/>
              <w:marTop w:val="150"/>
              <w:marBottom w:val="150"/>
              <w:divBdr>
                <w:top w:val="none" w:sz="0" w:space="0" w:color="auto"/>
                <w:left w:val="none" w:sz="0" w:space="0" w:color="auto"/>
                <w:bottom w:val="none" w:sz="0" w:space="0" w:color="auto"/>
                <w:right w:val="none" w:sz="0" w:space="0" w:color="auto"/>
              </w:divBdr>
            </w:div>
            <w:div w:id="34277055">
              <w:marLeft w:val="0"/>
              <w:marRight w:val="0"/>
              <w:marTop w:val="150"/>
              <w:marBottom w:val="150"/>
              <w:divBdr>
                <w:top w:val="none" w:sz="0" w:space="0" w:color="auto"/>
                <w:left w:val="none" w:sz="0" w:space="0" w:color="auto"/>
                <w:bottom w:val="none" w:sz="0" w:space="0" w:color="auto"/>
                <w:right w:val="none" w:sz="0" w:space="0" w:color="auto"/>
              </w:divBdr>
            </w:div>
            <w:div w:id="14485452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86163830">
          <w:marLeft w:val="0"/>
          <w:marRight w:val="0"/>
          <w:marTop w:val="0"/>
          <w:marBottom w:val="0"/>
          <w:divBdr>
            <w:top w:val="none" w:sz="0" w:space="0" w:color="auto"/>
            <w:left w:val="none" w:sz="0" w:space="0" w:color="auto"/>
            <w:bottom w:val="none" w:sz="0" w:space="0" w:color="auto"/>
            <w:right w:val="none" w:sz="0" w:space="0" w:color="auto"/>
          </w:divBdr>
        </w:div>
        <w:div w:id="1415206123">
          <w:marLeft w:val="0"/>
          <w:marRight w:val="0"/>
          <w:marTop w:val="0"/>
          <w:marBottom w:val="0"/>
          <w:divBdr>
            <w:top w:val="none" w:sz="0" w:space="0" w:color="auto"/>
            <w:left w:val="none" w:sz="0" w:space="0" w:color="auto"/>
            <w:bottom w:val="none" w:sz="0" w:space="0" w:color="auto"/>
            <w:right w:val="none" w:sz="0" w:space="0" w:color="auto"/>
          </w:divBdr>
          <w:divsChild>
            <w:div w:id="548540354">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 w:id="396437761">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507722243">
              <w:marLeft w:val="0"/>
              <w:marRight w:val="0"/>
              <w:marTop w:val="150"/>
              <w:marBottom w:val="150"/>
              <w:divBdr>
                <w:top w:val="none" w:sz="0" w:space="0" w:color="auto"/>
                <w:left w:val="none" w:sz="0" w:space="0" w:color="auto"/>
                <w:bottom w:val="none" w:sz="0" w:space="0" w:color="auto"/>
                <w:right w:val="none" w:sz="0" w:space="0" w:color="auto"/>
              </w:divBdr>
            </w:div>
            <w:div w:id="479611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8686234">
      <w:bodyDiv w:val="1"/>
      <w:marLeft w:val="0"/>
      <w:marRight w:val="0"/>
      <w:marTop w:val="0"/>
      <w:marBottom w:val="0"/>
      <w:divBdr>
        <w:top w:val="none" w:sz="0" w:space="0" w:color="auto"/>
        <w:left w:val="none" w:sz="0" w:space="0" w:color="auto"/>
        <w:bottom w:val="none" w:sz="0" w:space="0" w:color="auto"/>
        <w:right w:val="none" w:sz="0" w:space="0" w:color="auto"/>
      </w:divBdr>
      <w:divsChild>
        <w:div w:id="1707750771">
          <w:marLeft w:val="0"/>
          <w:marRight w:val="0"/>
          <w:marTop w:val="0"/>
          <w:marBottom w:val="0"/>
          <w:divBdr>
            <w:top w:val="none" w:sz="0" w:space="0" w:color="auto"/>
            <w:left w:val="none" w:sz="0" w:space="0" w:color="auto"/>
            <w:bottom w:val="none" w:sz="0" w:space="0" w:color="auto"/>
            <w:right w:val="none" w:sz="0" w:space="0" w:color="auto"/>
          </w:divBdr>
        </w:div>
        <w:div w:id="1097361594">
          <w:marLeft w:val="0"/>
          <w:marRight w:val="0"/>
          <w:marTop w:val="0"/>
          <w:marBottom w:val="0"/>
          <w:divBdr>
            <w:top w:val="none" w:sz="0" w:space="0" w:color="auto"/>
            <w:left w:val="none" w:sz="0" w:space="0" w:color="auto"/>
            <w:bottom w:val="none" w:sz="0" w:space="0" w:color="auto"/>
            <w:right w:val="none" w:sz="0" w:space="0" w:color="auto"/>
          </w:divBdr>
          <w:divsChild>
            <w:div w:id="634721881">
              <w:marLeft w:val="0"/>
              <w:marRight w:val="0"/>
              <w:marTop w:val="150"/>
              <w:marBottom w:val="150"/>
              <w:divBdr>
                <w:top w:val="none" w:sz="0" w:space="0" w:color="auto"/>
                <w:left w:val="none" w:sz="0" w:space="0" w:color="auto"/>
                <w:bottom w:val="none" w:sz="0" w:space="0" w:color="auto"/>
                <w:right w:val="none" w:sz="0" w:space="0" w:color="auto"/>
              </w:divBdr>
            </w:div>
            <w:div w:id="1645771801">
              <w:marLeft w:val="0"/>
              <w:marRight w:val="0"/>
              <w:marTop w:val="150"/>
              <w:marBottom w:val="150"/>
              <w:divBdr>
                <w:top w:val="none" w:sz="0" w:space="0" w:color="auto"/>
                <w:left w:val="none" w:sz="0" w:space="0" w:color="auto"/>
                <w:bottom w:val="none" w:sz="0" w:space="0" w:color="auto"/>
                <w:right w:val="none" w:sz="0" w:space="0" w:color="auto"/>
              </w:divBdr>
            </w:div>
            <w:div w:id="1867668012">
              <w:marLeft w:val="0"/>
              <w:marRight w:val="0"/>
              <w:marTop w:val="150"/>
              <w:marBottom w:val="150"/>
              <w:divBdr>
                <w:top w:val="none" w:sz="0" w:space="0" w:color="auto"/>
                <w:left w:val="none" w:sz="0" w:space="0" w:color="auto"/>
                <w:bottom w:val="none" w:sz="0" w:space="0" w:color="auto"/>
                <w:right w:val="none" w:sz="0" w:space="0" w:color="auto"/>
              </w:divBdr>
            </w:div>
            <w:div w:id="17933986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1272278960">
          <w:marLeft w:val="0"/>
          <w:marRight w:val="0"/>
          <w:marTop w:val="0"/>
          <w:marBottom w:val="0"/>
          <w:divBdr>
            <w:top w:val="none" w:sz="0" w:space="0" w:color="auto"/>
            <w:left w:val="none" w:sz="0" w:space="0" w:color="auto"/>
            <w:bottom w:val="none" w:sz="0" w:space="0" w:color="auto"/>
            <w:right w:val="none" w:sz="0" w:space="0" w:color="auto"/>
          </w:divBdr>
        </w:div>
        <w:div w:id="347030578">
          <w:marLeft w:val="0"/>
          <w:marRight w:val="0"/>
          <w:marTop w:val="0"/>
          <w:marBottom w:val="0"/>
          <w:divBdr>
            <w:top w:val="none" w:sz="0" w:space="0" w:color="auto"/>
            <w:left w:val="none" w:sz="0" w:space="0" w:color="auto"/>
            <w:bottom w:val="none" w:sz="0" w:space="0" w:color="auto"/>
            <w:right w:val="none" w:sz="0" w:space="0" w:color="auto"/>
          </w:divBdr>
          <w:divsChild>
            <w:div w:id="1240561223">
              <w:marLeft w:val="0"/>
              <w:marRight w:val="0"/>
              <w:marTop w:val="150"/>
              <w:marBottom w:val="150"/>
              <w:divBdr>
                <w:top w:val="none" w:sz="0" w:space="0" w:color="auto"/>
                <w:left w:val="none" w:sz="0" w:space="0" w:color="auto"/>
                <w:bottom w:val="none" w:sz="0" w:space="0" w:color="auto"/>
                <w:right w:val="none" w:sz="0" w:space="0" w:color="auto"/>
              </w:divBdr>
            </w:div>
            <w:div w:id="689644209">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1034365">
      <w:bodyDiv w:val="1"/>
      <w:marLeft w:val="0"/>
      <w:marRight w:val="0"/>
      <w:marTop w:val="0"/>
      <w:marBottom w:val="0"/>
      <w:divBdr>
        <w:top w:val="none" w:sz="0" w:space="0" w:color="auto"/>
        <w:left w:val="none" w:sz="0" w:space="0" w:color="auto"/>
        <w:bottom w:val="none" w:sz="0" w:space="0" w:color="auto"/>
        <w:right w:val="none" w:sz="0" w:space="0" w:color="auto"/>
      </w:divBdr>
      <w:divsChild>
        <w:div w:id="1384252391">
          <w:marLeft w:val="0"/>
          <w:marRight w:val="0"/>
          <w:marTop w:val="0"/>
          <w:marBottom w:val="0"/>
          <w:divBdr>
            <w:top w:val="none" w:sz="0" w:space="0" w:color="auto"/>
            <w:left w:val="none" w:sz="0" w:space="0" w:color="auto"/>
            <w:bottom w:val="none" w:sz="0" w:space="0" w:color="auto"/>
            <w:right w:val="none" w:sz="0" w:space="0" w:color="auto"/>
          </w:divBdr>
        </w:div>
        <w:div w:id="477189535">
          <w:marLeft w:val="0"/>
          <w:marRight w:val="0"/>
          <w:marTop w:val="0"/>
          <w:marBottom w:val="0"/>
          <w:divBdr>
            <w:top w:val="none" w:sz="0" w:space="0" w:color="auto"/>
            <w:left w:val="none" w:sz="0" w:space="0" w:color="auto"/>
            <w:bottom w:val="none" w:sz="0" w:space="0" w:color="auto"/>
            <w:right w:val="none" w:sz="0" w:space="0" w:color="auto"/>
          </w:divBdr>
          <w:divsChild>
            <w:div w:id="780145745">
              <w:marLeft w:val="0"/>
              <w:marRight w:val="0"/>
              <w:marTop w:val="150"/>
              <w:marBottom w:val="150"/>
              <w:divBdr>
                <w:top w:val="none" w:sz="0" w:space="0" w:color="auto"/>
                <w:left w:val="none" w:sz="0" w:space="0" w:color="auto"/>
                <w:bottom w:val="none" w:sz="0" w:space="0" w:color="auto"/>
                <w:right w:val="none" w:sz="0" w:space="0" w:color="auto"/>
              </w:divBdr>
            </w:div>
            <w:div w:id="126164419">
              <w:marLeft w:val="0"/>
              <w:marRight w:val="0"/>
              <w:marTop w:val="150"/>
              <w:marBottom w:val="150"/>
              <w:divBdr>
                <w:top w:val="none" w:sz="0" w:space="0" w:color="auto"/>
                <w:left w:val="none" w:sz="0" w:space="0" w:color="auto"/>
                <w:bottom w:val="none" w:sz="0" w:space="0" w:color="auto"/>
                <w:right w:val="none" w:sz="0" w:space="0" w:color="auto"/>
              </w:divBdr>
            </w:div>
            <w:div w:id="1433086108">
              <w:marLeft w:val="0"/>
              <w:marRight w:val="0"/>
              <w:marTop w:val="150"/>
              <w:marBottom w:val="150"/>
              <w:divBdr>
                <w:top w:val="none" w:sz="0" w:space="0" w:color="auto"/>
                <w:left w:val="none" w:sz="0" w:space="0" w:color="auto"/>
                <w:bottom w:val="none" w:sz="0" w:space="0" w:color="auto"/>
                <w:right w:val="none" w:sz="0" w:space="0" w:color="auto"/>
              </w:divBdr>
            </w:div>
            <w:div w:id="18632060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93573251">
              <w:marLeft w:val="0"/>
              <w:marRight w:val="0"/>
              <w:marTop w:val="150"/>
              <w:marBottom w:val="150"/>
              <w:divBdr>
                <w:top w:val="none" w:sz="0" w:space="0" w:color="auto"/>
                <w:left w:val="none" w:sz="0" w:space="0" w:color="auto"/>
                <w:bottom w:val="none" w:sz="0" w:space="0" w:color="auto"/>
                <w:right w:val="none" w:sz="0" w:space="0" w:color="auto"/>
              </w:divBdr>
            </w:div>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2028210957">
              <w:marLeft w:val="0"/>
              <w:marRight w:val="0"/>
              <w:marTop w:val="150"/>
              <w:marBottom w:val="150"/>
              <w:divBdr>
                <w:top w:val="none" w:sz="0" w:space="0" w:color="auto"/>
                <w:left w:val="none" w:sz="0" w:space="0" w:color="auto"/>
                <w:bottom w:val="none" w:sz="0" w:space="0" w:color="auto"/>
                <w:right w:val="none" w:sz="0" w:space="0" w:color="auto"/>
              </w:divBdr>
            </w:div>
            <w:div w:id="127093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5691330">
      <w:bodyDiv w:val="1"/>
      <w:marLeft w:val="0"/>
      <w:marRight w:val="0"/>
      <w:marTop w:val="0"/>
      <w:marBottom w:val="0"/>
      <w:divBdr>
        <w:top w:val="none" w:sz="0" w:space="0" w:color="auto"/>
        <w:left w:val="none" w:sz="0" w:space="0" w:color="auto"/>
        <w:bottom w:val="none" w:sz="0" w:space="0" w:color="auto"/>
        <w:right w:val="none" w:sz="0" w:space="0" w:color="auto"/>
      </w:divBdr>
      <w:divsChild>
        <w:div w:id="1238055655">
          <w:marLeft w:val="0"/>
          <w:marRight w:val="0"/>
          <w:marTop w:val="0"/>
          <w:marBottom w:val="0"/>
          <w:divBdr>
            <w:top w:val="none" w:sz="0" w:space="0" w:color="auto"/>
            <w:left w:val="none" w:sz="0" w:space="0" w:color="auto"/>
            <w:bottom w:val="none" w:sz="0" w:space="0" w:color="auto"/>
            <w:right w:val="none" w:sz="0" w:space="0" w:color="auto"/>
          </w:divBdr>
        </w:div>
        <w:div w:id="1795713688">
          <w:marLeft w:val="0"/>
          <w:marRight w:val="0"/>
          <w:marTop w:val="0"/>
          <w:marBottom w:val="0"/>
          <w:divBdr>
            <w:top w:val="none" w:sz="0" w:space="0" w:color="auto"/>
            <w:left w:val="none" w:sz="0" w:space="0" w:color="auto"/>
            <w:bottom w:val="none" w:sz="0" w:space="0" w:color="auto"/>
            <w:right w:val="none" w:sz="0" w:space="0" w:color="auto"/>
          </w:divBdr>
          <w:divsChild>
            <w:div w:id="1225524782">
              <w:marLeft w:val="0"/>
              <w:marRight w:val="0"/>
              <w:marTop w:val="150"/>
              <w:marBottom w:val="150"/>
              <w:divBdr>
                <w:top w:val="none" w:sz="0" w:space="0" w:color="auto"/>
                <w:left w:val="none" w:sz="0" w:space="0" w:color="auto"/>
                <w:bottom w:val="none" w:sz="0" w:space="0" w:color="auto"/>
                <w:right w:val="none" w:sz="0" w:space="0" w:color="auto"/>
              </w:divBdr>
            </w:div>
            <w:div w:id="779449354">
              <w:marLeft w:val="0"/>
              <w:marRight w:val="0"/>
              <w:marTop w:val="150"/>
              <w:marBottom w:val="150"/>
              <w:divBdr>
                <w:top w:val="none" w:sz="0" w:space="0" w:color="auto"/>
                <w:left w:val="none" w:sz="0" w:space="0" w:color="auto"/>
                <w:bottom w:val="none" w:sz="0" w:space="0" w:color="auto"/>
                <w:right w:val="none" w:sz="0" w:space="0" w:color="auto"/>
              </w:divBdr>
            </w:div>
            <w:div w:id="1256981402">
              <w:marLeft w:val="0"/>
              <w:marRight w:val="0"/>
              <w:marTop w:val="150"/>
              <w:marBottom w:val="150"/>
              <w:divBdr>
                <w:top w:val="none" w:sz="0" w:space="0" w:color="auto"/>
                <w:left w:val="none" w:sz="0" w:space="0" w:color="auto"/>
                <w:bottom w:val="none" w:sz="0" w:space="0" w:color="auto"/>
                <w:right w:val="none" w:sz="0" w:space="0" w:color="auto"/>
              </w:divBdr>
            </w:div>
            <w:div w:id="600383523">
              <w:marLeft w:val="0"/>
              <w:marRight w:val="0"/>
              <w:marTop w:val="150"/>
              <w:marBottom w:val="150"/>
              <w:divBdr>
                <w:top w:val="none" w:sz="0" w:space="0" w:color="auto"/>
                <w:left w:val="none" w:sz="0" w:space="0" w:color="auto"/>
                <w:bottom w:val="none" w:sz="0" w:space="0" w:color="auto"/>
                <w:right w:val="none" w:sz="0" w:space="0" w:color="auto"/>
              </w:divBdr>
            </w:div>
            <w:div w:id="16485831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63">
          <w:marLeft w:val="0"/>
          <w:marRight w:val="0"/>
          <w:marTop w:val="0"/>
          <w:marBottom w:val="0"/>
          <w:divBdr>
            <w:top w:val="none" w:sz="0" w:space="0" w:color="auto"/>
            <w:left w:val="none" w:sz="0" w:space="0" w:color="auto"/>
            <w:bottom w:val="none" w:sz="0" w:space="0" w:color="auto"/>
            <w:right w:val="none" w:sz="0" w:space="0" w:color="auto"/>
          </w:divBdr>
        </w:div>
        <w:div w:id="200015878">
          <w:marLeft w:val="0"/>
          <w:marRight w:val="0"/>
          <w:marTop w:val="0"/>
          <w:marBottom w:val="0"/>
          <w:divBdr>
            <w:top w:val="none" w:sz="0" w:space="0" w:color="auto"/>
            <w:left w:val="none" w:sz="0" w:space="0" w:color="auto"/>
            <w:bottom w:val="none" w:sz="0" w:space="0" w:color="auto"/>
            <w:right w:val="none" w:sz="0" w:space="0" w:color="auto"/>
          </w:divBdr>
          <w:divsChild>
            <w:div w:id="1442533540">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284196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7272220">
      <w:bodyDiv w:val="1"/>
      <w:marLeft w:val="0"/>
      <w:marRight w:val="0"/>
      <w:marTop w:val="0"/>
      <w:marBottom w:val="0"/>
      <w:divBdr>
        <w:top w:val="none" w:sz="0" w:space="0" w:color="auto"/>
        <w:left w:val="none" w:sz="0" w:space="0" w:color="auto"/>
        <w:bottom w:val="none" w:sz="0" w:space="0" w:color="auto"/>
        <w:right w:val="none" w:sz="0" w:space="0" w:color="auto"/>
      </w:divBdr>
      <w:divsChild>
        <w:div w:id="1278222003">
          <w:marLeft w:val="0"/>
          <w:marRight w:val="0"/>
          <w:marTop w:val="0"/>
          <w:marBottom w:val="0"/>
          <w:divBdr>
            <w:top w:val="none" w:sz="0" w:space="0" w:color="auto"/>
            <w:left w:val="none" w:sz="0" w:space="0" w:color="auto"/>
            <w:bottom w:val="none" w:sz="0" w:space="0" w:color="auto"/>
            <w:right w:val="none" w:sz="0" w:space="0" w:color="auto"/>
          </w:divBdr>
        </w:div>
        <w:div w:id="1007175351">
          <w:marLeft w:val="0"/>
          <w:marRight w:val="0"/>
          <w:marTop w:val="0"/>
          <w:marBottom w:val="0"/>
          <w:divBdr>
            <w:top w:val="none" w:sz="0" w:space="0" w:color="auto"/>
            <w:left w:val="none" w:sz="0" w:space="0" w:color="auto"/>
            <w:bottom w:val="none" w:sz="0" w:space="0" w:color="auto"/>
            <w:right w:val="none" w:sz="0" w:space="0" w:color="auto"/>
          </w:divBdr>
          <w:divsChild>
            <w:div w:id="1392846145">
              <w:marLeft w:val="0"/>
              <w:marRight w:val="0"/>
              <w:marTop w:val="150"/>
              <w:marBottom w:val="150"/>
              <w:divBdr>
                <w:top w:val="none" w:sz="0" w:space="0" w:color="auto"/>
                <w:left w:val="none" w:sz="0" w:space="0" w:color="auto"/>
                <w:bottom w:val="none" w:sz="0" w:space="0" w:color="auto"/>
                <w:right w:val="none" w:sz="0" w:space="0" w:color="auto"/>
              </w:divBdr>
            </w:div>
            <w:div w:id="924073196">
              <w:marLeft w:val="0"/>
              <w:marRight w:val="0"/>
              <w:marTop w:val="150"/>
              <w:marBottom w:val="150"/>
              <w:divBdr>
                <w:top w:val="none" w:sz="0" w:space="0" w:color="auto"/>
                <w:left w:val="none" w:sz="0" w:space="0" w:color="auto"/>
                <w:bottom w:val="none" w:sz="0" w:space="0" w:color="auto"/>
                <w:right w:val="none" w:sz="0" w:space="0" w:color="auto"/>
              </w:divBdr>
            </w:div>
            <w:div w:id="907375390">
              <w:marLeft w:val="0"/>
              <w:marRight w:val="0"/>
              <w:marTop w:val="150"/>
              <w:marBottom w:val="150"/>
              <w:divBdr>
                <w:top w:val="none" w:sz="0" w:space="0" w:color="auto"/>
                <w:left w:val="none" w:sz="0" w:space="0" w:color="auto"/>
                <w:bottom w:val="none" w:sz="0" w:space="0" w:color="auto"/>
                <w:right w:val="none" w:sz="0" w:space="0" w:color="auto"/>
              </w:divBdr>
            </w:div>
            <w:div w:id="20060061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492">
          <w:marLeft w:val="0"/>
          <w:marRight w:val="0"/>
          <w:marTop w:val="0"/>
          <w:marBottom w:val="0"/>
          <w:divBdr>
            <w:top w:val="none" w:sz="0" w:space="0" w:color="auto"/>
            <w:left w:val="none" w:sz="0" w:space="0" w:color="auto"/>
            <w:bottom w:val="none" w:sz="0" w:space="0" w:color="auto"/>
            <w:right w:val="none" w:sz="0" w:space="0" w:color="auto"/>
          </w:divBdr>
        </w:div>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10455077">
      <w:bodyDiv w:val="1"/>
      <w:marLeft w:val="0"/>
      <w:marRight w:val="0"/>
      <w:marTop w:val="0"/>
      <w:marBottom w:val="0"/>
      <w:divBdr>
        <w:top w:val="none" w:sz="0" w:space="0" w:color="auto"/>
        <w:left w:val="none" w:sz="0" w:space="0" w:color="auto"/>
        <w:bottom w:val="none" w:sz="0" w:space="0" w:color="auto"/>
        <w:right w:val="none" w:sz="0" w:space="0" w:color="auto"/>
      </w:divBdr>
      <w:divsChild>
        <w:div w:id="1449201011">
          <w:marLeft w:val="0"/>
          <w:marRight w:val="0"/>
          <w:marTop w:val="0"/>
          <w:marBottom w:val="0"/>
          <w:divBdr>
            <w:top w:val="none" w:sz="0" w:space="0" w:color="auto"/>
            <w:left w:val="none" w:sz="0" w:space="0" w:color="auto"/>
            <w:bottom w:val="none" w:sz="0" w:space="0" w:color="auto"/>
            <w:right w:val="none" w:sz="0" w:space="0" w:color="auto"/>
          </w:divBdr>
        </w:div>
        <w:div w:id="2106995288">
          <w:marLeft w:val="0"/>
          <w:marRight w:val="0"/>
          <w:marTop w:val="0"/>
          <w:marBottom w:val="0"/>
          <w:divBdr>
            <w:top w:val="none" w:sz="0" w:space="0" w:color="auto"/>
            <w:left w:val="none" w:sz="0" w:space="0" w:color="auto"/>
            <w:bottom w:val="none" w:sz="0" w:space="0" w:color="auto"/>
            <w:right w:val="none" w:sz="0" w:space="0" w:color="auto"/>
          </w:divBdr>
          <w:divsChild>
            <w:div w:id="1938900835">
              <w:marLeft w:val="0"/>
              <w:marRight w:val="0"/>
              <w:marTop w:val="150"/>
              <w:marBottom w:val="150"/>
              <w:divBdr>
                <w:top w:val="none" w:sz="0" w:space="0" w:color="auto"/>
                <w:left w:val="none" w:sz="0" w:space="0" w:color="auto"/>
                <w:bottom w:val="none" w:sz="0" w:space="0" w:color="auto"/>
                <w:right w:val="none" w:sz="0" w:space="0" w:color="auto"/>
              </w:divBdr>
            </w:div>
            <w:div w:id="778185744">
              <w:marLeft w:val="0"/>
              <w:marRight w:val="0"/>
              <w:marTop w:val="150"/>
              <w:marBottom w:val="150"/>
              <w:divBdr>
                <w:top w:val="none" w:sz="0" w:space="0" w:color="auto"/>
                <w:left w:val="none" w:sz="0" w:space="0" w:color="auto"/>
                <w:bottom w:val="none" w:sz="0" w:space="0" w:color="auto"/>
                <w:right w:val="none" w:sz="0" w:space="0" w:color="auto"/>
              </w:divBdr>
            </w:div>
            <w:div w:id="1698043430">
              <w:marLeft w:val="0"/>
              <w:marRight w:val="0"/>
              <w:marTop w:val="150"/>
              <w:marBottom w:val="150"/>
              <w:divBdr>
                <w:top w:val="none" w:sz="0" w:space="0" w:color="auto"/>
                <w:left w:val="none" w:sz="0" w:space="0" w:color="auto"/>
                <w:bottom w:val="none" w:sz="0" w:space="0" w:color="auto"/>
                <w:right w:val="none" w:sz="0" w:space="0" w:color="auto"/>
              </w:divBdr>
            </w:div>
            <w:div w:id="12515449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4939331">
      <w:bodyDiv w:val="1"/>
      <w:marLeft w:val="0"/>
      <w:marRight w:val="0"/>
      <w:marTop w:val="0"/>
      <w:marBottom w:val="0"/>
      <w:divBdr>
        <w:top w:val="none" w:sz="0" w:space="0" w:color="auto"/>
        <w:left w:val="none" w:sz="0" w:space="0" w:color="auto"/>
        <w:bottom w:val="none" w:sz="0" w:space="0" w:color="auto"/>
        <w:right w:val="none" w:sz="0" w:space="0" w:color="auto"/>
      </w:divBdr>
      <w:divsChild>
        <w:div w:id="220603785">
          <w:marLeft w:val="0"/>
          <w:marRight w:val="0"/>
          <w:marTop w:val="0"/>
          <w:marBottom w:val="0"/>
          <w:divBdr>
            <w:top w:val="none" w:sz="0" w:space="0" w:color="auto"/>
            <w:left w:val="none" w:sz="0" w:space="0" w:color="auto"/>
            <w:bottom w:val="none" w:sz="0" w:space="0" w:color="auto"/>
            <w:right w:val="none" w:sz="0" w:space="0" w:color="auto"/>
          </w:divBdr>
        </w:div>
        <w:div w:id="1859805780">
          <w:marLeft w:val="0"/>
          <w:marRight w:val="0"/>
          <w:marTop w:val="0"/>
          <w:marBottom w:val="0"/>
          <w:divBdr>
            <w:top w:val="none" w:sz="0" w:space="0" w:color="auto"/>
            <w:left w:val="none" w:sz="0" w:space="0" w:color="auto"/>
            <w:bottom w:val="none" w:sz="0" w:space="0" w:color="auto"/>
            <w:right w:val="none" w:sz="0" w:space="0" w:color="auto"/>
          </w:divBdr>
          <w:divsChild>
            <w:div w:id="351079926">
              <w:marLeft w:val="0"/>
              <w:marRight w:val="0"/>
              <w:marTop w:val="150"/>
              <w:marBottom w:val="150"/>
              <w:divBdr>
                <w:top w:val="none" w:sz="0" w:space="0" w:color="auto"/>
                <w:left w:val="none" w:sz="0" w:space="0" w:color="auto"/>
                <w:bottom w:val="none" w:sz="0" w:space="0" w:color="auto"/>
                <w:right w:val="none" w:sz="0" w:space="0" w:color="auto"/>
              </w:divBdr>
            </w:div>
            <w:div w:id="655308591">
              <w:marLeft w:val="0"/>
              <w:marRight w:val="0"/>
              <w:marTop w:val="150"/>
              <w:marBottom w:val="150"/>
              <w:divBdr>
                <w:top w:val="none" w:sz="0" w:space="0" w:color="auto"/>
                <w:left w:val="none" w:sz="0" w:space="0" w:color="auto"/>
                <w:bottom w:val="none" w:sz="0" w:space="0" w:color="auto"/>
                <w:right w:val="none" w:sz="0" w:space="0" w:color="auto"/>
              </w:divBdr>
            </w:div>
            <w:div w:id="534582206">
              <w:marLeft w:val="0"/>
              <w:marRight w:val="0"/>
              <w:marTop w:val="150"/>
              <w:marBottom w:val="150"/>
              <w:divBdr>
                <w:top w:val="none" w:sz="0" w:space="0" w:color="auto"/>
                <w:left w:val="none" w:sz="0" w:space="0" w:color="auto"/>
                <w:bottom w:val="none" w:sz="0" w:space="0" w:color="auto"/>
                <w:right w:val="none" w:sz="0" w:space="0" w:color="auto"/>
              </w:divBdr>
            </w:div>
            <w:div w:id="2100953333">
              <w:marLeft w:val="0"/>
              <w:marRight w:val="0"/>
              <w:marTop w:val="150"/>
              <w:marBottom w:val="150"/>
              <w:divBdr>
                <w:top w:val="none" w:sz="0" w:space="0" w:color="auto"/>
                <w:left w:val="none" w:sz="0" w:space="0" w:color="auto"/>
                <w:bottom w:val="none" w:sz="0" w:space="0" w:color="auto"/>
                <w:right w:val="none" w:sz="0" w:space="0" w:color="auto"/>
              </w:divBdr>
            </w:div>
            <w:div w:id="1330013191">
              <w:marLeft w:val="0"/>
              <w:marRight w:val="0"/>
              <w:marTop w:val="150"/>
              <w:marBottom w:val="150"/>
              <w:divBdr>
                <w:top w:val="none" w:sz="0" w:space="0" w:color="auto"/>
                <w:left w:val="none" w:sz="0" w:space="0" w:color="auto"/>
                <w:bottom w:val="none" w:sz="0" w:space="0" w:color="auto"/>
                <w:right w:val="none" w:sz="0" w:space="0" w:color="auto"/>
              </w:divBdr>
            </w:div>
            <w:div w:id="20201602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105262">
      <w:bodyDiv w:val="1"/>
      <w:marLeft w:val="0"/>
      <w:marRight w:val="0"/>
      <w:marTop w:val="0"/>
      <w:marBottom w:val="0"/>
      <w:divBdr>
        <w:top w:val="none" w:sz="0" w:space="0" w:color="auto"/>
        <w:left w:val="none" w:sz="0" w:space="0" w:color="auto"/>
        <w:bottom w:val="none" w:sz="0" w:space="0" w:color="auto"/>
        <w:right w:val="none" w:sz="0" w:space="0" w:color="auto"/>
      </w:divBdr>
      <w:divsChild>
        <w:div w:id="462626612">
          <w:marLeft w:val="0"/>
          <w:marRight w:val="0"/>
          <w:marTop w:val="0"/>
          <w:marBottom w:val="0"/>
          <w:divBdr>
            <w:top w:val="none" w:sz="0" w:space="0" w:color="auto"/>
            <w:left w:val="none" w:sz="0" w:space="0" w:color="auto"/>
            <w:bottom w:val="none" w:sz="0" w:space="0" w:color="auto"/>
            <w:right w:val="none" w:sz="0" w:space="0" w:color="auto"/>
          </w:divBdr>
        </w:div>
        <w:div w:id="1294947463">
          <w:marLeft w:val="0"/>
          <w:marRight w:val="0"/>
          <w:marTop w:val="0"/>
          <w:marBottom w:val="0"/>
          <w:divBdr>
            <w:top w:val="none" w:sz="0" w:space="0" w:color="auto"/>
            <w:left w:val="none" w:sz="0" w:space="0" w:color="auto"/>
            <w:bottom w:val="none" w:sz="0" w:space="0" w:color="auto"/>
            <w:right w:val="none" w:sz="0" w:space="0" w:color="auto"/>
          </w:divBdr>
          <w:divsChild>
            <w:div w:id="565192266">
              <w:marLeft w:val="0"/>
              <w:marRight w:val="0"/>
              <w:marTop w:val="150"/>
              <w:marBottom w:val="150"/>
              <w:divBdr>
                <w:top w:val="none" w:sz="0" w:space="0" w:color="auto"/>
                <w:left w:val="none" w:sz="0" w:space="0" w:color="auto"/>
                <w:bottom w:val="none" w:sz="0" w:space="0" w:color="auto"/>
                <w:right w:val="none" w:sz="0" w:space="0" w:color="auto"/>
              </w:divBdr>
            </w:div>
            <w:div w:id="2116093617">
              <w:marLeft w:val="0"/>
              <w:marRight w:val="0"/>
              <w:marTop w:val="150"/>
              <w:marBottom w:val="150"/>
              <w:divBdr>
                <w:top w:val="none" w:sz="0" w:space="0" w:color="auto"/>
                <w:left w:val="none" w:sz="0" w:space="0" w:color="auto"/>
                <w:bottom w:val="none" w:sz="0" w:space="0" w:color="auto"/>
                <w:right w:val="none" w:sz="0" w:space="0" w:color="auto"/>
              </w:divBdr>
            </w:div>
            <w:div w:id="1137452937">
              <w:marLeft w:val="0"/>
              <w:marRight w:val="0"/>
              <w:marTop w:val="150"/>
              <w:marBottom w:val="150"/>
              <w:divBdr>
                <w:top w:val="none" w:sz="0" w:space="0" w:color="auto"/>
                <w:left w:val="none" w:sz="0" w:space="0" w:color="auto"/>
                <w:bottom w:val="none" w:sz="0" w:space="0" w:color="auto"/>
                <w:right w:val="none" w:sz="0" w:space="0" w:color="auto"/>
              </w:divBdr>
            </w:div>
            <w:div w:id="1315526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9405169">
      <w:bodyDiv w:val="1"/>
      <w:marLeft w:val="0"/>
      <w:marRight w:val="0"/>
      <w:marTop w:val="0"/>
      <w:marBottom w:val="0"/>
      <w:divBdr>
        <w:top w:val="none" w:sz="0" w:space="0" w:color="auto"/>
        <w:left w:val="none" w:sz="0" w:space="0" w:color="auto"/>
        <w:bottom w:val="none" w:sz="0" w:space="0" w:color="auto"/>
        <w:right w:val="none" w:sz="0" w:space="0" w:color="auto"/>
      </w:divBdr>
      <w:divsChild>
        <w:div w:id="887575101">
          <w:marLeft w:val="0"/>
          <w:marRight w:val="0"/>
          <w:marTop w:val="0"/>
          <w:marBottom w:val="0"/>
          <w:divBdr>
            <w:top w:val="none" w:sz="0" w:space="0" w:color="auto"/>
            <w:left w:val="none" w:sz="0" w:space="0" w:color="auto"/>
            <w:bottom w:val="none" w:sz="0" w:space="0" w:color="auto"/>
            <w:right w:val="none" w:sz="0" w:space="0" w:color="auto"/>
          </w:divBdr>
          <w:divsChild>
            <w:div w:id="1350793676">
              <w:marLeft w:val="0"/>
              <w:marRight w:val="0"/>
              <w:marTop w:val="0"/>
              <w:marBottom w:val="0"/>
              <w:divBdr>
                <w:top w:val="none" w:sz="0" w:space="0" w:color="auto"/>
                <w:left w:val="none" w:sz="0" w:space="0" w:color="auto"/>
                <w:bottom w:val="none" w:sz="0" w:space="0" w:color="auto"/>
                <w:right w:val="none" w:sz="0" w:space="0" w:color="auto"/>
              </w:divBdr>
              <w:divsChild>
                <w:div w:id="14481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3106">
          <w:marLeft w:val="0"/>
          <w:marRight w:val="0"/>
          <w:marTop w:val="0"/>
          <w:marBottom w:val="0"/>
          <w:divBdr>
            <w:top w:val="none" w:sz="0" w:space="0" w:color="auto"/>
            <w:left w:val="none" w:sz="0" w:space="0" w:color="auto"/>
            <w:bottom w:val="none" w:sz="0" w:space="0" w:color="auto"/>
            <w:right w:val="none" w:sz="0" w:space="0" w:color="auto"/>
          </w:divBdr>
          <w:divsChild>
            <w:div w:id="245266976">
              <w:marLeft w:val="0"/>
              <w:marRight w:val="0"/>
              <w:marTop w:val="150"/>
              <w:marBottom w:val="150"/>
              <w:divBdr>
                <w:top w:val="none" w:sz="0" w:space="0" w:color="auto"/>
                <w:left w:val="none" w:sz="0" w:space="0" w:color="auto"/>
                <w:bottom w:val="none" w:sz="0" w:space="0" w:color="auto"/>
                <w:right w:val="none" w:sz="0" w:space="0" w:color="auto"/>
              </w:divBdr>
            </w:div>
            <w:div w:id="928461488">
              <w:marLeft w:val="0"/>
              <w:marRight w:val="0"/>
              <w:marTop w:val="150"/>
              <w:marBottom w:val="150"/>
              <w:divBdr>
                <w:top w:val="none" w:sz="0" w:space="0" w:color="auto"/>
                <w:left w:val="none" w:sz="0" w:space="0" w:color="auto"/>
                <w:bottom w:val="none" w:sz="0" w:space="0" w:color="auto"/>
                <w:right w:val="none" w:sz="0" w:space="0" w:color="auto"/>
              </w:divBdr>
            </w:div>
            <w:div w:id="731587819">
              <w:marLeft w:val="0"/>
              <w:marRight w:val="0"/>
              <w:marTop w:val="150"/>
              <w:marBottom w:val="150"/>
              <w:divBdr>
                <w:top w:val="none" w:sz="0" w:space="0" w:color="auto"/>
                <w:left w:val="none" w:sz="0" w:space="0" w:color="auto"/>
                <w:bottom w:val="none" w:sz="0" w:space="0" w:color="auto"/>
                <w:right w:val="none" w:sz="0" w:space="0" w:color="auto"/>
              </w:divBdr>
            </w:div>
            <w:div w:id="18580347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9039655">
      <w:bodyDiv w:val="1"/>
      <w:marLeft w:val="0"/>
      <w:marRight w:val="0"/>
      <w:marTop w:val="0"/>
      <w:marBottom w:val="0"/>
      <w:divBdr>
        <w:top w:val="none" w:sz="0" w:space="0" w:color="auto"/>
        <w:left w:val="none" w:sz="0" w:space="0" w:color="auto"/>
        <w:bottom w:val="none" w:sz="0" w:space="0" w:color="auto"/>
        <w:right w:val="none" w:sz="0" w:space="0" w:color="auto"/>
      </w:divBdr>
      <w:divsChild>
        <w:div w:id="1735011036">
          <w:marLeft w:val="0"/>
          <w:marRight w:val="0"/>
          <w:marTop w:val="0"/>
          <w:marBottom w:val="0"/>
          <w:divBdr>
            <w:top w:val="none" w:sz="0" w:space="0" w:color="auto"/>
            <w:left w:val="none" w:sz="0" w:space="0" w:color="auto"/>
            <w:bottom w:val="none" w:sz="0" w:space="0" w:color="auto"/>
            <w:right w:val="none" w:sz="0" w:space="0" w:color="auto"/>
          </w:divBdr>
        </w:div>
        <w:div w:id="56325041">
          <w:marLeft w:val="0"/>
          <w:marRight w:val="0"/>
          <w:marTop w:val="0"/>
          <w:marBottom w:val="0"/>
          <w:divBdr>
            <w:top w:val="none" w:sz="0" w:space="0" w:color="auto"/>
            <w:left w:val="none" w:sz="0" w:space="0" w:color="auto"/>
            <w:bottom w:val="none" w:sz="0" w:space="0" w:color="auto"/>
            <w:right w:val="none" w:sz="0" w:space="0" w:color="auto"/>
          </w:divBdr>
          <w:divsChild>
            <w:div w:id="1359235993">
              <w:marLeft w:val="0"/>
              <w:marRight w:val="0"/>
              <w:marTop w:val="150"/>
              <w:marBottom w:val="150"/>
              <w:divBdr>
                <w:top w:val="none" w:sz="0" w:space="0" w:color="auto"/>
                <w:left w:val="none" w:sz="0" w:space="0" w:color="auto"/>
                <w:bottom w:val="none" w:sz="0" w:space="0" w:color="auto"/>
                <w:right w:val="none" w:sz="0" w:space="0" w:color="auto"/>
              </w:divBdr>
            </w:div>
            <w:div w:id="1138913287">
              <w:marLeft w:val="0"/>
              <w:marRight w:val="0"/>
              <w:marTop w:val="150"/>
              <w:marBottom w:val="150"/>
              <w:divBdr>
                <w:top w:val="none" w:sz="0" w:space="0" w:color="auto"/>
                <w:left w:val="none" w:sz="0" w:space="0" w:color="auto"/>
                <w:bottom w:val="none" w:sz="0" w:space="0" w:color="auto"/>
                <w:right w:val="none" w:sz="0" w:space="0" w:color="auto"/>
              </w:divBdr>
            </w:div>
            <w:div w:id="1877696458">
              <w:marLeft w:val="0"/>
              <w:marRight w:val="0"/>
              <w:marTop w:val="150"/>
              <w:marBottom w:val="150"/>
              <w:divBdr>
                <w:top w:val="none" w:sz="0" w:space="0" w:color="auto"/>
                <w:left w:val="none" w:sz="0" w:space="0" w:color="auto"/>
                <w:bottom w:val="none" w:sz="0" w:space="0" w:color="auto"/>
                <w:right w:val="none" w:sz="0" w:space="0" w:color="auto"/>
              </w:divBdr>
            </w:div>
            <w:div w:id="19669327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9086893">
      <w:bodyDiv w:val="1"/>
      <w:marLeft w:val="0"/>
      <w:marRight w:val="0"/>
      <w:marTop w:val="0"/>
      <w:marBottom w:val="0"/>
      <w:divBdr>
        <w:top w:val="none" w:sz="0" w:space="0" w:color="auto"/>
        <w:left w:val="none" w:sz="0" w:space="0" w:color="auto"/>
        <w:bottom w:val="none" w:sz="0" w:space="0" w:color="auto"/>
        <w:right w:val="none" w:sz="0" w:space="0" w:color="auto"/>
      </w:divBdr>
      <w:divsChild>
        <w:div w:id="1840727382">
          <w:marLeft w:val="0"/>
          <w:marRight w:val="0"/>
          <w:marTop w:val="0"/>
          <w:marBottom w:val="0"/>
          <w:divBdr>
            <w:top w:val="none" w:sz="0" w:space="0" w:color="auto"/>
            <w:left w:val="none" w:sz="0" w:space="0" w:color="auto"/>
            <w:bottom w:val="none" w:sz="0" w:space="0" w:color="auto"/>
            <w:right w:val="none" w:sz="0" w:space="0" w:color="auto"/>
          </w:divBdr>
        </w:div>
        <w:div w:id="1460339868">
          <w:marLeft w:val="0"/>
          <w:marRight w:val="0"/>
          <w:marTop w:val="0"/>
          <w:marBottom w:val="0"/>
          <w:divBdr>
            <w:top w:val="none" w:sz="0" w:space="0" w:color="auto"/>
            <w:left w:val="none" w:sz="0" w:space="0" w:color="auto"/>
            <w:bottom w:val="none" w:sz="0" w:space="0" w:color="auto"/>
            <w:right w:val="none" w:sz="0" w:space="0" w:color="auto"/>
          </w:divBdr>
          <w:divsChild>
            <w:div w:id="3946745">
              <w:marLeft w:val="0"/>
              <w:marRight w:val="0"/>
              <w:marTop w:val="150"/>
              <w:marBottom w:val="150"/>
              <w:divBdr>
                <w:top w:val="none" w:sz="0" w:space="0" w:color="auto"/>
                <w:left w:val="none" w:sz="0" w:space="0" w:color="auto"/>
                <w:bottom w:val="none" w:sz="0" w:space="0" w:color="auto"/>
                <w:right w:val="none" w:sz="0" w:space="0" w:color="auto"/>
              </w:divBdr>
            </w:div>
            <w:div w:id="1055006761">
              <w:marLeft w:val="0"/>
              <w:marRight w:val="0"/>
              <w:marTop w:val="150"/>
              <w:marBottom w:val="150"/>
              <w:divBdr>
                <w:top w:val="none" w:sz="0" w:space="0" w:color="auto"/>
                <w:left w:val="none" w:sz="0" w:space="0" w:color="auto"/>
                <w:bottom w:val="none" w:sz="0" w:space="0" w:color="auto"/>
                <w:right w:val="none" w:sz="0" w:space="0" w:color="auto"/>
              </w:divBdr>
            </w:div>
            <w:div w:id="1295911786">
              <w:marLeft w:val="0"/>
              <w:marRight w:val="0"/>
              <w:marTop w:val="150"/>
              <w:marBottom w:val="150"/>
              <w:divBdr>
                <w:top w:val="none" w:sz="0" w:space="0" w:color="auto"/>
                <w:left w:val="none" w:sz="0" w:space="0" w:color="auto"/>
                <w:bottom w:val="none" w:sz="0" w:space="0" w:color="auto"/>
                <w:right w:val="none" w:sz="0" w:space="0" w:color="auto"/>
              </w:divBdr>
            </w:div>
            <w:div w:id="15498042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3092440">
      <w:bodyDiv w:val="1"/>
      <w:marLeft w:val="0"/>
      <w:marRight w:val="0"/>
      <w:marTop w:val="0"/>
      <w:marBottom w:val="0"/>
      <w:divBdr>
        <w:top w:val="none" w:sz="0" w:space="0" w:color="auto"/>
        <w:left w:val="none" w:sz="0" w:space="0" w:color="auto"/>
        <w:bottom w:val="none" w:sz="0" w:space="0" w:color="auto"/>
        <w:right w:val="none" w:sz="0" w:space="0" w:color="auto"/>
      </w:divBdr>
      <w:divsChild>
        <w:div w:id="1758667318">
          <w:marLeft w:val="0"/>
          <w:marRight w:val="0"/>
          <w:marTop w:val="0"/>
          <w:marBottom w:val="0"/>
          <w:divBdr>
            <w:top w:val="none" w:sz="0" w:space="0" w:color="auto"/>
            <w:left w:val="none" w:sz="0" w:space="0" w:color="auto"/>
            <w:bottom w:val="none" w:sz="0" w:space="0" w:color="auto"/>
            <w:right w:val="none" w:sz="0" w:space="0" w:color="auto"/>
          </w:divBdr>
        </w:div>
        <w:div w:id="1950165331">
          <w:marLeft w:val="0"/>
          <w:marRight w:val="0"/>
          <w:marTop w:val="0"/>
          <w:marBottom w:val="0"/>
          <w:divBdr>
            <w:top w:val="none" w:sz="0" w:space="0" w:color="auto"/>
            <w:left w:val="none" w:sz="0" w:space="0" w:color="auto"/>
            <w:bottom w:val="none" w:sz="0" w:space="0" w:color="auto"/>
            <w:right w:val="none" w:sz="0" w:space="0" w:color="auto"/>
          </w:divBdr>
          <w:divsChild>
            <w:div w:id="2048481984">
              <w:marLeft w:val="0"/>
              <w:marRight w:val="0"/>
              <w:marTop w:val="150"/>
              <w:marBottom w:val="150"/>
              <w:divBdr>
                <w:top w:val="none" w:sz="0" w:space="0" w:color="auto"/>
                <w:left w:val="none" w:sz="0" w:space="0" w:color="auto"/>
                <w:bottom w:val="none" w:sz="0" w:space="0" w:color="auto"/>
                <w:right w:val="none" w:sz="0" w:space="0" w:color="auto"/>
              </w:divBdr>
            </w:div>
            <w:div w:id="329721672">
              <w:marLeft w:val="0"/>
              <w:marRight w:val="0"/>
              <w:marTop w:val="150"/>
              <w:marBottom w:val="150"/>
              <w:divBdr>
                <w:top w:val="none" w:sz="0" w:space="0" w:color="auto"/>
                <w:left w:val="none" w:sz="0" w:space="0" w:color="auto"/>
                <w:bottom w:val="none" w:sz="0" w:space="0" w:color="auto"/>
                <w:right w:val="none" w:sz="0" w:space="0" w:color="auto"/>
              </w:divBdr>
            </w:div>
            <w:div w:id="92284257">
              <w:marLeft w:val="0"/>
              <w:marRight w:val="0"/>
              <w:marTop w:val="150"/>
              <w:marBottom w:val="150"/>
              <w:divBdr>
                <w:top w:val="none" w:sz="0" w:space="0" w:color="auto"/>
                <w:left w:val="none" w:sz="0" w:space="0" w:color="auto"/>
                <w:bottom w:val="none" w:sz="0" w:space="0" w:color="auto"/>
                <w:right w:val="none" w:sz="0" w:space="0" w:color="auto"/>
              </w:divBdr>
            </w:div>
            <w:div w:id="861253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6754233">
      <w:bodyDiv w:val="1"/>
      <w:marLeft w:val="0"/>
      <w:marRight w:val="0"/>
      <w:marTop w:val="0"/>
      <w:marBottom w:val="0"/>
      <w:divBdr>
        <w:top w:val="none" w:sz="0" w:space="0" w:color="auto"/>
        <w:left w:val="none" w:sz="0" w:space="0" w:color="auto"/>
        <w:bottom w:val="none" w:sz="0" w:space="0" w:color="auto"/>
        <w:right w:val="none" w:sz="0" w:space="0" w:color="auto"/>
      </w:divBdr>
      <w:divsChild>
        <w:div w:id="719399437">
          <w:marLeft w:val="0"/>
          <w:marRight w:val="0"/>
          <w:marTop w:val="0"/>
          <w:marBottom w:val="0"/>
          <w:divBdr>
            <w:top w:val="none" w:sz="0" w:space="0" w:color="auto"/>
            <w:left w:val="none" w:sz="0" w:space="0" w:color="auto"/>
            <w:bottom w:val="none" w:sz="0" w:space="0" w:color="auto"/>
            <w:right w:val="none" w:sz="0" w:space="0" w:color="auto"/>
          </w:divBdr>
        </w:div>
        <w:div w:id="696127592">
          <w:marLeft w:val="0"/>
          <w:marRight w:val="0"/>
          <w:marTop w:val="0"/>
          <w:marBottom w:val="0"/>
          <w:divBdr>
            <w:top w:val="none" w:sz="0" w:space="0" w:color="auto"/>
            <w:left w:val="none" w:sz="0" w:space="0" w:color="auto"/>
            <w:bottom w:val="none" w:sz="0" w:space="0" w:color="auto"/>
            <w:right w:val="none" w:sz="0" w:space="0" w:color="auto"/>
          </w:divBdr>
          <w:divsChild>
            <w:div w:id="1548689204">
              <w:marLeft w:val="0"/>
              <w:marRight w:val="0"/>
              <w:marTop w:val="150"/>
              <w:marBottom w:val="150"/>
              <w:divBdr>
                <w:top w:val="none" w:sz="0" w:space="0" w:color="auto"/>
                <w:left w:val="none" w:sz="0" w:space="0" w:color="auto"/>
                <w:bottom w:val="none" w:sz="0" w:space="0" w:color="auto"/>
                <w:right w:val="none" w:sz="0" w:space="0" w:color="auto"/>
              </w:divBdr>
            </w:div>
            <w:div w:id="573667466">
              <w:marLeft w:val="0"/>
              <w:marRight w:val="0"/>
              <w:marTop w:val="150"/>
              <w:marBottom w:val="150"/>
              <w:divBdr>
                <w:top w:val="none" w:sz="0" w:space="0" w:color="auto"/>
                <w:left w:val="none" w:sz="0" w:space="0" w:color="auto"/>
                <w:bottom w:val="none" w:sz="0" w:space="0" w:color="auto"/>
                <w:right w:val="none" w:sz="0" w:space="0" w:color="auto"/>
              </w:divBdr>
            </w:div>
            <w:div w:id="2140221669">
              <w:marLeft w:val="0"/>
              <w:marRight w:val="0"/>
              <w:marTop w:val="150"/>
              <w:marBottom w:val="150"/>
              <w:divBdr>
                <w:top w:val="none" w:sz="0" w:space="0" w:color="auto"/>
                <w:left w:val="none" w:sz="0" w:space="0" w:color="auto"/>
                <w:bottom w:val="none" w:sz="0" w:space="0" w:color="auto"/>
                <w:right w:val="none" w:sz="0" w:space="0" w:color="auto"/>
              </w:divBdr>
            </w:div>
            <w:div w:id="13346520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21726933">
      <w:bodyDiv w:val="1"/>
      <w:marLeft w:val="0"/>
      <w:marRight w:val="0"/>
      <w:marTop w:val="0"/>
      <w:marBottom w:val="0"/>
      <w:divBdr>
        <w:top w:val="none" w:sz="0" w:space="0" w:color="auto"/>
        <w:left w:val="none" w:sz="0" w:space="0" w:color="auto"/>
        <w:bottom w:val="none" w:sz="0" w:space="0" w:color="auto"/>
        <w:right w:val="none" w:sz="0" w:space="0" w:color="auto"/>
      </w:divBdr>
      <w:divsChild>
        <w:div w:id="1354837936">
          <w:marLeft w:val="0"/>
          <w:marRight w:val="0"/>
          <w:marTop w:val="0"/>
          <w:marBottom w:val="0"/>
          <w:divBdr>
            <w:top w:val="none" w:sz="0" w:space="0" w:color="auto"/>
            <w:left w:val="none" w:sz="0" w:space="0" w:color="auto"/>
            <w:bottom w:val="none" w:sz="0" w:space="0" w:color="auto"/>
            <w:right w:val="none" w:sz="0" w:space="0" w:color="auto"/>
          </w:divBdr>
        </w:div>
        <w:div w:id="1604797374">
          <w:marLeft w:val="0"/>
          <w:marRight w:val="0"/>
          <w:marTop w:val="0"/>
          <w:marBottom w:val="0"/>
          <w:divBdr>
            <w:top w:val="none" w:sz="0" w:space="0" w:color="auto"/>
            <w:left w:val="none" w:sz="0" w:space="0" w:color="auto"/>
            <w:bottom w:val="none" w:sz="0" w:space="0" w:color="auto"/>
            <w:right w:val="none" w:sz="0" w:space="0" w:color="auto"/>
          </w:divBdr>
          <w:divsChild>
            <w:div w:id="379284815">
              <w:marLeft w:val="0"/>
              <w:marRight w:val="0"/>
              <w:marTop w:val="150"/>
              <w:marBottom w:val="150"/>
              <w:divBdr>
                <w:top w:val="none" w:sz="0" w:space="0" w:color="auto"/>
                <w:left w:val="none" w:sz="0" w:space="0" w:color="auto"/>
                <w:bottom w:val="none" w:sz="0" w:space="0" w:color="auto"/>
                <w:right w:val="none" w:sz="0" w:space="0" w:color="auto"/>
              </w:divBdr>
            </w:div>
            <w:div w:id="678890251">
              <w:marLeft w:val="0"/>
              <w:marRight w:val="0"/>
              <w:marTop w:val="150"/>
              <w:marBottom w:val="150"/>
              <w:divBdr>
                <w:top w:val="none" w:sz="0" w:space="0" w:color="auto"/>
                <w:left w:val="none" w:sz="0" w:space="0" w:color="auto"/>
                <w:bottom w:val="none" w:sz="0" w:space="0" w:color="auto"/>
                <w:right w:val="none" w:sz="0" w:space="0" w:color="auto"/>
              </w:divBdr>
            </w:div>
            <w:div w:id="912349442">
              <w:marLeft w:val="0"/>
              <w:marRight w:val="0"/>
              <w:marTop w:val="150"/>
              <w:marBottom w:val="150"/>
              <w:divBdr>
                <w:top w:val="none" w:sz="0" w:space="0" w:color="auto"/>
                <w:left w:val="none" w:sz="0" w:space="0" w:color="auto"/>
                <w:bottom w:val="none" w:sz="0" w:space="0" w:color="auto"/>
                <w:right w:val="none" w:sz="0" w:space="0" w:color="auto"/>
              </w:divBdr>
            </w:div>
            <w:div w:id="1376201683">
              <w:marLeft w:val="0"/>
              <w:marRight w:val="0"/>
              <w:marTop w:val="150"/>
              <w:marBottom w:val="150"/>
              <w:divBdr>
                <w:top w:val="none" w:sz="0" w:space="0" w:color="auto"/>
                <w:left w:val="none" w:sz="0" w:space="0" w:color="auto"/>
                <w:bottom w:val="none" w:sz="0" w:space="0" w:color="auto"/>
                <w:right w:val="none" w:sz="0" w:space="0" w:color="auto"/>
              </w:divBdr>
            </w:div>
            <w:div w:id="11364885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700662985">
          <w:marLeft w:val="0"/>
          <w:marRight w:val="0"/>
          <w:marTop w:val="0"/>
          <w:marBottom w:val="0"/>
          <w:divBdr>
            <w:top w:val="none" w:sz="0" w:space="0" w:color="auto"/>
            <w:left w:val="none" w:sz="0" w:space="0" w:color="auto"/>
            <w:bottom w:val="none" w:sz="0" w:space="0" w:color="auto"/>
            <w:right w:val="none" w:sz="0" w:space="0" w:color="auto"/>
          </w:divBdr>
        </w:div>
        <w:div w:id="1606187216">
          <w:marLeft w:val="0"/>
          <w:marRight w:val="0"/>
          <w:marTop w:val="0"/>
          <w:marBottom w:val="0"/>
          <w:divBdr>
            <w:top w:val="none" w:sz="0" w:space="0" w:color="auto"/>
            <w:left w:val="none" w:sz="0" w:space="0" w:color="auto"/>
            <w:bottom w:val="none" w:sz="0" w:space="0" w:color="auto"/>
            <w:right w:val="none" w:sz="0" w:space="0" w:color="auto"/>
          </w:divBdr>
          <w:divsChild>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4493154">
      <w:bodyDiv w:val="1"/>
      <w:marLeft w:val="0"/>
      <w:marRight w:val="0"/>
      <w:marTop w:val="0"/>
      <w:marBottom w:val="0"/>
      <w:divBdr>
        <w:top w:val="none" w:sz="0" w:space="0" w:color="auto"/>
        <w:left w:val="none" w:sz="0" w:space="0" w:color="auto"/>
        <w:bottom w:val="none" w:sz="0" w:space="0" w:color="auto"/>
        <w:right w:val="none" w:sz="0" w:space="0" w:color="auto"/>
      </w:divBdr>
      <w:divsChild>
        <w:div w:id="1585607143">
          <w:marLeft w:val="0"/>
          <w:marRight w:val="0"/>
          <w:marTop w:val="0"/>
          <w:marBottom w:val="0"/>
          <w:divBdr>
            <w:top w:val="none" w:sz="0" w:space="0" w:color="auto"/>
            <w:left w:val="none" w:sz="0" w:space="0" w:color="auto"/>
            <w:bottom w:val="none" w:sz="0" w:space="0" w:color="auto"/>
            <w:right w:val="none" w:sz="0" w:space="0" w:color="auto"/>
          </w:divBdr>
        </w:div>
        <w:div w:id="1683706158">
          <w:marLeft w:val="0"/>
          <w:marRight w:val="0"/>
          <w:marTop w:val="0"/>
          <w:marBottom w:val="0"/>
          <w:divBdr>
            <w:top w:val="none" w:sz="0" w:space="0" w:color="auto"/>
            <w:left w:val="none" w:sz="0" w:space="0" w:color="auto"/>
            <w:bottom w:val="none" w:sz="0" w:space="0" w:color="auto"/>
            <w:right w:val="none" w:sz="0" w:space="0" w:color="auto"/>
          </w:divBdr>
          <w:divsChild>
            <w:div w:id="1488980692">
              <w:marLeft w:val="0"/>
              <w:marRight w:val="0"/>
              <w:marTop w:val="150"/>
              <w:marBottom w:val="150"/>
              <w:divBdr>
                <w:top w:val="none" w:sz="0" w:space="0" w:color="auto"/>
                <w:left w:val="none" w:sz="0" w:space="0" w:color="auto"/>
                <w:bottom w:val="none" w:sz="0" w:space="0" w:color="auto"/>
                <w:right w:val="none" w:sz="0" w:space="0" w:color="auto"/>
              </w:divBdr>
            </w:div>
            <w:div w:id="1797408035">
              <w:marLeft w:val="0"/>
              <w:marRight w:val="0"/>
              <w:marTop w:val="150"/>
              <w:marBottom w:val="150"/>
              <w:divBdr>
                <w:top w:val="none" w:sz="0" w:space="0" w:color="auto"/>
                <w:left w:val="none" w:sz="0" w:space="0" w:color="auto"/>
                <w:bottom w:val="none" w:sz="0" w:space="0" w:color="auto"/>
                <w:right w:val="none" w:sz="0" w:space="0" w:color="auto"/>
              </w:divBdr>
            </w:div>
            <w:div w:id="1645619307">
              <w:marLeft w:val="0"/>
              <w:marRight w:val="0"/>
              <w:marTop w:val="150"/>
              <w:marBottom w:val="150"/>
              <w:divBdr>
                <w:top w:val="none" w:sz="0" w:space="0" w:color="auto"/>
                <w:left w:val="none" w:sz="0" w:space="0" w:color="auto"/>
                <w:bottom w:val="none" w:sz="0" w:space="0" w:color="auto"/>
                <w:right w:val="none" w:sz="0" w:space="0" w:color="auto"/>
              </w:divBdr>
            </w:div>
            <w:div w:id="5779028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0190417">
      <w:bodyDiv w:val="1"/>
      <w:marLeft w:val="0"/>
      <w:marRight w:val="0"/>
      <w:marTop w:val="0"/>
      <w:marBottom w:val="0"/>
      <w:divBdr>
        <w:top w:val="none" w:sz="0" w:space="0" w:color="auto"/>
        <w:left w:val="none" w:sz="0" w:space="0" w:color="auto"/>
        <w:bottom w:val="none" w:sz="0" w:space="0" w:color="auto"/>
        <w:right w:val="none" w:sz="0" w:space="0" w:color="auto"/>
      </w:divBdr>
      <w:divsChild>
        <w:div w:id="1820724315">
          <w:marLeft w:val="0"/>
          <w:marRight w:val="0"/>
          <w:marTop w:val="0"/>
          <w:marBottom w:val="0"/>
          <w:divBdr>
            <w:top w:val="none" w:sz="0" w:space="0" w:color="auto"/>
            <w:left w:val="none" w:sz="0" w:space="0" w:color="auto"/>
            <w:bottom w:val="none" w:sz="0" w:space="0" w:color="auto"/>
            <w:right w:val="none" w:sz="0" w:space="0" w:color="auto"/>
          </w:divBdr>
        </w:div>
        <w:div w:id="1880629693">
          <w:marLeft w:val="0"/>
          <w:marRight w:val="0"/>
          <w:marTop w:val="0"/>
          <w:marBottom w:val="0"/>
          <w:divBdr>
            <w:top w:val="none" w:sz="0" w:space="0" w:color="auto"/>
            <w:left w:val="none" w:sz="0" w:space="0" w:color="auto"/>
            <w:bottom w:val="none" w:sz="0" w:space="0" w:color="auto"/>
            <w:right w:val="none" w:sz="0" w:space="0" w:color="auto"/>
          </w:divBdr>
          <w:divsChild>
            <w:div w:id="198128176">
              <w:marLeft w:val="0"/>
              <w:marRight w:val="0"/>
              <w:marTop w:val="150"/>
              <w:marBottom w:val="150"/>
              <w:divBdr>
                <w:top w:val="none" w:sz="0" w:space="0" w:color="auto"/>
                <w:left w:val="none" w:sz="0" w:space="0" w:color="auto"/>
                <w:bottom w:val="none" w:sz="0" w:space="0" w:color="auto"/>
                <w:right w:val="none" w:sz="0" w:space="0" w:color="auto"/>
              </w:divBdr>
            </w:div>
            <w:div w:id="1910455326">
              <w:marLeft w:val="0"/>
              <w:marRight w:val="0"/>
              <w:marTop w:val="150"/>
              <w:marBottom w:val="150"/>
              <w:divBdr>
                <w:top w:val="none" w:sz="0" w:space="0" w:color="auto"/>
                <w:left w:val="none" w:sz="0" w:space="0" w:color="auto"/>
                <w:bottom w:val="none" w:sz="0" w:space="0" w:color="auto"/>
                <w:right w:val="none" w:sz="0" w:space="0" w:color="auto"/>
              </w:divBdr>
            </w:div>
            <w:div w:id="1641034284">
              <w:marLeft w:val="0"/>
              <w:marRight w:val="0"/>
              <w:marTop w:val="150"/>
              <w:marBottom w:val="150"/>
              <w:divBdr>
                <w:top w:val="none" w:sz="0" w:space="0" w:color="auto"/>
                <w:left w:val="none" w:sz="0" w:space="0" w:color="auto"/>
                <w:bottom w:val="none" w:sz="0" w:space="0" w:color="auto"/>
                <w:right w:val="none" w:sz="0" w:space="0" w:color="auto"/>
              </w:divBdr>
            </w:div>
            <w:div w:id="14625298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2070222528">
              <w:marLeft w:val="0"/>
              <w:marRight w:val="0"/>
              <w:marTop w:val="150"/>
              <w:marBottom w:val="150"/>
              <w:divBdr>
                <w:top w:val="none" w:sz="0" w:space="0" w:color="auto"/>
                <w:left w:val="none" w:sz="0" w:space="0" w:color="auto"/>
                <w:bottom w:val="none" w:sz="0" w:space="0" w:color="auto"/>
                <w:right w:val="none" w:sz="0" w:space="0" w:color="auto"/>
              </w:divBdr>
            </w:div>
            <w:div w:id="159751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372535">
      <w:bodyDiv w:val="1"/>
      <w:marLeft w:val="0"/>
      <w:marRight w:val="0"/>
      <w:marTop w:val="0"/>
      <w:marBottom w:val="0"/>
      <w:divBdr>
        <w:top w:val="none" w:sz="0" w:space="0" w:color="auto"/>
        <w:left w:val="none" w:sz="0" w:space="0" w:color="auto"/>
        <w:bottom w:val="none" w:sz="0" w:space="0" w:color="auto"/>
        <w:right w:val="none" w:sz="0" w:space="0" w:color="auto"/>
      </w:divBdr>
      <w:divsChild>
        <w:div w:id="1014115559">
          <w:marLeft w:val="0"/>
          <w:marRight w:val="0"/>
          <w:marTop w:val="0"/>
          <w:marBottom w:val="0"/>
          <w:divBdr>
            <w:top w:val="none" w:sz="0" w:space="0" w:color="auto"/>
            <w:left w:val="none" w:sz="0" w:space="0" w:color="auto"/>
            <w:bottom w:val="none" w:sz="0" w:space="0" w:color="auto"/>
            <w:right w:val="none" w:sz="0" w:space="0" w:color="auto"/>
          </w:divBdr>
        </w:div>
        <w:div w:id="529995407">
          <w:marLeft w:val="0"/>
          <w:marRight w:val="0"/>
          <w:marTop w:val="0"/>
          <w:marBottom w:val="0"/>
          <w:divBdr>
            <w:top w:val="none" w:sz="0" w:space="0" w:color="auto"/>
            <w:left w:val="none" w:sz="0" w:space="0" w:color="auto"/>
            <w:bottom w:val="none" w:sz="0" w:space="0" w:color="auto"/>
            <w:right w:val="none" w:sz="0" w:space="0" w:color="auto"/>
          </w:divBdr>
          <w:divsChild>
            <w:div w:id="851604510">
              <w:marLeft w:val="0"/>
              <w:marRight w:val="0"/>
              <w:marTop w:val="150"/>
              <w:marBottom w:val="150"/>
              <w:divBdr>
                <w:top w:val="none" w:sz="0" w:space="0" w:color="auto"/>
                <w:left w:val="none" w:sz="0" w:space="0" w:color="auto"/>
                <w:bottom w:val="none" w:sz="0" w:space="0" w:color="auto"/>
                <w:right w:val="none" w:sz="0" w:space="0" w:color="auto"/>
              </w:divBdr>
            </w:div>
            <w:div w:id="1515456036">
              <w:marLeft w:val="0"/>
              <w:marRight w:val="0"/>
              <w:marTop w:val="150"/>
              <w:marBottom w:val="150"/>
              <w:divBdr>
                <w:top w:val="none" w:sz="0" w:space="0" w:color="auto"/>
                <w:left w:val="none" w:sz="0" w:space="0" w:color="auto"/>
                <w:bottom w:val="none" w:sz="0" w:space="0" w:color="auto"/>
                <w:right w:val="none" w:sz="0" w:space="0" w:color="auto"/>
              </w:divBdr>
            </w:div>
            <w:div w:id="742796766">
              <w:marLeft w:val="0"/>
              <w:marRight w:val="0"/>
              <w:marTop w:val="150"/>
              <w:marBottom w:val="150"/>
              <w:divBdr>
                <w:top w:val="none" w:sz="0" w:space="0" w:color="auto"/>
                <w:left w:val="none" w:sz="0" w:space="0" w:color="auto"/>
                <w:bottom w:val="none" w:sz="0" w:space="0" w:color="auto"/>
                <w:right w:val="none" w:sz="0" w:space="0" w:color="auto"/>
              </w:divBdr>
            </w:div>
            <w:div w:id="754009057">
              <w:marLeft w:val="0"/>
              <w:marRight w:val="0"/>
              <w:marTop w:val="150"/>
              <w:marBottom w:val="150"/>
              <w:divBdr>
                <w:top w:val="none" w:sz="0" w:space="0" w:color="auto"/>
                <w:left w:val="none" w:sz="0" w:space="0" w:color="auto"/>
                <w:bottom w:val="none" w:sz="0" w:space="0" w:color="auto"/>
                <w:right w:val="none" w:sz="0" w:space="0" w:color="auto"/>
              </w:divBdr>
            </w:div>
            <w:div w:id="891813970">
              <w:marLeft w:val="0"/>
              <w:marRight w:val="0"/>
              <w:marTop w:val="150"/>
              <w:marBottom w:val="150"/>
              <w:divBdr>
                <w:top w:val="none" w:sz="0" w:space="0" w:color="auto"/>
                <w:left w:val="none" w:sz="0" w:space="0" w:color="auto"/>
                <w:bottom w:val="none" w:sz="0" w:space="0" w:color="auto"/>
                <w:right w:val="none" w:sz="0" w:space="0" w:color="auto"/>
              </w:divBdr>
            </w:div>
            <w:div w:id="1140657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8177568">
      <w:bodyDiv w:val="1"/>
      <w:marLeft w:val="0"/>
      <w:marRight w:val="0"/>
      <w:marTop w:val="0"/>
      <w:marBottom w:val="0"/>
      <w:divBdr>
        <w:top w:val="none" w:sz="0" w:space="0" w:color="auto"/>
        <w:left w:val="none" w:sz="0" w:space="0" w:color="auto"/>
        <w:bottom w:val="none" w:sz="0" w:space="0" w:color="auto"/>
        <w:right w:val="none" w:sz="0" w:space="0" w:color="auto"/>
      </w:divBdr>
      <w:divsChild>
        <w:div w:id="15616733">
          <w:marLeft w:val="0"/>
          <w:marRight w:val="0"/>
          <w:marTop w:val="0"/>
          <w:marBottom w:val="0"/>
          <w:divBdr>
            <w:top w:val="none" w:sz="0" w:space="0" w:color="auto"/>
            <w:left w:val="none" w:sz="0" w:space="0" w:color="auto"/>
            <w:bottom w:val="none" w:sz="0" w:space="0" w:color="auto"/>
            <w:right w:val="none" w:sz="0" w:space="0" w:color="auto"/>
          </w:divBdr>
        </w:div>
        <w:div w:id="712509897">
          <w:marLeft w:val="0"/>
          <w:marRight w:val="0"/>
          <w:marTop w:val="0"/>
          <w:marBottom w:val="0"/>
          <w:divBdr>
            <w:top w:val="none" w:sz="0" w:space="0" w:color="auto"/>
            <w:left w:val="none" w:sz="0" w:space="0" w:color="auto"/>
            <w:bottom w:val="none" w:sz="0" w:space="0" w:color="auto"/>
            <w:right w:val="none" w:sz="0" w:space="0" w:color="auto"/>
          </w:divBdr>
          <w:divsChild>
            <w:div w:id="285892593">
              <w:marLeft w:val="0"/>
              <w:marRight w:val="0"/>
              <w:marTop w:val="150"/>
              <w:marBottom w:val="150"/>
              <w:divBdr>
                <w:top w:val="none" w:sz="0" w:space="0" w:color="auto"/>
                <w:left w:val="none" w:sz="0" w:space="0" w:color="auto"/>
                <w:bottom w:val="none" w:sz="0" w:space="0" w:color="auto"/>
                <w:right w:val="none" w:sz="0" w:space="0" w:color="auto"/>
              </w:divBdr>
            </w:div>
            <w:div w:id="1461915483">
              <w:marLeft w:val="0"/>
              <w:marRight w:val="0"/>
              <w:marTop w:val="150"/>
              <w:marBottom w:val="150"/>
              <w:divBdr>
                <w:top w:val="none" w:sz="0" w:space="0" w:color="auto"/>
                <w:left w:val="none" w:sz="0" w:space="0" w:color="auto"/>
                <w:bottom w:val="none" w:sz="0" w:space="0" w:color="auto"/>
                <w:right w:val="none" w:sz="0" w:space="0" w:color="auto"/>
              </w:divBdr>
            </w:div>
            <w:div w:id="341664810">
              <w:marLeft w:val="0"/>
              <w:marRight w:val="0"/>
              <w:marTop w:val="150"/>
              <w:marBottom w:val="150"/>
              <w:divBdr>
                <w:top w:val="none" w:sz="0" w:space="0" w:color="auto"/>
                <w:left w:val="none" w:sz="0" w:space="0" w:color="auto"/>
                <w:bottom w:val="none" w:sz="0" w:space="0" w:color="auto"/>
                <w:right w:val="none" w:sz="0" w:space="0" w:color="auto"/>
              </w:divBdr>
            </w:div>
            <w:div w:id="12213304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1518421688">
              <w:marLeft w:val="0"/>
              <w:marRight w:val="0"/>
              <w:marTop w:val="150"/>
              <w:marBottom w:val="150"/>
              <w:divBdr>
                <w:top w:val="none" w:sz="0" w:space="0" w:color="auto"/>
                <w:left w:val="none" w:sz="0" w:space="0" w:color="auto"/>
                <w:bottom w:val="none" w:sz="0" w:space="0" w:color="auto"/>
                <w:right w:val="none" w:sz="0" w:space="0" w:color="auto"/>
              </w:divBdr>
            </w:div>
            <w:div w:id="313946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3397678">
      <w:bodyDiv w:val="1"/>
      <w:marLeft w:val="0"/>
      <w:marRight w:val="0"/>
      <w:marTop w:val="0"/>
      <w:marBottom w:val="0"/>
      <w:divBdr>
        <w:top w:val="none" w:sz="0" w:space="0" w:color="auto"/>
        <w:left w:val="none" w:sz="0" w:space="0" w:color="auto"/>
        <w:bottom w:val="none" w:sz="0" w:space="0" w:color="auto"/>
        <w:right w:val="none" w:sz="0" w:space="0" w:color="auto"/>
      </w:divBdr>
      <w:divsChild>
        <w:div w:id="124399044">
          <w:marLeft w:val="0"/>
          <w:marRight w:val="0"/>
          <w:marTop w:val="0"/>
          <w:marBottom w:val="0"/>
          <w:divBdr>
            <w:top w:val="none" w:sz="0" w:space="0" w:color="auto"/>
            <w:left w:val="none" w:sz="0" w:space="0" w:color="auto"/>
            <w:bottom w:val="none" w:sz="0" w:space="0" w:color="auto"/>
            <w:right w:val="none" w:sz="0" w:space="0" w:color="auto"/>
          </w:divBdr>
        </w:div>
        <w:div w:id="67386135">
          <w:marLeft w:val="0"/>
          <w:marRight w:val="0"/>
          <w:marTop w:val="0"/>
          <w:marBottom w:val="0"/>
          <w:divBdr>
            <w:top w:val="none" w:sz="0" w:space="0" w:color="auto"/>
            <w:left w:val="none" w:sz="0" w:space="0" w:color="auto"/>
            <w:bottom w:val="none" w:sz="0" w:space="0" w:color="auto"/>
            <w:right w:val="none" w:sz="0" w:space="0" w:color="auto"/>
          </w:divBdr>
          <w:divsChild>
            <w:div w:id="1355693657">
              <w:marLeft w:val="0"/>
              <w:marRight w:val="0"/>
              <w:marTop w:val="150"/>
              <w:marBottom w:val="150"/>
              <w:divBdr>
                <w:top w:val="none" w:sz="0" w:space="0" w:color="auto"/>
                <w:left w:val="none" w:sz="0" w:space="0" w:color="auto"/>
                <w:bottom w:val="none" w:sz="0" w:space="0" w:color="auto"/>
                <w:right w:val="none" w:sz="0" w:space="0" w:color="auto"/>
              </w:divBdr>
            </w:div>
            <w:div w:id="1891304105">
              <w:marLeft w:val="0"/>
              <w:marRight w:val="0"/>
              <w:marTop w:val="150"/>
              <w:marBottom w:val="150"/>
              <w:divBdr>
                <w:top w:val="none" w:sz="0" w:space="0" w:color="auto"/>
                <w:left w:val="none" w:sz="0" w:space="0" w:color="auto"/>
                <w:bottom w:val="none" w:sz="0" w:space="0" w:color="auto"/>
                <w:right w:val="none" w:sz="0" w:space="0" w:color="auto"/>
              </w:divBdr>
            </w:div>
            <w:div w:id="596789787">
              <w:marLeft w:val="0"/>
              <w:marRight w:val="0"/>
              <w:marTop w:val="150"/>
              <w:marBottom w:val="150"/>
              <w:divBdr>
                <w:top w:val="none" w:sz="0" w:space="0" w:color="auto"/>
                <w:left w:val="none" w:sz="0" w:space="0" w:color="auto"/>
                <w:bottom w:val="none" w:sz="0" w:space="0" w:color="auto"/>
                <w:right w:val="none" w:sz="0" w:space="0" w:color="auto"/>
              </w:divBdr>
            </w:div>
            <w:div w:id="3864193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3030997">
      <w:bodyDiv w:val="1"/>
      <w:marLeft w:val="0"/>
      <w:marRight w:val="0"/>
      <w:marTop w:val="0"/>
      <w:marBottom w:val="0"/>
      <w:divBdr>
        <w:top w:val="none" w:sz="0" w:space="0" w:color="auto"/>
        <w:left w:val="none" w:sz="0" w:space="0" w:color="auto"/>
        <w:bottom w:val="none" w:sz="0" w:space="0" w:color="auto"/>
        <w:right w:val="none" w:sz="0" w:space="0" w:color="auto"/>
      </w:divBdr>
      <w:divsChild>
        <w:div w:id="717704944">
          <w:marLeft w:val="0"/>
          <w:marRight w:val="0"/>
          <w:marTop w:val="0"/>
          <w:marBottom w:val="0"/>
          <w:divBdr>
            <w:top w:val="none" w:sz="0" w:space="0" w:color="auto"/>
            <w:left w:val="none" w:sz="0" w:space="0" w:color="auto"/>
            <w:bottom w:val="none" w:sz="0" w:space="0" w:color="auto"/>
            <w:right w:val="none" w:sz="0" w:space="0" w:color="auto"/>
          </w:divBdr>
        </w:div>
        <w:div w:id="1058742744">
          <w:marLeft w:val="0"/>
          <w:marRight w:val="0"/>
          <w:marTop w:val="0"/>
          <w:marBottom w:val="0"/>
          <w:divBdr>
            <w:top w:val="none" w:sz="0" w:space="0" w:color="auto"/>
            <w:left w:val="none" w:sz="0" w:space="0" w:color="auto"/>
            <w:bottom w:val="none" w:sz="0" w:space="0" w:color="auto"/>
            <w:right w:val="none" w:sz="0" w:space="0" w:color="auto"/>
          </w:divBdr>
          <w:divsChild>
            <w:div w:id="1606762779">
              <w:marLeft w:val="0"/>
              <w:marRight w:val="0"/>
              <w:marTop w:val="150"/>
              <w:marBottom w:val="150"/>
              <w:divBdr>
                <w:top w:val="none" w:sz="0" w:space="0" w:color="auto"/>
                <w:left w:val="none" w:sz="0" w:space="0" w:color="auto"/>
                <w:bottom w:val="none" w:sz="0" w:space="0" w:color="auto"/>
                <w:right w:val="none" w:sz="0" w:space="0" w:color="auto"/>
              </w:divBdr>
            </w:div>
            <w:div w:id="1134568491">
              <w:marLeft w:val="0"/>
              <w:marRight w:val="0"/>
              <w:marTop w:val="150"/>
              <w:marBottom w:val="150"/>
              <w:divBdr>
                <w:top w:val="none" w:sz="0" w:space="0" w:color="auto"/>
                <w:left w:val="none" w:sz="0" w:space="0" w:color="auto"/>
                <w:bottom w:val="none" w:sz="0" w:space="0" w:color="auto"/>
                <w:right w:val="none" w:sz="0" w:space="0" w:color="auto"/>
              </w:divBdr>
            </w:div>
            <w:div w:id="646863143">
              <w:marLeft w:val="0"/>
              <w:marRight w:val="0"/>
              <w:marTop w:val="150"/>
              <w:marBottom w:val="150"/>
              <w:divBdr>
                <w:top w:val="none" w:sz="0" w:space="0" w:color="auto"/>
                <w:left w:val="none" w:sz="0" w:space="0" w:color="auto"/>
                <w:bottom w:val="none" w:sz="0" w:space="0" w:color="auto"/>
                <w:right w:val="none" w:sz="0" w:space="0" w:color="auto"/>
              </w:divBdr>
            </w:div>
            <w:div w:id="16562992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4313848">
      <w:bodyDiv w:val="1"/>
      <w:marLeft w:val="0"/>
      <w:marRight w:val="0"/>
      <w:marTop w:val="0"/>
      <w:marBottom w:val="0"/>
      <w:divBdr>
        <w:top w:val="none" w:sz="0" w:space="0" w:color="auto"/>
        <w:left w:val="none" w:sz="0" w:space="0" w:color="auto"/>
        <w:bottom w:val="none" w:sz="0" w:space="0" w:color="auto"/>
        <w:right w:val="none" w:sz="0" w:space="0" w:color="auto"/>
      </w:divBdr>
      <w:divsChild>
        <w:div w:id="829832008">
          <w:marLeft w:val="0"/>
          <w:marRight w:val="0"/>
          <w:marTop w:val="0"/>
          <w:marBottom w:val="0"/>
          <w:divBdr>
            <w:top w:val="none" w:sz="0" w:space="0" w:color="auto"/>
            <w:left w:val="none" w:sz="0" w:space="0" w:color="auto"/>
            <w:bottom w:val="none" w:sz="0" w:space="0" w:color="auto"/>
            <w:right w:val="none" w:sz="0" w:space="0" w:color="auto"/>
          </w:divBdr>
        </w:div>
        <w:div w:id="392242909">
          <w:marLeft w:val="0"/>
          <w:marRight w:val="0"/>
          <w:marTop w:val="0"/>
          <w:marBottom w:val="0"/>
          <w:divBdr>
            <w:top w:val="none" w:sz="0" w:space="0" w:color="auto"/>
            <w:left w:val="none" w:sz="0" w:space="0" w:color="auto"/>
            <w:bottom w:val="none" w:sz="0" w:space="0" w:color="auto"/>
            <w:right w:val="none" w:sz="0" w:space="0" w:color="auto"/>
          </w:divBdr>
          <w:divsChild>
            <w:div w:id="1553615059">
              <w:marLeft w:val="0"/>
              <w:marRight w:val="0"/>
              <w:marTop w:val="150"/>
              <w:marBottom w:val="150"/>
              <w:divBdr>
                <w:top w:val="none" w:sz="0" w:space="0" w:color="auto"/>
                <w:left w:val="none" w:sz="0" w:space="0" w:color="auto"/>
                <w:bottom w:val="none" w:sz="0" w:space="0" w:color="auto"/>
                <w:right w:val="none" w:sz="0" w:space="0" w:color="auto"/>
              </w:divBdr>
            </w:div>
            <w:div w:id="1807746105">
              <w:marLeft w:val="0"/>
              <w:marRight w:val="0"/>
              <w:marTop w:val="150"/>
              <w:marBottom w:val="150"/>
              <w:divBdr>
                <w:top w:val="none" w:sz="0" w:space="0" w:color="auto"/>
                <w:left w:val="none" w:sz="0" w:space="0" w:color="auto"/>
                <w:bottom w:val="none" w:sz="0" w:space="0" w:color="auto"/>
                <w:right w:val="none" w:sz="0" w:space="0" w:color="auto"/>
              </w:divBdr>
            </w:div>
            <w:div w:id="367460462">
              <w:marLeft w:val="0"/>
              <w:marRight w:val="0"/>
              <w:marTop w:val="150"/>
              <w:marBottom w:val="150"/>
              <w:divBdr>
                <w:top w:val="none" w:sz="0" w:space="0" w:color="auto"/>
                <w:left w:val="none" w:sz="0" w:space="0" w:color="auto"/>
                <w:bottom w:val="none" w:sz="0" w:space="0" w:color="auto"/>
                <w:right w:val="none" w:sz="0" w:space="0" w:color="auto"/>
              </w:divBdr>
            </w:div>
            <w:div w:id="1864550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446118531">
          <w:marLeft w:val="0"/>
          <w:marRight w:val="0"/>
          <w:marTop w:val="0"/>
          <w:marBottom w:val="0"/>
          <w:divBdr>
            <w:top w:val="none" w:sz="0" w:space="0" w:color="auto"/>
            <w:left w:val="none" w:sz="0" w:space="0" w:color="auto"/>
            <w:bottom w:val="none" w:sz="0" w:space="0" w:color="auto"/>
            <w:right w:val="none" w:sz="0" w:space="0" w:color="auto"/>
          </w:divBdr>
        </w:div>
        <w:div w:id="250891296">
          <w:marLeft w:val="0"/>
          <w:marRight w:val="0"/>
          <w:marTop w:val="0"/>
          <w:marBottom w:val="0"/>
          <w:divBdr>
            <w:top w:val="none" w:sz="0" w:space="0" w:color="auto"/>
            <w:left w:val="none" w:sz="0" w:space="0" w:color="auto"/>
            <w:bottom w:val="none" w:sz="0" w:space="0" w:color="auto"/>
            <w:right w:val="none" w:sz="0" w:space="0" w:color="auto"/>
          </w:divBdr>
          <w:divsChild>
            <w:div w:id="1043596910">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75252981">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1179613229">
                                  <w:marLeft w:val="0"/>
                                  <w:marRight w:val="0"/>
                                  <w:marTop w:val="0"/>
                                  <w:marBottom w:val="0"/>
                                  <w:divBdr>
                                    <w:top w:val="none" w:sz="0" w:space="0" w:color="auto"/>
                                    <w:left w:val="none" w:sz="0" w:space="0" w:color="auto"/>
                                    <w:bottom w:val="none" w:sz="0" w:space="0" w:color="auto"/>
                                    <w:right w:val="none" w:sz="0" w:space="0" w:color="auto"/>
                                  </w:divBdr>
                                </w:div>
                                <w:div w:id="281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2025739875">
                                  <w:marLeft w:val="0"/>
                                  <w:marRight w:val="0"/>
                                  <w:marTop w:val="0"/>
                                  <w:marBottom w:val="0"/>
                                  <w:divBdr>
                                    <w:top w:val="none" w:sz="0" w:space="0" w:color="auto"/>
                                    <w:left w:val="none" w:sz="0" w:space="0" w:color="auto"/>
                                    <w:bottom w:val="none" w:sz="0" w:space="0" w:color="auto"/>
                                    <w:right w:val="none" w:sz="0" w:space="0" w:color="auto"/>
                                  </w:divBdr>
                                </w:div>
                                <w:div w:id="112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565532088">
                                  <w:marLeft w:val="0"/>
                                  <w:marRight w:val="0"/>
                                  <w:marTop w:val="0"/>
                                  <w:marBottom w:val="0"/>
                                  <w:divBdr>
                                    <w:top w:val="none" w:sz="0" w:space="0" w:color="auto"/>
                                    <w:left w:val="none" w:sz="0" w:space="0" w:color="auto"/>
                                    <w:bottom w:val="none" w:sz="0" w:space="0" w:color="auto"/>
                                    <w:right w:val="none" w:sz="0" w:space="0" w:color="auto"/>
                                  </w:divBdr>
                                </w:div>
                                <w:div w:id="18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1674718275">
                                  <w:marLeft w:val="0"/>
                                  <w:marRight w:val="0"/>
                                  <w:marTop w:val="0"/>
                                  <w:marBottom w:val="0"/>
                                  <w:divBdr>
                                    <w:top w:val="none" w:sz="0" w:space="0" w:color="auto"/>
                                    <w:left w:val="none" w:sz="0" w:space="0" w:color="auto"/>
                                    <w:bottom w:val="none" w:sz="0" w:space="0" w:color="auto"/>
                                    <w:right w:val="none" w:sz="0" w:space="0" w:color="auto"/>
                                  </w:divBdr>
                                </w:div>
                                <w:div w:id="693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1649935801">
                                  <w:marLeft w:val="0"/>
                                  <w:marRight w:val="0"/>
                                  <w:marTop w:val="0"/>
                                  <w:marBottom w:val="0"/>
                                  <w:divBdr>
                                    <w:top w:val="none" w:sz="0" w:space="0" w:color="auto"/>
                                    <w:left w:val="none" w:sz="0" w:space="0" w:color="auto"/>
                                    <w:bottom w:val="none" w:sz="0" w:space="0" w:color="auto"/>
                                    <w:right w:val="none" w:sz="0" w:space="0" w:color="auto"/>
                                  </w:divBdr>
                                </w:div>
                                <w:div w:id="543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1138455434">
                                  <w:marLeft w:val="0"/>
                                  <w:marRight w:val="0"/>
                                  <w:marTop w:val="0"/>
                                  <w:marBottom w:val="0"/>
                                  <w:divBdr>
                                    <w:top w:val="none" w:sz="0" w:space="0" w:color="auto"/>
                                    <w:left w:val="none" w:sz="0" w:space="0" w:color="auto"/>
                                    <w:bottom w:val="none" w:sz="0" w:space="0" w:color="auto"/>
                                    <w:right w:val="none" w:sz="0" w:space="0" w:color="auto"/>
                                  </w:divBdr>
                                </w:div>
                                <w:div w:id="614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2093039270">
                                  <w:marLeft w:val="0"/>
                                  <w:marRight w:val="0"/>
                                  <w:marTop w:val="0"/>
                                  <w:marBottom w:val="0"/>
                                  <w:divBdr>
                                    <w:top w:val="none" w:sz="0" w:space="0" w:color="auto"/>
                                    <w:left w:val="none" w:sz="0" w:space="0" w:color="auto"/>
                                    <w:bottom w:val="none" w:sz="0" w:space="0" w:color="auto"/>
                                    <w:right w:val="none" w:sz="0" w:space="0" w:color="auto"/>
                                  </w:divBdr>
                                </w:div>
                                <w:div w:id="1868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2132967170">
                                  <w:marLeft w:val="0"/>
                                  <w:marRight w:val="0"/>
                                  <w:marTop w:val="0"/>
                                  <w:marBottom w:val="0"/>
                                  <w:divBdr>
                                    <w:top w:val="none" w:sz="0" w:space="0" w:color="auto"/>
                                    <w:left w:val="none" w:sz="0" w:space="0" w:color="auto"/>
                                    <w:bottom w:val="none" w:sz="0" w:space="0" w:color="auto"/>
                                    <w:right w:val="none" w:sz="0" w:space="0" w:color="auto"/>
                                  </w:divBdr>
                                </w:div>
                                <w:div w:id="335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9638494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913902509">
                                  <w:marLeft w:val="0"/>
                                  <w:marRight w:val="0"/>
                                  <w:marTop w:val="0"/>
                                  <w:marBottom w:val="0"/>
                                  <w:divBdr>
                                    <w:top w:val="none" w:sz="0" w:space="0" w:color="auto"/>
                                    <w:left w:val="none" w:sz="0" w:space="0" w:color="auto"/>
                                    <w:bottom w:val="none" w:sz="0" w:space="0" w:color="auto"/>
                                    <w:right w:val="none" w:sz="0" w:space="0" w:color="auto"/>
                                  </w:divBdr>
                                </w:div>
                                <w:div w:id="3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763764872">
                                  <w:marLeft w:val="0"/>
                                  <w:marRight w:val="0"/>
                                  <w:marTop w:val="0"/>
                                  <w:marBottom w:val="0"/>
                                  <w:divBdr>
                                    <w:top w:val="none" w:sz="0" w:space="0" w:color="auto"/>
                                    <w:left w:val="none" w:sz="0" w:space="0" w:color="auto"/>
                                    <w:bottom w:val="none" w:sz="0" w:space="0" w:color="auto"/>
                                    <w:right w:val="none" w:sz="0" w:space="0" w:color="auto"/>
                                  </w:divBdr>
                                </w:div>
                                <w:div w:id="255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700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861671048">
                                  <w:marLeft w:val="0"/>
                                  <w:marRight w:val="0"/>
                                  <w:marTop w:val="0"/>
                                  <w:marBottom w:val="0"/>
                                  <w:divBdr>
                                    <w:top w:val="none" w:sz="0" w:space="0" w:color="auto"/>
                                    <w:left w:val="none" w:sz="0" w:space="0" w:color="auto"/>
                                    <w:bottom w:val="none" w:sz="0" w:space="0" w:color="auto"/>
                                    <w:right w:val="none" w:sz="0" w:space="0" w:color="auto"/>
                                  </w:divBdr>
                                </w:div>
                                <w:div w:id="1742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409">
          <w:marLeft w:val="0"/>
          <w:marRight w:val="0"/>
          <w:marTop w:val="0"/>
          <w:marBottom w:val="0"/>
          <w:divBdr>
            <w:top w:val="none" w:sz="0" w:space="0" w:color="auto"/>
            <w:left w:val="none" w:sz="0" w:space="0" w:color="auto"/>
            <w:bottom w:val="none" w:sz="0" w:space="0" w:color="auto"/>
            <w:right w:val="none" w:sz="0" w:space="0" w:color="auto"/>
          </w:divBdr>
        </w:div>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0567849">
      <w:bodyDiv w:val="1"/>
      <w:marLeft w:val="0"/>
      <w:marRight w:val="0"/>
      <w:marTop w:val="0"/>
      <w:marBottom w:val="0"/>
      <w:divBdr>
        <w:top w:val="none" w:sz="0" w:space="0" w:color="auto"/>
        <w:left w:val="none" w:sz="0" w:space="0" w:color="auto"/>
        <w:bottom w:val="none" w:sz="0" w:space="0" w:color="auto"/>
        <w:right w:val="none" w:sz="0" w:space="0" w:color="auto"/>
      </w:divBdr>
      <w:divsChild>
        <w:div w:id="58721670">
          <w:marLeft w:val="0"/>
          <w:marRight w:val="0"/>
          <w:marTop w:val="0"/>
          <w:marBottom w:val="0"/>
          <w:divBdr>
            <w:top w:val="none" w:sz="0" w:space="0" w:color="auto"/>
            <w:left w:val="none" w:sz="0" w:space="0" w:color="auto"/>
            <w:bottom w:val="none" w:sz="0" w:space="0" w:color="auto"/>
            <w:right w:val="none" w:sz="0" w:space="0" w:color="auto"/>
          </w:divBdr>
        </w:div>
        <w:div w:id="1056319591">
          <w:marLeft w:val="0"/>
          <w:marRight w:val="0"/>
          <w:marTop w:val="0"/>
          <w:marBottom w:val="0"/>
          <w:divBdr>
            <w:top w:val="none" w:sz="0" w:space="0" w:color="auto"/>
            <w:left w:val="none" w:sz="0" w:space="0" w:color="auto"/>
            <w:bottom w:val="none" w:sz="0" w:space="0" w:color="auto"/>
            <w:right w:val="none" w:sz="0" w:space="0" w:color="auto"/>
          </w:divBdr>
          <w:divsChild>
            <w:div w:id="1636986021">
              <w:marLeft w:val="0"/>
              <w:marRight w:val="0"/>
              <w:marTop w:val="150"/>
              <w:marBottom w:val="150"/>
              <w:divBdr>
                <w:top w:val="none" w:sz="0" w:space="0" w:color="auto"/>
                <w:left w:val="none" w:sz="0" w:space="0" w:color="auto"/>
                <w:bottom w:val="none" w:sz="0" w:space="0" w:color="auto"/>
                <w:right w:val="none" w:sz="0" w:space="0" w:color="auto"/>
              </w:divBdr>
            </w:div>
            <w:div w:id="644162132">
              <w:marLeft w:val="0"/>
              <w:marRight w:val="0"/>
              <w:marTop w:val="150"/>
              <w:marBottom w:val="150"/>
              <w:divBdr>
                <w:top w:val="none" w:sz="0" w:space="0" w:color="auto"/>
                <w:left w:val="none" w:sz="0" w:space="0" w:color="auto"/>
                <w:bottom w:val="none" w:sz="0" w:space="0" w:color="auto"/>
                <w:right w:val="none" w:sz="0" w:space="0" w:color="auto"/>
              </w:divBdr>
            </w:div>
            <w:div w:id="2096053643">
              <w:marLeft w:val="0"/>
              <w:marRight w:val="0"/>
              <w:marTop w:val="150"/>
              <w:marBottom w:val="150"/>
              <w:divBdr>
                <w:top w:val="none" w:sz="0" w:space="0" w:color="auto"/>
                <w:left w:val="none" w:sz="0" w:space="0" w:color="auto"/>
                <w:bottom w:val="none" w:sz="0" w:space="0" w:color="auto"/>
                <w:right w:val="none" w:sz="0" w:space="0" w:color="auto"/>
              </w:divBdr>
            </w:div>
            <w:div w:id="3679938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8267128">
      <w:bodyDiv w:val="1"/>
      <w:marLeft w:val="0"/>
      <w:marRight w:val="0"/>
      <w:marTop w:val="0"/>
      <w:marBottom w:val="0"/>
      <w:divBdr>
        <w:top w:val="none" w:sz="0" w:space="0" w:color="auto"/>
        <w:left w:val="none" w:sz="0" w:space="0" w:color="auto"/>
        <w:bottom w:val="none" w:sz="0" w:space="0" w:color="auto"/>
        <w:right w:val="none" w:sz="0" w:space="0" w:color="auto"/>
      </w:divBdr>
      <w:divsChild>
        <w:div w:id="935286357">
          <w:marLeft w:val="0"/>
          <w:marRight w:val="0"/>
          <w:marTop w:val="0"/>
          <w:marBottom w:val="0"/>
          <w:divBdr>
            <w:top w:val="none" w:sz="0" w:space="0" w:color="auto"/>
            <w:left w:val="none" w:sz="0" w:space="0" w:color="auto"/>
            <w:bottom w:val="none" w:sz="0" w:space="0" w:color="auto"/>
            <w:right w:val="none" w:sz="0" w:space="0" w:color="auto"/>
          </w:divBdr>
        </w:div>
        <w:div w:id="1175539607">
          <w:marLeft w:val="0"/>
          <w:marRight w:val="0"/>
          <w:marTop w:val="0"/>
          <w:marBottom w:val="0"/>
          <w:divBdr>
            <w:top w:val="none" w:sz="0" w:space="0" w:color="auto"/>
            <w:left w:val="none" w:sz="0" w:space="0" w:color="auto"/>
            <w:bottom w:val="none" w:sz="0" w:space="0" w:color="auto"/>
            <w:right w:val="none" w:sz="0" w:space="0" w:color="auto"/>
          </w:divBdr>
          <w:divsChild>
            <w:div w:id="299505484">
              <w:marLeft w:val="0"/>
              <w:marRight w:val="0"/>
              <w:marTop w:val="150"/>
              <w:marBottom w:val="150"/>
              <w:divBdr>
                <w:top w:val="none" w:sz="0" w:space="0" w:color="auto"/>
                <w:left w:val="none" w:sz="0" w:space="0" w:color="auto"/>
                <w:bottom w:val="none" w:sz="0" w:space="0" w:color="auto"/>
                <w:right w:val="none" w:sz="0" w:space="0" w:color="auto"/>
              </w:divBdr>
            </w:div>
            <w:div w:id="1056974926">
              <w:marLeft w:val="0"/>
              <w:marRight w:val="0"/>
              <w:marTop w:val="150"/>
              <w:marBottom w:val="150"/>
              <w:divBdr>
                <w:top w:val="none" w:sz="0" w:space="0" w:color="auto"/>
                <w:left w:val="none" w:sz="0" w:space="0" w:color="auto"/>
                <w:bottom w:val="none" w:sz="0" w:space="0" w:color="auto"/>
                <w:right w:val="none" w:sz="0" w:space="0" w:color="auto"/>
              </w:divBdr>
            </w:div>
            <w:div w:id="1241213711">
              <w:marLeft w:val="0"/>
              <w:marRight w:val="0"/>
              <w:marTop w:val="150"/>
              <w:marBottom w:val="150"/>
              <w:divBdr>
                <w:top w:val="none" w:sz="0" w:space="0" w:color="auto"/>
                <w:left w:val="none" w:sz="0" w:space="0" w:color="auto"/>
                <w:bottom w:val="none" w:sz="0" w:space="0" w:color="auto"/>
                <w:right w:val="none" w:sz="0" w:space="0" w:color="auto"/>
              </w:divBdr>
            </w:div>
            <w:div w:id="1365517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1785617251">
          <w:marLeft w:val="0"/>
          <w:marRight w:val="0"/>
          <w:marTop w:val="0"/>
          <w:marBottom w:val="0"/>
          <w:divBdr>
            <w:top w:val="none" w:sz="0" w:space="0" w:color="auto"/>
            <w:left w:val="none" w:sz="0" w:space="0" w:color="auto"/>
            <w:bottom w:val="none" w:sz="0" w:space="0" w:color="auto"/>
            <w:right w:val="none" w:sz="0" w:space="0" w:color="auto"/>
          </w:divBdr>
        </w:div>
        <w:div w:id="580263454">
          <w:marLeft w:val="0"/>
          <w:marRight w:val="0"/>
          <w:marTop w:val="0"/>
          <w:marBottom w:val="0"/>
          <w:divBdr>
            <w:top w:val="none" w:sz="0" w:space="0" w:color="auto"/>
            <w:left w:val="none" w:sz="0" w:space="0" w:color="auto"/>
            <w:bottom w:val="none" w:sz="0" w:space="0" w:color="auto"/>
            <w:right w:val="none" w:sz="0" w:space="0" w:color="auto"/>
          </w:divBdr>
          <w:divsChild>
            <w:div w:id="1983149684">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244657667">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1833328403">
          <w:marLeft w:val="0"/>
          <w:marRight w:val="0"/>
          <w:marTop w:val="0"/>
          <w:marBottom w:val="0"/>
          <w:divBdr>
            <w:top w:val="none" w:sz="0" w:space="0" w:color="auto"/>
            <w:left w:val="none" w:sz="0" w:space="0" w:color="auto"/>
            <w:bottom w:val="none" w:sz="0" w:space="0" w:color="auto"/>
            <w:right w:val="none" w:sz="0" w:space="0" w:color="auto"/>
          </w:divBdr>
        </w:div>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3696068">
      <w:bodyDiv w:val="1"/>
      <w:marLeft w:val="0"/>
      <w:marRight w:val="0"/>
      <w:marTop w:val="0"/>
      <w:marBottom w:val="0"/>
      <w:divBdr>
        <w:top w:val="none" w:sz="0" w:space="0" w:color="auto"/>
        <w:left w:val="none" w:sz="0" w:space="0" w:color="auto"/>
        <w:bottom w:val="none" w:sz="0" w:space="0" w:color="auto"/>
        <w:right w:val="none" w:sz="0" w:space="0" w:color="auto"/>
      </w:divBdr>
      <w:divsChild>
        <w:div w:id="40056873">
          <w:marLeft w:val="0"/>
          <w:marRight w:val="0"/>
          <w:marTop w:val="0"/>
          <w:marBottom w:val="0"/>
          <w:divBdr>
            <w:top w:val="none" w:sz="0" w:space="0" w:color="auto"/>
            <w:left w:val="none" w:sz="0" w:space="0" w:color="auto"/>
            <w:bottom w:val="none" w:sz="0" w:space="0" w:color="auto"/>
            <w:right w:val="none" w:sz="0" w:space="0" w:color="auto"/>
          </w:divBdr>
        </w:div>
        <w:div w:id="790132647">
          <w:marLeft w:val="0"/>
          <w:marRight w:val="0"/>
          <w:marTop w:val="0"/>
          <w:marBottom w:val="0"/>
          <w:divBdr>
            <w:top w:val="none" w:sz="0" w:space="0" w:color="auto"/>
            <w:left w:val="none" w:sz="0" w:space="0" w:color="auto"/>
            <w:bottom w:val="none" w:sz="0" w:space="0" w:color="auto"/>
            <w:right w:val="none" w:sz="0" w:space="0" w:color="auto"/>
          </w:divBdr>
          <w:divsChild>
            <w:div w:id="285358399">
              <w:marLeft w:val="0"/>
              <w:marRight w:val="0"/>
              <w:marTop w:val="150"/>
              <w:marBottom w:val="150"/>
              <w:divBdr>
                <w:top w:val="none" w:sz="0" w:space="0" w:color="auto"/>
                <w:left w:val="none" w:sz="0" w:space="0" w:color="auto"/>
                <w:bottom w:val="none" w:sz="0" w:space="0" w:color="auto"/>
                <w:right w:val="none" w:sz="0" w:space="0" w:color="auto"/>
              </w:divBdr>
            </w:div>
            <w:div w:id="1124617054">
              <w:marLeft w:val="0"/>
              <w:marRight w:val="0"/>
              <w:marTop w:val="150"/>
              <w:marBottom w:val="150"/>
              <w:divBdr>
                <w:top w:val="none" w:sz="0" w:space="0" w:color="auto"/>
                <w:left w:val="none" w:sz="0" w:space="0" w:color="auto"/>
                <w:bottom w:val="none" w:sz="0" w:space="0" w:color="auto"/>
                <w:right w:val="none" w:sz="0" w:space="0" w:color="auto"/>
              </w:divBdr>
            </w:div>
            <w:div w:id="2044016772">
              <w:marLeft w:val="0"/>
              <w:marRight w:val="0"/>
              <w:marTop w:val="150"/>
              <w:marBottom w:val="150"/>
              <w:divBdr>
                <w:top w:val="none" w:sz="0" w:space="0" w:color="auto"/>
                <w:left w:val="none" w:sz="0" w:space="0" w:color="auto"/>
                <w:bottom w:val="none" w:sz="0" w:space="0" w:color="auto"/>
                <w:right w:val="none" w:sz="0" w:space="0" w:color="auto"/>
              </w:divBdr>
            </w:div>
            <w:div w:id="8677170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951208786">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31418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623342991">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309552873">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059014928">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216938506">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2166228">
      <w:bodyDiv w:val="1"/>
      <w:marLeft w:val="0"/>
      <w:marRight w:val="0"/>
      <w:marTop w:val="0"/>
      <w:marBottom w:val="0"/>
      <w:divBdr>
        <w:top w:val="none" w:sz="0" w:space="0" w:color="auto"/>
        <w:left w:val="none" w:sz="0" w:space="0" w:color="auto"/>
        <w:bottom w:val="none" w:sz="0" w:space="0" w:color="auto"/>
        <w:right w:val="none" w:sz="0" w:space="0" w:color="auto"/>
      </w:divBdr>
      <w:divsChild>
        <w:div w:id="1614627555">
          <w:marLeft w:val="0"/>
          <w:marRight w:val="0"/>
          <w:marTop w:val="0"/>
          <w:marBottom w:val="0"/>
          <w:divBdr>
            <w:top w:val="none" w:sz="0" w:space="0" w:color="auto"/>
            <w:left w:val="none" w:sz="0" w:space="0" w:color="auto"/>
            <w:bottom w:val="none" w:sz="0" w:space="0" w:color="auto"/>
            <w:right w:val="none" w:sz="0" w:space="0" w:color="auto"/>
          </w:divBdr>
        </w:div>
        <w:div w:id="614793806">
          <w:marLeft w:val="0"/>
          <w:marRight w:val="0"/>
          <w:marTop w:val="0"/>
          <w:marBottom w:val="0"/>
          <w:divBdr>
            <w:top w:val="none" w:sz="0" w:space="0" w:color="auto"/>
            <w:left w:val="none" w:sz="0" w:space="0" w:color="auto"/>
            <w:bottom w:val="none" w:sz="0" w:space="0" w:color="auto"/>
            <w:right w:val="none" w:sz="0" w:space="0" w:color="auto"/>
          </w:divBdr>
          <w:divsChild>
            <w:div w:id="375592174">
              <w:marLeft w:val="0"/>
              <w:marRight w:val="0"/>
              <w:marTop w:val="150"/>
              <w:marBottom w:val="150"/>
              <w:divBdr>
                <w:top w:val="none" w:sz="0" w:space="0" w:color="auto"/>
                <w:left w:val="none" w:sz="0" w:space="0" w:color="auto"/>
                <w:bottom w:val="none" w:sz="0" w:space="0" w:color="auto"/>
                <w:right w:val="none" w:sz="0" w:space="0" w:color="auto"/>
              </w:divBdr>
            </w:div>
            <w:div w:id="33628026">
              <w:marLeft w:val="0"/>
              <w:marRight w:val="0"/>
              <w:marTop w:val="150"/>
              <w:marBottom w:val="150"/>
              <w:divBdr>
                <w:top w:val="none" w:sz="0" w:space="0" w:color="auto"/>
                <w:left w:val="none" w:sz="0" w:space="0" w:color="auto"/>
                <w:bottom w:val="none" w:sz="0" w:space="0" w:color="auto"/>
                <w:right w:val="none" w:sz="0" w:space="0" w:color="auto"/>
              </w:divBdr>
            </w:div>
            <w:div w:id="308093746">
              <w:marLeft w:val="0"/>
              <w:marRight w:val="0"/>
              <w:marTop w:val="150"/>
              <w:marBottom w:val="150"/>
              <w:divBdr>
                <w:top w:val="none" w:sz="0" w:space="0" w:color="auto"/>
                <w:left w:val="none" w:sz="0" w:space="0" w:color="auto"/>
                <w:bottom w:val="none" w:sz="0" w:space="0" w:color="auto"/>
                <w:right w:val="none" w:sz="0" w:space="0" w:color="auto"/>
              </w:divBdr>
            </w:div>
            <w:div w:id="10109157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8.xml"/><Relationship Id="rId21" Type="http://schemas.openxmlformats.org/officeDocument/2006/relationships/control" Target="activeX/activeX10.xml"/><Relationship Id="rId42" Type="http://schemas.openxmlformats.org/officeDocument/2006/relationships/control" Target="activeX/activeX31.xml"/><Relationship Id="rId63" Type="http://schemas.openxmlformats.org/officeDocument/2006/relationships/control" Target="activeX/activeX52.xml"/><Relationship Id="rId84" Type="http://schemas.openxmlformats.org/officeDocument/2006/relationships/control" Target="activeX/activeX73.xml"/><Relationship Id="rId138" Type="http://schemas.openxmlformats.org/officeDocument/2006/relationships/control" Target="activeX/activeX127.xml"/><Relationship Id="rId159" Type="http://schemas.openxmlformats.org/officeDocument/2006/relationships/control" Target="activeX/activeX148.xml"/><Relationship Id="rId324" Type="http://schemas.openxmlformats.org/officeDocument/2006/relationships/control" Target="activeX/activeX313.xml"/><Relationship Id="rId345" Type="http://schemas.openxmlformats.org/officeDocument/2006/relationships/control" Target="activeX/activeX334.xml"/><Relationship Id="rId366" Type="http://schemas.openxmlformats.org/officeDocument/2006/relationships/control" Target="activeX/activeX355.xml"/><Relationship Id="rId387" Type="http://schemas.openxmlformats.org/officeDocument/2006/relationships/control" Target="activeX/activeX376.xml"/><Relationship Id="rId170" Type="http://schemas.openxmlformats.org/officeDocument/2006/relationships/control" Target="activeX/activeX159.xml"/><Relationship Id="rId191" Type="http://schemas.openxmlformats.org/officeDocument/2006/relationships/control" Target="activeX/activeX180.xml"/><Relationship Id="rId205" Type="http://schemas.openxmlformats.org/officeDocument/2006/relationships/control" Target="activeX/activeX194.xml"/><Relationship Id="rId226" Type="http://schemas.openxmlformats.org/officeDocument/2006/relationships/control" Target="activeX/activeX215.xml"/><Relationship Id="rId247" Type="http://schemas.openxmlformats.org/officeDocument/2006/relationships/control" Target="activeX/activeX236.xml"/><Relationship Id="rId107" Type="http://schemas.openxmlformats.org/officeDocument/2006/relationships/control" Target="activeX/activeX96.xml"/><Relationship Id="rId268" Type="http://schemas.openxmlformats.org/officeDocument/2006/relationships/control" Target="activeX/activeX257.xml"/><Relationship Id="rId289" Type="http://schemas.openxmlformats.org/officeDocument/2006/relationships/control" Target="activeX/activeX278.xml"/><Relationship Id="rId11" Type="http://schemas.openxmlformats.org/officeDocument/2006/relationships/control" Target="activeX/activeX1.xml"/><Relationship Id="rId32" Type="http://schemas.openxmlformats.org/officeDocument/2006/relationships/control" Target="activeX/activeX21.xml"/><Relationship Id="rId53" Type="http://schemas.openxmlformats.org/officeDocument/2006/relationships/control" Target="activeX/activeX42.xml"/><Relationship Id="rId74" Type="http://schemas.openxmlformats.org/officeDocument/2006/relationships/control" Target="activeX/activeX63.xml"/><Relationship Id="rId128" Type="http://schemas.openxmlformats.org/officeDocument/2006/relationships/control" Target="activeX/activeX117.xml"/><Relationship Id="rId149" Type="http://schemas.openxmlformats.org/officeDocument/2006/relationships/control" Target="activeX/activeX138.xml"/><Relationship Id="rId314" Type="http://schemas.openxmlformats.org/officeDocument/2006/relationships/control" Target="activeX/activeX303.xml"/><Relationship Id="rId335" Type="http://schemas.openxmlformats.org/officeDocument/2006/relationships/control" Target="activeX/activeX324.xml"/><Relationship Id="rId356" Type="http://schemas.openxmlformats.org/officeDocument/2006/relationships/control" Target="activeX/activeX345.xml"/><Relationship Id="rId377" Type="http://schemas.openxmlformats.org/officeDocument/2006/relationships/control" Target="activeX/activeX366.xml"/><Relationship Id="rId5" Type="http://schemas.openxmlformats.org/officeDocument/2006/relationships/styles" Target="styles.xml"/><Relationship Id="rId95" Type="http://schemas.openxmlformats.org/officeDocument/2006/relationships/control" Target="activeX/activeX84.xml"/><Relationship Id="rId160" Type="http://schemas.openxmlformats.org/officeDocument/2006/relationships/control" Target="activeX/activeX149.xml"/><Relationship Id="rId181" Type="http://schemas.openxmlformats.org/officeDocument/2006/relationships/control" Target="activeX/activeX170.xml"/><Relationship Id="rId216" Type="http://schemas.openxmlformats.org/officeDocument/2006/relationships/control" Target="activeX/activeX205.xml"/><Relationship Id="rId237" Type="http://schemas.openxmlformats.org/officeDocument/2006/relationships/control" Target="activeX/activeX226.xml"/><Relationship Id="rId258" Type="http://schemas.openxmlformats.org/officeDocument/2006/relationships/control" Target="activeX/activeX247.xml"/><Relationship Id="rId279" Type="http://schemas.openxmlformats.org/officeDocument/2006/relationships/control" Target="activeX/activeX268.xml"/><Relationship Id="rId22" Type="http://schemas.openxmlformats.org/officeDocument/2006/relationships/control" Target="activeX/activeX11.xml"/><Relationship Id="rId43" Type="http://schemas.openxmlformats.org/officeDocument/2006/relationships/control" Target="activeX/activeX32.xml"/><Relationship Id="rId64" Type="http://schemas.openxmlformats.org/officeDocument/2006/relationships/control" Target="activeX/activeX53.xml"/><Relationship Id="rId118" Type="http://schemas.openxmlformats.org/officeDocument/2006/relationships/control" Target="activeX/activeX107.xml"/><Relationship Id="rId139" Type="http://schemas.openxmlformats.org/officeDocument/2006/relationships/control" Target="activeX/activeX128.xml"/><Relationship Id="rId290" Type="http://schemas.openxmlformats.org/officeDocument/2006/relationships/control" Target="activeX/activeX279.xml"/><Relationship Id="rId304" Type="http://schemas.openxmlformats.org/officeDocument/2006/relationships/control" Target="activeX/activeX293.xml"/><Relationship Id="rId325" Type="http://schemas.openxmlformats.org/officeDocument/2006/relationships/control" Target="activeX/activeX314.xml"/><Relationship Id="rId346" Type="http://schemas.openxmlformats.org/officeDocument/2006/relationships/control" Target="activeX/activeX335.xml"/><Relationship Id="rId367" Type="http://schemas.openxmlformats.org/officeDocument/2006/relationships/control" Target="activeX/activeX356.xml"/><Relationship Id="rId388" Type="http://schemas.openxmlformats.org/officeDocument/2006/relationships/footer" Target="footer1.xml"/><Relationship Id="rId85" Type="http://schemas.openxmlformats.org/officeDocument/2006/relationships/control" Target="activeX/activeX74.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81.xml"/><Relationship Id="rId206" Type="http://schemas.openxmlformats.org/officeDocument/2006/relationships/control" Target="activeX/activeX195.xml"/><Relationship Id="rId227" Type="http://schemas.openxmlformats.org/officeDocument/2006/relationships/control" Target="activeX/activeX216.xml"/><Relationship Id="rId248" Type="http://schemas.openxmlformats.org/officeDocument/2006/relationships/control" Target="activeX/activeX237.xml"/><Relationship Id="rId269" Type="http://schemas.openxmlformats.org/officeDocument/2006/relationships/control" Target="activeX/activeX258.xml"/><Relationship Id="rId12" Type="http://schemas.openxmlformats.org/officeDocument/2006/relationships/control" Target="activeX/activeX2.xml"/><Relationship Id="rId33" Type="http://schemas.openxmlformats.org/officeDocument/2006/relationships/control" Target="activeX/activeX22.xml"/><Relationship Id="rId108" Type="http://schemas.openxmlformats.org/officeDocument/2006/relationships/control" Target="activeX/activeX97.xml"/><Relationship Id="rId129" Type="http://schemas.openxmlformats.org/officeDocument/2006/relationships/control" Target="activeX/activeX118.xml"/><Relationship Id="rId280" Type="http://schemas.openxmlformats.org/officeDocument/2006/relationships/control" Target="activeX/activeX269.xml"/><Relationship Id="rId315" Type="http://schemas.openxmlformats.org/officeDocument/2006/relationships/control" Target="activeX/activeX304.xml"/><Relationship Id="rId336" Type="http://schemas.openxmlformats.org/officeDocument/2006/relationships/control" Target="activeX/activeX325.xml"/><Relationship Id="rId357" Type="http://schemas.openxmlformats.org/officeDocument/2006/relationships/control" Target="activeX/activeX346.xml"/><Relationship Id="rId54" Type="http://schemas.openxmlformats.org/officeDocument/2006/relationships/control" Target="activeX/activeX43.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71.xml"/><Relationship Id="rId217" Type="http://schemas.openxmlformats.org/officeDocument/2006/relationships/control" Target="activeX/activeX206.xml"/><Relationship Id="rId378" Type="http://schemas.openxmlformats.org/officeDocument/2006/relationships/control" Target="activeX/activeX367.xml"/><Relationship Id="rId6" Type="http://schemas.openxmlformats.org/officeDocument/2006/relationships/settings" Target="settings.xml"/><Relationship Id="rId238" Type="http://schemas.openxmlformats.org/officeDocument/2006/relationships/control" Target="activeX/activeX227.xml"/><Relationship Id="rId259" Type="http://schemas.openxmlformats.org/officeDocument/2006/relationships/control" Target="activeX/activeX248.xml"/><Relationship Id="rId23" Type="http://schemas.openxmlformats.org/officeDocument/2006/relationships/control" Target="activeX/activeX12.xml"/><Relationship Id="rId119" Type="http://schemas.openxmlformats.org/officeDocument/2006/relationships/control" Target="activeX/activeX108.xml"/><Relationship Id="rId270" Type="http://schemas.openxmlformats.org/officeDocument/2006/relationships/control" Target="activeX/activeX259.xml"/><Relationship Id="rId291" Type="http://schemas.openxmlformats.org/officeDocument/2006/relationships/control" Target="activeX/activeX280.xml"/><Relationship Id="rId305" Type="http://schemas.openxmlformats.org/officeDocument/2006/relationships/control" Target="activeX/activeX294.xml"/><Relationship Id="rId326" Type="http://schemas.openxmlformats.org/officeDocument/2006/relationships/control" Target="activeX/activeX315.xml"/><Relationship Id="rId347" Type="http://schemas.openxmlformats.org/officeDocument/2006/relationships/control" Target="activeX/activeX336.xml"/><Relationship Id="rId44" Type="http://schemas.openxmlformats.org/officeDocument/2006/relationships/control" Target="activeX/activeX33.xml"/><Relationship Id="rId65" Type="http://schemas.openxmlformats.org/officeDocument/2006/relationships/control" Target="activeX/activeX54.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40.xml"/><Relationship Id="rId368" Type="http://schemas.openxmlformats.org/officeDocument/2006/relationships/control" Target="activeX/activeX357.xml"/><Relationship Id="rId389" Type="http://schemas.openxmlformats.org/officeDocument/2006/relationships/fontTable" Target="fontTable.xml"/><Relationship Id="rId172" Type="http://schemas.openxmlformats.org/officeDocument/2006/relationships/control" Target="activeX/activeX161.xml"/><Relationship Id="rId193" Type="http://schemas.openxmlformats.org/officeDocument/2006/relationships/control" Target="activeX/activeX182.xml"/><Relationship Id="rId207" Type="http://schemas.openxmlformats.org/officeDocument/2006/relationships/control" Target="activeX/activeX196.xml"/><Relationship Id="rId228" Type="http://schemas.openxmlformats.org/officeDocument/2006/relationships/control" Target="activeX/activeX217.xml"/><Relationship Id="rId249" Type="http://schemas.openxmlformats.org/officeDocument/2006/relationships/control" Target="activeX/activeX238.xml"/><Relationship Id="rId13" Type="http://schemas.openxmlformats.org/officeDocument/2006/relationships/control" Target="activeX/activeX3.xml"/><Relationship Id="rId109" Type="http://schemas.openxmlformats.org/officeDocument/2006/relationships/control" Target="activeX/activeX98.xml"/><Relationship Id="rId260" Type="http://schemas.openxmlformats.org/officeDocument/2006/relationships/control" Target="activeX/activeX249.xml"/><Relationship Id="rId281" Type="http://schemas.openxmlformats.org/officeDocument/2006/relationships/control" Target="activeX/activeX270.xml"/><Relationship Id="rId316" Type="http://schemas.openxmlformats.org/officeDocument/2006/relationships/control" Target="activeX/activeX305.xml"/><Relationship Id="rId337" Type="http://schemas.openxmlformats.org/officeDocument/2006/relationships/control" Target="activeX/activeX326.xml"/><Relationship Id="rId34" Type="http://schemas.openxmlformats.org/officeDocument/2006/relationships/control" Target="activeX/activeX23.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control" Target="activeX/activeX130.xml"/><Relationship Id="rId358" Type="http://schemas.openxmlformats.org/officeDocument/2006/relationships/control" Target="activeX/activeX347.xml"/><Relationship Id="rId379" Type="http://schemas.openxmlformats.org/officeDocument/2006/relationships/control" Target="activeX/activeX368.xml"/><Relationship Id="rId7" Type="http://schemas.openxmlformats.org/officeDocument/2006/relationships/webSettings" Target="webSettings.xml"/><Relationship Id="rId162" Type="http://schemas.openxmlformats.org/officeDocument/2006/relationships/control" Target="activeX/activeX151.xml"/><Relationship Id="rId183" Type="http://schemas.openxmlformats.org/officeDocument/2006/relationships/control" Target="activeX/activeX172.xml"/><Relationship Id="rId218" Type="http://schemas.openxmlformats.org/officeDocument/2006/relationships/control" Target="activeX/activeX207.xml"/><Relationship Id="rId239" Type="http://schemas.openxmlformats.org/officeDocument/2006/relationships/control" Target="activeX/activeX228.xml"/><Relationship Id="rId390" Type="http://schemas.openxmlformats.org/officeDocument/2006/relationships/theme" Target="theme/theme1.xml"/><Relationship Id="rId250" Type="http://schemas.openxmlformats.org/officeDocument/2006/relationships/control" Target="activeX/activeX239.xml"/><Relationship Id="rId271" Type="http://schemas.openxmlformats.org/officeDocument/2006/relationships/control" Target="activeX/activeX260.xml"/><Relationship Id="rId292" Type="http://schemas.openxmlformats.org/officeDocument/2006/relationships/control" Target="activeX/activeX281.xml"/><Relationship Id="rId306" Type="http://schemas.openxmlformats.org/officeDocument/2006/relationships/control" Target="activeX/activeX295.xml"/><Relationship Id="rId24" Type="http://schemas.openxmlformats.org/officeDocument/2006/relationships/control" Target="activeX/activeX13.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327" Type="http://schemas.openxmlformats.org/officeDocument/2006/relationships/control" Target="activeX/activeX316.xml"/><Relationship Id="rId348" Type="http://schemas.openxmlformats.org/officeDocument/2006/relationships/control" Target="activeX/activeX337.xml"/><Relationship Id="rId369" Type="http://schemas.openxmlformats.org/officeDocument/2006/relationships/control" Target="activeX/activeX358.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208" Type="http://schemas.openxmlformats.org/officeDocument/2006/relationships/control" Target="activeX/activeX197.xml"/><Relationship Id="rId229" Type="http://schemas.openxmlformats.org/officeDocument/2006/relationships/control" Target="activeX/activeX218.xml"/><Relationship Id="rId380" Type="http://schemas.openxmlformats.org/officeDocument/2006/relationships/control" Target="activeX/activeX369.xml"/><Relationship Id="rId240" Type="http://schemas.openxmlformats.org/officeDocument/2006/relationships/control" Target="activeX/activeX229.xml"/><Relationship Id="rId261" Type="http://schemas.openxmlformats.org/officeDocument/2006/relationships/control" Target="activeX/activeX250.xml"/><Relationship Id="rId14" Type="http://schemas.openxmlformats.org/officeDocument/2006/relationships/control" Target="activeX/activeX4.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71.xml"/><Relationship Id="rId317" Type="http://schemas.openxmlformats.org/officeDocument/2006/relationships/control" Target="activeX/activeX306.xml"/><Relationship Id="rId338" Type="http://schemas.openxmlformats.org/officeDocument/2006/relationships/control" Target="activeX/activeX327.xml"/><Relationship Id="rId359" Type="http://schemas.openxmlformats.org/officeDocument/2006/relationships/control" Target="activeX/activeX348.xml"/><Relationship Id="rId8" Type="http://schemas.openxmlformats.org/officeDocument/2006/relationships/footnotes" Target="footnotes.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219" Type="http://schemas.openxmlformats.org/officeDocument/2006/relationships/control" Target="activeX/activeX208.xml"/><Relationship Id="rId370" Type="http://schemas.openxmlformats.org/officeDocument/2006/relationships/control" Target="activeX/activeX359.xml"/><Relationship Id="rId230" Type="http://schemas.openxmlformats.org/officeDocument/2006/relationships/control" Target="activeX/activeX219.xml"/><Relationship Id="rId251" Type="http://schemas.openxmlformats.org/officeDocument/2006/relationships/control" Target="activeX/activeX240.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6.xml"/><Relationship Id="rId272" Type="http://schemas.openxmlformats.org/officeDocument/2006/relationships/control" Target="activeX/activeX261.xml"/><Relationship Id="rId293" Type="http://schemas.openxmlformats.org/officeDocument/2006/relationships/control" Target="activeX/activeX282.xml"/><Relationship Id="rId307" Type="http://schemas.openxmlformats.org/officeDocument/2006/relationships/control" Target="activeX/activeX296.xml"/><Relationship Id="rId328" Type="http://schemas.openxmlformats.org/officeDocument/2006/relationships/control" Target="activeX/activeX317.xml"/><Relationship Id="rId349" Type="http://schemas.openxmlformats.org/officeDocument/2006/relationships/control" Target="activeX/activeX338.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95" Type="http://schemas.openxmlformats.org/officeDocument/2006/relationships/control" Target="activeX/activeX184.xml"/><Relationship Id="rId209" Type="http://schemas.openxmlformats.org/officeDocument/2006/relationships/control" Target="activeX/activeX198.xml"/><Relationship Id="rId360" Type="http://schemas.openxmlformats.org/officeDocument/2006/relationships/control" Target="activeX/activeX349.xml"/><Relationship Id="rId381" Type="http://schemas.openxmlformats.org/officeDocument/2006/relationships/control" Target="activeX/activeX370.xml"/><Relationship Id="rId220" Type="http://schemas.openxmlformats.org/officeDocument/2006/relationships/control" Target="activeX/activeX209.xml"/><Relationship Id="rId241" Type="http://schemas.openxmlformats.org/officeDocument/2006/relationships/control" Target="activeX/activeX230.xml"/><Relationship Id="rId15" Type="http://schemas.openxmlformats.org/officeDocument/2006/relationships/image" Target="media/image2.wmf"/><Relationship Id="rId36" Type="http://schemas.openxmlformats.org/officeDocument/2006/relationships/control" Target="activeX/activeX25.xml"/><Relationship Id="rId57" Type="http://schemas.openxmlformats.org/officeDocument/2006/relationships/control" Target="activeX/activeX46.xml"/><Relationship Id="rId262" Type="http://schemas.openxmlformats.org/officeDocument/2006/relationships/control" Target="activeX/activeX251.xml"/><Relationship Id="rId283" Type="http://schemas.openxmlformats.org/officeDocument/2006/relationships/control" Target="activeX/activeX272.xml"/><Relationship Id="rId318" Type="http://schemas.openxmlformats.org/officeDocument/2006/relationships/control" Target="activeX/activeX307.xml"/><Relationship Id="rId339" Type="http://schemas.openxmlformats.org/officeDocument/2006/relationships/control" Target="activeX/activeX328.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64" Type="http://schemas.openxmlformats.org/officeDocument/2006/relationships/control" Target="activeX/activeX153.xml"/><Relationship Id="rId185" Type="http://schemas.openxmlformats.org/officeDocument/2006/relationships/control" Target="activeX/activeX174.xml"/><Relationship Id="rId350" Type="http://schemas.openxmlformats.org/officeDocument/2006/relationships/control" Target="activeX/activeX339.xml"/><Relationship Id="rId371" Type="http://schemas.openxmlformats.org/officeDocument/2006/relationships/control" Target="activeX/activeX360.xml"/><Relationship Id="rId9" Type="http://schemas.openxmlformats.org/officeDocument/2006/relationships/endnotes" Target="endnotes.xml"/><Relationship Id="rId210" Type="http://schemas.openxmlformats.org/officeDocument/2006/relationships/control" Target="activeX/activeX199.xml"/><Relationship Id="rId26" Type="http://schemas.openxmlformats.org/officeDocument/2006/relationships/control" Target="activeX/activeX15.xml"/><Relationship Id="rId231" Type="http://schemas.openxmlformats.org/officeDocument/2006/relationships/control" Target="activeX/activeX220.xml"/><Relationship Id="rId252" Type="http://schemas.openxmlformats.org/officeDocument/2006/relationships/control" Target="activeX/activeX241.xml"/><Relationship Id="rId273" Type="http://schemas.openxmlformats.org/officeDocument/2006/relationships/control" Target="activeX/activeX262.xml"/><Relationship Id="rId294" Type="http://schemas.openxmlformats.org/officeDocument/2006/relationships/control" Target="activeX/activeX283.xml"/><Relationship Id="rId308" Type="http://schemas.openxmlformats.org/officeDocument/2006/relationships/control" Target="activeX/activeX297.xml"/><Relationship Id="rId329" Type="http://schemas.openxmlformats.org/officeDocument/2006/relationships/control" Target="activeX/activeX318.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29.xml"/><Relationship Id="rId361" Type="http://schemas.openxmlformats.org/officeDocument/2006/relationships/control" Target="activeX/activeX350.xml"/><Relationship Id="rId196" Type="http://schemas.openxmlformats.org/officeDocument/2006/relationships/control" Target="activeX/activeX185.xml"/><Relationship Id="rId200" Type="http://schemas.openxmlformats.org/officeDocument/2006/relationships/control" Target="activeX/activeX189.xml"/><Relationship Id="rId382" Type="http://schemas.openxmlformats.org/officeDocument/2006/relationships/control" Target="activeX/activeX371.xml"/><Relationship Id="rId16" Type="http://schemas.openxmlformats.org/officeDocument/2006/relationships/control" Target="activeX/activeX5.xml"/><Relationship Id="rId221" Type="http://schemas.openxmlformats.org/officeDocument/2006/relationships/control" Target="activeX/activeX210.xml"/><Relationship Id="rId242" Type="http://schemas.openxmlformats.org/officeDocument/2006/relationships/control" Target="activeX/activeX231.xml"/><Relationship Id="rId263" Type="http://schemas.openxmlformats.org/officeDocument/2006/relationships/control" Target="activeX/activeX252.xml"/><Relationship Id="rId284" Type="http://schemas.openxmlformats.org/officeDocument/2006/relationships/control" Target="activeX/activeX273.xml"/><Relationship Id="rId319" Type="http://schemas.openxmlformats.org/officeDocument/2006/relationships/control" Target="activeX/activeX308.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319.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351" Type="http://schemas.openxmlformats.org/officeDocument/2006/relationships/control" Target="activeX/activeX340.xml"/><Relationship Id="rId372" Type="http://schemas.openxmlformats.org/officeDocument/2006/relationships/control" Target="activeX/activeX361.xml"/><Relationship Id="rId211" Type="http://schemas.openxmlformats.org/officeDocument/2006/relationships/control" Target="activeX/activeX200.xml"/><Relationship Id="rId232" Type="http://schemas.openxmlformats.org/officeDocument/2006/relationships/control" Target="activeX/activeX221.xml"/><Relationship Id="rId253" Type="http://schemas.openxmlformats.org/officeDocument/2006/relationships/control" Target="activeX/activeX242.xml"/><Relationship Id="rId274" Type="http://schemas.openxmlformats.org/officeDocument/2006/relationships/control" Target="activeX/activeX263.xml"/><Relationship Id="rId295" Type="http://schemas.openxmlformats.org/officeDocument/2006/relationships/control" Target="activeX/activeX284.xml"/><Relationship Id="rId309" Type="http://schemas.openxmlformats.org/officeDocument/2006/relationships/control" Target="activeX/activeX298.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control" Target="activeX/activeX309.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341" Type="http://schemas.openxmlformats.org/officeDocument/2006/relationships/control" Target="activeX/activeX330.xml"/><Relationship Id="rId362" Type="http://schemas.openxmlformats.org/officeDocument/2006/relationships/control" Target="activeX/activeX351.xml"/><Relationship Id="rId383" Type="http://schemas.openxmlformats.org/officeDocument/2006/relationships/control" Target="activeX/activeX372.xml"/><Relationship Id="rId201" Type="http://schemas.openxmlformats.org/officeDocument/2006/relationships/control" Target="activeX/activeX190.xml"/><Relationship Id="rId222" Type="http://schemas.openxmlformats.org/officeDocument/2006/relationships/control" Target="activeX/activeX211.xml"/><Relationship Id="rId243" Type="http://schemas.openxmlformats.org/officeDocument/2006/relationships/control" Target="activeX/activeX232.xml"/><Relationship Id="rId264" Type="http://schemas.openxmlformats.org/officeDocument/2006/relationships/control" Target="activeX/activeX253.xml"/><Relationship Id="rId285" Type="http://schemas.openxmlformats.org/officeDocument/2006/relationships/control" Target="activeX/activeX274.xm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control" Target="activeX/activeX299.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331" Type="http://schemas.openxmlformats.org/officeDocument/2006/relationships/control" Target="activeX/activeX320.xml"/><Relationship Id="rId352" Type="http://schemas.openxmlformats.org/officeDocument/2006/relationships/control" Target="activeX/activeX341.xml"/><Relationship Id="rId373" Type="http://schemas.openxmlformats.org/officeDocument/2006/relationships/control" Target="activeX/activeX362.xml"/><Relationship Id="rId1" Type="http://schemas.openxmlformats.org/officeDocument/2006/relationships/customXml" Target="../customXml/item1.xml"/><Relationship Id="rId212" Type="http://schemas.openxmlformats.org/officeDocument/2006/relationships/control" Target="activeX/activeX201.xml"/><Relationship Id="rId233" Type="http://schemas.openxmlformats.org/officeDocument/2006/relationships/control" Target="activeX/activeX222.xml"/><Relationship Id="rId254" Type="http://schemas.openxmlformats.org/officeDocument/2006/relationships/control" Target="activeX/activeX243.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103.xml"/><Relationship Id="rId275" Type="http://schemas.openxmlformats.org/officeDocument/2006/relationships/control" Target="activeX/activeX264.xml"/><Relationship Id="rId296" Type="http://schemas.openxmlformats.org/officeDocument/2006/relationships/control" Target="activeX/activeX285.xml"/><Relationship Id="rId300" Type="http://schemas.openxmlformats.org/officeDocument/2006/relationships/control" Target="activeX/activeX289.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321" Type="http://schemas.openxmlformats.org/officeDocument/2006/relationships/control" Target="activeX/activeX310.xml"/><Relationship Id="rId342" Type="http://schemas.openxmlformats.org/officeDocument/2006/relationships/control" Target="activeX/activeX331.xml"/><Relationship Id="rId363" Type="http://schemas.openxmlformats.org/officeDocument/2006/relationships/control" Target="activeX/activeX352.xml"/><Relationship Id="rId384" Type="http://schemas.openxmlformats.org/officeDocument/2006/relationships/control" Target="activeX/activeX373.xml"/><Relationship Id="rId202" Type="http://schemas.openxmlformats.org/officeDocument/2006/relationships/control" Target="activeX/activeX191.xml"/><Relationship Id="rId223" Type="http://schemas.openxmlformats.org/officeDocument/2006/relationships/control" Target="activeX/activeX212.xml"/><Relationship Id="rId244" Type="http://schemas.openxmlformats.org/officeDocument/2006/relationships/control" Target="activeX/activeX233.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54.xml"/><Relationship Id="rId286" Type="http://schemas.openxmlformats.org/officeDocument/2006/relationships/control" Target="activeX/activeX275.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311" Type="http://schemas.openxmlformats.org/officeDocument/2006/relationships/control" Target="activeX/activeX300.xml"/><Relationship Id="rId332" Type="http://schemas.openxmlformats.org/officeDocument/2006/relationships/control" Target="activeX/activeX321.xml"/><Relationship Id="rId353" Type="http://schemas.openxmlformats.org/officeDocument/2006/relationships/control" Target="activeX/activeX342.xml"/><Relationship Id="rId374" Type="http://schemas.openxmlformats.org/officeDocument/2006/relationships/control" Target="activeX/activeX363.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202.xml"/><Relationship Id="rId234" Type="http://schemas.openxmlformats.org/officeDocument/2006/relationships/control" Target="activeX/activeX223.xml"/><Relationship Id="rId2" Type="http://schemas.openxmlformats.org/officeDocument/2006/relationships/customXml" Target="../customXml/item2.xml"/><Relationship Id="rId29" Type="http://schemas.openxmlformats.org/officeDocument/2006/relationships/control" Target="activeX/activeX18.xml"/><Relationship Id="rId255" Type="http://schemas.openxmlformats.org/officeDocument/2006/relationships/control" Target="activeX/activeX244.xml"/><Relationship Id="rId276" Type="http://schemas.openxmlformats.org/officeDocument/2006/relationships/control" Target="activeX/activeX265.xml"/><Relationship Id="rId297" Type="http://schemas.openxmlformats.org/officeDocument/2006/relationships/control" Target="activeX/activeX286.xml"/><Relationship Id="rId40" Type="http://schemas.openxmlformats.org/officeDocument/2006/relationships/control" Target="activeX/activeX29.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301" Type="http://schemas.openxmlformats.org/officeDocument/2006/relationships/control" Target="activeX/activeX290.xml"/><Relationship Id="rId322" Type="http://schemas.openxmlformats.org/officeDocument/2006/relationships/control" Target="activeX/activeX311.xml"/><Relationship Id="rId343" Type="http://schemas.openxmlformats.org/officeDocument/2006/relationships/control" Target="activeX/activeX332.xml"/><Relationship Id="rId364" Type="http://schemas.openxmlformats.org/officeDocument/2006/relationships/control" Target="activeX/activeX353.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8.xml"/><Relationship Id="rId203" Type="http://schemas.openxmlformats.org/officeDocument/2006/relationships/control" Target="activeX/activeX192.xml"/><Relationship Id="rId385" Type="http://schemas.openxmlformats.org/officeDocument/2006/relationships/control" Target="activeX/activeX374.xml"/><Relationship Id="rId19" Type="http://schemas.openxmlformats.org/officeDocument/2006/relationships/control" Target="activeX/activeX8.xml"/><Relationship Id="rId224" Type="http://schemas.openxmlformats.org/officeDocument/2006/relationships/control" Target="activeX/activeX213.xml"/><Relationship Id="rId245" Type="http://schemas.openxmlformats.org/officeDocument/2006/relationships/control" Target="activeX/activeX234.xml"/><Relationship Id="rId266" Type="http://schemas.openxmlformats.org/officeDocument/2006/relationships/control" Target="activeX/activeX255.xml"/><Relationship Id="rId287" Type="http://schemas.openxmlformats.org/officeDocument/2006/relationships/control" Target="activeX/activeX276.xml"/><Relationship Id="rId30" Type="http://schemas.openxmlformats.org/officeDocument/2006/relationships/control" Target="activeX/activeX19.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301.xml"/><Relationship Id="rId333" Type="http://schemas.openxmlformats.org/officeDocument/2006/relationships/control" Target="activeX/activeX322.xml"/><Relationship Id="rId354" Type="http://schemas.openxmlformats.org/officeDocument/2006/relationships/control" Target="activeX/activeX343.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8.xml"/><Relationship Id="rId375" Type="http://schemas.openxmlformats.org/officeDocument/2006/relationships/control" Target="activeX/activeX364.xml"/><Relationship Id="rId3" Type="http://schemas.openxmlformats.org/officeDocument/2006/relationships/customXml" Target="../customXml/item3.xml"/><Relationship Id="rId214" Type="http://schemas.openxmlformats.org/officeDocument/2006/relationships/control" Target="activeX/activeX203.xml"/><Relationship Id="rId235" Type="http://schemas.openxmlformats.org/officeDocument/2006/relationships/control" Target="activeX/activeX224.xml"/><Relationship Id="rId256" Type="http://schemas.openxmlformats.org/officeDocument/2006/relationships/control" Target="activeX/activeX245.xml"/><Relationship Id="rId277" Type="http://schemas.openxmlformats.org/officeDocument/2006/relationships/control" Target="activeX/activeX266.xml"/><Relationship Id="rId298" Type="http://schemas.openxmlformats.org/officeDocument/2006/relationships/control" Target="activeX/activeX287.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91.xml"/><Relationship Id="rId323" Type="http://schemas.openxmlformats.org/officeDocument/2006/relationships/control" Target="activeX/activeX312.xml"/><Relationship Id="rId344" Type="http://schemas.openxmlformats.org/officeDocument/2006/relationships/control" Target="activeX/activeX333.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8.xml"/><Relationship Id="rId365" Type="http://schemas.openxmlformats.org/officeDocument/2006/relationships/control" Target="activeX/activeX354.xml"/><Relationship Id="rId386" Type="http://schemas.openxmlformats.org/officeDocument/2006/relationships/control" Target="activeX/activeX375.xml"/><Relationship Id="rId190" Type="http://schemas.openxmlformats.org/officeDocument/2006/relationships/control" Target="activeX/activeX179.xml"/><Relationship Id="rId204" Type="http://schemas.openxmlformats.org/officeDocument/2006/relationships/control" Target="activeX/activeX193.xml"/><Relationship Id="rId225" Type="http://schemas.openxmlformats.org/officeDocument/2006/relationships/control" Target="activeX/activeX214.xml"/><Relationship Id="rId246" Type="http://schemas.openxmlformats.org/officeDocument/2006/relationships/control" Target="activeX/activeX235.xml"/><Relationship Id="rId267" Type="http://schemas.openxmlformats.org/officeDocument/2006/relationships/control" Target="activeX/activeX256.xml"/><Relationship Id="rId288" Type="http://schemas.openxmlformats.org/officeDocument/2006/relationships/control" Target="activeX/activeX277.xml"/><Relationship Id="rId106" Type="http://schemas.openxmlformats.org/officeDocument/2006/relationships/control" Target="activeX/activeX95.xml"/><Relationship Id="rId127" Type="http://schemas.openxmlformats.org/officeDocument/2006/relationships/control" Target="activeX/activeX116.xml"/><Relationship Id="rId313" Type="http://schemas.openxmlformats.org/officeDocument/2006/relationships/control" Target="activeX/activeX302.xml"/><Relationship Id="rId10" Type="http://schemas.openxmlformats.org/officeDocument/2006/relationships/image" Target="media/image1.wmf"/><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7.xml"/><Relationship Id="rId169" Type="http://schemas.openxmlformats.org/officeDocument/2006/relationships/control" Target="activeX/activeX158.xml"/><Relationship Id="rId334" Type="http://schemas.openxmlformats.org/officeDocument/2006/relationships/control" Target="activeX/activeX323.xml"/><Relationship Id="rId355" Type="http://schemas.openxmlformats.org/officeDocument/2006/relationships/control" Target="activeX/activeX344.xml"/><Relationship Id="rId376" Type="http://schemas.openxmlformats.org/officeDocument/2006/relationships/control" Target="activeX/activeX365.xml"/><Relationship Id="rId4" Type="http://schemas.openxmlformats.org/officeDocument/2006/relationships/numbering" Target="numbering.xml"/><Relationship Id="rId180" Type="http://schemas.openxmlformats.org/officeDocument/2006/relationships/control" Target="activeX/activeX169.xml"/><Relationship Id="rId215" Type="http://schemas.openxmlformats.org/officeDocument/2006/relationships/control" Target="activeX/activeX204.xml"/><Relationship Id="rId236" Type="http://schemas.openxmlformats.org/officeDocument/2006/relationships/control" Target="activeX/activeX225.xml"/><Relationship Id="rId257" Type="http://schemas.openxmlformats.org/officeDocument/2006/relationships/control" Target="activeX/activeX246.xml"/><Relationship Id="rId278" Type="http://schemas.openxmlformats.org/officeDocument/2006/relationships/control" Target="activeX/activeX267.xml"/><Relationship Id="rId303" Type="http://schemas.openxmlformats.org/officeDocument/2006/relationships/control" Target="activeX/activeX29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69F7C40D-8715-49AE-9021-6BE47CE7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357</TotalTime>
  <Pages>21</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SAfe 4.5 Practitioner Certification</vt:lpstr>
    </vt:vector>
  </TitlesOfParts>
  <Company/>
  <LinksUpToDate>false</LinksUpToDate>
  <CharactersWithSpaces>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4.5 Practitioner Certification</dc:title>
  <dc:subject>Sriram balasubramanian</dc:subject>
  <dc:creator>hp</dc:creator>
  <cp:keywords/>
  <cp:lastModifiedBy>Sriram B</cp:lastModifiedBy>
  <cp:revision>145</cp:revision>
  <dcterms:created xsi:type="dcterms:W3CDTF">2017-03-11T02:45:00Z</dcterms:created>
  <dcterms:modified xsi:type="dcterms:W3CDTF">2018-01-25T11:46:00Z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
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22FB7" w:rsidRDefault="00022FB7">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agilist</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022FB7" w:rsidRDefault="00022FB7">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022FB7" w:rsidRPr="007C6A21" w:rsidRDefault="00022FB7">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22FB7" w:rsidRDefault="00022FB7">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agilist</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022FB7" w:rsidRDefault="00022FB7">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022FB7" w:rsidRPr="007C6A21" w:rsidRDefault="00022FB7">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22FB7" w:rsidRDefault="00022FB7">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022FB7" w:rsidRDefault="00022FB7">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Pr="000B33F3" w:rsidRDefault="0057024D" w:rsidP="00A633DD">
      <w:pPr>
        <w:pStyle w:val="Title"/>
        <w:jc w:val="center"/>
        <w:rPr>
          <w:sz w:val="40"/>
          <w:szCs w:val="40"/>
        </w:rPr>
      </w:pPr>
      <w:r w:rsidRPr="000B33F3">
        <w:rPr>
          <w:sz w:val="40"/>
          <w:szCs w:val="40"/>
        </w:rPr>
        <w:lastRenderedPageBreak/>
        <w:t xml:space="preserve">SAFe </w:t>
      </w:r>
      <w:r w:rsidR="000B33F3">
        <w:rPr>
          <w:sz w:val="40"/>
          <w:szCs w:val="40"/>
        </w:rPr>
        <w:t>4.5 agilist</w:t>
      </w:r>
      <w:r w:rsidR="00857E79" w:rsidRPr="000B33F3">
        <w:rPr>
          <w:sz w:val="40"/>
          <w:szCs w:val="40"/>
        </w:rPr>
        <w:t xml:space="preserve"> – practice test</w:t>
      </w:r>
    </w:p>
    <w:p w:rsidR="00C358BC" w:rsidRDefault="001C3DB1">
      <w:pPr>
        <w:pStyle w:val="Heading1"/>
      </w:pPr>
      <w:r>
        <w:t xml:space="preserve">SAFE AGILIST PRACTICE TEST </w:t>
      </w:r>
      <w:r w:rsidR="002451D1">
        <w:t>Q</w:t>
      </w:r>
      <w:r w:rsidR="0057024D">
        <w:t xml:space="preserve">uestions </w:t>
      </w:r>
      <w:r w:rsidR="002451D1">
        <w:t>&amp;</w:t>
      </w:r>
      <w:r w:rsidR="0057024D">
        <w:t xml:space="preserve"> </w:t>
      </w:r>
      <w:r w:rsidR="002451D1">
        <w:t>A</w:t>
      </w:r>
      <w:r w:rsidR="0057024D">
        <w:t>nswers</w:t>
      </w:r>
    </w:p>
    <w:p w:rsidR="00841337" w:rsidRDefault="00841337" w:rsidP="00C901AC">
      <w:pPr>
        <w:shd w:val="clear" w:color="auto" w:fill="FFFFFF"/>
        <w:spacing w:before="0" w:after="0" w:line="240" w:lineRule="auto"/>
        <w:rPr>
          <w:rFonts w:ascii="Helvetica" w:eastAsia="Times New Roman" w:hAnsi="Helvetica" w:cs="Helvetica"/>
          <w:b/>
          <w:bCs/>
          <w:color w:val="000000"/>
          <w:sz w:val="21"/>
          <w:szCs w:val="21"/>
          <w:lang w:eastAsia="en-US"/>
        </w:rPr>
      </w:pPr>
    </w:p>
    <w:p w:rsidR="00C901AC" w:rsidRPr="00C901AC" w:rsidRDefault="00C901AC" w:rsidP="00C901AC">
      <w:pPr>
        <w:shd w:val="clear" w:color="auto" w:fill="FFFFFF"/>
        <w:spacing w:before="0" w:after="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b/>
          <w:bCs/>
          <w:color w:val="000000"/>
          <w:sz w:val="21"/>
          <w:szCs w:val="21"/>
          <w:lang w:eastAsia="en-US"/>
        </w:rPr>
        <w:t>When basing decisions on economics, how are cycle time, product cost, value, and development expense used?</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30" type="#_x0000_t75" style="width:16.5pt;height:15pt" o:ole="">
            <v:imagedata r:id="rId10" o:title=""/>
          </v:shape>
          <w:control r:id="rId11" w:name="DefaultOcxName" w:shapeid="_x0000_i2530"/>
        </w:object>
      </w:r>
      <w:r w:rsidRPr="00C901AC">
        <w:rPr>
          <w:rFonts w:ascii="Helvetica" w:eastAsia="Times New Roman" w:hAnsi="Helvetica" w:cs="Helvetica"/>
          <w:color w:val="000000"/>
          <w:sz w:val="21"/>
          <w:szCs w:val="21"/>
          <w:lang w:eastAsia="en-US"/>
        </w:rPr>
        <w:t>To identify different parameters of the economic framework</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rPr>
        <w:object w:dxaOrig="330" w:dyaOrig="300">
          <v:shape id="_x0000_i1421" type="#_x0000_t75" style="width:16.5pt;height:15pt" o:ole="">
            <v:imagedata r:id="rId12" o:title=""/>
          </v:shape>
          <w:control r:id="rId13" w:name="DefaultOcxName1" w:shapeid="_x0000_i1421"/>
        </w:object>
      </w:r>
      <w:r w:rsidRPr="00C901AC">
        <w:rPr>
          <w:rFonts w:ascii="Helvetica" w:eastAsia="Times New Roman" w:hAnsi="Helvetica" w:cs="Helvetica"/>
          <w:color w:val="000000"/>
          <w:sz w:val="21"/>
          <w:szCs w:val="21"/>
          <w:lang w:eastAsia="en-US"/>
        </w:rPr>
        <w:t>To take into account sunk costs</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rPr>
        <w:object w:dxaOrig="330" w:dyaOrig="300">
          <v:shape id="_x0000_i1424" type="#_x0000_t75" style="width:16.5pt;height:15pt" o:ole="">
            <v:imagedata r:id="rId12" o:title=""/>
          </v:shape>
          <w:control r:id="rId14" w:name="DefaultOcxName2" w:shapeid="_x0000_i1424"/>
        </w:object>
      </w:r>
      <w:r w:rsidRPr="00C901AC">
        <w:rPr>
          <w:rFonts w:ascii="Helvetica" w:eastAsia="Times New Roman" w:hAnsi="Helvetica" w:cs="Helvetica"/>
          <w:color w:val="000000"/>
          <w:sz w:val="21"/>
          <w:szCs w:val="21"/>
          <w:lang w:eastAsia="en-US"/>
        </w:rPr>
        <w:t>To limit WIP through the system</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rPr>
        <w:object w:dxaOrig="330" w:dyaOrig="300">
          <v:shape id="_x0000_i1427" type="#_x0000_t75" style="width:16.5pt;height:15pt" o:ole="">
            <v:imagedata r:id="rId12" o:title=""/>
          </v:shape>
          <w:control r:id="rId15" w:name="DefaultOcxName3" w:shapeid="_x0000_i1427"/>
        </w:object>
      </w:r>
      <w:r w:rsidRPr="00C901AC">
        <w:rPr>
          <w:rFonts w:ascii="Helvetica" w:eastAsia="Times New Roman" w:hAnsi="Helvetica" w:cs="Helvetica"/>
          <w:color w:val="000000"/>
          <w:sz w:val="21"/>
          <w:szCs w:val="21"/>
          <w:lang w:eastAsia="en-US"/>
        </w:rPr>
        <w:t>To recover money already spent</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During the final plan review, Program risks are addressed using ROAM. What do the letters in ROAM represent?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30" type="#_x0000_t75" style="width:16.5pt;height:15pt" o:ole="">
            <v:imagedata r:id="rId12" o:title=""/>
          </v:shape>
          <w:control r:id="rId16" w:name="DefaultOcxName4" w:shapeid="_x0000_i1430"/>
        </w:object>
      </w:r>
      <w:r w:rsidRPr="008D4763">
        <w:rPr>
          <w:rFonts w:ascii="Helvetica" w:eastAsia="Times New Roman" w:hAnsi="Helvetica" w:cs="Helvetica"/>
          <w:color w:val="000000"/>
          <w:sz w:val="21"/>
          <w:szCs w:val="21"/>
          <w:lang w:eastAsia="en-US"/>
        </w:rPr>
        <w:t>Accepted, Redesigned, Ordered, Mitigated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1" type="#_x0000_t75" style="width:16.5pt;height:15pt" o:ole="">
            <v:imagedata r:id="rId10" o:title=""/>
          </v:shape>
          <w:control r:id="rId17" w:name="DefaultOcxName11" w:shapeid="_x0000_i2531"/>
        </w:object>
      </w:r>
      <w:r w:rsidRPr="008D4763">
        <w:rPr>
          <w:rFonts w:ascii="Helvetica" w:eastAsia="Times New Roman" w:hAnsi="Helvetica" w:cs="Helvetica"/>
          <w:color w:val="000000"/>
          <w:sz w:val="21"/>
          <w:szCs w:val="21"/>
          <w:lang w:eastAsia="en-US"/>
        </w:rPr>
        <w:t>Owned, Mitigated, Resolved, Accepted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36" type="#_x0000_t75" style="width:16.5pt;height:15pt" o:ole="">
            <v:imagedata r:id="rId12" o:title=""/>
          </v:shape>
          <w:control r:id="rId18" w:name="DefaultOcxName21" w:shapeid="_x0000_i1436"/>
        </w:object>
      </w:r>
      <w:r w:rsidRPr="008D4763">
        <w:rPr>
          <w:rFonts w:ascii="Helvetica" w:eastAsia="Times New Roman" w:hAnsi="Helvetica" w:cs="Helvetica"/>
          <w:color w:val="000000"/>
          <w:sz w:val="21"/>
          <w:szCs w:val="21"/>
          <w:lang w:eastAsia="en-US"/>
        </w:rPr>
        <w:t>Managed, Resolved, Ordered, Accepted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39" type="#_x0000_t75" style="width:16.5pt;height:15pt" o:ole="">
            <v:imagedata r:id="rId12" o:title=""/>
          </v:shape>
          <w:control r:id="rId19" w:name="DefaultOcxName31" w:shapeid="_x0000_i1439"/>
        </w:object>
      </w:r>
      <w:r w:rsidRPr="008D4763">
        <w:rPr>
          <w:rFonts w:ascii="Helvetica" w:eastAsia="Times New Roman" w:hAnsi="Helvetica" w:cs="Helvetica"/>
          <w:color w:val="000000"/>
          <w:sz w:val="21"/>
          <w:szCs w:val="21"/>
          <w:lang w:eastAsia="en-US"/>
        </w:rPr>
        <w:t>Relegated, Owned, Approved, Managed</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one benefit of unlocking the intrinsic motivation of knowledge workers?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42" type="#_x0000_t75" style="width:16.5pt;height:15pt" o:ole="">
            <v:imagedata r:id="rId12" o:title=""/>
          </v:shape>
          <w:control r:id="rId20" w:name="DefaultOcxName5" w:shapeid="_x0000_i1442"/>
        </w:object>
      </w:r>
      <w:r w:rsidRPr="008D4763">
        <w:rPr>
          <w:rFonts w:ascii="Helvetica" w:eastAsia="Times New Roman" w:hAnsi="Helvetica" w:cs="Helvetica"/>
          <w:color w:val="000000"/>
          <w:sz w:val="21"/>
          <w:szCs w:val="21"/>
          <w:lang w:eastAsia="en-US"/>
        </w:rPr>
        <w:t>To centralize decision-making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2" type="#_x0000_t75" style="width:16.5pt;height:15pt" o:ole="">
            <v:imagedata r:id="rId10" o:title=""/>
          </v:shape>
          <w:control r:id="rId21" w:name="DefaultOcxName12" w:shapeid="_x0000_i2532"/>
        </w:object>
      </w:r>
      <w:r w:rsidRPr="008D4763">
        <w:rPr>
          <w:rFonts w:ascii="Helvetica" w:eastAsia="Times New Roman" w:hAnsi="Helvetica" w:cs="Helvetica"/>
          <w:color w:val="000000"/>
          <w:sz w:val="21"/>
          <w:szCs w:val="21"/>
          <w:lang w:eastAsia="en-US"/>
        </w:rPr>
        <w:t>To provide autonomy with purpose, mission, and minimum constraints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48" type="#_x0000_t75" style="width:16.5pt;height:15pt" o:ole="">
            <v:imagedata r:id="rId12" o:title=""/>
          </v:shape>
          <w:control r:id="rId22" w:name="DefaultOcxName22" w:shapeid="_x0000_i1448"/>
        </w:object>
      </w:r>
      <w:r w:rsidRPr="008D4763">
        <w:rPr>
          <w:rFonts w:ascii="Helvetica" w:eastAsia="Times New Roman" w:hAnsi="Helvetica" w:cs="Helvetica"/>
          <w:color w:val="000000"/>
          <w:sz w:val="21"/>
          <w:szCs w:val="21"/>
          <w:lang w:eastAsia="en-US"/>
        </w:rPr>
        <w:t>To strive to achieve a state of continuous 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51" type="#_x0000_t75" style="width:16.5pt;height:15pt" o:ole="">
            <v:imagedata r:id="rId12" o:title=""/>
          </v:shape>
          <w:control r:id="rId23" w:name="DefaultOcxName32" w:shapeid="_x0000_i1451"/>
        </w:object>
      </w:r>
      <w:r w:rsidRPr="008D4763">
        <w:rPr>
          <w:rFonts w:ascii="Helvetica" w:eastAsia="Times New Roman" w:hAnsi="Helvetica" w:cs="Helvetica"/>
          <w:color w:val="000000"/>
          <w:sz w:val="21"/>
          <w:szCs w:val="21"/>
          <w:lang w:eastAsia="en-US"/>
        </w:rPr>
        <w:t>To lower WIP limits</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one of the Agile Release Train sync meetings?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3" type="#_x0000_t75" style="width:16.5pt;height:15pt" o:ole="">
            <v:imagedata r:id="rId10" o:title=""/>
          </v:shape>
          <w:control r:id="rId24" w:name="DefaultOcxName6" w:shapeid="_x0000_i2533"/>
        </w:object>
      </w:r>
      <w:r w:rsidRPr="008D4763">
        <w:rPr>
          <w:rFonts w:ascii="Helvetica" w:eastAsia="Times New Roman" w:hAnsi="Helvetica" w:cs="Helvetica"/>
          <w:color w:val="000000"/>
          <w:sz w:val="21"/>
          <w:szCs w:val="21"/>
          <w:lang w:eastAsia="en-US"/>
        </w:rPr>
        <w:t>Scrum of Scrums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57" type="#_x0000_t75" style="width:16.5pt;height:15pt" o:ole="">
            <v:imagedata r:id="rId12" o:title=""/>
          </v:shape>
          <w:control r:id="rId25" w:name="DefaultOcxName13" w:shapeid="_x0000_i1457"/>
        </w:object>
      </w:r>
      <w:r w:rsidRPr="008D4763">
        <w:rPr>
          <w:rFonts w:ascii="Helvetica" w:eastAsia="Times New Roman" w:hAnsi="Helvetica" w:cs="Helvetica"/>
          <w:color w:val="000000"/>
          <w:sz w:val="21"/>
          <w:szCs w:val="21"/>
          <w:lang w:eastAsia="en-US"/>
        </w:rPr>
        <w:t>Iteration Review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60" type="#_x0000_t75" style="width:16.5pt;height:15pt" o:ole="">
            <v:imagedata r:id="rId12" o:title=""/>
          </v:shape>
          <w:control r:id="rId26" w:name="DefaultOcxName23" w:shapeid="_x0000_i1460"/>
        </w:object>
      </w:r>
      <w:r w:rsidRPr="008D4763">
        <w:rPr>
          <w:rFonts w:ascii="Helvetica" w:eastAsia="Times New Roman" w:hAnsi="Helvetica" w:cs="Helvetica"/>
          <w:color w:val="000000"/>
          <w:sz w:val="21"/>
          <w:szCs w:val="21"/>
          <w:lang w:eastAsia="en-US"/>
        </w:rPr>
        <w:t>Solution Demo</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63" type="#_x0000_t75" style="width:16.5pt;height:15pt" o:ole="">
            <v:imagedata r:id="rId12" o:title=""/>
          </v:shape>
          <w:control r:id="rId27" w:name="DefaultOcxName33" w:shapeid="_x0000_i1463"/>
        </w:object>
      </w:r>
      <w:r w:rsidRPr="008D4763">
        <w:rPr>
          <w:rFonts w:ascii="Helvetica" w:eastAsia="Times New Roman" w:hAnsi="Helvetica" w:cs="Helvetica"/>
          <w:color w:val="000000"/>
          <w:sz w:val="21"/>
          <w:szCs w:val="21"/>
          <w:lang w:eastAsia="en-US"/>
        </w:rPr>
        <w:t>Iteration Retrospective</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Which statement fits with the SAFe Core Value of Built-in Quality?</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66" type="#_x0000_t75" style="width:16.5pt;height:15pt" o:ole="">
            <v:imagedata r:id="rId12" o:title=""/>
          </v:shape>
          <w:control r:id="rId28" w:name="DefaultOcxName7" w:shapeid="_x0000_i1466"/>
        </w:object>
      </w:r>
      <w:r w:rsidRPr="008D4763">
        <w:rPr>
          <w:rFonts w:ascii="Helvetica" w:eastAsia="Times New Roman" w:hAnsi="Helvetica" w:cs="Helvetica"/>
          <w:color w:val="000000"/>
          <w:sz w:val="21"/>
          <w:szCs w:val="21"/>
          <w:lang w:eastAsia="en-US"/>
        </w:rPr>
        <w:t>Quality depends on the scale of the project and should be implemented from the top down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4" type="#_x0000_t75" style="width:16.5pt;height:15pt" o:ole="">
            <v:imagedata r:id="rId10" o:title=""/>
          </v:shape>
          <w:control r:id="rId29" w:name="DefaultOcxName14" w:shapeid="_x0000_i2534"/>
        </w:object>
      </w:r>
      <w:r w:rsidRPr="008D4763">
        <w:rPr>
          <w:rFonts w:ascii="Helvetica" w:eastAsia="Times New Roman" w:hAnsi="Helvetica" w:cs="Helvetica"/>
          <w:color w:val="000000"/>
          <w:sz w:val="21"/>
          <w:szCs w:val="21"/>
          <w:lang w:eastAsia="en-US"/>
        </w:rPr>
        <w:t>You cannot scale crappy code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72" type="#_x0000_t75" style="width:16.5pt;height:15pt" o:ole="">
            <v:imagedata r:id="rId12" o:title=""/>
          </v:shape>
          <w:control r:id="rId30" w:name="DefaultOcxName24" w:shapeid="_x0000_i1472"/>
        </w:object>
      </w:r>
      <w:r w:rsidRPr="008D4763">
        <w:rPr>
          <w:rFonts w:ascii="Helvetica" w:eastAsia="Times New Roman" w:hAnsi="Helvetica" w:cs="Helvetica"/>
          <w:color w:val="000000"/>
          <w:sz w:val="21"/>
          <w:szCs w:val="21"/>
          <w:lang w:eastAsia="en-US"/>
        </w:rPr>
        <w:t>Quality is not part of the SAFe Core Values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75" type="#_x0000_t75" style="width:16.5pt;height:15pt" o:ole="">
            <v:imagedata r:id="rId12" o:title=""/>
          </v:shape>
          <w:control r:id="rId31" w:name="DefaultOcxName34" w:shapeid="_x0000_i1475"/>
        </w:object>
      </w:r>
      <w:r w:rsidRPr="008D4763">
        <w:rPr>
          <w:rFonts w:ascii="Helvetica" w:eastAsia="Times New Roman" w:hAnsi="Helvetica" w:cs="Helvetica"/>
          <w:color w:val="000000"/>
          <w:sz w:val="21"/>
          <w:szCs w:val="21"/>
          <w:lang w:eastAsia="en-US"/>
        </w:rPr>
        <w:t>Quality should only be worked on during the Innovation and Planning Iteration</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lastRenderedPageBreak/>
        <w:t>What is the focus of the Daily Stand-up meeting?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5" type="#_x0000_t75" style="width:16.5pt;height:15pt" o:ole="">
            <v:imagedata r:id="rId10" o:title=""/>
          </v:shape>
          <w:control r:id="rId32" w:name="DefaultOcxName8" w:shapeid="_x0000_i2535"/>
        </w:object>
      </w:r>
      <w:r w:rsidRPr="008D4763">
        <w:rPr>
          <w:rFonts w:ascii="Helvetica" w:eastAsia="Times New Roman" w:hAnsi="Helvetica" w:cs="Helvetica"/>
          <w:color w:val="000000"/>
          <w:sz w:val="21"/>
          <w:szCs w:val="21"/>
          <w:lang w:eastAsia="en-US"/>
        </w:rPr>
        <w:t>Iteration goals versus what got done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81" type="#_x0000_t75" style="width:16.5pt;height:15pt" o:ole="">
            <v:imagedata r:id="rId12" o:title=""/>
          </v:shape>
          <w:control r:id="rId33" w:name="DefaultOcxName15" w:shapeid="_x0000_i1481"/>
        </w:object>
      </w:r>
      <w:r w:rsidRPr="008D4763">
        <w:rPr>
          <w:rFonts w:ascii="Helvetica" w:eastAsia="Times New Roman" w:hAnsi="Helvetica" w:cs="Helvetica"/>
          <w:color w:val="000000"/>
          <w:sz w:val="21"/>
          <w:szCs w:val="21"/>
          <w:lang w:eastAsia="en-US"/>
        </w:rPr>
        <w:t>Scrum Master goals versus Development Team goals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84" type="#_x0000_t75" style="width:16.5pt;height:15pt" o:ole="">
            <v:imagedata r:id="rId12" o:title=""/>
          </v:shape>
          <w:control r:id="rId34" w:name="DefaultOcxName25" w:shapeid="_x0000_i1484"/>
        </w:object>
      </w:r>
      <w:r w:rsidRPr="008D4763">
        <w:rPr>
          <w:rFonts w:ascii="Helvetica" w:eastAsia="Times New Roman" w:hAnsi="Helvetica" w:cs="Helvetica"/>
          <w:color w:val="000000"/>
          <w:sz w:val="21"/>
          <w:szCs w:val="21"/>
          <w:lang w:eastAsia="en-US"/>
        </w:rPr>
        <w:t>PI objectives versus outcomes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87" type="#_x0000_t75" style="width:16.5pt;height:15pt" o:ole="">
            <v:imagedata r:id="rId12" o:title=""/>
          </v:shape>
          <w:control r:id="rId35" w:name="DefaultOcxName35" w:shapeid="_x0000_i1487"/>
        </w:object>
      </w:r>
      <w:r w:rsidRPr="008D4763">
        <w:rPr>
          <w:rFonts w:ascii="Helvetica" w:eastAsia="Times New Roman" w:hAnsi="Helvetica" w:cs="Helvetica"/>
          <w:color w:val="000000"/>
          <w:sz w:val="21"/>
          <w:szCs w:val="21"/>
          <w:lang w:eastAsia="en-US"/>
        </w:rPr>
        <w:t>Plan objectives versus Program Owner objectives</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the foundation of the SAFe House of Lean?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7" type="#_x0000_t75" style="width:16.5pt;height:15pt" o:ole="">
            <v:imagedata r:id="rId12" o:title=""/>
          </v:shape>
          <w:control r:id="rId36" w:name="DefaultOcxName9" w:shapeid="_x0000_i2537"/>
        </w:object>
      </w:r>
      <w:r w:rsidRPr="008D4763">
        <w:rPr>
          <w:rFonts w:ascii="Helvetica" w:eastAsia="Times New Roman" w:hAnsi="Helvetica" w:cs="Helvetica"/>
          <w:color w:val="000000"/>
          <w:sz w:val="21"/>
          <w:szCs w:val="21"/>
          <w:lang w:eastAsia="en-US"/>
        </w:rPr>
        <w:t>Value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93" type="#_x0000_t75" style="width:16.5pt;height:15pt" o:ole="">
            <v:imagedata r:id="rId12" o:title=""/>
          </v:shape>
          <w:control r:id="rId37" w:name="DefaultOcxName16" w:shapeid="_x0000_i1493"/>
        </w:object>
      </w:r>
      <w:r w:rsidRPr="008D4763">
        <w:rPr>
          <w:rFonts w:ascii="Helvetica" w:eastAsia="Times New Roman" w:hAnsi="Helvetica" w:cs="Helvetica"/>
          <w:color w:val="000000"/>
          <w:sz w:val="21"/>
          <w:szCs w:val="21"/>
          <w:lang w:eastAsia="en-US"/>
        </w:rPr>
        <w:t>Relentless Improvement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496" type="#_x0000_t75" style="width:16.5pt;height:15pt" o:ole="">
            <v:imagedata r:id="rId12" o:title=""/>
          </v:shape>
          <w:control r:id="rId38" w:name="DefaultOcxName26" w:shapeid="_x0000_i1496"/>
        </w:object>
      </w:r>
      <w:r w:rsidRPr="008D4763">
        <w:rPr>
          <w:rFonts w:ascii="Helvetica" w:eastAsia="Times New Roman" w:hAnsi="Helvetica" w:cs="Helvetica"/>
          <w:color w:val="000000"/>
          <w:sz w:val="21"/>
          <w:szCs w:val="21"/>
          <w:lang w:eastAsia="en-US"/>
        </w:rPr>
        <w:t>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8" type="#_x0000_t75" style="width:16.5pt;height:15pt" o:ole="">
            <v:imagedata r:id="rId10" o:title=""/>
          </v:shape>
          <w:control r:id="rId39" w:name="DefaultOcxName36" w:shapeid="_x0000_i2538"/>
        </w:object>
      </w:r>
      <w:r w:rsidRPr="008D4763">
        <w:rPr>
          <w:rFonts w:ascii="Helvetica" w:eastAsia="Times New Roman" w:hAnsi="Helvetica" w:cs="Helvetica"/>
          <w:color w:val="000000"/>
          <w:sz w:val="21"/>
          <w:szCs w:val="21"/>
          <w:lang w:eastAsia="en-US"/>
        </w:rPr>
        <w:t>Leadership</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are the first three steps of the SAFe Implementation Roadmap?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02" type="#_x0000_t75" style="width:16.5pt;height:15pt" o:ole="">
            <v:imagedata r:id="rId12" o:title=""/>
          </v:shape>
          <w:control r:id="rId40" w:name="DefaultOcxName10" w:shapeid="_x0000_i1502"/>
        </w:object>
      </w:r>
      <w:r w:rsidRPr="008D4763">
        <w:rPr>
          <w:rFonts w:ascii="Helvetica" w:eastAsia="Times New Roman" w:hAnsi="Helvetica" w:cs="Helvetica"/>
          <w:color w:val="000000"/>
          <w:sz w:val="21"/>
          <w:szCs w:val="21"/>
          <w:lang w:eastAsia="en-US"/>
        </w:rPr>
        <w:t>Launch trains, coach Agile Release Train execution, then train executives and managers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39" type="#_x0000_t75" style="width:16.5pt;height:15pt" o:ole="">
            <v:imagedata r:id="rId10" o:title=""/>
          </v:shape>
          <w:control r:id="rId41" w:name="DefaultOcxName17" w:shapeid="_x0000_i2539"/>
        </w:object>
      </w:r>
      <w:r w:rsidRPr="008D4763">
        <w:rPr>
          <w:rFonts w:ascii="Helvetica" w:eastAsia="Times New Roman" w:hAnsi="Helvetica" w:cs="Helvetica"/>
          <w:color w:val="000000"/>
          <w:sz w:val="21"/>
          <w:szCs w:val="21"/>
          <w:lang w:eastAsia="en-US"/>
        </w:rPr>
        <w:t>Reach the tipping point, train Lean-Agile change agents, and then train executives, managers and leaders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08" type="#_x0000_t75" style="width:16.5pt;height:15pt" o:ole="">
            <v:imagedata r:id="rId12" o:title=""/>
          </v:shape>
          <w:control r:id="rId42" w:name="DefaultOcxName27" w:shapeid="_x0000_i1508"/>
        </w:object>
      </w:r>
      <w:r w:rsidRPr="008D4763">
        <w:rPr>
          <w:rFonts w:ascii="Helvetica" w:eastAsia="Times New Roman" w:hAnsi="Helvetica" w:cs="Helvetica"/>
          <w:color w:val="000000"/>
          <w:sz w:val="21"/>
          <w:szCs w:val="21"/>
          <w:lang w:eastAsia="en-US"/>
        </w:rPr>
        <w:t>Reach the tipping point, Train Lean-Agile change agents, and then train the identified support personnel</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11" type="#_x0000_t75" style="width:16.5pt;height:15pt" o:ole="">
            <v:imagedata r:id="rId12" o:title=""/>
          </v:shape>
          <w:control r:id="rId43" w:name="DefaultOcxName37" w:shapeid="_x0000_i1511"/>
        </w:object>
      </w:r>
      <w:r w:rsidRPr="008D4763">
        <w:rPr>
          <w:rFonts w:ascii="Helvetica" w:eastAsia="Times New Roman" w:hAnsi="Helvetica" w:cs="Helvetica"/>
          <w:color w:val="000000"/>
          <w:sz w:val="21"/>
          <w:szCs w:val="21"/>
          <w:lang w:eastAsia="en-US"/>
        </w:rPr>
        <w:t>Charter a Lean-Agile Center of Excellence, scale to the portfolio, create the implementation plan</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Applying systems thinking means identifying the systems in the process which includes the solution itself and what else?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0" type="#_x0000_t75" style="width:16.5pt;height:15pt" o:ole="">
            <v:imagedata r:id="rId10" o:title=""/>
          </v:shape>
          <w:control r:id="rId44" w:name="DefaultOcxName19" w:shapeid="_x0000_i2540"/>
        </w:object>
      </w:r>
      <w:r w:rsidRPr="008D4763">
        <w:rPr>
          <w:rFonts w:ascii="Helvetica" w:eastAsia="Times New Roman" w:hAnsi="Helvetica" w:cs="Helvetica"/>
          <w:color w:val="000000"/>
          <w:sz w:val="21"/>
          <w:szCs w:val="21"/>
          <w:lang w:eastAsia="en-US"/>
        </w:rPr>
        <w:t>The enterprise building the system</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17" type="#_x0000_t75" style="width:16.5pt;height:15pt" o:ole="">
            <v:imagedata r:id="rId12" o:title=""/>
          </v:shape>
          <w:control r:id="rId45" w:name="DefaultOcxName18" w:shapeid="_x0000_i1517"/>
        </w:object>
      </w:r>
      <w:r w:rsidRPr="008D4763">
        <w:rPr>
          <w:rFonts w:ascii="Helvetica" w:eastAsia="Times New Roman" w:hAnsi="Helvetica" w:cs="Helvetica"/>
          <w:color w:val="000000"/>
          <w:sz w:val="21"/>
          <w:szCs w:val="21"/>
          <w:lang w:eastAsia="en-US"/>
        </w:rPr>
        <w:t>The system design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20" type="#_x0000_t75" style="width:16.5pt;height:15pt" o:ole="">
            <v:imagedata r:id="rId12" o:title=""/>
          </v:shape>
          <w:control r:id="rId46" w:name="DefaultOcxName28" w:shapeid="_x0000_i1520"/>
        </w:object>
      </w:r>
      <w:r w:rsidRPr="008D4763">
        <w:rPr>
          <w:rFonts w:ascii="Helvetica" w:eastAsia="Times New Roman" w:hAnsi="Helvetica" w:cs="Helvetica"/>
          <w:color w:val="000000"/>
          <w:sz w:val="21"/>
          <w:szCs w:val="21"/>
          <w:lang w:eastAsia="en-US"/>
        </w:rPr>
        <w:t>The WIP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23" type="#_x0000_t75" style="width:16.5pt;height:15pt" o:ole="">
            <v:imagedata r:id="rId12" o:title=""/>
          </v:shape>
          <w:control r:id="rId47" w:name="DefaultOcxName38" w:shapeid="_x0000_i1523"/>
        </w:object>
      </w:r>
      <w:r w:rsidRPr="008D4763">
        <w:rPr>
          <w:rFonts w:ascii="Helvetica" w:eastAsia="Times New Roman" w:hAnsi="Helvetica" w:cs="Helvetica"/>
          <w:color w:val="000000"/>
          <w:sz w:val="21"/>
          <w:szCs w:val="21"/>
          <w:lang w:eastAsia="en-US"/>
        </w:rPr>
        <w:t>The value stream</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are the three primary keys to implementing flow? (Choose three.)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26" type="#_x0000_t75" style="width:16.5pt;height:15pt" o:ole="">
            <v:imagedata r:id="rId48" o:title=""/>
          </v:shape>
          <w:control r:id="rId49" w:name="DefaultOcxName20" w:shapeid="_x0000_i1526"/>
        </w:object>
      </w:r>
      <w:r w:rsidRPr="008D4763">
        <w:rPr>
          <w:rFonts w:ascii="Helvetica" w:eastAsia="Times New Roman" w:hAnsi="Helvetica" w:cs="Helvetica"/>
          <w:color w:val="000000"/>
          <w:sz w:val="21"/>
          <w:szCs w:val="21"/>
          <w:lang w:eastAsia="en-US"/>
        </w:rPr>
        <w:t>Frequent context switching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29" type="#_x0000_t75" style="width:16.5pt;height:15pt" o:ole="">
            <v:imagedata r:id="rId48" o:title=""/>
          </v:shape>
          <w:control r:id="rId50" w:name="DefaultOcxName110" w:shapeid="_x0000_i1529"/>
        </w:object>
      </w:r>
      <w:r w:rsidRPr="008D4763">
        <w:rPr>
          <w:rFonts w:ascii="Helvetica" w:eastAsia="Times New Roman" w:hAnsi="Helvetica" w:cs="Helvetica"/>
          <w:color w:val="000000"/>
          <w:sz w:val="21"/>
          <w:szCs w:val="21"/>
          <w:lang w:eastAsia="en-US"/>
        </w:rPr>
        <w:t>Address the systemic problems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1" type="#_x0000_t75" style="width:16.5pt;height:15pt" o:ole="">
            <v:imagedata r:id="rId51" o:title=""/>
          </v:shape>
          <w:control r:id="rId52" w:name="DefaultOcxName29" w:shapeid="_x0000_i2541"/>
        </w:object>
      </w:r>
      <w:r w:rsidRPr="008D4763">
        <w:rPr>
          <w:rFonts w:ascii="Helvetica" w:eastAsia="Times New Roman" w:hAnsi="Helvetica" w:cs="Helvetica"/>
          <w:color w:val="000000"/>
          <w:sz w:val="21"/>
          <w:szCs w:val="21"/>
          <w:lang w:eastAsia="en-US"/>
        </w:rPr>
        <w:t>Visualize and limit WIP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35" type="#_x0000_t75" style="width:16.5pt;height:15pt" o:ole="">
            <v:imagedata r:id="rId48" o:title=""/>
          </v:shape>
          <w:control r:id="rId53" w:name="DefaultOcxName39" w:shapeid="_x0000_i1535"/>
        </w:object>
      </w:r>
      <w:r w:rsidRPr="008D4763">
        <w:rPr>
          <w:rFonts w:ascii="Helvetica" w:eastAsia="Times New Roman" w:hAnsi="Helvetica" w:cs="Helvetica"/>
          <w:color w:val="000000"/>
          <w:sz w:val="21"/>
          <w:szCs w:val="21"/>
          <w:lang w:eastAsia="en-US"/>
        </w:rPr>
        <w:t>Increase capacity</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3" type="#_x0000_t75" style="width:16.5pt;height:15pt" o:ole="">
            <v:imagedata r:id="rId51" o:title=""/>
          </v:shape>
          <w:control r:id="rId54" w:name="DefaultOcxName41" w:shapeid="_x0000_i2543"/>
        </w:object>
      </w:r>
      <w:r w:rsidRPr="008D4763">
        <w:rPr>
          <w:rFonts w:ascii="Helvetica" w:eastAsia="Times New Roman" w:hAnsi="Helvetica" w:cs="Helvetica"/>
          <w:color w:val="000000"/>
          <w:sz w:val="21"/>
          <w:szCs w:val="21"/>
          <w:lang w:eastAsia="en-US"/>
        </w:rPr>
        <w:t>Manage queue lengths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2" type="#_x0000_t75" style="width:16.5pt;height:15pt" o:ole="">
            <v:imagedata r:id="rId51" o:title=""/>
          </v:shape>
          <w:control r:id="rId55" w:name="DefaultOcxName51" w:shapeid="_x0000_i2542"/>
        </w:object>
      </w:r>
      <w:r w:rsidRPr="008D4763">
        <w:rPr>
          <w:rFonts w:ascii="Helvetica" w:eastAsia="Times New Roman" w:hAnsi="Helvetica" w:cs="Helvetica"/>
          <w:color w:val="000000"/>
          <w:sz w:val="21"/>
          <w:szCs w:val="21"/>
          <w:lang w:eastAsia="en-US"/>
        </w:rPr>
        <w:t>Reduce the batch sizes of work</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The House of Lean is a classic metaphor describing the mindset essential for Lean thinking. Which one of the four pillars advocates a "Get out of the office" mindset?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lastRenderedPageBreak/>
        <w:object w:dxaOrig="330" w:dyaOrig="300">
          <v:shape id="_x0000_i1544" type="#_x0000_t75" style="width:16.5pt;height:15pt" o:ole="">
            <v:imagedata r:id="rId12" o:title=""/>
          </v:shape>
          <w:control r:id="rId56" w:name="DefaultOcxName30" w:shapeid="_x0000_i1544"/>
        </w:object>
      </w:r>
      <w:r w:rsidRPr="008D4763">
        <w:rPr>
          <w:rFonts w:ascii="Helvetica" w:eastAsia="Times New Roman" w:hAnsi="Helvetica" w:cs="Helvetica"/>
          <w:color w:val="000000"/>
          <w:sz w:val="21"/>
          <w:szCs w:val="21"/>
          <w:lang w:eastAsia="en-US"/>
        </w:rPr>
        <w:t>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6" type="#_x0000_t75" style="width:16.5pt;height:15pt" o:ole="">
            <v:imagedata r:id="rId10" o:title=""/>
          </v:shape>
          <w:control r:id="rId57" w:name="DefaultOcxName111" w:shapeid="_x0000_i2546"/>
        </w:object>
      </w:r>
      <w:r w:rsidRPr="008D4763">
        <w:rPr>
          <w:rFonts w:ascii="Helvetica" w:eastAsia="Times New Roman" w:hAnsi="Helvetica" w:cs="Helvetica"/>
          <w:color w:val="000000"/>
          <w:sz w:val="21"/>
          <w:szCs w:val="21"/>
          <w:lang w:eastAsia="en-US"/>
        </w:rPr>
        <w:t>Innovation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5" type="#_x0000_t75" style="width:16.5pt;height:15pt" o:ole="">
            <v:imagedata r:id="rId12" o:title=""/>
          </v:shape>
          <w:control r:id="rId58" w:name="DefaultOcxName210" w:shapeid="_x0000_i2545"/>
        </w:object>
      </w:r>
      <w:r w:rsidRPr="008D4763">
        <w:rPr>
          <w:rFonts w:ascii="Helvetica" w:eastAsia="Times New Roman" w:hAnsi="Helvetica" w:cs="Helvetica"/>
          <w:color w:val="000000"/>
          <w:sz w:val="21"/>
          <w:szCs w:val="21"/>
          <w:lang w:eastAsia="en-US"/>
        </w:rPr>
        <w:t>Respect for people and culture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53" type="#_x0000_t75" style="width:16.5pt;height:15pt" o:ole="">
            <v:imagedata r:id="rId12" o:title=""/>
          </v:shape>
          <w:control r:id="rId59" w:name="DefaultOcxName310" w:shapeid="_x0000_i1553"/>
        </w:object>
      </w:r>
      <w:r w:rsidRPr="008D4763">
        <w:rPr>
          <w:rFonts w:ascii="Helvetica" w:eastAsia="Times New Roman" w:hAnsi="Helvetica" w:cs="Helvetica"/>
          <w:color w:val="000000"/>
          <w:sz w:val="21"/>
          <w:szCs w:val="21"/>
          <w:lang w:eastAsia="en-US"/>
        </w:rPr>
        <w:t>Relentless improvemen</w:t>
      </w:r>
      <w:r>
        <w:rPr>
          <w:rFonts w:ascii="Helvetica" w:eastAsia="Times New Roman" w:hAnsi="Helvetica" w:cs="Helvetica"/>
          <w:color w:val="000000"/>
          <w:sz w:val="21"/>
          <w:szCs w:val="21"/>
          <w:lang w:eastAsia="en-US"/>
        </w:rPr>
        <w:t>t</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Which statement describes aspects of the team's commitment during PI Planning?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56" type="#_x0000_t75" style="width:16.5pt;height:15pt" o:ole="">
            <v:imagedata r:id="rId12" o:title=""/>
          </v:shape>
          <w:control r:id="rId60" w:name="DefaultOcxName40" w:shapeid="_x0000_i1556"/>
        </w:object>
      </w:r>
      <w:r w:rsidRPr="008D4763">
        <w:rPr>
          <w:rFonts w:ascii="Helvetica" w:eastAsia="Times New Roman" w:hAnsi="Helvetica" w:cs="Helvetica"/>
          <w:color w:val="000000"/>
          <w:sz w:val="21"/>
          <w:szCs w:val="21"/>
          <w:lang w:eastAsia="en-US"/>
        </w:rPr>
        <w:t>A team commits only to the PI Objectives with the highest business value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59" type="#_x0000_t75" style="width:16.5pt;height:15pt" o:ole="">
            <v:imagedata r:id="rId12" o:title=""/>
          </v:shape>
          <w:control r:id="rId61" w:name="DefaultOcxName112" w:shapeid="_x0000_i1559"/>
        </w:object>
      </w:r>
      <w:r w:rsidRPr="008D4763">
        <w:rPr>
          <w:rFonts w:ascii="Helvetica" w:eastAsia="Times New Roman" w:hAnsi="Helvetica" w:cs="Helvetica"/>
          <w:color w:val="000000"/>
          <w:sz w:val="21"/>
          <w:szCs w:val="21"/>
          <w:lang w:eastAsia="en-US"/>
        </w:rPr>
        <w:t>A team commits to resolve all the risks identified during PI Planning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2547" type="#_x0000_t75" style="width:16.5pt;height:15pt" o:ole="">
            <v:imagedata r:id="rId10" o:title=""/>
          </v:shape>
          <w:control r:id="rId62" w:name="DefaultOcxName211" w:shapeid="_x0000_i2547"/>
        </w:object>
      </w:r>
      <w:r w:rsidRPr="008D4763">
        <w:rPr>
          <w:rFonts w:ascii="Helvetica" w:eastAsia="Times New Roman" w:hAnsi="Helvetica" w:cs="Helvetica"/>
          <w:color w:val="000000"/>
          <w:sz w:val="21"/>
          <w:szCs w:val="21"/>
          <w:lang w:eastAsia="en-US"/>
        </w:rPr>
        <w:t>A team does not commit to stretch objectives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rPr>
        <w:object w:dxaOrig="330" w:dyaOrig="300">
          <v:shape id="_x0000_i1565" type="#_x0000_t75" style="width:16.5pt;height:15pt" o:ole="">
            <v:imagedata r:id="rId12" o:title=""/>
          </v:shape>
          <w:control r:id="rId63" w:name="DefaultOcxName311" w:shapeid="_x0000_i1565"/>
        </w:object>
      </w:r>
      <w:r w:rsidRPr="008D4763">
        <w:rPr>
          <w:rFonts w:ascii="Helvetica" w:eastAsia="Times New Roman" w:hAnsi="Helvetica" w:cs="Helvetica"/>
          <w:color w:val="000000"/>
          <w:sz w:val="21"/>
          <w:szCs w:val="21"/>
          <w:lang w:eastAsia="en-US"/>
        </w:rPr>
        <w:t>A team commits to all stories they put on their PI plan</w:t>
      </w:r>
    </w:p>
    <w:p w:rsidR="00E61725" w:rsidRPr="00E61725" w:rsidRDefault="00E61725" w:rsidP="00E61725">
      <w:pPr>
        <w:shd w:val="clear" w:color="auto" w:fill="FFFFFF"/>
        <w:spacing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recommended way to express a Feature?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68" type="#_x0000_t75" style="width:16.5pt;height:15pt" o:ole="">
            <v:imagedata r:id="rId12" o:title=""/>
          </v:shape>
          <w:control r:id="rId64" w:name="DefaultOcxName42" w:shapeid="_x0000_i1568"/>
        </w:object>
      </w:r>
      <w:r w:rsidRPr="00E61725">
        <w:rPr>
          <w:rFonts w:ascii="Helvetica" w:eastAsia="Times New Roman" w:hAnsi="Helvetica" w:cs="Helvetica"/>
          <w:color w:val="000000"/>
          <w:sz w:val="21"/>
          <w:szCs w:val="21"/>
          <w:lang w:eastAsia="en-US"/>
        </w:rPr>
        <w:t>Lean business case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49" type="#_x0000_t75" style="width:16.5pt;height:15pt" o:ole="">
            <v:imagedata r:id="rId10" o:title=""/>
          </v:shape>
          <w:control r:id="rId65" w:name="DefaultOcxName113" w:shapeid="_x0000_i2549"/>
        </w:object>
      </w:r>
      <w:r w:rsidRPr="00E61725">
        <w:rPr>
          <w:rFonts w:ascii="Helvetica" w:eastAsia="Times New Roman" w:hAnsi="Helvetica" w:cs="Helvetica"/>
          <w:color w:val="000000"/>
          <w:sz w:val="21"/>
          <w:szCs w:val="21"/>
          <w:lang w:eastAsia="en-US"/>
        </w:rPr>
        <w:t>Functional requirement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74" type="#_x0000_t75" style="width:16.5pt;height:15pt" o:ole="">
            <v:imagedata r:id="rId12" o:title=""/>
          </v:shape>
          <w:control r:id="rId66" w:name="DefaultOcxName212" w:shapeid="_x0000_i1574"/>
        </w:object>
      </w:r>
      <w:r w:rsidRPr="00E61725">
        <w:rPr>
          <w:rFonts w:ascii="Helvetica" w:eastAsia="Times New Roman" w:hAnsi="Helvetica" w:cs="Helvetica"/>
          <w:color w:val="000000"/>
          <w:sz w:val="21"/>
          <w:szCs w:val="21"/>
          <w:lang w:eastAsia="en-US"/>
        </w:rPr>
        <w:t>Phrase, benefit hypothesis, and acceptance criteria</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77" type="#_x0000_t75" style="width:16.5pt;height:15pt" o:ole="">
            <v:imagedata r:id="rId12" o:title=""/>
          </v:shape>
          <w:control r:id="rId67" w:name="DefaultOcxName312" w:shapeid="_x0000_i1577"/>
        </w:object>
      </w:r>
      <w:r w:rsidRPr="00E61725">
        <w:rPr>
          <w:rFonts w:ascii="Helvetica" w:eastAsia="Times New Roman" w:hAnsi="Helvetica" w:cs="Helvetica"/>
          <w:color w:val="000000"/>
          <w:sz w:val="21"/>
          <w:szCs w:val="21"/>
          <w:lang w:eastAsia="en-US"/>
        </w:rPr>
        <w:t>Epic hypothesis statement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an example of applying cadence-based synchronization in SAFe?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80" type="#_x0000_t75" style="width:16.5pt;height:15pt" o:ole="">
            <v:imagedata r:id="rId12" o:title=""/>
          </v:shape>
          <w:control r:id="rId68" w:name="DefaultOcxName43" w:shapeid="_x0000_i1580"/>
        </w:object>
      </w:r>
      <w:r w:rsidRPr="00E61725">
        <w:rPr>
          <w:rFonts w:ascii="Helvetica" w:eastAsia="Times New Roman" w:hAnsi="Helvetica" w:cs="Helvetica"/>
          <w:color w:val="000000"/>
          <w:sz w:val="21"/>
          <w:szCs w:val="21"/>
          <w:lang w:eastAsia="en-US"/>
        </w:rPr>
        <w:t>Teams allow batch sizes across multiple intervals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83" type="#_x0000_t75" style="width:16.5pt;height:15pt" o:ole="">
            <v:imagedata r:id="rId12" o:title=""/>
          </v:shape>
          <w:control r:id="rId69" w:name="DefaultOcxName114" w:shapeid="_x0000_i1583"/>
        </w:object>
      </w:r>
      <w:r w:rsidRPr="00E61725">
        <w:rPr>
          <w:rFonts w:ascii="Helvetica" w:eastAsia="Times New Roman" w:hAnsi="Helvetica" w:cs="Helvetica"/>
          <w:color w:val="000000"/>
          <w:sz w:val="21"/>
          <w:szCs w:val="21"/>
          <w:lang w:eastAsia="en-US"/>
        </w:rPr>
        <w:t>Teams meet twice every PI to plan and schedule capacity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0" type="#_x0000_t75" style="width:16.5pt;height:15pt" o:ole="">
            <v:imagedata r:id="rId10" o:title=""/>
          </v:shape>
          <w:control r:id="rId70" w:name="DefaultOcxName213" w:shapeid="_x0000_i2550"/>
        </w:object>
      </w:r>
      <w:r w:rsidRPr="00E61725">
        <w:rPr>
          <w:rFonts w:ascii="Helvetica" w:eastAsia="Times New Roman" w:hAnsi="Helvetica" w:cs="Helvetica"/>
          <w:color w:val="000000"/>
          <w:sz w:val="21"/>
          <w:szCs w:val="21"/>
          <w:lang w:eastAsia="en-US"/>
        </w:rPr>
        <w:t>Teams align their iterations to the same schedule to support communication, coordination, and system integration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89" type="#_x0000_t75" style="width:16.5pt;height:15pt" o:ole="">
            <v:imagedata r:id="rId12" o:title=""/>
          </v:shape>
          <w:control r:id="rId71" w:name="DefaultOcxName313" w:shapeid="_x0000_i1589"/>
        </w:object>
      </w:r>
      <w:r w:rsidRPr="00E61725">
        <w:rPr>
          <w:rFonts w:ascii="Helvetica" w:eastAsia="Times New Roman" w:hAnsi="Helvetica" w:cs="Helvetica"/>
          <w:color w:val="000000"/>
          <w:sz w:val="21"/>
          <w:szCs w:val="21"/>
          <w:lang w:eastAsia="en-US"/>
        </w:rPr>
        <w:t>Teams decide their own iteration length</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a value from the Agile Manifesto?</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92" type="#_x0000_t75" style="width:16.5pt;height:15pt" o:ole="">
            <v:imagedata r:id="rId12" o:title=""/>
          </v:shape>
          <w:control r:id="rId72" w:name="DefaultOcxName44" w:shapeid="_x0000_i1592"/>
        </w:object>
      </w:r>
      <w:r w:rsidRPr="00E61725">
        <w:rPr>
          <w:rFonts w:ascii="Helvetica" w:eastAsia="Times New Roman" w:hAnsi="Helvetica" w:cs="Helvetica"/>
          <w:color w:val="000000"/>
          <w:sz w:val="21"/>
          <w:szCs w:val="21"/>
          <w:lang w:eastAsia="en-US"/>
        </w:rPr>
        <w:t>Customer collaboration over feature negotiation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1" type="#_x0000_t75" style="width:16.5pt;height:15pt" o:ole="">
            <v:imagedata r:id="rId10" o:title=""/>
          </v:shape>
          <w:control r:id="rId73" w:name="DefaultOcxName115" w:shapeid="_x0000_i2551"/>
        </w:object>
      </w:r>
      <w:r w:rsidRPr="00E61725">
        <w:rPr>
          <w:rFonts w:ascii="Helvetica" w:eastAsia="Times New Roman" w:hAnsi="Helvetica" w:cs="Helvetica"/>
          <w:color w:val="000000"/>
          <w:sz w:val="21"/>
          <w:szCs w:val="21"/>
          <w:lang w:eastAsia="en-US"/>
        </w:rPr>
        <w:t>Customer collaboration over contract negotiation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598" type="#_x0000_t75" style="width:16.5pt;height:15pt" o:ole="">
            <v:imagedata r:id="rId12" o:title=""/>
          </v:shape>
          <w:control r:id="rId74" w:name="DefaultOcxName214" w:shapeid="_x0000_i1598"/>
        </w:object>
      </w:r>
      <w:r w:rsidRPr="00E61725">
        <w:rPr>
          <w:rFonts w:ascii="Helvetica" w:eastAsia="Times New Roman" w:hAnsi="Helvetica" w:cs="Helvetica"/>
          <w:color w:val="000000"/>
          <w:sz w:val="21"/>
          <w:szCs w:val="21"/>
          <w:lang w:eastAsia="en-US"/>
        </w:rPr>
        <w:t>Customer collaboration over a constant indefinite pace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01" type="#_x0000_t75" style="width:16.5pt;height:15pt" o:ole="">
            <v:imagedata r:id="rId12" o:title=""/>
          </v:shape>
          <w:control r:id="rId75" w:name="DefaultOcxName314" w:shapeid="_x0000_i1601"/>
        </w:object>
      </w:r>
      <w:r w:rsidRPr="00E61725">
        <w:rPr>
          <w:rFonts w:ascii="Helvetica" w:eastAsia="Times New Roman" w:hAnsi="Helvetica" w:cs="Helvetica"/>
          <w:color w:val="000000"/>
          <w:sz w:val="21"/>
          <w:szCs w:val="21"/>
          <w:lang w:eastAsia="en-US"/>
        </w:rPr>
        <w:t>Customer collaboration over ongoing internal conversation</w:t>
      </w:r>
    </w:p>
    <w:p w:rsidR="006F0980" w:rsidRDefault="006F0980">
      <w:pPr>
        <w:rPr>
          <w:rFonts w:ascii="Helvetica" w:eastAsia="Times New Roman" w:hAnsi="Helvetica" w:cs="Helvetica"/>
          <w:b/>
          <w:bCs/>
          <w:color w:val="000000"/>
          <w:sz w:val="21"/>
          <w:szCs w:val="21"/>
        </w:rPr>
      </w:pP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The Agile Release Train passes through four steps in order to deliver Solutions which includes: defining new functionality, implementing, acceptance testing, and what else?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04" type="#_x0000_t75" style="width:16.5pt;height:15pt" o:ole="">
            <v:imagedata r:id="rId12" o:title=""/>
          </v:shape>
          <w:control r:id="rId76" w:name="DefaultOcxName45" w:shapeid="_x0000_i1604"/>
        </w:object>
      </w:r>
      <w:r w:rsidRPr="00E61725">
        <w:rPr>
          <w:rFonts w:ascii="Helvetica" w:eastAsia="Times New Roman" w:hAnsi="Helvetica" w:cs="Helvetica"/>
          <w:color w:val="000000"/>
          <w:sz w:val="21"/>
          <w:szCs w:val="21"/>
          <w:lang w:eastAsia="en-US"/>
        </w:rPr>
        <w:t>DevOps testing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07" type="#_x0000_t75" style="width:16.5pt;height:15pt" o:ole="">
            <v:imagedata r:id="rId12" o:title=""/>
          </v:shape>
          <w:control r:id="rId77" w:name="DefaultOcxName116" w:shapeid="_x0000_i1607"/>
        </w:object>
      </w:r>
      <w:r w:rsidRPr="00E61725">
        <w:rPr>
          <w:rFonts w:ascii="Helvetica" w:eastAsia="Times New Roman" w:hAnsi="Helvetica" w:cs="Helvetica"/>
          <w:color w:val="000000"/>
          <w:sz w:val="21"/>
          <w:szCs w:val="21"/>
          <w:lang w:eastAsia="en-US"/>
        </w:rPr>
        <w:t>Regulatory compliance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lastRenderedPageBreak/>
        <w:object w:dxaOrig="330" w:dyaOrig="300">
          <v:shape id="_x0000_i2552" type="#_x0000_t75" style="width:16.5pt;height:15pt" o:ole="">
            <v:imagedata r:id="rId10" o:title=""/>
          </v:shape>
          <w:control r:id="rId78" w:name="DefaultOcxName215" w:shapeid="_x0000_i2552"/>
        </w:object>
      </w:r>
      <w:r w:rsidRPr="00E61725">
        <w:rPr>
          <w:rFonts w:ascii="Helvetica" w:eastAsia="Times New Roman" w:hAnsi="Helvetica" w:cs="Helvetica"/>
          <w:color w:val="000000"/>
          <w:sz w:val="21"/>
          <w:szCs w:val="21"/>
          <w:lang w:eastAsia="en-US"/>
        </w:rPr>
        <w:t>Deploying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13" type="#_x0000_t75" style="width:16.5pt;height:15pt" o:ole="">
            <v:imagedata r:id="rId12" o:title=""/>
          </v:shape>
          <w:control r:id="rId79" w:name="DefaultOcxName315" w:shapeid="_x0000_i1613"/>
        </w:object>
      </w:r>
      <w:r w:rsidRPr="00E61725">
        <w:rPr>
          <w:rFonts w:ascii="Helvetica" w:eastAsia="Times New Roman" w:hAnsi="Helvetica" w:cs="Helvetica"/>
          <w:color w:val="000000"/>
          <w:sz w:val="21"/>
          <w:szCs w:val="21"/>
          <w:lang w:eastAsia="en-US"/>
        </w:rPr>
        <w:t>Completing phase-gate steps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one component of the Continuous Delivery Pipeline?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16" type="#_x0000_t75" style="width:16.5pt;height:15pt" o:ole="">
            <v:imagedata r:id="rId12" o:title=""/>
          </v:shape>
          <w:control r:id="rId80" w:name="DefaultOcxName46" w:shapeid="_x0000_i1616"/>
        </w:object>
      </w:r>
      <w:r w:rsidRPr="00E61725">
        <w:rPr>
          <w:rFonts w:ascii="Helvetica" w:eastAsia="Times New Roman" w:hAnsi="Helvetica" w:cs="Helvetica"/>
          <w:color w:val="000000"/>
          <w:sz w:val="21"/>
          <w:szCs w:val="21"/>
          <w:lang w:eastAsia="en-US"/>
        </w:rPr>
        <w:t>Continuous Cadence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19" type="#_x0000_t75" style="width:16.5pt;height:15pt" o:ole="">
            <v:imagedata r:id="rId12" o:title=""/>
          </v:shape>
          <w:control r:id="rId81" w:name="DefaultOcxName117" w:shapeid="_x0000_i1619"/>
        </w:object>
      </w:r>
      <w:r w:rsidRPr="00E61725">
        <w:rPr>
          <w:rFonts w:ascii="Helvetica" w:eastAsia="Times New Roman" w:hAnsi="Helvetica" w:cs="Helvetica"/>
          <w:color w:val="000000"/>
          <w:sz w:val="21"/>
          <w:szCs w:val="21"/>
          <w:lang w:eastAsia="en-US"/>
        </w:rPr>
        <w:t>Continuous Improvement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22" type="#_x0000_t75" style="width:16.5pt;height:15pt" o:ole="">
            <v:imagedata r:id="rId12" o:title=""/>
          </v:shape>
          <w:control r:id="rId82" w:name="DefaultOcxName216" w:shapeid="_x0000_i1622"/>
        </w:object>
      </w:r>
      <w:r w:rsidRPr="00E61725">
        <w:rPr>
          <w:rFonts w:ascii="Helvetica" w:eastAsia="Times New Roman" w:hAnsi="Helvetica" w:cs="Helvetica"/>
          <w:color w:val="000000"/>
          <w:sz w:val="21"/>
          <w:szCs w:val="21"/>
          <w:lang w:eastAsia="en-US"/>
        </w:rPr>
        <w:t>Continuous Planning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3" type="#_x0000_t75" style="width:16.5pt;height:15pt" o:ole="">
            <v:imagedata r:id="rId10" o:title=""/>
          </v:shape>
          <w:control r:id="rId83" w:name="DefaultOcxName316" w:shapeid="_x0000_i2553"/>
        </w:object>
      </w:r>
      <w:r w:rsidRPr="00E61725">
        <w:rPr>
          <w:rFonts w:ascii="Helvetica" w:eastAsia="Times New Roman" w:hAnsi="Helvetica" w:cs="Helvetica"/>
          <w:color w:val="000000"/>
          <w:sz w:val="21"/>
          <w:szCs w:val="21"/>
          <w:lang w:eastAsia="en-US"/>
        </w:rPr>
        <w:t>Continuous Exploration</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Implementing SAFe requires buy-in from all levels of the organization. What level of leadership is most important for effecting cultural change?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4" type="#_x0000_t75" style="width:16.5pt;height:15pt" o:ole="">
            <v:imagedata r:id="rId10" o:title=""/>
          </v:shape>
          <w:control r:id="rId84" w:name="DefaultOcxName47" w:shapeid="_x0000_i2554"/>
        </w:object>
      </w:r>
      <w:r w:rsidRPr="00E61725">
        <w:rPr>
          <w:rFonts w:ascii="Helvetica" w:eastAsia="Times New Roman" w:hAnsi="Helvetica" w:cs="Helvetica"/>
          <w:color w:val="000000"/>
          <w:sz w:val="21"/>
          <w:szCs w:val="21"/>
          <w:lang w:eastAsia="en-US"/>
        </w:rPr>
        <w:t>Executive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31" type="#_x0000_t75" style="width:16.5pt;height:15pt" o:ole="">
            <v:imagedata r:id="rId12" o:title=""/>
          </v:shape>
          <w:control r:id="rId85" w:name="DefaultOcxName118" w:shapeid="_x0000_i1631"/>
        </w:object>
      </w:r>
      <w:r w:rsidRPr="00E61725">
        <w:rPr>
          <w:rFonts w:ascii="Helvetica" w:eastAsia="Times New Roman" w:hAnsi="Helvetica" w:cs="Helvetica"/>
          <w:color w:val="000000"/>
          <w:sz w:val="21"/>
          <w:szCs w:val="21"/>
          <w:lang w:eastAsia="en-US"/>
        </w:rPr>
        <w:t>Product Owners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34" type="#_x0000_t75" style="width:16.5pt;height:15pt" o:ole="">
            <v:imagedata r:id="rId12" o:title=""/>
          </v:shape>
          <w:control r:id="rId86" w:name="DefaultOcxName217" w:shapeid="_x0000_i1634"/>
        </w:object>
      </w:r>
      <w:r w:rsidRPr="00E61725">
        <w:rPr>
          <w:rFonts w:ascii="Helvetica" w:eastAsia="Times New Roman" w:hAnsi="Helvetica" w:cs="Helvetica"/>
          <w:color w:val="000000"/>
          <w:sz w:val="21"/>
          <w:szCs w:val="21"/>
          <w:lang w:eastAsia="en-US"/>
        </w:rPr>
        <w:t>Solution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37" type="#_x0000_t75" style="width:16.5pt;height:15pt" o:ole="">
            <v:imagedata r:id="rId12" o:title=""/>
          </v:shape>
          <w:control r:id="rId87" w:name="DefaultOcxName317" w:shapeid="_x0000_i1637"/>
        </w:object>
      </w:r>
      <w:r w:rsidRPr="00E61725">
        <w:rPr>
          <w:rFonts w:ascii="Helvetica" w:eastAsia="Times New Roman" w:hAnsi="Helvetica" w:cs="Helvetica"/>
          <w:color w:val="000000"/>
          <w:sz w:val="21"/>
          <w:szCs w:val="21"/>
          <w:lang w:eastAsia="en-US"/>
        </w:rPr>
        <w:t>Release Train Engineers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describes a Capability?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40" type="#_x0000_t75" style="width:16.5pt;height:15pt" o:ole="">
            <v:imagedata r:id="rId12" o:title=""/>
          </v:shape>
          <w:control r:id="rId88" w:name="DefaultOcxName48" w:shapeid="_x0000_i1640"/>
        </w:object>
      </w:r>
      <w:r w:rsidRPr="00E61725">
        <w:rPr>
          <w:rFonts w:ascii="Helvetica" w:eastAsia="Times New Roman" w:hAnsi="Helvetica" w:cs="Helvetica"/>
          <w:color w:val="000000"/>
          <w:sz w:val="21"/>
          <w:szCs w:val="21"/>
          <w:lang w:eastAsia="en-US"/>
        </w:rPr>
        <w:t>It is developed and approved without a dependence on the Solution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43" type="#_x0000_t75" style="width:16.5pt;height:15pt" o:ole="">
            <v:imagedata r:id="rId12" o:title=""/>
          </v:shape>
          <w:control r:id="rId89" w:name="DefaultOcxName119" w:shapeid="_x0000_i1643"/>
        </w:object>
      </w:r>
      <w:r w:rsidRPr="00E61725">
        <w:rPr>
          <w:rFonts w:ascii="Helvetica" w:eastAsia="Times New Roman" w:hAnsi="Helvetica" w:cs="Helvetica"/>
          <w:color w:val="000000"/>
          <w:sz w:val="21"/>
          <w:szCs w:val="21"/>
          <w:lang w:eastAsia="en-US"/>
        </w:rPr>
        <w:t>It must be structured to fit within a single Program Increment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5" type="#_x0000_t75" style="width:16.5pt;height:15pt" o:ole="">
            <v:imagedata r:id="rId10" o:title=""/>
          </v:shape>
          <w:control r:id="rId90" w:name="DefaultOcxName218" w:shapeid="_x0000_i2555"/>
        </w:object>
      </w:r>
      <w:r w:rsidRPr="00E61725">
        <w:rPr>
          <w:rFonts w:ascii="Helvetica" w:eastAsia="Times New Roman" w:hAnsi="Helvetica" w:cs="Helvetica"/>
          <w:color w:val="000000"/>
          <w:sz w:val="21"/>
          <w:szCs w:val="21"/>
          <w:lang w:eastAsia="en-US"/>
        </w:rPr>
        <w:t>It remains complete and becomes an Epic for implementation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49" type="#_x0000_t75" style="width:16.5pt;height:15pt" o:ole="">
            <v:imagedata r:id="rId12" o:title=""/>
          </v:shape>
          <w:control r:id="rId91" w:name="DefaultOcxName318" w:shapeid="_x0000_i1649"/>
        </w:object>
      </w:r>
      <w:r w:rsidRPr="00E61725">
        <w:rPr>
          <w:rFonts w:ascii="Helvetica" w:eastAsia="Times New Roman" w:hAnsi="Helvetica" w:cs="Helvetica"/>
          <w:color w:val="000000"/>
          <w:sz w:val="21"/>
          <w:szCs w:val="21"/>
          <w:lang w:eastAsia="en-US"/>
        </w:rPr>
        <w:t>It is maintained in the Portfolio Backlog</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must management do for a successful Agile transformation?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52" type="#_x0000_t75" style="width:16.5pt;height:15pt" o:ole="">
            <v:imagedata r:id="rId12" o:title=""/>
          </v:shape>
          <w:control r:id="rId92" w:name="DefaultOcxName49" w:shapeid="_x0000_i1652"/>
        </w:object>
      </w:r>
      <w:r w:rsidRPr="00E61725">
        <w:rPr>
          <w:rFonts w:ascii="Helvetica" w:eastAsia="Times New Roman" w:hAnsi="Helvetica" w:cs="Helvetica"/>
          <w:color w:val="000000"/>
          <w:sz w:val="21"/>
          <w:szCs w:val="21"/>
          <w:lang w:eastAsia="en-US"/>
        </w:rPr>
        <w:t>Send someone to represent management, and then delegate tasks to these individuals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55" type="#_x0000_t75" style="width:16.5pt;height:15pt" o:ole="">
            <v:imagedata r:id="rId12" o:title=""/>
          </v:shape>
          <w:control r:id="rId93" w:name="DefaultOcxName120" w:shapeid="_x0000_i1655"/>
        </w:object>
      </w:r>
      <w:r w:rsidRPr="00E61725">
        <w:rPr>
          <w:rFonts w:ascii="Helvetica" w:eastAsia="Times New Roman" w:hAnsi="Helvetica" w:cs="Helvetica"/>
          <w:color w:val="000000"/>
          <w:sz w:val="21"/>
          <w:szCs w:val="21"/>
          <w:lang w:eastAsia="en-US"/>
        </w:rPr>
        <w:t>Change Scrum Masters in the team every two weeks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6" type="#_x0000_t75" style="width:16.5pt;height:15pt" o:ole="">
            <v:imagedata r:id="rId10" o:title=""/>
          </v:shape>
          <w:control r:id="rId94" w:name="DefaultOcxName219" w:shapeid="_x0000_i2556"/>
        </w:object>
      </w:r>
      <w:r w:rsidRPr="00E61725">
        <w:rPr>
          <w:rFonts w:ascii="Helvetica" w:eastAsia="Times New Roman" w:hAnsi="Helvetica" w:cs="Helvetica"/>
          <w:color w:val="000000"/>
          <w:sz w:val="21"/>
          <w:szCs w:val="21"/>
          <w:lang w:eastAsia="en-US"/>
        </w:rPr>
        <w:t>Commit to quality and be the change agent in the system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61" type="#_x0000_t75" style="width:16.5pt;height:15pt" o:ole="">
            <v:imagedata r:id="rId12" o:title=""/>
          </v:shape>
          <w:control r:id="rId95" w:name="DefaultOcxName319" w:shapeid="_x0000_i1661"/>
        </w:object>
      </w:r>
      <w:r w:rsidRPr="00E61725">
        <w:rPr>
          <w:rFonts w:ascii="Helvetica" w:eastAsia="Times New Roman" w:hAnsi="Helvetica" w:cs="Helvetica"/>
          <w:color w:val="000000"/>
          <w:sz w:val="21"/>
          <w:szCs w:val="21"/>
          <w:lang w:eastAsia="en-US"/>
        </w:rPr>
        <w:t>Strive to think of adoption as an area they can control</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Who is responsible for the Solution Backlog?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64" type="#_x0000_t75" style="width:16.5pt;height:15pt" o:ole="">
            <v:imagedata r:id="rId12" o:title=""/>
          </v:shape>
          <w:control r:id="rId96" w:name="DefaultOcxName50" w:shapeid="_x0000_i1664"/>
        </w:object>
      </w:r>
      <w:r w:rsidRPr="00E61725">
        <w:rPr>
          <w:rFonts w:ascii="Helvetica" w:eastAsia="Times New Roman" w:hAnsi="Helvetica" w:cs="Helvetica"/>
          <w:color w:val="000000"/>
          <w:sz w:val="21"/>
          <w:szCs w:val="21"/>
          <w:lang w:eastAsia="en-US"/>
        </w:rPr>
        <w:t>Solution Train Engineer</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67" type="#_x0000_t75" style="width:16.5pt;height:15pt" o:ole="">
            <v:imagedata r:id="rId12" o:title=""/>
          </v:shape>
          <w:control r:id="rId97" w:name="DefaultOcxName121" w:shapeid="_x0000_i1667"/>
        </w:object>
      </w:r>
      <w:r w:rsidRPr="00E61725">
        <w:rPr>
          <w:rFonts w:ascii="Helvetica" w:eastAsia="Times New Roman" w:hAnsi="Helvetica" w:cs="Helvetica"/>
          <w:color w:val="000000"/>
          <w:sz w:val="21"/>
          <w:szCs w:val="21"/>
          <w:lang w:eastAsia="en-US"/>
        </w:rPr>
        <w:t>Product Owners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70" type="#_x0000_t75" style="width:16.5pt;height:15pt" o:ole="">
            <v:imagedata r:id="rId12" o:title=""/>
          </v:shape>
          <w:control r:id="rId98" w:name="DefaultOcxName220" w:shapeid="_x0000_i1670"/>
        </w:object>
      </w:r>
      <w:r w:rsidRPr="00E61725">
        <w:rPr>
          <w:rFonts w:ascii="Helvetica" w:eastAsia="Times New Roman" w:hAnsi="Helvetica" w:cs="Helvetica"/>
          <w:color w:val="000000"/>
          <w:sz w:val="21"/>
          <w:szCs w:val="21"/>
          <w:lang w:eastAsia="en-US"/>
        </w:rPr>
        <w:t>Product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57" type="#_x0000_t75" style="width:16.5pt;height:15pt" o:ole="">
            <v:imagedata r:id="rId10" o:title=""/>
          </v:shape>
          <w:control r:id="rId99" w:name="DefaultOcxName320" w:shapeid="_x0000_i2557"/>
        </w:object>
      </w:r>
      <w:r w:rsidRPr="00E61725">
        <w:rPr>
          <w:rFonts w:ascii="Helvetica" w:eastAsia="Times New Roman" w:hAnsi="Helvetica" w:cs="Helvetica"/>
          <w:color w:val="000000"/>
          <w:sz w:val="21"/>
          <w:szCs w:val="21"/>
          <w:lang w:eastAsia="en-US"/>
        </w:rPr>
        <w:t>Solution Management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Who has content authority to make decisions at the user story level during PI Planning?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lastRenderedPageBreak/>
        <w:object w:dxaOrig="330" w:dyaOrig="300">
          <v:shape id="_x0000_i2558" type="#_x0000_t75" style="width:16.5pt;height:15pt" o:ole="">
            <v:imagedata r:id="rId10" o:title=""/>
          </v:shape>
          <w:control r:id="rId100" w:name="DefaultOcxName52" w:shapeid="_x0000_i2558"/>
        </w:object>
      </w:r>
      <w:r w:rsidRPr="00E61725">
        <w:rPr>
          <w:rFonts w:ascii="Helvetica" w:eastAsia="Times New Roman" w:hAnsi="Helvetica" w:cs="Helvetica"/>
          <w:color w:val="000000"/>
          <w:sz w:val="21"/>
          <w:szCs w:val="21"/>
          <w:lang w:eastAsia="en-US"/>
        </w:rPr>
        <w:t>Product Owner</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79" type="#_x0000_t75" style="width:16.5pt;height:15pt" o:ole="">
            <v:imagedata r:id="rId12" o:title=""/>
          </v:shape>
          <w:control r:id="rId101" w:name="DefaultOcxName122" w:shapeid="_x0000_i1679"/>
        </w:object>
      </w:r>
      <w:r w:rsidRPr="00E61725">
        <w:rPr>
          <w:rFonts w:ascii="Helvetica" w:eastAsia="Times New Roman" w:hAnsi="Helvetica" w:cs="Helvetica"/>
          <w:color w:val="000000"/>
          <w:sz w:val="21"/>
          <w:szCs w:val="21"/>
          <w:lang w:eastAsia="en-US"/>
        </w:rPr>
        <w:t>Development Team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82" type="#_x0000_t75" style="width:16.5pt;height:15pt" o:ole="">
            <v:imagedata r:id="rId12" o:title=""/>
          </v:shape>
          <w:control r:id="rId102" w:name="DefaultOcxName221" w:shapeid="_x0000_i1682"/>
        </w:object>
      </w:r>
      <w:r w:rsidRPr="00E61725">
        <w:rPr>
          <w:rFonts w:ascii="Helvetica" w:eastAsia="Times New Roman" w:hAnsi="Helvetica" w:cs="Helvetica"/>
          <w:color w:val="000000"/>
          <w:sz w:val="21"/>
          <w:szCs w:val="21"/>
          <w:lang w:eastAsia="en-US"/>
        </w:rPr>
        <w:t>Scrum Masters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85" type="#_x0000_t75" style="width:16.5pt;height:15pt" o:ole="">
            <v:imagedata r:id="rId12" o:title=""/>
          </v:shape>
          <w:control r:id="rId103" w:name="DefaultOcxName321" w:shapeid="_x0000_i1685"/>
        </w:object>
      </w:r>
      <w:r w:rsidRPr="00E61725">
        <w:rPr>
          <w:rFonts w:ascii="Helvetica" w:eastAsia="Times New Roman" w:hAnsi="Helvetica" w:cs="Helvetica"/>
          <w:color w:val="000000"/>
          <w:sz w:val="21"/>
          <w:szCs w:val="21"/>
          <w:lang w:eastAsia="en-US"/>
        </w:rPr>
        <w:t>Release Train Engineer</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true about the Innovation and Planning (IP) Iteration?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88" type="#_x0000_t75" style="width:16.5pt;height:15pt" o:ole="">
            <v:imagedata r:id="rId12" o:title=""/>
          </v:shape>
          <w:control r:id="rId104" w:name="DefaultOcxName53" w:shapeid="_x0000_i1688"/>
        </w:object>
      </w:r>
      <w:r w:rsidRPr="00E61725">
        <w:rPr>
          <w:rFonts w:ascii="Helvetica" w:eastAsia="Times New Roman" w:hAnsi="Helvetica" w:cs="Helvetica"/>
          <w:color w:val="000000"/>
          <w:sz w:val="21"/>
          <w:szCs w:val="21"/>
          <w:lang w:eastAsia="en-US"/>
        </w:rPr>
        <w:t>It is used annually when the team needs to refocus on work processes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0" type="#_x0000_t75" style="width:16.5pt;height:15pt" o:ole="">
            <v:imagedata r:id="rId10" o:title=""/>
          </v:shape>
          <w:control r:id="rId105" w:name="DefaultOcxName123" w:shapeid="_x0000_i2560"/>
        </w:object>
      </w:r>
      <w:r w:rsidRPr="00E61725">
        <w:rPr>
          <w:rFonts w:ascii="Helvetica" w:eastAsia="Times New Roman" w:hAnsi="Helvetica" w:cs="Helvetica"/>
          <w:color w:val="000000"/>
          <w:sz w:val="21"/>
          <w:szCs w:val="21"/>
          <w:lang w:eastAsia="en-US"/>
        </w:rPr>
        <w:t>Without the IP Iteration, there is a risk that the tyranny of the urgent outweighs all innovation activities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94" type="#_x0000_t75" style="width:16.5pt;height:15pt" o:ole="">
            <v:imagedata r:id="rId12" o:title=""/>
          </v:shape>
          <w:control r:id="rId106" w:name="DefaultOcxName222" w:shapeid="_x0000_i1694"/>
        </w:object>
      </w:r>
      <w:r w:rsidRPr="00E61725">
        <w:rPr>
          <w:rFonts w:ascii="Helvetica" w:eastAsia="Times New Roman" w:hAnsi="Helvetica" w:cs="Helvetica"/>
          <w:color w:val="000000"/>
          <w:sz w:val="21"/>
          <w:szCs w:val="21"/>
          <w:lang w:eastAsia="en-US"/>
        </w:rPr>
        <w:t>It is used as a weekly sync point between the Scrum Masters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697" type="#_x0000_t75" style="width:16.5pt;height:15pt" o:ole="">
            <v:imagedata r:id="rId12" o:title=""/>
          </v:shape>
          <w:control r:id="rId107" w:name="DefaultOcxName322" w:shapeid="_x0000_i1697"/>
        </w:object>
      </w:r>
      <w:r w:rsidRPr="00E61725">
        <w:rPr>
          <w:rFonts w:ascii="Helvetica" w:eastAsia="Times New Roman" w:hAnsi="Helvetica" w:cs="Helvetica"/>
          <w:color w:val="000000"/>
          <w:sz w:val="21"/>
          <w:szCs w:val="21"/>
          <w:lang w:eastAsia="en-US"/>
        </w:rPr>
        <w:t>The Scrum Master can decide if the IP Iteration is necessary</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accurately characterizes Strategic Themes?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00" type="#_x0000_t75" style="width:16.5pt;height:15pt" o:ole="">
            <v:imagedata r:id="rId12" o:title=""/>
          </v:shape>
          <w:control r:id="rId108" w:name="DefaultOcxName54" w:shapeid="_x0000_i1700"/>
        </w:object>
      </w:r>
      <w:r w:rsidRPr="00E61725">
        <w:rPr>
          <w:rFonts w:ascii="Helvetica" w:eastAsia="Times New Roman" w:hAnsi="Helvetica" w:cs="Helvetica"/>
          <w:color w:val="000000"/>
          <w:sz w:val="21"/>
          <w:szCs w:val="21"/>
          <w:lang w:eastAsia="en-US"/>
        </w:rPr>
        <w:t>They are a high-level summary of each program’s Vision and are updated after every PI</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1" type="#_x0000_t75" style="width:16.5pt;height:15pt" o:ole="">
            <v:imagedata r:id="rId10" o:title=""/>
          </v:shape>
          <w:control r:id="rId109" w:name="DefaultOcxName124" w:shapeid="_x0000_i2561"/>
        </w:object>
      </w:r>
      <w:r w:rsidRPr="00E61725">
        <w:rPr>
          <w:rFonts w:ascii="Helvetica" w:eastAsia="Times New Roman" w:hAnsi="Helvetica" w:cs="Helvetica"/>
          <w:color w:val="000000"/>
          <w:sz w:val="21"/>
          <w:szCs w:val="21"/>
          <w:lang w:eastAsia="en-US"/>
        </w:rPr>
        <w:t>They are business objectives that connect the SAFe Portfolio to the Enterprise business strategy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06" type="#_x0000_t75" style="width:16.5pt;height:15pt" o:ole="">
            <v:imagedata r:id="rId12" o:title=""/>
          </v:shape>
          <w:control r:id="rId110" w:name="DefaultOcxName223" w:shapeid="_x0000_i1706"/>
        </w:object>
      </w:r>
      <w:r w:rsidRPr="00E61725">
        <w:rPr>
          <w:rFonts w:ascii="Helvetica" w:eastAsia="Times New Roman" w:hAnsi="Helvetica" w:cs="Helvetica"/>
          <w:color w:val="000000"/>
          <w:sz w:val="21"/>
          <w:szCs w:val="21"/>
          <w:lang w:eastAsia="en-US"/>
        </w:rPr>
        <w:t>They are large initiatives managed in the Portfolio Kanban that require Weighted Shortest Job First prioritization and a lightweight business case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09" type="#_x0000_t75" style="width:16.5pt;height:15pt" o:ole="">
            <v:imagedata r:id="rId12" o:title=""/>
          </v:shape>
          <w:control r:id="rId111" w:name="DefaultOcxName323" w:shapeid="_x0000_i1709"/>
        </w:object>
      </w:r>
      <w:r w:rsidRPr="00E61725">
        <w:rPr>
          <w:rFonts w:ascii="Helvetica" w:eastAsia="Times New Roman" w:hAnsi="Helvetica" w:cs="Helvetica"/>
          <w:color w:val="000000"/>
          <w:sz w:val="21"/>
          <w:szCs w:val="21"/>
          <w:lang w:eastAsia="en-US"/>
        </w:rPr>
        <w:t>They are requirements that span Agile Release Trains but must fit within a single Program Increment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In the Program Kanban some steps have Work-in-Process limits. Why is this necessary?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12" type="#_x0000_t75" style="width:16.5pt;height:15pt" o:ole="">
            <v:imagedata r:id="rId12" o:title=""/>
          </v:shape>
          <w:control r:id="rId112" w:name="DefaultOcxName55" w:shapeid="_x0000_i1712"/>
        </w:object>
      </w:r>
      <w:r w:rsidRPr="00E61725">
        <w:rPr>
          <w:rFonts w:ascii="Helvetica" w:eastAsia="Times New Roman" w:hAnsi="Helvetica" w:cs="Helvetica"/>
          <w:color w:val="000000"/>
          <w:sz w:val="21"/>
          <w:szCs w:val="21"/>
          <w:lang w:eastAsia="en-US"/>
        </w:rPr>
        <w:t>To keep timebox goals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15" type="#_x0000_t75" style="width:16.5pt;height:15pt" o:ole="">
            <v:imagedata r:id="rId12" o:title=""/>
          </v:shape>
          <w:control r:id="rId113" w:name="DefaultOcxName125" w:shapeid="_x0000_i1715"/>
        </w:object>
      </w:r>
      <w:r w:rsidRPr="00E61725">
        <w:rPr>
          <w:rFonts w:ascii="Helvetica" w:eastAsia="Times New Roman" w:hAnsi="Helvetica" w:cs="Helvetica"/>
          <w:color w:val="000000"/>
          <w:sz w:val="21"/>
          <w:szCs w:val="21"/>
          <w:lang w:eastAsia="en-US"/>
        </w:rPr>
        <w:t>To enable multitasking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2" type="#_x0000_t75" style="width:16.5pt;height:15pt" o:ole="">
            <v:imagedata r:id="rId10" o:title=""/>
          </v:shape>
          <w:control r:id="rId114" w:name="DefaultOcxName224" w:shapeid="_x0000_i2562"/>
        </w:object>
      </w:r>
      <w:r w:rsidRPr="00E61725">
        <w:rPr>
          <w:rFonts w:ascii="Helvetica" w:eastAsia="Times New Roman" w:hAnsi="Helvetica" w:cs="Helvetica"/>
          <w:color w:val="000000"/>
          <w:sz w:val="21"/>
          <w:szCs w:val="21"/>
          <w:lang w:eastAsia="en-US"/>
        </w:rPr>
        <w:t>To ensure large queues are not being built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21" type="#_x0000_t75" style="width:16.5pt;height:15pt" o:ole="">
            <v:imagedata r:id="rId12" o:title=""/>
          </v:shape>
          <w:control r:id="rId115" w:name="DefaultOcxName324" w:shapeid="_x0000_i1721"/>
        </w:object>
      </w:r>
      <w:r w:rsidRPr="00E61725">
        <w:rPr>
          <w:rFonts w:ascii="Helvetica" w:eastAsia="Times New Roman" w:hAnsi="Helvetica" w:cs="Helvetica"/>
          <w:color w:val="000000"/>
          <w:sz w:val="21"/>
          <w:szCs w:val="21"/>
          <w:lang w:eastAsia="en-US"/>
        </w:rPr>
        <w:t>To help continuous deployment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true when continuously deploying using a DevOps model?</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5" type="#_x0000_t75" style="width:16.5pt;height:15pt" o:ole="">
            <v:imagedata r:id="rId10" o:title=""/>
          </v:shape>
          <w:control r:id="rId116" w:name="DefaultOcxName56" w:shapeid="_x0000_i2565"/>
        </w:object>
      </w:r>
      <w:r w:rsidRPr="00E61725">
        <w:rPr>
          <w:rFonts w:ascii="Helvetica" w:eastAsia="Times New Roman" w:hAnsi="Helvetica" w:cs="Helvetica"/>
          <w:color w:val="000000"/>
          <w:sz w:val="21"/>
          <w:szCs w:val="21"/>
          <w:lang w:eastAsia="en-US"/>
        </w:rPr>
        <w:t>It lessens the severity and frequency of release failures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27" type="#_x0000_t75" style="width:16.5pt;height:15pt" o:ole="">
            <v:imagedata r:id="rId12" o:title=""/>
          </v:shape>
          <w:control r:id="rId117" w:name="DefaultOcxName126" w:shapeid="_x0000_i1727"/>
        </w:object>
      </w:r>
      <w:r w:rsidRPr="00E61725">
        <w:rPr>
          <w:rFonts w:ascii="Helvetica" w:eastAsia="Times New Roman" w:hAnsi="Helvetica" w:cs="Helvetica"/>
          <w:color w:val="000000"/>
          <w:sz w:val="21"/>
          <w:szCs w:val="21"/>
          <w:lang w:eastAsia="en-US"/>
        </w:rPr>
        <w:t>It removes the need to automate processes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4" type="#_x0000_t75" style="width:16.5pt;height:15pt" o:ole="">
            <v:imagedata r:id="rId12" o:title=""/>
          </v:shape>
          <w:control r:id="rId118" w:name="DefaultOcxName225" w:shapeid="_x0000_i2564"/>
        </w:object>
      </w:r>
      <w:r w:rsidRPr="00E61725">
        <w:rPr>
          <w:rFonts w:ascii="Helvetica" w:eastAsia="Times New Roman" w:hAnsi="Helvetica" w:cs="Helvetica"/>
          <w:color w:val="000000"/>
          <w:sz w:val="21"/>
          <w:szCs w:val="21"/>
          <w:lang w:eastAsia="en-US"/>
        </w:rPr>
        <w:t>It alleviates the reliance on the skill sets of Agile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33" type="#_x0000_t75" style="width:16.5pt;height:15pt" o:ole="">
            <v:imagedata r:id="rId12" o:title=""/>
          </v:shape>
          <w:control r:id="rId119" w:name="DefaultOcxName325" w:shapeid="_x0000_i1733"/>
        </w:object>
      </w:r>
      <w:r w:rsidRPr="00E61725">
        <w:rPr>
          <w:rFonts w:ascii="Helvetica" w:eastAsia="Times New Roman" w:hAnsi="Helvetica" w:cs="Helvetica"/>
          <w:color w:val="000000"/>
          <w:sz w:val="21"/>
          <w:szCs w:val="21"/>
          <w:lang w:eastAsia="en-US"/>
        </w:rPr>
        <w:t>It increases the transaction cost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How is the flow of Portfolio Epics managed?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6" type="#_x0000_t75" style="width:16.5pt;height:15pt" o:ole="">
            <v:imagedata r:id="rId10" o:title=""/>
          </v:shape>
          <w:control r:id="rId120" w:name="DefaultOcxName57" w:shapeid="_x0000_i2566"/>
        </w:object>
      </w:r>
      <w:r w:rsidRPr="00E61725">
        <w:rPr>
          <w:rFonts w:ascii="Helvetica" w:eastAsia="Times New Roman" w:hAnsi="Helvetica" w:cs="Helvetica"/>
          <w:color w:val="000000"/>
          <w:sz w:val="21"/>
          <w:szCs w:val="21"/>
          <w:lang w:eastAsia="en-US"/>
        </w:rPr>
        <w:t>In the Portfolio Backlog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39" type="#_x0000_t75" style="width:16.5pt;height:15pt" o:ole="">
            <v:imagedata r:id="rId12" o:title=""/>
          </v:shape>
          <w:control r:id="rId121" w:name="DefaultOcxName127" w:shapeid="_x0000_i1739"/>
        </w:object>
      </w:r>
      <w:r w:rsidRPr="00E61725">
        <w:rPr>
          <w:rFonts w:ascii="Helvetica" w:eastAsia="Times New Roman" w:hAnsi="Helvetica" w:cs="Helvetica"/>
          <w:color w:val="000000"/>
          <w:sz w:val="21"/>
          <w:szCs w:val="21"/>
          <w:lang w:eastAsia="en-US"/>
        </w:rPr>
        <w:t>In the Portfolio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42" type="#_x0000_t75" style="width:16.5pt;height:15pt" o:ole="">
            <v:imagedata r:id="rId12" o:title=""/>
          </v:shape>
          <w:control r:id="rId122" w:name="DefaultOcxName226" w:shapeid="_x0000_i1742"/>
        </w:object>
      </w:r>
      <w:r w:rsidRPr="00E61725">
        <w:rPr>
          <w:rFonts w:ascii="Helvetica" w:eastAsia="Times New Roman" w:hAnsi="Helvetica" w:cs="Helvetica"/>
          <w:color w:val="000000"/>
          <w:sz w:val="21"/>
          <w:szCs w:val="21"/>
          <w:lang w:eastAsia="en-US"/>
        </w:rPr>
        <w:t>In the Program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lastRenderedPageBreak/>
        <w:object w:dxaOrig="330" w:dyaOrig="300">
          <v:shape id="_x0000_i1745" type="#_x0000_t75" style="width:16.5pt;height:15pt" o:ole="">
            <v:imagedata r:id="rId12" o:title=""/>
          </v:shape>
          <w:control r:id="rId123" w:name="DefaultOcxName326" w:shapeid="_x0000_i1745"/>
        </w:object>
      </w:r>
      <w:r w:rsidRPr="00E61725">
        <w:rPr>
          <w:rFonts w:ascii="Helvetica" w:eastAsia="Times New Roman" w:hAnsi="Helvetica" w:cs="Helvetica"/>
          <w:color w:val="000000"/>
          <w:sz w:val="21"/>
          <w:szCs w:val="21"/>
          <w:lang w:eastAsia="en-US"/>
        </w:rPr>
        <w:t>In the Program Backlog</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recommended way to estimate Epics?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48" type="#_x0000_t75" style="width:16.5pt;height:15pt" o:ole="">
            <v:imagedata r:id="rId12" o:title=""/>
          </v:shape>
          <w:control r:id="rId124" w:name="DefaultOcxName58" w:shapeid="_x0000_i1748"/>
        </w:object>
      </w:r>
      <w:r w:rsidRPr="00E61725">
        <w:rPr>
          <w:rFonts w:ascii="Helvetica" w:eastAsia="Times New Roman" w:hAnsi="Helvetica" w:cs="Helvetica"/>
          <w:color w:val="000000"/>
          <w:sz w:val="21"/>
          <w:szCs w:val="21"/>
          <w:lang w:eastAsia="en-US"/>
        </w:rPr>
        <w:t>Estimate an Epic directly in normalized story points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51" type="#_x0000_t75" style="width:16.5pt;height:15pt" o:ole="">
            <v:imagedata r:id="rId12" o:title=""/>
          </v:shape>
          <w:control r:id="rId125" w:name="DefaultOcxName128" w:shapeid="_x0000_i1751"/>
        </w:object>
      </w:r>
      <w:r w:rsidRPr="00E61725">
        <w:rPr>
          <w:rFonts w:ascii="Helvetica" w:eastAsia="Times New Roman" w:hAnsi="Helvetica" w:cs="Helvetica"/>
          <w:color w:val="000000"/>
          <w:sz w:val="21"/>
          <w:szCs w:val="21"/>
          <w:lang w:eastAsia="en-US"/>
        </w:rPr>
        <w:t>Find the smallest Epic in the Backlog, give it 1 point, and estimate everything else relative to that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7" type="#_x0000_t75" style="width:16.5pt;height:15pt" o:ole="">
            <v:imagedata r:id="rId10" o:title=""/>
          </v:shape>
          <w:control r:id="rId126" w:name="DefaultOcxName227" w:shapeid="_x0000_i2567"/>
        </w:object>
      </w:r>
      <w:r w:rsidRPr="00E61725">
        <w:rPr>
          <w:rFonts w:ascii="Helvetica" w:eastAsia="Times New Roman" w:hAnsi="Helvetica" w:cs="Helvetica"/>
          <w:color w:val="000000"/>
          <w:sz w:val="21"/>
          <w:szCs w:val="21"/>
          <w:lang w:eastAsia="en-US"/>
        </w:rPr>
        <w:t>Split an Epic into potential Features, estimate each potential Feature in normalized story points, and add up the estimates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57" type="#_x0000_t75" style="width:16.5pt;height:15pt" o:ole="">
            <v:imagedata r:id="rId12" o:title=""/>
          </v:shape>
          <w:control r:id="rId127" w:name="DefaultOcxName327" w:shapeid="_x0000_i1757"/>
        </w:object>
      </w:r>
      <w:r w:rsidRPr="00E61725">
        <w:rPr>
          <w:rFonts w:ascii="Helvetica" w:eastAsia="Times New Roman" w:hAnsi="Helvetica" w:cs="Helvetica"/>
          <w:color w:val="000000"/>
          <w:sz w:val="21"/>
          <w:szCs w:val="21"/>
          <w:lang w:eastAsia="en-US"/>
        </w:rPr>
        <w:t>Split an Epic into Features, split Features into Stories, split Stories into tasks, estimate each task in hours and roll up all estimates to the Epic</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On day two of PI Planning, management presents adjustments based on the previous day's management review and problem solving meeting. What is one possible type of adjustment they could make?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69" type="#_x0000_t75" style="width:16.5pt;height:15pt" o:ole="">
            <v:imagedata r:id="rId12" o:title=""/>
          </v:shape>
          <w:control r:id="rId128" w:name="DefaultOcxName59" w:shapeid="_x0000_i2569"/>
        </w:object>
      </w:r>
      <w:r w:rsidRPr="00E61725">
        <w:rPr>
          <w:rFonts w:ascii="Helvetica" w:eastAsia="Times New Roman" w:hAnsi="Helvetica" w:cs="Helvetica"/>
          <w:color w:val="000000"/>
          <w:sz w:val="21"/>
          <w:szCs w:val="21"/>
          <w:lang w:eastAsia="en-US"/>
        </w:rPr>
        <w:t>Business priorities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63" type="#_x0000_t75" style="width:16.5pt;height:15pt" o:ole="">
            <v:imagedata r:id="rId12" o:title=""/>
          </v:shape>
          <w:control r:id="rId129" w:name="DefaultOcxName129" w:shapeid="_x0000_i1763"/>
        </w:object>
      </w:r>
      <w:r w:rsidRPr="00E61725">
        <w:rPr>
          <w:rFonts w:ascii="Helvetica" w:eastAsia="Times New Roman" w:hAnsi="Helvetica" w:cs="Helvetica"/>
          <w:color w:val="000000"/>
          <w:sz w:val="21"/>
          <w:szCs w:val="21"/>
          <w:lang w:eastAsia="en-US"/>
        </w:rPr>
        <w:t>User Stories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0" type="#_x0000_t75" style="width:16.5pt;height:15pt" o:ole="">
            <v:imagedata r:id="rId10" o:title=""/>
          </v:shape>
          <w:control r:id="rId130" w:name="DefaultOcxName228" w:shapeid="_x0000_i2570"/>
        </w:object>
      </w:r>
      <w:r w:rsidRPr="00E61725">
        <w:rPr>
          <w:rFonts w:ascii="Helvetica" w:eastAsia="Times New Roman" w:hAnsi="Helvetica" w:cs="Helvetica"/>
          <w:color w:val="000000"/>
          <w:sz w:val="21"/>
          <w:szCs w:val="21"/>
          <w:lang w:eastAsia="en-US"/>
        </w:rPr>
        <w:t>Adjustment to PI Objectives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69" type="#_x0000_t75" style="width:16.5pt;height:15pt" o:ole="">
            <v:imagedata r:id="rId12" o:title=""/>
          </v:shape>
          <w:control r:id="rId131" w:name="DefaultOcxName328" w:shapeid="_x0000_i1769"/>
        </w:object>
      </w:r>
      <w:r w:rsidRPr="00E61725">
        <w:rPr>
          <w:rFonts w:ascii="Helvetica" w:eastAsia="Times New Roman" w:hAnsi="Helvetica" w:cs="Helvetica"/>
          <w:color w:val="000000"/>
          <w:sz w:val="21"/>
          <w:szCs w:val="21"/>
          <w:lang w:eastAsia="en-US"/>
        </w:rPr>
        <w:t>Change a team’s plan</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The Agile Release Train uses which type of teams to get work done?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72" type="#_x0000_t75" style="width:16.5pt;height:15pt" o:ole="">
            <v:imagedata r:id="rId12" o:title=""/>
          </v:shape>
          <w:control r:id="rId132" w:name="DefaultOcxName60" w:shapeid="_x0000_i1772"/>
        </w:object>
      </w:r>
      <w:r w:rsidRPr="00E61725">
        <w:rPr>
          <w:rFonts w:ascii="Helvetica" w:eastAsia="Times New Roman" w:hAnsi="Helvetica" w:cs="Helvetica"/>
          <w:color w:val="000000"/>
          <w:sz w:val="21"/>
          <w:szCs w:val="21"/>
          <w:lang w:eastAsia="en-US"/>
        </w:rPr>
        <w:t>Phased review process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75" type="#_x0000_t75" style="width:16.5pt;height:15pt" o:ole="">
            <v:imagedata r:id="rId12" o:title=""/>
          </v:shape>
          <w:control r:id="rId133" w:name="DefaultOcxName130" w:shapeid="_x0000_i1775"/>
        </w:object>
      </w:r>
      <w:r w:rsidRPr="00E61725">
        <w:rPr>
          <w:rFonts w:ascii="Helvetica" w:eastAsia="Times New Roman" w:hAnsi="Helvetica" w:cs="Helvetica"/>
          <w:color w:val="000000"/>
          <w:sz w:val="21"/>
          <w:szCs w:val="21"/>
          <w:lang w:eastAsia="en-US"/>
        </w:rPr>
        <w:t>Management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1" type="#_x0000_t75" style="width:16.5pt;height:15pt" o:ole="">
            <v:imagedata r:id="rId10" o:title=""/>
          </v:shape>
          <w:control r:id="rId134" w:name="DefaultOcxName229" w:shapeid="_x0000_i2571"/>
        </w:object>
      </w:r>
      <w:r w:rsidRPr="00E61725">
        <w:rPr>
          <w:rFonts w:ascii="Helvetica" w:eastAsia="Times New Roman" w:hAnsi="Helvetica" w:cs="Helvetica"/>
          <w:color w:val="000000"/>
          <w:sz w:val="21"/>
          <w:szCs w:val="21"/>
          <w:lang w:eastAsia="en-US"/>
        </w:rPr>
        <w:t>Cross-functional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81" type="#_x0000_t75" style="width:16.5pt;height:15pt" o:ole="">
            <v:imagedata r:id="rId12" o:title=""/>
          </v:shape>
          <w:control r:id="rId135" w:name="DefaultOcxName329" w:shapeid="_x0000_i1781"/>
        </w:object>
      </w:r>
      <w:r w:rsidRPr="00E61725">
        <w:rPr>
          <w:rFonts w:ascii="Helvetica" w:eastAsia="Times New Roman" w:hAnsi="Helvetica" w:cs="Helvetica"/>
          <w:color w:val="000000"/>
          <w:sz w:val="21"/>
          <w:szCs w:val="21"/>
          <w:lang w:eastAsia="en-US"/>
        </w:rPr>
        <w:t>Solution team</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SAFe’s release strategy?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84" type="#_x0000_t75" style="width:16.5pt;height:15pt" o:ole="">
            <v:imagedata r:id="rId12" o:title=""/>
          </v:shape>
          <w:control r:id="rId136" w:name="DefaultOcxName61" w:shapeid="_x0000_i1784"/>
        </w:object>
      </w:r>
      <w:r w:rsidRPr="00E61725">
        <w:rPr>
          <w:rFonts w:ascii="Helvetica" w:eastAsia="Times New Roman" w:hAnsi="Helvetica" w:cs="Helvetica"/>
          <w:color w:val="000000"/>
          <w:sz w:val="21"/>
          <w:szCs w:val="21"/>
          <w:lang w:eastAsia="en-US"/>
        </w:rPr>
        <w:t>Release on cadence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2" type="#_x0000_t75" style="width:16.5pt;height:15pt" o:ole="">
            <v:imagedata r:id="rId10" o:title=""/>
          </v:shape>
          <w:control r:id="rId137" w:name="DefaultOcxName131" w:shapeid="_x0000_i2572"/>
        </w:object>
      </w:r>
      <w:r w:rsidRPr="00E61725">
        <w:rPr>
          <w:rFonts w:ascii="Helvetica" w:eastAsia="Times New Roman" w:hAnsi="Helvetica" w:cs="Helvetica"/>
          <w:color w:val="000000"/>
          <w:sz w:val="21"/>
          <w:szCs w:val="21"/>
          <w:lang w:eastAsia="en-US"/>
        </w:rPr>
        <w:t>Release on demand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90" type="#_x0000_t75" style="width:16.5pt;height:15pt" o:ole="">
            <v:imagedata r:id="rId12" o:title=""/>
          </v:shape>
          <w:control r:id="rId138" w:name="DefaultOcxName230" w:shapeid="_x0000_i1790"/>
        </w:object>
      </w:r>
      <w:r w:rsidRPr="00E61725">
        <w:rPr>
          <w:rFonts w:ascii="Helvetica" w:eastAsia="Times New Roman" w:hAnsi="Helvetica" w:cs="Helvetica"/>
          <w:color w:val="000000"/>
          <w:sz w:val="21"/>
          <w:szCs w:val="21"/>
          <w:lang w:eastAsia="en-US"/>
        </w:rPr>
        <w:t>Release continuously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93" type="#_x0000_t75" style="width:16.5pt;height:15pt" o:ole="">
            <v:imagedata r:id="rId12" o:title=""/>
          </v:shape>
          <w:control r:id="rId139" w:name="DefaultOcxName330" w:shapeid="_x0000_i1793"/>
        </w:object>
      </w:r>
      <w:r w:rsidRPr="00E61725">
        <w:rPr>
          <w:rFonts w:ascii="Helvetica" w:eastAsia="Times New Roman" w:hAnsi="Helvetica" w:cs="Helvetica"/>
          <w:color w:val="000000"/>
          <w:sz w:val="21"/>
          <w:szCs w:val="21"/>
          <w:lang w:eastAsia="en-US"/>
        </w:rPr>
        <w:t>Release every Program Increment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How do leaders build-in instability?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96" type="#_x0000_t75" style="width:16.5pt;height:15pt" o:ole="">
            <v:imagedata r:id="rId12" o:title=""/>
          </v:shape>
          <w:control r:id="rId140" w:name="DefaultOcxName62" w:shapeid="_x0000_i1796"/>
        </w:object>
      </w:r>
      <w:r w:rsidRPr="00E61725">
        <w:rPr>
          <w:rFonts w:ascii="Helvetica" w:eastAsia="Times New Roman" w:hAnsi="Helvetica" w:cs="Helvetica"/>
          <w:color w:val="000000"/>
          <w:sz w:val="21"/>
          <w:szCs w:val="21"/>
          <w:lang w:eastAsia="en-US"/>
        </w:rPr>
        <w:t>They change Scrum Masters in the team every two weeks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799" type="#_x0000_t75" style="width:16.5pt;height:15pt" o:ole="">
            <v:imagedata r:id="rId12" o:title=""/>
          </v:shape>
          <w:control r:id="rId141" w:name="DefaultOcxName132" w:shapeid="_x0000_i1799"/>
        </w:object>
      </w:r>
      <w:r w:rsidRPr="00E61725">
        <w:rPr>
          <w:rFonts w:ascii="Helvetica" w:eastAsia="Times New Roman" w:hAnsi="Helvetica" w:cs="Helvetica"/>
          <w:color w:val="000000"/>
          <w:sz w:val="21"/>
          <w:szCs w:val="21"/>
          <w:lang w:eastAsia="en-US"/>
        </w:rPr>
        <w:t>They provide a high degree of freedom as to how teams meet requirements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02" type="#_x0000_t75" style="width:16.5pt;height:15pt" o:ole="">
            <v:imagedata r:id="rId12" o:title=""/>
          </v:shape>
          <w:control r:id="rId142" w:name="DefaultOcxName231" w:shapeid="_x0000_i1802"/>
        </w:object>
      </w:r>
      <w:r w:rsidRPr="00E61725">
        <w:rPr>
          <w:rFonts w:ascii="Helvetica" w:eastAsia="Times New Roman" w:hAnsi="Helvetica" w:cs="Helvetica"/>
          <w:color w:val="000000"/>
          <w:sz w:val="21"/>
          <w:szCs w:val="21"/>
          <w:lang w:eastAsia="en-US"/>
        </w:rPr>
        <w:t>They change requirements frequently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3" type="#_x0000_t75" style="width:16.5pt;height:15pt" o:ole="">
            <v:imagedata r:id="rId10" o:title=""/>
          </v:shape>
          <w:control r:id="rId143" w:name="DefaultOcxName331" w:shapeid="_x0000_i2573"/>
        </w:object>
      </w:r>
      <w:r w:rsidRPr="00E61725">
        <w:rPr>
          <w:rFonts w:ascii="Helvetica" w:eastAsia="Times New Roman" w:hAnsi="Helvetica" w:cs="Helvetica"/>
          <w:color w:val="000000"/>
          <w:sz w:val="21"/>
          <w:szCs w:val="21"/>
          <w:lang w:eastAsia="en-US"/>
        </w:rPr>
        <w:t>They do not participate in the SAFe proces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When does a Roadmap become a queue?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lastRenderedPageBreak/>
        <w:object w:dxaOrig="330" w:dyaOrig="300">
          <v:shape id="_x0000_i1808" type="#_x0000_t75" style="width:16.5pt;height:15pt" o:ole="">
            <v:imagedata r:id="rId12" o:title=""/>
          </v:shape>
          <w:control r:id="rId144" w:name="DefaultOcxName63" w:shapeid="_x0000_i1808"/>
        </w:object>
      </w:r>
      <w:r w:rsidRPr="00E61725">
        <w:rPr>
          <w:rFonts w:ascii="Helvetica" w:eastAsia="Times New Roman" w:hAnsi="Helvetica" w:cs="Helvetica"/>
          <w:color w:val="000000"/>
          <w:sz w:val="21"/>
          <w:szCs w:val="21"/>
          <w:lang w:eastAsia="en-US"/>
        </w:rPr>
        <w:t>When it contains Features and not Epics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4" type="#_x0000_t75" style="width:16.5pt;height:15pt" o:ole="">
            <v:imagedata r:id="rId10" o:title=""/>
          </v:shape>
          <w:control r:id="rId145" w:name="DefaultOcxName133" w:shapeid="_x0000_i2574"/>
        </w:object>
      </w:r>
      <w:r w:rsidRPr="00E61725">
        <w:rPr>
          <w:rFonts w:ascii="Helvetica" w:eastAsia="Times New Roman" w:hAnsi="Helvetica" w:cs="Helvetica"/>
          <w:color w:val="000000"/>
          <w:sz w:val="21"/>
          <w:szCs w:val="21"/>
          <w:lang w:eastAsia="en-US"/>
        </w:rPr>
        <w:t>When it is fully committed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14" type="#_x0000_t75" style="width:16.5pt;height:15pt" o:ole="">
            <v:imagedata r:id="rId12" o:title=""/>
          </v:shape>
          <w:control r:id="rId146" w:name="DefaultOcxName232" w:shapeid="_x0000_i1814"/>
        </w:object>
      </w:r>
      <w:r w:rsidRPr="00E61725">
        <w:rPr>
          <w:rFonts w:ascii="Helvetica" w:eastAsia="Times New Roman" w:hAnsi="Helvetica" w:cs="Helvetica"/>
          <w:color w:val="000000"/>
          <w:sz w:val="21"/>
          <w:szCs w:val="21"/>
          <w:lang w:eastAsia="en-US"/>
        </w:rPr>
        <w:t>When it is longer than one Program Increment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17" type="#_x0000_t75" style="width:16.5pt;height:15pt" o:ole="">
            <v:imagedata r:id="rId12" o:title=""/>
          </v:shape>
          <w:control r:id="rId147" w:name="DefaultOcxName332" w:shapeid="_x0000_i1817"/>
        </w:object>
      </w:r>
      <w:r w:rsidRPr="00E61725">
        <w:rPr>
          <w:rFonts w:ascii="Helvetica" w:eastAsia="Times New Roman" w:hAnsi="Helvetica" w:cs="Helvetica"/>
          <w:color w:val="000000"/>
          <w:sz w:val="21"/>
          <w:szCs w:val="21"/>
          <w:lang w:eastAsia="en-US"/>
        </w:rPr>
        <w:t>When it includes no commitments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biggest benefit of decentralized decision-making?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20" type="#_x0000_t75" style="width:16.5pt;height:15pt" o:ole="">
            <v:imagedata r:id="rId12" o:title=""/>
          </v:shape>
          <w:control r:id="rId148" w:name="DefaultOcxName64" w:shapeid="_x0000_i1820"/>
        </w:object>
      </w:r>
      <w:r w:rsidRPr="00E61725">
        <w:rPr>
          <w:rFonts w:ascii="Helvetica" w:eastAsia="Times New Roman" w:hAnsi="Helvetica" w:cs="Helvetica"/>
          <w:color w:val="000000"/>
          <w:sz w:val="21"/>
          <w:szCs w:val="21"/>
          <w:lang w:eastAsia="en-US"/>
        </w:rPr>
        <w:t>Creating better visualization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2575" type="#_x0000_t75" style="width:16.5pt;height:15pt" o:ole="">
            <v:imagedata r:id="rId10" o:title=""/>
          </v:shape>
          <w:control r:id="rId149" w:name="DefaultOcxName134" w:shapeid="_x0000_i2575"/>
        </w:object>
      </w:r>
      <w:r w:rsidRPr="00E61725">
        <w:rPr>
          <w:rFonts w:ascii="Helvetica" w:eastAsia="Times New Roman" w:hAnsi="Helvetica" w:cs="Helvetica"/>
          <w:color w:val="000000"/>
          <w:sz w:val="21"/>
          <w:szCs w:val="21"/>
          <w:lang w:eastAsia="en-US"/>
        </w:rPr>
        <w:t>Ensuring strategic decisions are not made in a vacuum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26" type="#_x0000_t75" style="width:16.5pt;height:15pt" o:ole="">
            <v:imagedata r:id="rId12" o:title=""/>
          </v:shape>
          <w:control r:id="rId150" w:name="DefaultOcxName233" w:shapeid="_x0000_i1826"/>
        </w:object>
      </w:r>
      <w:r w:rsidRPr="00E61725">
        <w:rPr>
          <w:rFonts w:ascii="Helvetica" w:eastAsia="Times New Roman" w:hAnsi="Helvetica" w:cs="Helvetica"/>
          <w:color w:val="000000"/>
          <w:sz w:val="21"/>
          <w:szCs w:val="21"/>
          <w:lang w:eastAsia="en-US"/>
        </w:rPr>
        <w:t>Removing accountability from leaders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rPr>
        <w:object w:dxaOrig="330" w:dyaOrig="300">
          <v:shape id="_x0000_i1829" type="#_x0000_t75" style="width:16.5pt;height:15pt" o:ole="">
            <v:imagedata r:id="rId12" o:title=""/>
          </v:shape>
          <w:control r:id="rId151" w:name="DefaultOcxName333" w:shapeid="_x0000_i1829"/>
        </w:object>
      </w:r>
      <w:r w:rsidRPr="00E61725">
        <w:rPr>
          <w:rFonts w:ascii="Helvetica" w:eastAsia="Times New Roman" w:hAnsi="Helvetica" w:cs="Helvetica"/>
          <w:color w:val="000000"/>
          <w:sz w:val="21"/>
          <w:szCs w:val="21"/>
          <w:lang w:eastAsia="en-US"/>
        </w:rPr>
        <w:t>Delivering value in the shortest sustainable lead time</w:t>
      </w:r>
    </w:p>
    <w:p w:rsidR="00E61725" w:rsidRDefault="00E61725">
      <w:pPr>
        <w:rPr>
          <w:rFonts w:ascii="Helvetica" w:eastAsia="Times New Roman" w:hAnsi="Helvetica" w:cs="Helvetica"/>
          <w:b/>
          <w:bCs/>
          <w:color w:val="000000"/>
          <w:sz w:val="21"/>
          <w:szCs w:val="21"/>
        </w:rPr>
      </w:pPr>
    </w:p>
    <w:p w:rsidR="00E61725" w:rsidRDefault="00E61725" w:rsidP="00E61725">
      <w:pPr>
        <w:shd w:val="clear" w:color="auto" w:fill="FFFFFF"/>
        <w:rPr>
          <w:rFonts w:ascii="Helvetica" w:hAnsi="Helvetica" w:cs="Helvetica"/>
          <w:color w:val="000000"/>
          <w:sz w:val="21"/>
          <w:szCs w:val="21"/>
        </w:rPr>
      </w:pPr>
      <w:r>
        <w:rPr>
          <w:rFonts w:ascii="Helvetica" w:hAnsi="Helvetica" w:cs="Helvetica"/>
          <w:b/>
          <w:bCs/>
          <w:color w:val="000000"/>
          <w:sz w:val="21"/>
          <w:szCs w:val="21"/>
        </w:rPr>
        <w:t>What is the recommended frequency for updating Lean budget distribution?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76" type="#_x0000_t75" style="width:16.5pt;height:15pt" o:ole="">
            <v:imagedata r:id="rId10" o:title=""/>
          </v:shape>
          <w:control r:id="rId152" w:name="DefaultOcxName65" w:shapeid="_x0000_i2576"/>
        </w:object>
      </w:r>
      <w:r>
        <w:rPr>
          <w:rFonts w:ascii="Helvetica" w:hAnsi="Helvetica" w:cs="Helvetica"/>
          <w:color w:val="000000"/>
          <w:sz w:val="21"/>
          <w:szCs w:val="21"/>
        </w:rPr>
        <w:t>Every iteration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35" type="#_x0000_t75" style="width:16.5pt;height:15pt" o:ole="">
            <v:imagedata r:id="rId12" o:title=""/>
          </v:shape>
          <w:control r:id="rId153" w:name="DefaultOcxName135" w:shapeid="_x0000_i1835"/>
        </w:object>
      </w:r>
      <w:r>
        <w:rPr>
          <w:rFonts w:ascii="Helvetica" w:hAnsi="Helvetica" w:cs="Helvetica"/>
          <w:color w:val="000000"/>
          <w:sz w:val="21"/>
          <w:szCs w:val="21"/>
        </w:rPr>
        <w:t>Twice annually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38" type="#_x0000_t75" style="width:16.5pt;height:15pt" o:ole="">
            <v:imagedata r:id="rId12" o:title=""/>
          </v:shape>
          <w:control r:id="rId154" w:name="DefaultOcxName234" w:shapeid="_x0000_i1838"/>
        </w:object>
      </w:r>
      <w:r>
        <w:rPr>
          <w:rFonts w:ascii="Helvetica" w:hAnsi="Helvetica" w:cs="Helvetica"/>
          <w:color w:val="000000"/>
          <w:sz w:val="21"/>
          <w:szCs w:val="21"/>
        </w:rPr>
        <w:t>Annually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41" type="#_x0000_t75" style="width:16.5pt;height:15pt" o:ole="">
            <v:imagedata r:id="rId12" o:title=""/>
          </v:shape>
          <w:control r:id="rId155" w:name="DefaultOcxName334" w:shapeid="_x0000_i1841"/>
        </w:object>
      </w:r>
      <w:r>
        <w:rPr>
          <w:rFonts w:ascii="Helvetica" w:hAnsi="Helvetica" w:cs="Helvetica"/>
          <w:color w:val="000000"/>
          <w:sz w:val="21"/>
          <w:szCs w:val="21"/>
        </w:rPr>
        <w:t>On demand</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should the team focus on in order to optimize flow?</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44" type="#_x0000_t75" style="width:16.5pt;height:15pt" o:ole="">
            <v:imagedata r:id="rId12" o:title=""/>
          </v:shape>
          <w:control r:id="rId156" w:name="DefaultOcxName66" w:shapeid="_x0000_i1844"/>
        </w:object>
      </w:r>
      <w:r>
        <w:rPr>
          <w:rFonts w:ascii="Helvetica" w:hAnsi="Helvetica" w:cs="Helvetica"/>
          <w:color w:val="000000"/>
          <w:sz w:val="21"/>
          <w:szCs w:val="21"/>
        </w:rPr>
        <w:t>Sunk costs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77" type="#_x0000_t75" style="width:16.5pt;height:15pt" o:ole="">
            <v:imagedata r:id="rId10" o:title=""/>
          </v:shape>
          <w:control r:id="rId157" w:name="DefaultOcxName136" w:shapeid="_x0000_i2577"/>
        </w:object>
      </w:r>
      <w:r>
        <w:rPr>
          <w:rFonts w:ascii="Helvetica" w:hAnsi="Helvetica" w:cs="Helvetica"/>
          <w:color w:val="000000"/>
          <w:sz w:val="21"/>
          <w:szCs w:val="21"/>
        </w:rPr>
        <w:t>Delays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50" type="#_x0000_t75" style="width:16.5pt;height:15pt" o:ole="">
            <v:imagedata r:id="rId12" o:title=""/>
          </v:shape>
          <w:control r:id="rId158" w:name="DefaultOcxName235" w:shapeid="_x0000_i1850"/>
        </w:object>
      </w:r>
      <w:r>
        <w:rPr>
          <w:rFonts w:ascii="Helvetica" w:hAnsi="Helvetica" w:cs="Helvetica"/>
          <w:color w:val="000000"/>
          <w:sz w:val="21"/>
          <w:szCs w:val="21"/>
        </w:rPr>
        <w:t>Costs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53" type="#_x0000_t75" style="width:16.5pt;height:15pt" o:ole="">
            <v:imagedata r:id="rId12" o:title=""/>
          </v:shape>
          <w:control r:id="rId159" w:name="DefaultOcxName335" w:shapeid="_x0000_i1853"/>
        </w:object>
      </w:r>
      <w:r>
        <w:rPr>
          <w:rFonts w:ascii="Helvetica" w:hAnsi="Helvetica" w:cs="Helvetica"/>
          <w:color w:val="000000"/>
          <w:sz w:val="21"/>
          <w:szCs w:val="21"/>
        </w:rPr>
        <w:t>Requests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Peter Drucker defines knowledge workers as individuals who know more about the work they perform than who?</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78" type="#_x0000_t75" style="width:16.5pt;height:15pt" o:ole="">
            <v:imagedata r:id="rId10" o:title=""/>
          </v:shape>
          <w:control r:id="rId160" w:name="DefaultOcxName67" w:shapeid="_x0000_i2578"/>
        </w:object>
      </w:r>
      <w:r>
        <w:rPr>
          <w:rFonts w:ascii="Helvetica" w:hAnsi="Helvetica" w:cs="Helvetica"/>
          <w:color w:val="000000"/>
          <w:sz w:val="21"/>
          <w:szCs w:val="21"/>
        </w:rPr>
        <w:t>Their bosses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59" type="#_x0000_t75" style="width:16.5pt;height:15pt" o:ole="">
            <v:imagedata r:id="rId12" o:title=""/>
          </v:shape>
          <w:control r:id="rId161" w:name="DefaultOcxName137" w:shapeid="_x0000_i1859"/>
        </w:object>
      </w:r>
      <w:r>
        <w:rPr>
          <w:rFonts w:ascii="Helvetica" w:hAnsi="Helvetica" w:cs="Helvetica"/>
          <w:color w:val="000000"/>
          <w:sz w:val="21"/>
          <w:szCs w:val="21"/>
        </w:rPr>
        <w:t>Their coworkers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62" type="#_x0000_t75" style="width:16.5pt;height:15pt" o:ole="">
            <v:imagedata r:id="rId12" o:title=""/>
          </v:shape>
          <w:control r:id="rId162" w:name="DefaultOcxName236" w:shapeid="_x0000_i1862"/>
        </w:object>
      </w:r>
      <w:r>
        <w:rPr>
          <w:rFonts w:ascii="Helvetica" w:hAnsi="Helvetica" w:cs="Helvetica"/>
          <w:color w:val="000000"/>
          <w:sz w:val="21"/>
          <w:szCs w:val="21"/>
        </w:rPr>
        <w:t>Their team</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65" type="#_x0000_t75" style="width:16.5pt;height:15pt" o:ole="">
            <v:imagedata r:id="rId12" o:title=""/>
          </v:shape>
          <w:control r:id="rId163" w:name="DefaultOcxName336" w:shapeid="_x0000_i1865"/>
        </w:object>
      </w:r>
      <w:r>
        <w:rPr>
          <w:rFonts w:ascii="Helvetica" w:hAnsi="Helvetica" w:cs="Helvetica"/>
          <w:color w:val="000000"/>
          <w:sz w:val="21"/>
          <w:szCs w:val="21"/>
        </w:rPr>
        <w:t>Their organization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considered an anti-pattern when assigning business values to Team PI Objectives?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object w:dxaOrig="330" w:dyaOrig="300">
          <v:shape id="_x0000_i1868" type="#_x0000_t75" style="width:16.5pt;height:15pt" o:ole="">
            <v:imagedata r:id="rId12" o:title=""/>
          </v:shape>
          <w:control r:id="rId164" w:name="DefaultOcxName68" w:shapeid="_x0000_i1868"/>
        </w:object>
      </w:r>
      <w:r>
        <w:rPr>
          <w:rFonts w:ascii="Helvetica" w:hAnsi="Helvetica" w:cs="Helvetica"/>
          <w:color w:val="000000"/>
          <w:sz w:val="21"/>
          <w:szCs w:val="21"/>
        </w:rPr>
        <w:t>Business Owners assigning the business value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79" type="#_x0000_t75" style="width:16.5pt;height:15pt" o:ole="">
            <v:imagedata r:id="rId10" o:title=""/>
          </v:shape>
          <w:control r:id="rId165" w:name="DefaultOcxName138" w:shapeid="_x0000_i2579"/>
        </w:object>
      </w:r>
      <w:r>
        <w:rPr>
          <w:rFonts w:ascii="Helvetica" w:hAnsi="Helvetica" w:cs="Helvetica"/>
          <w:color w:val="000000"/>
          <w:sz w:val="21"/>
          <w:szCs w:val="21"/>
        </w:rPr>
        <w:t>A value of 10 given to all of the PI Objectives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74" type="#_x0000_t75" style="width:16.5pt;height:15pt" o:ole="">
            <v:imagedata r:id="rId12" o:title=""/>
          </v:shape>
          <w:control r:id="rId166" w:name="DefaultOcxName237" w:shapeid="_x0000_i1874"/>
        </w:object>
      </w:r>
      <w:r>
        <w:rPr>
          <w:rFonts w:ascii="Helvetica" w:hAnsi="Helvetica" w:cs="Helvetica"/>
          <w:color w:val="000000"/>
          <w:sz w:val="21"/>
          <w:szCs w:val="21"/>
        </w:rPr>
        <w:t>Business Owners assign high values to important enabler work</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77" type="#_x0000_t75" style="width:16.5pt;height:15pt" o:ole="">
            <v:imagedata r:id="rId12" o:title=""/>
          </v:shape>
          <w:control r:id="rId167" w:name="DefaultOcxName337" w:shapeid="_x0000_i1877"/>
        </w:object>
      </w:r>
      <w:r>
        <w:rPr>
          <w:rFonts w:ascii="Helvetica" w:hAnsi="Helvetica" w:cs="Helvetica"/>
          <w:color w:val="000000"/>
          <w:sz w:val="21"/>
          <w:szCs w:val="21"/>
        </w:rPr>
        <w:t>Assigning business values to stretch objectives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found on a program board?</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80" type="#_x0000_t75" style="width:16.5pt;height:15pt" o:ole="">
            <v:imagedata r:id="rId12" o:title=""/>
          </v:shape>
          <w:control r:id="rId168" w:name="DefaultOcxName69" w:shapeid="_x0000_i1880"/>
        </w:object>
      </w:r>
      <w:r>
        <w:rPr>
          <w:rFonts w:ascii="Helvetica" w:hAnsi="Helvetica" w:cs="Helvetica"/>
          <w:color w:val="000000"/>
          <w:sz w:val="21"/>
          <w:szCs w:val="21"/>
        </w:rPr>
        <w:t>Tasks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83" type="#_x0000_t75" style="width:16.5pt;height:15pt" o:ole="">
            <v:imagedata r:id="rId12" o:title=""/>
          </v:shape>
          <w:control r:id="rId169" w:name="DefaultOcxName139" w:shapeid="_x0000_i1883"/>
        </w:object>
      </w:r>
      <w:r>
        <w:rPr>
          <w:rFonts w:ascii="Helvetica" w:hAnsi="Helvetica" w:cs="Helvetica"/>
          <w:color w:val="000000"/>
          <w:sz w:val="21"/>
          <w:szCs w:val="21"/>
        </w:rPr>
        <w:t>User Stories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86" type="#_x0000_t75" style="width:16.5pt;height:15pt" o:ole="">
            <v:imagedata r:id="rId12" o:title=""/>
          </v:shape>
          <w:control r:id="rId170" w:name="DefaultOcxName238" w:shapeid="_x0000_i1886"/>
        </w:object>
      </w:r>
      <w:r>
        <w:rPr>
          <w:rFonts w:ascii="Helvetica" w:hAnsi="Helvetica" w:cs="Helvetica"/>
          <w:color w:val="000000"/>
          <w:sz w:val="21"/>
          <w:szCs w:val="21"/>
        </w:rPr>
        <w:t>Epics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0" type="#_x0000_t75" style="width:16.5pt;height:15pt" o:ole="">
            <v:imagedata r:id="rId10" o:title=""/>
          </v:shape>
          <w:control r:id="rId171" w:name="DefaultOcxName338" w:shapeid="_x0000_i2580"/>
        </w:object>
      </w:r>
      <w:r>
        <w:rPr>
          <w:rFonts w:ascii="Helvetica" w:hAnsi="Helvetica" w:cs="Helvetica"/>
          <w:color w:val="000000"/>
          <w:sz w:val="21"/>
          <w:szCs w:val="21"/>
        </w:rPr>
        <w:t>Features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Which statement is true about DevOps?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1" type="#_x0000_t75" style="width:16.5pt;height:15pt" o:ole="">
            <v:imagedata r:id="rId10" o:title=""/>
          </v:shape>
          <w:control r:id="rId172" w:name="DefaultOcxName70" w:shapeid="_x0000_i2581"/>
        </w:object>
      </w:r>
      <w:r>
        <w:rPr>
          <w:rFonts w:ascii="Helvetica" w:hAnsi="Helvetica" w:cs="Helvetica"/>
          <w:color w:val="000000"/>
          <w:sz w:val="21"/>
          <w:szCs w:val="21"/>
        </w:rPr>
        <w:t>DevOps is an approach to bridge the gap between development and operations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95" type="#_x0000_t75" style="width:16.5pt;height:15pt" o:ole="">
            <v:imagedata r:id="rId12" o:title=""/>
          </v:shape>
          <w:control r:id="rId173" w:name="DefaultOcxName140" w:shapeid="_x0000_i1895"/>
        </w:object>
      </w:r>
      <w:r>
        <w:rPr>
          <w:rFonts w:ascii="Helvetica" w:hAnsi="Helvetica" w:cs="Helvetica"/>
          <w:color w:val="000000"/>
          <w:sz w:val="21"/>
          <w:szCs w:val="21"/>
        </w:rPr>
        <w:t>DevOps automation of testing reduces the holding cost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898" type="#_x0000_t75" style="width:16.5pt;height:15pt" o:ole="">
            <v:imagedata r:id="rId12" o:title=""/>
          </v:shape>
          <w:control r:id="rId174" w:name="DefaultOcxName239" w:shapeid="_x0000_i1898"/>
        </w:object>
      </w:r>
      <w:r>
        <w:rPr>
          <w:rFonts w:ascii="Helvetica" w:hAnsi="Helvetica" w:cs="Helvetica"/>
          <w:color w:val="000000"/>
          <w:sz w:val="21"/>
          <w:szCs w:val="21"/>
        </w:rPr>
        <w:t>Measurements are not a top priority for DevOps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01" type="#_x0000_t75" style="width:16.5pt;height:15pt" o:ole="">
            <v:imagedata r:id="rId12" o:title=""/>
          </v:shape>
          <w:control r:id="rId175" w:name="DefaultOcxName339" w:shapeid="_x0000_i1901"/>
        </w:object>
      </w:r>
      <w:r>
        <w:rPr>
          <w:rFonts w:ascii="Helvetica" w:hAnsi="Helvetica" w:cs="Helvetica"/>
          <w:color w:val="000000"/>
          <w:sz w:val="21"/>
          <w:szCs w:val="21"/>
        </w:rPr>
        <w:t>Lean-Agile principles are not necessary for a successful DevOps implementation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the best measure of progress for complex system development?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04" type="#_x0000_t75" style="width:16.5pt;height:15pt" o:ole="">
            <v:imagedata r:id="rId12" o:title=""/>
          </v:shape>
          <w:control r:id="rId176" w:name="DefaultOcxName71" w:shapeid="_x0000_i1904"/>
        </w:object>
      </w:r>
      <w:r>
        <w:rPr>
          <w:rFonts w:ascii="Helvetica" w:hAnsi="Helvetica" w:cs="Helvetica"/>
          <w:color w:val="000000"/>
          <w:sz w:val="21"/>
          <w:szCs w:val="21"/>
        </w:rPr>
        <w:t>System Demo</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07" type="#_x0000_t75" style="width:16.5pt;height:15pt" o:ole="">
            <v:imagedata r:id="rId12" o:title=""/>
          </v:shape>
          <w:control r:id="rId177" w:name="DefaultOcxName141" w:shapeid="_x0000_i1907"/>
        </w:object>
      </w:r>
      <w:r>
        <w:rPr>
          <w:rFonts w:ascii="Helvetica" w:hAnsi="Helvetica" w:cs="Helvetica"/>
          <w:color w:val="000000"/>
          <w:sz w:val="21"/>
          <w:szCs w:val="21"/>
        </w:rPr>
        <w:t>Refined Backlog</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2" type="#_x0000_t75" style="width:16.5pt;height:15pt" o:ole="">
            <v:imagedata r:id="rId10" o:title=""/>
          </v:shape>
          <w:control r:id="rId178" w:name="DefaultOcxName240" w:shapeid="_x0000_i2582"/>
        </w:object>
      </w:r>
      <w:r>
        <w:rPr>
          <w:rFonts w:ascii="Helvetica" w:hAnsi="Helvetica" w:cs="Helvetica"/>
          <w:color w:val="000000"/>
          <w:sz w:val="21"/>
          <w:szCs w:val="21"/>
        </w:rPr>
        <w:t>Iteration Review</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13" type="#_x0000_t75" style="width:16.5pt;height:15pt" o:ole="">
            <v:imagedata r:id="rId12" o:title=""/>
          </v:shape>
          <w:control r:id="rId179" w:name="DefaultOcxName340" w:shapeid="_x0000_i1913"/>
        </w:object>
      </w:r>
      <w:r>
        <w:rPr>
          <w:rFonts w:ascii="Helvetica" w:hAnsi="Helvetica" w:cs="Helvetica"/>
          <w:color w:val="000000"/>
          <w:sz w:val="21"/>
          <w:szCs w:val="21"/>
        </w:rPr>
        <w:t>ROAMing Risks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Product Management has content authority over the Program Backlog. What do Product Owners have content authority over?</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16" type="#_x0000_t75" style="width:16.5pt;height:15pt" o:ole="">
            <v:imagedata r:id="rId12" o:title=""/>
          </v:shape>
          <w:control r:id="rId180" w:name="DefaultOcxName72" w:shapeid="_x0000_i1916"/>
        </w:object>
      </w:r>
      <w:r>
        <w:rPr>
          <w:rFonts w:ascii="Helvetica" w:hAnsi="Helvetica" w:cs="Helvetica"/>
          <w:color w:val="000000"/>
          <w:sz w:val="21"/>
          <w:szCs w:val="21"/>
        </w:rPr>
        <w:t>Portfolio Vision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19" type="#_x0000_t75" style="width:16.5pt;height:15pt" o:ole="">
            <v:imagedata r:id="rId12" o:title=""/>
          </v:shape>
          <w:control r:id="rId181" w:name="DefaultOcxName142" w:shapeid="_x0000_i1919"/>
        </w:object>
      </w:r>
      <w:r>
        <w:rPr>
          <w:rFonts w:ascii="Helvetica" w:hAnsi="Helvetica" w:cs="Helvetica"/>
          <w:color w:val="000000"/>
          <w:sz w:val="21"/>
          <w:szCs w:val="21"/>
        </w:rPr>
        <w:t>Portfolio Backlog</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22" type="#_x0000_t75" style="width:16.5pt;height:15pt" o:ole="">
            <v:imagedata r:id="rId12" o:title=""/>
          </v:shape>
          <w:control r:id="rId182" w:name="DefaultOcxName241" w:shapeid="_x0000_i1922"/>
        </w:object>
      </w:r>
      <w:r>
        <w:rPr>
          <w:rFonts w:ascii="Helvetica" w:hAnsi="Helvetica" w:cs="Helvetica"/>
          <w:color w:val="000000"/>
          <w:sz w:val="21"/>
          <w:szCs w:val="21"/>
        </w:rPr>
        <w:t>Value Streams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4" type="#_x0000_t75" style="width:16.5pt;height:15pt" o:ole="">
            <v:imagedata r:id="rId10" o:title=""/>
          </v:shape>
          <w:control r:id="rId183" w:name="DefaultOcxName341" w:shapeid="_x0000_i2584"/>
        </w:object>
      </w:r>
      <w:r>
        <w:rPr>
          <w:rFonts w:ascii="Helvetica" w:hAnsi="Helvetica" w:cs="Helvetica"/>
          <w:color w:val="000000"/>
          <w:sz w:val="21"/>
          <w:szCs w:val="21"/>
        </w:rPr>
        <w:t>Team Backlog</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lastRenderedPageBreak/>
        <w:t xml:space="preserve"> </w:t>
      </w:r>
      <w:r>
        <w:rPr>
          <w:rFonts w:ascii="Helvetica" w:hAnsi="Helvetica" w:cs="Helvetica"/>
          <w:b/>
          <w:bCs/>
          <w:color w:val="000000"/>
          <w:sz w:val="21"/>
          <w:szCs w:val="21"/>
        </w:rPr>
        <w:t>What can be used as a template for putting SAFe into practice within an organization?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28" type="#_x0000_t75" style="width:16.5pt;height:15pt" o:ole="">
            <v:imagedata r:id="rId12" o:title=""/>
          </v:shape>
          <w:control r:id="rId184" w:name="DefaultOcxName73" w:shapeid="_x0000_i1928"/>
        </w:object>
      </w:r>
      <w:r>
        <w:rPr>
          <w:rFonts w:ascii="Helvetica" w:hAnsi="Helvetica" w:cs="Helvetica"/>
          <w:color w:val="000000"/>
          <w:sz w:val="21"/>
          <w:szCs w:val="21"/>
        </w:rPr>
        <w:t>SAFe House of Lean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5" type="#_x0000_t75" style="width:16.5pt;height:15pt" o:ole="">
            <v:imagedata r:id="rId10" o:title=""/>
          </v:shape>
          <w:control r:id="rId185" w:name="DefaultOcxName143" w:shapeid="_x0000_i2585"/>
        </w:object>
      </w:r>
      <w:r>
        <w:rPr>
          <w:rFonts w:ascii="Helvetica" w:hAnsi="Helvetica" w:cs="Helvetica"/>
          <w:color w:val="000000"/>
          <w:sz w:val="21"/>
          <w:szCs w:val="21"/>
        </w:rPr>
        <w:t>SAFe Implementation Roadmap</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34" type="#_x0000_t75" style="width:16.5pt;height:15pt" o:ole="">
            <v:imagedata r:id="rId12" o:title=""/>
          </v:shape>
          <w:control r:id="rId186" w:name="DefaultOcxName242" w:shapeid="_x0000_i1934"/>
        </w:object>
      </w:r>
      <w:r>
        <w:rPr>
          <w:rFonts w:ascii="Helvetica" w:hAnsi="Helvetica" w:cs="Helvetica"/>
          <w:color w:val="000000"/>
          <w:sz w:val="21"/>
          <w:szCs w:val="21"/>
        </w:rPr>
        <w:t>SAFe Core Values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37" type="#_x0000_t75" style="width:16.5pt;height:15pt" o:ole="">
            <v:imagedata r:id="rId12" o:title=""/>
          </v:shape>
          <w:control r:id="rId187" w:name="DefaultOcxName342" w:shapeid="_x0000_i1937"/>
        </w:object>
      </w:r>
      <w:r>
        <w:rPr>
          <w:rFonts w:ascii="Helvetica" w:hAnsi="Helvetica" w:cs="Helvetica"/>
          <w:color w:val="000000"/>
          <w:sz w:val="21"/>
          <w:szCs w:val="21"/>
        </w:rPr>
        <w:t>SAFe Principle</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a Minimal Viable Product?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40" type="#_x0000_t75" style="width:16.5pt;height:15pt" o:ole="">
            <v:imagedata r:id="rId12" o:title=""/>
          </v:shape>
          <w:control r:id="rId188" w:name="DefaultOcxName74" w:shapeid="_x0000_i1940"/>
        </w:object>
      </w:r>
      <w:r>
        <w:rPr>
          <w:rFonts w:ascii="Helvetica" w:hAnsi="Helvetica" w:cs="Helvetica"/>
          <w:color w:val="000000"/>
          <w:sz w:val="21"/>
          <w:szCs w:val="21"/>
        </w:rPr>
        <w:t>A minimal product that can be built to achieve market dominance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6" type="#_x0000_t75" style="width:16.5pt;height:15pt" o:ole="">
            <v:imagedata r:id="rId10" o:title=""/>
          </v:shape>
          <w:control r:id="rId189" w:name="DefaultOcxName144" w:shapeid="_x0000_i2586"/>
        </w:object>
      </w:r>
      <w:r>
        <w:rPr>
          <w:rFonts w:ascii="Helvetica" w:hAnsi="Helvetica" w:cs="Helvetica"/>
          <w:color w:val="000000"/>
          <w:sz w:val="21"/>
          <w:szCs w:val="21"/>
        </w:rPr>
        <w:t>A minimal Feature that can be released to the market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46" type="#_x0000_t75" style="width:16.5pt;height:15pt" o:ole="">
            <v:imagedata r:id="rId12" o:title=""/>
          </v:shape>
          <w:control r:id="rId190" w:name="DefaultOcxName243" w:shapeid="_x0000_i1946"/>
        </w:object>
      </w:r>
      <w:r>
        <w:rPr>
          <w:rFonts w:ascii="Helvetica" w:hAnsi="Helvetica" w:cs="Helvetica"/>
          <w:color w:val="000000"/>
          <w:sz w:val="21"/>
          <w:szCs w:val="21"/>
        </w:rPr>
        <w:t>A minimal product that can validate a hypothesis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49" type="#_x0000_t75" style="width:16.5pt;height:15pt" o:ole="">
            <v:imagedata r:id="rId12" o:title=""/>
          </v:shape>
          <w:control r:id="rId191" w:name="DefaultOcxName343" w:shapeid="_x0000_i1949"/>
        </w:object>
      </w:r>
      <w:r>
        <w:rPr>
          <w:rFonts w:ascii="Helvetica" w:hAnsi="Helvetica" w:cs="Helvetica"/>
          <w:color w:val="000000"/>
          <w:sz w:val="21"/>
          <w:szCs w:val="21"/>
        </w:rPr>
        <w:t>A minimal story a team can deliver in an iteration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When is a Pre-PI Planning event needed?</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52" type="#_x0000_t75" style="width:16.5pt;height:15pt" o:ole="">
            <v:imagedata r:id="rId12" o:title=""/>
          </v:shape>
          <w:control r:id="rId192" w:name="DefaultOcxName75" w:shapeid="_x0000_i1952"/>
        </w:object>
      </w:r>
      <w:r>
        <w:rPr>
          <w:rFonts w:ascii="Helvetica" w:hAnsi="Helvetica" w:cs="Helvetica"/>
          <w:color w:val="000000"/>
          <w:sz w:val="21"/>
          <w:szCs w:val="21"/>
        </w:rPr>
        <w:t>When Product Owners and Scrum Masters need to coordinate dependencies within the Agile Release Train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55" type="#_x0000_t75" style="width:16.5pt;height:15pt" o:ole="">
            <v:imagedata r:id="rId12" o:title=""/>
          </v:shape>
          <w:control r:id="rId193" w:name="DefaultOcxName145" w:shapeid="_x0000_i1955"/>
        </w:object>
      </w:r>
      <w:r>
        <w:rPr>
          <w:rFonts w:ascii="Helvetica" w:hAnsi="Helvetica" w:cs="Helvetica"/>
          <w:color w:val="000000"/>
          <w:sz w:val="21"/>
          <w:szCs w:val="21"/>
        </w:rPr>
        <w:t>When there is only one day to run PI Planning, so more time is needed to prepare to run it effectively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1958" type="#_x0000_t75" style="width:16.5pt;height:15pt" o:ole="">
            <v:imagedata r:id="rId12" o:title=""/>
          </v:shape>
          <w:control r:id="rId194" w:name="DefaultOcxName244" w:shapeid="_x0000_i1958"/>
        </w:object>
      </w:r>
      <w:r>
        <w:rPr>
          <w:rFonts w:ascii="Helvetica" w:hAnsi="Helvetica" w:cs="Helvetica"/>
          <w:color w:val="000000"/>
          <w:sz w:val="21"/>
          <w:szCs w:val="21"/>
        </w:rPr>
        <w:t>When teams cannot identify and estimate Stories in PI Planning and need more time to prepare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587" type="#_x0000_t75" style="width:16.5pt;height:15pt" o:ole="">
            <v:imagedata r:id="rId10" o:title=""/>
          </v:shape>
          <w:control r:id="rId195" w:name="DefaultOcxName344" w:shapeid="_x0000_i2587"/>
        </w:object>
      </w:r>
      <w:r>
        <w:rPr>
          <w:rFonts w:ascii="Helvetica" w:hAnsi="Helvetica" w:cs="Helvetica"/>
          <w:color w:val="000000"/>
          <w:sz w:val="21"/>
          <w:szCs w:val="21"/>
        </w:rPr>
        <w:t>When multiple Agile Release Trains working on the same Solution need to align and coordinate</w:t>
      </w:r>
    </w:p>
    <w:p w:rsidR="00857E79" w:rsidRDefault="00E61725" w:rsidP="00E61725">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 </w:t>
      </w:r>
      <w:r w:rsidR="00857E79">
        <w:rPr>
          <w:rFonts w:ascii="Helvetica" w:eastAsia="Times New Roman" w:hAnsi="Helvetica" w:cs="Helvetica"/>
          <w:b/>
          <w:bCs/>
          <w:color w:val="000000"/>
          <w:sz w:val="21"/>
          <w:szCs w:val="21"/>
        </w:rPr>
        <w:br w:type="page"/>
      </w:r>
    </w:p>
    <w:p w:rsidR="00857E79" w:rsidRPr="000B33F3" w:rsidRDefault="00857E79" w:rsidP="00857E79">
      <w:pPr>
        <w:pStyle w:val="Title"/>
        <w:jc w:val="center"/>
        <w:rPr>
          <w:sz w:val="40"/>
          <w:szCs w:val="40"/>
        </w:rPr>
      </w:pPr>
      <w:r w:rsidRPr="000B33F3">
        <w:rPr>
          <w:sz w:val="40"/>
          <w:szCs w:val="40"/>
        </w:rPr>
        <w:lastRenderedPageBreak/>
        <w:t xml:space="preserve">SAFe </w:t>
      </w:r>
      <w:r w:rsidR="000B33F3" w:rsidRPr="000B33F3">
        <w:rPr>
          <w:sz w:val="40"/>
          <w:szCs w:val="40"/>
        </w:rPr>
        <w:t>4.5 agilist</w:t>
      </w:r>
      <w:r w:rsidRPr="000B33F3">
        <w:rPr>
          <w:sz w:val="40"/>
          <w:szCs w:val="40"/>
        </w:rPr>
        <w:t xml:space="preserve"> – validation exam</w:t>
      </w:r>
    </w:p>
    <w:p w:rsidR="00857E79" w:rsidRDefault="00EC5923" w:rsidP="00857E79">
      <w:pPr>
        <w:pStyle w:val="Heading1"/>
      </w:pPr>
      <w:r>
        <w:t xml:space="preserve">SAFE AGILIST </w:t>
      </w:r>
      <w:r w:rsidR="00C403E5">
        <w:t xml:space="preserve">VALIDATION EXAM </w:t>
      </w:r>
      <w:r w:rsidR="00857E79">
        <w:t>Questions &amp; Answers</w:t>
      </w:r>
    </w:p>
    <w:p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A user story includes which three things? (Choose three.)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64" type="#_x0000_t75" style="width:16.5pt;height:15pt" o:ole="">
            <v:imagedata r:id="rId48" o:title=""/>
          </v:shape>
          <w:control r:id="rId196" w:name="DefaultOcxName76" w:shapeid="_x0000_i1964"/>
        </w:object>
      </w:r>
      <w:r w:rsidRPr="00856965">
        <w:rPr>
          <w:rFonts w:ascii="Helvetica" w:eastAsia="Times New Roman" w:hAnsi="Helvetica" w:cs="Helvetica"/>
          <w:color w:val="000000"/>
          <w:sz w:val="21"/>
          <w:szCs w:val="21"/>
          <w:lang w:eastAsia="en-US"/>
        </w:rPr>
        <w:t>Where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67" type="#_x0000_t75" style="width:16.5pt;height:15pt" o:ole="">
            <v:imagedata r:id="rId48" o:title=""/>
          </v:shape>
          <w:control r:id="rId197" w:name="DefaultOcxName146" w:shapeid="_x0000_i1967"/>
        </w:object>
      </w:r>
      <w:r w:rsidRPr="00856965">
        <w:rPr>
          <w:rFonts w:ascii="Helvetica" w:eastAsia="Times New Roman" w:hAnsi="Helvetica" w:cs="Helvetica"/>
          <w:color w:val="000000"/>
          <w:sz w:val="21"/>
          <w:szCs w:val="21"/>
          <w:lang w:eastAsia="en-US"/>
        </w:rPr>
        <w:t>How</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70" type="#_x0000_t75" style="width:16.5pt;height:15pt" o:ole="">
            <v:imagedata r:id="rId48" o:title=""/>
          </v:shape>
          <w:control r:id="rId198" w:name="DefaultOcxName245" w:shapeid="_x0000_i1970"/>
        </w:object>
      </w:r>
      <w:r w:rsidRPr="00856965">
        <w:rPr>
          <w:rFonts w:ascii="Helvetica" w:eastAsia="Times New Roman" w:hAnsi="Helvetica" w:cs="Helvetica"/>
          <w:color w:val="000000"/>
          <w:sz w:val="21"/>
          <w:szCs w:val="21"/>
          <w:lang w:eastAsia="en-US"/>
        </w:rPr>
        <w:t>When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0" type="#_x0000_t75" style="width:16.5pt;height:15pt" o:ole="">
            <v:imagedata r:id="rId51" o:title=""/>
          </v:shape>
          <w:control r:id="rId199" w:name="DefaultOcxName345" w:shapeid="_x0000_i2590"/>
        </w:object>
      </w:r>
      <w:r w:rsidRPr="00856965">
        <w:rPr>
          <w:rFonts w:ascii="Helvetica" w:eastAsia="Times New Roman" w:hAnsi="Helvetica" w:cs="Helvetica"/>
          <w:color w:val="000000"/>
          <w:sz w:val="21"/>
          <w:szCs w:val="21"/>
          <w:lang w:eastAsia="en-US"/>
        </w:rPr>
        <w:t>Why</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89" type="#_x0000_t75" style="width:16.5pt;height:15pt" o:ole="">
            <v:imagedata r:id="rId51" o:title=""/>
          </v:shape>
          <w:control r:id="rId200" w:name="DefaultOcxName410" w:shapeid="_x0000_i2589"/>
        </w:object>
      </w:r>
      <w:r w:rsidRPr="00856965">
        <w:rPr>
          <w:rFonts w:ascii="Helvetica" w:eastAsia="Times New Roman" w:hAnsi="Helvetica" w:cs="Helvetica"/>
          <w:color w:val="000000"/>
          <w:sz w:val="21"/>
          <w:szCs w:val="21"/>
          <w:lang w:eastAsia="en-US"/>
        </w:rPr>
        <w:t>What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88" type="#_x0000_t75" style="width:16.5pt;height:15pt" o:ole="">
            <v:imagedata r:id="rId51" o:title=""/>
          </v:shape>
          <w:control r:id="rId201" w:name="DefaultOcxName510" w:shapeid="_x0000_i2588"/>
        </w:object>
      </w:r>
      <w:r w:rsidRPr="00856965">
        <w:rPr>
          <w:rFonts w:ascii="Helvetica" w:eastAsia="Times New Roman" w:hAnsi="Helvetica" w:cs="Helvetica"/>
          <w:color w:val="000000"/>
          <w:sz w:val="21"/>
          <w:szCs w:val="21"/>
          <w:lang w:eastAsia="en-US"/>
        </w:rPr>
        <w:t>Who</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An Agile team has which two characteristics?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82" type="#_x0000_t75" style="width:16.5pt;height:15pt" o:ole="">
            <v:imagedata r:id="rId48" o:title=""/>
          </v:shape>
          <w:control r:id="rId202" w:name="DefaultOcxName77" w:shapeid="_x0000_i1982"/>
        </w:object>
      </w:r>
      <w:r w:rsidRPr="00856965">
        <w:rPr>
          <w:rFonts w:ascii="Helvetica" w:eastAsia="Times New Roman" w:hAnsi="Helvetica" w:cs="Helvetica"/>
          <w:color w:val="000000"/>
          <w:sz w:val="21"/>
          <w:szCs w:val="21"/>
          <w:lang w:eastAsia="en-US"/>
        </w:rPr>
        <w:t>A stand-alone unit of individuals who do not require input from other teams to complete their tasks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85" type="#_x0000_t75" style="width:16.5pt;height:15pt" o:ole="">
            <v:imagedata r:id="rId48" o:title=""/>
          </v:shape>
          <w:control r:id="rId203" w:name="DefaultOcxName147" w:shapeid="_x0000_i1985"/>
        </w:object>
      </w:r>
      <w:r w:rsidRPr="00856965">
        <w:rPr>
          <w:rFonts w:ascii="Helvetica" w:eastAsia="Times New Roman" w:hAnsi="Helvetica" w:cs="Helvetica"/>
          <w:color w:val="000000"/>
          <w:sz w:val="21"/>
          <w:szCs w:val="21"/>
          <w:lang w:eastAsia="en-US"/>
        </w:rPr>
        <w:t>A group of dedicated individuals that work in phase-gate steps to complete their PI Objectives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1" type="#_x0000_t75" style="width:16.5pt;height:15pt" o:ole="">
            <v:imagedata r:id="rId51" o:title=""/>
          </v:shape>
          <w:control r:id="rId204" w:name="DefaultOcxName246" w:shapeid="_x0000_i2591"/>
        </w:object>
      </w:r>
      <w:r w:rsidRPr="00856965">
        <w:rPr>
          <w:rFonts w:ascii="Helvetica" w:eastAsia="Times New Roman" w:hAnsi="Helvetica" w:cs="Helvetica"/>
          <w:color w:val="000000"/>
          <w:sz w:val="21"/>
          <w:szCs w:val="21"/>
          <w:lang w:eastAsia="en-US"/>
        </w:rPr>
        <w:t>A small group of typically 5-9 dedicated individuals who have the skills necessary to define, build, and test increments of value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91" type="#_x0000_t75" style="width:16.5pt;height:15pt" o:ole="">
            <v:imagedata r:id="rId48" o:title=""/>
          </v:shape>
          <w:control r:id="rId205" w:name="DefaultOcxName346" w:shapeid="_x0000_i1991"/>
        </w:object>
      </w:r>
      <w:r w:rsidRPr="00856965">
        <w:rPr>
          <w:rFonts w:ascii="Helvetica" w:eastAsia="Times New Roman" w:hAnsi="Helvetica" w:cs="Helvetica"/>
          <w:color w:val="000000"/>
          <w:sz w:val="21"/>
          <w:szCs w:val="21"/>
          <w:lang w:eastAsia="en-US"/>
        </w:rPr>
        <w:t>A large group of individuals who all work together to create value for the client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2" type="#_x0000_t75" style="width:16.5pt;height:15pt" o:ole="">
            <v:imagedata r:id="rId51" o:title=""/>
          </v:shape>
          <w:control r:id="rId206" w:name="DefaultOcxName411" w:shapeid="_x0000_i2592"/>
        </w:object>
      </w:r>
      <w:r w:rsidRPr="00856965">
        <w:rPr>
          <w:rFonts w:ascii="Helvetica" w:eastAsia="Times New Roman" w:hAnsi="Helvetica" w:cs="Helvetica"/>
          <w:color w:val="000000"/>
          <w:sz w:val="21"/>
          <w:szCs w:val="21"/>
          <w:lang w:eastAsia="en-US"/>
        </w:rPr>
        <w:t>A group of dedicated individuals who are empowered, self-organizing, self-managing, and deliver features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is true about Iteration Planning?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1997" type="#_x0000_t75" style="width:16.5pt;height:15pt" o:ole="">
            <v:imagedata r:id="rId12" o:title=""/>
          </v:shape>
          <w:control r:id="rId207" w:name="DefaultOcxName78" w:shapeid="_x0000_i1997"/>
        </w:object>
      </w:r>
      <w:r w:rsidRPr="00856965">
        <w:rPr>
          <w:rFonts w:ascii="Helvetica" w:eastAsia="Times New Roman" w:hAnsi="Helvetica" w:cs="Helvetica"/>
          <w:color w:val="000000"/>
          <w:sz w:val="21"/>
          <w:szCs w:val="21"/>
          <w:lang w:eastAsia="en-US"/>
        </w:rPr>
        <w:t>It is only required for every third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00" type="#_x0000_t75" style="width:16.5pt;height:15pt" o:ole="">
            <v:imagedata r:id="rId12" o:title=""/>
          </v:shape>
          <w:control r:id="rId208" w:name="DefaultOcxName148" w:shapeid="_x0000_i2000"/>
        </w:object>
      </w:r>
      <w:r w:rsidRPr="00856965">
        <w:rPr>
          <w:rFonts w:ascii="Helvetica" w:eastAsia="Times New Roman" w:hAnsi="Helvetica" w:cs="Helvetica"/>
          <w:color w:val="000000"/>
          <w:sz w:val="21"/>
          <w:szCs w:val="21"/>
          <w:lang w:eastAsia="en-US"/>
        </w:rPr>
        <w:t>It is required for component teams but may not be required for feature teams that have no dependencies on other teams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3" type="#_x0000_t75" style="width:16.5pt;height:15pt" o:ole="">
            <v:imagedata r:id="rId10" o:title=""/>
          </v:shape>
          <w:control r:id="rId209" w:name="DefaultOcxName247" w:shapeid="_x0000_i2593"/>
        </w:object>
      </w:r>
      <w:r w:rsidRPr="00856965">
        <w:rPr>
          <w:rFonts w:ascii="Helvetica" w:eastAsia="Times New Roman" w:hAnsi="Helvetica" w:cs="Helvetica"/>
          <w:color w:val="000000"/>
          <w:sz w:val="21"/>
          <w:szCs w:val="21"/>
          <w:lang w:eastAsia="en-US"/>
        </w:rPr>
        <w:t>It is required for every Iteration to enable fast learning cycles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06" type="#_x0000_t75" style="width:16.5pt;height:15pt" o:ole="">
            <v:imagedata r:id="rId12" o:title=""/>
          </v:shape>
          <w:control r:id="rId210" w:name="DefaultOcxName347" w:shapeid="_x0000_i2006"/>
        </w:object>
      </w:r>
      <w:r w:rsidRPr="00856965">
        <w:rPr>
          <w:rFonts w:ascii="Helvetica" w:eastAsia="Times New Roman" w:hAnsi="Helvetica" w:cs="Helvetica"/>
          <w:color w:val="000000"/>
          <w:sz w:val="21"/>
          <w:szCs w:val="21"/>
          <w:lang w:eastAsia="en-US"/>
        </w:rPr>
        <w:t>It is not required for teams that consistently meet their PI Objectives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Continuous Deployment (CD) has six elements that, when followed, keep each team member, team, and the Agile Release Train on track. Which two statements best describe elements of CD?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09" type="#_x0000_t75" style="width:16.5pt;height:15pt" o:ole="">
            <v:imagedata r:id="rId48" o:title=""/>
          </v:shape>
          <w:control r:id="rId211" w:name="DefaultOcxName79" w:shapeid="_x0000_i2009"/>
        </w:object>
      </w:r>
      <w:r w:rsidRPr="00856965">
        <w:rPr>
          <w:rFonts w:ascii="Helvetica" w:eastAsia="Times New Roman" w:hAnsi="Helvetica" w:cs="Helvetica"/>
          <w:color w:val="000000"/>
          <w:sz w:val="21"/>
          <w:szCs w:val="21"/>
          <w:lang w:eastAsia="en-US"/>
        </w:rPr>
        <w:t>Deploy to staging every third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7" type="#_x0000_t75" style="width:16.5pt;height:15pt" o:ole="">
            <v:imagedata r:id="rId51" o:title=""/>
          </v:shape>
          <w:control r:id="rId212" w:name="DefaultOcxName149" w:shapeid="_x0000_i2597"/>
        </w:object>
      </w:r>
      <w:r w:rsidRPr="00856965">
        <w:rPr>
          <w:rFonts w:ascii="Helvetica" w:eastAsia="Times New Roman" w:hAnsi="Helvetica" w:cs="Helvetica"/>
          <w:color w:val="000000"/>
          <w:sz w:val="21"/>
          <w:szCs w:val="21"/>
          <w:lang w:eastAsia="en-US"/>
        </w:rPr>
        <w:t>Maintain a staging environment that emulates production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5" type="#_x0000_t75" style="width:16.5pt;height:15pt" o:ole="">
            <v:imagedata r:id="rId48" o:title=""/>
          </v:shape>
          <w:control r:id="rId213" w:name="DefaultOcxName248" w:shapeid="_x0000_i2595"/>
        </w:object>
      </w:r>
      <w:r w:rsidRPr="00856965">
        <w:rPr>
          <w:rFonts w:ascii="Helvetica" w:eastAsia="Times New Roman" w:hAnsi="Helvetica" w:cs="Helvetica"/>
          <w:color w:val="000000"/>
          <w:sz w:val="21"/>
          <w:szCs w:val="21"/>
          <w:lang w:eastAsia="en-US"/>
        </w:rPr>
        <w:t>Development and test environments should be separate from production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18" type="#_x0000_t75" style="width:16.5pt;height:15pt" o:ole="">
            <v:imagedata r:id="rId48" o:title=""/>
          </v:shape>
          <w:control r:id="rId214" w:name="DefaultOcxName348" w:shapeid="_x0000_i2018"/>
        </w:object>
      </w:r>
      <w:r w:rsidRPr="00856965">
        <w:rPr>
          <w:rFonts w:ascii="Helvetica" w:eastAsia="Times New Roman" w:hAnsi="Helvetica" w:cs="Helvetica"/>
          <w:color w:val="000000"/>
          <w:sz w:val="21"/>
          <w:szCs w:val="21"/>
          <w:lang w:eastAsia="en-US"/>
        </w:rPr>
        <w:t>Maintain manual deployment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8" type="#_x0000_t75" style="width:16.5pt;height:15pt" o:ole="">
            <v:imagedata r:id="rId51" o:title=""/>
          </v:shape>
          <w:control r:id="rId215" w:name="DefaultOcxName412" w:shapeid="_x0000_i2598"/>
        </w:object>
      </w:r>
      <w:r w:rsidRPr="00856965">
        <w:rPr>
          <w:rFonts w:ascii="Helvetica" w:eastAsia="Times New Roman" w:hAnsi="Helvetica" w:cs="Helvetica"/>
          <w:color w:val="000000"/>
          <w:sz w:val="21"/>
          <w:szCs w:val="21"/>
          <w:lang w:eastAsia="en-US"/>
        </w:rPr>
        <w:t>Automate testing features and Non-functional Requirements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lastRenderedPageBreak/>
        <w:t>What are two behaviors of an effective Scrum Master?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24" type="#_x0000_t75" style="width:16.5pt;height:15pt" o:ole="">
            <v:imagedata r:id="rId48" o:title=""/>
          </v:shape>
          <w:control r:id="rId216" w:name="DefaultOcxName80" w:shapeid="_x0000_i2024"/>
        </w:object>
      </w:r>
      <w:r w:rsidRPr="00856965">
        <w:rPr>
          <w:rFonts w:ascii="Helvetica" w:eastAsia="Times New Roman" w:hAnsi="Helvetica" w:cs="Helvetica"/>
          <w:color w:val="000000"/>
          <w:sz w:val="21"/>
          <w:szCs w:val="21"/>
          <w:lang w:eastAsia="en-US"/>
        </w:rPr>
        <w:t>To prepare to present the business case to Lean Portfolio Management for a "go/no go" decision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599" type="#_x0000_t75" style="width:16.5pt;height:15pt" o:ole="">
            <v:imagedata r:id="rId51" o:title=""/>
          </v:shape>
          <w:control r:id="rId217" w:name="DefaultOcxName150" w:shapeid="_x0000_i2599"/>
        </w:object>
      </w:r>
      <w:r w:rsidRPr="00856965">
        <w:rPr>
          <w:rFonts w:ascii="Helvetica" w:eastAsia="Times New Roman" w:hAnsi="Helvetica" w:cs="Helvetica"/>
          <w:color w:val="000000"/>
          <w:sz w:val="21"/>
          <w:szCs w:val="21"/>
          <w:lang w:eastAsia="en-US"/>
        </w:rPr>
        <w:t>To act as a servant leader and exhibit Lean-Agile leadership</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600" type="#_x0000_t75" style="width:16.5pt;height:15pt" o:ole="">
            <v:imagedata r:id="rId51" o:title=""/>
          </v:shape>
          <w:control r:id="rId218" w:name="DefaultOcxName249" w:shapeid="_x0000_i2600"/>
        </w:object>
      </w:r>
      <w:r w:rsidRPr="00856965">
        <w:rPr>
          <w:rFonts w:ascii="Helvetica" w:eastAsia="Times New Roman" w:hAnsi="Helvetica" w:cs="Helvetica"/>
          <w:color w:val="000000"/>
          <w:sz w:val="21"/>
          <w:szCs w:val="21"/>
          <w:lang w:eastAsia="en-US"/>
        </w:rPr>
        <w:t>To facilitate the team's progress toward the Iteration goals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33" type="#_x0000_t75" style="width:16.5pt;height:15pt" o:ole="">
            <v:imagedata r:id="rId48" o:title=""/>
          </v:shape>
          <w:control r:id="rId219" w:name="DefaultOcxName349" w:shapeid="_x0000_i2033"/>
        </w:object>
      </w:r>
      <w:r w:rsidRPr="00856965">
        <w:rPr>
          <w:rFonts w:ascii="Helvetica" w:eastAsia="Times New Roman" w:hAnsi="Helvetica" w:cs="Helvetica"/>
          <w:color w:val="000000"/>
          <w:sz w:val="21"/>
          <w:szCs w:val="21"/>
          <w:lang w:eastAsia="en-US"/>
        </w:rPr>
        <w:t>To work with stakeholders and subject matter experts to define the Epic and its potential benefits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36" type="#_x0000_t75" style="width:16.5pt;height:15pt" o:ole="">
            <v:imagedata r:id="rId48" o:title=""/>
          </v:shape>
          <w:control r:id="rId220" w:name="DefaultOcxName413" w:shapeid="_x0000_i2036"/>
        </w:object>
      </w:r>
      <w:r w:rsidRPr="00856965">
        <w:rPr>
          <w:rFonts w:ascii="Helvetica" w:eastAsia="Times New Roman" w:hAnsi="Helvetica" w:cs="Helvetica"/>
          <w:color w:val="000000"/>
          <w:sz w:val="21"/>
          <w:szCs w:val="21"/>
          <w:lang w:eastAsia="en-US"/>
        </w:rPr>
        <w:t>To focus on their own objectives and limit interaction with Product Owner</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defines the purpose of Iteration Planning?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601" type="#_x0000_t75" style="width:16.5pt;height:15pt" o:ole="">
            <v:imagedata r:id="rId10" o:title=""/>
          </v:shape>
          <w:control r:id="rId221" w:name="DefaultOcxName81" w:shapeid="_x0000_i2601"/>
        </w:object>
      </w:r>
      <w:r w:rsidRPr="00856965">
        <w:rPr>
          <w:rFonts w:ascii="Helvetica" w:eastAsia="Times New Roman" w:hAnsi="Helvetica" w:cs="Helvetica"/>
          <w:color w:val="000000"/>
          <w:sz w:val="21"/>
          <w:szCs w:val="21"/>
          <w:lang w:eastAsia="en-US"/>
        </w:rPr>
        <w:t>It is to organize the work and define a realistic scope for the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42" type="#_x0000_t75" style="width:16.5pt;height:15pt" o:ole="">
            <v:imagedata r:id="rId12" o:title=""/>
          </v:shape>
          <w:control r:id="rId222" w:name="DefaultOcxName151" w:shapeid="_x0000_i2042"/>
        </w:object>
      </w:r>
      <w:r w:rsidRPr="00856965">
        <w:rPr>
          <w:rFonts w:ascii="Helvetica" w:eastAsia="Times New Roman" w:hAnsi="Helvetica" w:cs="Helvetica"/>
          <w:color w:val="000000"/>
          <w:sz w:val="21"/>
          <w:szCs w:val="21"/>
          <w:lang w:eastAsia="en-US"/>
        </w:rPr>
        <w:t>It is to analyze, approve, and ready Features for implementation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45" type="#_x0000_t75" style="width:16.5pt;height:15pt" o:ole="">
            <v:imagedata r:id="rId12" o:title=""/>
          </v:shape>
          <w:control r:id="rId223" w:name="DefaultOcxName250" w:shapeid="_x0000_i2045"/>
        </w:object>
      </w:r>
      <w:r w:rsidRPr="00856965">
        <w:rPr>
          <w:rFonts w:ascii="Helvetica" w:eastAsia="Times New Roman" w:hAnsi="Helvetica" w:cs="Helvetica"/>
          <w:color w:val="000000"/>
          <w:sz w:val="21"/>
          <w:szCs w:val="21"/>
          <w:lang w:eastAsia="en-US"/>
        </w:rPr>
        <w:t>It is to explore and implement program Epics and split them into Features to be further explored</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48" type="#_x0000_t75" style="width:16.5pt;height:15pt" o:ole="">
            <v:imagedata r:id="rId12" o:title=""/>
          </v:shape>
          <w:control r:id="rId224" w:name="DefaultOcxName350" w:shapeid="_x0000_i2048"/>
        </w:object>
      </w:r>
      <w:r w:rsidRPr="00856965">
        <w:rPr>
          <w:rFonts w:ascii="Helvetica" w:eastAsia="Times New Roman" w:hAnsi="Helvetica" w:cs="Helvetica"/>
          <w:color w:val="000000"/>
          <w:sz w:val="21"/>
          <w:szCs w:val="21"/>
          <w:lang w:eastAsia="en-US"/>
        </w:rPr>
        <w:t>It is to defer decisions to local teams and make them at the last possible momen</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The Scrum Master wants to establish a team's initial velocity using normalization. A team has two testers, three developers, one full-time Scrum Master, and a Product Owner split between two teams.</w:t>
      </w:r>
    </w:p>
    <w:tbl>
      <w:tblPr>
        <w:tblW w:w="0" w:type="auto"/>
        <w:tblCellMar>
          <w:left w:w="0" w:type="dxa"/>
          <w:right w:w="0" w:type="dxa"/>
        </w:tblCellMar>
        <w:tblLook w:val="04A0" w:firstRow="1" w:lastRow="0" w:firstColumn="1" w:lastColumn="0" w:noHBand="0" w:noVBand="1"/>
      </w:tblPr>
      <w:tblGrid>
        <w:gridCol w:w="5883"/>
      </w:tblGrid>
      <w:tr w:rsidR="00856965" w:rsidRPr="00856965" w:rsidTr="00856965">
        <w:tc>
          <w:tcPr>
            <w:tcW w:w="0" w:type="auto"/>
            <w:shd w:val="clear" w:color="auto" w:fill="auto"/>
            <w:vAlign w:val="center"/>
            <w:hideMark/>
          </w:tcPr>
          <w:p w:rsidR="00856965" w:rsidRPr="00856965" w:rsidRDefault="00856965" w:rsidP="00856965">
            <w:pPr>
              <w:spacing w:before="0" w:after="0" w:line="240" w:lineRule="auto"/>
              <w:divId w:val="497691513"/>
              <w:rPr>
                <w:rFonts w:ascii="Helvetica" w:eastAsia="Times New Roman" w:hAnsi="Helvetica" w:cs="Helvetica"/>
                <w:sz w:val="21"/>
                <w:szCs w:val="21"/>
                <w:lang w:eastAsia="en-US"/>
              </w:rPr>
            </w:pPr>
            <w:r w:rsidRPr="00856965">
              <w:rPr>
                <w:rFonts w:ascii="Helvetica" w:eastAsia="Times New Roman" w:hAnsi="Helvetica" w:cs="Helvetica"/>
                <w:sz w:val="21"/>
                <w:szCs w:val="21"/>
                <w:lang w:eastAsia="en-US"/>
              </w:rPr>
              <w:t>What is their normalized velocity before calculating for time off?</w:t>
            </w:r>
          </w:p>
        </w:tc>
      </w:tr>
    </w:tbl>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51" type="#_x0000_t75" style="width:16.5pt;height:15pt" o:ole="">
            <v:imagedata r:id="rId12" o:title=""/>
          </v:shape>
          <w:control r:id="rId225" w:name="DefaultOcxName82" w:shapeid="_x0000_i2051"/>
        </w:object>
      </w:r>
      <w:r w:rsidRPr="00856965">
        <w:rPr>
          <w:rFonts w:ascii="Helvetica" w:eastAsia="Times New Roman" w:hAnsi="Helvetica" w:cs="Helvetica"/>
          <w:color w:val="000000"/>
          <w:sz w:val="21"/>
          <w:szCs w:val="21"/>
          <w:lang w:eastAsia="en-US"/>
        </w:rPr>
        <w:t>32</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54" type="#_x0000_t75" style="width:16.5pt;height:15pt" o:ole="">
            <v:imagedata r:id="rId12" o:title=""/>
          </v:shape>
          <w:control r:id="rId226" w:name="DefaultOcxName152" w:shapeid="_x0000_i2054"/>
        </w:object>
      </w:r>
      <w:r w:rsidRPr="00856965">
        <w:rPr>
          <w:rFonts w:ascii="Helvetica" w:eastAsia="Times New Roman" w:hAnsi="Helvetica" w:cs="Helvetica"/>
          <w:color w:val="000000"/>
          <w:sz w:val="21"/>
          <w:szCs w:val="21"/>
          <w:lang w:eastAsia="en-US"/>
        </w:rPr>
        <w:t>40</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57" type="#_x0000_t75" style="width:16.5pt;height:15pt" o:ole="">
            <v:imagedata r:id="rId12" o:title=""/>
          </v:shape>
          <w:control r:id="rId227" w:name="DefaultOcxName251" w:shapeid="_x0000_i2057"/>
        </w:object>
      </w:r>
      <w:r w:rsidRPr="00856965">
        <w:rPr>
          <w:rFonts w:ascii="Helvetica" w:eastAsia="Times New Roman" w:hAnsi="Helvetica" w:cs="Helvetica"/>
          <w:color w:val="000000"/>
          <w:sz w:val="21"/>
          <w:szCs w:val="21"/>
          <w:lang w:eastAsia="en-US"/>
        </w:rPr>
        <w:t>8</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602" type="#_x0000_t75" style="width:16.5pt;height:15pt" o:ole="">
            <v:imagedata r:id="rId10" o:title=""/>
          </v:shape>
          <w:control r:id="rId228" w:name="DefaultOcxName351" w:shapeid="_x0000_i2602"/>
        </w:object>
      </w:r>
      <w:r w:rsidRPr="00856965">
        <w:rPr>
          <w:rFonts w:ascii="Helvetica" w:eastAsia="Times New Roman" w:hAnsi="Helvetica" w:cs="Helvetica"/>
          <w:color w:val="000000"/>
          <w:sz w:val="21"/>
          <w:szCs w:val="21"/>
          <w:lang w:eastAsia="en-US"/>
        </w:rPr>
        <w:t>52</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describes the event that occurs at the end of each Iteration to identify the team’s opportunities for continuous improvement?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603" type="#_x0000_t75" style="width:16.5pt;height:15pt" o:ole="">
            <v:imagedata r:id="rId10" o:title=""/>
          </v:shape>
          <w:control r:id="rId229" w:name="DefaultOcxName83" w:shapeid="_x0000_i2603"/>
        </w:object>
      </w:r>
      <w:r w:rsidRPr="00856965">
        <w:rPr>
          <w:rFonts w:ascii="Helvetica" w:eastAsia="Times New Roman" w:hAnsi="Helvetica" w:cs="Helvetica"/>
          <w:color w:val="000000"/>
          <w:sz w:val="21"/>
          <w:szCs w:val="21"/>
          <w:lang w:eastAsia="en-US"/>
        </w:rPr>
        <w:t>The Iteration Retrospective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66" type="#_x0000_t75" style="width:16.5pt;height:15pt" o:ole="">
            <v:imagedata r:id="rId12" o:title=""/>
          </v:shape>
          <w:control r:id="rId230" w:name="DefaultOcxName153" w:shapeid="_x0000_i2066"/>
        </w:object>
      </w:r>
      <w:r w:rsidRPr="00856965">
        <w:rPr>
          <w:rFonts w:ascii="Helvetica" w:eastAsia="Times New Roman" w:hAnsi="Helvetica" w:cs="Helvetica"/>
          <w:color w:val="000000"/>
          <w:sz w:val="21"/>
          <w:szCs w:val="21"/>
          <w:lang w:eastAsia="en-US"/>
        </w:rPr>
        <w:t>The Task Breakdown meeting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69" type="#_x0000_t75" style="width:16.5pt;height:15pt" o:ole="">
            <v:imagedata r:id="rId12" o:title=""/>
          </v:shape>
          <w:control r:id="rId231" w:name="DefaultOcxName252" w:shapeid="_x0000_i2069"/>
        </w:object>
      </w:r>
      <w:r w:rsidRPr="00856965">
        <w:rPr>
          <w:rFonts w:ascii="Helvetica" w:eastAsia="Times New Roman" w:hAnsi="Helvetica" w:cs="Helvetica"/>
          <w:color w:val="000000"/>
          <w:sz w:val="21"/>
          <w:szCs w:val="21"/>
          <w:lang w:eastAsia="en-US"/>
        </w:rPr>
        <w:t>The Inspect and Adapt workshop</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rPr>
        <w:object w:dxaOrig="330" w:dyaOrig="300">
          <v:shape id="_x0000_i2072" type="#_x0000_t75" style="width:16.5pt;height:15pt" o:ole="">
            <v:imagedata r:id="rId12" o:title=""/>
          </v:shape>
          <w:control r:id="rId232" w:name="DefaultOcxName352" w:shapeid="_x0000_i2072"/>
        </w:object>
      </w:r>
      <w:r w:rsidRPr="00856965">
        <w:rPr>
          <w:rFonts w:ascii="Helvetica" w:eastAsia="Times New Roman" w:hAnsi="Helvetica" w:cs="Helvetica"/>
          <w:color w:val="000000"/>
          <w:sz w:val="21"/>
          <w:szCs w:val="21"/>
          <w:lang w:eastAsia="en-US"/>
        </w:rPr>
        <w:t>The Iteration Review</w:t>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rsidR="00BC75C9" w:rsidRPr="00BC75C9" w:rsidRDefault="00BC75C9" w:rsidP="00BC75C9">
      <w:pPr>
        <w:shd w:val="clear" w:color="auto" w:fill="FFFFFF"/>
        <w:spacing w:before="0" w:after="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b/>
          <w:bCs/>
          <w:color w:val="000000"/>
          <w:sz w:val="21"/>
          <w:szCs w:val="21"/>
          <w:lang w:eastAsia="en-US"/>
        </w:rPr>
        <w:t>What information does a Cumulative Flow Diagram provide?</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rPr>
        <w:object w:dxaOrig="330" w:dyaOrig="300">
          <v:shape id="_x0000_i2075" type="#_x0000_t75" style="width:16.5pt;height:15pt" o:ole="">
            <v:imagedata r:id="rId12" o:title=""/>
          </v:shape>
          <w:control r:id="rId233" w:name="DefaultOcxName84" w:shapeid="_x0000_i2075"/>
        </w:object>
      </w:r>
      <w:r w:rsidRPr="00BC75C9">
        <w:rPr>
          <w:rFonts w:ascii="Helvetica" w:eastAsia="Times New Roman" w:hAnsi="Helvetica" w:cs="Helvetica"/>
          <w:color w:val="000000"/>
          <w:sz w:val="21"/>
          <w:szCs w:val="21"/>
          <w:lang w:eastAsia="en-US"/>
        </w:rPr>
        <w:t>The cycle time system information which starts the implementation</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rPr>
        <w:object w:dxaOrig="330" w:dyaOrig="300">
          <v:shape id="_x0000_i2078" type="#_x0000_t75" style="width:16.5pt;height:15pt" o:ole="">
            <v:imagedata r:id="rId12" o:title=""/>
          </v:shape>
          <w:control r:id="rId234" w:name="DefaultOcxName154" w:shapeid="_x0000_i2078"/>
        </w:object>
      </w:r>
      <w:r w:rsidRPr="00BC75C9">
        <w:rPr>
          <w:rFonts w:ascii="Helvetica" w:eastAsia="Times New Roman" w:hAnsi="Helvetica" w:cs="Helvetica"/>
          <w:color w:val="000000"/>
          <w:sz w:val="21"/>
          <w:szCs w:val="21"/>
          <w:lang w:eastAsia="en-US"/>
        </w:rPr>
        <w:t>The derived predictability data for the team</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rPr>
        <w:object w:dxaOrig="330" w:dyaOrig="300">
          <v:shape id="_x0000_i2605" type="#_x0000_t75" style="width:16.5pt;height:15pt" o:ole="">
            <v:imagedata r:id="rId12" o:title=""/>
          </v:shape>
          <w:control r:id="rId235" w:name="DefaultOcxName253" w:shapeid="_x0000_i2605"/>
        </w:object>
      </w:r>
      <w:r w:rsidRPr="00BC75C9">
        <w:rPr>
          <w:rFonts w:ascii="Helvetica" w:eastAsia="Times New Roman" w:hAnsi="Helvetica" w:cs="Helvetica"/>
          <w:color w:val="000000"/>
          <w:sz w:val="21"/>
          <w:szCs w:val="21"/>
          <w:lang w:eastAsia="en-US"/>
        </w:rPr>
        <w:t>The done curve data allowing the team to implement more rapidly</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rPr>
        <w:object w:dxaOrig="330" w:dyaOrig="300">
          <v:shape id="_x0000_i2606" type="#_x0000_t75" style="width:16.5pt;height:15pt" o:ole="">
            <v:imagedata r:id="rId10" o:title=""/>
          </v:shape>
          <w:control r:id="rId236" w:name="DefaultOcxName353" w:shapeid="_x0000_i2606"/>
        </w:object>
      </w:r>
      <w:r w:rsidRPr="00BC75C9">
        <w:rPr>
          <w:rFonts w:ascii="Helvetica" w:eastAsia="Times New Roman" w:hAnsi="Helvetica" w:cs="Helvetica"/>
          <w:color w:val="000000"/>
          <w:sz w:val="21"/>
          <w:szCs w:val="21"/>
          <w:lang w:eastAsia="en-US"/>
        </w:rPr>
        <w:t>The data for the team to identify current bottlenecks</w:t>
      </w:r>
    </w:p>
    <w:p w:rsidR="00BC75C9" w:rsidRDefault="00BC75C9" w:rsidP="00DC115A">
      <w:pPr>
        <w:shd w:val="clear" w:color="auto" w:fill="FFFFFF"/>
        <w:spacing w:after="0" w:line="240" w:lineRule="auto"/>
        <w:rPr>
          <w:rFonts w:ascii="Helvetica" w:eastAsia="Times New Roman" w:hAnsi="Helvetica" w:cs="Helvetica"/>
          <w:b/>
          <w:bCs/>
          <w:color w:val="000000"/>
          <w:sz w:val="21"/>
          <w:szCs w:val="21"/>
        </w:rPr>
      </w:pPr>
    </w:p>
    <w:p w:rsidR="006D2364" w:rsidRPr="006D2364" w:rsidRDefault="006D2364" w:rsidP="006D2364">
      <w:pPr>
        <w:shd w:val="clear" w:color="auto" w:fill="FFFFFF"/>
        <w:spacing w:before="0" w:after="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b/>
          <w:bCs/>
          <w:color w:val="000000"/>
          <w:sz w:val="21"/>
          <w:szCs w:val="21"/>
          <w:lang w:eastAsia="en-US"/>
        </w:rPr>
        <w:lastRenderedPageBreak/>
        <w:t>What type of information can be easily seen in a Cumulative Flow Diagram?</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rPr>
        <w:object w:dxaOrig="330" w:dyaOrig="300">
          <v:shape id="_x0000_i2607" type="#_x0000_t75" style="width:16.5pt;height:15pt" o:ole="">
            <v:imagedata r:id="rId10" o:title=""/>
          </v:shape>
          <w:control r:id="rId237" w:name="DefaultOcxName85" w:shapeid="_x0000_i2607"/>
        </w:object>
      </w:r>
      <w:r w:rsidRPr="006D2364">
        <w:rPr>
          <w:rFonts w:ascii="Helvetica" w:eastAsia="Times New Roman" w:hAnsi="Helvetica" w:cs="Helvetica"/>
          <w:color w:val="000000"/>
          <w:sz w:val="21"/>
          <w:szCs w:val="21"/>
          <w:lang w:eastAsia="en-US"/>
        </w:rPr>
        <w:t>Work-in-Process across the team</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rPr>
        <w:object w:dxaOrig="330" w:dyaOrig="300">
          <v:shape id="_x0000_i2090" type="#_x0000_t75" style="width:16.5pt;height:15pt" o:ole="">
            <v:imagedata r:id="rId12" o:title=""/>
          </v:shape>
          <w:control r:id="rId238" w:name="DefaultOcxName155" w:shapeid="_x0000_i2090"/>
        </w:object>
      </w:r>
      <w:r w:rsidRPr="006D2364">
        <w:rPr>
          <w:rFonts w:ascii="Helvetica" w:eastAsia="Times New Roman" w:hAnsi="Helvetica" w:cs="Helvetica"/>
          <w:color w:val="000000"/>
          <w:sz w:val="21"/>
          <w:szCs w:val="21"/>
          <w:lang w:eastAsia="en-US"/>
        </w:rPr>
        <w:t>The Program’s predictability</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rPr>
        <w:object w:dxaOrig="330" w:dyaOrig="300">
          <v:shape id="_x0000_i2093" type="#_x0000_t75" style="width:16.5pt;height:15pt" o:ole="">
            <v:imagedata r:id="rId12" o:title=""/>
          </v:shape>
          <w:control r:id="rId239" w:name="DefaultOcxName254" w:shapeid="_x0000_i2093"/>
        </w:object>
      </w:r>
      <w:r w:rsidRPr="006D2364">
        <w:rPr>
          <w:rFonts w:ascii="Helvetica" w:eastAsia="Times New Roman" w:hAnsi="Helvetica" w:cs="Helvetica"/>
          <w:color w:val="000000"/>
          <w:sz w:val="21"/>
          <w:szCs w:val="21"/>
          <w:lang w:eastAsia="en-US"/>
        </w:rPr>
        <w:t>The ratio of manual to automated tests</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rPr>
        <w:object w:dxaOrig="330" w:dyaOrig="300">
          <v:shape id="_x0000_i2096" type="#_x0000_t75" style="width:16.5pt;height:15pt" o:ole="">
            <v:imagedata r:id="rId12" o:title=""/>
          </v:shape>
          <w:control r:id="rId240" w:name="DefaultOcxName354" w:shapeid="_x0000_i2096"/>
        </w:object>
      </w:r>
      <w:r w:rsidRPr="006D2364">
        <w:rPr>
          <w:rFonts w:ascii="Helvetica" w:eastAsia="Times New Roman" w:hAnsi="Helvetica" w:cs="Helvetica"/>
          <w:color w:val="000000"/>
          <w:sz w:val="21"/>
          <w:szCs w:val="21"/>
          <w:lang w:eastAsia="en-US"/>
        </w:rPr>
        <w:t>The number of defects that escape to production</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What is a major benefit of reducing batch size?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099" type="#_x0000_t75" style="width:16.5pt;height:15pt" o:ole="">
            <v:imagedata r:id="rId12" o:title=""/>
          </v:shape>
          <w:control r:id="rId241" w:name="DefaultOcxName86" w:shapeid="_x0000_i2099"/>
        </w:object>
      </w:r>
      <w:r w:rsidRPr="005A5350">
        <w:rPr>
          <w:rFonts w:ascii="Helvetica" w:eastAsia="Times New Roman" w:hAnsi="Helvetica" w:cs="Helvetica"/>
          <w:color w:val="000000"/>
          <w:sz w:val="21"/>
          <w:szCs w:val="21"/>
          <w:lang w:eastAsia="en-US"/>
        </w:rPr>
        <w:t>Decreases stress on the system</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02" type="#_x0000_t75" style="width:16.5pt;height:15pt" o:ole="">
            <v:imagedata r:id="rId12" o:title=""/>
          </v:shape>
          <w:control r:id="rId242" w:name="DefaultOcxName156" w:shapeid="_x0000_i2102"/>
        </w:object>
      </w:r>
      <w:r w:rsidRPr="005A5350">
        <w:rPr>
          <w:rFonts w:ascii="Helvetica" w:eastAsia="Times New Roman" w:hAnsi="Helvetica" w:cs="Helvetica"/>
          <w:color w:val="000000"/>
          <w:sz w:val="21"/>
          <w:szCs w:val="21"/>
          <w:lang w:eastAsia="en-US"/>
        </w:rPr>
        <w:t>Increases visibility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05" type="#_x0000_t75" style="width:16.5pt;height:15pt" o:ole="">
            <v:imagedata r:id="rId12" o:title=""/>
          </v:shape>
          <w:control r:id="rId243" w:name="DefaultOcxName255" w:shapeid="_x0000_i2105"/>
        </w:object>
      </w:r>
      <w:r w:rsidRPr="005A5350">
        <w:rPr>
          <w:rFonts w:ascii="Helvetica" w:eastAsia="Times New Roman" w:hAnsi="Helvetica" w:cs="Helvetica"/>
          <w:color w:val="000000"/>
          <w:sz w:val="21"/>
          <w:szCs w:val="21"/>
          <w:lang w:eastAsia="en-US"/>
        </w:rPr>
        <w:t>Increases Work-in-Process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608" type="#_x0000_t75" style="width:16.5pt;height:15pt" o:ole="">
            <v:imagedata r:id="rId10" o:title=""/>
          </v:shape>
          <w:control r:id="rId244" w:name="DefaultOcxName355" w:shapeid="_x0000_i2608"/>
        </w:object>
      </w:r>
      <w:r w:rsidRPr="005A5350">
        <w:rPr>
          <w:rFonts w:ascii="Helvetica" w:eastAsia="Times New Roman" w:hAnsi="Helvetica" w:cs="Helvetica"/>
          <w:color w:val="000000"/>
          <w:sz w:val="21"/>
          <w:szCs w:val="21"/>
          <w:lang w:eastAsia="en-US"/>
        </w:rPr>
        <w:t>Increases throughput</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Product Management is responsible for "what gets built" as defined by the Vision, Roadmap, and what else?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11" type="#_x0000_t75" style="width:16.5pt;height:15pt" o:ole="">
            <v:imagedata r:id="rId12" o:title=""/>
          </v:shape>
          <w:control r:id="rId245" w:name="DefaultOcxName87" w:shapeid="_x0000_i2111"/>
        </w:object>
      </w:r>
      <w:r w:rsidRPr="005A5350">
        <w:rPr>
          <w:rFonts w:ascii="Helvetica" w:eastAsia="Times New Roman" w:hAnsi="Helvetica" w:cs="Helvetica"/>
          <w:color w:val="000000"/>
          <w:sz w:val="21"/>
          <w:szCs w:val="21"/>
          <w:lang w:eastAsia="en-US"/>
        </w:rPr>
        <w:t>PI Planning</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14" type="#_x0000_t75" style="width:16.5pt;height:15pt" o:ole="">
            <v:imagedata r:id="rId12" o:title=""/>
          </v:shape>
          <w:control r:id="rId246" w:name="DefaultOcxName157" w:shapeid="_x0000_i2114"/>
        </w:object>
      </w:r>
      <w:r w:rsidRPr="005A5350">
        <w:rPr>
          <w:rFonts w:ascii="Helvetica" w:eastAsia="Times New Roman" w:hAnsi="Helvetica" w:cs="Helvetica"/>
          <w:color w:val="000000"/>
          <w:sz w:val="21"/>
          <w:szCs w:val="21"/>
          <w:lang w:eastAsia="en-US"/>
        </w:rPr>
        <w:t>Key stakeholders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17" type="#_x0000_t75" style="width:16.5pt;height:15pt" o:ole="">
            <v:imagedata r:id="rId12" o:title=""/>
          </v:shape>
          <w:control r:id="rId247" w:name="DefaultOcxName256" w:shapeid="_x0000_i2117"/>
        </w:object>
      </w:r>
      <w:r w:rsidRPr="005A5350">
        <w:rPr>
          <w:rFonts w:ascii="Helvetica" w:eastAsia="Times New Roman" w:hAnsi="Helvetica" w:cs="Helvetica"/>
          <w:color w:val="000000"/>
          <w:sz w:val="21"/>
          <w:szCs w:val="21"/>
          <w:lang w:eastAsia="en-US"/>
        </w:rPr>
        <w:t>Customers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609" type="#_x0000_t75" style="width:16.5pt;height:15pt" o:ole="">
            <v:imagedata r:id="rId10" o:title=""/>
          </v:shape>
          <w:control r:id="rId248" w:name="DefaultOcxName356" w:shapeid="_x0000_i2609"/>
        </w:object>
      </w:r>
      <w:r w:rsidRPr="005A5350">
        <w:rPr>
          <w:rFonts w:ascii="Helvetica" w:eastAsia="Times New Roman" w:hAnsi="Helvetica" w:cs="Helvetica"/>
          <w:color w:val="000000"/>
          <w:sz w:val="21"/>
          <w:szCs w:val="21"/>
          <w:lang w:eastAsia="en-US"/>
        </w:rPr>
        <w:t>Program backlog</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On the seventh day of the Iteration, the team realizes that they will not complete 5 of the 13 Stories. The Product Owner (PO) says she cannot negotiate the scope of the remaining Stories any further. What is the PO's best course of action?</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23" type="#_x0000_t75" style="width:16.5pt;height:15pt" o:ole="">
            <v:imagedata r:id="rId12" o:title=""/>
          </v:shape>
          <w:control r:id="rId249" w:name="DefaultOcxName88" w:shapeid="_x0000_i2123"/>
        </w:object>
      </w:r>
      <w:r w:rsidRPr="005A5350">
        <w:rPr>
          <w:rFonts w:ascii="Helvetica" w:eastAsia="Times New Roman" w:hAnsi="Helvetica" w:cs="Helvetica"/>
          <w:color w:val="000000"/>
          <w:sz w:val="21"/>
          <w:szCs w:val="21"/>
          <w:lang w:eastAsia="en-US"/>
        </w:rPr>
        <w:t>Defer acceptance testing to the next Iteration</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26" type="#_x0000_t75" style="width:16.5pt;height:15pt" o:ole="">
            <v:imagedata r:id="rId12" o:title=""/>
          </v:shape>
          <w:control r:id="rId250" w:name="DefaultOcxName158" w:shapeid="_x0000_i2126"/>
        </w:object>
      </w:r>
      <w:r w:rsidRPr="005A5350">
        <w:rPr>
          <w:rFonts w:ascii="Helvetica" w:eastAsia="Times New Roman" w:hAnsi="Helvetica" w:cs="Helvetica"/>
          <w:color w:val="000000"/>
          <w:sz w:val="21"/>
          <w:szCs w:val="21"/>
          <w:lang w:eastAsia="en-US"/>
        </w:rPr>
        <w:t>Stop the current Iteration and plan a new Iteration with the new knowledge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611" type="#_x0000_t75" style="width:16.5pt;height:15pt" o:ole="">
            <v:imagedata r:id="rId10" o:title=""/>
          </v:shape>
          <w:control r:id="rId251" w:name="DefaultOcxName257" w:shapeid="_x0000_i2611"/>
        </w:object>
      </w:r>
      <w:r w:rsidRPr="005A5350">
        <w:rPr>
          <w:rFonts w:ascii="Helvetica" w:eastAsia="Times New Roman" w:hAnsi="Helvetica" w:cs="Helvetica"/>
          <w:color w:val="000000"/>
          <w:sz w:val="21"/>
          <w:szCs w:val="21"/>
          <w:lang w:eastAsia="en-US"/>
        </w:rPr>
        <w:t>Communicate the status of the Iteration to all stakeholders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32" type="#_x0000_t75" style="width:16.5pt;height:15pt" o:ole="">
            <v:imagedata r:id="rId12" o:title=""/>
          </v:shape>
          <w:control r:id="rId252" w:name="DefaultOcxName357" w:shapeid="_x0000_i2132"/>
        </w:object>
      </w:r>
      <w:r w:rsidRPr="005A5350">
        <w:rPr>
          <w:rFonts w:ascii="Helvetica" w:eastAsia="Times New Roman" w:hAnsi="Helvetica" w:cs="Helvetica"/>
          <w:color w:val="000000"/>
          <w:sz w:val="21"/>
          <w:szCs w:val="21"/>
          <w:lang w:eastAsia="en-US"/>
        </w:rPr>
        <w:t>Have an emergency Iteration Planning meeting</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Which statement describes a collocated team?</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35" type="#_x0000_t75" style="width:16.5pt;height:15pt" o:ole="">
            <v:imagedata r:id="rId12" o:title=""/>
          </v:shape>
          <w:control r:id="rId253" w:name="DefaultOcxName89" w:shapeid="_x0000_i2135"/>
        </w:object>
      </w:r>
      <w:r w:rsidRPr="005A5350">
        <w:rPr>
          <w:rFonts w:ascii="Helvetica" w:eastAsia="Times New Roman" w:hAnsi="Helvetica" w:cs="Helvetica"/>
          <w:color w:val="000000"/>
          <w:sz w:val="21"/>
          <w:szCs w:val="21"/>
          <w:lang w:eastAsia="en-US"/>
        </w:rPr>
        <w:t>Teams break into pairs to complete all backlog tasks and then sync progress bi-monthly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38" type="#_x0000_t75" style="width:16.5pt;height:15pt" o:ole="">
            <v:imagedata r:id="rId12" o:title=""/>
          </v:shape>
          <w:control r:id="rId254" w:name="DefaultOcxName159" w:shapeid="_x0000_i2138"/>
        </w:object>
      </w:r>
      <w:r w:rsidRPr="005A5350">
        <w:rPr>
          <w:rFonts w:ascii="Helvetica" w:eastAsia="Times New Roman" w:hAnsi="Helvetica" w:cs="Helvetica"/>
          <w:color w:val="000000"/>
          <w:sz w:val="21"/>
          <w:szCs w:val="21"/>
          <w:lang w:eastAsia="en-US"/>
        </w:rPr>
        <w:t>Each team member is dedicated only to their own tasks and goals, and they sync up progress quarterly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41" type="#_x0000_t75" style="width:16.5pt;height:15pt" o:ole="">
            <v:imagedata r:id="rId12" o:title=""/>
          </v:shape>
          <w:control r:id="rId255" w:name="DefaultOcxName258" w:shapeid="_x0000_i2141"/>
        </w:object>
      </w:r>
      <w:r w:rsidRPr="005A5350">
        <w:rPr>
          <w:rFonts w:ascii="Helvetica" w:eastAsia="Times New Roman" w:hAnsi="Helvetica" w:cs="Helvetica"/>
          <w:color w:val="000000"/>
          <w:sz w:val="21"/>
          <w:szCs w:val="21"/>
          <w:lang w:eastAsia="en-US"/>
        </w:rPr>
        <w:t>Team members manage their own dependencies without using regular feedback loops, and they meet together bi-weekly to sync up their progress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612" type="#_x0000_t75" style="width:16.5pt;height:15pt" o:ole="">
            <v:imagedata r:id="rId10" o:title=""/>
          </v:shape>
          <w:control r:id="rId256" w:name="DefaultOcxName358" w:shapeid="_x0000_i2612"/>
        </w:object>
      </w:r>
      <w:r w:rsidRPr="005A5350">
        <w:rPr>
          <w:rFonts w:ascii="Helvetica" w:eastAsia="Times New Roman" w:hAnsi="Helvetica" w:cs="Helvetica"/>
          <w:color w:val="000000"/>
          <w:sz w:val="21"/>
          <w:szCs w:val="21"/>
          <w:lang w:eastAsia="en-US"/>
        </w:rPr>
        <w:t>A team working in a shared, open work area that enhances communication, constant collaboration, and effective decision-making</w:t>
      </w:r>
    </w:p>
    <w:p w:rsidR="006D2364" w:rsidRDefault="006D2364" w:rsidP="00DC115A">
      <w:pPr>
        <w:shd w:val="clear" w:color="auto" w:fill="FFFFFF"/>
        <w:spacing w:after="0" w:line="240" w:lineRule="auto"/>
        <w:rPr>
          <w:rFonts w:ascii="Helvetica" w:eastAsia="Times New Roman" w:hAnsi="Helvetica" w:cs="Helvetica"/>
          <w:b/>
          <w:bCs/>
          <w:color w:val="000000"/>
          <w:sz w:val="21"/>
          <w:szCs w:val="21"/>
        </w:rPr>
      </w:pP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What is one recommended way of splitting Features into Stories during a PI Planning event?</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lastRenderedPageBreak/>
        <w:object w:dxaOrig="330" w:dyaOrig="300">
          <v:shape id="_x0000_i2147" type="#_x0000_t75" style="width:16.5pt;height:15pt" o:ole="">
            <v:imagedata r:id="rId12" o:title=""/>
          </v:shape>
          <w:control r:id="rId257" w:name="DefaultOcxName90" w:shapeid="_x0000_i2147"/>
        </w:object>
      </w:r>
      <w:r w:rsidRPr="005A5350">
        <w:rPr>
          <w:rFonts w:ascii="Helvetica" w:eastAsia="Times New Roman" w:hAnsi="Helvetica" w:cs="Helvetica"/>
          <w:color w:val="000000"/>
          <w:sz w:val="21"/>
          <w:szCs w:val="21"/>
          <w:lang w:eastAsia="en-US"/>
        </w:rPr>
        <w:t>Develop the functionality first and then test it on a second pass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50" type="#_x0000_t75" style="width:16.5pt;height:15pt" o:ole="">
            <v:imagedata r:id="rId12" o:title=""/>
          </v:shape>
          <w:control r:id="rId258" w:name="DefaultOcxName160" w:shapeid="_x0000_i2150"/>
        </w:object>
      </w:r>
      <w:r w:rsidRPr="005A5350">
        <w:rPr>
          <w:rFonts w:ascii="Helvetica" w:eastAsia="Times New Roman" w:hAnsi="Helvetica" w:cs="Helvetica"/>
          <w:color w:val="000000"/>
          <w:sz w:val="21"/>
          <w:szCs w:val="21"/>
          <w:lang w:eastAsia="en-US"/>
        </w:rPr>
        <w:t>Implement the simplest variant of the functionality first and then implement the rest as an enhancement</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153" type="#_x0000_t75" style="width:16.5pt;height:15pt" o:ole="">
            <v:imagedata r:id="rId12" o:title=""/>
          </v:shape>
          <w:control r:id="rId259" w:name="DefaultOcxName259" w:shapeid="_x0000_i2153"/>
        </w:object>
      </w:r>
      <w:r w:rsidRPr="005A5350">
        <w:rPr>
          <w:rFonts w:ascii="Helvetica" w:eastAsia="Times New Roman" w:hAnsi="Helvetica" w:cs="Helvetica"/>
          <w:color w:val="000000"/>
          <w:sz w:val="21"/>
          <w:szCs w:val="21"/>
          <w:lang w:eastAsia="en-US"/>
        </w:rPr>
        <w:t>Implement the database structure first and then implement the business logic and user interface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rPr>
        <w:object w:dxaOrig="330" w:dyaOrig="300">
          <v:shape id="_x0000_i2613" type="#_x0000_t75" style="width:16.5pt;height:15pt" o:ole="">
            <v:imagedata r:id="rId10" o:title=""/>
          </v:shape>
          <w:control r:id="rId260" w:name="DefaultOcxName359" w:shapeid="_x0000_i2613"/>
        </w:object>
      </w:r>
      <w:r w:rsidRPr="005A5350">
        <w:rPr>
          <w:rFonts w:ascii="Helvetica" w:eastAsia="Times New Roman" w:hAnsi="Helvetica" w:cs="Helvetica"/>
          <w:color w:val="000000"/>
          <w:sz w:val="21"/>
          <w:szCs w:val="21"/>
          <w:lang w:eastAsia="en-US"/>
        </w:rPr>
        <w:t>Develop the user interface (UI) with sample business logic and database access and then add the actual functionality behind the UI</w:t>
      </w:r>
    </w:p>
    <w:p w:rsidR="005A5350" w:rsidRDefault="005A5350" w:rsidP="00DC115A">
      <w:pPr>
        <w:shd w:val="clear" w:color="auto" w:fill="FFFFFF"/>
        <w:spacing w:after="0" w:line="240" w:lineRule="auto"/>
        <w:rPr>
          <w:rFonts w:ascii="Helvetica" w:eastAsia="Times New Roman" w:hAnsi="Helvetica" w:cs="Helvetica"/>
          <w:b/>
          <w:bCs/>
          <w:color w:val="000000"/>
          <w:sz w:val="21"/>
          <w:szCs w:val="21"/>
        </w:rPr>
      </w:pP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The CALMR approach to DevOps includes Automation, Lean flow, Measurement, and Recovery. What does the "C" represent?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59" type="#_x0000_t75" style="width:16.5pt;height:15pt" o:ole="">
            <v:imagedata r:id="rId12" o:title=""/>
          </v:shape>
          <w:control r:id="rId261" w:name="DefaultOcxName91" w:shapeid="_x0000_i2159"/>
        </w:object>
      </w:r>
      <w:r w:rsidRPr="00597DE5">
        <w:rPr>
          <w:rFonts w:ascii="Helvetica" w:eastAsia="Times New Roman" w:hAnsi="Helvetica" w:cs="Helvetica"/>
          <w:color w:val="000000"/>
          <w:sz w:val="21"/>
          <w:szCs w:val="21"/>
          <w:lang w:eastAsia="en-US"/>
        </w:rPr>
        <w:t>Cross-value-stream</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62" type="#_x0000_t75" style="width:16.5pt;height:15pt" o:ole="">
            <v:imagedata r:id="rId12" o:title=""/>
          </v:shape>
          <w:control r:id="rId262" w:name="DefaultOcxName161" w:shapeid="_x0000_i2162"/>
        </w:object>
      </w:r>
      <w:r w:rsidRPr="00597DE5">
        <w:rPr>
          <w:rFonts w:ascii="Helvetica" w:eastAsia="Times New Roman" w:hAnsi="Helvetica" w:cs="Helvetica"/>
          <w:color w:val="000000"/>
          <w:sz w:val="21"/>
          <w:szCs w:val="21"/>
          <w:lang w:eastAsia="en-US"/>
        </w:rPr>
        <w:t>Cadence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614" type="#_x0000_t75" style="width:16.5pt;height:15pt" o:ole="">
            <v:imagedata r:id="rId10" o:title=""/>
          </v:shape>
          <w:control r:id="rId263" w:name="DefaultOcxName260" w:shapeid="_x0000_i2614"/>
        </w:object>
      </w:r>
      <w:r w:rsidRPr="00597DE5">
        <w:rPr>
          <w:rFonts w:ascii="Helvetica" w:eastAsia="Times New Roman" w:hAnsi="Helvetica" w:cs="Helvetica"/>
          <w:color w:val="000000"/>
          <w:sz w:val="21"/>
          <w:szCs w:val="21"/>
          <w:lang w:eastAsia="en-US"/>
        </w:rPr>
        <w:t>Culture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68" type="#_x0000_t75" style="width:16.5pt;height:15pt" o:ole="">
            <v:imagedata r:id="rId12" o:title=""/>
          </v:shape>
          <w:control r:id="rId264" w:name="DefaultOcxName360" w:shapeid="_x0000_i2168"/>
        </w:object>
      </w:r>
      <w:r w:rsidRPr="00597DE5">
        <w:rPr>
          <w:rFonts w:ascii="Helvetica" w:eastAsia="Times New Roman" w:hAnsi="Helvetica" w:cs="Helvetica"/>
          <w:color w:val="000000"/>
          <w:sz w:val="21"/>
          <w:szCs w:val="21"/>
          <w:lang w:eastAsia="en-US"/>
        </w:rPr>
        <w:t>Cycle-time</w:t>
      </w: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Which statement describes the information within a Story?</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71" type="#_x0000_t75" style="width:16.5pt;height:15pt" o:ole="">
            <v:imagedata r:id="rId12" o:title=""/>
          </v:shape>
          <w:control r:id="rId265" w:name="DefaultOcxName92" w:shapeid="_x0000_i2171"/>
        </w:object>
      </w:r>
      <w:r w:rsidRPr="00597DE5">
        <w:rPr>
          <w:rFonts w:ascii="Helvetica" w:eastAsia="Times New Roman" w:hAnsi="Helvetica" w:cs="Helvetica"/>
          <w:color w:val="000000"/>
          <w:sz w:val="21"/>
          <w:szCs w:val="21"/>
          <w:lang w:eastAsia="en-US"/>
        </w:rPr>
        <w:t>No further conversation is required after the Story is identified because it contains all necessary details</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615" type="#_x0000_t75" style="width:16.5pt;height:15pt" o:ole="">
            <v:imagedata r:id="rId10" o:title=""/>
          </v:shape>
          <w:control r:id="rId266" w:name="DefaultOcxName162" w:shapeid="_x0000_i2615"/>
        </w:object>
      </w:r>
      <w:r w:rsidRPr="00597DE5">
        <w:rPr>
          <w:rFonts w:ascii="Helvetica" w:eastAsia="Times New Roman" w:hAnsi="Helvetica" w:cs="Helvetica"/>
          <w:color w:val="000000"/>
          <w:sz w:val="21"/>
          <w:szCs w:val="21"/>
          <w:lang w:eastAsia="en-US"/>
        </w:rPr>
        <w:t>A Story provides just enough information for the intent to be understood by both business and technical people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77" type="#_x0000_t75" style="width:16.5pt;height:15pt" o:ole="">
            <v:imagedata r:id="rId12" o:title=""/>
          </v:shape>
          <w:control r:id="rId267" w:name="DefaultOcxName261" w:shapeid="_x0000_i2177"/>
        </w:object>
      </w:r>
      <w:r w:rsidRPr="00597DE5">
        <w:rPr>
          <w:rFonts w:ascii="Helvetica" w:eastAsia="Times New Roman" w:hAnsi="Helvetica" w:cs="Helvetica"/>
          <w:color w:val="000000"/>
          <w:sz w:val="21"/>
          <w:szCs w:val="21"/>
          <w:lang w:eastAsia="en-US"/>
        </w:rPr>
        <w:t>A Story is written in full detailed specifications so that the work is ready to be implemented immediately</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80" type="#_x0000_t75" style="width:16.5pt;height:15pt" o:ole="">
            <v:imagedata r:id="rId12" o:title=""/>
          </v:shape>
          <w:control r:id="rId268" w:name="DefaultOcxName361" w:shapeid="_x0000_i2180"/>
        </w:object>
      </w:r>
      <w:r w:rsidRPr="00597DE5">
        <w:rPr>
          <w:rFonts w:ascii="Helvetica" w:eastAsia="Times New Roman" w:hAnsi="Helvetica" w:cs="Helvetica"/>
          <w:color w:val="000000"/>
          <w:sz w:val="21"/>
          <w:szCs w:val="21"/>
          <w:lang w:eastAsia="en-US"/>
        </w:rPr>
        <w:t>Story acceptance criteria must be finalized before beginning Iteration Planning</w:t>
      </w:r>
    </w:p>
    <w:p w:rsidR="00597DE5" w:rsidRDefault="00597DE5" w:rsidP="00DC115A">
      <w:pPr>
        <w:shd w:val="clear" w:color="auto" w:fill="FFFFFF"/>
        <w:spacing w:after="0" w:line="240" w:lineRule="auto"/>
        <w:rPr>
          <w:rFonts w:ascii="Helvetica" w:eastAsia="Times New Roman" w:hAnsi="Helvetica" w:cs="Helvetica"/>
          <w:b/>
          <w:bCs/>
          <w:color w:val="000000"/>
          <w:sz w:val="21"/>
          <w:szCs w:val="21"/>
        </w:rPr>
      </w:pP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What are three practices of Extreme Programming (XP)? (Choose three.)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616" type="#_x0000_t75" style="width:16.5pt;height:15pt" o:ole="">
            <v:imagedata r:id="rId51" o:title=""/>
          </v:shape>
          <w:control r:id="rId269" w:name="DefaultOcxName93" w:shapeid="_x0000_i2616"/>
        </w:object>
      </w:r>
      <w:r w:rsidRPr="00597DE5">
        <w:rPr>
          <w:rFonts w:ascii="Helvetica" w:eastAsia="Times New Roman" w:hAnsi="Helvetica" w:cs="Helvetica"/>
          <w:color w:val="000000"/>
          <w:sz w:val="21"/>
          <w:szCs w:val="21"/>
          <w:lang w:eastAsia="en-US"/>
        </w:rPr>
        <w:t>Test-driven Development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86" type="#_x0000_t75" style="width:16.5pt;height:15pt" o:ole="">
            <v:imagedata r:id="rId48" o:title=""/>
          </v:shape>
          <w:control r:id="rId270" w:name="DefaultOcxName163" w:shapeid="_x0000_i2186"/>
        </w:object>
      </w:r>
      <w:r w:rsidRPr="00597DE5">
        <w:rPr>
          <w:rFonts w:ascii="Helvetica" w:eastAsia="Times New Roman" w:hAnsi="Helvetica" w:cs="Helvetica"/>
          <w:color w:val="000000"/>
          <w:sz w:val="21"/>
          <w:szCs w:val="21"/>
          <w:lang w:eastAsia="en-US"/>
        </w:rPr>
        <w:t>Defect correction</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89" type="#_x0000_t75" style="width:16.5pt;height:15pt" o:ole="">
            <v:imagedata r:id="rId48" o:title=""/>
          </v:shape>
          <w:control r:id="rId271" w:name="DefaultOcxName262" w:shapeid="_x0000_i2189"/>
        </w:object>
      </w:r>
      <w:r w:rsidRPr="00597DE5">
        <w:rPr>
          <w:rFonts w:ascii="Helvetica" w:eastAsia="Times New Roman" w:hAnsi="Helvetica" w:cs="Helvetica"/>
          <w:color w:val="000000"/>
          <w:sz w:val="21"/>
          <w:szCs w:val="21"/>
          <w:lang w:eastAsia="en-US"/>
        </w:rPr>
        <w:t>Establishing roles</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192" type="#_x0000_t75" style="width:16.5pt;height:15pt" o:ole="">
            <v:imagedata r:id="rId48" o:title=""/>
          </v:shape>
          <w:control r:id="rId272" w:name="DefaultOcxName362" w:shapeid="_x0000_i2192"/>
        </w:object>
      </w:r>
      <w:r w:rsidRPr="00597DE5">
        <w:rPr>
          <w:rFonts w:ascii="Helvetica" w:eastAsia="Times New Roman" w:hAnsi="Helvetica" w:cs="Helvetica"/>
          <w:color w:val="000000"/>
          <w:sz w:val="21"/>
          <w:szCs w:val="21"/>
          <w:lang w:eastAsia="en-US"/>
        </w:rPr>
        <w:t>Solution context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617" type="#_x0000_t75" style="width:16.5pt;height:15pt" o:ole="">
            <v:imagedata r:id="rId51" o:title=""/>
          </v:shape>
          <w:control r:id="rId273" w:name="DefaultOcxName414" w:shapeid="_x0000_i2617"/>
        </w:object>
      </w:r>
      <w:r w:rsidRPr="00597DE5">
        <w:rPr>
          <w:rFonts w:ascii="Helvetica" w:eastAsia="Times New Roman" w:hAnsi="Helvetica" w:cs="Helvetica"/>
          <w:color w:val="000000"/>
          <w:sz w:val="21"/>
          <w:szCs w:val="21"/>
          <w:lang w:eastAsia="en-US"/>
        </w:rPr>
        <w:t>Pair programming</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rPr>
        <w:object w:dxaOrig="330" w:dyaOrig="300">
          <v:shape id="_x0000_i2618" type="#_x0000_t75" style="width:16.5pt;height:15pt" o:ole="">
            <v:imagedata r:id="rId51" o:title=""/>
          </v:shape>
          <w:control r:id="rId274" w:name="DefaultOcxName511" w:shapeid="_x0000_i2618"/>
        </w:object>
      </w:r>
      <w:r w:rsidRPr="00597DE5">
        <w:rPr>
          <w:rFonts w:ascii="Helvetica" w:eastAsia="Times New Roman" w:hAnsi="Helvetica" w:cs="Helvetica"/>
          <w:color w:val="000000"/>
          <w:sz w:val="21"/>
          <w:szCs w:val="21"/>
          <w:lang w:eastAsia="en-US"/>
        </w:rPr>
        <w:t>Continuous Integration</w:t>
      </w:r>
    </w:p>
    <w:p w:rsidR="00597DE5" w:rsidRDefault="00597DE5" w:rsidP="00DC115A">
      <w:pPr>
        <w:shd w:val="clear" w:color="auto" w:fill="FFFFFF"/>
        <w:spacing w:after="0" w:line="240" w:lineRule="auto"/>
        <w:rPr>
          <w:rFonts w:ascii="Helvetica" w:eastAsia="Times New Roman" w:hAnsi="Helvetica" w:cs="Helvetica"/>
          <w:b/>
          <w:bCs/>
          <w:color w:val="000000"/>
          <w:sz w:val="21"/>
          <w:szCs w:val="21"/>
        </w:rPr>
      </w:pP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t>What is the recommended length of an Iteration?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01" type="#_x0000_t75" style="width:16.5pt;height:15pt" o:ole="">
            <v:imagedata r:id="rId12" o:title=""/>
          </v:shape>
          <w:control r:id="rId275" w:name="DefaultOcxName94" w:shapeid="_x0000_i2201"/>
        </w:object>
      </w:r>
      <w:r w:rsidRPr="0022144A">
        <w:rPr>
          <w:rFonts w:ascii="Helvetica" w:eastAsia="Times New Roman" w:hAnsi="Helvetica" w:cs="Helvetica"/>
          <w:color w:val="000000"/>
          <w:sz w:val="21"/>
          <w:szCs w:val="21"/>
          <w:lang w:eastAsia="en-US"/>
        </w:rPr>
        <w:t>Four weeks</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04" type="#_x0000_t75" style="width:16.5pt;height:15pt" o:ole="">
            <v:imagedata r:id="rId12" o:title=""/>
          </v:shape>
          <w:control r:id="rId276" w:name="DefaultOcxName164" w:shapeid="_x0000_i2204"/>
        </w:object>
      </w:r>
      <w:r w:rsidRPr="0022144A">
        <w:rPr>
          <w:rFonts w:ascii="Helvetica" w:eastAsia="Times New Roman" w:hAnsi="Helvetica" w:cs="Helvetica"/>
          <w:color w:val="000000"/>
          <w:sz w:val="21"/>
          <w:szCs w:val="21"/>
          <w:lang w:eastAsia="en-US"/>
        </w:rPr>
        <w:t>One week</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07" type="#_x0000_t75" style="width:16.5pt;height:15pt" o:ole="">
            <v:imagedata r:id="rId12" o:title=""/>
          </v:shape>
          <w:control r:id="rId277" w:name="DefaultOcxName263" w:shapeid="_x0000_i2207"/>
        </w:object>
      </w:r>
      <w:r w:rsidRPr="0022144A">
        <w:rPr>
          <w:rFonts w:ascii="Helvetica" w:eastAsia="Times New Roman" w:hAnsi="Helvetica" w:cs="Helvetica"/>
          <w:color w:val="000000"/>
          <w:sz w:val="21"/>
          <w:szCs w:val="21"/>
          <w:lang w:eastAsia="en-US"/>
        </w:rPr>
        <w:t>Three weeks</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619" type="#_x0000_t75" style="width:16.5pt;height:15pt" o:ole="">
            <v:imagedata r:id="rId10" o:title=""/>
          </v:shape>
          <w:control r:id="rId278" w:name="DefaultOcxName363" w:shapeid="_x0000_i2619"/>
        </w:object>
      </w:r>
      <w:r w:rsidRPr="0022144A">
        <w:rPr>
          <w:rFonts w:ascii="Helvetica" w:eastAsia="Times New Roman" w:hAnsi="Helvetica" w:cs="Helvetica"/>
          <w:color w:val="000000"/>
          <w:sz w:val="21"/>
          <w:szCs w:val="21"/>
          <w:lang w:eastAsia="en-US"/>
        </w:rPr>
        <w:t>Two weeks</w:t>
      </w: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lastRenderedPageBreak/>
        <w:t>According to the Definition of Done, who must provide final approval prior to the Release?</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13" type="#_x0000_t75" style="width:16.5pt;height:15pt" o:ole="">
            <v:imagedata r:id="rId12" o:title=""/>
          </v:shape>
          <w:control r:id="rId279" w:name="DefaultOcxName95" w:shapeid="_x0000_i2213"/>
        </w:object>
      </w:r>
      <w:r w:rsidRPr="0022144A">
        <w:rPr>
          <w:rFonts w:ascii="Helvetica" w:eastAsia="Times New Roman" w:hAnsi="Helvetica" w:cs="Helvetica"/>
          <w:color w:val="000000"/>
          <w:sz w:val="21"/>
          <w:szCs w:val="21"/>
          <w:lang w:eastAsia="en-US"/>
        </w:rPr>
        <w:t>The Product Owner</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16" type="#_x0000_t75" style="width:16.5pt;height:15pt" o:ole="">
            <v:imagedata r:id="rId12" o:title=""/>
          </v:shape>
          <w:control r:id="rId280" w:name="DefaultOcxName165" w:shapeid="_x0000_i2216"/>
        </w:object>
      </w:r>
      <w:r w:rsidRPr="0022144A">
        <w:rPr>
          <w:rFonts w:ascii="Helvetica" w:eastAsia="Times New Roman" w:hAnsi="Helvetica" w:cs="Helvetica"/>
          <w:color w:val="000000"/>
          <w:sz w:val="21"/>
          <w:szCs w:val="21"/>
          <w:lang w:eastAsia="en-US"/>
        </w:rPr>
        <w:t>The Scrum Master</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620" type="#_x0000_t75" style="width:16.5pt;height:15pt" o:ole="">
            <v:imagedata r:id="rId10" o:title=""/>
          </v:shape>
          <w:control r:id="rId281" w:name="DefaultOcxName264" w:shapeid="_x0000_i2620"/>
        </w:object>
      </w:r>
      <w:r w:rsidRPr="0022144A">
        <w:rPr>
          <w:rFonts w:ascii="Helvetica" w:eastAsia="Times New Roman" w:hAnsi="Helvetica" w:cs="Helvetica"/>
          <w:color w:val="000000"/>
          <w:sz w:val="21"/>
          <w:szCs w:val="21"/>
          <w:lang w:eastAsia="en-US"/>
        </w:rPr>
        <w:t>The Release Management</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22" type="#_x0000_t75" style="width:16.5pt;height:15pt" o:ole="">
            <v:imagedata r:id="rId12" o:title=""/>
          </v:shape>
          <w:control r:id="rId282" w:name="DefaultOcxName364" w:shapeid="_x0000_i2222"/>
        </w:object>
      </w:r>
      <w:r w:rsidRPr="0022144A">
        <w:rPr>
          <w:rFonts w:ascii="Helvetica" w:eastAsia="Times New Roman" w:hAnsi="Helvetica" w:cs="Helvetica"/>
          <w:color w:val="000000"/>
          <w:sz w:val="21"/>
          <w:szCs w:val="21"/>
          <w:lang w:eastAsia="en-US"/>
        </w:rPr>
        <w:t>The Release Train Engineer</w:t>
      </w: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t>When is the System Demo conducted during program execution?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25" type="#_x0000_t75" style="width:16.5pt;height:15pt" o:ole="">
            <v:imagedata r:id="rId12" o:title=""/>
          </v:shape>
          <w:control r:id="rId283" w:name="DefaultOcxName96" w:shapeid="_x0000_i2225"/>
        </w:object>
      </w:r>
      <w:r w:rsidRPr="0022144A">
        <w:rPr>
          <w:rFonts w:ascii="Helvetica" w:eastAsia="Times New Roman" w:hAnsi="Helvetica" w:cs="Helvetica"/>
          <w:color w:val="000000"/>
          <w:sz w:val="21"/>
          <w:szCs w:val="21"/>
          <w:lang w:eastAsia="en-US"/>
        </w:rPr>
        <w:t>When Features are done</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621" type="#_x0000_t75" style="width:16.5pt;height:15pt" o:ole="">
            <v:imagedata r:id="rId10" o:title=""/>
          </v:shape>
          <w:control r:id="rId284" w:name="DefaultOcxName166" w:shapeid="_x0000_i2621"/>
        </w:object>
      </w:r>
      <w:r w:rsidRPr="0022144A">
        <w:rPr>
          <w:rFonts w:ascii="Helvetica" w:eastAsia="Times New Roman" w:hAnsi="Helvetica" w:cs="Helvetica"/>
          <w:color w:val="000000"/>
          <w:sz w:val="21"/>
          <w:szCs w:val="21"/>
          <w:lang w:eastAsia="en-US"/>
        </w:rPr>
        <w:t>At the end of every Iteration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31" type="#_x0000_t75" style="width:16.5pt;height:15pt" o:ole="">
            <v:imagedata r:id="rId12" o:title=""/>
          </v:shape>
          <w:control r:id="rId285" w:name="DefaultOcxName265" w:shapeid="_x0000_i2231"/>
        </w:object>
      </w:r>
      <w:r w:rsidRPr="0022144A">
        <w:rPr>
          <w:rFonts w:ascii="Helvetica" w:eastAsia="Times New Roman" w:hAnsi="Helvetica" w:cs="Helvetica"/>
          <w:color w:val="000000"/>
          <w:sz w:val="21"/>
          <w:szCs w:val="21"/>
          <w:lang w:eastAsia="en-US"/>
        </w:rPr>
        <w:t>Midway through the Program Increment</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rPr>
        <w:object w:dxaOrig="330" w:dyaOrig="300">
          <v:shape id="_x0000_i2234" type="#_x0000_t75" style="width:16.5pt;height:15pt" o:ole="">
            <v:imagedata r:id="rId12" o:title=""/>
          </v:shape>
          <w:control r:id="rId286" w:name="DefaultOcxName365" w:shapeid="_x0000_i2234"/>
        </w:object>
      </w:r>
      <w:r w:rsidRPr="0022144A">
        <w:rPr>
          <w:rFonts w:ascii="Helvetica" w:eastAsia="Times New Roman" w:hAnsi="Helvetica" w:cs="Helvetica"/>
          <w:color w:val="000000"/>
          <w:sz w:val="21"/>
          <w:szCs w:val="21"/>
          <w:lang w:eastAsia="en-US"/>
        </w:rPr>
        <w:t>On demand</w:t>
      </w:r>
    </w:p>
    <w:p w:rsidR="002A47DB" w:rsidRPr="002A47DB" w:rsidRDefault="002A47DB" w:rsidP="002A47DB">
      <w:pPr>
        <w:shd w:val="clear" w:color="auto" w:fill="FFFFFF"/>
        <w:spacing w:before="0" w:after="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b/>
          <w:bCs/>
          <w:color w:val="000000"/>
          <w:sz w:val="21"/>
          <w:szCs w:val="21"/>
          <w:lang w:eastAsia="en-US"/>
        </w:rPr>
        <w:t>What is the role of the Product Owner?</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rPr>
        <w:object w:dxaOrig="330" w:dyaOrig="300">
          <v:shape id="_x0000_i2237" type="#_x0000_t75" style="width:16.5pt;height:15pt" o:ole="">
            <v:imagedata r:id="rId12" o:title=""/>
          </v:shape>
          <w:control r:id="rId287" w:name="DefaultOcxName97" w:shapeid="_x0000_i2237"/>
        </w:object>
      </w:r>
      <w:r w:rsidRPr="002A47DB">
        <w:rPr>
          <w:rFonts w:ascii="Helvetica" w:eastAsia="Times New Roman" w:hAnsi="Helvetica" w:cs="Helvetica"/>
          <w:color w:val="000000"/>
          <w:sz w:val="21"/>
          <w:szCs w:val="21"/>
          <w:lang w:eastAsia="en-US"/>
        </w:rPr>
        <w:t>To be a stakeholder who has the primary business and technical responsibility for fitness for use</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rPr>
        <w:object w:dxaOrig="330" w:dyaOrig="300">
          <v:shape id="_x0000_i2622" type="#_x0000_t75" style="width:16.5pt;height:15pt" o:ole="">
            <v:imagedata r:id="rId10" o:title=""/>
          </v:shape>
          <w:control r:id="rId288" w:name="DefaultOcxName167" w:shapeid="_x0000_i2622"/>
        </w:object>
      </w:r>
      <w:r w:rsidRPr="002A47DB">
        <w:rPr>
          <w:rFonts w:ascii="Helvetica" w:eastAsia="Times New Roman" w:hAnsi="Helvetica" w:cs="Helvetica"/>
          <w:color w:val="000000"/>
          <w:sz w:val="21"/>
          <w:szCs w:val="21"/>
          <w:lang w:eastAsia="en-US"/>
        </w:rPr>
        <w:t>To be responsible for prioritizing the team backlog, accepting Stories, and representing the customer to the Agile team</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rPr>
        <w:object w:dxaOrig="330" w:dyaOrig="300">
          <v:shape id="_x0000_i2243" type="#_x0000_t75" style="width:16.5pt;height:15pt" o:ole="">
            <v:imagedata r:id="rId12" o:title=""/>
          </v:shape>
          <w:control r:id="rId289" w:name="DefaultOcxName266" w:shapeid="_x0000_i2243"/>
        </w:object>
      </w:r>
      <w:r w:rsidRPr="002A47DB">
        <w:rPr>
          <w:rFonts w:ascii="Helvetica" w:eastAsia="Times New Roman" w:hAnsi="Helvetica" w:cs="Helvetica"/>
          <w:color w:val="000000"/>
          <w:sz w:val="21"/>
          <w:szCs w:val="21"/>
          <w:lang w:eastAsia="en-US"/>
        </w:rPr>
        <w:t>To foster adaptive design and engineering practices and drive strategic architectural initiatives</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rPr>
        <w:object w:dxaOrig="330" w:dyaOrig="300">
          <v:shape id="_x0000_i2246" type="#_x0000_t75" style="width:16.5pt;height:15pt" o:ole="">
            <v:imagedata r:id="rId12" o:title=""/>
          </v:shape>
          <w:control r:id="rId290" w:name="DefaultOcxName366" w:shapeid="_x0000_i2246"/>
        </w:object>
      </w:r>
      <w:r w:rsidRPr="002A47DB">
        <w:rPr>
          <w:rFonts w:ascii="Helvetica" w:eastAsia="Times New Roman" w:hAnsi="Helvetica" w:cs="Helvetica"/>
          <w:color w:val="000000"/>
          <w:sz w:val="21"/>
          <w:szCs w:val="21"/>
          <w:lang w:eastAsia="en-US"/>
        </w:rPr>
        <w:t>To act as a servant leader who helps teams self-organize, self-manage, and deliver using effective Agile practices</w:t>
      </w:r>
    </w:p>
    <w:p w:rsidR="0022144A" w:rsidRDefault="0022144A" w:rsidP="00DC115A">
      <w:pPr>
        <w:shd w:val="clear" w:color="auto" w:fill="FFFFFF"/>
        <w:spacing w:after="0" w:line="240" w:lineRule="auto"/>
        <w:rPr>
          <w:rFonts w:ascii="Helvetica" w:eastAsia="Times New Roman" w:hAnsi="Helvetica" w:cs="Helvetica"/>
          <w:b/>
          <w:bCs/>
          <w:color w:val="000000"/>
          <w:sz w:val="21"/>
          <w:szCs w:val="21"/>
        </w:rPr>
      </w:pPr>
    </w:p>
    <w:p w:rsidR="008309DF" w:rsidRPr="008309DF" w:rsidRDefault="008309DF" w:rsidP="008309DF">
      <w:pPr>
        <w:shd w:val="clear" w:color="auto" w:fill="FFFFFF"/>
        <w:spacing w:before="0" w:after="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b/>
          <w:bCs/>
          <w:color w:val="000000"/>
          <w:sz w:val="21"/>
          <w:szCs w:val="21"/>
          <w:lang w:eastAsia="en-US"/>
        </w:rPr>
        <w:t>Which two statements describe an Agile Release Train? (Choose two.)</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rPr>
        <w:object w:dxaOrig="330" w:dyaOrig="300">
          <v:shape id="_x0000_i2249" type="#_x0000_t75" style="width:16.5pt;height:15pt" o:ole="">
            <v:imagedata r:id="rId48" o:title=""/>
          </v:shape>
          <w:control r:id="rId291" w:name="DefaultOcxName98" w:shapeid="_x0000_i2249"/>
        </w:object>
      </w:r>
      <w:r w:rsidRPr="008309DF">
        <w:rPr>
          <w:rFonts w:ascii="Helvetica" w:eastAsia="Times New Roman" w:hAnsi="Helvetica" w:cs="Helvetica"/>
          <w:color w:val="000000"/>
          <w:sz w:val="21"/>
          <w:szCs w:val="21"/>
          <w:lang w:eastAsia="en-US"/>
        </w:rPr>
        <w:t>It identifies when too much work is in the system which results in multitasking and frequent context switching</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rPr>
        <w:object w:dxaOrig="330" w:dyaOrig="300">
          <v:shape id="_x0000_i2252" type="#_x0000_t75" style="width:16.5pt;height:15pt" o:ole="">
            <v:imagedata r:id="rId48" o:title=""/>
          </v:shape>
          <w:control r:id="rId292" w:name="DefaultOcxName168" w:shapeid="_x0000_i2252"/>
        </w:object>
      </w:r>
      <w:r w:rsidRPr="008309DF">
        <w:rPr>
          <w:rFonts w:ascii="Helvetica" w:eastAsia="Times New Roman" w:hAnsi="Helvetica" w:cs="Helvetica"/>
          <w:color w:val="000000"/>
          <w:sz w:val="21"/>
          <w:szCs w:val="21"/>
          <w:lang w:eastAsia="en-US"/>
        </w:rPr>
        <w:t>It is used to describe large system behaviors that fulfill customer needs</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rPr>
        <w:object w:dxaOrig="330" w:dyaOrig="300">
          <v:shape id="_x0000_i2623" type="#_x0000_t75" style="width:16.5pt;height:15pt" o:ole="">
            <v:imagedata r:id="rId51" o:title=""/>
          </v:shape>
          <w:control r:id="rId293" w:name="DefaultOcxName267" w:shapeid="_x0000_i2623"/>
        </w:object>
      </w:r>
      <w:r w:rsidRPr="008309DF">
        <w:rPr>
          <w:rFonts w:ascii="Helvetica" w:eastAsia="Times New Roman" w:hAnsi="Helvetica" w:cs="Helvetica"/>
          <w:color w:val="000000"/>
          <w:sz w:val="21"/>
          <w:szCs w:val="21"/>
          <w:lang w:eastAsia="en-US"/>
        </w:rPr>
        <w:t>It is the primary value delivery construct in the Scaled Agile Framework</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rPr>
        <w:object w:dxaOrig="330" w:dyaOrig="300">
          <v:shape id="_x0000_i2258" type="#_x0000_t75" style="width:16.5pt;height:15pt" o:ole="">
            <v:imagedata r:id="rId48" o:title=""/>
          </v:shape>
          <w:control r:id="rId294" w:name="DefaultOcxName367" w:shapeid="_x0000_i2258"/>
        </w:object>
      </w:r>
      <w:r w:rsidRPr="008309DF">
        <w:rPr>
          <w:rFonts w:ascii="Helvetica" w:eastAsia="Times New Roman" w:hAnsi="Helvetica" w:cs="Helvetica"/>
          <w:color w:val="000000"/>
          <w:sz w:val="21"/>
          <w:szCs w:val="21"/>
          <w:lang w:eastAsia="en-US"/>
        </w:rPr>
        <w:t>It shows the deliverables for the currently committed PI and offers visibility into the next two PIs</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rPr>
        <w:object w:dxaOrig="330" w:dyaOrig="300">
          <v:shape id="_x0000_i2624" type="#_x0000_t75" style="width:16.5pt;height:15pt" o:ole="">
            <v:imagedata r:id="rId51" o:title=""/>
          </v:shape>
          <w:control r:id="rId295" w:name="DefaultOcxName415" w:shapeid="_x0000_i2624"/>
        </w:object>
      </w:r>
      <w:r w:rsidRPr="008309DF">
        <w:rPr>
          <w:rFonts w:ascii="Helvetica" w:eastAsia="Times New Roman" w:hAnsi="Helvetica" w:cs="Helvetica"/>
          <w:color w:val="000000"/>
          <w:sz w:val="21"/>
          <w:szCs w:val="21"/>
          <w:lang w:eastAsia="en-US"/>
        </w:rPr>
        <w:t>It is a long-lived, self-organizing, virtual organization of 5-12 Agile Teams that plan, commit, and execute together</w:t>
      </w:r>
    </w:p>
    <w:p w:rsidR="002A47DB" w:rsidRDefault="002A47DB" w:rsidP="00DC115A">
      <w:pPr>
        <w:shd w:val="clear" w:color="auto" w:fill="FFFFFF"/>
        <w:spacing w:after="0" w:line="240" w:lineRule="auto"/>
        <w:rPr>
          <w:rFonts w:ascii="Helvetica" w:eastAsia="Times New Roman" w:hAnsi="Helvetica" w:cs="Helvetica"/>
          <w:b/>
          <w:bCs/>
          <w:color w:val="000000"/>
          <w:sz w:val="21"/>
          <w:szCs w:val="21"/>
        </w:rPr>
      </w:pPr>
    </w:p>
    <w:p w:rsidR="00A94DB2" w:rsidRPr="00A94DB2" w:rsidRDefault="00A94DB2" w:rsidP="00A94DB2">
      <w:pPr>
        <w:shd w:val="clear" w:color="auto" w:fill="FFFFFF"/>
        <w:spacing w:before="0" w:after="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b/>
          <w:bCs/>
          <w:color w:val="000000"/>
          <w:sz w:val="21"/>
          <w:szCs w:val="21"/>
          <w:lang w:eastAsia="en-US"/>
        </w:rPr>
        <w:t>A decrease in variability leads to an increase in what?</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625" type="#_x0000_t75" style="width:16.5pt;height:15pt" o:ole="">
            <v:imagedata r:id="rId10" o:title=""/>
          </v:shape>
          <w:control r:id="rId296" w:name="DefaultOcxName99" w:shapeid="_x0000_i2625"/>
        </w:object>
      </w:r>
      <w:r w:rsidRPr="00A94DB2">
        <w:rPr>
          <w:rFonts w:ascii="Helvetica" w:eastAsia="Times New Roman" w:hAnsi="Helvetica" w:cs="Helvetica"/>
          <w:color w:val="000000"/>
          <w:sz w:val="21"/>
          <w:szCs w:val="21"/>
          <w:lang w:eastAsia="en-US"/>
        </w:rPr>
        <w:t>Predictability</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67" type="#_x0000_t75" style="width:16.5pt;height:15pt" o:ole="">
            <v:imagedata r:id="rId12" o:title=""/>
          </v:shape>
          <w:control r:id="rId297" w:name="DefaultOcxName169" w:shapeid="_x0000_i2267"/>
        </w:object>
      </w:r>
      <w:r w:rsidRPr="00A94DB2">
        <w:rPr>
          <w:rFonts w:ascii="Helvetica" w:eastAsia="Times New Roman" w:hAnsi="Helvetica" w:cs="Helvetica"/>
          <w:color w:val="000000"/>
          <w:sz w:val="21"/>
          <w:szCs w:val="21"/>
          <w:lang w:eastAsia="en-US"/>
        </w:rPr>
        <w:t>Queue length</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70" type="#_x0000_t75" style="width:16.5pt;height:15pt" o:ole="">
            <v:imagedata r:id="rId12" o:title=""/>
          </v:shape>
          <w:control r:id="rId298" w:name="DefaultOcxName268" w:shapeid="_x0000_i2270"/>
        </w:object>
      </w:r>
      <w:r w:rsidRPr="00A94DB2">
        <w:rPr>
          <w:rFonts w:ascii="Helvetica" w:eastAsia="Times New Roman" w:hAnsi="Helvetica" w:cs="Helvetica"/>
          <w:color w:val="000000"/>
          <w:sz w:val="21"/>
          <w:szCs w:val="21"/>
          <w:lang w:eastAsia="en-US"/>
        </w:rPr>
        <w:t>Risk</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73" type="#_x0000_t75" style="width:16.5pt;height:15pt" o:ole="">
            <v:imagedata r:id="rId12" o:title=""/>
          </v:shape>
          <w:control r:id="rId299" w:name="DefaultOcxName368" w:shapeid="_x0000_i2273"/>
        </w:object>
      </w:r>
      <w:r w:rsidRPr="00A94DB2">
        <w:rPr>
          <w:rFonts w:ascii="Helvetica" w:eastAsia="Times New Roman" w:hAnsi="Helvetica" w:cs="Helvetica"/>
          <w:color w:val="000000"/>
          <w:sz w:val="21"/>
          <w:szCs w:val="21"/>
          <w:lang w:eastAsia="en-US"/>
        </w:rPr>
        <w:t>Cost</w:t>
      </w:r>
    </w:p>
    <w:p w:rsidR="00A94DB2" w:rsidRPr="00A94DB2" w:rsidRDefault="00A94DB2" w:rsidP="00A94DB2">
      <w:pPr>
        <w:shd w:val="clear" w:color="auto" w:fill="FFFFFF"/>
        <w:spacing w:before="0" w:after="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b/>
          <w:bCs/>
          <w:color w:val="000000"/>
          <w:sz w:val="21"/>
          <w:szCs w:val="21"/>
          <w:lang w:eastAsia="en-US"/>
        </w:rPr>
        <w:lastRenderedPageBreak/>
        <w:t>During the Inspect and Adapt event, how are reflection, data collection, problem solving, and identification of improvement actions used?</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76" type="#_x0000_t75" style="width:16.5pt;height:15pt" o:ole="">
            <v:imagedata r:id="rId12" o:title=""/>
          </v:shape>
          <w:control r:id="rId300" w:name="DefaultOcxName100" w:shapeid="_x0000_i2276"/>
        </w:object>
      </w:r>
      <w:r w:rsidRPr="00A94DB2">
        <w:rPr>
          <w:rFonts w:ascii="Helvetica" w:eastAsia="Times New Roman" w:hAnsi="Helvetica" w:cs="Helvetica"/>
          <w:color w:val="000000"/>
          <w:sz w:val="21"/>
          <w:szCs w:val="21"/>
          <w:lang w:eastAsia="en-US"/>
        </w:rPr>
        <w:t>To enhance and improve the Innovation and Planning practices</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79" type="#_x0000_t75" style="width:16.5pt;height:15pt" o:ole="">
            <v:imagedata r:id="rId12" o:title=""/>
          </v:shape>
          <w:control r:id="rId301" w:name="DefaultOcxName170" w:shapeid="_x0000_i2279"/>
        </w:object>
      </w:r>
      <w:r w:rsidRPr="00A94DB2">
        <w:rPr>
          <w:rFonts w:ascii="Helvetica" w:eastAsia="Times New Roman" w:hAnsi="Helvetica" w:cs="Helvetica"/>
          <w:color w:val="000000"/>
          <w:sz w:val="21"/>
          <w:szCs w:val="21"/>
          <w:lang w:eastAsia="en-US"/>
        </w:rPr>
        <w:t>To help the team bond and work more efficiently together</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282" type="#_x0000_t75" style="width:16.5pt;height:15pt" o:ole="">
            <v:imagedata r:id="rId12" o:title=""/>
          </v:shape>
          <w:control r:id="rId302" w:name="DefaultOcxName269" w:shapeid="_x0000_i2282"/>
        </w:object>
      </w:r>
      <w:r w:rsidRPr="00A94DB2">
        <w:rPr>
          <w:rFonts w:ascii="Helvetica" w:eastAsia="Times New Roman" w:hAnsi="Helvetica" w:cs="Helvetica"/>
          <w:color w:val="000000"/>
          <w:sz w:val="21"/>
          <w:szCs w:val="21"/>
          <w:lang w:eastAsia="en-US"/>
        </w:rPr>
        <w:t>To evaluate better implementation steps</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rPr>
        <w:object w:dxaOrig="330" w:dyaOrig="300">
          <v:shape id="_x0000_i2626" type="#_x0000_t75" style="width:16.5pt;height:15pt" o:ole="">
            <v:imagedata r:id="rId10" o:title=""/>
          </v:shape>
          <w:control r:id="rId303" w:name="DefaultOcxName369" w:shapeid="_x0000_i2626"/>
        </w:object>
      </w:r>
      <w:r w:rsidRPr="00A94DB2">
        <w:rPr>
          <w:rFonts w:ascii="Helvetica" w:eastAsia="Times New Roman" w:hAnsi="Helvetica" w:cs="Helvetica"/>
          <w:color w:val="000000"/>
          <w:sz w:val="21"/>
          <w:szCs w:val="21"/>
          <w:lang w:eastAsia="en-US"/>
        </w:rPr>
        <w:t>To increase the quality and reliability of the next PI</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The Release Train Engineer is a servant leader who displays which two actions or behaviors? (Choose two.)</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29" type="#_x0000_t75" style="width:16.5pt;height:15pt" o:ole="">
            <v:imagedata r:id="rId51" o:title=""/>
          </v:shape>
          <w:control r:id="rId304" w:name="DefaultOcxName101" w:shapeid="_x0000_i2629"/>
        </w:object>
      </w:r>
      <w:r w:rsidRPr="002B2202">
        <w:rPr>
          <w:rFonts w:ascii="Helvetica" w:eastAsia="Times New Roman" w:hAnsi="Helvetica" w:cs="Helvetica"/>
          <w:color w:val="000000"/>
          <w:sz w:val="21"/>
          <w:szCs w:val="21"/>
          <w:lang w:eastAsia="en-US"/>
        </w:rPr>
        <w:t>Listens and supports teams in problem identification and decision-making</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291" type="#_x0000_t75" style="width:16.5pt;height:15pt" o:ole="">
            <v:imagedata r:id="rId48" o:title=""/>
          </v:shape>
          <w:control r:id="rId305" w:name="DefaultOcxName171" w:shapeid="_x0000_i2291"/>
        </w:object>
      </w:r>
      <w:r w:rsidRPr="002B2202">
        <w:rPr>
          <w:rFonts w:ascii="Helvetica" w:eastAsia="Times New Roman" w:hAnsi="Helvetica" w:cs="Helvetica"/>
          <w:color w:val="000000"/>
          <w:sz w:val="21"/>
          <w:szCs w:val="21"/>
          <w:lang w:eastAsia="en-US"/>
        </w:rPr>
        <w:t>Identifies market needs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27" type="#_x0000_t75" style="width:16.5pt;height:15pt" o:ole="">
            <v:imagedata r:id="rId48" o:title=""/>
          </v:shape>
          <w:control r:id="rId306" w:name="DefaultOcxName270" w:shapeid="_x0000_i2627"/>
        </w:object>
      </w:r>
      <w:r w:rsidRPr="002B2202">
        <w:rPr>
          <w:rFonts w:ascii="Helvetica" w:eastAsia="Times New Roman" w:hAnsi="Helvetica" w:cs="Helvetica"/>
          <w:color w:val="000000"/>
          <w:sz w:val="21"/>
          <w:szCs w:val="21"/>
          <w:lang w:eastAsia="en-US"/>
        </w:rPr>
        <w:t>Owns vision and roadmaps, program backlog, and ROI</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297" type="#_x0000_t75" style="width:16.5pt;height:15pt" o:ole="">
            <v:imagedata r:id="rId48" o:title=""/>
          </v:shape>
          <w:control r:id="rId307" w:name="DefaultOcxName370" w:shapeid="_x0000_i2297"/>
        </w:object>
      </w:r>
      <w:r w:rsidRPr="002B2202">
        <w:rPr>
          <w:rFonts w:ascii="Helvetica" w:eastAsia="Times New Roman" w:hAnsi="Helvetica" w:cs="Helvetica"/>
          <w:color w:val="000000"/>
          <w:sz w:val="21"/>
          <w:szCs w:val="21"/>
          <w:lang w:eastAsia="en-US"/>
        </w:rPr>
        <w:t>Establishes feature acceptance criteria</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28" type="#_x0000_t75" style="width:16.5pt;height:15pt" o:ole="">
            <v:imagedata r:id="rId51" o:title=""/>
          </v:shape>
          <w:control r:id="rId308" w:name="DefaultOcxName416" w:shapeid="_x0000_i2628"/>
        </w:object>
      </w:r>
      <w:r w:rsidRPr="002B2202">
        <w:rPr>
          <w:rFonts w:ascii="Helvetica" w:eastAsia="Times New Roman" w:hAnsi="Helvetica" w:cs="Helvetica"/>
          <w:color w:val="000000"/>
          <w:sz w:val="21"/>
          <w:szCs w:val="21"/>
          <w:lang w:eastAsia="en-US"/>
        </w:rPr>
        <w:t>Creates an environment of mutual influence</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How does a team demonstrate progress?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03" type="#_x0000_t75" style="width:16.5pt;height:15pt" o:ole="">
            <v:imagedata r:id="rId12" o:title=""/>
          </v:shape>
          <w:control r:id="rId309" w:name="DefaultOcxName102" w:shapeid="_x0000_i2303"/>
        </w:object>
      </w:r>
      <w:r w:rsidRPr="002B2202">
        <w:rPr>
          <w:rFonts w:ascii="Helvetica" w:eastAsia="Times New Roman" w:hAnsi="Helvetica" w:cs="Helvetica"/>
          <w:color w:val="000000"/>
          <w:sz w:val="21"/>
          <w:szCs w:val="21"/>
          <w:lang w:eastAsia="en-US"/>
        </w:rPr>
        <w:t>With Burn-up charts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06" type="#_x0000_t75" style="width:16.5pt;height:15pt" o:ole="">
            <v:imagedata r:id="rId12" o:title=""/>
          </v:shape>
          <w:control r:id="rId310" w:name="DefaultOcxName172" w:shapeid="_x0000_i2306"/>
        </w:object>
      </w:r>
      <w:r w:rsidRPr="002B2202">
        <w:rPr>
          <w:rFonts w:ascii="Helvetica" w:eastAsia="Times New Roman" w:hAnsi="Helvetica" w:cs="Helvetica"/>
          <w:color w:val="000000"/>
          <w:sz w:val="21"/>
          <w:szCs w:val="21"/>
          <w:lang w:eastAsia="en-US"/>
        </w:rPr>
        <w:t>With team cadence</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09" type="#_x0000_t75" style="width:16.5pt;height:15pt" o:ole="">
            <v:imagedata r:id="rId12" o:title=""/>
          </v:shape>
          <w:control r:id="rId311" w:name="DefaultOcxName271" w:shapeid="_x0000_i2309"/>
        </w:object>
      </w:r>
      <w:r w:rsidRPr="002B2202">
        <w:rPr>
          <w:rFonts w:ascii="Helvetica" w:eastAsia="Times New Roman" w:hAnsi="Helvetica" w:cs="Helvetica"/>
          <w:color w:val="000000"/>
          <w:sz w:val="21"/>
          <w:szCs w:val="21"/>
          <w:lang w:eastAsia="en-US"/>
        </w:rPr>
        <w:t>With PI Objectives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30" type="#_x0000_t75" style="width:16.5pt;height:15pt" o:ole="">
            <v:imagedata r:id="rId10" o:title=""/>
          </v:shape>
          <w:control r:id="rId312" w:name="DefaultOcxName371" w:shapeid="_x0000_i2630"/>
        </w:object>
      </w:r>
      <w:r w:rsidRPr="002B2202">
        <w:rPr>
          <w:rFonts w:ascii="Helvetica" w:eastAsia="Times New Roman" w:hAnsi="Helvetica" w:cs="Helvetica"/>
          <w:color w:val="000000"/>
          <w:sz w:val="21"/>
          <w:szCs w:val="21"/>
          <w:lang w:eastAsia="en-US"/>
        </w:rPr>
        <w:t>With an Iteration Review</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Which statement is true about Iteration Goals?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15" type="#_x0000_t75" style="width:16.5pt;height:15pt" o:ole="">
            <v:imagedata r:id="rId12" o:title=""/>
          </v:shape>
          <w:control r:id="rId313" w:name="DefaultOcxName103" w:shapeid="_x0000_i2315"/>
        </w:object>
      </w:r>
      <w:r w:rsidRPr="002B2202">
        <w:rPr>
          <w:rFonts w:ascii="Helvetica" w:eastAsia="Times New Roman" w:hAnsi="Helvetica" w:cs="Helvetica"/>
          <w:color w:val="000000"/>
          <w:sz w:val="21"/>
          <w:szCs w:val="21"/>
          <w:lang w:eastAsia="en-US"/>
        </w:rPr>
        <w:t>They verify that teams are working at their full capacity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31" type="#_x0000_t75" style="width:16.5pt;height:15pt" o:ole="">
            <v:imagedata r:id="rId10" o:title=""/>
          </v:shape>
          <w:control r:id="rId314" w:name="DefaultOcxName173" w:shapeid="_x0000_i2631"/>
        </w:object>
      </w:r>
      <w:r w:rsidRPr="002B2202">
        <w:rPr>
          <w:rFonts w:ascii="Helvetica" w:eastAsia="Times New Roman" w:hAnsi="Helvetica" w:cs="Helvetica"/>
          <w:color w:val="000000"/>
          <w:sz w:val="21"/>
          <w:szCs w:val="21"/>
          <w:lang w:eastAsia="en-US"/>
        </w:rPr>
        <w:t>They align the team to a common vision of work in the Iteration</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21" type="#_x0000_t75" style="width:16.5pt;height:15pt" o:ole="">
            <v:imagedata r:id="rId12" o:title=""/>
          </v:shape>
          <w:control r:id="rId315" w:name="DefaultOcxName272" w:shapeid="_x0000_i2321"/>
        </w:object>
      </w:r>
      <w:r w:rsidRPr="002B2202">
        <w:rPr>
          <w:rFonts w:ascii="Helvetica" w:eastAsia="Times New Roman" w:hAnsi="Helvetica" w:cs="Helvetica"/>
          <w:color w:val="000000"/>
          <w:sz w:val="21"/>
          <w:szCs w:val="21"/>
          <w:lang w:eastAsia="en-US"/>
        </w:rPr>
        <w:t>They are used to measure business value achieved for each Iteration</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24" type="#_x0000_t75" style="width:16.5pt;height:15pt" o:ole="">
            <v:imagedata r:id="rId12" o:title=""/>
          </v:shape>
          <w:control r:id="rId316" w:name="DefaultOcxName372" w:shapeid="_x0000_i2324"/>
        </w:object>
      </w:r>
      <w:r w:rsidRPr="002B2202">
        <w:rPr>
          <w:rFonts w:ascii="Helvetica" w:eastAsia="Times New Roman" w:hAnsi="Helvetica" w:cs="Helvetica"/>
          <w:color w:val="000000"/>
          <w:sz w:val="21"/>
          <w:szCs w:val="21"/>
          <w:lang w:eastAsia="en-US"/>
        </w:rPr>
        <w:t>They are used to track scope changes over time</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Which statement describes the balance between emergent design and intentional architecture when talking about building in quality?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34" type="#_x0000_t75" style="width:16.5pt;height:15pt" o:ole="">
            <v:imagedata r:id="rId10" o:title=""/>
          </v:shape>
          <w:control r:id="rId317" w:name="DefaultOcxName104" w:shapeid="_x0000_i2634"/>
        </w:object>
      </w:r>
      <w:r w:rsidRPr="002B2202">
        <w:rPr>
          <w:rFonts w:ascii="Helvetica" w:eastAsia="Times New Roman" w:hAnsi="Helvetica" w:cs="Helvetica"/>
          <w:color w:val="000000"/>
          <w:sz w:val="21"/>
          <w:szCs w:val="21"/>
          <w:lang w:eastAsia="en-US"/>
        </w:rPr>
        <w:t>It is required for speed of development and maintainability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30" type="#_x0000_t75" style="width:16.5pt;height:15pt" o:ole="">
            <v:imagedata r:id="rId12" o:title=""/>
          </v:shape>
          <w:control r:id="rId318" w:name="DefaultOcxName174" w:shapeid="_x0000_i2330"/>
        </w:object>
      </w:r>
      <w:r w:rsidRPr="002B2202">
        <w:rPr>
          <w:rFonts w:ascii="Helvetica" w:eastAsia="Times New Roman" w:hAnsi="Helvetica" w:cs="Helvetica"/>
          <w:color w:val="000000"/>
          <w:sz w:val="21"/>
          <w:szCs w:val="21"/>
          <w:lang w:eastAsia="en-US"/>
        </w:rPr>
        <w:t>It is required for backlog speed and designed refinement</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333" type="#_x0000_t75" style="width:16.5pt;height:15pt" o:ole="">
            <v:imagedata r:id="rId12" o:title=""/>
          </v:shape>
          <w:control r:id="rId319" w:name="DefaultOcxName273" w:shapeid="_x0000_i2333"/>
        </w:object>
      </w:r>
      <w:r w:rsidRPr="002B2202">
        <w:rPr>
          <w:rFonts w:ascii="Helvetica" w:eastAsia="Times New Roman" w:hAnsi="Helvetica" w:cs="Helvetica"/>
          <w:color w:val="000000"/>
          <w:sz w:val="21"/>
          <w:szCs w:val="21"/>
          <w:lang w:eastAsia="en-US"/>
        </w:rPr>
        <w:t>It is required for implementation speed and maturity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rPr>
        <w:object w:dxaOrig="330" w:dyaOrig="300">
          <v:shape id="_x0000_i2633" type="#_x0000_t75" style="width:16.5pt;height:15pt" o:ole="">
            <v:imagedata r:id="rId12" o:title=""/>
          </v:shape>
          <w:control r:id="rId320" w:name="DefaultOcxName373" w:shapeid="_x0000_i2633"/>
        </w:object>
      </w:r>
      <w:r w:rsidRPr="002B2202">
        <w:rPr>
          <w:rFonts w:ascii="Helvetica" w:eastAsia="Times New Roman" w:hAnsi="Helvetica" w:cs="Helvetica"/>
          <w:color w:val="000000"/>
          <w:sz w:val="21"/>
          <w:szCs w:val="21"/>
          <w:lang w:eastAsia="en-US"/>
        </w:rPr>
        <w:t>It is required for speed of value delivery and solution intent</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What type of visibility should Product Owners provide during the Agile Release Train Sync?</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635" type="#_x0000_t75" style="width:16.5pt;height:15pt" o:ole="">
            <v:imagedata r:id="rId10" o:title=""/>
          </v:shape>
          <w:control r:id="rId321" w:name="DefaultOcxName105" w:shapeid="_x0000_i2635"/>
        </w:object>
      </w:r>
      <w:r w:rsidRPr="001F33A7">
        <w:rPr>
          <w:rFonts w:ascii="Helvetica" w:eastAsia="Times New Roman" w:hAnsi="Helvetica" w:cs="Helvetica"/>
          <w:color w:val="000000"/>
          <w:sz w:val="21"/>
          <w:szCs w:val="21"/>
          <w:lang w:eastAsia="en-US"/>
        </w:rPr>
        <w:t>Visibility into scope and priority adjustments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lastRenderedPageBreak/>
        <w:object w:dxaOrig="330" w:dyaOrig="300">
          <v:shape id="_x0000_i2342" type="#_x0000_t75" style="width:16.5pt;height:15pt" o:ole="">
            <v:imagedata r:id="rId12" o:title=""/>
          </v:shape>
          <w:control r:id="rId322" w:name="DefaultOcxName175" w:shapeid="_x0000_i2342"/>
        </w:object>
      </w:r>
      <w:r w:rsidRPr="001F33A7">
        <w:rPr>
          <w:rFonts w:ascii="Helvetica" w:eastAsia="Times New Roman" w:hAnsi="Helvetica" w:cs="Helvetica"/>
          <w:color w:val="000000"/>
          <w:sz w:val="21"/>
          <w:szCs w:val="21"/>
          <w:lang w:eastAsia="en-US"/>
        </w:rPr>
        <w:t>Visibility into analysis, approval, and feature readiness for implementation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45" type="#_x0000_t75" style="width:16.5pt;height:15pt" o:ole="">
            <v:imagedata r:id="rId12" o:title=""/>
          </v:shape>
          <w:control r:id="rId323" w:name="DefaultOcxName274" w:shapeid="_x0000_i2345"/>
        </w:object>
      </w:r>
      <w:r w:rsidRPr="001F33A7">
        <w:rPr>
          <w:rFonts w:ascii="Helvetica" w:eastAsia="Times New Roman" w:hAnsi="Helvetica" w:cs="Helvetica"/>
          <w:color w:val="000000"/>
          <w:sz w:val="21"/>
          <w:szCs w:val="21"/>
          <w:lang w:eastAsia="en-US"/>
        </w:rPr>
        <w:t>Visibility into program Epics and Features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48" type="#_x0000_t75" style="width:16.5pt;height:15pt" o:ole="">
            <v:imagedata r:id="rId12" o:title=""/>
          </v:shape>
          <w:control r:id="rId324" w:name="DefaultOcxName374" w:shapeid="_x0000_i2348"/>
        </w:object>
      </w:r>
      <w:r w:rsidRPr="001F33A7">
        <w:rPr>
          <w:rFonts w:ascii="Helvetica" w:eastAsia="Times New Roman" w:hAnsi="Helvetica" w:cs="Helvetica"/>
          <w:color w:val="000000"/>
          <w:sz w:val="21"/>
          <w:szCs w:val="21"/>
          <w:lang w:eastAsia="en-US"/>
        </w:rPr>
        <w:t>Visibility into backlog items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Which situation should use the Large Solution SAFe configuration?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636" type="#_x0000_t75" style="width:16.5pt;height:15pt" o:ole="">
            <v:imagedata r:id="rId10" o:title=""/>
          </v:shape>
          <w:control r:id="rId325" w:name="DefaultOcxName106" w:shapeid="_x0000_i2636"/>
        </w:object>
      </w:r>
      <w:r w:rsidRPr="001F33A7">
        <w:rPr>
          <w:rFonts w:ascii="Helvetica" w:eastAsia="Times New Roman" w:hAnsi="Helvetica" w:cs="Helvetica"/>
          <w:color w:val="000000"/>
          <w:sz w:val="21"/>
          <w:szCs w:val="21"/>
          <w:lang w:eastAsia="en-US"/>
        </w:rPr>
        <w:t>Every large enterprise that uses SAFe</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54" type="#_x0000_t75" style="width:16.5pt;height:15pt" o:ole="">
            <v:imagedata r:id="rId12" o:title=""/>
          </v:shape>
          <w:control r:id="rId326" w:name="DefaultOcxName176" w:shapeid="_x0000_i2354"/>
        </w:object>
      </w:r>
      <w:r w:rsidRPr="001F33A7">
        <w:rPr>
          <w:rFonts w:ascii="Helvetica" w:eastAsia="Times New Roman" w:hAnsi="Helvetica" w:cs="Helvetica"/>
          <w:color w:val="000000"/>
          <w:sz w:val="21"/>
          <w:szCs w:val="21"/>
          <w:lang w:eastAsia="en-US"/>
        </w:rPr>
        <w:t>Organizations building Solutions that require more than one Agile Release Train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57" type="#_x0000_t75" style="width:16.5pt;height:15pt" o:ole="">
            <v:imagedata r:id="rId12" o:title=""/>
          </v:shape>
          <w:control r:id="rId327" w:name="DefaultOcxName275" w:shapeid="_x0000_i2357"/>
        </w:object>
      </w:r>
      <w:r w:rsidRPr="001F33A7">
        <w:rPr>
          <w:rFonts w:ascii="Helvetica" w:eastAsia="Times New Roman" w:hAnsi="Helvetica" w:cs="Helvetica"/>
          <w:color w:val="000000"/>
          <w:sz w:val="21"/>
          <w:szCs w:val="21"/>
          <w:lang w:eastAsia="en-US"/>
        </w:rPr>
        <w:t>Organizations that operate in an environment which requires compliance for high-assurance systems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60" type="#_x0000_t75" style="width:16.5pt;height:15pt" o:ole="">
            <v:imagedata r:id="rId12" o:title=""/>
          </v:shape>
          <w:control r:id="rId328" w:name="DefaultOcxName375" w:shapeid="_x0000_i2360"/>
        </w:object>
      </w:r>
      <w:r w:rsidRPr="001F33A7">
        <w:rPr>
          <w:rFonts w:ascii="Helvetica" w:eastAsia="Times New Roman" w:hAnsi="Helvetica" w:cs="Helvetica"/>
          <w:color w:val="000000"/>
          <w:sz w:val="21"/>
          <w:szCs w:val="21"/>
          <w:lang w:eastAsia="en-US"/>
        </w:rPr>
        <w:t>Enterprises that build cyber-physical systems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The Daily Stand-up timebox should not exceed how many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637" type="#_x0000_t75" style="width:16.5pt;height:15pt" o:ole="">
            <v:imagedata r:id="rId10" o:title=""/>
          </v:shape>
          <w:control r:id="rId329" w:name="DefaultOcxName107" w:shapeid="_x0000_i2637"/>
        </w:object>
      </w:r>
      <w:r w:rsidRPr="001F33A7">
        <w:rPr>
          <w:rFonts w:ascii="Helvetica" w:eastAsia="Times New Roman" w:hAnsi="Helvetica" w:cs="Helvetica"/>
          <w:color w:val="000000"/>
          <w:sz w:val="21"/>
          <w:szCs w:val="21"/>
          <w:lang w:eastAsia="en-US"/>
        </w:rPr>
        <w:t>15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66" type="#_x0000_t75" style="width:16.5pt;height:15pt" o:ole="">
            <v:imagedata r:id="rId12" o:title=""/>
          </v:shape>
          <w:control r:id="rId330" w:name="DefaultOcxName177" w:shapeid="_x0000_i2366"/>
        </w:object>
      </w:r>
      <w:r w:rsidRPr="001F33A7">
        <w:rPr>
          <w:rFonts w:ascii="Helvetica" w:eastAsia="Times New Roman" w:hAnsi="Helvetica" w:cs="Helvetica"/>
          <w:color w:val="000000"/>
          <w:sz w:val="21"/>
          <w:szCs w:val="21"/>
          <w:lang w:eastAsia="en-US"/>
        </w:rPr>
        <w:t>5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69" type="#_x0000_t75" style="width:16.5pt;height:15pt" o:ole="">
            <v:imagedata r:id="rId12" o:title=""/>
          </v:shape>
          <w:control r:id="rId331" w:name="DefaultOcxName276" w:shapeid="_x0000_i2369"/>
        </w:object>
      </w:r>
      <w:r w:rsidRPr="001F33A7">
        <w:rPr>
          <w:rFonts w:ascii="Helvetica" w:eastAsia="Times New Roman" w:hAnsi="Helvetica" w:cs="Helvetica"/>
          <w:color w:val="000000"/>
          <w:sz w:val="21"/>
          <w:szCs w:val="21"/>
          <w:lang w:eastAsia="en-US"/>
        </w:rPr>
        <w:t>30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72" type="#_x0000_t75" style="width:16.5pt;height:15pt" o:ole="">
            <v:imagedata r:id="rId12" o:title=""/>
          </v:shape>
          <w:control r:id="rId332" w:name="DefaultOcxName376" w:shapeid="_x0000_i2372"/>
        </w:object>
      </w:r>
      <w:r w:rsidRPr="001F33A7">
        <w:rPr>
          <w:rFonts w:ascii="Helvetica" w:eastAsia="Times New Roman" w:hAnsi="Helvetica" w:cs="Helvetica"/>
          <w:color w:val="000000"/>
          <w:sz w:val="21"/>
          <w:szCs w:val="21"/>
          <w:lang w:eastAsia="en-US"/>
        </w:rPr>
        <w:t>45 minutes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Which statement is true about Features and Stories?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638" type="#_x0000_t75" style="width:16.5pt;height:15pt" o:ole="">
            <v:imagedata r:id="rId10" o:title=""/>
          </v:shape>
          <w:control r:id="rId333" w:name="DefaultOcxName108" w:shapeid="_x0000_i2638"/>
        </w:object>
      </w:r>
      <w:r w:rsidRPr="001F33A7">
        <w:rPr>
          <w:rFonts w:ascii="Helvetica" w:eastAsia="Times New Roman" w:hAnsi="Helvetica" w:cs="Helvetica"/>
          <w:color w:val="000000"/>
          <w:sz w:val="21"/>
          <w:szCs w:val="21"/>
          <w:lang w:eastAsia="en-US"/>
        </w:rPr>
        <w:t>Features can be larger than an Iteration but Stories should be small enough to fit into an Iteration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78" type="#_x0000_t75" style="width:16.5pt;height:15pt" o:ole="">
            <v:imagedata r:id="rId12" o:title=""/>
          </v:shape>
          <w:control r:id="rId334" w:name="DefaultOcxName178" w:shapeid="_x0000_i2378"/>
        </w:object>
      </w:r>
      <w:r w:rsidRPr="001F33A7">
        <w:rPr>
          <w:rFonts w:ascii="Helvetica" w:eastAsia="Times New Roman" w:hAnsi="Helvetica" w:cs="Helvetica"/>
          <w:color w:val="000000"/>
          <w:sz w:val="21"/>
          <w:szCs w:val="21"/>
          <w:lang w:eastAsia="en-US"/>
        </w:rPr>
        <w:t>Each Feature should have at least five Stories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81" type="#_x0000_t75" style="width:16.5pt;height:15pt" o:ole="">
            <v:imagedata r:id="rId12" o:title=""/>
          </v:shape>
          <w:control r:id="rId335" w:name="DefaultOcxName277" w:shapeid="_x0000_i2381"/>
        </w:object>
      </w:r>
      <w:r w:rsidRPr="001F33A7">
        <w:rPr>
          <w:rFonts w:ascii="Helvetica" w:eastAsia="Times New Roman" w:hAnsi="Helvetica" w:cs="Helvetica"/>
          <w:color w:val="000000"/>
          <w:sz w:val="21"/>
          <w:szCs w:val="21"/>
          <w:lang w:eastAsia="en-US"/>
        </w:rPr>
        <w:t>Features should be small enough to fit into an Iteration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rPr>
        <w:object w:dxaOrig="330" w:dyaOrig="300">
          <v:shape id="_x0000_i2384" type="#_x0000_t75" style="width:16.5pt;height:15pt" o:ole="">
            <v:imagedata r:id="rId12" o:title=""/>
          </v:shape>
          <w:control r:id="rId336" w:name="DefaultOcxName377" w:shapeid="_x0000_i2384"/>
        </w:object>
      </w:r>
      <w:r w:rsidRPr="001F33A7">
        <w:rPr>
          <w:rFonts w:ascii="Helvetica" w:eastAsia="Times New Roman" w:hAnsi="Helvetica" w:cs="Helvetica"/>
          <w:color w:val="000000"/>
          <w:sz w:val="21"/>
          <w:szCs w:val="21"/>
          <w:lang w:eastAsia="en-US"/>
        </w:rPr>
        <w:t>Stories can be broken into Features</w:t>
      </w:r>
    </w:p>
    <w:p w:rsidR="008309DF" w:rsidRDefault="008309DF" w:rsidP="00DC115A">
      <w:pPr>
        <w:shd w:val="clear" w:color="auto" w:fill="FFFFFF"/>
        <w:spacing w:after="0" w:line="240" w:lineRule="auto"/>
        <w:rPr>
          <w:rFonts w:ascii="Helvetica" w:eastAsia="Times New Roman" w:hAnsi="Helvetica" w:cs="Helvetica"/>
          <w:b/>
          <w:bCs/>
          <w:color w:val="000000"/>
          <w:sz w:val="21"/>
          <w:szCs w:val="21"/>
        </w:rPr>
      </w:pP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one of the six steps in the Problem Solving Workshop?</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0" type="#_x0000_t75" style="width:16.5pt;height:15pt" o:ole="">
            <v:imagedata r:id="rId12" o:title=""/>
          </v:shape>
          <w:control r:id="rId337" w:name="DefaultOcxName109" w:shapeid="_x0000_i2640"/>
        </w:object>
      </w:r>
      <w:r w:rsidRPr="002F6282">
        <w:rPr>
          <w:rFonts w:ascii="Helvetica" w:eastAsia="Times New Roman" w:hAnsi="Helvetica" w:cs="Helvetica"/>
          <w:color w:val="000000"/>
          <w:sz w:val="21"/>
          <w:szCs w:val="21"/>
          <w:lang w:eastAsia="en-US"/>
        </w:rPr>
        <w:t>Brainstorm possible failures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1" type="#_x0000_t75" style="width:16.5pt;height:15pt" o:ole="">
            <v:imagedata r:id="rId10" o:title=""/>
          </v:shape>
          <w:control r:id="rId338" w:name="DefaultOcxName179" w:shapeid="_x0000_i2641"/>
        </w:object>
      </w:r>
      <w:r w:rsidRPr="002F6282">
        <w:rPr>
          <w:rFonts w:ascii="Helvetica" w:eastAsia="Times New Roman" w:hAnsi="Helvetica" w:cs="Helvetica"/>
          <w:color w:val="000000"/>
          <w:sz w:val="21"/>
          <w:szCs w:val="21"/>
          <w:lang w:eastAsia="en-US"/>
        </w:rPr>
        <w:t>Identify the biggest root cause using the Pareto Analysis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393" type="#_x0000_t75" style="width:16.5pt;height:15pt" o:ole="">
            <v:imagedata r:id="rId12" o:title=""/>
          </v:shape>
          <w:control r:id="rId339" w:name="DefaultOcxName278" w:shapeid="_x0000_i2393"/>
        </w:object>
      </w:r>
      <w:r w:rsidRPr="002F6282">
        <w:rPr>
          <w:rFonts w:ascii="Helvetica" w:eastAsia="Times New Roman" w:hAnsi="Helvetica" w:cs="Helvetica"/>
          <w:color w:val="000000"/>
          <w:sz w:val="21"/>
          <w:szCs w:val="21"/>
          <w:lang w:eastAsia="en-US"/>
        </w:rPr>
        <w:t>Choose a problem to solve - agreement not required</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396" type="#_x0000_t75" style="width:16.5pt;height:15pt" o:ole="">
            <v:imagedata r:id="rId12" o:title=""/>
          </v:shape>
          <w:control r:id="rId340" w:name="DefaultOcxName378" w:shapeid="_x0000_i2396"/>
        </w:object>
      </w:r>
      <w:r w:rsidRPr="002F6282">
        <w:rPr>
          <w:rFonts w:ascii="Helvetica" w:eastAsia="Times New Roman" w:hAnsi="Helvetica" w:cs="Helvetica"/>
          <w:color w:val="000000"/>
          <w:sz w:val="21"/>
          <w:szCs w:val="21"/>
          <w:lang w:eastAsia="en-US"/>
        </w:rPr>
        <w:t>Apply root solution analysis</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one key benefit of a Backlog Refinement session?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399" type="#_x0000_t75" style="width:16.5pt;height:15pt" o:ole="">
            <v:imagedata r:id="rId12" o:title=""/>
          </v:shape>
          <w:control r:id="rId341" w:name="DefaultOcxName181" w:shapeid="_x0000_i2399"/>
        </w:object>
      </w:r>
      <w:r w:rsidRPr="002F6282">
        <w:rPr>
          <w:rFonts w:ascii="Helvetica" w:eastAsia="Times New Roman" w:hAnsi="Helvetica" w:cs="Helvetica"/>
          <w:color w:val="000000"/>
          <w:sz w:val="21"/>
          <w:szCs w:val="21"/>
          <w:lang w:eastAsia="en-US"/>
        </w:rPr>
        <w:t>It allows the team to state the problem and think about what, where, when, and the impact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02" type="#_x0000_t75" style="width:16.5pt;height:15pt" o:ole="">
            <v:imagedata r:id="rId12" o:title=""/>
          </v:shape>
          <w:control r:id="rId342" w:name="DefaultOcxName180" w:shapeid="_x0000_i2402"/>
        </w:object>
      </w:r>
      <w:r w:rsidRPr="002F6282">
        <w:rPr>
          <w:rFonts w:ascii="Helvetica" w:eastAsia="Times New Roman" w:hAnsi="Helvetica" w:cs="Helvetica"/>
          <w:color w:val="000000"/>
          <w:sz w:val="21"/>
          <w:szCs w:val="21"/>
          <w:lang w:eastAsia="en-US"/>
        </w:rPr>
        <w:t>It is the main way in SAFe for achieving relentless improvement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05" type="#_x0000_t75" style="width:16.5pt;height:15pt" o:ole="">
            <v:imagedata r:id="rId12" o:title=""/>
          </v:shape>
          <w:control r:id="rId343" w:name="DefaultOcxName279" w:shapeid="_x0000_i2405"/>
        </w:object>
      </w:r>
      <w:r w:rsidRPr="002F6282">
        <w:rPr>
          <w:rFonts w:ascii="Helvetica" w:eastAsia="Times New Roman" w:hAnsi="Helvetica" w:cs="Helvetica"/>
          <w:color w:val="000000"/>
          <w:sz w:val="21"/>
          <w:szCs w:val="21"/>
          <w:lang w:eastAsia="en-US"/>
        </w:rPr>
        <w:t>It serves a variety of purposes, including a dedicated time for planning, retrospecting, exploring, and innovating</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2" type="#_x0000_t75" style="width:16.5pt;height:15pt" o:ole="">
            <v:imagedata r:id="rId10" o:title=""/>
          </v:shape>
          <w:control r:id="rId344" w:name="DefaultOcxName379" w:shapeid="_x0000_i2642"/>
        </w:object>
      </w:r>
      <w:r w:rsidRPr="002F6282">
        <w:rPr>
          <w:rFonts w:ascii="Helvetica" w:eastAsia="Times New Roman" w:hAnsi="Helvetica" w:cs="Helvetica"/>
          <w:color w:val="000000"/>
          <w:sz w:val="21"/>
          <w:szCs w:val="21"/>
          <w:lang w:eastAsia="en-US"/>
        </w:rPr>
        <w:t>It provides time to identify dependencies and issues that could impact the next Iteration</w:t>
      </w:r>
    </w:p>
    <w:p w:rsidR="002F6282" w:rsidRDefault="002F6282" w:rsidP="002F6282">
      <w:pPr>
        <w:shd w:val="clear" w:color="auto" w:fill="FFFFFF"/>
        <w:rPr>
          <w:rFonts w:ascii="Helvetica" w:hAnsi="Helvetica" w:cs="Helvetica"/>
          <w:color w:val="000000"/>
          <w:sz w:val="21"/>
          <w:szCs w:val="21"/>
        </w:rPr>
      </w:pPr>
      <w:r>
        <w:rPr>
          <w:rFonts w:ascii="Helvetica" w:hAnsi="Helvetica" w:cs="Helvetica"/>
          <w:b/>
          <w:bCs/>
          <w:color w:val="000000"/>
          <w:sz w:val="21"/>
          <w:szCs w:val="21"/>
        </w:rPr>
        <w:lastRenderedPageBreak/>
        <w:t>What is one responsibility of the Scrum Master?</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643" type="#_x0000_t75" style="width:16.5pt;height:15pt" o:ole="">
            <v:imagedata r:id="rId10" o:title=""/>
          </v:shape>
          <w:control r:id="rId345" w:name="DefaultOcxName183" w:shapeid="_x0000_i2643"/>
        </w:object>
      </w:r>
      <w:r>
        <w:rPr>
          <w:rFonts w:ascii="Helvetica" w:hAnsi="Helvetica" w:cs="Helvetica"/>
          <w:color w:val="000000"/>
          <w:sz w:val="21"/>
          <w:szCs w:val="21"/>
        </w:rPr>
        <w:t>To remove impediments in order to help protect the team</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414" type="#_x0000_t75" style="width:16.5pt;height:15pt" o:ole="">
            <v:imagedata r:id="rId12" o:title=""/>
          </v:shape>
          <w:control r:id="rId346" w:name="DefaultOcxName182" w:shapeid="_x0000_i2414"/>
        </w:object>
      </w:r>
      <w:r>
        <w:rPr>
          <w:rFonts w:ascii="Helvetica" w:hAnsi="Helvetica" w:cs="Helvetica"/>
          <w:color w:val="000000"/>
          <w:sz w:val="21"/>
          <w:szCs w:val="21"/>
        </w:rPr>
        <w:t>To work with Product Management to plan releases</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417" type="#_x0000_t75" style="width:16.5pt;height:15pt" o:ole="">
            <v:imagedata r:id="rId12" o:title=""/>
          </v:shape>
          <w:control r:id="rId347" w:name="DefaultOcxName280" w:shapeid="_x0000_i2417"/>
        </w:object>
      </w:r>
      <w:r>
        <w:rPr>
          <w:rFonts w:ascii="Helvetica" w:hAnsi="Helvetica" w:cs="Helvetica"/>
          <w:color w:val="000000"/>
          <w:sz w:val="21"/>
          <w:szCs w:val="21"/>
        </w:rPr>
        <w:t>To lead and coach those who support and facilitate the work of all Agile Release Trains and suppliers</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330" w:dyaOrig="300">
          <v:shape id="_x0000_i2420" type="#_x0000_t75" style="width:16.5pt;height:15pt" o:ole="">
            <v:imagedata r:id="rId12" o:title=""/>
          </v:shape>
          <w:control r:id="rId348" w:name="DefaultOcxName380" w:shapeid="_x0000_i2420"/>
        </w:object>
      </w:r>
      <w:r>
        <w:rPr>
          <w:rFonts w:ascii="Helvetica" w:hAnsi="Helvetica" w:cs="Helvetica"/>
          <w:color w:val="000000"/>
          <w:sz w:val="21"/>
          <w:szCs w:val="21"/>
        </w:rPr>
        <w:t>To develop and commit to Team PI Objectives and Iteration plans</w:t>
      </w:r>
    </w:p>
    <w:p w:rsidR="001F33A7" w:rsidRDefault="001F33A7" w:rsidP="00DC115A">
      <w:pPr>
        <w:shd w:val="clear" w:color="auto" w:fill="FFFFFF"/>
        <w:spacing w:after="0" w:line="240" w:lineRule="auto"/>
        <w:rPr>
          <w:rFonts w:ascii="Helvetica" w:eastAsia="Times New Roman" w:hAnsi="Helvetica" w:cs="Helvetica"/>
          <w:b/>
          <w:bCs/>
          <w:color w:val="000000"/>
          <w:sz w:val="21"/>
          <w:szCs w:val="21"/>
        </w:rPr>
      </w:pP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Which activity happens in the Inspect and Adapt workshop?</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23" type="#_x0000_t75" style="width:16.5pt;height:15pt" o:ole="">
            <v:imagedata r:id="rId12" o:title=""/>
          </v:shape>
          <w:control r:id="rId349" w:name="DefaultOcxName185" w:shapeid="_x0000_i2423"/>
        </w:object>
      </w:r>
      <w:r w:rsidRPr="002F6282">
        <w:rPr>
          <w:rFonts w:ascii="Helvetica" w:eastAsia="Times New Roman" w:hAnsi="Helvetica" w:cs="Helvetica"/>
          <w:color w:val="000000"/>
          <w:sz w:val="21"/>
          <w:szCs w:val="21"/>
          <w:lang w:eastAsia="en-US"/>
        </w:rPr>
        <w:t>Planning the next PI</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26" type="#_x0000_t75" style="width:16.5pt;height:15pt" o:ole="">
            <v:imagedata r:id="rId12" o:title=""/>
          </v:shape>
          <w:control r:id="rId350" w:name="DefaultOcxName184" w:shapeid="_x0000_i2426"/>
        </w:object>
      </w:r>
      <w:r w:rsidRPr="002F6282">
        <w:rPr>
          <w:rFonts w:ascii="Helvetica" w:eastAsia="Times New Roman" w:hAnsi="Helvetica" w:cs="Helvetica"/>
          <w:color w:val="000000"/>
          <w:sz w:val="21"/>
          <w:szCs w:val="21"/>
          <w:lang w:eastAsia="en-US"/>
        </w:rPr>
        <w:t>Refining the Program backlog</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4" type="#_x0000_t75" style="width:16.5pt;height:15pt" o:ole="">
            <v:imagedata r:id="rId10" o:title=""/>
          </v:shape>
          <w:control r:id="rId351" w:name="DefaultOcxName281" w:shapeid="_x0000_i2644"/>
        </w:object>
      </w:r>
      <w:r w:rsidRPr="002F6282">
        <w:rPr>
          <w:rFonts w:ascii="Helvetica" w:eastAsia="Times New Roman" w:hAnsi="Helvetica" w:cs="Helvetica"/>
          <w:color w:val="000000"/>
          <w:sz w:val="21"/>
          <w:szCs w:val="21"/>
          <w:lang w:eastAsia="en-US"/>
        </w:rPr>
        <w:t>A demo of the integrated system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32" type="#_x0000_t75" style="width:16.5pt;height:15pt" o:ole="">
            <v:imagedata r:id="rId12" o:title=""/>
          </v:shape>
          <w:control r:id="rId352" w:name="DefaultOcxName381" w:shapeid="_x0000_i2432"/>
        </w:object>
      </w:r>
      <w:r w:rsidRPr="002F6282">
        <w:rPr>
          <w:rFonts w:ascii="Helvetica" w:eastAsia="Times New Roman" w:hAnsi="Helvetica" w:cs="Helvetica"/>
          <w:color w:val="000000"/>
          <w:sz w:val="21"/>
          <w:szCs w:val="21"/>
          <w:lang w:eastAsia="en-US"/>
        </w:rPr>
        <w:t>A retrospective of the Iteration</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the duration of a typical PI Planning event?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35" type="#_x0000_t75" style="width:16.5pt;height:15pt" o:ole="">
            <v:imagedata r:id="rId12" o:title=""/>
          </v:shape>
          <w:control r:id="rId353" w:name="DefaultOcxName187" w:shapeid="_x0000_i2435"/>
        </w:object>
      </w:r>
      <w:r w:rsidRPr="002F6282">
        <w:rPr>
          <w:rFonts w:ascii="Helvetica" w:eastAsia="Times New Roman" w:hAnsi="Helvetica" w:cs="Helvetica"/>
          <w:color w:val="000000"/>
          <w:sz w:val="21"/>
          <w:szCs w:val="21"/>
          <w:lang w:eastAsia="en-US"/>
        </w:rPr>
        <w:t>1 hour</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38" type="#_x0000_t75" style="width:16.5pt;height:15pt" o:ole="">
            <v:imagedata r:id="rId12" o:title=""/>
          </v:shape>
          <w:control r:id="rId354" w:name="DefaultOcxName186" w:shapeid="_x0000_i2438"/>
        </w:object>
      </w:r>
      <w:r w:rsidRPr="002F6282">
        <w:rPr>
          <w:rFonts w:ascii="Helvetica" w:eastAsia="Times New Roman" w:hAnsi="Helvetica" w:cs="Helvetica"/>
          <w:color w:val="000000"/>
          <w:sz w:val="21"/>
          <w:szCs w:val="21"/>
          <w:lang w:eastAsia="en-US"/>
        </w:rPr>
        <w:t>4 hours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41" type="#_x0000_t75" style="width:16.5pt;height:15pt" o:ole="">
            <v:imagedata r:id="rId12" o:title=""/>
          </v:shape>
          <w:control r:id="rId355" w:name="DefaultOcxName282" w:shapeid="_x0000_i2441"/>
        </w:object>
      </w:r>
      <w:r w:rsidRPr="002F6282">
        <w:rPr>
          <w:rFonts w:ascii="Helvetica" w:eastAsia="Times New Roman" w:hAnsi="Helvetica" w:cs="Helvetica"/>
          <w:color w:val="000000"/>
          <w:sz w:val="21"/>
          <w:szCs w:val="21"/>
          <w:lang w:eastAsia="en-US"/>
        </w:rPr>
        <w:t>1 day</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5" type="#_x0000_t75" style="width:16.5pt;height:15pt" o:ole="">
            <v:imagedata r:id="rId10" o:title=""/>
          </v:shape>
          <w:control r:id="rId356" w:name="DefaultOcxName382" w:shapeid="_x0000_i2645"/>
        </w:object>
      </w:r>
      <w:r w:rsidRPr="002F6282">
        <w:rPr>
          <w:rFonts w:ascii="Helvetica" w:eastAsia="Times New Roman" w:hAnsi="Helvetica" w:cs="Helvetica"/>
          <w:color w:val="000000"/>
          <w:sz w:val="21"/>
          <w:szCs w:val="21"/>
          <w:lang w:eastAsia="en-US"/>
        </w:rPr>
        <w:t>2 days</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Which statement is true about the purpose of a Work-In-Process constraint?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47" type="#_x0000_t75" style="width:16.5pt;height:15pt" o:ole="">
            <v:imagedata r:id="rId12" o:title=""/>
          </v:shape>
          <w:control r:id="rId357" w:name="DefaultOcxName189" w:shapeid="_x0000_i2447"/>
        </w:object>
      </w:r>
      <w:r w:rsidRPr="002F6282">
        <w:rPr>
          <w:rFonts w:ascii="Helvetica" w:eastAsia="Times New Roman" w:hAnsi="Helvetica" w:cs="Helvetica"/>
          <w:color w:val="000000"/>
          <w:sz w:val="21"/>
          <w:szCs w:val="21"/>
          <w:lang w:eastAsia="en-US"/>
        </w:rPr>
        <w:t>It helps analyze, approve, and track Portfolio Epics and Enablers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50" type="#_x0000_t75" style="width:16.5pt;height:15pt" o:ole="">
            <v:imagedata r:id="rId12" o:title=""/>
          </v:shape>
          <w:control r:id="rId358" w:name="DefaultOcxName188" w:shapeid="_x0000_i2450"/>
        </w:object>
      </w:r>
      <w:r w:rsidRPr="002F6282">
        <w:rPr>
          <w:rFonts w:ascii="Helvetica" w:eastAsia="Times New Roman" w:hAnsi="Helvetica" w:cs="Helvetica"/>
          <w:color w:val="000000"/>
          <w:sz w:val="21"/>
          <w:szCs w:val="21"/>
          <w:lang w:eastAsia="en-US"/>
        </w:rPr>
        <w:t>It identifies possible constraints for Solution completion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53" type="#_x0000_t75" style="width:16.5pt;height:15pt" o:ole="">
            <v:imagedata r:id="rId12" o:title=""/>
          </v:shape>
          <w:control r:id="rId359" w:name="DefaultOcxName283" w:shapeid="_x0000_i2453"/>
        </w:object>
      </w:r>
      <w:r w:rsidRPr="002F6282">
        <w:rPr>
          <w:rFonts w:ascii="Helvetica" w:eastAsia="Times New Roman" w:hAnsi="Helvetica" w:cs="Helvetica"/>
          <w:color w:val="000000"/>
          <w:sz w:val="21"/>
          <w:szCs w:val="21"/>
          <w:lang w:eastAsia="en-US"/>
        </w:rPr>
        <w:t>It captures where all new "big" ideas come from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6" type="#_x0000_t75" style="width:16.5pt;height:15pt" o:ole="">
            <v:imagedata r:id="rId10" o:title=""/>
          </v:shape>
          <w:control r:id="rId360" w:name="DefaultOcxName383" w:shapeid="_x0000_i2646"/>
        </w:object>
      </w:r>
      <w:r w:rsidRPr="002F6282">
        <w:rPr>
          <w:rFonts w:ascii="Helvetica" w:eastAsia="Times New Roman" w:hAnsi="Helvetica" w:cs="Helvetica"/>
          <w:color w:val="000000"/>
          <w:sz w:val="21"/>
          <w:szCs w:val="21"/>
          <w:lang w:eastAsia="en-US"/>
        </w:rPr>
        <w:t>It encourages collaboration and enables flow</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best supports Innovation in the SAFe House of Lean?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59" type="#_x0000_t75" style="width:16.5pt;height:15pt" o:ole="">
            <v:imagedata r:id="rId12" o:title=""/>
          </v:shape>
          <w:control r:id="rId361" w:name="DefaultOcxName191" w:shapeid="_x0000_i2459"/>
        </w:object>
      </w:r>
      <w:r w:rsidRPr="002F6282">
        <w:rPr>
          <w:rFonts w:ascii="Helvetica" w:eastAsia="Times New Roman" w:hAnsi="Helvetica" w:cs="Helvetica"/>
          <w:color w:val="000000"/>
          <w:sz w:val="21"/>
          <w:szCs w:val="21"/>
          <w:lang w:eastAsia="en-US"/>
        </w:rPr>
        <w:t>Built-in quality</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47" type="#_x0000_t75" style="width:16.5pt;height:15pt" o:ole="">
            <v:imagedata r:id="rId10" o:title=""/>
          </v:shape>
          <w:control r:id="rId362" w:name="DefaultOcxName190" w:shapeid="_x0000_i2647"/>
        </w:object>
      </w:r>
      <w:r w:rsidRPr="002F6282">
        <w:rPr>
          <w:rFonts w:ascii="Helvetica" w:eastAsia="Times New Roman" w:hAnsi="Helvetica" w:cs="Helvetica"/>
          <w:color w:val="000000"/>
          <w:sz w:val="21"/>
          <w:szCs w:val="21"/>
          <w:lang w:eastAsia="en-US"/>
        </w:rPr>
        <w:t>Fast learning cycles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65" type="#_x0000_t75" style="width:16.5pt;height:15pt" o:ole="">
            <v:imagedata r:id="rId12" o:title=""/>
          </v:shape>
          <w:control r:id="rId363" w:name="DefaultOcxName284" w:shapeid="_x0000_i2465"/>
        </w:object>
      </w:r>
      <w:r w:rsidRPr="002F6282">
        <w:rPr>
          <w:rFonts w:ascii="Helvetica" w:eastAsia="Times New Roman" w:hAnsi="Helvetica" w:cs="Helvetica"/>
          <w:color w:val="000000"/>
          <w:sz w:val="21"/>
          <w:szCs w:val="21"/>
          <w:lang w:eastAsia="en-US"/>
        </w:rPr>
        <w:t>Optimizing the whole</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68" type="#_x0000_t75" style="width:16.5pt;height:15pt" o:ole="">
            <v:imagedata r:id="rId12" o:title=""/>
          </v:shape>
          <w:control r:id="rId364" w:name="DefaultOcxName384" w:shapeid="_x0000_i2468"/>
        </w:object>
      </w:r>
      <w:r w:rsidRPr="002F6282">
        <w:rPr>
          <w:rFonts w:ascii="Helvetica" w:eastAsia="Times New Roman" w:hAnsi="Helvetica" w:cs="Helvetica"/>
          <w:color w:val="000000"/>
          <w:sz w:val="21"/>
          <w:szCs w:val="21"/>
          <w:lang w:eastAsia="en-US"/>
        </w:rPr>
        <w:t>Visualizing work</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Scrum?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71" type="#_x0000_t75" style="width:16.5pt;height:15pt" o:ole="">
            <v:imagedata r:id="rId12" o:title=""/>
          </v:shape>
          <w:control r:id="rId365" w:name="DefaultOcxName193" w:shapeid="_x0000_i2471"/>
        </w:object>
      </w:r>
      <w:r w:rsidRPr="002F6282">
        <w:rPr>
          <w:rFonts w:ascii="Helvetica" w:eastAsia="Times New Roman" w:hAnsi="Helvetica" w:cs="Helvetica"/>
          <w:color w:val="000000"/>
          <w:sz w:val="21"/>
          <w:szCs w:val="21"/>
          <w:lang w:eastAsia="en-US"/>
        </w:rPr>
        <w:t>A process for continuously maintaining deployment readiness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lastRenderedPageBreak/>
        <w:object w:dxaOrig="330" w:dyaOrig="300">
          <v:shape id="_x0000_i2649" type="#_x0000_t75" style="width:16.5pt;height:15pt" o:ole="">
            <v:imagedata r:id="rId12" o:title=""/>
          </v:shape>
          <w:control r:id="rId366" w:name="DefaultOcxName192" w:shapeid="_x0000_i2649"/>
        </w:object>
      </w:r>
      <w:r w:rsidRPr="002F6282">
        <w:rPr>
          <w:rFonts w:ascii="Helvetica" w:eastAsia="Times New Roman" w:hAnsi="Helvetica" w:cs="Helvetica"/>
          <w:color w:val="000000"/>
          <w:sz w:val="21"/>
          <w:szCs w:val="21"/>
          <w:lang w:eastAsia="en-US"/>
        </w:rPr>
        <w:t>A methodology used to deliver usable and reliable solutions to the end user</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650" type="#_x0000_t75" style="width:16.5pt;height:15pt" o:ole="">
            <v:imagedata r:id="rId10" o:title=""/>
          </v:shape>
          <w:control r:id="rId367" w:name="DefaultOcxName285" w:shapeid="_x0000_i2650"/>
        </w:object>
      </w:r>
      <w:r w:rsidRPr="002F6282">
        <w:rPr>
          <w:rFonts w:ascii="Helvetica" w:eastAsia="Times New Roman" w:hAnsi="Helvetica" w:cs="Helvetica"/>
          <w:color w:val="000000"/>
          <w:sz w:val="21"/>
          <w:szCs w:val="21"/>
          <w:lang w:eastAsia="en-US"/>
        </w:rPr>
        <w:t>A lightweight process for cross-functional, self-organized teams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rPr>
        <w:object w:dxaOrig="330" w:dyaOrig="300">
          <v:shape id="_x0000_i2480" type="#_x0000_t75" style="width:16.5pt;height:15pt" o:ole="">
            <v:imagedata r:id="rId12" o:title=""/>
          </v:shape>
          <w:control r:id="rId368" w:name="DefaultOcxName385" w:shapeid="_x0000_i2480"/>
        </w:object>
      </w:r>
      <w:r w:rsidRPr="002F6282">
        <w:rPr>
          <w:rFonts w:ascii="Helvetica" w:eastAsia="Times New Roman" w:hAnsi="Helvetica" w:cs="Helvetica"/>
          <w:color w:val="000000"/>
          <w:sz w:val="21"/>
          <w:szCs w:val="21"/>
          <w:lang w:eastAsia="en-US"/>
        </w:rPr>
        <w:t>A routine method of deploying deliverables to operations</w:t>
      </w: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What should be taken into account when estimating Story point size?</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651" type="#_x0000_t75" style="width:16.5pt;height:15pt" o:ole="">
            <v:imagedata r:id="rId10" o:title=""/>
          </v:shape>
          <w:control r:id="rId369" w:name="DefaultOcxName195" w:shapeid="_x0000_i2651"/>
        </w:object>
      </w:r>
      <w:r w:rsidRPr="0077167B">
        <w:rPr>
          <w:rFonts w:ascii="Helvetica" w:eastAsia="Times New Roman" w:hAnsi="Helvetica" w:cs="Helvetica"/>
          <w:color w:val="000000"/>
          <w:sz w:val="21"/>
          <w:szCs w:val="21"/>
          <w:lang w:eastAsia="en-US"/>
        </w:rPr>
        <w:t>Complexity</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486" type="#_x0000_t75" style="width:16.5pt;height:15pt" o:ole="">
            <v:imagedata r:id="rId12" o:title=""/>
          </v:shape>
          <w:control r:id="rId370" w:name="DefaultOcxName194" w:shapeid="_x0000_i2486"/>
        </w:object>
      </w:r>
      <w:r w:rsidRPr="0077167B">
        <w:rPr>
          <w:rFonts w:ascii="Helvetica" w:eastAsia="Times New Roman" w:hAnsi="Helvetica" w:cs="Helvetica"/>
          <w:color w:val="000000"/>
          <w:sz w:val="21"/>
          <w:szCs w:val="21"/>
          <w:lang w:eastAsia="en-US"/>
        </w:rPr>
        <w:t>Implementation</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489" type="#_x0000_t75" style="width:16.5pt;height:15pt" o:ole="">
            <v:imagedata r:id="rId12" o:title=""/>
          </v:shape>
          <w:control r:id="rId371" w:name="DefaultOcxName286" w:shapeid="_x0000_i2489"/>
        </w:object>
      </w:r>
      <w:r w:rsidRPr="0077167B">
        <w:rPr>
          <w:rFonts w:ascii="Helvetica" w:eastAsia="Times New Roman" w:hAnsi="Helvetica" w:cs="Helvetica"/>
          <w:color w:val="000000"/>
          <w:sz w:val="21"/>
          <w:szCs w:val="21"/>
          <w:lang w:eastAsia="en-US"/>
        </w:rPr>
        <w:t>Backlog refinement</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492" type="#_x0000_t75" style="width:16.5pt;height:15pt" o:ole="">
            <v:imagedata r:id="rId12" o:title=""/>
          </v:shape>
          <w:control r:id="rId372" w:name="DefaultOcxName386" w:shapeid="_x0000_i2492"/>
        </w:object>
      </w:r>
      <w:r w:rsidRPr="0077167B">
        <w:rPr>
          <w:rFonts w:ascii="Helvetica" w:eastAsia="Times New Roman" w:hAnsi="Helvetica" w:cs="Helvetica"/>
          <w:color w:val="000000"/>
          <w:sz w:val="21"/>
          <w:szCs w:val="21"/>
          <w:lang w:eastAsia="en-US"/>
        </w:rPr>
        <w:t>Priority</w:t>
      </w: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Which statement is true about pair work in the Scaled Agile Framework?</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652" type="#_x0000_t75" style="width:16.5pt;height:15pt" o:ole="">
            <v:imagedata r:id="rId10" o:title=""/>
          </v:shape>
          <w:control r:id="rId373" w:name="DefaultOcxName197" w:shapeid="_x0000_i2652"/>
        </w:object>
      </w:r>
      <w:r w:rsidRPr="0077167B">
        <w:rPr>
          <w:rFonts w:ascii="Helvetica" w:eastAsia="Times New Roman" w:hAnsi="Helvetica" w:cs="Helvetica"/>
          <w:color w:val="000000"/>
          <w:sz w:val="21"/>
          <w:szCs w:val="21"/>
          <w:lang w:eastAsia="en-US"/>
        </w:rPr>
        <w:t>It comes from pair programming in Extreme Programming (XP)</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498" type="#_x0000_t75" style="width:16.5pt;height:15pt" o:ole="">
            <v:imagedata r:id="rId12" o:title=""/>
          </v:shape>
          <w:control r:id="rId374" w:name="DefaultOcxName196" w:shapeid="_x0000_i2498"/>
        </w:object>
      </w:r>
      <w:r w:rsidRPr="0077167B">
        <w:rPr>
          <w:rFonts w:ascii="Helvetica" w:eastAsia="Times New Roman" w:hAnsi="Helvetica" w:cs="Helvetica"/>
          <w:color w:val="000000"/>
          <w:sz w:val="21"/>
          <w:szCs w:val="21"/>
          <w:lang w:eastAsia="en-US"/>
        </w:rPr>
        <w:t>It is a Solution coordination activity</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501" type="#_x0000_t75" style="width:16.5pt;height:15pt" o:ole="">
            <v:imagedata r:id="rId12" o:title=""/>
          </v:shape>
          <w:control r:id="rId375" w:name="DefaultOcxName287" w:shapeid="_x0000_i2501"/>
        </w:object>
      </w:r>
      <w:r w:rsidRPr="0077167B">
        <w:rPr>
          <w:rFonts w:ascii="Helvetica" w:eastAsia="Times New Roman" w:hAnsi="Helvetica" w:cs="Helvetica"/>
          <w:color w:val="000000"/>
          <w:sz w:val="21"/>
          <w:szCs w:val="21"/>
          <w:lang w:eastAsia="en-US"/>
        </w:rPr>
        <w:t>It is a best practice that team members should spend 50% to 100% of the time in pair work</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504" type="#_x0000_t75" style="width:16.5pt;height:15pt" o:ole="">
            <v:imagedata r:id="rId12" o:title=""/>
          </v:shape>
          <w:control r:id="rId376" w:name="DefaultOcxName387" w:shapeid="_x0000_i2504"/>
        </w:object>
      </w:r>
      <w:r w:rsidRPr="0077167B">
        <w:rPr>
          <w:rFonts w:ascii="Helvetica" w:eastAsia="Times New Roman" w:hAnsi="Helvetica" w:cs="Helvetica"/>
          <w:color w:val="000000"/>
          <w:sz w:val="21"/>
          <w:szCs w:val="21"/>
          <w:lang w:eastAsia="en-US"/>
        </w:rPr>
        <w:t>It plans for the last cut of logic</w:t>
      </w:r>
    </w:p>
    <w:p w:rsidR="002F6282" w:rsidRDefault="002F6282" w:rsidP="00DC115A">
      <w:pPr>
        <w:shd w:val="clear" w:color="auto" w:fill="FFFFFF"/>
        <w:spacing w:after="0" w:line="240" w:lineRule="auto"/>
        <w:rPr>
          <w:rFonts w:ascii="Helvetica" w:eastAsia="Times New Roman" w:hAnsi="Helvetica" w:cs="Helvetica"/>
          <w:b/>
          <w:bCs/>
          <w:color w:val="000000"/>
          <w:sz w:val="21"/>
          <w:szCs w:val="21"/>
        </w:rPr>
      </w:pP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A team finishes developing all of their Stories in the first six days of the Iteration, tests them in the following two days, and fixes bugs in the days remaining. How is the team behaving?</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507" type="#_x0000_t75" style="width:16.5pt;height:15pt" o:ole="">
            <v:imagedata r:id="rId12" o:title=""/>
          </v:shape>
          <w:control r:id="rId377" w:name="DefaultOcxName199" w:shapeid="_x0000_i2507"/>
        </w:object>
      </w:r>
      <w:r w:rsidRPr="0077167B">
        <w:rPr>
          <w:rFonts w:ascii="Helvetica" w:eastAsia="Times New Roman" w:hAnsi="Helvetica" w:cs="Helvetica"/>
          <w:color w:val="000000"/>
          <w:sz w:val="21"/>
          <w:szCs w:val="21"/>
          <w:lang w:eastAsia="en-US"/>
        </w:rPr>
        <w:t>They are abusing the practice of hardening</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510" type="#_x0000_t75" style="width:16.5pt;height:15pt" o:ole="">
            <v:imagedata r:id="rId12" o:title=""/>
          </v:shape>
          <w:control r:id="rId378" w:name="DefaultOcxName198" w:shapeid="_x0000_i2510"/>
        </w:object>
      </w:r>
      <w:r w:rsidRPr="0077167B">
        <w:rPr>
          <w:rFonts w:ascii="Helvetica" w:eastAsia="Times New Roman" w:hAnsi="Helvetica" w:cs="Helvetica"/>
          <w:color w:val="000000"/>
          <w:sz w:val="21"/>
          <w:szCs w:val="21"/>
          <w:lang w:eastAsia="en-US"/>
        </w:rPr>
        <w:t>They are applying the Agile development practice of "separation of concerns"</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653" type="#_x0000_t75" style="width:16.5pt;height:15pt" o:ole="">
            <v:imagedata r:id="rId10" o:title=""/>
          </v:shape>
          <w:control r:id="rId379" w:name="DefaultOcxName288" w:shapeid="_x0000_i2653"/>
        </w:object>
      </w:r>
      <w:r w:rsidRPr="0077167B">
        <w:rPr>
          <w:rFonts w:ascii="Helvetica" w:eastAsia="Times New Roman" w:hAnsi="Helvetica" w:cs="Helvetica"/>
          <w:color w:val="000000"/>
          <w:sz w:val="21"/>
          <w:szCs w:val="21"/>
          <w:lang w:eastAsia="en-US"/>
        </w:rPr>
        <w:t>They are waterfalling the Iteration</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rPr>
        <w:object w:dxaOrig="330" w:dyaOrig="300">
          <v:shape id="_x0000_i2516" type="#_x0000_t75" style="width:16.5pt;height:15pt" o:ole="">
            <v:imagedata r:id="rId12" o:title=""/>
          </v:shape>
          <w:control r:id="rId380" w:name="DefaultOcxName388" w:shapeid="_x0000_i2516"/>
        </w:object>
      </w:r>
      <w:r w:rsidRPr="0077167B">
        <w:rPr>
          <w:rFonts w:ascii="Helvetica" w:eastAsia="Times New Roman" w:hAnsi="Helvetica" w:cs="Helvetica"/>
          <w:color w:val="000000"/>
          <w:sz w:val="21"/>
          <w:szCs w:val="21"/>
          <w:lang w:eastAsia="en-US"/>
        </w:rPr>
        <w:t>They are ignoring Non-functional Requirements within the Iteration</w:t>
      </w:r>
    </w:p>
    <w:p w:rsidR="00102947" w:rsidRDefault="00102947" w:rsidP="00102947">
      <w:pPr>
        <w:shd w:val="clear" w:color="auto" w:fill="FFFFFF"/>
        <w:spacing w:before="0" w:after="0" w:line="240" w:lineRule="auto"/>
        <w:rPr>
          <w:rFonts w:ascii="Helvetica" w:eastAsia="Times New Roman" w:hAnsi="Helvetica" w:cs="Helvetica"/>
          <w:b/>
          <w:bCs/>
          <w:color w:val="000000"/>
          <w:sz w:val="21"/>
          <w:szCs w:val="21"/>
          <w:lang w:eastAsia="en-US"/>
        </w:rPr>
      </w:pPr>
    </w:p>
    <w:p w:rsidR="00102947" w:rsidRPr="00102947" w:rsidRDefault="00102947" w:rsidP="00102947">
      <w:pPr>
        <w:shd w:val="clear" w:color="auto" w:fill="FFFFFF"/>
        <w:spacing w:before="0" w:after="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b/>
          <w:bCs/>
          <w:color w:val="000000"/>
          <w:sz w:val="21"/>
          <w:szCs w:val="21"/>
          <w:lang w:eastAsia="en-US"/>
        </w:rPr>
        <w:t>What does a Program Board help teams identify?</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rPr>
        <w:object w:dxaOrig="330" w:dyaOrig="300">
          <v:shape id="_x0000_i2519" type="#_x0000_t75" style="width:16.5pt;height:15pt" o:ole="">
            <v:imagedata r:id="rId12" o:title=""/>
          </v:shape>
          <w:control r:id="rId381" w:name="DefaultOcxName200" w:shapeid="_x0000_i2519"/>
        </w:object>
      </w:r>
      <w:r w:rsidRPr="00102947">
        <w:rPr>
          <w:rFonts w:ascii="Helvetica" w:eastAsia="Times New Roman" w:hAnsi="Helvetica" w:cs="Helvetica"/>
          <w:color w:val="000000"/>
          <w:sz w:val="21"/>
          <w:szCs w:val="21"/>
          <w:lang w:eastAsia="en-US"/>
        </w:rPr>
        <w:t>Predictability between teams</w:t>
      </w:r>
    </w:p>
    <w:bookmarkStart w:id="0" w:name="_GoBack"/>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rPr>
        <w:object w:dxaOrig="330" w:dyaOrig="300">
          <v:shape id="_x0000_i2654" type="#_x0000_t75" style="width:16.5pt;height:15pt" o:ole="">
            <v:imagedata r:id="rId10" o:title=""/>
          </v:shape>
          <w:control r:id="rId382" w:name="DefaultOcxName1100" w:shapeid="_x0000_i2654"/>
        </w:object>
      </w:r>
      <w:bookmarkEnd w:id="0"/>
      <w:r w:rsidRPr="00102947">
        <w:rPr>
          <w:rFonts w:ascii="Helvetica" w:eastAsia="Times New Roman" w:hAnsi="Helvetica" w:cs="Helvetica"/>
          <w:color w:val="000000"/>
          <w:sz w:val="21"/>
          <w:szCs w:val="21"/>
          <w:lang w:eastAsia="en-US"/>
        </w:rPr>
        <w:t>Dependencies between teams</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rPr>
        <w:object w:dxaOrig="330" w:dyaOrig="300">
          <v:shape id="_x0000_i2525" type="#_x0000_t75" style="width:16.5pt;height:15pt" o:ole="">
            <v:imagedata r:id="rId12" o:title=""/>
          </v:shape>
          <w:control r:id="rId383" w:name="DefaultOcxName289" w:shapeid="_x0000_i2525"/>
        </w:object>
      </w:r>
      <w:r w:rsidRPr="00102947">
        <w:rPr>
          <w:rFonts w:ascii="Helvetica" w:eastAsia="Times New Roman" w:hAnsi="Helvetica" w:cs="Helvetica"/>
          <w:color w:val="000000"/>
          <w:sz w:val="21"/>
          <w:szCs w:val="21"/>
          <w:lang w:eastAsia="en-US"/>
        </w:rPr>
        <w:t>Bottlenecks to the flow of value</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rPr>
        <w:object w:dxaOrig="330" w:dyaOrig="300">
          <v:shape id="_x0000_i2528" type="#_x0000_t75" style="width:16.5pt;height:15pt" o:ole="">
            <v:imagedata r:id="rId12" o:title=""/>
          </v:shape>
          <w:control r:id="rId384" w:name="DefaultOcxName389" w:shapeid="_x0000_i2528"/>
        </w:object>
      </w:r>
      <w:r w:rsidRPr="00102947">
        <w:rPr>
          <w:rFonts w:ascii="Helvetica" w:eastAsia="Times New Roman" w:hAnsi="Helvetica" w:cs="Helvetica"/>
          <w:color w:val="000000"/>
          <w:sz w:val="21"/>
          <w:szCs w:val="21"/>
          <w:lang w:eastAsia="en-US"/>
        </w:rPr>
        <w:t>Velocity in achieving value</w:t>
      </w:r>
    </w:p>
    <w:p w:rsidR="0077167B" w:rsidRDefault="0077167B" w:rsidP="00DC115A">
      <w:pPr>
        <w:shd w:val="clear" w:color="auto" w:fill="FFFFFF"/>
        <w:spacing w:after="0" w:line="240" w:lineRule="auto"/>
        <w:rPr>
          <w:rFonts w:ascii="Helvetica" w:eastAsia="Times New Roman" w:hAnsi="Helvetica" w:cs="Helvetica"/>
          <w:b/>
          <w:bCs/>
          <w:color w:val="000000"/>
          <w:sz w:val="21"/>
          <w:szCs w:val="21"/>
        </w:rPr>
      </w:pPr>
    </w:p>
    <w:sectPr w:rsidR="0077167B" w:rsidSect="00543D1C">
      <w:footerReference w:type="default" r:id="rId385"/>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FB7" w:rsidRDefault="00022FB7">
      <w:pPr>
        <w:spacing w:after="0" w:line="240" w:lineRule="auto"/>
      </w:pPr>
      <w:r>
        <w:separator/>
      </w:r>
    </w:p>
  </w:endnote>
  <w:endnote w:type="continuationSeparator" w:id="0">
    <w:p w:rsidR="00022FB7" w:rsidRDefault="0002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022FB7" w:rsidRDefault="00022FB7">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22FB7" w:rsidRDefault="00022FB7">
                                  <w:pPr>
                                    <w:pStyle w:val="Footer"/>
                                    <w:jc w:val="center"/>
                                    <w:rPr>
                                      <w:b/>
                                      <w:bCs/>
                                      <w:color w:val="FFFFFF" w:themeColor="background1"/>
                                      <w:sz w:val="32"/>
                                      <w:szCs w:val="32"/>
                                    </w:rPr>
                                  </w:pPr>
                                  <w:r>
                                    <w:fldChar w:fldCharType="begin"/>
                                  </w:r>
                                  <w:r>
                                    <w:instrText xml:space="preserve"> PAGE    \* MERGEFORMAT </w:instrText>
                                  </w:r>
                                  <w:r>
                                    <w:fldChar w:fldCharType="separate"/>
                                  </w:r>
                                  <w:r w:rsidR="008C4602" w:rsidRPr="008C4602">
                                    <w:rPr>
                                      <w:b/>
                                      <w:bCs/>
                                      <w:noProof/>
                                      <w:color w:val="FFFFFF" w:themeColor="background1"/>
                                      <w:sz w:val="32"/>
                                      <w:szCs w:val="32"/>
                                    </w:rPr>
                                    <w:t>18</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022FB7" w:rsidRDefault="00022FB7">
                            <w:pPr>
                              <w:pStyle w:val="Footer"/>
                              <w:jc w:val="center"/>
                              <w:rPr>
                                <w:b/>
                                <w:bCs/>
                                <w:color w:val="FFFFFF" w:themeColor="background1"/>
                                <w:sz w:val="32"/>
                                <w:szCs w:val="32"/>
                              </w:rPr>
                            </w:pPr>
                            <w:r>
                              <w:fldChar w:fldCharType="begin"/>
                            </w:r>
                            <w:r>
                              <w:instrText xml:space="preserve"> PAGE    \* MERGEFORMAT </w:instrText>
                            </w:r>
                            <w:r>
                              <w:fldChar w:fldCharType="separate"/>
                            </w:r>
                            <w:r w:rsidR="008C4602" w:rsidRPr="008C4602">
                              <w:rPr>
                                <w:b/>
                                <w:bCs/>
                                <w:noProof/>
                                <w:color w:val="FFFFFF" w:themeColor="background1"/>
                                <w:sz w:val="32"/>
                                <w:szCs w:val="32"/>
                              </w:rPr>
                              <w:t>18</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022FB7" w:rsidRDefault="00022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FB7" w:rsidRDefault="00022FB7">
      <w:pPr>
        <w:spacing w:after="0" w:line="240" w:lineRule="auto"/>
      </w:pPr>
      <w:r>
        <w:separator/>
      </w:r>
    </w:p>
  </w:footnote>
  <w:footnote w:type="continuationSeparator" w:id="0">
    <w:p w:rsidR="00022FB7" w:rsidRDefault="00022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DD"/>
    <w:rsid w:val="00004F0F"/>
    <w:rsid w:val="00005868"/>
    <w:rsid w:val="00022FB7"/>
    <w:rsid w:val="00040D2F"/>
    <w:rsid w:val="00074EC1"/>
    <w:rsid w:val="00097EFC"/>
    <w:rsid w:val="000B33F3"/>
    <w:rsid w:val="000D3523"/>
    <w:rsid w:val="000D5CF8"/>
    <w:rsid w:val="000E4740"/>
    <w:rsid w:val="000F05B1"/>
    <w:rsid w:val="000F0707"/>
    <w:rsid w:val="00102947"/>
    <w:rsid w:val="00111E39"/>
    <w:rsid w:val="00125FA5"/>
    <w:rsid w:val="00126B78"/>
    <w:rsid w:val="00161355"/>
    <w:rsid w:val="0019590E"/>
    <w:rsid w:val="001C3DB1"/>
    <w:rsid w:val="001D04F7"/>
    <w:rsid w:val="001F33A7"/>
    <w:rsid w:val="0022144A"/>
    <w:rsid w:val="0022490C"/>
    <w:rsid w:val="002437E6"/>
    <w:rsid w:val="002451D1"/>
    <w:rsid w:val="00263A54"/>
    <w:rsid w:val="00273760"/>
    <w:rsid w:val="00290DBA"/>
    <w:rsid w:val="002A47DB"/>
    <w:rsid w:val="002B2202"/>
    <w:rsid w:val="002D463A"/>
    <w:rsid w:val="002F6282"/>
    <w:rsid w:val="00302E41"/>
    <w:rsid w:val="003059C7"/>
    <w:rsid w:val="0031080B"/>
    <w:rsid w:val="00323A2E"/>
    <w:rsid w:val="003320FC"/>
    <w:rsid w:val="00360BC6"/>
    <w:rsid w:val="00372CEC"/>
    <w:rsid w:val="00386863"/>
    <w:rsid w:val="003B5A58"/>
    <w:rsid w:val="00420E75"/>
    <w:rsid w:val="00437876"/>
    <w:rsid w:val="00444419"/>
    <w:rsid w:val="004604A2"/>
    <w:rsid w:val="004838E8"/>
    <w:rsid w:val="004D00A8"/>
    <w:rsid w:val="004E19C4"/>
    <w:rsid w:val="00507053"/>
    <w:rsid w:val="005107B2"/>
    <w:rsid w:val="00511856"/>
    <w:rsid w:val="00515ACF"/>
    <w:rsid w:val="005276AB"/>
    <w:rsid w:val="00543D1C"/>
    <w:rsid w:val="00563596"/>
    <w:rsid w:val="0057024D"/>
    <w:rsid w:val="00592035"/>
    <w:rsid w:val="005935D2"/>
    <w:rsid w:val="00597DE5"/>
    <w:rsid w:val="005A0F5A"/>
    <w:rsid w:val="005A3FA8"/>
    <w:rsid w:val="005A4AB8"/>
    <w:rsid w:val="005A5350"/>
    <w:rsid w:val="005A66F2"/>
    <w:rsid w:val="005B3065"/>
    <w:rsid w:val="005B571B"/>
    <w:rsid w:val="005D623B"/>
    <w:rsid w:val="005F49C9"/>
    <w:rsid w:val="006744AF"/>
    <w:rsid w:val="006961C8"/>
    <w:rsid w:val="006A710D"/>
    <w:rsid w:val="006B5543"/>
    <w:rsid w:val="006D2364"/>
    <w:rsid w:val="006E2E0A"/>
    <w:rsid w:val="006F0980"/>
    <w:rsid w:val="006F69E2"/>
    <w:rsid w:val="00711E01"/>
    <w:rsid w:val="007501AA"/>
    <w:rsid w:val="00755893"/>
    <w:rsid w:val="007603E1"/>
    <w:rsid w:val="0077167B"/>
    <w:rsid w:val="00790F94"/>
    <w:rsid w:val="007A64F3"/>
    <w:rsid w:val="007C6A21"/>
    <w:rsid w:val="007E1490"/>
    <w:rsid w:val="007F16B1"/>
    <w:rsid w:val="00810EDB"/>
    <w:rsid w:val="0081152B"/>
    <w:rsid w:val="00824F4D"/>
    <w:rsid w:val="008309DF"/>
    <w:rsid w:val="00836B3D"/>
    <w:rsid w:val="00841337"/>
    <w:rsid w:val="00843AB5"/>
    <w:rsid w:val="008502DB"/>
    <w:rsid w:val="00854912"/>
    <w:rsid w:val="00855D26"/>
    <w:rsid w:val="00856965"/>
    <w:rsid w:val="00857E79"/>
    <w:rsid w:val="00863A7A"/>
    <w:rsid w:val="0087214A"/>
    <w:rsid w:val="0088040E"/>
    <w:rsid w:val="008971D6"/>
    <w:rsid w:val="008C4602"/>
    <w:rsid w:val="008D0D04"/>
    <w:rsid w:val="008D4763"/>
    <w:rsid w:val="008D7EA2"/>
    <w:rsid w:val="008E0775"/>
    <w:rsid w:val="008E1A61"/>
    <w:rsid w:val="008E50A8"/>
    <w:rsid w:val="00901E3A"/>
    <w:rsid w:val="00903011"/>
    <w:rsid w:val="00912F5F"/>
    <w:rsid w:val="009270DC"/>
    <w:rsid w:val="00945FC6"/>
    <w:rsid w:val="00950E0D"/>
    <w:rsid w:val="00984B74"/>
    <w:rsid w:val="00991595"/>
    <w:rsid w:val="009D0ABA"/>
    <w:rsid w:val="00A0123C"/>
    <w:rsid w:val="00A02CDF"/>
    <w:rsid w:val="00A03A1B"/>
    <w:rsid w:val="00A11DC3"/>
    <w:rsid w:val="00A27BD5"/>
    <w:rsid w:val="00A536C0"/>
    <w:rsid w:val="00A633DD"/>
    <w:rsid w:val="00A667D9"/>
    <w:rsid w:val="00A823D8"/>
    <w:rsid w:val="00A94DB2"/>
    <w:rsid w:val="00AA1DCF"/>
    <w:rsid w:val="00AB65E6"/>
    <w:rsid w:val="00AC6BAA"/>
    <w:rsid w:val="00AE56A6"/>
    <w:rsid w:val="00AF0A05"/>
    <w:rsid w:val="00B13B6B"/>
    <w:rsid w:val="00B53CE1"/>
    <w:rsid w:val="00B6044B"/>
    <w:rsid w:val="00B8565A"/>
    <w:rsid w:val="00B963D7"/>
    <w:rsid w:val="00BA07CF"/>
    <w:rsid w:val="00BA091B"/>
    <w:rsid w:val="00BA1363"/>
    <w:rsid w:val="00BA5AAE"/>
    <w:rsid w:val="00BA71A1"/>
    <w:rsid w:val="00BC75C9"/>
    <w:rsid w:val="00C126E9"/>
    <w:rsid w:val="00C12872"/>
    <w:rsid w:val="00C324C9"/>
    <w:rsid w:val="00C358BC"/>
    <w:rsid w:val="00C403E5"/>
    <w:rsid w:val="00C440EF"/>
    <w:rsid w:val="00C4444D"/>
    <w:rsid w:val="00C46977"/>
    <w:rsid w:val="00C47E1D"/>
    <w:rsid w:val="00C512B8"/>
    <w:rsid w:val="00C901AC"/>
    <w:rsid w:val="00C924EE"/>
    <w:rsid w:val="00CA17CC"/>
    <w:rsid w:val="00CD060F"/>
    <w:rsid w:val="00CE24BE"/>
    <w:rsid w:val="00CF24C8"/>
    <w:rsid w:val="00D06F54"/>
    <w:rsid w:val="00D20263"/>
    <w:rsid w:val="00D30A60"/>
    <w:rsid w:val="00D33A33"/>
    <w:rsid w:val="00D36A3E"/>
    <w:rsid w:val="00D405E5"/>
    <w:rsid w:val="00D82E54"/>
    <w:rsid w:val="00D837AE"/>
    <w:rsid w:val="00D83F8E"/>
    <w:rsid w:val="00D970CF"/>
    <w:rsid w:val="00DA1131"/>
    <w:rsid w:val="00DA34E1"/>
    <w:rsid w:val="00DC115A"/>
    <w:rsid w:val="00DE1DE7"/>
    <w:rsid w:val="00E019C4"/>
    <w:rsid w:val="00E33A7B"/>
    <w:rsid w:val="00E44224"/>
    <w:rsid w:val="00E615D3"/>
    <w:rsid w:val="00E61725"/>
    <w:rsid w:val="00EB1A7D"/>
    <w:rsid w:val="00EC5923"/>
    <w:rsid w:val="00ED59BA"/>
    <w:rsid w:val="00EE7E43"/>
    <w:rsid w:val="00F31DA3"/>
    <w:rsid w:val="00F34EAB"/>
    <w:rsid w:val="00F45430"/>
    <w:rsid w:val="00F45ADE"/>
    <w:rsid w:val="00F54CA5"/>
    <w:rsid w:val="00F55838"/>
    <w:rsid w:val="00F70C52"/>
    <w:rsid w:val="00F833B7"/>
    <w:rsid w:val="00F87990"/>
    <w:rsid w:val="00FC3B02"/>
    <w:rsid w:val="00FD089F"/>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 w:type="paragraph" w:styleId="z-TopofForm">
    <w:name w:val="HTML Top of Form"/>
    <w:basedOn w:val="Normal"/>
    <w:next w:val="Normal"/>
    <w:link w:val="z-TopofFormChar"/>
    <w:hidden/>
    <w:uiPriority w:val="99"/>
    <w:semiHidden/>
    <w:unhideWhenUsed/>
    <w:rsid w:val="00D82E54"/>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5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54"/>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5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96150">
      <w:bodyDiv w:val="1"/>
      <w:marLeft w:val="0"/>
      <w:marRight w:val="0"/>
      <w:marTop w:val="0"/>
      <w:marBottom w:val="0"/>
      <w:divBdr>
        <w:top w:val="none" w:sz="0" w:space="0" w:color="auto"/>
        <w:left w:val="none" w:sz="0" w:space="0" w:color="auto"/>
        <w:bottom w:val="none" w:sz="0" w:space="0" w:color="auto"/>
        <w:right w:val="none" w:sz="0" w:space="0" w:color="auto"/>
      </w:divBdr>
      <w:divsChild>
        <w:div w:id="2103914894">
          <w:marLeft w:val="0"/>
          <w:marRight w:val="0"/>
          <w:marTop w:val="0"/>
          <w:marBottom w:val="0"/>
          <w:divBdr>
            <w:top w:val="none" w:sz="0" w:space="0" w:color="auto"/>
            <w:left w:val="none" w:sz="0" w:space="0" w:color="auto"/>
            <w:bottom w:val="none" w:sz="0" w:space="0" w:color="auto"/>
            <w:right w:val="none" w:sz="0" w:space="0" w:color="auto"/>
          </w:divBdr>
        </w:div>
        <w:div w:id="1876965897">
          <w:marLeft w:val="0"/>
          <w:marRight w:val="0"/>
          <w:marTop w:val="0"/>
          <w:marBottom w:val="0"/>
          <w:divBdr>
            <w:top w:val="none" w:sz="0" w:space="0" w:color="auto"/>
            <w:left w:val="none" w:sz="0" w:space="0" w:color="auto"/>
            <w:bottom w:val="none" w:sz="0" w:space="0" w:color="auto"/>
            <w:right w:val="none" w:sz="0" w:space="0" w:color="auto"/>
          </w:divBdr>
          <w:divsChild>
            <w:div w:id="546527326">
              <w:marLeft w:val="0"/>
              <w:marRight w:val="0"/>
              <w:marTop w:val="150"/>
              <w:marBottom w:val="150"/>
              <w:divBdr>
                <w:top w:val="none" w:sz="0" w:space="0" w:color="auto"/>
                <w:left w:val="none" w:sz="0" w:space="0" w:color="auto"/>
                <w:bottom w:val="none" w:sz="0" w:space="0" w:color="auto"/>
                <w:right w:val="none" w:sz="0" w:space="0" w:color="auto"/>
              </w:divBdr>
            </w:div>
            <w:div w:id="572081741">
              <w:marLeft w:val="0"/>
              <w:marRight w:val="0"/>
              <w:marTop w:val="150"/>
              <w:marBottom w:val="150"/>
              <w:divBdr>
                <w:top w:val="none" w:sz="0" w:space="0" w:color="auto"/>
                <w:left w:val="none" w:sz="0" w:space="0" w:color="auto"/>
                <w:bottom w:val="none" w:sz="0" w:space="0" w:color="auto"/>
                <w:right w:val="none" w:sz="0" w:space="0" w:color="auto"/>
              </w:divBdr>
            </w:div>
            <w:div w:id="418871299">
              <w:marLeft w:val="0"/>
              <w:marRight w:val="0"/>
              <w:marTop w:val="150"/>
              <w:marBottom w:val="150"/>
              <w:divBdr>
                <w:top w:val="none" w:sz="0" w:space="0" w:color="auto"/>
                <w:left w:val="none" w:sz="0" w:space="0" w:color="auto"/>
                <w:bottom w:val="none" w:sz="0" w:space="0" w:color="auto"/>
                <w:right w:val="none" w:sz="0" w:space="0" w:color="auto"/>
              </w:divBdr>
            </w:div>
            <w:div w:id="7228002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20457">
      <w:bodyDiv w:val="1"/>
      <w:marLeft w:val="0"/>
      <w:marRight w:val="0"/>
      <w:marTop w:val="0"/>
      <w:marBottom w:val="0"/>
      <w:divBdr>
        <w:top w:val="none" w:sz="0" w:space="0" w:color="auto"/>
        <w:left w:val="none" w:sz="0" w:space="0" w:color="auto"/>
        <w:bottom w:val="none" w:sz="0" w:space="0" w:color="auto"/>
        <w:right w:val="none" w:sz="0" w:space="0" w:color="auto"/>
      </w:divBdr>
      <w:divsChild>
        <w:div w:id="1810710570">
          <w:marLeft w:val="0"/>
          <w:marRight w:val="0"/>
          <w:marTop w:val="0"/>
          <w:marBottom w:val="0"/>
          <w:divBdr>
            <w:top w:val="none" w:sz="0" w:space="0" w:color="auto"/>
            <w:left w:val="none" w:sz="0" w:space="0" w:color="auto"/>
            <w:bottom w:val="none" w:sz="0" w:space="0" w:color="auto"/>
            <w:right w:val="none" w:sz="0" w:space="0" w:color="auto"/>
          </w:divBdr>
        </w:div>
        <w:div w:id="1955208117">
          <w:marLeft w:val="0"/>
          <w:marRight w:val="0"/>
          <w:marTop w:val="0"/>
          <w:marBottom w:val="0"/>
          <w:divBdr>
            <w:top w:val="none" w:sz="0" w:space="0" w:color="auto"/>
            <w:left w:val="none" w:sz="0" w:space="0" w:color="auto"/>
            <w:bottom w:val="none" w:sz="0" w:space="0" w:color="auto"/>
            <w:right w:val="none" w:sz="0" w:space="0" w:color="auto"/>
          </w:divBdr>
          <w:divsChild>
            <w:div w:id="564295421">
              <w:marLeft w:val="0"/>
              <w:marRight w:val="0"/>
              <w:marTop w:val="150"/>
              <w:marBottom w:val="150"/>
              <w:divBdr>
                <w:top w:val="none" w:sz="0" w:space="0" w:color="auto"/>
                <w:left w:val="none" w:sz="0" w:space="0" w:color="auto"/>
                <w:bottom w:val="none" w:sz="0" w:space="0" w:color="auto"/>
                <w:right w:val="none" w:sz="0" w:space="0" w:color="auto"/>
              </w:divBdr>
            </w:div>
            <w:div w:id="2011330958">
              <w:marLeft w:val="0"/>
              <w:marRight w:val="0"/>
              <w:marTop w:val="150"/>
              <w:marBottom w:val="150"/>
              <w:divBdr>
                <w:top w:val="none" w:sz="0" w:space="0" w:color="auto"/>
                <w:left w:val="none" w:sz="0" w:space="0" w:color="auto"/>
                <w:bottom w:val="none" w:sz="0" w:space="0" w:color="auto"/>
                <w:right w:val="none" w:sz="0" w:space="0" w:color="auto"/>
              </w:divBdr>
            </w:div>
            <w:div w:id="1991327958">
              <w:marLeft w:val="0"/>
              <w:marRight w:val="0"/>
              <w:marTop w:val="150"/>
              <w:marBottom w:val="150"/>
              <w:divBdr>
                <w:top w:val="none" w:sz="0" w:space="0" w:color="auto"/>
                <w:left w:val="none" w:sz="0" w:space="0" w:color="auto"/>
                <w:bottom w:val="none" w:sz="0" w:space="0" w:color="auto"/>
                <w:right w:val="none" w:sz="0" w:space="0" w:color="auto"/>
              </w:divBdr>
            </w:div>
            <w:div w:id="1666981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336780">
      <w:bodyDiv w:val="1"/>
      <w:marLeft w:val="0"/>
      <w:marRight w:val="0"/>
      <w:marTop w:val="0"/>
      <w:marBottom w:val="0"/>
      <w:divBdr>
        <w:top w:val="none" w:sz="0" w:space="0" w:color="auto"/>
        <w:left w:val="none" w:sz="0" w:space="0" w:color="auto"/>
        <w:bottom w:val="none" w:sz="0" w:space="0" w:color="auto"/>
        <w:right w:val="none" w:sz="0" w:space="0" w:color="auto"/>
      </w:divBdr>
      <w:divsChild>
        <w:div w:id="384715554">
          <w:marLeft w:val="0"/>
          <w:marRight w:val="0"/>
          <w:marTop w:val="0"/>
          <w:marBottom w:val="0"/>
          <w:divBdr>
            <w:top w:val="none" w:sz="0" w:space="0" w:color="auto"/>
            <w:left w:val="none" w:sz="0" w:space="0" w:color="auto"/>
            <w:bottom w:val="none" w:sz="0" w:space="0" w:color="auto"/>
            <w:right w:val="none" w:sz="0" w:space="0" w:color="auto"/>
          </w:divBdr>
        </w:div>
        <w:div w:id="660930713">
          <w:marLeft w:val="0"/>
          <w:marRight w:val="0"/>
          <w:marTop w:val="0"/>
          <w:marBottom w:val="0"/>
          <w:divBdr>
            <w:top w:val="none" w:sz="0" w:space="0" w:color="auto"/>
            <w:left w:val="none" w:sz="0" w:space="0" w:color="auto"/>
            <w:bottom w:val="none" w:sz="0" w:space="0" w:color="auto"/>
            <w:right w:val="none" w:sz="0" w:space="0" w:color="auto"/>
          </w:divBdr>
          <w:divsChild>
            <w:div w:id="16081413">
              <w:marLeft w:val="0"/>
              <w:marRight w:val="0"/>
              <w:marTop w:val="150"/>
              <w:marBottom w:val="150"/>
              <w:divBdr>
                <w:top w:val="none" w:sz="0" w:space="0" w:color="auto"/>
                <w:left w:val="none" w:sz="0" w:space="0" w:color="auto"/>
                <w:bottom w:val="none" w:sz="0" w:space="0" w:color="auto"/>
                <w:right w:val="none" w:sz="0" w:space="0" w:color="auto"/>
              </w:divBdr>
            </w:div>
            <w:div w:id="1855147345">
              <w:marLeft w:val="0"/>
              <w:marRight w:val="0"/>
              <w:marTop w:val="150"/>
              <w:marBottom w:val="150"/>
              <w:divBdr>
                <w:top w:val="none" w:sz="0" w:space="0" w:color="auto"/>
                <w:left w:val="none" w:sz="0" w:space="0" w:color="auto"/>
                <w:bottom w:val="none" w:sz="0" w:space="0" w:color="auto"/>
                <w:right w:val="none" w:sz="0" w:space="0" w:color="auto"/>
              </w:divBdr>
            </w:div>
            <w:div w:id="678311878">
              <w:marLeft w:val="0"/>
              <w:marRight w:val="0"/>
              <w:marTop w:val="150"/>
              <w:marBottom w:val="150"/>
              <w:divBdr>
                <w:top w:val="none" w:sz="0" w:space="0" w:color="auto"/>
                <w:left w:val="none" w:sz="0" w:space="0" w:color="auto"/>
                <w:bottom w:val="none" w:sz="0" w:space="0" w:color="auto"/>
                <w:right w:val="none" w:sz="0" w:space="0" w:color="auto"/>
              </w:divBdr>
            </w:div>
            <w:div w:id="967129865">
              <w:marLeft w:val="0"/>
              <w:marRight w:val="0"/>
              <w:marTop w:val="150"/>
              <w:marBottom w:val="150"/>
              <w:divBdr>
                <w:top w:val="none" w:sz="0" w:space="0" w:color="auto"/>
                <w:left w:val="none" w:sz="0" w:space="0" w:color="auto"/>
                <w:bottom w:val="none" w:sz="0" w:space="0" w:color="auto"/>
                <w:right w:val="none" w:sz="0" w:space="0" w:color="auto"/>
              </w:divBdr>
            </w:div>
            <w:div w:id="17823392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23083374">
      <w:bodyDiv w:val="1"/>
      <w:marLeft w:val="0"/>
      <w:marRight w:val="0"/>
      <w:marTop w:val="0"/>
      <w:marBottom w:val="0"/>
      <w:divBdr>
        <w:top w:val="none" w:sz="0" w:space="0" w:color="auto"/>
        <w:left w:val="none" w:sz="0" w:space="0" w:color="auto"/>
        <w:bottom w:val="none" w:sz="0" w:space="0" w:color="auto"/>
        <w:right w:val="none" w:sz="0" w:space="0" w:color="auto"/>
      </w:divBdr>
      <w:divsChild>
        <w:div w:id="1140730723">
          <w:marLeft w:val="0"/>
          <w:marRight w:val="0"/>
          <w:marTop w:val="0"/>
          <w:marBottom w:val="0"/>
          <w:divBdr>
            <w:top w:val="none" w:sz="0" w:space="0" w:color="auto"/>
            <w:left w:val="none" w:sz="0" w:space="0" w:color="auto"/>
            <w:bottom w:val="none" w:sz="0" w:space="0" w:color="auto"/>
            <w:right w:val="none" w:sz="0" w:space="0" w:color="auto"/>
          </w:divBdr>
        </w:div>
        <w:div w:id="1339692227">
          <w:marLeft w:val="0"/>
          <w:marRight w:val="0"/>
          <w:marTop w:val="0"/>
          <w:marBottom w:val="0"/>
          <w:divBdr>
            <w:top w:val="none" w:sz="0" w:space="0" w:color="auto"/>
            <w:left w:val="none" w:sz="0" w:space="0" w:color="auto"/>
            <w:bottom w:val="none" w:sz="0" w:space="0" w:color="auto"/>
            <w:right w:val="none" w:sz="0" w:space="0" w:color="auto"/>
          </w:divBdr>
          <w:divsChild>
            <w:div w:id="1995602302">
              <w:marLeft w:val="0"/>
              <w:marRight w:val="0"/>
              <w:marTop w:val="150"/>
              <w:marBottom w:val="150"/>
              <w:divBdr>
                <w:top w:val="none" w:sz="0" w:space="0" w:color="auto"/>
                <w:left w:val="none" w:sz="0" w:space="0" w:color="auto"/>
                <w:bottom w:val="none" w:sz="0" w:space="0" w:color="auto"/>
                <w:right w:val="none" w:sz="0" w:space="0" w:color="auto"/>
              </w:divBdr>
            </w:div>
            <w:div w:id="53435193">
              <w:marLeft w:val="0"/>
              <w:marRight w:val="0"/>
              <w:marTop w:val="150"/>
              <w:marBottom w:val="150"/>
              <w:divBdr>
                <w:top w:val="none" w:sz="0" w:space="0" w:color="auto"/>
                <w:left w:val="none" w:sz="0" w:space="0" w:color="auto"/>
                <w:bottom w:val="none" w:sz="0" w:space="0" w:color="auto"/>
                <w:right w:val="none" w:sz="0" w:space="0" w:color="auto"/>
              </w:divBdr>
            </w:div>
            <w:div w:id="1326470612">
              <w:marLeft w:val="0"/>
              <w:marRight w:val="0"/>
              <w:marTop w:val="150"/>
              <w:marBottom w:val="150"/>
              <w:divBdr>
                <w:top w:val="none" w:sz="0" w:space="0" w:color="auto"/>
                <w:left w:val="none" w:sz="0" w:space="0" w:color="auto"/>
                <w:bottom w:val="none" w:sz="0" w:space="0" w:color="auto"/>
                <w:right w:val="none" w:sz="0" w:space="0" w:color="auto"/>
              </w:divBdr>
            </w:div>
            <w:div w:id="12184744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284518">
      <w:bodyDiv w:val="1"/>
      <w:marLeft w:val="0"/>
      <w:marRight w:val="0"/>
      <w:marTop w:val="0"/>
      <w:marBottom w:val="0"/>
      <w:divBdr>
        <w:top w:val="none" w:sz="0" w:space="0" w:color="auto"/>
        <w:left w:val="none" w:sz="0" w:space="0" w:color="auto"/>
        <w:bottom w:val="none" w:sz="0" w:space="0" w:color="auto"/>
        <w:right w:val="none" w:sz="0" w:space="0" w:color="auto"/>
      </w:divBdr>
      <w:divsChild>
        <w:div w:id="165681561">
          <w:marLeft w:val="0"/>
          <w:marRight w:val="0"/>
          <w:marTop w:val="0"/>
          <w:marBottom w:val="0"/>
          <w:divBdr>
            <w:top w:val="none" w:sz="0" w:space="0" w:color="auto"/>
            <w:left w:val="none" w:sz="0" w:space="0" w:color="auto"/>
            <w:bottom w:val="none" w:sz="0" w:space="0" w:color="auto"/>
            <w:right w:val="none" w:sz="0" w:space="0" w:color="auto"/>
          </w:divBdr>
        </w:div>
        <w:div w:id="626857545">
          <w:marLeft w:val="0"/>
          <w:marRight w:val="0"/>
          <w:marTop w:val="0"/>
          <w:marBottom w:val="0"/>
          <w:divBdr>
            <w:top w:val="none" w:sz="0" w:space="0" w:color="auto"/>
            <w:left w:val="none" w:sz="0" w:space="0" w:color="auto"/>
            <w:bottom w:val="none" w:sz="0" w:space="0" w:color="auto"/>
            <w:right w:val="none" w:sz="0" w:space="0" w:color="auto"/>
          </w:divBdr>
          <w:divsChild>
            <w:div w:id="155729424">
              <w:marLeft w:val="0"/>
              <w:marRight w:val="0"/>
              <w:marTop w:val="150"/>
              <w:marBottom w:val="150"/>
              <w:divBdr>
                <w:top w:val="none" w:sz="0" w:space="0" w:color="auto"/>
                <w:left w:val="none" w:sz="0" w:space="0" w:color="auto"/>
                <w:bottom w:val="none" w:sz="0" w:space="0" w:color="auto"/>
                <w:right w:val="none" w:sz="0" w:space="0" w:color="auto"/>
              </w:divBdr>
            </w:div>
            <w:div w:id="375856574">
              <w:marLeft w:val="0"/>
              <w:marRight w:val="0"/>
              <w:marTop w:val="150"/>
              <w:marBottom w:val="150"/>
              <w:divBdr>
                <w:top w:val="none" w:sz="0" w:space="0" w:color="auto"/>
                <w:left w:val="none" w:sz="0" w:space="0" w:color="auto"/>
                <w:bottom w:val="none" w:sz="0" w:space="0" w:color="auto"/>
                <w:right w:val="none" w:sz="0" w:space="0" w:color="auto"/>
              </w:divBdr>
            </w:div>
            <w:div w:id="260190878">
              <w:marLeft w:val="0"/>
              <w:marRight w:val="0"/>
              <w:marTop w:val="150"/>
              <w:marBottom w:val="150"/>
              <w:divBdr>
                <w:top w:val="none" w:sz="0" w:space="0" w:color="auto"/>
                <w:left w:val="none" w:sz="0" w:space="0" w:color="auto"/>
                <w:bottom w:val="none" w:sz="0" w:space="0" w:color="auto"/>
                <w:right w:val="none" w:sz="0" w:space="0" w:color="auto"/>
              </w:divBdr>
            </w:div>
            <w:div w:id="1845894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358858">
      <w:bodyDiv w:val="1"/>
      <w:marLeft w:val="0"/>
      <w:marRight w:val="0"/>
      <w:marTop w:val="0"/>
      <w:marBottom w:val="0"/>
      <w:divBdr>
        <w:top w:val="none" w:sz="0" w:space="0" w:color="auto"/>
        <w:left w:val="none" w:sz="0" w:space="0" w:color="auto"/>
        <w:bottom w:val="none" w:sz="0" w:space="0" w:color="auto"/>
        <w:right w:val="none" w:sz="0" w:space="0" w:color="auto"/>
      </w:divBdr>
      <w:divsChild>
        <w:div w:id="58090487">
          <w:marLeft w:val="0"/>
          <w:marRight w:val="0"/>
          <w:marTop w:val="0"/>
          <w:marBottom w:val="0"/>
          <w:divBdr>
            <w:top w:val="none" w:sz="0" w:space="0" w:color="auto"/>
            <w:left w:val="none" w:sz="0" w:space="0" w:color="auto"/>
            <w:bottom w:val="none" w:sz="0" w:space="0" w:color="auto"/>
            <w:right w:val="none" w:sz="0" w:space="0" w:color="auto"/>
          </w:divBdr>
        </w:div>
        <w:div w:id="652636401">
          <w:marLeft w:val="0"/>
          <w:marRight w:val="0"/>
          <w:marTop w:val="0"/>
          <w:marBottom w:val="0"/>
          <w:divBdr>
            <w:top w:val="none" w:sz="0" w:space="0" w:color="auto"/>
            <w:left w:val="none" w:sz="0" w:space="0" w:color="auto"/>
            <w:bottom w:val="none" w:sz="0" w:space="0" w:color="auto"/>
            <w:right w:val="none" w:sz="0" w:space="0" w:color="auto"/>
          </w:divBdr>
          <w:divsChild>
            <w:div w:id="270549954">
              <w:marLeft w:val="0"/>
              <w:marRight w:val="0"/>
              <w:marTop w:val="150"/>
              <w:marBottom w:val="150"/>
              <w:divBdr>
                <w:top w:val="none" w:sz="0" w:space="0" w:color="auto"/>
                <w:left w:val="none" w:sz="0" w:space="0" w:color="auto"/>
                <w:bottom w:val="none" w:sz="0" w:space="0" w:color="auto"/>
                <w:right w:val="none" w:sz="0" w:space="0" w:color="auto"/>
              </w:divBdr>
            </w:div>
            <w:div w:id="1992055320">
              <w:marLeft w:val="0"/>
              <w:marRight w:val="0"/>
              <w:marTop w:val="150"/>
              <w:marBottom w:val="150"/>
              <w:divBdr>
                <w:top w:val="none" w:sz="0" w:space="0" w:color="auto"/>
                <w:left w:val="none" w:sz="0" w:space="0" w:color="auto"/>
                <w:bottom w:val="none" w:sz="0" w:space="0" w:color="auto"/>
                <w:right w:val="none" w:sz="0" w:space="0" w:color="auto"/>
              </w:divBdr>
            </w:div>
            <w:div w:id="1613586370">
              <w:marLeft w:val="0"/>
              <w:marRight w:val="0"/>
              <w:marTop w:val="150"/>
              <w:marBottom w:val="150"/>
              <w:divBdr>
                <w:top w:val="none" w:sz="0" w:space="0" w:color="auto"/>
                <w:left w:val="none" w:sz="0" w:space="0" w:color="auto"/>
                <w:bottom w:val="none" w:sz="0" w:space="0" w:color="auto"/>
                <w:right w:val="none" w:sz="0" w:space="0" w:color="auto"/>
              </w:divBdr>
            </w:div>
            <w:div w:id="9829314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492214">
      <w:bodyDiv w:val="1"/>
      <w:marLeft w:val="0"/>
      <w:marRight w:val="0"/>
      <w:marTop w:val="0"/>
      <w:marBottom w:val="0"/>
      <w:divBdr>
        <w:top w:val="none" w:sz="0" w:space="0" w:color="auto"/>
        <w:left w:val="none" w:sz="0" w:space="0" w:color="auto"/>
        <w:bottom w:val="none" w:sz="0" w:space="0" w:color="auto"/>
        <w:right w:val="none" w:sz="0" w:space="0" w:color="auto"/>
      </w:divBdr>
      <w:divsChild>
        <w:div w:id="73942474">
          <w:marLeft w:val="0"/>
          <w:marRight w:val="0"/>
          <w:marTop w:val="0"/>
          <w:marBottom w:val="0"/>
          <w:divBdr>
            <w:top w:val="none" w:sz="0" w:space="0" w:color="auto"/>
            <w:left w:val="none" w:sz="0" w:space="0" w:color="auto"/>
            <w:bottom w:val="none" w:sz="0" w:space="0" w:color="auto"/>
            <w:right w:val="none" w:sz="0" w:space="0" w:color="auto"/>
          </w:divBdr>
        </w:div>
        <w:div w:id="864950697">
          <w:marLeft w:val="0"/>
          <w:marRight w:val="0"/>
          <w:marTop w:val="0"/>
          <w:marBottom w:val="0"/>
          <w:divBdr>
            <w:top w:val="none" w:sz="0" w:space="0" w:color="auto"/>
            <w:left w:val="none" w:sz="0" w:space="0" w:color="auto"/>
            <w:bottom w:val="none" w:sz="0" w:space="0" w:color="auto"/>
            <w:right w:val="none" w:sz="0" w:space="0" w:color="auto"/>
          </w:divBdr>
          <w:divsChild>
            <w:div w:id="1984502611">
              <w:marLeft w:val="0"/>
              <w:marRight w:val="0"/>
              <w:marTop w:val="150"/>
              <w:marBottom w:val="150"/>
              <w:divBdr>
                <w:top w:val="none" w:sz="0" w:space="0" w:color="auto"/>
                <w:left w:val="none" w:sz="0" w:space="0" w:color="auto"/>
                <w:bottom w:val="none" w:sz="0" w:space="0" w:color="auto"/>
                <w:right w:val="none" w:sz="0" w:space="0" w:color="auto"/>
              </w:divBdr>
            </w:div>
            <w:div w:id="1473525797">
              <w:marLeft w:val="0"/>
              <w:marRight w:val="0"/>
              <w:marTop w:val="150"/>
              <w:marBottom w:val="150"/>
              <w:divBdr>
                <w:top w:val="none" w:sz="0" w:space="0" w:color="auto"/>
                <w:left w:val="none" w:sz="0" w:space="0" w:color="auto"/>
                <w:bottom w:val="none" w:sz="0" w:space="0" w:color="auto"/>
                <w:right w:val="none" w:sz="0" w:space="0" w:color="auto"/>
              </w:divBdr>
            </w:div>
            <w:div w:id="148517486">
              <w:marLeft w:val="0"/>
              <w:marRight w:val="0"/>
              <w:marTop w:val="150"/>
              <w:marBottom w:val="150"/>
              <w:divBdr>
                <w:top w:val="none" w:sz="0" w:space="0" w:color="auto"/>
                <w:left w:val="none" w:sz="0" w:space="0" w:color="auto"/>
                <w:bottom w:val="none" w:sz="0" w:space="0" w:color="auto"/>
                <w:right w:val="none" w:sz="0" w:space="0" w:color="auto"/>
              </w:divBdr>
            </w:div>
            <w:div w:id="984548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6104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012">
          <w:marLeft w:val="0"/>
          <w:marRight w:val="0"/>
          <w:marTop w:val="0"/>
          <w:marBottom w:val="0"/>
          <w:divBdr>
            <w:top w:val="none" w:sz="0" w:space="0" w:color="auto"/>
            <w:left w:val="none" w:sz="0" w:space="0" w:color="auto"/>
            <w:bottom w:val="none" w:sz="0" w:space="0" w:color="auto"/>
            <w:right w:val="none" w:sz="0" w:space="0" w:color="auto"/>
          </w:divBdr>
        </w:div>
        <w:div w:id="1752460069">
          <w:marLeft w:val="0"/>
          <w:marRight w:val="0"/>
          <w:marTop w:val="0"/>
          <w:marBottom w:val="0"/>
          <w:divBdr>
            <w:top w:val="none" w:sz="0" w:space="0" w:color="auto"/>
            <w:left w:val="none" w:sz="0" w:space="0" w:color="auto"/>
            <w:bottom w:val="none" w:sz="0" w:space="0" w:color="auto"/>
            <w:right w:val="none" w:sz="0" w:space="0" w:color="auto"/>
          </w:divBdr>
          <w:divsChild>
            <w:div w:id="1652829268">
              <w:marLeft w:val="0"/>
              <w:marRight w:val="0"/>
              <w:marTop w:val="150"/>
              <w:marBottom w:val="150"/>
              <w:divBdr>
                <w:top w:val="none" w:sz="0" w:space="0" w:color="auto"/>
                <w:left w:val="none" w:sz="0" w:space="0" w:color="auto"/>
                <w:bottom w:val="none" w:sz="0" w:space="0" w:color="auto"/>
                <w:right w:val="none" w:sz="0" w:space="0" w:color="auto"/>
              </w:divBdr>
            </w:div>
            <w:div w:id="725370767">
              <w:marLeft w:val="0"/>
              <w:marRight w:val="0"/>
              <w:marTop w:val="150"/>
              <w:marBottom w:val="150"/>
              <w:divBdr>
                <w:top w:val="none" w:sz="0" w:space="0" w:color="auto"/>
                <w:left w:val="none" w:sz="0" w:space="0" w:color="auto"/>
                <w:bottom w:val="none" w:sz="0" w:space="0" w:color="auto"/>
                <w:right w:val="none" w:sz="0" w:space="0" w:color="auto"/>
              </w:divBdr>
            </w:div>
            <w:div w:id="1135877140">
              <w:marLeft w:val="0"/>
              <w:marRight w:val="0"/>
              <w:marTop w:val="150"/>
              <w:marBottom w:val="150"/>
              <w:divBdr>
                <w:top w:val="none" w:sz="0" w:space="0" w:color="auto"/>
                <w:left w:val="none" w:sz="0" w:space="0" w:color="auto"/>
                <w:bottom w:val="none" w:sz="0" w:space="0" w:color="auto"/>
                <w:right w:val="none" w:sz="0" w:space="0" w:color="auto"/>
              </w:divBdr>
            </w:div>
            <w:div w:id="714474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6232894">
      <w:bodyDiv w:val="1"/>
      <w:marLeft w:val="0"/>
      <w:marRight w:val="0"/>
      <w:marTop w:val="0"/>
      <w:marBottom w:val="0"/>
      <w:divBdr>
        <w:top w:val="none" w:sz="0" w:space="0" w:color="auto"/>
        <w:left w:val="none" w:sz="0" w:space="0" w:color="auto"/>
        <w:bottom w:val="none" w:sz="0" w:space="0" w:color="auto"/>
        <w:right w:val="none" w:sz="0" w:space="0" w:color="auto"/>
      </w:divBdr>
      <w:divsChild>
        <w:div w:id="279531073">
          <w:marLeft w:val="0"/>
          <w:marRight w:val="0"/>
          <w:marTop w:val="0"/>
          <w:marBottom w:val="0"/>
          <w:divBdr>
            <w:top w:val="none" w:sz="0" w:space="0" w:color="auto"/>
            <w:left w:val="none" w:sz="0" w:space="0" w:color="auto"/>
            <w:bottom w:val="none" w:sz="0" w:space="0" w:color="auto"/>
            <w:right w:val="none" w:sz="0" w:space="0" w:color="auto"/>
          </w:divBdr>
        </w:div>
        <w:div w:id="1567763436">
          <w:marLeft w:val="0"/>
          <w:marRight w:val="0"/>
          <w:marTop w:val="0"/>
          <w:marBottom w:val="0"/>
          <w:divBdr>
            <w:top w:val="none" w:sz="0" w:space="0" w:color="auto"/>
            <w:left w:val="none" w:sz="0" w:space="0" w:color="auto"/>
            <w:bottom w:val="none" w:sz="0" w:space="0" w:color="auto"/>
            <w:right w:val="none" w:sz="0" w:space="0" w:color="auto"/>
          </w:divBdr>
          <w:divsChild>
            <w:div w:id="1030570925">
              <w:marLeft w:val="0"/>
              <w:marRight w:val="0"/>
              <w:marTop w:val="150"/>
              <w:marBottom w:val="150"/>
              <w:divBdr>
                <w:top w:val="none" w:sz="0" w:space="0" w:color="auto"/>
                <w:left w:val="none" w:sz="0" w:space="0" w:color="auto"/>
                <w:bottom w:val="none" w:sz="0" w:space="0" w:color="auto"/>
                <w:right w:val="none" w:sz="0" w:space="0" w:color="auto"/>
              </w:divBdr>
            </w:div>
            <w:div w:id="1631132990">
              <w:marLeft w:val="0"/>
              <w:marRight w:val="0"/>
              <w:marTop w:val="150"/>
              <w:marBottom w:val="150"/>
              <w:divBdr>
                <w:top w:val="none" w:sz="0" w:space="0" w:color="auto"/>
                <w:left w:val="none" w:sz="0" w:space="0" w:color="auto"/>
                <w:bottom w:val="none" w:sz="0" w:space="0" w:color="auto"/>
                <w:right w:val="none" w:sz="0" w:space="0" w:color="auto"/>
              </w:divBdr>
            </w:div>
            <w:div w:id="1622999752">
              <w:marLeft w:val="0"/>
              <w:marRight w:val="0"/>
              <w:marTop w:val="150"/>
              <w:marBottom w:val="150"/>
              <w:divBdr>
                <w:top w:val="none" w:sz="0" w:space="0" w:color="auto"/>
                <w:left w:val="none" w:sz="0" w:space="0" w:color="auto"/>
                <w:bottom w:val="none" w:sz="0" w:space="0" w:color="auto"/>
                <w:right w:val="none" w:sz="0" w:space="0" w:color="auto"/>
              </w:divBdr>
            </w:div>
            <w:div w:id="7088376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8171768">
      <w:bodyDiv w:val="1"/>
      <w:marLeft w:val="0"/>
      <w:marRight w:val="0"/>
      <w:marTop w:val="0"/>
      <w:marBottom w:val="0"/>
      <w:divBdr>
        <w:top w:val="none" w:sz="0" w:space="0" w:color="auto"/>
        <w:left w:val="none" w:sz="0" w:space="0" w:color="auto"/>
        <w:bottom w:val="none" w:sz="0" w:space="0" w:color="auto"/>
        <w:right w:val="none" w:sz="0" w:space="0" w:color="auto"/>
      </w:divBdr>
      <w:divsChild>
        <w:div w:id="1410350328">
          <w:marLeft w:val="0"/>
          <w:marRight w:val="0"/>
          <w:marTop w:val="0"/>
          <w:marBottom w:val="0"/>
          <w:divBdr>
            <w:top w:val="none" w:sz="0" w:space="0" w:color="auto"/>
            <w:left w:val="none" w:sz="0" w:space="0" w:color="auto"/>
            <w:bottom w:val="none" w:sz="0" w:space="0" w:color="auto"/>
            <w:right w:val="none" w:sz="0" w:space="0" w:color="auto"/>
          </w:divBdr>
        </w:div>
        <w:div w:id="2050569320">
          <w:marLeft w:val="0"/>
          <w:marRight w:val="0"/>
          <w:marTop w:val="0"/>
          <w:marBottom w:val="0"/>
          <w:divBdr>
            <w:top w:val="none" w:sz="0" w:space="0" w:color="auto"/>
            <w:left w:val="none" w:sz="0" w:space="0" w:color="auto"/>
            <w:bottom w:val="none" w:sz="0" w:space="0" w:color="auto"/>
            <w:right w:val="none" w:sz="0" w:space="0" w:color="auto"/>
          </w:divBdr>
          <w:divsChild>
            <w:div w:id="463542955">
              <w:marLeft w:val="0"/>
              <w:marRight w:val="0"/>
              <w:marTop w:val="150"/>
              <w:marBottom w:val="150"/>
              <w:divBdr>
                <w:top w:val="none" w:sz="0" w:space="0" w:color="auto"/>
                <w:left w:val="none" w:sz="0" w:space="0" w:color="auto"/>
                <w:bottom w:val="none" w:sz="0" w:space="0" w:color="auto"/>
                <w:right w:val="none" w:sz="0" w:space="0" w:color="auto"/>
              </w:divBdr>
            </w:div>
            <w:div w:id="558830993">
              <w:marLeft w:val="0"/>
              <w:marRight w:val="0"/>
              <w:marTop w:val="150"/>
              <w:marBottom w:val="150"/>
              <w:divBdr>
                <w:top w:val="none" w:sz="0" w:space="0" w:color="auto"/>
                <w:left w:val="none" w:sz="0" w:space="0" w:color="auto"/>
                <w:bottom w:val="none" w:sz="0" w:space="0" w:color="auto"/>
                <w:right w:val="none" w:sz="0" w:space="0" w:color="auto"/>
              </w:divBdr>
            </w:div>
            <w:div w:id="1888443514">
              <w:marLeft w:val="0"/>
              <w:marRight w:val="0"/>
              <w:marTop w:val="150"/>
              <w:marBottom w:val="150"/>
              <w:divBdr>
                <w:top w:val="none" w:sz="0" w:space="0" w:color="auto"/>
                <w:left w:val="none" w:sz="0" w:space="0" w:color="auto"/>
                <w:bottom w:val="none" w:sz="0" w:space="0" w:color="auto"/>
                <w:right w:val="none" w:sz="0" w:space="0" w:color="auto"/>
              </w:divBdr>
            </w:div>
            <w:div w:id="14850006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5649272">
      <w:bodyDiv w:val="1"/>
      <w:marLeft w:val="0"/>
      <w:marRight w:val="0"/>
      <w:marTop w:val="0"/>
      <w:marBottom w:val="0"/>
      <w:divBdr>
        <w:top w:val="none" w:sz="0" w:space="0" w:color="auto"/>
        <w:left w:val="none" w:sz="0" w:space="0" w:color="auto"/>
        <w:bottom w:val="none" w:sz="0" w:space="0" w:color="auto"/>
        <w:right w:val="none" w:sz="0" w:space="0" w:color="auto"/>
      </w:divBdr>
      <w:divsChild>
        <w:div w:id="311569418">
          <w:marLeft w:val="0"/>
          <w:marRight w:val="0"/>
          <w:marTop w:val="0"/>
          <w:marBottom w:val="0"/>
          <w:divBdr>
            <w:top w:val="none" w:sz="0" w:space="0" w:color="auto"/>
            <w:left w:val="none" w:sz="0" w:space="0" w:color="auto"/>
            <w:bottom w:val="none" w:sz="0" w:space="0" w:color="auto"/>
            <w:right w:val="none" w:sz="0" w:space="0" w:color="auto"/>
          </w:divBdr>
        </w:div>
        <w:div w:id="1845438173">
          <w:marLeft w:val="0"/>
          <w:marRight w:val="0"/>
          <w:marTop w:val="0"/>
          <w:marBottom w:val="0"/>
          <w:divBdr>
            <w:top w:val="none" w:sz="0" w:space="0" w:color="auto"/>
            <w:left w:val="none" w:sz="0" w:space="0" w:color="auto"/>
            <w:bottom w:val="none" w:sz="0" w:space="0" w:color="auto"/>
            <w:right w:val="none" w:sz="0" w:space="0" w:color="auto"/>
          </w:divBdr>
          <w:divsChild>
            <w:div w:id="208995698">
              <w:marLeft w:val="0"/>
              <w:marRight w:val="0"/>
              <w:marTop w:val="150"/>
              <w:marBottom w:val="150"/>
              <w:divBdr>
                <w:top w:val="none" w:sz="0" w:space="0" w:color="auto"/>
                <w:left w:val="none" w:sz="0" w:space="0" w:color="auto"/>
                <w:bottom w:val="none" w:sz="0" w:space="0" w:color="auto"/>
                <w:right w:val="none" w:sz="0" w:space="0" w:color="auto"/>
              </w:divBdr>
            </w:div>
            <w:div w:id="1691713493">
              <w:marLeft w:val="0"/>
              <w:marRight w:val="0"/>
              <w:marTop w:val="150"/>
              <w:marBottom w:val="150"/>
              <w:divBdr>
                <w:top w:val="none" w:sz="0" w:space="0" w:color="auto"/>
                <w:left w:val="none" w:sz="0" w:space="0" w:color="auto"/>
                <w:bottom w:val="none" w:sz="0" w:space="0" w:color="auto"/>
                <w:right w:val="none" w:sz="0" w:space="0" w:color="auto"/>
              </w:divBdr>
            </w:div>
            <w:div w:id="1001201078">
              <w:marLeft w:val="0"/>
              <w:marRight w:val="0"/>
              <w:marTop w:val="150"/>
              <w:marBottom w:val="150"/>
              <w:divBdr>
                <w:top w:val="none" w:sz="0" w:space="0" w:color="auto"/>
                <w:left w:val="none" w:sz="0" w:space="0" w:color="auto"/>
                <w:bottom w:val="none" w:sz="0" w:space="0" w:color="auto"/>
                <w:right w:val="none" w:sz="0" w:space="0" w:color="auto"/>
              </w:divBdr>
            </w:div>
            <w:div w:id="14547883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6690427">
      <w:bodyDiv w:val="1"/>
      <w:marLeft w:val="0"/>
      <w:marRight w:val="0"/>
      <w:marTop w:val="0"/>
      <w:marBottom w:val="0"/>
      <w:divBdr>
        <w:top w:val="none" w:sz="0" w:space="0" w:color="auto"/>
        <w:left w:val="none" w:sz="0" w:space="0" w:color="auto"/>
        <w:bottom w:val="none" w:sz="0" w:space="0" w:color="auto"/>
        <w:right w:val="none" w:sz="0" w:space="0" w:color="auto"/>
      </w:divBdr>
      <w:divsChild>
        <w:div w:id="1784835384">
          <w:marLeft w:val="0"/>
          <w:marRight w:val="0"/>
          <w:marTop w:val="0"/>
          <w:marBottom w:val="0"/>
          <w:divBdr>
            <w:top w:val="none" w:sz="0" w:space="0" w:color="auto"/>
            <w:left w:val="none" w:sz="0" w:space="0" w:color="auto"/>
            <w:bottom w:val="none" w:sz="0" w:space="0" w:color="auto"/>
            <w:right w:val="none" w:sz="0" w:space="0" w:color="auto"/>
          </w:divBdr>
        </w:div>
        <w:div w:id="280109743">
          <w:marLeft w:val="0"/>
          <w:marRight w:val="0"/>
          <w:marTop w:val="0"/>
          <w:marBottom w:val="0"/>
          <w:divBdr>
            <w:top w:val="none" w:sz="0" w:space="0" w:color="auto"/>
            <w:left w:val="none" w:sz="0" w:space="0" w:color="auto"/>
            <w:bottom w:val="none" w:sz="0" w:space="0" w:color="auto"/>
            <w:right w:val="none" w:sz="0" w:space="0" w:color="auto"/>
          </w:divBdr>
          <w:divsChild>
            <w:div w:id="823812301">
              <w:marLeft w:val="0"/>
              <w:marRight w:val="0"/>
              <w:marTop w:val="150"/>
              <w:marBottom w:val="150"/>
              <w:divBdr>
                <w:top w:val="none" w:sz="0" w:space="0" w:color="auto"/>
                <w:left w:val="none" w:sz="0" w:space="0" w:color="auto"/>
                <w:bottom w:val="none" w:sz="0" w:space="0" w:color="auto"/>
                <w:right w:val="none" w:sz="0" w:space="0" w:color="auto"/>
              </w:divBdr>
            </w:div>
            <w:div w:id="1233928548">
              <w:marLeft w:val="0"/>
              <w:marRight w:val="0"/>
              <w:marTop w:val="150"/>
              <w:marBottom w:val="150"/>
              <w:divBdr>
                <w:top w:val="none" w:sz="0" w:space="0" w:color="auto"/>
                <w:left w:val="none" w:sz="0" w:space="0" w:color="auto"/>
                <w:bottom w:val="none" w:sz="0" w:space="0" w:color="auto"/>
                <w:right w:val="none" w:sz="0" w:space="0" w:color="auto"/>
              </w:divBdr>
            </w:div>
            <w:div w:id="618144237">
              <w:marLeft w:val="0"/>
              <w:marRight w:val="0"/>
              <w:marTop w:val="150"/>
              <w:marBottom w:val="150"/>
              <w:divBdr>
                <w:top w:val="none" w:sz="0" w:space="0" w:color="auto"/>
                <w:left w:val="none" w:sz="0" w:space="0" w:color="auto"/>
                <w:bottom w:val="none" w:sz="0" w:space="0" w:color="auto"/>
                <w:right w:val="none" w:sz="0" w:space="0" w:color="auto"/>
              </w:divBdr>
            </w:div>
            <w:div w:id="2168617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5976561">
      <w:bodyDiv w:val="1"/>
      <w:marLeft w:val="0"/>
      <w:marRight w:val="0"/>
      <w:marTop w:val="0"/>
      <w:marBottom w:val="0"/>
      <w:divBdr>
        <w:top w:val="none" w:sz="0" w:space="0" w:color="auto"/>
        <w:left w:val="none" w:sz="0" w:space="0" w:color="auto"/>
        <w:bottom w:val="none" w:sz="0" w:space="0" w:color="auto"/>
        <w:right w:val="none" w:sz="0" w:space="0" w:color="auto"/>
      </w:divBdr>
      <w:divsChild>
        <w:div w:id="1035883250">
          <w:marLeft w:val="0"/>
          <w:marRight w:val="0"/>
          <w:marTop w:val="0"/>
          <w:marBottom w:val="0"/>
          <w:divBdr>
            <w:top w:val="none" w:sz="0" w:space="0" w:color="auto"/>
            <w:left w:val="none" w:sz="0" w:space="0" w:color="auto"/>
            <w:bottom w:val="none" w:sz="0" w:space="0" w:color="auto"/>
            <w:right w:val="none" w:sz="0" w:space="0" w:color="auto"/>
          </w:divBdr>
        </w:div>
        <w:div w:id="1603302088">
          <w:marLeft w:val="0"/>
          <w:marRight w:val="0"/>
          <w:marTop w:val="0"/>
          <w:marBottom w:val="0"/>
          <w:divBdr>
            <w:top w:val="none" w:sz="0" w:space="0" w:color="auto"/>
            <w:left w:val="none" w:sz="0" w:space="0" w:color="auto"/>
            <w:bottom w:val="none" w:sz="0" w:space="0" w:color="auto"/>
            <w:right w:val="none" w:sz="0" w:space="0" w:color="auto"/>
          </w:divBdr>
          <w:divsChild>
            <w:div w:id="575818122">
              <w:marLeft w:val="0"/>
              <w:marRight w:val="0"/>
              <w:marTop w:val="150"/>
              <w:marBottom w:val="150"/>
              <w:divBdr>
                <w:top w:val="none" w:sz="0" w:space="0" w:color="auto"/>
                <w:left w:val="none" w:sz="0" w:space="0" w:color="auto"/>
                <w:bottom w:val="none" w:sz="0" w:space="0" w:color="auto"/>
                <w:right w:val="none" w:sz="0" w:space="0" w:color="auto"/>
              </w:divBdr>
            </w:div>
            <w:div w:id="1263106614">
              <w:marLeft w:val="0"/>
              <w:marRight w:val="0"/>
              <w:marTop w:val="150"/>
              <w:marBottom w:val="150"/>
              <w:divBdr>
                <w:top w:val="none" w:sz="0" w:space="0" w:color="auto"/>
                <w:left w:val="none" w:sz="0" w:space="0" w:color="auto"/>
                <w:bottom w:val="none" w:sz="0" w:space="0" w:color="auto"/>
                <w:right w:val="none" w:sz="0" w:space="0" w:color="auto"/>
              </w:divBdr>
            </w:div>
            <w:div w:id="582182329">
              <w:marLeft w:val="0"/>
              <w:marRight w:val="0"/>
              <w:marTop w:val="150"/>
              <w:marBottom w:val="150"/>
              <w:divBdr>
                <w:top w:val="none" w:sz="0" w:space="0" w:color="auto"/>
                <w:left w:val="none" w:sz="0" w:space="0" w:color="auto"/>
                <w:bottom w:val="none" w:sz="0" w:space="0" w:color="auto"/>
                <w:right w:val="none" w:sz="0" w:space="0" w:color="auto"/>
              </w:divBdr>
            </w:div>
            <w:div w:id="218320450">
              <w:marLeft w:val="0"/>
              <w:marRight w:val="0"/>
              <w:marTop w:val="150"/>
              <w:marBottom w:val="150"/>
              <w:divBdr>
                <w:top w:val="none" w:sz="0" w:space="0" w:color="auto"/>
                <w:left w:val="none" w:sz="0" w:space="0" w:color="auto"/>
                <w:bottom w:val="none" w:sz="0" w:space="0" w:color="auto"/>
                <w:right w:val="none" w:sz="0" w:space="0" w:color="auto"/>
              </w:divBdr>
            </w:div>
            <w:div w:id="16304354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8582501">
      <w:bodyDiv w:val="1"/>
      <w:marLeft w:val="0"/>
      <w:marRight w:val="0"/>
      <w:marTop w:val="0"/>
      <w:marBottom w:val="0"/>
      <w:divBdr>
        <w:top w:val="none" w:sz="0" w:space="0" w:color="auto"/>
        <w:left w:val="none" w:sz="0" w:space="0" w:color="auto"/>
        <w:bottom w:val="none" w:sz="0" w:space="0" w:color="auto"/>
        <w:right w:val="none" w:sz="0" w:space="0" w:color="auto"/>
      </w:divBdr>
      <w:divsChild>
        <w:div w:id="1715815077">
          <w:marLeft w:val="0"/>
          <w:marRight w:val="0"/>
          <w:marTop w:val="0"/>
          <w:marBottom w:val="0"/>
          <w:divBdr>
            <w:top w:val="none" w:sz="0" w:space="0" w:color="auto"/>
            <w:left w:val="none" w:sz="0" w:space="0" w:color="auto"/>
            <w:bottom w:val="none" w:sz="0" w:space="0" w:color="auto"/>
            <w:right w:val="none" w:sz="0" w:space="0" w:color="auto"/>
          </w:divBdr>
        </w:div>
        <w:div w:id="2067407638">
          <w:marLeft w:val="0"/>
          <w:marRight w:val="0"/>
          <w:marTop w:val="0"/>
          <w:marBottom w:val="0"/>
          <w:divBdr>
            <w:top w:val="none" w:sz="0" w:space="0" w:color="auto"/>
            <w:left w:val="none" w:sz="0" w:space="0" w:color="auto"/>
            <w:bottom w:val="none" w:sz="0" w:space="0" w:color="auto"/>
            <w:right w:val="none" w:sz="0" w:space="0" w:color="auto"/>
          </w:divBdr>
          <w:divsChild>
            <w:div w:id="1621759746">
              <w:marLeft w:val="0"/>
              <w:marRight w:val="0"/>
              <w:marTop w:val="150"/>
              <w:marBottom w:val="150"/>
              <w:divBdr>
                <w:top w:val="none" w:sz="0" w:space="0" w:color="auto"/>
                <w:left w:val="none" w:sz="0" w:space="0" w:color="auto"/>
                <w:bottom w:val="none" w:sz="0" w:space="0" w:color="auto"/>
                <w:right w:val="none" w:sz="0" w:space="0" w:color="auto"/>
              </w:divBdr>
            </w:div>
            <w:div w:id="989289458">
              <w:marLeft w:val="0"/>
              <w:marRight w:val="0"/>
              <w:marTop w:val="150"/>
              <w:marBottom w:val="150"/>
              <w:divBdr>
                <w:top w:val="none" w:sz="0" w:space="0" w:color="auto"/>
                <w:left w:val="none" w:sz="0" w:space="0" w:color="auto"/>
                <w:bottom w:val="none" w:sz="0" w:space="0" w:color="auto"/>
                <w:right w:val="none" w:sz="0" w:space="0" w:color="auto"/>
              </w:divBdr>
            </w:div>
            <w:div w:id="42678881">
              <w:marLeft w:val="0"/>
              <w:marRight w:val="0"/>
              <w:marTop w:val="150"/>
              <w:marBottom w:val="150"/>
              <w:divBdr>
                <w:top w:val="none" w:sz="0" w:space="0" w:color="auto"/>
                <w:left w:val="none" w:sz="0" w:space="0" w:color="auto"/>
                <w:bottom w:val="none" w:sz="0" w:space="0" w:color="auto"/>
                <w:right w:val="none" w:sz="0" w:space="0" w:color="auto"/>
              </w:divBdr>
            </w:div>
            <w:div w:id="8703852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9931527">
      <w:bodyDiv w:val="1"/>
      <w:marLeft w:val="0"/>
      <w:marRight w:val="0"/>
      <w:marTop w:val="0"/>
      <w:marBottom w:val="0"/>
      <w:divBdr>
        <w:top w:val="none" w:sz="0" w:space="0" w:color="auto"/>
        <w:left w:val="none" w:sz="0" w:space="0" w:color="auto"/>
        <w:bottom w:val="none" w:sz="0" w:space="0" w:color="auto"/>
        <w:right w:val="none" w:sz="0" w:space="0" w:color="auto"/>
      </w:divBdr>
      <w:divsChild>
        <w:div w:id="1755782894">
          <w:marLeft w:val="0"/>
          <w:marRight w:val="0"/>
          <w:marTop w:val="150"/>
          <w:marBottom w:val="0"/>
          <w:divBdr>
            <w:top w:val="single" w:sz="6" w:space="8" w:color="CFD4D9"/>
            <w:left w:val="single" w:sz="6" w:space="8" w:color="CFD4D9"/>
            <w:bottom w:val="single" w:sz="6" w:space="8" w:color="CFD4D9"/>
            <w:right w:val="single" w:sz="6" w:space="8" w:color="CFD4D9"/>
          </w:divBdr>
          <w:divsChild>
            <w:div w:id="1263419469">
              <w:marLeft w:val="-225"/>
              <w:marRight w:val="-225"/>
              <w:marTop w:val="0"/>
              <w:marBottom w:val="0"/>
              <w:divBdr>
                <w:top w:val="none" w:sz="0" w:space="0" w:color="auto"/>
                <w:left w:val="none" w:sz="0" w:space="0" w:color="auto"/>
                <w:bottom w:val="none" w:sz="0" w:space="0" w:color="auto"/>
                <w:right w:val="none" w:sz="0" w:space="0" w:color="auto"/>
              </w:divBdr>
              <w:divsChild>
                <w:div w:id="516506055">
                  <w:marLeft w:val="0"/>
                  <w:marRight w:val="0"/>
                  <w:marTop w:val="0"/>
                  <w:marBottom w:val="0"/>
                  <w:divBdr>
                    <w:top w:val="none" w:sz="0" w:space="0" w:color="auto"/>
                    <w:left w:val="none" w:sz="0" w:space="0" w:color="auto"/>
                    <w:bottom w:val="none" w:sz="0" w:space="0" w:color="auto"/>
                    <w:right w:val="none" w:sz="0" w:space="0" w:color="auto"/>
                  </w:divBdr>
                </w:div>
                <w:div w:id="1198472315">
                  <w:marLeft w:val="0"/>
                  <w:marRight w:val="0"/>
                  <w:marTop w:val="0"/>
                  <w:marBottom w:val="0"/>
                  <w:divBdr>
                    <w:top w:val="none" w:sz="0" w:space="0" w:color="auto"/>
                    <w:left w:val="none" w:sz="0" w:space="0" w:color="auto"/>
                    <w:bottom w:val="none" w:sz="0" w:space="0" w:color="auto"/>
                    <w:right w:val="none" w:sz="0" w:space="0" w:color="auto"/>
                  </w:divBdr>
                  <w:divsChild>
                    <w:div w:id="2067990110">
                      <w:marLeft w:val="0"/>
                      <w:marRight w:val="0"/>
                      <w:marTop w:val="150"/>
                      <w:marBottom w:val="150"/>
                      <w:divBdr>
                        <w:top w:val="none" w:sz="0" w:space="0" w:color="auto"/>
                        <w:left w:val="none" w:sz="0" w:space="0" w:color="auto"/>
                        <w:bottom w:val="none" w:sz="0" w:space="0" w:color="auto"/>
                        <w:right w:val="none" w:sz="0" w:space="0" w:color="auto"/>
                      </w:divBdr>
                    </w:div>
                    <w:div w:id="1070927965">
                      <w:marLeft w:val="0"/>
                      <w:marRight w:val="0"/>
                      <w:marTop w:val="150"/>
                      <w:marBottom w:val="150"/>
                      <w:divBdr>
                        <w:top w:val="none" w:sz="0" w:space="0" w:color="auto"/>
                        <w:left w:val="none" w:sz="0" w:space="0" w:color="auto"/>
                        <w:bottom w:val="none" w:sz="0" w:space="0" w:color="auto"/>
                        <w:right w:val="none" w:sz="0" w:space="0" w:color="auto"/>
                      </w:divBdr>
                    </w:div>
                    <w:div w:id="1590582240">
                      <w:marLeft w:val="0"/>
                      <w:marRight w:val="0"/>
                      <w:marTop w:val="150"/>
                      <w:marBottom w:val="150"/>
                      <w:divBdr>
                        <w:top w:val="none" w:sz="0" w:space="0" w:color="auto"/>
                        <w:left w:val="none" w:sz="0" w:space="0" w:color="auto"/>
                        <w:bottom w:val="none" w:sz="0" w:space="0" w:color="auto"/>
                        <w:right w:val="none" w:sz="0" w:space="0" w:color="auto"/>
                      </w:divBdr>
                    </w:div>
                    <w:div w:id="13526111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81848884">
      <w:bodyDiv w:val="1"/>
      <w:marLeft w:val="0"/>
      <w:marRight w:val="0"/>
      <w:marTop w:val="0"/>
      <w:marBottom w:val="0"/>
      <w:divBdr>
        <w:top w:val="none" w:sz="0" w:space="0" w:color="auto"/>
        <w:left w:val="none" w:sz="0" w:space="0" w:color="auto"/>
        <w:bottom w:val="none" w:sz="0" w:space="0" w:color="auto"/>
        <w:right w:val="none" w:sz="0" w:space="0" w:color="auto"/>
      </w:divBdr>
      <w:divsChild>
        <w:div w:id="1431968540">
          <w:marLeft w:val="0"/>
          <w:marRight w:val="0"/>
          <w:marTop w:val="0"/>
          <w:marBottom w:val="0"/>
          <w:divBdr>
            <w:top w:val="none" w:sz="0" w:space="0" w:color="auto"/>
            <w:left w:val="none" w:sz="0" w:space="0" w:color="auto"/>
            <w:bottom w:val="none" w:sz="0" w:space="0" w:color="auto"/>
            <w:right w:val="none" w:sz="0" w:space="0" w:color="auto"/>
          </w:divBdr>
        </w:div>
        <w:div w:id="723337438">
          <w:marLeft w:val="0"/>
          <w:marRight w:val="0"/>
          <w:marTop w:val="0"/>
          <w:marBottom w:val="0"/>
          <w:divBdr>
            <w:top w:val="none" w:sz="0" w:space="0" w:color="auto"/>
            <w:left w:val="none" w:sz="0" w:space="0" w:color="auto"/>
            <w:bottom w:val="none" w:sz="0" w:space="0" w:color="auto"/>
            <w:right w:val="none" w:sz="0" w:space="0" w:color="auto"/>
          </w:divBdr>
          <w:divsChild>
            <w:div w:id="514005831">
              <w:marLeft w:val="0"/>
              <w:marRight w:val="0"/>
              <w:marTop w:val="150"/>
              <w:marBottom w:val="150"/>
              <w:divBdr>
                <w:top w:val="none" w:sz="0" w:space="0" w:color="auto"/>
                <w:left w:val="none" w:sz="0" w:space="0" w:color="auto"/>
                <w:bottom w:val="none" w:sz="0" w:space="0" w:color="auto"/>
                <w:right w:val="none" w:sz="0" w:space="0" w:color="auto"/>
              </w:divBdr>
            </w:div>
            <w:div w:id="102071009">
              <w:marLeft w:val="0"/>
              <w:marRight w:val="0"/>
              <w:marTop w:val="150"/>
              <w:marBottom w:val="150"/>
              <w:divBdr>
                <w:top w:val="none" w:sz="0" w:space="0" w:color="auto"/>
                <w:left w:val="none" w:sz="0" w:space="0" w:color="auto"/>
                <w:bottom w:val="none" w:sz="0" w:space="0" w:color="auto"/>
                <w:right w:val="none" w:sz="0" w:space="0" w:color="auto"/>
              </w:divBdr>
            </w:div>
            <w:div w:id="772745705">
              <w:marLeft w:val="0"/>
              <w:marRight w:val="0"/>
              <w:marTop w:val="150"/>
              <w:marBottom w:val="150"/>
              <w:divBdr>
                <w:top w:val="none" w:sz="0" w:space="0" w:color="auto"/>
                <w:left w:val="none" w:sz="0" w:space="0" w:color="auto"/>
                <w:bottom w:val="none" w:sz="0" w:space="0" w:color="auto"/>
                <w:right w:val="none" w:sz="0" w:space="0" w:color="auto"/>
              </w:divBdr>
            </w:div>
            <w:div w:id="18271645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4585928">
      <w:bodyDiv w:val="1"/>
      <w:marLeft w:val="0"/>
      <w:marRight w:val="0"/>
      <w:marTop w:val="0"/>
      <w:marBottom w:val="0"/>
      <w:divBdr>
        <w:top w:val="none" w:sz="0" w:space="0" w:color="auto"/>
        <w:left w:val="none" w:sz="0" w:space="0" w:color="auto"/>
        <w:bottom w:val="none" w:sz="0" w:space="0" w:color="auto"/>
        <w:right w:val="none" w:sz="0" w:space="0" w:color="auto"/>
      </w:divBdr>
      <w:divsChild>
        <w:div w:id="648048970">
          <w:marLeft w:val="0"/>
          <w:marRight w:val="0"/>
          <w:marTop w:val="0"/>
          <w:marBottom w:val="0"/>
          <w:divBdr>
            <w:top w:val="none" w:sz="0" w:space="0" w:color="auto"/>
            <w:left w:val="none" w:sz="0" w:space="0" w:color="auto"/>
            <w:bottom w:val="none" w:sz="0" w:space="0" w:color="auto"/>
            <w:right w:val="none" w:sz="0" w:space="0" w:color="auto"/>
          </w:divBdr>
        </w:div>
        <w:div w:id="380830264">
          <w:marLeft w:val="0"/>
          <w:marRight w:val="0"/>
          <w:marTop w:val="0"/>
          <w:marBottom w:val="0"/>
          <w:divBdr>
            <w:top w:val="none" w:sz="0" w:space="0" w:color="auto"/>
            <w:left w:val="none" w:sz="0" w:space="0" w:color="auto"/>
            <w:bottom w:val="none" w:sz="0" w:space="0" w:color="auto"/>
            <w:right w:val="none" w:sz="0" w:space="0" w:color="auto"/>
          </w:divBdr>
          <w:divsChild>
            <w:div w:id="1116020088">
              <w:marLeft w:val="0"/>
              <w:marRight w:val="0"/>
              <w:marTop w:val="150"/>
              <w:marBottom w:val="150"/>
              <w:divBdr>
                <w:top w:val="none" w:sz="0" w:space="0" w:color="auto"/>
                <w:left w:val="none" w:sz="0" w:space="0" w:color="auto"/>
                <w:bottom w:val="none" w:sz="0" w:space="0" w:color="auto"/>
                <w:right w:val="none" w:sz="0" w:space="0" w:color="auto"/>
              </w:divBdr>
            </w:div>
            <w:div w:id="434252734">
              <w:marLeft w:val="0"/>
              <w:marRight w:val="0"/>
              <w:marTop w:val="150"/>
              <w:marBottom w:val="150"/>
              <w:divBdr>
                <w:top w:val="none" w:sz="0" w:space="0" w:color="auto"/>
                <w:left w:val="none" w:sz="0" w:space="0" w:color="auto"/>
                <w:bottom w:val="none" w:sz="0" w:space="0" w:color="auto"/>
                <w:right w:val="none" w:sz="0" w:space="0" w:color="auto"/>
              </w:divBdr>
            </w:div>
            <w:div w:id="695808153">
              <w:marLeft w:val="0"/>
              <w:marRight w:val="0"/>
              <w:marTop w:val="150"/>
              <w:marBottom w:val="150"/>
              <w:divBdr>
                <w:top w:val="none" w:sz="0" w:space="0" w:color="auto"/>
                <w:left w:val="none" w:sz="0" w:space="0" w:color="auto"/>
                <w:bottom w:val="none" w:sz="0" w:space="0" w:color="auto"/>
                <w:right w:val="none" w:sz="0" w:space="0" w:color="auto"/>
              </w:divBdr>
            </w:div>
            <w:div w:id="1913083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4152655">
      <w:bodyDiv w:val="1"/>
      <w:marLeft w:val="0"/>
      <w:marRight w:val="0"/>
      <w:marTop w:val="0"/>
      <w:marBottom w:val="0"/>
      <w:divBdr>
        <w:top w:val="none" w:sz="0" w:space="0" w:color="auto"/>
        <w:left w:val="none" w:sz="0" w:space="0" w:color="auto"/>
        <w:bottom w:val="none" w:sz="0" w:space="0" w:color="auto"/>
        <w:right w:val="none" w:sz="0" w:space="0" w:color="auto"/>
      </w:divBdr>
      <w:divsChild>
        <w:div w:id="1517188528">
          <w:marLeft w:val="0"/>
          <w:marRight w:val="0"/>
          <w:marTop w:val="0"/>
          <w:marBottom w:val="0"/>
          <w:divBdr>
            <w:top w:val="none" w:sz="0" w:space="0" w:color="auto"/>
            <w:left w:val="none" w:sz="0" w:space="0" w:color="auto"/>
            <w:bottom w:val="none" w:sz="0" w:space="0" w:color="auto"/>
            <w:right w:val="none" w:sz="0" w:space="0" w:color="auto"/>
          </w:divBdr>
        </w:div>
        <w:div w:id="1360231630">
          <w:marLeft w:val="0"/>
          <w:marRight w:val="0"/>
          <w:marTop w:val="0"/>
          <w:marBottom w:val="0"/>
          <w:divBdr>
            <w:top w:val="none" w:sz="0" w:space="0" w:color="auto"/>
            <w:left w:val="none" w:sz="0" w:space="0" w:color="auto"/>
            <w:bottom w:val="none" w:sz="0" w:space="0" w:color="auto"/>
            <w:right w:val="none" w:sz="0" w:space="0" w:color="auto"/>
          </w:divBdr>
          <w:divsChild>
            <w:div w:id="2064333498">
              <w:marLeft w:val="0"/>
              <w:marRight w:val="0"/>
              <w:marTop w:val="150"/>
              <w:marBottom w:val="150"/>
              <w:divBdr>
                <w:top w:val="none" w:sz="0" w:space="0" w:color="auto"/>
                <w:left w:val="none" w:sz="0" w:space="0" w:color="auto"/>
                <w:bottom w:val="none" w:sz="0" w:space="0" w:color="auto"/>
                <w:right w:val="none" w:sz="0" w:space="0" w:color="auto"/>
              </w:divBdr>
            </w:div>
            <w:div w:id="256408398">
              <w:marLeft w:val="0"/>
              <w:marRight w:val="0"/>
              <w:marTop w:val="150"/>
              <w:marBottom w:val="150"/>
              <w:divBdr>
                <w:top w:val="none" w:sz="0" w:space="0" w:color="auto"/>
                <w:left w:val="none" w:sz="0" w:space="0" w:color="auto"/>
                <w:bottom w:val="none" w:sz="0" w:space="0" w:color="auto"/>
                <w:right w:val="none" w:sz="0" w:space="0" w:color="auto"/>
              </w:divBdr>
            </w:div>
            <w:div w:id="2137525050">
              <w:marLeft w:val="0"/>
              <w:marRight w:val="0"/>
              <w:marTop w:val="150"/>
              <w:marBottom w:val="150"/>
              <w:divBdr>
                <w:top w:val="none" w:sz="0" w:space="0" w:color="auto"/>
                <w:left w:val="none" w:sz="0" w:space="0" w:color="auto"/>
                <w:bottom w:val="none" w:sz="0" w:space="0" w:color="auto"/>
                <w:right w:val="none" w:sz="0" w:space="0" w:color="auto"/>
              </w:divBdr>
            </w:div>
            <w:div w:id="9172510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2352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08858">
          <w:marLeft w:val="0"/>
          <w:marRight w:val="0"/>
          <w:marTop w:val="0"/>
          <w:marBottom w:val="0"/>
          <w:divBdr>
            <w:top w:val="none" w:sz="0" w:space="0" w:color="auto"/>
            <w:left w:val="none" w:sz="0" w:space="0" w:color="auto"/>
            <w:bottom w:val="none" w:sz="0" w:space="0" w:color="auto"/>
            <w:right w:val="none" w:sz="0" w:space="0" w:color="auto"/>
          </w:divBdr>
        </w:div>
        <w:div w:id="2089765290">
          <w:marLeft w:val="0"/>
          <w:marRight w:val="0"/>
          <w:marTop w:val="0"/>
          <w:marBottom w:val="0"/>
          <w:divBdr>
            <w:top w:val="none" w:sz="0" w:space="0" w:color="auto"/>
            <w:left w:val="none" w:sz="0" w:space="0" w:color="auto"/>
            <w:bottom w:val="none" w:sz="0" w:space="0" w:color="auto"/>
            <w:right w:val="none" w:sz="0" w:space="0" w:color="auto"/>
          </w:divBdr>
          <w:divsChild>
            <w:div w:id="1998342362">
              <w:marLeft w:val="0"/>
              <w:marRight w:val="0"/>
              <w:marTop w:val="150"/>
              <w:marBottom w:val="150"/>
              <w:divBdr>
                <w:top w:val="none" w:sz="0" w:space="0" w:color="auto"/>
                <w:left w:val="none" w:sz="0" w:space="0" w:color="auto"/>
                <w:bottom w:val="none" w:sz="0" w:space="0" w:color="auto"/>
                <w:right w:val="none" w:sz="0" w:space="0" w:color="auto"/>
              </w:divBdr>
            </w:div>
            <w:div w:id="1923180205">
              <w:marLeft w:val="0"/>
              <w:marRight w:val="0"/>
              <w:marTop w:val="150"/>
              <w:marBottom w:val="150"/>
              <w:divBdr>
                <w:top w:val="none" w:sz="0" w:space="0" w:color="auto"/>
                <w:left w:val="none" w:sz="0" w:space="0" w:color="auto"/>
                <w:bottom w:val="none" w:sz="0" w:space="0" w:color="auto"/>
                <w:right w:val="none" w:sz="0" w:space="0" w:color="auto"/>
              </w:divBdr>
            </w:div>
            <w:div w:id="441732225">
              <w:marLeft w:val="0"/>
              <w:marRight w:val="0"/>
              <w:marTop w:val="150"/>
              <w:marBottom w:val="150"/>
              <w:divBdr>
                <w:top w:val="none" w:sz="0" w:space="0" w:color="auto"/>
                <w:left w:val="none" w:sz="0" w:space="0" w:color="auto"/>
                <w:bottom w:val="none" w:sz="0" w:space="0" w:color="auto"/>
                <w:right w:val="none" w:sz="0" w:space="0" w:color="auto"/>
              </w:divBdr>
            </w:div>
            <w:div w:id="195000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0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5824749">
          <w:marLeft w:val="0"/>
          <w:marRight w:val="0"/>
          <w:marTop w:val="0"/>
          <w:marBottom w:val="0"/>
          <w:divBdr>
            <w:top w:val="none" w:sz="0" w:space="0" w:color="auto"/>
            <w:left w:val="none" w:sz="0" w:space="0" w:color="auto"/>
            <w:bottom w:val="none" w:sz="0" w:space="0" w:color="auto"/>
            <w:right w:val="none" w:sz="0" w:space="0" w:color="auto"/>
          </w:divBdr>
        </w:div>
        <w:div w:id="1008338108">
          <w:marLeft w:val="0"/>
          <w:marRight w:val="0"/>
          <w:marTop w:val="0"/>
          <w:marBottom w:val="0"/>
          <w:divBdr>
            <w:top w:val="none" w:sz="0" w:space="0" w:color="auto"/>
            <w:left w:val="none" w:sz="0" w:space="0" w:color="auto"/>
            <w:bottom w:val="none" w:sz="0" w:space="0" w:color="auto"/>
            <w:right w:val="none" w:sz="0" w:space="0" w:color="auto"/>
          </w:divBdr>
          <w:divsChild>
            <w:div w:id="2113158571">
              <w:marLeft w:val="0"/>
              <w:marRight w:val="0"/>
              <w:marTop w:val="150"/>
              <w:marBottom w:val="150"/>
              <w:divBdr>
                <w:top w:val="none" w:sz="0" w:space="0" w:color="auto"/>
                <w:left w:val="none" w:sz="0" w:space="0" w:color="auto"/>
                <w:bottom w:val="none" w:sz="0" w:space="0" w:color="auto"/>
                <w:right w:val="none" w:sz="0" w:space="0" w:color="auto"/>
              </w:divBdr>
            </w:div>
            <w:div w:id="1667710504">
              <w:marLeft w:val="0"/>
              <w:marRight w:val="0"/>
              <w:marTop w:val="150"/>
              <w:marBottom w:val="150"/>
              <w:divBdr>
                <w:top w:val="none" w:sz="0" w:space="0" w:color="auto"/>
                <w:left w:val="none" w:sz="0" w:space="0" w:color="auto"/>
                <w:bottom w:val="none" w:sz="0" w:space="0" w:color="auto"/>
                <w:right w:val="none" w:sz="0" w:space="0" w:color="auto"/>
              </w:divBdr>
            </w:div>
            <w:div w:id="789517063">
              <w:marLeft w:val="0"/>
              <w:marRight w:val="0"/>
              <w:marTop w:val="150"/>
              <w:marBottom w:val="150"/>
              <w:divBdr>
                <w:top w:val="none" w:sz="0" w:space="0" w:color="auto"/>
                <w:left w:val="none" w:sz="0" w:space="0" w:color="auto"/>
                <w:bottom w:val="none" w:sz="0" w:space="0" w:color="auto"/>
                <w:right w:val="none" w:sz="0" w:space="0" w:color="auto"/>
              </w:divBdr>
            </w:div>
            <w:div w:id="103960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0923019">
      <w:bodyDiv w:val="1"/>
      <w:marLeft w:val="0"/>
      <w:marRight w:val="0"/>
      <w:marTop w:val="0"/>
      <w:marBottom w:val="0"/>
      <w:divBdr>
        <w:top w:val="none" w:sz="0" w:space="0" w:color="auto"/>
        <w:left w:val="none" w:sz="0" w:space="0" w:color="auto"/>
        <w:bottom w:val="none" w:sz="0" w:space="0" w:color="auto"/>
        <w:right w:val="none" w:sz="0" w:space="0" w:color="auto"/>
      </w:divBdr>
      <w:divsChild>
        <w:div w:id="2003511039">
          <w:marLeft w:val="0"/>
          <w:marRight w:val="0"/>
          <w:marTop w:val="0"/>
          <w:marBottom w:val="0"/>
          <w:divBdr>
            <w:top w:val="none" w:sz="0" w:space="0" w:color="auto"/>
            <w:left w:val="none" w:sz="0" w:space="0" w:color="auto"/>
            <w:bottom w:val="none" w:sz="0" w:space="0" w:color="auto"/>
            <w:right w:val="none" w:sz="0" w:space="0" w:color="auto"/>
          </w:divBdr>
        </w:div>
        <w:div w:id="1460077118">
          <w:marLeft w:val="0"/>
          <w:marRight w:val="0"/>
          <w:marTop w:val="0"/>
          <w:marBottom w:val="0"/>
          <w:divBdr>
            <w:top w:val="none" w:sz="0" w:space="0" w:color="auto"/>
            <w:left w:val="none" w:sz="0" w:space="0" w:color="auto"/>
            <w:bottom w:val="none" w:sz="0" w:space="0" w:color="auto"/>
            <w:right w:val="none" w:sz="0" w:space="0" w:color="auto"/>
          </w:divBdr>
          <w:divsChild>
            <w:div w:id="563949529">
              <w:marLeft w:val="0"/>
              <w:marRight w:val="0"/>
              <w:marTop w:val="150"/>
              <w:marBottom w:val="150"/>
              <w:divBdr>
                <w:top w:val="none" w:sz="0" w:space="0" w:color="auto"/>
                <w:left w:val="none" w:sz="0" w:space="0" w:color="auto"/>
                <w:bottom w:val="none" w:sz="0" w:space="0" w:color="auto"/>
                <w:right w:val="none" w:sz="0" w:space="0" w:color="auto"/>
              </w:divBdr>
            </w:div>
            <w:div w:id="656081573">
              <w:marLeft w:val="0"/>
              <w:marRight w:val="0"/>
              <w:marTop w:val="150"/>
              <w:marBottom w:val="150"/>
              <w:divBdr>
                <w:top w:val="none" w:sz="0" w:space="0" w:color="auto"/>
                <w:left w:val="none" w:sz="0" w:space="0" w:color="auto"/>
                <w:bottom w:val="none" w:sz="0" w:space="0" w:color="auto"/>
                <w:right w:val="none" w:sz="0" w:space="0" w:color="auto"/>
              </w:divBdr>
            </w:div>
            <w:div w:id="118912855">
              <w:marLeft w:val="0"/>
              <w:marRight w:val="0"/>
              <w:marTop w:val="150"/>
              <w:marBottom w:val="150"/>
              <w:divBdr>
                <w:top w:val="none" w:sz="0" w:space="0" w:color="auto"/>
                <w:left w:val="none" w:sz="0" w:space="0" w:color="auto"/>
                <w:bottom w:val="none" w:sz="0" w:space="0" w:color="auto"/>
                <w:right w:val="none" w:sz="0" w:space="0" w:color="auto"/>
              </w:divBdr>
            </w:div>
            <w:div w:id="16299686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8318665">
      <w:bodyDiv w:val="1"/>
      <w:marLeft w:val="0"/>
      <w:marRight w:val="0"/>
      <w:marTop w:val="0"/>
      <w:marBottom w:val="0"/>
      <w:divBdr>
        <w:top w:val="none" w:sz="0" w:space="0" w:color="auto"/>
        <w:left w:val="none" w:sz="0" w:space="0" w:color="auto"/>
        <w:bottom w:val="none" w:sz="0" w:space="0" w:color="auto"/>
        <w:right w:val="none" w:sz="0" w:space="0" w:color="auto"/>
      </w:divBdr>
      <w:divsChild>
        <w:div w:id="948973550">
          <w:marLeft w:val="0"/>
          <w:marRight w:val="0"/>
          <w:marTop w:val="0"/>
          <w:marBottom w:val="0"/>
          <w:divBdr>
            <w:top w:val="none" w:sz="0" w:space="0" w:color="auto"/>
            <w:left w:val="none" w:sz="0" w:space="0" w:color="auto"/>
            <w:bottom w:val="none" w:sz="0" w:space="0" w:color="auto"/>
            <w:right w:val="none" w:sz="0" w:space="0" w:color="auto"/>
          </w:divBdr>
        </w:div>
        <w:div w:id="1388609012">
          <w:marLeft w:val="0"/>
          <w:marRight w:val="0"/>
          <w:marTop w:val="0"/>
          <w:marBottom w:val="0"/>
          <w:divBdr>
            <w:top w:val="none" w:sz="0" w:space="0" w:color="auto"/>
            <w:left w:val="none" w:sz="0" w:space="0" w:color="auto"/>
            <w:bottom w:val="none" w:sz="0" w:space="0" w:color="auto"/>
            <w:right w:val="none" w:sz="0" w:space="0" w:color="auto"/>
          </w:divBdr>
          <w:divsChild>
            <w:div w:id="1270163685">
              <w:marLeft w:val="0"/>
              <w:marRight w:val="0"/>
              <w:marTop w:val="150"/>
              <w:marBottom w:val="150"/>
              <w:divBdr>
                <w:top w:val="none" w:sz="0" w:space="0" w:color="auto"/>
                <w:left w:val="none" w:sz="0" w:space="0" w:color="auto"/>
                <w:bottom w:val="none" w:sz="0" w:space="0" w:color="auto"/>
                <w:right w:val="none" w:sz="0" w:space="0" w:color="auto"/>
              </w:divBdr>
            </w:div>
            <w:div w:id="1584603655">
              <w:marLeft w:val="0"/>
              <w:marRight w:val="0"/>
              <w:marTop w:val="150"/>
              <w:marBottom w:val="150"/>
              <w:divBdr>
                <w:top w:val="none" w:sz="0" w:space="0" w:color="auto"/>
                <w:left w:val="none" w:sz="0" w:space="0" w:color="auto"/>
                <w:bottom w:val="none" w:sz="0" w:space="0" w:color="auto"/>
                <w:right w:val="none" w:sz="0" w:space="0" w:color="auto"/>
              </w:divBdr>
            </w:div>
            <w:div w:id="118187890">
              <w:marLeft w:val="0"/>
              <w:marRight w:val="0"/>
              <w:marTop w:val="150"/>
              <w:marBottom w:val="150"/>
              <w:divBdr>
                <w:top w:val="none" w:sz="0" w:space="0" w:color="auto"/>
                <w:left w:val="none" w:sz="0" w:space="0" w:color="auto"/>
                <w:bottom w:val="none" w:sz="0" w:space="0" w:color="auto"/>
                <w:right w:val="none" w:sz="0" w:space="0" w:color="auto"/>
              </w:divBdr>
            </w:div>
            <w:div w:id="6163319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44947561">
      <w:bodyDiv w:val="1"/>
      <w:marLeft w:val="0"/>
      <w:marRight w:val="0"/>
      <w:marTop w:val="0"/>
      <w:marBottom w:val="0"/>
      <w:divBdr>
        <w:top w:val="none" w:sz="0" w:space="0" w:color="auto"/>
        <w:left w:val="none" w:sz="0" w:space="0" w:color="auto"/>
        <w:bottom w:val="none" w:sz="0" w:space="0" w:color="auto"/>
        <w:right w:val="none" w:sz="0" w:space="0" w:color="auto"/>
      </w:divBdr>
      <w:divsChild>
        <w:div w:id="231162314">
          <w:marLeft w:val="0"/>
          <w:marRight w:val="0"/>
          <w:marTop w:val="0"/>
          <w:marBottom w:val="0"/>
          <w:divBdr>
            <w:top w:val="none" w:sz="0" w:space="0" w:color="auto"/>
            <w:left w:val="none" w:sz="0" w:space="0" w:color="auto"/>
            <w:bottom w:val="none" w:sz="0" w:space="0" w:color="auto"/>
            <w:right w:val="none" w:sz="0" w:space="0" w:color="auto"/>
          </w:divBdr>
        </w:div>
        <w:div w:id="741949185">
          <w:marLeft w:val="0"/>
          <w:marRight w:val="0"/>
          <w:marTop w:val="0"/>
          <w:marBottom w:val="0"/>
          <w:divBdr>
            <w:top w:val="none" w:sz="0" w:space="0" w:color="auto"/>
            <w:left w:val="none" w:sz="0" w:space="0" w:color="auto"/>
            <w:bottom w:val="none" w:sz="0" w:space="0" w:color="auto"/>
            <w:right w:val="none" w:sz="0" w:space="0" w:color="auto"/>
          </w:divBdr>
          <w:divsChild>
            <w:div w:id="2040202872">
              <w:marLeft w:val="0"/>
              <w:marRight w:val="0"/>
              <w:marTop w:val="150"/>
              <w:marBottom w:val="150"/>
              <w:divBdr>
                <w:top w:val="none" w:sz="0" w:space="0" w:color="auto"/>
                <w:left w:val="none" w:sz="0" w:space="0" w:color="auto"/>
                <w:bottom w:val="none" w:sz="0" w:space="0" w:color="auto"/>
                <w:right w:val="none" w:sz="0" w:space="0" w:color="auto"/>
              </w:divBdr>
            </w:div>
            <w:div w:id="594289287">
              <w:marLeft w:val="0"/>
              <w:marRight w:val="0"/>
              <w:marTop w:val="150"/>
              <w:marBottom w:val="150"/>
              <w:divBdr>
                <w:top w:val="none" w:sz="0" w:space="0" w:color="auto"/>
                <w:left w:val="none" w:sz="0" w:space="0" w:color="auto"/>
                <w:bottom w:val="none" w:sz="0" w:space="0" w:color="auto"/>
                <w:right w:val="none" w:sz="0" w:space="0" w:color="auto"/>
              </w:divBdr>
            </w:div>
            <w:div w:id="940338150">
              <w:marLeft w:val="0"/>
              <w:marRight w:val="0"/>
              <w:marTop w:val="150"/>
              <w:marBottom w:val="150"/>
              <w:divBdr>
                <w:top w:val="none" w:sz="0" w:space="0" w:color="auto"/>
                <w:left w:val="none" w:sz="0" w:space="0" w:color="auto"/>
                <w:bottom w:val="none" w:sz="0" w:space="0" w:color="auto"/>
                <w:right w:val="none" w:sz="0" w:space="0" w:color="auto"/>
              </w:divBdr>
            </w:div>
            <w:div w:id="231357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4582681">
      <w:bodyDiv w:val="1"/>
      <w:marLeft w:val="0"/>
      <w:marRight w:val="0"/>
      <w:marTop w:val="0"/>
      <w:marBottom w:val="0"/>
      <w:divBdr>
        <w:top w:val="none" w:sz="0" w:space="0" w:color="auto"/>
        <w:left w:val="none" w:sz="0" w:space="0" w:color="auto"/>
        <w:bottom w:val="none" w:sz="0" w:space="0" w:color="auto"/>
        <w:right w:val="none" w:sz="0" w:space="0" w:color="auto"/>
      </w:divBdr>
      <w:divsChild>
        <w:div w:id="2048332258">
          <w:marLeft w:val="0"/>
          <w:marRight w:val="0"/>
          <w:marTop w:val="0"/>
          <w:marBottom w:val="0"/>
          <w:divBdr>
            <w:top w:val="none" w:sz="0" w:space="0" w:color="auto"/>
            <w:left w:val="none" w:sz="0" w:space="0" w:color="auto"/>
            <w:bottom w:val="none" w:sz="0" w:space="0" w:color="auto"/>
            <w:right w:val="none" w:sz="0" w:space="0" w:color="auto"/>
          </w:divBdr>
        </w:div>
        <w:div w:id="1667124847">
          <w:marLeft w:val="0"/>
          <w:marRight w:val="0"/>
          <w:marTop w:val="0"/>
          <w:marBottom w:val="0"/>
          <w:divBdr>
            <w:top w:val="none" w:sz="0" w:space="0" w:color="auto"/>
            <w:left w:val="none" w:sz="0" w:space="0" w:color="auto"/>
            <w:bottom w:val="none" w:sz="0" w:space="0" w:color="auto"/>
            <w:right w:val="none" w:sz="0" w:space="0" w:color="auto"/>
          </w:divBdr>
          <w:divsChild>
            <w:div w:id="648168508">
              <w:marLeft w:val="0"/>
              <w:marRight w:val="0"/>
              <w:marTop w:val="150"/>
              <w:marBottom w:val="150"/>
              <w:divBdr>
                <w:top w:val="none" w:sz="0" w:space="0" w:color="auto"/>
                <w:left w:val="none" w:sz="0" w:space="0" w:color="auto"/>
                <w:bottom w:val="none" w:sz="0" w:space="0" w:color="auto"/>
                <w:right w:val="none" w:sz="0" w:space="0" w:color="auto"/>
              </w:divBdr>
            </w:div>
            <w:div w:id="1386218126">
              <w:marLeft w:val="0"/>
              <w:marRight w:val="0"/>
              <w:marTop w:val="150"/>
              <w:marBottom w:val="150"/>
              <w:divBdr>
                <w:top w:val="none" w:sz="0" w:space="0" w:color="auto"/>
                <w:left w:val="none" w:sz="0" w:space="0" w:color="auto"/>
                <w:bottom w:val="none" w:sz="0" w:space="0" w:color="auto"/>
                <w:right w:val="none" w:sz="0" w:space="0" w:color="auto"/>
              </w:divBdr>
            </w:div>
            <w:div w:id="335039073">
              <w:marLeft w:val="0"/>
              <w:marRight w:val="0"/>
              <w:marTop w:val="150"/>
              <w:marBottom w:val="150"/>
              <w:divBdr>
                <w:top w:val="none" w:sz="0" w:space="0" w:color="auto"/>
                <w:left w:val="none" w:sz="0" w:space="0" w:color="auto"/>
                <w:bottom w:val="none" w:sz="0" w:space="0" w:color="auto"/>
                <w:right w:val="none" w:sz="0" w:space="0" w:color="auto"/>
              </w:divBdr>
            </w:div>
            <w:div w:id="4184060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5803900">
      <w:bodyDiv w:val="1"/>
      <w:marLeft w:val="0"/>
      <w:marRight w:val="0"/>
      <w:marTop w:val="0"/>
      <w:marBottom w:val="0"/>
      <w:divBdr>
        <w:top w:val="none" w:sz="0" w:space="0" w:color="auto"/>
        <w:left w:val="none" w:sz="0" w:space="0" w:color="auto"/>
        <w:bottom w:val="none" w:sz="0" w:space="0" w:color="auto"/>
        <w:right w:val="none" w:sz="0" w:space="0" w:color="auto"/>
      </w:divBdr>
      <w:divsChild>
        <w:div w:id="761148710">
          <w:marLeft w:val="0"/>
          <w:marRight w:val="0"/>
          <w:marTop w:val="0"/>
          <w:marBottom w:val="0"/>
          <w:divBdr>
            <w:top w:val="none" w:sz="0" w:space="0" w:color="auto"/>
            <w:left w:val="none" w:sz="0" w:space="0" w:color="auto"/>
            <w:bottom w:val="none" w:sz="0" w:space="0" w:color="auto"/>
            <w:right w:val="none" w:sz="0" w:space="0" w:color="auto"/>
          </w:divBdr>
        </w:div>
        <w:div w:id="570392102">
          <w:marLeft w:val="0"/>
          <w:marRight w:val="0"/>
          <w:marTop w:val="0"/>
          <w:marBottom w:val="0"/>
          <w:divBdr>
            <w:top w:val="none" w:sz="0" w:space="0" w:color="auto"/>
            <w:left w:val="none" w:sz="0" w:space="0" w:color="auto"/>
            <w:bottom w:val="none" w:sz="0" w:space="0" w:color="auto"/>
            <w:right w:val="none" w:sz="0" w:space="0" w:color="auto"/>
          </w:divBdr>
          <w:divsChild>
            <w:div w:id="455224198">
              <w:marLeft w:val="0"/>
              <w:marRight w:val="0"/>
              <w:marTop w:val="150"/>
              <w:marBottom w:val="150"/>
              <w:divBdr>
                <w:top w:val="none" w:sz="0" w:space="0" w:color="auto"/>
                <w:left w:val="none" w:sz="0" w:space="0" w:color="auto"/>
                <w:bottom w:val="none" w:sz="0" w:space="0" w:color="auto"/>
                <w:right w:val="none" w:sz="0" w:space="0" w:color="auto"/>
              </w:divBdr>
            </w:div>
            <w:div w:id="1066490367">
              <w:marLeft w:val="0"/>
              <w:marRight w:val="0"/>
              <w:marTop w:val="150"/>
              <w:marBottom w:val="150"/>
              <w:divBdr>
                <w:top w:val="none" w:sz="0" w:space="0" w:color="auto"/>
                <w:left w:val="none" w:sz="0" w:space="0" w:color="auto"/>
                <w:bottom w:val="none" w:sz="0" w:space="0" w:color="auto"/>
                <w:right w:val="none" w:sz="0" w:space="0" w:color="auto"/>
              </w:divBdr>
            </w:div>
            <w:div w:id="1086536380">
              <w:marLeft w:val="0"/>
              <w:marRight w:val="0"/>
              <w:marTop w:val="150"/>
              <w:marBottom w:val="150"/>
              <w:divBdr>
                <w:top w:val="none" w:sz="0" w:space="0" w:color="auto"/>
                <w:left w:val="none" w:sz="0" w:space="0" w:color="auto"/>
                <w:bottom w:val="none" w:sz="0" w:space="0" w:color="auto"/>
                <w:right w:val="none" w:sz="0" w:space="0" w:color="auto"/>
              </w:divBdr>
            </w:div>
            <w:div w:id="1400207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1107738">
      <w:bodyDiv w:val="1"/>
      <w:marLeft w:val="0"/>
      <w:marRight w:val="0"/>
      <w:marTop w:val="0"/>
      <w:marBottom w:val="0"/>
      <w:divBdr>
        <w:top w:val="none" w:sz="0" w:space="0" w:color="auto"/>
        <w:left w:val="none" w:sz="0" w:space="0" w:color="auto"/>
        <w:bottom w:val="none" w:sz="0" w:space="0" w:color="auto"/>
        <w:right w:val="none" w:sz="0" w:space="0" w:color="auto"/>
      </w:divBdr>
      <w:divsChild>
        <w:div w:id="1206020111">
          <w:marLeft w:val="0"/>
          <w:marRight w:val="0"/>
          <w:marTop w:val="0"/>
          <w:marBottom w:val="0"/>
          <w:divBdr>
            <w:top w:val="none" w:sz="0" w:space="0" w:color="auto"/>
            <w:left w:val="none" w:sz="0" w:space="0" w:color="auto"/>
            <w:bottom w:val="none" w:sz="0" w:space="0" w:color="auto"/>
            <w:right w:val="none" w:sz="0" w:space="0" w:color="auto"/>
          </w:divBdr>
        </w:div>
        <w:div w:id="1223104678">
          <w:marLeft w:val="0"/>
          <w:marRight w:val="0"/>
          <w:marTop w:val="0"/>
          <w:marBottom w:val="0"/>
          <w:divBdr>
            <w:top w:val="none" w:sz="0" w:space="0" w:color="auto"/>
            <w:left w:val="none" w:sz="0" w:space="0" w:color="auto"/>
            <w:bottom w:val="none" w:sz="0" w:space="0" w:color="auto"/>
            <w:right w:val="none" w:sz="0" w:space="0" w:color="auto"/>
          </w:divBdr>
          <w:divsChild>
            <w:div w:id="1000618675">
              <w:marLeft w:val="0"/>
              <w:marRight w:val="0"/>
              <w:marTop w:val="150"/>
              <w:marBottom w:val="150"/>
              <w:divBdr>
                <w:top w:val="none" w:sz="0" w:space="0" w:color="auto"/>
                <w:left w:val="none" w:sz="0" w:space="0" w:color="auto"/>
                <w:bottom w:val="none" w:sz="0" w:space="0" w:color="auto"/>
                <w:right w:val="none" w:sz="0" w:space="0" w:color="auto"/>
              </w:divBdr>
            </w:div>
            <w:div w:id="1858612370">
              <w:marLeft w:val="0"/>
              <w:marRight w:val="0"/>
              <w:marTop w:val="150"/>
              <w:marBottom w:val="150"/>
              <w:divBdr>
                <w:top w:val="none" w:sz="0" w:space="0" w:color="auto"/>
                <w:left w:val="none" w:sz="0" w:space="0" w:color="auto"/>
                <w:bottom w:val="none" w:sz="0" w:space="0" w:color="auto"/>
                <w:right w:val="none" w:sz="0" w:space="0" w:color="auto"/>
              </w:divBdr>
            </w:div>
            <w:div w:id="29190464">
              <w:marLeft w:val="0"/>
              <w:marRight w:val="0"/>
              <w:marTop w:val="150"/>
              <w:marBottom w:val="150"/>
              <w:divBdr>
                <w:top w:val="none" w:sz="0" w:space="0" w:color="auto"/>
                <w:left w:val="none" w:sz="0" w:space="0" w:color="auto"/>
                <w:bottom w:val="none" w:sz="0" w:space="0" w:color="auto"/>
                <w:right w:val="none" w:sz="0" w:space="0" w:color="auto"/>
              </w:divBdr>
            </w:div>
            <w:div w:id="1484201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4771183">
      <w:bodyDiv w:val="1"/>
      <w:marLeft w:val="0"/>
      <w:marRight w:val="0"/>
      <w:marTop w:val="0"/>
      <w:marBottom w:val="0"/>
      <w:divBdr>
        <w:top w:val="none" w:sz="0" w:space="0" w:color="auto"/>
        <w:left w:val="none" w:sz="0" w:space="0" w:color="auto"/>
        <w:bottom w:val="none" w:sz="0" w:space="0" w:color="auto"/>
        <w:right w:val="none" w:sz="0" w:space="0" w:color="auto"/>
      </w:divBdr>
      <w:divsChild>
        <w:div w:id="1803451609">
          <w:marLeft w:val="0"/>
          <w:marRight w:val="0"/>
          <w:marTop w:val="0"/>
          <w:marBottom w:val="0"/>
          <w:divBdr>
            <w:top w:val="none" w:sz="0" w:space="0" w:color="auto"/>
            <w:left w:val="none" w:sz="0" w:space="0" w:color="auto"/>
            <w:bottom w:val="none" w:sz="0" w:space="0" w:color="auto"/>
            <w:right w:val="none" w:sz="0" w:space="0" w:color="auto"/>
          </w:divBdr>
        </w:div>
        <w:div w:id="1604680286">
          <w:marLeft w:val="0"/>
          <w:marRight w:val="0"/>
          <w:marTop w:val="0"/>
          <w:marBottom w:val="0"/>
          <w:divBdr>
            <w:top w:val="none" w:sz="0" w:space="0" w:color="auto"/>
            <w:left w:val="none" w:sz="0" w:space="0" w:color="auto"/>
            <w:bottom w:val="none" w:sz="0" w:space="0" w:color="auto"/>
            <w:right w:val="none" w:sz="0" w:space="0" w:color="auto"/>
          </w:divBdr>
          <w:divsChild>
            <w:div w:id="1030685567">
              <w:marLeft w:val="0"/>
              <w:marRight w:val="0"/>
              <w:marTop w:val="150"/>
              <w:marBottom w:val="150"/>
              <w:divBdr>
                <w:top w:val="none" w:sz="0" w:space="0" w:color="auto"/>
                <w:left w:val="none" w:sz="0" w:space="0" w:color="auto"/>
                <w:bottom w:val="none" w:sz="0" w:space="0" w:color="auto"/>
                <w:right w:val="none" w:sz="0" w:space="0" w:color="auto"/>
              </w:divBdr>
            </w:div>
            <w:div w:id="593977805">
              <w:marLeft w:val="0"/>
              <w:marRight w:val="0"/>
              <w:marTop w:val="150"/>
              <w:marBottom w:val="150"/>
              <w:divBdr>
                <w:top w:val="none" w:sz="0" w:space="0" w:color="auto"/>
                <w:left w:val="none" w:sz="0" w:space="0" w:color="auto"/>
                <w:bottom w:val="none" w:sz="0" w:space="0" w:color="auto"/>
                <w:right w:val="none" w:sz="0" w:space="0" w:color="auto"/>
              </w:divBdr>
            </w:div>
            <w:div w:id="286162660">
              <w:marLeft w:val="0"/>
              <w:marRight w:val="0"/>
              <w:marTop w:val="150"/>
              <w:marBottom w:val="150"/>
              <w:divBdr>
                <w:top w:val="none" w:sz="0" w:space="0" w:color="auto"/>
                <w:left w:val="none" w:sz="0" w:space="0" w:color="auto"/>
                <w:bottom w:val="none" w:sz="0" w:space="0" w:color="auto"/>
                <w:right w:val="none" w:sz="0" w:space="0" w:color="auto"/>
              </w:divBdr>
            </w:div>
            <w:div w:id="465589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64434385">
      <w:bodyDiv w:val="1"/>
      <w:marLeft w:val="0"/>
      <w:marRight w:val="0"/>
      <w:marTop w:val="0"/>
      <w:marBottom w:val="0"/>
      <w:divBdr>
        <w:top w:val="none" w:sz="0" w:space="0" w:color="auto"/>
        <w:left w:val="none" w:sz="0" w:space="0" w:color="auto"/>
        <w:bottom w:val="none" w:sz="0" w:space="0" w:color="auto"/>
        <w:right w:val="none" w:sz="0" w:space="0" w:color="auto"/>
      </w:divBdr>
      <w:divsChild>
        <w:div w:id="1025253220">
          <w:marLeft w:val="0"/>
          <w:marRight w:val="0"/>
          <w:marTop w:val="0"/>
          <w:marBottom w:val="0"/>
          <w:divBdr>
            <w:top w:val="none" w:sz="0" w:space="0" w:color="auto"/>
            <w:left w:val="none" w:sz="0" w:space="0" w:color="auto"/>
            <w:bottom w:val="none" w:sz="0" w:space="0" w:color="auto"/>
            <w:right w:val="none" w:sz="0" w:space="0" w:color="auto"/>
          </w:divBdr>
        </w:div>
        <w:div w:id="1912695907">
          <w:marLeft w:val="0"/>
          <w:marRight w:val="0"/>
          <w:marTop w:val="0"/>
          <w:marBottom w:val="0"/>
          <w:divBdr>
            <w:top w:val="none" w:sz="0" w:space="0" w:color="auto"/>
            <w:left w:val="none" w:sz="0" w:space="0" w:color="auto"/>
            <w:bottom w:val="none" w:sz="0" w:space="0" w:color="auto"/>
            <w:right w:val="none" w:sz="0" w:space="0" w:color="auto"/>
          </w:divBdr>
          <w:divsChild>
            <w:div w:id="1315722612">
              <w:marLeft w:val="0"/>
              <w:marRight w:val="0"/>
              <w:marTop w:val="150"/>
              <w:marBottom w:val="150"/>
              <w:divBdr>
                <w:top w:val="none" w:sz="0" w:space="0" w:color="auto"/>
                <w:left w:val="none" w:sz="0" w:space="0" w:color="auto"/>
                <w:bottom w:val="none" w:sz="0" w:space="0" w:color="auto"/>
                <w:right w:val="none" w:sz="0" w:space="0" w:color="auto"/>
              </w:divBdr>
            </w:div>
            <w:div w:id="1977563130">
              <w:marLeft w:val="0"/>
              <w:marRight w:val="0"/>
              <w:marTop w:val="150"/>
              <w:marBottom w:val="150"/>
              <w:divBdr>
                <w:top w:val="none" w:sz="0" w:space="0" w:color="auto"/>
                <w:left w:val="none" w:sz="0" w:space="0" w:color="auto"/>
                <w:bottom w:val="none" w:sz="0" w:space="0" w:color="auto"/>
                <w:right w:val="none" w:sz="0" w:space="0" w:color="auto"/>
              </w:divBdr>
            </w:div>
            <w:div w:id="411247041">
              <w:marLeft w:val="0"/>
              <w:marRight w:val="0"/>
              <w:marTop w:val="150"/>
              <w:marBottom w:val="150"/>
              <w:divBdr>
                <w:top w:val="none" w:sz="0" w:space="0" w:color="auto"/>
                <w:left w:val="none" w:sz="0" w:space="0" w:color="auto"/>
                <w:bottom w:val="none" w:sz="0" w:space="0" w:color="auto"/>
                <w:right w:val="none" w:sz="0" w:space="0" w:color="auto"/>
              </w:divBdr>
            </w:div>
            <w:div w:id="1970865685">
              <w:marLeft w:val="0"/>
              <w:marRight w:val="0"/>
              <w:marTop w:val="150"/>
              <w:marBottom w:val="150"/>
              <w:divBdr>
                <w:top w:val="none" w:sz="0" w:space="0" w:color="auto"/>
                <w:left w:val="none" w:sz="0" w:space="0" w:color="auto"/>
                <w:bottom w:val="none" w:sz="0" w:space="0" w:color="auto"/>
                <w:right w:val="none" w:sz="0" w:space="0" w:color="auto"/>
              </w:divBdr>
            </w:div>
            <w:div w:id="12703520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1274412">
      <w:bodyDiv w:val="1"/>
      <w:marLeft w:val="0"/>
      <w:marRight w:val="0"/>
      <w:marTop w:val="0"/>
      <w:marBottom w:val="0"/>
      <w:divBdr>
        <w:top w:val="none" w:sz="0" w:space="0" w:color="auto"/>
        <w:left w:val="none" w:sz="0" w:space="0" w:color="auto"/>
        <w:bottom w:val="none" w:sz="0" w:space="0" w:color="auto"/>
        <w:right w:val="none" w:sz="0" w:space="0" w:color="auto"/>
      </w:divBdr>
      <w:divsChild>
        <w:div w:id="428618762">
          <w:marLeft w:val="0"/>
          <w:marRight w:val="0"/>
          <w:marTop w:val="0"/>
          <w:marBottom w:val="0"/>
          <w:divBdr>
            <w:top w:val="none" w:sz="0" w:space="0" w:color="auto"/>
            <w:left w:val="none" w:sz="0" w:space="0" w:color="auto"/>
            <w:bottom w:val="none" w:sz="0" w:space="0" w:color="auto"/>
            <w:right w:val="none" w:sz="0" w:space="0" w:color="auto"/>
          </w:divBdr>
        </w:div>
        <w:div w:id="1687949060">
          <w:marLeft w:val="0"/>
          <w:marRight w:val="0"/>
          <w:marTop w:val="0"/>
          <w:marBottom w:val="0"/>
          <w:divBdr>
            <w:top w:val="none" w:sz="0" w:space="0" w:color="auto"/>
            <w:left w:val="none" w:sz="0" w:space="0" w:color="auto"/>
            <w:bottom w:val="none" w:sz="0" w:space="0" w:color="auto"/>
            <w:right w:val="none" w:sz="0" w:space="0" w:color="auto"/>
          </w:divBdr>
          <w:divsChild>
            <w:div w:id="2113233203">
              <w:marLeft w:val="0"/>
              <w:marRight w:val="0"/>
              <w:marTop w:val="150"/>
              <w:marBottom w:val="150"/>
              <w:divBdr>
                <w:top w:val="none" w:sz="0" w:space="0" w:color="auto"/>
                <w:left w:val="none" w:sz="0" w:space="0" w:color="auto"/>
                <w:bottom w:val="none" w:sz="0" w:space="0" w:color="auto"/>
                <w:right w:val="none" w:sz="0" w:space="0" w:color="auto"/>
              </w:divBdr>
            </w:div>
            <w:div w:id="300892534">
              <w:marLeft w:val="0"/>
              <w:marRight w:val="0"/>
              <w:marTop w:val="150"/>
              <w:marBottom w:val="150"/>
              <w:divBdr>
                <w:top w:val="none" w:sz="0" w:space="0" w:color="auto"/>
                <w:left w:val="none" w:sz="0" w:space="0" w:color="auto"/>
                <w:bottom w:val="none" w:sz="0" w:space="0" w:color="auto"/>
                <w:right w:val="none" w:sz="0" w:space="0" w:color="auto"/>
              </w:divBdr>
            </w:div>
            <w:div w:id="1739787596">
              <w:marLeft w:val="0"/>
              <w:marRight w:val="0"/>
              <w:marTop w:val="150"/>
              <w:marBottom w:val="150"/>
              <w:divBdr>
                <w:top w:val="none" w:sz="0" w:space="0" w:color="auto"/>
                <w:left w:val="none" w:sz="0" w:space="0" w:color="auto"/>
                <w:bottom w:val="none" w:sz="0" w:space="0" w:color="auto"/>
                <w:right w:val="none" w:sz="0" w:space="0" w:color="auto"/>
              </w:divBdr>
            </w:div>
            <w:div w:id="975259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3290085">
      <w:bodyDiv w:val="1"/>
      <w:marLeft w:val="0"/>
      <w:marRight w:val="0"/>
      <w:marTop w:val="0"/>
      <w:marBottom w:val="0"/>
      <w:divBdr>
        <w:top w:val="none" w:sz="0" w:space="0" w:color="auto"/>
        <w:left w:val="none" w:sz="0" w:space="0" w:color="auto"/>
        <w:bottom w:val="none" w:sz="0" w:space="0" w:color="auto"/>
        <w:right w:val="none" w:sz="0" w:space="0" w:color="auto"/>
      </w:divBdr>
      <w:divsChild>
        <w:div w:id="626207958">
          <w:marLeft w:val="0"/>
          <w:marRight w:val="0"/>
          <w:marTop w:val="0"/>
          <w:marBottom w:val="0"/>
          <w:divBdr>
            <w:top w:val="none" w:sz="0" w:space="0" w:color="auto"/>
            <w:left w:val="none" w:sz="0" w:space="0" w:color="auto"/>
            <w:bottom w:val="none" w:sz="0" w:space="0" w:color="auto"/>
            <w:right w:val="none" w:sz="0" w:space="0" w:color="auto"/>
          </w:divBdr>
        </w:div>
        <w:div w:id="917321383">
          <w:marLeft w:val="0"/>
          <w:marRight w:val="0"/>
          <w:marTop w:val="0"/>
          <w:marBottom w:val="0"/>
          <w:divBdr>
            <w:top w:val="none" w:sz="0" w:space="0" w:color="auto"/>
            <w:left w:val="none" w:sz="0" w:space="0" w:color="auto"/>
            <w:bottom w:val="none" w:sz="0" w:space="0" w:color="auto"/>
            <w:right w:val="none" w:sz="0" w:space="0" w:color="auto"/>
          </w:divBdr>
          <w:divsChild>
            <w:div w:id="394670341">
              <w:marLeft w:val="0"/>
              <w:marRight w:val="0"/>
              <w:marTop w:val="150"/>
              <w:marBottom w:val="150"/>
              <w:divBdr>
                <w:top w:val="none" w:sz="0" w:space="0" w:color="auto"/>
                <w:left w:val="none" w:sz="0" w:space="0" w:color="auto"/>
                <w:bottom w:val="none" w:sz="0" w:space="0" w:color="auto"/>
                <w:right w:val="none" w:sz="0" w:space="0" w:color="auto"/>
              </w:divBdr>
            </w:div>
            <w:div w:id="276641806">
              <w:marLeft w:val="0"/>
              <w:marRight w:val="0"/>
              <w:marTop w:val="150"/>
              <w:marBottom w:val="150"/>
              <w:divBdr>
                <w:top w:val="none" w:sz="0" w:space="0" w:color="auto"/>
                <w:left w:val="none" w:sz="0" w:space="0" w:color="auto"/>
                <w:bottom w:val="none" w:sz="0" w:space="0" w:color="auto"/>
                <w:right w:val="none" w:sz="0" w:space="0" w:color="auto"/>
              </w:divBdr>
            </w:div>
            <w:div w:id="2047483476">
              <w:marLeft w:val="0"/>
              <w:marRight w:val="0"/>
              <w:marTop w:val="150"/>
              <w:marBottom w:val="150"/>
              <w:divBdr>
                <w:top w:val="none" w:sz="0" w:space="0" w:color="auto"/>
                <w:left w:val="none" w:sz="0" w:space="0" w:color="auto"/>
                <w:bottom w:val="none" w:sz="0" w:space="0" w:color="auto"/>
                <w:right w:val="none" w:sz="0" w:space="0" w:color="auto"/>
              </w:divBdr>
            </w:div>
            <w:div w:id="2086298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692736">
      <w:bodyDiv w:val="1"/>
      <w:marLeft w:val="0"/>
      <w:marRight w:val="0"/>
      <w:marTop w:val="0"/>
      <w:marBottom w:val="0"/>
      <w:divBdr>
        <w:top w:val="none" w:sz="0" w:space="0" w:color="auto"/>
        <w:left w:val="none" w:sz="0" w:space="0" w:color="auto"/>
        <w:bottom w:val="none" w:sz="0" w:space="0" w:color="auto"/>
        <w:right w:val="none" w:sz="0" w:space="0" w:color="auto"/>
      </w:divBdr>
      <w:divsChild>
        <w:div w:id="279071194">
          <w:marLeft w:val="0"/>
          <w:marRight w:val="0"/>
          <w:marTop w:val="0"/>
          <w:marBottom w:val="0"/>
          <w:divBdr>
            <w:top w:val="none" w:sz="0" w:space="0" w:color="auto"/>
            <w:left w:val="none" w:sz="0" w:space="0" w:color="auto"/>
            <w:bottom w:val="none" w:sz="0" w:space="0" w:color="auto"/>
            <w:right w:val="none" w:sz="0" w:space="0" w:color="auto"/>
          </w:divBdr>
        </w:div>
        <w:div w:id="1794446248">
          <w:marLeft w:val="0"/>
          <w:marRight w:val="0"/>
          <w:marTop w:val="0"/>
          <w:marBottom w:val="0"/>
          <w:divBdr>
            <w:top w:val="none" w:sz="0" w:space="0" w:color="auto"/>
            <w:left w:val="none" w:sz="0" w:space="0" w:color="auto"/>
            <w:bottom w:val="none" w:sz="0" w:space="0" w:color="auto"/>
            <w:right w:val="none" w:sz="0" w:space="0" w:color="auto"/>
          </w:divBdr>
          <w:divsChild>
            <w:div w:id="1589608059">
              <w:marLeft w:val="0"/>
              <w:marRight w:val="0"/>
              <w:marTop w:val="150"/>
              <w:marBottom w:val="150"/>
              <w:divBdr>
                <w:top w:val="none" w:sz="0" w:space="0" w:color="auto"/>
                <w:left w:val="none" w:sz="0" w:space="0" w:color="auto"/>
                <w:bottom w:val="none" w:sz="0" w:space="0" w:color="auto"/>
                <w:right w:val="none" w:sz="0" w:space="0" w:color="auto"/>
              </w:divBdr>
            </w:div>
            <w:div w:id="1558127272">
              <w:marLeft w:val="0"/>
              <w:marRight w:val="0"/>
              <w:marTop w:val="150"/>
              <w:marBottom w:val="150"/>
              <w:divBdr>
                <w:top w:val="none" w:sz="0" w:space="0" w:color="auto"/>
                <w:left w:val="none" w:sz="0" w:space="0" w:color="auto"/>
                <w:bottom w:val="none" w:sz="0" w:space="0" w:color="auto"/>
                <w:right w:val="none" w:sz="0" w:space="0" w:color="auto"/>
              </w:divBdr>
            </w:div>
            <w:div w:id="510415525">
              <w:marLeft w:val="0"/>
              <w:marRight w:val="0"/>
              <w:marTop w:val="150"/>
              <w:marBottom w:val="150"/>
              <w:divBdr>
                <w:top w:val="none" w:sz="0" w:space="0" w:color="auto"/>
                <w:left w:val="none" w:sz="0" w:space="0" w:color="auto"/>
                <w:bottom w:val="none" w:sz="0" w:space="0" w:color="auto"/>
                <w:right w:val="none" w:sz="0" w:space="0" w:color="auto"/>
              </w:divBdr>
            </w:div>
            <w:div w:id="809252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4818710">
      <w:bodyDiv w:val="1"/>
      <w:marLeft w:val="0"/>
      <w:marRight w:val="0"/>
      <w:marTop w:val="0"/>
      <w:marBottom w:val="0"/>
      <w:divBdr>
        <w:top w:val="none" w:sz="0" w:space="0" w:color="auto"/>
        <w:left w:val="none" w:sz="0" w:space="0" w:color="auto"/>
        <w:bottom w:val="none" w:sz="0" w:space="0" w:color="auto"/>
        <w:right w:val="none" w:sz="0" w:space="0" w:color="auto"/>
      </w:divBdr>
      <w:divsChild>
        <w:div w:id="1575310460">
          <w:marLeft w:val="0"/>
          <w:marRight w:val="0"/>
          <w:marTop w:val="150"/>
          <w:marBottom w:val="0"/>
          <w:divBdr>
            <w:top w:val="single" w:sz="6" w:space="8" w:color="CFD4D9"/>
            <w:left w:val="single" w:sz="6" w:space="8" w:color="CFD4D9"/>
            <w:bottom w:val="single" w:sz="6" w:space="8" w:color="CFD4D9"/>
            <w:right w:val="single" w:sz="6" w:space="8" w:color="CFD4D9"/>
          </w:divBdr>
          <w:divsChild>
            <w:div w:id="1803644841">
              <w:marLeft w:val="-225"/>
              <w:marRight w:val="-225"/>
              <w:marTop w:val="0"/>
              <w:marBottom w:val="0"/>
              <w:divBdr>
                <w:top w:val="none" w:sz="0" w:space="0" w:color="auto"/>
                <w:left w:val="none" w:sz="0" w:space="0" w:color="auto"/>
                <w:bottom w:val="none" w:sz="0" w:space="0" w:color="auto"/>
                <w:right w:val="none" w:sz="0" w:space="0" w:color="auto"/>
              </w:divBdr>
              <w:divsChild>
                <w:div w:id="1602641281">
                  <w:marLeft w:val="0"/>
                  <w:marRight w:val="0"/>
                  <w:marTop w:val="0"/>
                  <w:marBottom w:val="0"/>
                  <w:divBdr>
                    <w:top w:val="none" w:sz="0" w:space="0" w:color="auto"/>
                    <w:left w:val="none" w:sz="0" w:space="0" w:color="auto"/>
                    <w:bottom w:val="none" w:sz="0" w:space="0" w:color="auto"/>
                    <w:right w:val="none" w:sz="0" w:space="0" w:color="auto"/>
                  </w:divBdr>
                </w:div>
                <w:div w:id="327057139">
                  <w:marLeft w:val="0"/>
                  <w:marRight w:val="0"/>
                  <w:marTop w:val="0"/>
                  <w:marBottom w:val="0"/>
                  <w:divBdr>
                    <w:top w:val="none" w:sz="0" w:space="0" w:color="auto"/>
                    <w:left w:val="none" w:sz="0" w:space="0" w:color="auto"/>
                    <w:bottom w:val="none" w:sz="0" w:space="0" w:color="auto"/>
                    <w:right w:val="none" w:sz="0" w:space="0" w:color="auto"/>
                  </w:divBdr>
                  <w:divsChild>
                    <w:div w:id="1396705542">
                      <w:marLeft w:val="0"/>
                      <w:marRight w:val="0"/>
                      <w:marTop w:val="150"/>
                      <w:marBottom w:val="150"/>
                      <w:divBdr>
                        <w:top w:val="none" w:sz="0" w:space="0" w:color="auto"/>
                        <w:left w:val="none" w:sz="0" w:space="0" w:color="auto"/>
                        <w:bottom w:val="none" w:sz="0" w:space="0" w:color="auto"/>
                        <w:right w:val="none" w:sz="0" w:space="0" w:color="auto"/>
                      </w:divBdr>
                    </w:div>
                    <w:div w:id="1133409053">
                      <w:marLeft w:val="0"/>
                      <w:marRight w:val="0"/>
                      <w:marTop w:val="150"/>
                      <w:marBottom w:val="150"/>
                      <w:divBdr>
                        <w:top w:val="none" w:sz="0" w:space="0" w:color="auto"/>
                        <w:left w:val="none" w:sz="0" w:space="0" w:color="auto"/>
                        <w:bottom w:val="none" w:sz="0" w:space="0" w:color="auto"/>
                        <w:right w:val="none" w:sz="0" w:space="0" w:color="auto"/>
                      </w:divBdr>
                    </w:div>
                    <w:div w:id="1117215396">
                      <w:marLeft w:val="0"/>
                      <w:marRight w:val="0"/>
                      <w:marTop w:val="150"/>
                      <w:marBottom w:val="150"/>
                      <w:divBdr>
                        <w:top w:val="none" w:sz="0" w:space="0" w:color="auto"/>
                        <w:left w:val="none" w:sz="0" w:space="0" w:color="auto"/>
                        <w:bottom w:val="none" w:sz="0" w:space="0" w:color="auto"/>
                        <w:right w:val="none" w:sz="0" w:space="0" w:color="auto"/>
                      </w:divBdr>
                    </w:div>
                    <w:div w:id="16348643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7604055">
      <w:bodyDiv w:val="1"/>
      <w:marLeft w:val="0"/>
      <w:marRight w:val="0"/>
      <w:marTop w:val="0"/>
      <w:marBottom w:val="0"/>
      <w:divBdr>
        <w:top w:val="none" w:sz="0" w:space="0" w:color="auto"/>
        <w:left w:val="none" w:sz="0" w:space="0" w:color="auto"/>
        <w:bottom w:val="none" w:sz="0" w:space="0" w:color="auto"/>
        <w:right w:val="none" w:sz="0" w:space="0" w:color="auto"/>
      </w:divBdr>
      <w:divsChild>
        <w:div w:id="123698234">
          <w:marLeft w:val="0"/>
          <w:marRight w:val="0"/>
          <w:marTop w:val="0"/>
          <w:marBottom w:val="0"/>
          <w:divBdr>
            <w:top w:val="none" w:sz="0" w:space="0" w:color="auto"/>
            <w:left w:val="none" w:sz="0" w:space="0" w:color="auto"/>
            <w:bottom w:val="none" w:sz="0" w:space="0" w:color="auto"/>
            <w:right w:val="none" w:sz="0" w:space="0" w:color="auto"/>
          </w:divBdr>
        </w:div>
        <w:div w:id="322320666">
          <w:marLeft w:val="0"/>
          <w:marRight w:val="0"/>
          <w:marTop w:val="0"/>
          <w:marBottom w:val="0"/>
          <w:divBdr>
            <w:top w:val="none" w:sz="0" w:space="0" w:color="auto"/>
            <w:left w:val="none" w:sz="0" w:space="0" w:color="auto"/>
            <w:bottom w:val="none" w:sz="0" w:space="0" w:color="auto"/>
            <w:right w:val="none" w:sz="0" w:space="0" w:color="auto"/>
          </w:divBdr>
          <w:divsChild>
            <w:div w:id="1811511242">
              <w:marLeft w:val="0"/>
              <w:marRight w:val="0"/>
              <w:marTop w:val="150"/>
              <w:marBottom w:val="150"/>
              <w:divBdr>
                <w:top w:val="none" w:sz="0" w:space="0" w:color="auto"/>
                <w:left w:val="none" w:sz="0" w:space="0" w:color="auto"/>
                <w:bottom w:val="none" w:sz="0" w:space="0" w:color="auto"/>
                <w:right w:val="none" w:sz="0" w:space="0" w:color="auto"/>
              </w:divBdr>
            </w:div>
            <w:div w:id="423190567">
              <w:marLeft w:val="0"/>
              <w:marRight w:val="0"/>
              <w:marTop w:val="150"/>
              <w:marBottom w:val="150"/>
              <w:divBdr>
                <w:top w:val="none" w:sz="0" w:space="0" w:color="auto"/>
                <w:left w:val="none" w:sz="0" w:space="0" w:color="auto"/>
                <w:bottom w:val="none" w:sz="0" w:space="0" w:color="auto"/>
                <w:right w:val="none" w:sz="0" w:space="0" w:color="auto"/>
              </w:divBdr>
            </w:div>
            <w:div w:id="1617561203">
              <w:marLeft w:val="0"/>
              <w:marRight w:val="0"/>
              <w:marTop w:val="150"/>
              <w:marBottom w:val="150"/>
              <w:divBdr>
                <w:top w:val="none" w:sz="0" w:space="0" w:color="auto"/>
                <w:left w:val="none" w:sz="0" w:space="0" w:color="auto"/>
                <w:bottom w:val="none" w:sz="0" w:space="0" w:color="auto"/>
                <w:right w:val="none" w:sz="0" w:space="0" w:color="auto"/>
              </w:divBdr>
            </w:div>
            <w:div w:id="719748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7192674">
      <w:bodyDiv w:val="1"/>
      <w:marLeft w:val="0"/>
      <w:marRight w:val="0"/>
      <w:marTop w:val="0"/>
      <w:marBottom w:val="0"/>
      <w:divBdr>
        <w:top w:val="none" w:sz="0" w:space="0" w:color="auto"/>
        <w:left w:val="none" w:sz="0" w:space="0" w:color="auto"/>
        <w:bottom w:val="none" w:sz="0" w:space="0" w:color="auto"/>
        <w:right w:val="none" w:sz="0" w:space="0" w:color="auto"/>
      </w:divBdr>
      <w:divsChild>
        <w:div w:id="2124301828">
          <w:marLeft w:val="0"/>
          <w:marRight w:val="0"/>
          <w:marTop w:val="0"/>
          <w:marBottom w:val="0"/>
          <w:divBdr>
            <w:top w:val="none" w:sz="0" w:space="0" w:color="auto"/>
            <w:left w:val="none" w:sz="0" w:space="0" w:color="auto"/>
            <w:bottom w:val="none" w:sz="0" w:space="0" w:color="auto"/>
            <w:right w:val="none" w:sz="0" w:space="0" w:color="auto"/>
          </w:divBdr>
        </w:div>
        <w:div w:id="899904438">
          <w:marLeft w:val="0"/>
          <w:marRight w:val="0"/>
          <w:marTop w:val="0"/>
          <w:marBottom w:val="0"/>
          <w:divBdr>
            <w:top w:val="none" w:sz="0" w:space="0" w:color="auto"/>
            <w:left w:val="none" w:sz="0" w:space="0" w:color="auto"/>
            <w:bottom w:val="none" w:sz="0" w:space="0" w:color="auto"/>
            <w:right w:val="none" w:sz="0" w:space="0" w:color="auto"/>
          </w:divBdr>
          <w:divsChild>
            <w:div w:id="619268237">
              <w:marLeft w:val="0"/>
              <w:marRight w:val="0"/>
              <w:marTop w:val="150"/>
              <w:marBottom w:val="150"/>
              <w:divBdr>
                <w:top w:val="none" w:sz="0" w:space="0" w:color="auto"/>
                <w:left w:val="none" w:sz="0" w:space="0" w:color="auto"/>
                <w:bottom w:val="none" w:sz="0" w:space="0" w:color="auto"/>
                <w:right w:val="none" w:sz="0" w:space="0" w:color="auto"/>
              </w:divBdr>
            </w:div>
            <w:div w:id="1548250948">
              <w:marLeft w:val="0"/>
              <w:marRight w:val="0"/>
              <w:marTop w:val="150"/>
              <w:marBottom w:val="150"/>
              <w:divBdr>
                <w:top w:val="none" w:sz="0" w:space="0" w:color="auto"/>
                <w:left w:val="none" w:sz="0" w:space="0" w:color="auto"/>
                <w:bottom w:val="none" w:sz="0" w:space="0" w:color="auto"/>
                <w:right w:val="none" w:sz="0" w:space="0" w:color="auto"/>
              </w:divBdr>
            </w:div>
            <w:div w:id="449596052">
              <w:marLeft w:val="0"/>
              <w:marRight w:val="0"/>
              <w:marTop w:val="150"/>
              <w:marBottom w:val="150"/>
              <w:divBdr>
                <w:top w:val="none" w:sz="0" w:space="0" w:color="auto"/>
                <w:left w:val="none" w:sz="0" w:space="0" w:color="auto"/>
                <w:bottom w:val="none" w:sz="0" w:space="0" w:color="auto"/>
                <w:right w:val="none" w:sz="0" w:space="0" w:color="auto"/>
              </w:divBdr>
            </w:div>
            <w:div w:id="7781796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7840024">
      <w:bodyDiv w:val="1"/>
      <w:marLeft w:val="0"/>
      <w:marRight w:val="0"/>
      <w:marTop w:val="0"/>
      <w:marBottom w:val="0"/>
      <w:divBdr>
        <w:top w:val="none" w:sz="0" w:space="0" w:color="auto"/>
        <w:left w:val="none" w:sz="0" w:space="0" w:color="auto"/>
        <w:bottom w:val="none" w:sz="0" w:space="0" w:color="auto"/>
        <w:right w:val="none" w:sz="0" w:space="0" w:color="auto"/>
      </w:divBdr>
      <w:divsChild>
        <w:div w:id="1650593799">
          <w:marLeft w:val="0"/>
          <w:marRight w:val="0"/>
          <w:marTop w:val="0"/>
          <w:marBottom w:val="0"/>
          <w:divBdr>
            <w:top w:val="none" w:sz="0" w:space="0" w:color="auto"/>
            <w:left w:val="none" w:sz="0" w:space="0" w:color="auto"/>
            <w:bottom w:val="none" w:sz="0" w:space="0" w:color="auto"/>
            <w:right w:val="none" w:sz="0" w:space="0" w:color="auto"/>
          </w:divBdr>
        </w:div>
        <w:div w:id="290982006">
          <w:marLeft w:val="0"/>
          <w:marRight w:val="0"/>
          <w:marTop w:val="0"/>
          <w:marBottom w:val="0"/>
          <w:divBdr>
            <w:top w:val="none" w:sz="0" w:space="0" w:color="auto"/>
            <w:left w:val="none" w:sz="0" w:space="0" w:color="auto"/>
            <w:bottom w:val="none" w:sz="0" w:space="0" w:color="auto"/>
            <w:right w:val="none" w:sz="0" w:space="0" w:color="auto"/>
          </w:divBdr>
          <w:divsChild>
            <w:div w:id="1673793550">
              <w:marLeft w:val="0"/>
              <w:marRight w:val="0"/>
              <w:marTop w:val="150"/>
              <w:marBottom w:val="150"/>
              <w:divBdr>
                <w:top w:val="none" w:sz="0" w:space="0" w:color="auto"/>
                <w:left w:val="none" w:sz="0" w:space="0" w:color="auto"/>
                <w:bottom w:val="none" w:sz="0" w:space="0" w:color="auto"/>
                <w:right w:val="none" w:sz="0" w:space="0" w:color="auto"/>
              </w:divBdr>
            </w:div>
            <w:div w:id="2058771450">
              <w:marLeft w:val="0"/>
              <w:marRight w:val="0"/>
              <w:marTop w:val="150"/>
              <w:marBottom w:val="150"/>
              <w:divBdr>
                <w:top w:val="none" w:sz="0" w:space="0" w:color="auto"/>
                <w:left w:val="none" w:sz="0" w:space="0" w:color="auto"/>
                <w:bottom w:val="none" w:sz="0" w:space="0" w:color="auto"/>
                <w:right w:val="none" w:sz="0" w:space="0" w:color="auto"/>
              </w:divBdr>
            </w:div>
            <w:div w:id="376783485">
              <w:marLeft w:val="0"/>
              <w:marRight w:val="0"/>
              <w:marTop w:val="150"/>
              <w:marBottom w:val="150"/>
              <w:divBdr>
                <w:top w:val="none" w:sz="0" w:space="0" w:color="auto"/>
                <w:left w:val="none" w:sz="0" w:space="0" w:color="auto"/>
                <w:bottom w:val="none" w:sz="0" w:space="0" w:color="auto"/>
                <w:right w:val="none" w:sz="0" w:space="0" w:color="auto"/>
              </w:divBdr>
            </w:div>
            <w:div w:id="15974025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8481033">
      <w:bodyDiv w:val="1"/>
      <w:marLeft w:val="0"/>
      <w:marRight w:val="0"/>
      <w:marTop w:val="0"/>
      <w:marBottom w:val="0"/>
      <w:divBdr>
        <w:top w:val="none" w:sz="0" w:space="0" w:color="auto"/>
        <w:left w:val="none" w:sz="0" w:space="0" w:color="auto"/>
        <w:bottom w:val="none" w:sz="0" w:space="0" w:color="auto"/>
        <w:right w:val="none" w:sz="0" w:space="0" w:color="auto"/>
      </w:divBdr>
      <w:divsChild>
        <w:div w:id="410277923">
          <w:marLeft w:val="0"/>
          <w:marRight w:val="0"/>
          <w:marTop w:val="0"/>
          <w:marBottom w:val="0"/>
          <w:divBdr>
            <w:top w:val="none" w:sz="0" w:space="0" w:color="auto"/>
            <w:left w:val="none" w:sz="0" w:space="0" w:color="auto"/>
            <w:bottom w:val="none" w:sz="0" w:space="0" w:color="auto"/>
            <w:right w:val="none" w:sz="0" w:space="0" w:color="auto"/>
          </w:divBdr>
        </w:div>
        <w:div w:id="825704590">
          <w:marLeft w:val="0"/>
          <w:marRight w:val="0"/>
          <w:marTop w:val="0"/>
          <w:marBottom w:val="0"/>
          <w:divBdr>
            <w:top w:val="none" w:sz="0" w:space="0" w:color="auto"/>
            <w:left w:val="none" w:sz="0" w:space="0" w:color="auto"/>
            <w:bottom w:val="none" w:sz="0" w:space="0" w:color="auto"/>
            <w:right w:val="none" w:sz="0" w:space="0" w:color="auto"/>
          </w:divBdr>
          <w:divsChild>
            <w:div w:id="1272663337">
              <w:marLeft w:val="0"/>
              <w:marRight w:val="0"/>
              <w:marTop w:val="150"/>
              <w:marBottom w:val="150"/>
              <w:divBdr>
                <w:top w:val="none" w:sz="0" w:space="0" w:color="auto"/>
                <w:left w:val="none" w:sz="0" w:space="0" w:color="auto"/>
                <w:bottom w:val="none" w:sz="0" w:space="0" w:color="auto"/>
                <w:right w:val="none" w:sz="0" w:space="0" w:color="auto"/>
              </w:divBdr>
            </w:div>
            <w:div w:id="897010679">
              <w:marLeft w:val="0"/>
              <w:marRight w:val="0"/>
              <w:marTop w:val="150"/>
              <w:marBottom w:val="150"/>
              <w:divBdr>
                <w:top w:val="none" w:sz="0" w:space="0" w:color="auto"/>
                <w:left w:val="none" w:sz="0" w:space="0" w:color="auto"/>
                <w:bottom w:val="none" w:sz="0" w:space="0" w:color="auto"/>
                <w:right w:val="none" w:sz="0" w:space="0" w:color="auto"/>
              </w:divBdr>
            </w:div>
            <w:div w:id="1830242543">
              <w:marLeft w:val="0"/>
              <w:marRight w:val="0"/>
              <w:marTop w:val="150"/>
              <w:marBottom w:val="150"/>
              <w:divBdr>
                <w:top w:val="none" w:sz="0" w:space="0" w:color="auto"/>
                <w:left w:val="none" w:sz="0" w:space="0" w:color="auto"/>
                <w:bottom w:val="none" w:sz="0" w:space="0" w:color="auto"/>
                <w:right w:val="none" w:sz="0" w:space="0" w:color="auto"/>
              </w:divBdr>
            </w:div>
            <w:div w:id="1782060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8791492">
      <w:bodyDiv w:val="1"/>
      <w:marLeft w:val="0"/>
      <w:marRight w:val="0"/>
      <w:marTop w:val="0"/>
      <w:marBottom w:val="0"/>
      <w:divBdr>
        <w:top w:val="none" w:sz="0" w:space="0" w:color="auto"/>
        <w:left w:val="none" w:sz="0" w:space="0" w:color="auto"/>
        <w:bottom w:val="none" w:sz="0" w:space="0" w:color="auto"/>
        <w:right w:val="none" w:sz="0" w:space="0" w:color="auto"/>
      </w:divBdr>
      <w:divsChild>
        <w:div w:id="43801142">
          <w:marLeft w:val="0"/>
          <w:marRight w:val="0"/>
          <w:marTop w:val="0"/>
          <w:marBottom w:val="0"/>
          <w:divBdr>
            <w:top w:val="none" w:sz="0" w:space="0" w:color="auto"/>
            <w:left w:val="none" w:sz="0" w:space="0" w:color="auto"/>
            <w:bottom w:val="none" w:sz="0" w:space="0" w:color="auto"/>
            <w:right w:val="none" w:sz="0" w:space="0" w:color="auto"/>
          </w:divBdr>
        </w:div>
        <w:div w:id="759183185">
          <w:marLeft w:val="0"/>
          <w:marRight w:val="0"/>
          <w:marTop w:val="0"/>
          <w:marBottom w:val="0"/>
          <w:divBdr>
            <w:top w:val="none" w:sz="0" w:space="0" w:color="auto"/>
            <w:left w:val="none" w:sz="0" w:space="0" w:color="auto"/>
            <w:bottom w:val="none" w:sz="0" w:space="0" w:color="auto"/>
            <w:right w:val="none" w:sz="0" w:space="0" w:color="auto"/>
          </w:divBdr>
          <w:divsChild>
            <w:div w:id="1937446335">
              <w:marLeft w:val="0"/>
              <w:marRight w:val="0"/>
              <w:marTop w:val="150"/>
              <w:marBottom w:val="150"/>
              <w:divBdr>
                <w:top w:val="none" w:sz="0" w:space="0" w:color="auto"/>
                <w:left w:val="none" w:sz="0" w:space="0" w:color="auto"/>
                <w:bottom w:val="none" w:sz="0" w:space="0" w:color="auto"/>
                <w:right w:val="none" w:sz="0" w:space="0" w:color="auto"/>
              </w:divBdr>
            </w:div>
            <w:div w:id="1613586278">
              <w:marLeft w:val="0"/>
              <w:marRight w:val="0"/>
              <w:marTop w:val="150"/>
              <w:marBottom w:val="150"/>
              <w:divBdr>
                <w:top w:val="none" w:sz="0" w:space="0" w:color="auto"/>
                <w:left w:val="none" w:sz="0" w:space="0" w:color="auto"/>
                <w:bottom w:val="none" w:sz="0" w:space="0" w:color="auto"/>
                <w:right w:val="none" w:sz="0" w:space="0" w:color="auto"/>
              </w:divBdr>
            </w:div>
            <w:div w:id="2064980513">
              <w:marLeft w:val="0"/>
              <w:marRight w:val="0"/>
              <w:marTop w:val="150"/>
              <w:marBottom w:val="150"/>
              <w:divBdr>
                <w:top w:val="none" w:sz="0" w:space="0" w:color="auto"/>
                <w:left w:val="none" w:sz="0" w:space="0" w:color="auto"/>
                <w:bottom w:val="none" w:sz="0" w:space="0" w:color="auto"/>
                <w:right w:val="none" w:sz="0" w:space="0" w:color="auto"/>
              </w:divBdr>
            </w:div>
            <w:div w:id="21074627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67597073">
      <w:bodyDiv w:val="1"/>
      <w:marLeft w:val="0"/>
      <w:marRight w:val="0"/>
      <w:marTop w:val="0"/>
      <w:marBottom w:val="0"/>
      <w:divBdr>
        <w:top w:val="none" w:sz="0" w:space="0" w:color="auto"/>
        <w:left w:val="none" w:sz="0" w:space="0" w:color="auto"/>
        <w:bottom w:val="none" w:sz="0" w:space="0" w:color="auto"/>
        <w:right w:val="none" w:sz="0" w:space="0" w:color="auto"/>
      </w:divBdr>
      <w:divsChild>
        <w:div w:id="1600529221">
          <w:marLeft w:val="0"/>
          <w:marRight w:val="0"/>
          <w:marTop w:val="0"/>
          <w:marBottom w:val="0"/>
          <w:divBdr>
            <w:top w:val="none" w:sz="0" w:space="0" w:color="auto"/>
            <w:left w:val="none" w:sz="0" w:space="0" w:color="auto"/>
            <w:bottom w:val="none" w:sz="0" w:space="0" w:color="auto"/>
            <w:right w:val="none" w:sz="0" w:space="0" w:color="auto"/>
          </w:divBdr>
        </w:div>
        <w:div w:id="1093893647">
          <w:marLeft w:val="0"/>
          <w:marRight w:val="0"/>
          <w:marTop w:val="0"/>
          <w:marBottom w:val="0"/>
          <w:divBdr>
            <w:top w:val="none" w:sz="0" w:space="0" w:color="auto"/>
            <w:left w:val="none" w:sz="0" w:space="0" w:color="auto"/>
            <w:bottom w:val="none" w:sz="0" w:space="0" w:color="auto"/>
            <w:right w:val="none" w:sz="0" w:space="0" w:color="auto"/>
          </w:divBdr>
          <w:divsChild>
            <w:div w:id="768163365">
              <w:marLeft w:val="0"/>
              <w:marRight w:val="0"/>
              <w:marTop w:val="150"/>
              <w:marBottom w:val="150"/>
              <w:divBdr>
                <w:top w:val="none" w:sz="0" w:space="0" w:color="auto"/>
                <w:left w:val="none" w:sz="0" w:space="0" w:color="auto"/>
                <w:bottom w:val="none" w:sz="0" w:space="0" w:color="auto"/>
                <w:right w:val="none" w:sz="0" w:space="0" w:color="auto"/>
              </w:divBdr>
            </w:div>
            <w:div w:id="897979262">
              <w:marLeft w:val="0"/>
              <w:marRight w:val="0"/>
              <w:marTop w:val="150"/>
              <w:marBottom w:val="150"/>
              <w:divBdr>
                <w:top w:val="none" w:sz="0" w:space="0" w:color="auto"/>
                <w:left w:val="none" w:sz="0" w:space="0" w:color="auto"/>
                <w:bottom w:val="none" w:sz="0" w:space="0" w:color="auto"/>
                <w:right w:val="none" w:sz="0" w:space="0" w:color="auto"/>
              </w:divBdr>
            </w:div>
            <w:div w:id="1303268539">
              <w:marLeft w:val="0"/>
              <w:marRight w:val="0"/>
              <w:marTop w:val="150"/>
              <w:marBottom w:val="150"/>
              <w:divBdr>
                <w:top w:val="none" w:sz="0" w:space="0" w:color="auto"/>
                <w:left w:val="none" w:sz="0" w:space="0" w:color="auto"/>
                <w:bottom w:val="none" w:sz="0" w:space="0" w:color="auto"/>
                <w:right w:val="none" w:sz="0" w:space="0" w:color="auto"/>
              </w:divBdr>
            </w:div>
            <w:div w:id="1164397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0182">
      <w:bodyDiv w:val="1"/>
      <w:marLeft w:val="0"/>
      <w:marRight w:val="0"/>
      <w:marTop w:val="0"/>
      <w:marBottom w:val="0"/>
      <w:divBdr>
        <w:top w:val="none" w:sz="0" w:space="0" w:color="auto"/>
        <w:left w:val="none" w:sz="0" w:space="0" w:color="auto"/>
        <w:bottom w:val="none" w:sz="0" w:space="0" w:color="auto"/>
        <w:right w:val="none" w:sz="0" w:space="0" w:color="auto"/>
      </w:divBdr>
      <w:divsChild>
        <w:div w:id="619455453">
          <w:marLeft w:val="0"/>
          <w:marRight w:val="0"/>
          <w:marTop w:val="0"/>
          <w:marBottom w:val="0"/>
          <w:divBdr>
            <w:top w:val="none" w:sz="0" w:space="0" w:color="auto"/>
            <w:left w:val="none" w:sz="0" w:space="0" w:color="auto"/>
            <w:bottom w:val="none" w:sz="0" w:space="0" w:color="auto"/>
            <w:right w:val="none" w:sz="0" w:space="0" w:color="auto"/>
          </w:divBdr>
        </w:div>
        <w:div w:id="683359234">
          <w:marLeft w:val="0"/>
          <w:marRight w:val="0"/>
          <w:marTop w:val="0"/>
          <w:marBottom w:val="0"/>
          <w:divBdr>
            <w:top w:val="none" w:sz="0" w:space="0" w:color="auto"/>
            <w:left w:val="none" w:sz="0" w:space="0" w:color="auto"/>
            <w:bottom w:val="none" w:sz="0" w:space="0" w:color="auto"/>
            <w:right w:val="none" w:sz="0" w:space="0" w:color="auto"/>
          </w:divBdr>
          <w:divsChild>
            <w:div w:id="1565675741">
              <w:marLeft w:val="0"/>
              <w:marRight w:val="0"/>
              <w:marTop w:val="150"/>
              <w:marBottom w:val="150"/>
              <w:divBdr>
                <w:top w:val="none" w:sz="0" w:space="0" w:color="auto"/>
                <w:left w:val="none" w:sz="0" w:space="0" w:color="auto"/>
                <w:bottom w:val="none" w:sz="0" w:space="0" w:color="auto"/>
                <w:right w:val="none" w:sz="0" w:space="0" w:color="auto"/>
              </w:divBdr>
            </w:div>
            <w:div w:id="1186823059">
              <w:marLeft w:val="0"/>
              <w:marRight w:val="0"/>
              <w:marTop w:val="150"/>
              <w:marBottom w:val="150"/>
              <w:divBdr>
                <w:top w:val="none" w:sz="0" w:space="0" w:color="auto"/>
                <w:left w:val="none" w:sz="0" w:space="0" w:color="auto"/>
                <w:bottom w:val="none" w:sz="0" w:space="0" w:color="auto"/>
                <w:right w:val="none" w:sz="0" w:space="0" w:color="auto"/>
              </w:divBdr>
            </w:div>
            <w:div w:id="1666544868">
              <w:marLeft w:val="0"/>
              <w:marRight w:val="0"/>
              <w:marTop w:val="150"/>
              <w:marBottom w:val="150"/>
              <w:divBdr>
                <w:top w:val="none" w:sz="0" w:space="0" w:color="auto"/>
                <w:left w:val="none" w:sz="0" w:space="0" w:color="auto"/>
                <w:bottom w:val="none" w:sz="0" w:space="0" w:color="auto"/>
                <w:right w:val="none" w:sz="0" w:space="0" w:color="auto"/>
              </w:divBdr>
            </w:div>
            <w:div w:id="1953053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4454186">
      <w:bodyDiv w:val="1"/>
      <w:marLeft w:val="0"/>
      <w:marRight w:val="0"/>
      <w:marTop w:val="0"/>
      <w:marBottom w:val="0"/>
      <w:divBdr>
        <w:top w:val="none" w:sz="0" w:space="0" w:color="auto"/>
        <w:left w:val="none" w:sz="0" w:space="0" w:color="auto"/>
        <w:bottom w:val="none" w:sz="0" w:space="0" w:color="auto"/>
        <w:right w:val="none" w:sz="0" w:space="0" w:color="auto"/>
      </w:divBdr>
      <w:divsChild>
        <w:div w:id="615064959">
          <w:marLeft w:val="0"/>
          <w:marRight w:val="0"/>
          <w:marTop w:val="0"/>
          <w:marBottom w:val="0"/>
          <w:divBdr>
            <w:top w:val="none" w:sz="0" w:space="0" w:color="auto"/>
            <w:left w:val="none" w:sz="0" w:space="0" w:color="auto"/>
            <w:bottom w:val="none" w:sz="0" w:space="0" w:color="auto"/>
            <w:right w:val="none" w:sz="0" w:space="0" w:color="auto"/>
          </w:divBdr>
        </w:div>
        <w:div w:id="5332883">
          <w:marLeft w:val="0"/>
          <w:marRight w:val="0"/>
          <w:marTop w:val="0"/>
          <w:marBottom w:val="0"/>
          <w:divBdr>
            <w:top w:val="none" w:sz="0" w:space="0" w:color="auto"/>
            <w:left w:val="none" w:sz="0" w:space="0" w:color="auto"/>
            <w:bottom w:val="none" w:sz="0" w:space="0" w:color="auto"/>
            <w:right w:val="none" w:sz="0" w:space="0" w:color="auto"/>
          </w:divBdr>
          <w:divsChild>
            <w:div w:id="514541795">
              <w:marLeft w:val="0"/>
              <w:marRight w:val="0"/>
              <w:marTop w:val="150"/>
              <w:marBottom w:val="150"/>
              <w:divBdr>
                <w:top w:val="none" w:sz="0" w:space="0" w:color="auto"/>
                <w:left w:val="none" w:sz="0" w:space="0" w:color="auto"/>
                <w:bottom w:val="none" w:sz="0" w:space="0" w:color="auto"/>
                <w:right w:val="none" w:sz="0" w:space="0" w:color="auto"/>
              </w:divBdr>
            </w:div>
            <w:div w:id="1106921595">
              <w:marLeft w:val="0"/>
              <w:marRight w:val="0"/>
              <w:marTop w:val="150"/>
              <w:marBottom w:val="150"/>
              <w:divBdr>
                <w:top w:val="none" w:sz="0" w:space="0" w:color="auto"/>
                <w:left w:val="none" w:sz="0" w:space="0" w:color="auto"/>
                <w:bottom w:val="none" w:sz="0" w:space="0" w:color="auto"/>
                <w:right w:val="none" w:sz="0" w:space="0" w:color="auto"/>
              </w:divBdr>
            </w:div>
            <w:div w:id="1186403322">
              <w:marLeft w:val="0"/>
              <w:marRight w:val="0"/>
              <w:marTop w:val="150"/>
              <w:marBottom w:val="150"/>
              <w:divBdr>
                <w:top w:val="none" w:sz="0" w:space="0" w:color="auto"/>
                <w:left w:val="none" w:sz="0" w:space="0" w:color="auto"/>
                <w:bottom w:val="none" w:sz="0" w:space="0" w:color="auto"/>
                <w:right w:val="none" w:sz="0" w:space="0" w:color="auto"/>
              </w:divBdr>
            </w:div>
            <w:div w:id="15756227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9217419">
      <w:bodyDiv w:val="1"/>
      <w:marLeft w:val="0"/>
      <w:marRight w:val="0"/>
      <w:marTop w:val="0"/>
      <w:marBottom w:val="0"/>
      <w:divBdr>
        <w:top w:val="none" w:sz="0" w:space="0" w:color="auto"/>
        <w:left w:val="none" w:sz="0" w:space="0" w:color="auto"/>
        <w:bottom w:val="none" w:sz="0" w:space="0" w:color="auto"/>
        <w:right w:val="none" w:sz="0" w:space="0" w:color="auto"/>
      </w:divBdr>
      <w:divsChild>
        <w:div w:id="1904900558">
          <w:marLeft w:val="0"/>
          <w:marRight w:val="0"/>
          <w:marTop w:val="0"/>
          <w:marBottom w:val="0"/>
          <w:divBdr>
            <w:top w:val="none" w:sz="0" w:space="0" w:color="auto"/>
            <w:left w:val="none" w:sz="0" w:space="0" w:color="auto"/>
            <w:bottom w:val="none" w:sz="0" w:space="0" w:color="auto"/>
            <w:right w:val="none" w:sz="0" w:space="0" w:color="auto"/>
          </w:divBdr>
        </w:div>
        <w:div w:id="772363725">
          <w:marLeft w:val="0"/>
          <w:marRight w:val="0"/>
          <w:marTop w:val="0"/>
          <w:marBottom w:val="0"/>
          <w:divBdr>
            <w:top w:val="none" w:sz="0" w:space="0" w:color="auto"/>
            <w:left w:val="none" w:sz="0" w:space="0" w:color="auto"/>
            <w:bottom w:val="none" w:sz="0" w:space="0" w:color="auto"/>
            <w:right w:val="none" w:sz="0" w:space="0" w:color="auto"/>
          </w:divBdr>
          <w:divsChild>
            <w:div w:id="218707985">
              <w:marLeft w:val="0"/>
              <w:marRight w:val="0"/>
              <w:marTop w:val="150"/>
              <w:marBottom w:val="150"/>
              <w:divBdr>
                <w:top w:val="none" w:sz="0" w:space="0" w:color="auto"/>
                <w:left w:val="none" w:sz="0" w:space="0" w:color="auto"/>
                <w:bottom w:val="none" w:sz="0" w:space="0" w:color="auto"/>
                <w:right w:val="none" w:sz="0" w:space="0" w:color="auto"/>
              </w:divBdr>
            </w:div>
            <w:div w:id="243032437">
              <w:marLeft w:val="0"/>
              <w:marRight w:val="0"/>
              <w:marTop w:val="150"/>
              <w:marBottom w:val="150"/>
              <w:divBdr>
                <w:top w:val="none" w:sz="0" w:space="0" w:color="auto"/>
                <w:left w:val="none" w:sz="0" w:space="0" w:color="auto"/>
                <w:bottom w:val="none" w:sz="0" w:space="0" w:color="auto"/>
                <w:right w:val="none" w:sz="0" w:space="0" w:color="auto"/>
              </w:divBdr>
            </w:div>
            <w:div w:id="1793162288">
              <w:marLeft w:val="0"/>
              <w:marRight w:val="0"/>
              <w:marTop w:val="150"/>
              <w:marBottom w:val="150"/>
              <w:divBdr>
                <w:top w:val="none" w:sz="0" w:space="0" w:color="auto"/>
                <w:left w:val="none" w:sz="0" w:space="0" w:color="auto"/>
                <w:bottom w:val="none" w:sz="0" w:space="0" w:color="auto"/>
                <w:right w:val="none" w:sz="0" w:space="0" w:color="auto"/>
              </w:divBdr>
            </w:div>
            <w:div w:id="1748184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0380303">
      <w:bodyDiv w:val="1"/>
      <w:marLeft w:val="0"/>
      <w:marRight w:val="0"/>
      <w:marTop w:val="0"/>
      <w:marBottom w:val="0"/>
      <w:divBdr>
        <w:top w:val="none" w:sz="0" w:space="0" w:color="auto"/>
        <w:left w:val="none" w:sz="0" w:space="0" w:color="auto"/>
        <w:bottom w:val="none" w:sz="0" w:space="0" w:color="auto"/>
        <w:right w:val="none" w:sz="0" w:space="0" w:color="auto"/>
      </w:divBdr>
      <w:divsChild>
        <w:div w:id="1712143552">
          <w:marLeft w:val="0"/>
          <w:marRight w:val="0"/>
          <w:marTop w:val="0"/>
          <w:marBottom w:val="0"/>
          <w:divBdr>
            <w:top w:val="none" w:sz="0" w:space="0" w:color="auto"/>
            <w:left w:val="none" w:sz="0" w:space="0" w:color="auto"/>
            <w:bottom w:val="none" w:sz="0" w:space="0" w:color="auto"/>
            <w:right w:val="none" w:sz="0" w:space="0" w:color="auto"/>
          </w:divBdr>
        </w:div>
        <w:div w:id="918514737">
          <w:marLeft w:val="0"/>
          <w:marRight w:val="0"/>
          <w:marTop w:val="0"/>
          <w:marBottom w:val="0"/>
          <w:divBdr>
            <w:top w:val="none" w:sz="0" w:space="0" w:color="auto"/>
            <w:left w:val="none" w:sz="0" w:space="0" w:color="auto"/>
            <w:bottom w:val="none" w:sz="0" w:space="0" w:color="auto"/>
            <w:right w:val="none" w:sz="0" w:space="0" w:color="auto"/>
          </w:divBdr>
          <w:divsChild>
            <w:div w:id="549414413">
              <w:marLeft w:val="0"/>
              <w:marRight w:val="0"/>
              <w:marTop w:val="150"/>
              <w:marBottom w:val="150"/>
              <w:divBdr>
                <w:top w:val="none" w:sz="0" w:space="0" w:color="auto"/>
                <w:left w:val="none" w:sz="0" w:space="0" w:color="auto"/>
                <w:bottom w:val="none" w:sz="0" w:space="0" w:color="auto"/>
                <w:right w:val="none" w:sz="0" w:space="0" w:color="auto"/>
              </w:divBdr>
            </w:div>
            <w:div w:id="554048183">
              <w:marLeft w:val="0"/>
              <w:marRight w:val="0"/>
              <w:marTop w:val="150"/>
              <w:marBottom w:val="150"/>
              <w:divBdr>
                <w:top w:val="none" w:sz="0" w:space="0" w:color="auto"/>
                <w:left w:val="none" w:sz="0" w:space="0" w:color="auto"/>
                <w:bottom w:val="none" w:sz="0" w:space="0" w:color="auto"/>
                <w:right w:val="none" w:sz="0" w:space="0" w:color="auto"/>
              </w:divBdr>
            </w:div>
            <w:div w:id="2018726295">
              <w:marLeft w:val="0"/>
              <w:marRight w:val="0"/>
              <w:marTop w:val="150"/>
              <w:marBottom w:val="150"/>
              <w:divBdr>
                <w:top w:val="none" w:sz="0" w:space="0" w:color="auto"/>
                <w:left w:val="none" w:sz="0" w:space="0" w:color="auto"/>
                <w:bottom w:val="none" w:sz="0" w:space="0" w:color="auto"/>
                <w:right w:val="none" w:sz="0" w:space="0" w:color="auto"/>
              </w:divBdr>
            </w:div>
            <w:div w:id="675615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3975171">
      <w:bodyDiv w:val="1"/>
      <w:marLeft w:val="0"/>
      <w:marRight w:val="0"/>
      <w:marTop w:val="0"/>
      <w:marBottom w:val="0"/>
      <w:divBdr>
        <w:top w:val="none" w:sz="0" w:space="0" w:color="auto"/>
        <w:left w:val="none" w:sz="0" w:space="0" w:color="auto"/>
        <w:bottom w:val="none" w:sz="0" w:space="0" w:color="auto"/>
        <w:right w:val="none" w:sz="0" w:space="0" w:color="auto"/>
      </w:divBdr>
      <w:divsChild>
        <w:div w:id="1224485919">
          <w:marLeft w:val="0"/>
          <w:marRight w:val="0"/>
          <w:marTop w:val="0"/>
          <w:marBottom w:val="0"/>
          <w:divBdr>
            <w:top w:val="none" w:sz="0" w:space="0" w:color="auto"/>
            <w:left w:val="none" w:sz="0" w:space="0" w:color="auto"/>
            <w:bottom w:val="none" w:sz="0" w:space="0" w:color="auto"/>
            <w:right w:val="none" w:sz="0" w:space="0" w:color="auto"/>
          </w:divBdr>
        </w:div>
        <w:div w:id="1802725912">
          <w:marLeft w:val="0"/>
          <w:marRight w:val="0"/>
          <w:marTop w:val="0"/>
          <w:marBottom w:val="0"/>
          <w:divBdr>
            <w:top w:val="none" w:sz="0" w:space="0" w:color="auto"/>
            <w:left w:val="none" w:sz="0" w:space="0" w:color="auto"/>
            <w:bottom w:val="none" w:sz="0" w:space="0" w:color="auto"/>
            <w:right w:val="none" w:sz="0" w:space="0" w:color="auto"/>
          </w:divBdr>
          <w:divsChild>
            <w:div w:id="657392161">
              <w:marLeft w:val="0"/>
              <w:marRight w:val="0"/>
              <w:marTop w:val="150"/>
              <w:marBottom w:val="150"/>
              <w:divBdr>
                <w:top w:val="none" w:sz="0" w:space="0" w:color="auto"/>
                <w:left w:val="none" w:sz="0" w:space="0" w:color="auto"/>
                <w:bottom w:val="none" w:sz="0" w:space="0" w:color="auto"/>
                <w:right w:val="none" w:sz="0" w:space="0" w:color="auto"/>
              </w:divBdr>
            </w:div>
            <w:div w:id="591282800">
              <w:marLeft w:val="0"/>
              <w:marRight w:val="0"/>
              <w:marTop w:val="150"/>
              <w:marBottom w:val="150"/>
              <w:divBdr>
                <w:top w:val="none" w:sz="0" w:space="0" w:color="auto"/>
                <w:left w:val="none" w:sz="0" w:space="0" w:color="auto"/>
                <w:bottom w:val="none" w:sz="0" w:space="0" w:color="auto"/>
                <w:right w:val="none" w:sz="0" w:space="0" w:color="auto"/>
              </w:divBdr>
            </w:div>
            <w:div w:id="1849632966">
              <w:marLeft w:val="0"/>
              <w:marRight w:val="0"/>
              <w:marTop w:val="150"/>
              <w:marBottom w:val="150"/>
              <w:divBdr>
                <w:top w:val="none" w:sz="0" w:space="0" w:color="auto"/>
                <w:left w:val="none" w:sz="0" w:space="0" w:color="auto"/>
                <w:bottom w:val="none" w:sz="0" w:space="0" w:color="auto"/>
                <w:right w:val="none" w:sz="0" w:space="0" w:color="auto"/>
              </w:divBdr>
            </w:div>
            <w:div w:id="11219236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8942928">
      <w:bodyDiv w:val="1"/>
      <w:marLeft w:val="0"/>
      <w:marRight w:val="0"/>
      <w:marTop w:val="0"/>
      <w:marBottom w:val="0"/>
      <w:divBdr>
        <w:top w:val="none" w:sz="0" w:space="0" w:color="auto"/>
        <w:left w:val="none" w:sz="0" w:space="0" w:color="auto"/>
        <w:bottom w:val="none" w:sz="0" w:space="0" w:color="auto"/>
        <w:right w:val="none" w:sz="0" w:space="0" w:color="auto"/>
      </w:divBdr>
      <w:divsChild>
        <w:div w:id="1328168468">
          <w:marLeft w:val="0"/>
          <w:marRight w:val="0"/>
          <w:marTop w:val="0"/>
          <w:marBottom w:val="0"/>
          <w:divBdr>
            <w:top w:val="none" w:sz="0" w:space="0" w:color="auto"/>
            <w:left w:val="none" w:sz="0" w:space="0" w:color="auto"/>
            <w:bottom w:val="none" w:sz="0" w:space="0" w:color="auto"/>
            <w:right w:val="none" w:sz="0" w:space="0" w:color="auto"/>
          </w:divBdr>
        </w:div>
        <w:div w:id="1728142227">
          <w:marLeft w:val="0"/>
          <w:marRight w:val="0"/>
          <w:marTop w:val="0"/>
          <w:marBottom w:val="0"/>
          <w:divBdr>
            <w:top w:val="none" w:sz="0" w:space="0" w:color="auto"/>
            <w:left w:val="none" w:sz="0" w:space="0" w:color="auto"/>
            <w:bottom w:val="none" w:sz="0" w:space="0" w:color="auto"/>
            <w:right w:val="none" w:sz="0" w:space="0" w:color="auto"/>
          </w:divBdr>
          <w:divsChild>
            <w:div w:id="562444002">
              <w:marLeft w:val="0"/>
              <w:marRight w:val="0"/>
              <w:marTop w:val="150"/>
              <w:marBottom w:val="150"/>
              <w:divBdr>
                <w:top w:val="none" w:sz="0" w:space="0" w:color="auto"/>
                <w:left w:val="none" w:sz="0" w:space="0" w:color="auto"/>
                <w:bottom w:val="none" w:sz="0" w:space="0" w:color="auto"/>
                <w:right w:val="none" w:sz="0" w:space="0" w:color="auto"/>
              </w:divBdr>
            </w:div>
            <w:div w:id="355279925">
              <w:marLeft w:val="0"/>
              <w:marRight w:val="0"/>
              <w:marTop w:val="150"/>
              <w:marBottom w:val="150"/>
              <w:divBdr>
                <w:top w:val="none" w:sz="0" w:space="0" w:color="auto"/>
                <w:left w:val="none" w:sz="0" w:space="0" w:color="auto"/>
                <w:bottom w:val="none" w:sz="0" w:space="0" w:color="auto"/>
                <w:right w:val="none" w:sz="0" w:space="0" w:color="auto"/>
              </w:divBdr>
            </w:div>
            <w:div w:id="516576251">
              <w:marLeft w:val="0"/>
              <w:marRight w:val="0"/>
              <w:marTop w:val="150"/>
              <w:marBottom w:val="150"/>
              <w:divBdr>
                <w:top w:val="none" w:sz="0" w:space="0" w:color="auto"/>
                <w:left w:val="none" w:sz="0" w:space="0" w:color="auto"/>
                <w:bottom w:val="none" w:sz="0" w:space="0" w:color="auto"/>
                <w:right w:val="none" w:sz="0" w:space="0" w:color="auto"/>
              </w:divBdr>
            </w:div>
            <w:div w:id="18001445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6366723">
      <w:bodyDiv w:val="1"/>
      <w:marLeft w:val="0"/>
      <w:marRight w:val="0"/>
      <w:marTop w:val="0"/>
      <w:marBottom w:val="0"/>
      <w:divBdr>
        <w:top w:val="none" w:sz="0" w:space="0" w:color="auto"/>
        <w:left w:val="none" w:sz="0" w:space="0" w:color="auto"/>
        <w:bottom w:val="none" w:sz="0" w:space="0" w:color="auto"/>
        <w:right w:val="none" w:sz="0" w:space="0" w:color="auto"/>
      </w:divBdr>
      <w:divsChild>
        <w:div w:id="1685354192">
          <w:marLeft w:val="0"/>
          <w:marRight w:val="0"/>
          <w:marTop w:val="0"/>
          <w:marBottom w:val="0"/>
          <w:divBdr>
            <w:top w:val="none" w:sz="0" w:space="0" w:color="auto"/>
            <w:left w:val="none" w:sz="0" w:space="0" w:color="auto"/>
            <w:bottom w:val="none" w:sz="0" w:space="0" w:color="auto"/>
            <w:right w:val="none" w:sz="0" w:space="0" w:color="auto"/>
          </w:divBdr>
        </w:div>
        <w:div w:id="261232329">
          <w:marLeft w:val="0"/>
          <w:marRight w:val="0"/>
          <w:marTop w:val="0"/>
          <w:marBottom w:val="0"/>
          <w:divBdr>
            <w:top w:val="none" w:sz="0" w:space="0" w:color="auto"/>
            <w:left w:val="none" w:sz="0" w:space="0" w:color="auto"/>
            <w:bottom w:val="none" w:sz="0" w:space="0" w:color="auto"/>
            <w:right w:val="none" w:sz="0" w:space="0" w:color="auto"/>
          </w:divBdr>
          <w:divsChild>
            <w:div w:id="817455437">
              <w:marLeft w:val="0"/>
              <w:marRight w:val="0"/>
              <w:marTop w:val="150"/>
              <w:marBottom w:val="150"/>
              <w:divBdr>
                <w:top w:val="none" w:sz="0" w:space="0" w:color="auto"/>
                <w:left w:val="none" w:sz="0" w:space="0" w:color="auto"/>
                <w:bottom w:val="none" w:sz="0" w:space="0" w:color="auto"/>
                <w:right w:val="none" w:sz="0" w:space="0" w:color="auto"/>
              </w:divBdr>
            </w:div>
            <w:div w:id="1706131285">
              <w:marLeft w:val="0"/>
              <w:marRight w:val="0"/>
              <w:marTop w:val="150"/>
              <w:marBottom w:val="150"/>
              <w:divBdr>
                <w:top w:val="none" w:sz="0" w:space="0" w:color="auto"/>
                <w:left w:val="none" w:sz="0" w:space="0" w:color="auto"/>
                <w:bottom w:val="none" w:sz="0" w:space="0" w:color="auto"/>
                <w:right w:val="none" w:sz="0" w:space="0" w:color="auto"/>
              </w:divBdr>
            </w:div>
            <w:div w:id="2065323670">
              <w:marLeft w:val="0"/>
              <w:marRight w:val="0"/>
              <w:marTop w:val="150"/>
              <w:marBottom w:val="150"/>
              <w:divBdr>
                <w:top w:val="none" w:sz="0" w:space="0" w:color="auto"/>
                <w:left w:val="none" w:sz="0" w:space="0" w:color="auto"/>
                <w:bottom w:val="none" w:sz="0" w:space="0" w:color="auto"/>
                <w:right w:val="none" w:sz="0" w:space="0" w:color="auto"/>
              </w:divBdr>
            </w:div>
            <w:div w:id="12634903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8972087">
      <w:bodyDiv w:val="1"/>
      <w:marLeft w:val="0"/>
      <w:marRight w:val="0"/>
      <w:marTop w:val="0"/>
      <w:marBottom w:val="0"/>
      <w:divBdr>
        <w:top w:val="none" w:sz="0" w:space="0" w:color="auto"/>
        <w:left w:val="none" w:sz="0" w:space="0" w:color="auto"/>
        <w:bottom w:val="none" w:sz="0" w:space="0" w:color="auto"/>
        <w:right w:val="none" w:sz="0" w:space="0" w:color="auto"/>
      </w:divBdr>
      <w:divsChild>
        <w:div w:id="1018773479">
          <w:marLeft w:val="0"/>
          <w:marRight w:val="0"/>
          <w:marTop w:val="0"/>
          <w:marBottom w:val="0"/>
          <w:divBdr>
            <w:top w:val="none" w:sz="0" w:space="0" w:color="auto"/>
            <w:left w:val="none" w:sz="0" w:space="0" w:color="auto"/>
            <w:bottom w:val="none" w:sz="0" w:space="0" w:color="auto"/>
            <w:right w:val="none" w:sz="0" w:space="0" w:color="auto"/>
          </w:divBdr>
        </w:div>
        <w:div w:id="1876038479">
          <w:marLeft w:val="0"/>
          <w:marRight w:val="0"/>
          <w:marTop w:val="0"/>
          <w:marBottom w:val="0"/>
          <w:divBdr>
            <w:top w:val="none" w:sz="0" w:space="0" w:color="auto"/>
            <w:left w:val="none" w:sz="0" w:space="0" w:color="auto"/>
            <w:bottom w:val="none" w:sz="0" w:space="0" w:color="auto"/>
            <w:right w:val="none" w:sz="0" w:space="0" w:color="auto"/>
          </w:divBdr>
          <w:divsChild>
            <w:div w:id="674384005">
              <w:marLeft w:val="0"/>
              <w:marRight w:val="0"/>
              <w:marTop w:val="150"/>
              <w:marBottom w:val="150"/>
              <w:divBdr>
                <w:top w:val="none" w:sz="0" w:space="0" w:color="auto"/>
                <w:left w:val="none" w:sz="0" w:space="0" w:color="auto"/>
                <w:bottom w:val="none" w:sz="0" w:space="0" w:color="auto"/>
                <w:right w:val="none" w:sz="0" w:space="0" w:color="auto"/>
              </w:divBdr>
            </w:div>
            <w:div w:id="1056125722">
              <w:marLeft w:val="0"/>
              <w:marRight w:val="0"/>
              <w:marTop w:val="150"/>
              <w:marBottom w:val="150"/>
              <w:divBdr>
                <w:top w:val="none" w:sz="0" w:space="0" w:color="auto"/>
                <w:left w:val="none" w:sz="0" w:space="0" w:color="auto"/>
                <w:bottom w:val="none" w:sz="0" w:space="0" w:color="auto"/>
                <w:right w:val="none" w:sz="0" w:space="0" w:color="auto"/>
              </w:divBdr>
            </w:div>
            <w:div w:id="230434464">
              <w:marLeft w:val="0"/>
              <w:marRight w:val="0"/>
              <w:marTop w:val="150"/>
              <w:marBottom w:val="150"/>
              <w:divBdr>
                <w:top w:val="none" w:sz="0" w:space="0" w:color="auto"/>
                <w:left w:val="none" w:sz="0" w:space="0" w:color="auto"/>
                <w:bottom w:val="none" w:sz="0" w:space="0" w:color="auto"/>
                <w:right w:val="none" w:sz="0" w:space="0" w:color="auto"/>
              </w:divBdr>
            </w:div>
            <w:div w:id="15681077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3874090">
      <w:bodyDiv w:val="1"/>
      <w:marLeft w:val="0"/>
      <w:marRight w:val="0"/>
      <w:marTop w:val="0"/>
      <w:marBottom w:val="0"/>
      <w:divBdr>
        <w:top w:val="none" w:sz="0" w:space="0" w:color="auto"/>
        <w:left w:val="none" w:sz="0" w:space="0" w:color="auto"/>
        <w:bottom w:val="none" w:sz="0" w:space="0" w:color="auto"/>
        <w:right w:val="none" w:sz="0" w:space="0" w:color="auto"/>
      </w:divBdr>
      <w:divsChild>
        <w:div w:id="56562920">
          <w:marLeft w:val="0"/>
          <w:marRight w:val="0"/>
          <w:marTop w:val="0"/>
          <w:marBottom w:val="0"/>
          <w:divBdr>
            <w:top w:val="none" w:sz="0" w:space="0" w:color="auto"/>
            <w:left w:val="none" w:sz="0" w:space="0" w:color="auto"/>
            <w:bottom w:val="none" w:sz="0" w:space="0" w:color="auto"/>
            <w:right w:val="none" w:sz="0" w:space="0" w:color="auto"/>
          </w:divBdr>
        </w:div>
        <w:div w:id="931933058">
          <w:marLeft w:val="0"/>
          <w:marRight w:val="0"/>
          <w:marTop w:val="0"/>
          <w:marBottom w:val="0"/>
          <w:divBdr>
            <w:top w:val="none" w:sz="0" w:space="0" w:color="auto"/>
            <w:left w:val="none" w:sz="0" w:space="0" w:color="auto"/>
            <w:bottom w:val="none" w:sz="0" w:space="0" w:color="auto"/>
            <w:right w:val="none" w:sz="0" w:space="0" w:color="auto"/>
          </w:divBdr>
          <w:divsChild>
            <w:div w:id="544416227">
              <w:marLeft w:val="0"/>
              <w:marRight w:val="0"/>
              <w:marTop w:val="150"/>
              <w:marBottom w:val="150"/>
              <w:divBdr>
                <w:top w:val="none" w:sz="0" w:space="0" w:color="auto"/>
                <w:left w:val="none" w:sz="0" w:space="0" w:color="auto"/>
                <w:bottom w:val="none" w:sz="0" w:space="0" w:color="auto"/>
                <w:right w:val="none" w:sz="0" w:space="0" w:color="auto"/>
              </w:divBdr>
            </w:div>
            <w:div w:id="372313513">
              <w:marLeft w:val="0"/>
              <w:marRight w:val="0"/>
              <w:marTop w:val="150"/>
              <w:marBottom w:val="150"/>
              <w:divBdr>
                <w:top w:val="none" w:sz="0" w:space="0" w:color="auto"/>
                <w:left w:val="none" w:sz="0" w:space="0" w:color="auto"/>
                <w:bottom w:val="none" w:sz="0" w:space="0" w:color="auto"/>
                <w:right w:val="none" w:sz="0" w:space="0" w:color="auto"/>
              </w:divBdr>
            </w:div>
            <w:div w:id="551160438">
              <w:marLeft w:val="0"/>
              <w:marRight w:val="0"/>
              <w:marTop w:val="150"/>
              <w:marBottom w:val="150"/>
              <w:divBdr>
                <w:top w:val="none" w:sz="0" w:space="0" w:color="auto"/>
                <w:left w:val="none" w:sz="0" w:space="0" w:color="auto"/>
                <w:bottom w:val="none" w:sz="0" w:space="0" w:color="auto"/>
                <w:right w:val="none" w:sz="0" w:space="0" w:color="auto"/>
              </w:divBdr>
            </w:div>
            <w:div w:id="13849088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6296977">
      <w:bodyDiv w:val="1"/>
      <w:marLeft w:val="0"/>
      <w:marRight w:val="0"/>
      <w:marTop w:val="0"/>
      <w:marBottom w:val="0"/>
      <w:divBdr>
        <w:top w:val="none" w:sz="0" w:space="0" w:color="auto"/>
        <w:left w:val="none" w:sz="0" w:space="0" w:color="auto"/>
        <w:bottom w:val="none" w:sz="0" w:space="0" w:color="auto"/>
        <w:right w:val="none" w:sz="0" w:space="0" w:color="auto"/>
      </w:divBdr>
      <w:divsChild>
        <w:div w:id="1486821621">
          <w:marLeft w:val="0"/>
          <w:marRight w:val="0"/>
          <w:marTop w:val="0"/>
          <w:marBottom w:val="0"/>
          <w:divBdr>
            <w:top w:val="none" w:sz="0" w:space="0" w:color="auto"/>
            <w:left w:val="none" w:sz="0" w:space="0" w:color="auto"/>
            <w:bottom w:val="none" w:sz="0" w:space="0" w:color="auto"/>
            <w:right w:val="none" w:sz="0" w:space="0" w:color="auto"/>
          </w:divBdr>
        </w:div>
        <w:div w:id="1233006604">
          <w:marLeft w:val="0"/>
          <w:marRight w:val="0"/>
          <w:marTop w:val="0"/>
          <w:marBottom w:val="0"/>
          <w:divBdr>
            <w:top w:val="none" w:sz="0" w:space="0" w:color="auto"/>
            <w:left w:val="none" w:sz="0" w:space="0" w:color="auto"/>
            <w:bottom w:val="none" w:sz="0" w:space="0" w:color="auto"/>
            <w:right w:val="none" w:sz="0" w:space="0" w:color="auto"/>
          </w:divBdr>
          <w:divsChild>
            <w:div w:id="1801069201">
              <w:marLeft w:val="0"/>
              <w:marRight w:val="0"/>
              <w:marTop w:val="150"/>
              <w:marBottom w:val="150"/>
              <w:divBdr>
                <w:top w:val="none" w:sz="0" w:space="0" w:color="auto"/>
                <w:left w:val="none" w:sz="0" w:space="0" w:color="auto"/>
                <w:bottom w:val="none" w:sz="0" w:space="0" w:color="auto"/>
                <w:right w:val="none" w:sz="0" w:space="0" w:color="auto"/>
              </w:divBdr>
            </w:div>
            <w:div w:id="375668014">
              <w:marLeft w:val="0"/>
              <w:marRight w:val="0"/>
              <w:marTop w:val="150"/>
              <w:marBottom w:val="150"/>
              <w:divBdr>
                <w:top w:val="none" w:sz="0" w:space="0" w:color="auto"/>
                <w:left w:val="none" w:sz="0" w:space="0" w:color="auto"/>
                <w:bottom w:val="none" w:sz="0" w:space="0" w:color="auto"/>
                <w:right w:val="none" w:sz="0" w:space="0" w:color="auto"/>
              </w:divBdr>
            </w:div>
            <w:div w:id="444349820">
              <w:marLeft w:val="0"/>
              <w:marRight w:val="0"/>
              <w:marTop w:val="150"/>
              <w:marBottom w:val="150"/>
              <w:divBdr>
                <w:top w:val="none" w:sz="0" w:space="0" w:color="auto"/>
                <w:left w:val="none" w:sz="0" w:space="0" w:color="auto"/>
                <w:bottom w:val="none" w:sz="0" w:space="0" w:color="auto"/>
                <w:right w:val="none" w:sz="0" w:space="0" w:color="auto"/>
              </w:divBdr>
            </w:div>
            <w:div w:id="12654532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2146657">
      <w:bodyDiv w:val="1"/>
      <w:marLeft w:val="0"/>
      <w:marRight w:val="0"/>
      <w:marTop w:val="0"/>
      <w:marBottom w:val="0"/>
      <w:divBdr>
        <w:top w:val="none" w:sz="0" w:space="0" w:color="auto"/>
        <w:left w:val="none" w:sz="0" w:space="0" w:color="auto"/>
        <w:bottom w:val="none" w:sz="0" w:space="0" w:color="auto"/>
        <w:right w:val="none" w:sz="0" w:space="0" w:color="auto"/>
      </w:divBdr>
      <w:divsChild>
        <w:div w:id="1799107149">
          <w:marLeft w:val="0"/>
          <w:marRight w:val="0"/>
          <w:marTop w:val="0"/>
          <w:marBottom w:val="0"/>
          <w:divBdr>
            <w:top w:val="none" w:sz="0" w:space="0" w:color="auto"/>
            <w:left w:val="none" w:sz="0" w:space="0" w:color="auto"/>
            <w:bottom w:val="none" w:sz="0" w:space="0" w:color="auto"/>
            <w:right w:val="none" w:sz="0" w:space="0" w:color="auto"/>
          </w:divBdr>
        </w:div>
        <w:div w:id="867716246">
          <w:marLeft w:val="0"/>
          <w:marRight w:val="0"/>
          <w:marTop w:val="0"/>
          <w:marBottom w:val="0"/>
          <w:divBdr>
            <w:top w:val="none" w:sz="0" w:space="0" w:color="auto"/>
            <w:left w:val="none" w:sz="0" w:space="0" w:color="auto"/>
            <w:bottom w:val="none" w:sz="0" w:space="0" w:color="auto"/>
            <w:right w:val="none" w:sz="0" w:space="0" w:color="auto"/>
          </w:divBdr>
          <w:divsChild>
            <w:div w:id="1024553439">
              <w:marLeft w:val="0"/>
              <w:marRight w:val="0"/>
              <w:marTop w:val="150"/>
              <w:marBottom w:val="150"/>
              <w:divBdr>
                <w:top w:val="none" w:sz="0" w:space="0" w:color="auto"/>
                <w:left w:val="none" w:sz="0" w:space="0" w:color="auto"/>
                <w:bottom w:val="none" w:sz="0" w:space="0" w:color="auto"/>
                <w:right w:val="none" w:sz="0" w:space="0" w:color="auto"/>
              </w:divBdr>
            </w:div>
            <w:div w:id="480463290">
              <w:marLeft w:val="0"/>
              <w:marRight w:val="0"/>
              <w:marTop w:val="150"/>
              <w:marBottom w:val="150"/>
              <w:divBdr>
                <w:top w:val="none" w:sz="0" w:space="0" w:color="auto"/>
                <w:left w:val="none" w:sz="0" w:space="0" w:color="auto"/>
                <w:bottom w:val="none" w:sz="0" w:space="0" w:color="auto"/>
                <w:right w:val="none" w:sz="0" w:space="0" w:color="auto"/>
              </w:divBdr>
            </w:div>
            <w:div w:id="1969315101">
              <w:marLeft w:val="0"/>
              <w:marRight w:val="0"/>
              <w:marTop w:val="150"/>
              <w:marBottom w:val="150"/>
              <w:divBdr>
                <w:top w:val="none" w:sz="0" w:space="0" w:color="auto"/>
                <w:left w:val="none" w:sz="0" w:space="0" w:color="auto"/>
                <w:bottom w:val="none" w:sz="0" w:space="0" w:color="auto"/>
                <w:right w:val="none" w:sz="0" w:space="0" w:color="auto"/>
              </w:divBdr>
            </w:div>
            <w:div w:id="12005067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9161110">
      <w:bodyDiv w:val="1"/>
      <w:marLeft w:val="0"/>
      <w:marRight w:val="0"/>
      <w:marTop w:val="0"/>
      <w:marBottom w:val="0"/>
      <w:divBdr>
        <w:top w:val="none" w:sz="0" w:space="0" w:color="auto"/>
        <w:left w:val="none" w:sz="0" w:space="0" w:color="auto"/>
        <w:bottom w:val="none" w:sz="0" w:space="0" w:color="auto"/>
        <w:right w:val="none" w:sz="0" w:space="0" w:color="auto"/>
      </w:divBdr>
      <w:divsChild>
        <w:div w:id="1968899291">
          <w:marLeft w:val="0"/>
          <w:marRight w:val="0"/>
          <w:marTop w:val="0"/>
          <w:marBottom w:val="0"/>
          <w:divBdr>
            <w:top w:val="none" w:sz="0" w:space="0" w:color="auto"/>
            <w:left w:val="none" w:sz="0" w:space="0" w:color="auto"/>
            <w:bottom w:val="none" w:sz="0" w:space="0" w:color="auto"/>
            <w:right w:val="none" w:sz="0" w:space="0" w:color="auto"/>
          </w:divBdr>
        </w:div>
        <w:div w:id="697587303">
          <w:marLeft w:val="0"/>
          <w:marRight w:val="0"/>
          <w:marTop w:val="0"/>
          <w:marBottom w:val="0"/>
          <w:divBdr>
            <w:top w:val="none" w:sz="0" w:space="0" w:color="auto"/>
            <w:left w:val="none" w:sz="0" w:space="0" w:color="auto"/>
            <w:bottom w:val="none" w:sz="0" w:space="0" w:color="auto"/>
            <w:right w:val="none" w:sz="0" w:space="0" w:color="auto"/>
          </w:divBdr>
          <w:divsChild>
            <w:div w:id="1150832367">
              <w:marLeft w:val="0"/>
              <w:marRight w:val="0"/>
              <w:marTop w:val="150"/>
              <w:marBottom w:val="150"/>
              <w:divBdr>
                <w:top w:val="none" w:sz="0" w:space="0" w:color="auto"/>
                <w:left w:val="none" w:sz="0" w:space="0" w:color="auto"/>
                <w:bottom w:val="none" w:sz="0" w:space="0" w:color="auto"/>
                <w:right w:val="none" w:sz="0" w:space="0" w:color="auto"/>
              </w:divBdr>
            </w:div>
            <w:div w:id="881139522">
              <w:marLeft w:val="0"/>
              <w:marRight w:val="0"/>
              <w:marTop w:val="150"/>
              <w:marBottom w:val="150"/>
              <w:divBdr>
                <w:top w:val="none" w:sz="0" w:space="0" w:color="auto"/>
                <w:left w:val="none" w:sz="0" w:space="0" w:color="auto"/>
                <w:bottom w:val="none" w:sz="0" w:space="0" w:color="auto"/>
                <w:right w:val="none" w:sz="0" w:space="0" w:color="auto"/>
              </w:divBdr>
            </w:div>
            <w:div w:id="1137456117">
              <w:marLeft w:val="0"/>
              <w:marRight w:val="0"/>
              <w:marTop w:val="150"/>
              <w:marBottom w:val="150"/>
              <w:divBdr>
                <w:top w:val="none" w:sz="0" w:space="0" w:color="auto"/>
                <w:left w:val="none" w:sz="0" w:space="0" w:color="auto"/>
                <w:bottom w:val="none" w:sz="0" w:space="0" w:color="auto"/>
                <w:right w:val="none" w:sz="0" w:space="0" w:color="auto"/>
              </w:divBdr>
            </w:div>
            <w:div w:id="13888447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0781115">
      <w:bodyDiv w:val="1"/>
      <w:marLeft w:val="0"/>
      <w:marRight w:val="0"/>
      <w:marTop w:val="0"/>
      <w:marBottom w:val="0"/>
      <w:divBdr>
        <w:top w:val="none" w:sz="0" w:space="0" w:color="auto"/>
        <w:left w:val="none" w:sz="0" w:space="0" w:color="auto"/>
        <w:bottom w:val="none" w:sz="0" w:space="0" w:color="auto"/>
        <w:right w:val="none" w:sz="0" w:space="0" w:color="auto"/>
      </w:divBdr>
      <w:divsChild>
        <w:div w:id="1694302451">
          <w:marLeft w:val="0"/>
          <w:marRight w:val="0"/>
          <w:marTop w:val="0"/>
          <w:marBottom w:val="0"/>
          <w:divBdr>
            <w:top w:val="none" w:sz="0" w:space="0" w:color="auto"/>
            <w:left w:val="none" w:sz="0" w:space="0" w:color="auto"/>
            <w:bottom w:val="none" w:sz="0" w:space="0" w:color="auto"/>
            <w:right w:val="none" w:sz="0" w:space="0" w:color="auto"/>
          </w:divBdr>
        </w:div>
        <w:div w:id="441459846">
          <w:marLeft w:val="0"/>
          <w:marRight w:val="0"/>
          <w:marTop w:val="0"/>
          <w:marBottom w:val="0"/>
          <w:divBdr>
            <w:top w:val="none" w:sz="0" w:space="0" w:color="auto"/>
            <w:left w:val="none" w:sz="0" w:space="0" w:color="auto"/>
            <w:bottom w:val="none" w:sz="0" w:space="0" w:color="auto"/>
            <w:right w:val="none" w:sz="0" w:space="0" w:color="auto"/>
          </w:divBdr>
          <w:divsChild>
            <w:div w:id="2095666165">
              <w:marLeft w:val="0"/>
              <w:marRight w:val="0"/>
              <w:marTop w:val="150"/>
              <w:marBottom w:val="150"/>
              <w:divBdr>
                <w:top w:val="none" w:sz="0" w:space="0" w:color="auto"/>
                <w:left w:val="none" w:sz="0" w:space="0" w:color="auto"/>
                <w:bottom w:val="none" w:sz="0" w:space="0" w:color="auto"/>
                <w:right w:val="none" w:sz="0" w:space="0" w:color="auto"/>
              </w:divBdr>
            </w:div>
            <w:div w:id="222370045">
              <w:marLeft w:val="0"/>
              <w:marRight w:val="0"/>
              <w:marTop w:val="150"/>
              <w:marBottom w:val="150"/>
              <w:divBdr>
                <w:top w:val="none" w:sz="0" w:space="0" w:color="auto"/>
                <w:left w:val="none" w:sz="0" w:space="0" w:color="auto"/>
                <w:bottom w:val="none" w:sz="0" w:space="0" w:color="auto"/>
                <w:right w:val="none" w:sz="0" w:space="0" w:color="auto"/>
              </w:divBdr>
            </w:div>
            <w:div w:id="965815610">
              <w:marLeft w:val="0"/>
              <w:marRight w:val="0"/>
              <w:marTop w:val="150"/>
              <w:marBottom w:val="150"/>
              <w:divBdr>
                <w:top w:val="none" w:sz="0" w:space="0" w:color="auto"/>
                <w:left w:val="none" w:sz="0" w:space="0" w:color="auto"/>
                <w:bottom w:val="none" w:sz="0" w:space="0" w:color="auto"/>
                <w:right w:val="none" w:sz="0" w:space="0" w:color="auto"/>
              </w:divBdr>
            </w:div>
            <w:div w:id="2692429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9151789">
      <w:bodyDiv w:val="1"/>
      <w:marLeft w:val="0"/>
      <w:marRight w:val="0"/>
      <w:marTop w:val="0"/>
      <w:marBottom w:val="0"/>
      <w:divBdr>
        <w:top w:val="none" w:sz="0" w:space="0" w:color="auto"/>
        <w:left w:val="none" w:sz="0" w:space="0" w:color="auto"/>
        <w:bottom w:val="none" w:sz="0" w:space="0" w:color="auto"/>
        <w:right w:val="none" w:sz="0" w:space="0" w:color="auto"/>
      </w:divBdr>
      <w:divsChild>
        <w:div w:id="442923201">
          <w:marLeft w:val="0"/>
          <w:marRight w:val="0"/>
          <w:marTop w:val="0"/>
          <w:marBottom w:val="0"/>
          <w:divBdr>
            <w:top w:val="none" w:sz="0" w:space="0" w:color="auto"/>
            <w:left w:val="none" w:sz="0" w:space="0" w:color="auto"/>
            <w:bottom w:val="none" w:sz="0" w:space="0" w:color="auto"/>
            <w:right w:val="none" w:sz="0" w:space="0" w:color="auto"/>
          </w:divBdr>
        </w:div>
        <w:div w:id="872425446">
          <w:marLeft w:val="0"/>
          <w:marRight w:val="0"/>
          <w:marTop w:val="0"/>
          <w:marBottom w:val="0"/>
          <w:divBdr>
            <w:top w:val="none" w:sz="0" w:space="0" w:color="auto"/>
            <w:left w:val="none" w:sz="0" w:space="0" w:color="auto"/>
            <w:bottom w:val="none" w:sz="0" w:space="0" w:color="auto"/>
            <w:right w:val="none" w:sz="0" w:space="0" w:color="auto"/>
          </w:divBdr>
          <w:divsChild>
            <w:div w:id="736168018">
              <w:marLeft w:val="0"/>
              <w:marRight w:val="0"/>
              <w:marTop w:val="150"/>
              <w:marBottom w:val="150"/>
              <w:divBdr>
                <w:top w:val="none" w:sz="0" w:space="0" w:color="auto"/>
                <w:left w:val="none" w:sz="0" w:space="0" w:color="auto"/>
                <w:bottom w:val="none" w:sz="0" w:space="0" w:color="auto"/>
                <w:right w:val="none" w:sz="0" w:space="0" w:color="auto"/>
              </w:divBdr>
            </w:div>
            <w:div w:id="1118378378">
              <w:marLeft w:val="0"/>
              <w:marRight w:val="0"/>
              <w:marTop w:val="150"/>
              <w:marBottom w:val="150"/>
              <w:divBdr>
                <w:top w:val="none" w:sz="0" w:space="0" w:color="auto"/>
                <w:left w:val="none" w:sz="0" w:space="0" w:color="auto"/>
                <w:bottom w:val="none" w:sz="0" w:space="0" w:color="auto"/>
                <w:right w:val="none" w:sz="0" w:space="0" w:color="auto"/>
              </w:divBdr>
            </w:div>
            <w:div w:id="1401754740">
              <w:marLeft w:val="0"/>
              <w:marRight w:val="0"/>
              <w:marTop w:val="150"/>
              <w:marBottom w:val="150"/>
              <w:divBdr>
                <w:top w:val="none" w:sz="0" w:space="0" w:color="auto"/>
                <w:left w:val="none" w:sz="0" w:space="0" w:color="auto"/>
                <w:bottom w:val="none" w:sz="0" w:space="0" w:color="auto"/>
                <w:right w:val="none" w:sz="0" w:space="0" w:color="auto"/>
              </w:divBdr>
            </w:div>
            <w:div w:id="890655552">
              <w:marLeft w:val="0"/>
              <w:marRight w:val="0"/>
              <w:marTop w:val="150"/>
              <w:marBottom w:val="150"/>
              <w:divBdr>
                <w:top w:val="none" w:sz="0" w:space="0" w:color="auto"/>
                <w:left w:val="none" w:sz="0" w:space="0" w:color="auto"/>
                <w:bottom w:val="none" w:sz="0" w:space="0" w:color="auto"/>
                <w:right w:val="none" w:sz="0" w:space="0" w:color="auto"/>
              </w:divBdr>
            </w:div>
            <w:div w:id="1757751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028305">
      <w:bodyDiv w:val="1"/>
      <w:marLeft w:val="0"/>
      <w:marRight w:val="0"/>
      <w:marTop w:val="0"/>
      <w:marBottom w:val="0"/>
      <w:divBdr>
        <w:top w:val="none" w:sz="0" w:space="0" w:color="auto"/>
        <w:left w:val="none" w:sz="0" w:space="0" w:color="auto"/>
        <w:bottom w:val="none" w:sz="0" w:space="0" w:color="auto"/>
        <w:right w:val="none" w:sz="0" w:space="0" w:color="auto"/>
      </w:divBdr>
      <w:divsChild>
        <w:div w:id="784890626">
          <w:marLeft w:val="0"/>
          <w:marRight w:val="0"/>
          <w:marTop w:val="0"/>
          <w:marBottom w:val="0"/>
          <w:divBdr>
            <w:top w:val="none" w:sz="0" w:space="0" w:color="auto"/>
            <w:left w:val="none" w:sz="0" w:space="0" w:color="auto"/>
            <w:bottom w:val="none" w:sz="0" w:space="0" w:color="auto"/>
            <w:right w:val="none" w:sz="0" w:space="0" w:color="auto"/>
          </w:divBdr>
        </w:div>
        <w:div w:id="429084629">
          <w:marLeft w:val="0"/>
          <w:marRight w:val="0"/>
          <w:marTop w:val="0"/>
          <w:marBottom w:val="0"/>
          <w:divBdr>
            <w:top w:val="none" w:sz="0" w:space="0" w:color="auto"/>
            <w:left w:val="none" w:sz="0" w:space="0" w:color="auto"/>
            <w:bottom w:val="none" w:sz="0" w:space="0" w:color="auto"/>
            <w:right w:val="none" w:sz="0" w:space="0" w:color="auto"/>
          </w:divBdr>
          <w:divsChild>
            <w:div w:id="949051344">
              <w:marLeft w:val="0"/>
              <w:marRight w:val="0"/>
              <w:marTop w:val="150"/>
              <w:marBottom w:val="150"/>
              <w:divBdr>
                <w:top w:val="none" w:sz="0" w:space="0" w:color="auto"/>
                <w:left w:val="none" w:sz="0" w:space="0" w:color="auto"/>
                <w:bottom w:val="none" w:sz="0" w:space="0" w:color="auto"/>
                <w:right w:val="none" w:sz="0" w:space="0" w:color="auto"/>
              </w:divBdr>
            </w:div>
            <w:div w:id="1315795988">
              <w:marLeft w:val="0"/>
              <w:marRight w:val="0"/>
              <w:marTop w:val="150"/>
              <w:marBottom w:val="150"/>
              <w:divBdr>
                <w:top w:val="none" w:sz="0" w:space="0" w:color="auto"/>
                <w:left w:val="none" w:sz="0" w:space="0" w:color="auto"/>
                <w:bottom w:val="none" w:sz="0" w:space="0" w:color="auto"/>
                <w:right w:val="none" w:sz="0" w:space="0" w:color="auto"/>
              </w:divBdr>
            </w:div>
            <w:div w:id="1217740911">
              <w:marLeft w:val="0"/>
              <w:marRight w:val="0"/>
              <w:marTop w:val="150"/>
              <w:marBottom w:val="150"/>
              <w:divBdr>
                <w:top w:val="none" w:sz="0" w:space="0" w:color="auto"/>
                <w:left w:val="none" w:sz="0" w:space="0" w:color="auto"/>
                <w:bottom w:val="none" w:sz="0" w:space="0" w:color="auto"/>
                <w:right w:val="none" w:sz="0" w:space="0" w:color="auto"/>
              </w:divBdr>
            </w:div>
            <w:div w:id="1920678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9827031">
      <w:bodyDiv w:val="1"/>
      <w:marLeft w:val="0"/>
      <w:marRight w:val="0"/>
      <w:marTop w:val="0"/>
      <w:marBottom w:val="0"/>
      <w:divBdr>
        <w:top w:val="none" w:sz="0" w:space="0" w:color="auto"/>
        <w:left w:val="none" w:sz="0" w:space="0" w:color="auto"/>
        <w:bottom w:val="none" w:sz="0" w:space="0" w:color="auto"/>
        <w:right w:val="none" w:sz="0" w:space="0" w:color="auto"/>
      </w:divBdr>
      <w:divsChild>
        <w:div w:id="582379728">
          <w:marLeft w:val="0"/>
          <w:marRight w:val="0"/>
          <w:marTop w:val="0"/>
          <w:marBottom w:val="0"/>
          <w:divBdr>
            <w:top w:val="none" w:sz="0" w:space="0" w:color="auto"/>
            <w:left w:val="none" w:sz="0" w:space="0" w:color="auto"/>
            <w:bottom w:val="none" w:sz="0" w:space="0" w:color="auto"/>
            <w:right w:val="none" w:sz="0" w:space="0" w:color="auto"/>
          </w:divBdr>
        </w:div>
        <w:div w:id="1382556643">
          <w:marLeft w:val="0"/>
          <w:marRight w:val="0"/>
          <w:marTop w:val="0"/>
          <w:marBottom w:val="0"/>
          <w:divBdr>
            <w:top w:val="none" w:sz="0" w:space="0" w:color="auto"/>
            <w:left w:val="none" w:sz="0" w:space="0" w:color="auto"/>
            <w:bottom w:val="none" w:sz="0" w:space="0" w:color="auto"/>
            <w:right w:val="none" w:sz="0" w:space="0" w:color="auto"/>
          </w:divBdr>
          <w:divsChild>
            <w:div w:id="748039849">
              <w:marLeft w:val="0"/>
              <w:marRight w:val="0"/>
              <w:marTop w:val="150"/>
              <w:marBottom w:val="150"/>
              <w:divBdr>
                <w:top w:val="none" w:sz="0" w:space="0" w:color="auto"/>
                <w:left w:val="none" w:sz="0" w:space="0" w:color="auto"/>
                <w:bottom w:val="none" w:sz="0" w:space="0" w:color="auto"/>
                <w:right w:val="none" w:sz="0" w:space="0" w:color="auto"/>
              </w:divBdr>
            </w:div>
            <w:div w:id="685978806">
              <w:marLeft w:val="0"/>
              <w:marRight w:val="0"/>
              <w:marTop w:val="150"/>
              <w:marBottom w:val="150"/>
              <w:divBdr>
                <w:top w:val="none" w:sz="0" w:space="0" w:color="auto"/>
                <w:left w:val="none" w:sz="0" w:space="0" w:color="auto"/>
                <w:bottom w:val="none" w:sz="0" w:space="0" w:color="auto"/>
                <w:right w:val="none" w:sz="0" w:space="0" w:color="auto"/>
              </w:divBdr>
            </w:div>
            <w:div w:id="959339197">
              <w:marLeft w:val="0"/>
              <w:marRight w:val="0"/>
              <w:marTop w:val="150"/>
              <w:marBottom w:val="150"/>
              <w:divBdr>
                <w:top w:val="none" w:sz="0" w:space="0" w:color="auto"/>
                <w:left w:val="none" w:sz="0" w:space="0" w:color="auto"/>
                <w:bottom w:val="none" w:sz="0" w:space="0" w:color="auto"/>
                <w:right w:val="none" w:sz="0" w:space="0" w:color="auto"/>
              </w:divBdr>
            </w:div>
            <w:div w:id="441191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4713135">
      <w:bodyDiv w:val="1"/>
      <w:marLeft w:val="0"/>
      <w:marRight w:val="0"/>
      <w:marTop w:val="0"/>
      <w:marBottom w:val="0"/>
      <w:divBdr>
        <w:top w:val="none" w:sz="0" w:space="0" w:color="auto"/>
        <w:left w:val="none" w:sz="0" w:space="0" w:color="auto"/>
        <w:bottom w:val="none" w:sz="0" w:space="0" w:color="auto"/>
        <w:right w:val="none" w:sz="0" w:space="0" w:color="auto"/>
      </w:divBdr>
      <w:divsChild>
        <w:div w:id="2116365304">
          <w:marLeft w:val="0"/>
          <w:marRight w:val="0"/>
          <w:marTop w:val="0"/>
          <w:marBottom w:val="0"/>
          <w:divBdr>
            <w:top w:val="none" w:sz="0" w:space="0" w:color="auto"/>
            <w:left w:val="none" w:sz="0" w:space="0" w:color="auto"/>
            <w:bottom w:val="none" w:sz="0" w:space="0" w:color="auto"/>
            <w:right w:val="none" w:sz="0" w:space="0" w:color="auto"/>
          </w:divBdr>
        </w:div>
        <w:div w:id="695927930">
          <w:marLeft w:val="0"/>
          <w:marRight w:val="0"/>
          <w:marTop w:val="0"/>
          <w:marBottom w:val="0"/>
          <w:divBdr>
            <w:top w:val="none" w:sz="0" w:space="0" w:color="auto"/>
            <w:left w:val="none" w:sz="0" w:space="0" w:color="auto"/>
            <w:bottom w:val="none" w:sz="0" w:space="0" w:color="auto"/>
            <w:right w:val="none" w:sz="0" w:space="0" w:color="auto"/>
          </w:divBdr>
          <w:divsChild>
            <w:div w:id="1562521937">
              <w:marLeft w:val="0"/>
              <w:marRight w:val="0"/>
              <w:marTop w:val="150"/>
              <w:marBottom w:val="150"/>
              <w:divBdr>
                <w:top w:val="none" w:sz="0" w:space="0" w:color="auto"/>
                <w:left w:val="none" w:sz="0" w:space="0" w:color="auto"/>
                <w:bottom w:val="none" w:sz="0" w:space="0" w:color="auto"/>
                <w:right w:val="none" w:sz="0" w:space="0" w:color="auto"/>
              </w:divBdr>
            </w:div>
            <w:div w:id="1949920833">
              <w:marLeft w:val="0"/>
              <w:marRight w:val="0"/>
              <w:marTop w:val="150"/>
              <w:marBottom w:val="150"/>
              <w:divBdr>
                <w:top w:val="none" w:sz="0" w:space="0" w:color="auto"/>
                <w:left w:val="none" w:sz="0" w:space="0" w:color="auto"/>
                <w:bottom w:val="none" w:sz="0" w:space="0" w:color="auto"/>
                <w:right w:val="none" w:sz="0" w:space="0" w:color="auto"/>
              </w:divBdr>
            </w:div>
            <w:div w:id="1687169744">
              <w:marLeft w:val="0"/>
              <w:marRight w:val="0"/>
              <w:marTop w:val="150"/>
              <w:marBottom w:val="150"/>
              <w:divBdr>
                <w:top w:val="none" w:sz="0" w:space="0" w:color="auto"/>
                <w:left w:val="none" w:sz="0" w:space="0" w:color="auto"/>
                <w:bottom w:val="none" w:sz="0" w:space="0" w:color="auto"/>
                <w:right w:val="none" w:sz="0" w:space="0" w:color="auto"/>
              </w:divBdr>
            </w:div>
            <w:div w:id="1911311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7031709">
      <w:bodyDiv w:val="1"/>
      <w:marLeft w:val="0"/>
      <w:marRight w:val="0"/>
      <w:marTop w:val="0"/>
      <w:marBottom w:val="0"/>
      <w:divBdr>
        <w:top w:val="none" w:sz="0" w:space="0" w:color="auto"/>
        <w:left w:val="none" w:sz="0" w:space="0" w:color="auto"/>
        <w:bottom w:val="none" w:sz="0" w:space="0" w:color="auto"/>
        <w:right w:val="none" w:sz="0" w:space="0" w:color="auto"/>
      </w:divBdr>
      <w:divsChild>
        <w:div w:id="398601520">
          <w:marLeft w:val="0"/>
          <w:marRight w:val="0"/>
          <w:marTop w:val="0"/>
          <w:marBottom w:val="0"/>
          <w:divBdr>
            <w:top w:val="none" w:sz="0" w:space="0" w:color="auto"/>
            <w:left w:val="none" w:sz="0" w:space="0" w:color="auto"/>
            <w:bottom w:val="none" w:sz="0" w:space="0" w:color="auto"/>
            <w:right w:val="none" w:sz="0" w:space="0" w:color="auto"/>
          </w:divBdr>
        </w:div>
        <w:div w:id="2029601635">
          <w:marLeft w:val="0"/>
          <w:marRight w:val="0"/>
          <w:marTop w:val="0"/>
          <w:marBottom w:val="0"/>
          <w:divBdr>
            <w:top w:val="none" w:sz="0" w:space="0" w:color="auto"/>
            <w:left w:val="none" w:sz="0" w:space="0" w:color="auto"/>
            <w:bottom w:val="none" w:sz="0" w:space="0" w:color="auto"/>
            <w:right w:val="none" w:sz="0" w:space="0" w:color="auto"/>
          </w:divBdr>
          <w:divsChild>
            <w:div w:id="787237503">
              <w:marLeft w:val="0"/>
              <w:marRight w:val="0"/>
              <w:marTop w:val="150"/>
              <w:marBottom w:val="150"/>
              <w:divBdr>
                <w:top w:val="none" w:sz="0" w:space="0" w:color="auto"/>
                <w:left w:val="none" w:sz="0" w:space="0" w:color="auto"/>
                <w:bottom w:val="none" w:sz="0" w:space="0" w:color="auto"/>
                <w:right w:val="none" w:sz="0" w:space="0" w:color="auto"/>
              </w:divBdr>
            </w:div>
            <w:div w:id="2049377397">
              <w:marLeft w:val="0"/>
              <w:marRight w:val="0"/>
              <w:marTop w:val="150"/>
              <w:marBottom w:val="150"/>
              <w:divBdr>
                <w:top w:val="none" w:sz="0" w:space="0" w:color="auto"/>
                <w:left w:val="none" w:sz="0" w:space="0" w:color="auto"/>
                <w:bottom w:val="none" w:sz="0" w:space="0" w:color="auto"/>
                <w:right w:val="none" w:sz="0" w:space="0" w:color="auto"/>
              </w:divBdr>
            </w:div>
            <w:div w:id="1950238094">
              <w:marLeft w:val="0"/>
              <w:marRight w:val="0"/>
              <w:marTop w:val="150"/>
              <w:marBottom w:val="150"/>
              <w:divBdr>
                <w:top w:val="none" w:sz="0" w:space="0" w:color="auto"/>
                <w:left w:val="none" w:sz="0" w:space="0" w:color="auto"/>
                <w:bottom w:val="none" w:sz="0" w:space="0" w:color="auto"/>
                <w:right w:val="none" w:sz="0" w:space="0" w:color="auto"/>
              </w:divBdr>
            </w:div>
            <w:div w:id="18833272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3465806">
      <w:bodyDiv w:val="1"/>
      <w:marLeft w:val="0"/>
      <w:marRight w:val="0"/>
      <w:marTop w:val="0"/>
      <w:marBottom w:val="0"/>
      <w:divBdr>
        <w:top w:val="none" w:sz="0" w:space="0" w:color="auto"/>
        <w:left w:val="none" w:sz="0" w:space="0" w:color="auto"/>
        <w:bottom w:val="none" w:sz="0" w:space="0" w:color="auto"/>
        <w:right w:val="none" w:sz="0" w:space="0" w:color="auto"/>
      </w:divBdr>
      <w:divsChild>
        <w:div w:id="1300113453">
          <w:marLeft w:val="0"/>
          <w:marRight w:val="0"/>
          <w:marTop w:val="0"/>
          <w:marBottom w:val="0"/>
          <w:divBdr>
            <w:top w:val="none" w:sz="0" w:space="0" w:color="auto"/>
            <w:left w:val="none" w:sz="0" w:space="0" w:color="auto"/>
            <w:bottom w:val="none" w:sz="0" w:space="0" w:color="auto"/>
            <w:right w:val="none" w:sz="0" w:space="0" w:color="auto"/>
          </w:divBdr>
        </w:div>
        <w:div w:id="259609821">
          <w:marLeft w:val="0"/>
          <w:marRight w:val="0"/>
          <w:marTop w:val="0"/>
          <w:marBottom w:val="0"/>
          <w:divBdr>
            <w:top w:val="none" w:sz="0" w:space="0" w:color="auto"/>
            <w:left w:val="none" w:sz="0" w:space="0" w:color="auto"/>
            <w:bottom w:val="none" w:sz="0" w:space="0" w:color="auto"/>
            <w:right w:val="none" w:sz="0" w:space="0" w:color="auto"/>
          </w:divBdr>
          <w:divsChild>
            <w:div w:id="1311714546">
              <w:marLeft w:val="0"/>
              <w:marRight w:val="0"/>
              <w:marTop w:val="150"/>
              <w:marBottom w:val="150"/>
              <w:divBdr>
                <w:top w:val="none" w:sz="0" w:space="0" w:color="auto"/>
                <w:left w:val="none" w:sz="0" w:space="0" w:color="auto"/>
                <w:bottom w:val="none" w:sz="0" w:space="0" w:color="auto"/>
                <w:right w:val="none" w:sz="0" w:space="0" w:color="auto"/>
              </w:divBdr>
            </w:div>
            <w:div w:id="1260530286">
              <w:marLeft w:val="0"/>
              <w:marRight w:val="0"/>
              <w:marTop w:val="150"/>
              <w:marBottom w:val="150"/>
              <w:divBdr>
                <w:top w:val="none" w:sz="0" w:space="0" w:color="auto"/>
                <w:left w:val="none" w:sz="0" w:space="0" w:color="auto"/>
                <w:bottom w:val="none" w:sz="0" w:space="0" w:color="auto"/>
                <w:right w:val="none" w:sz="0" w:space="0" w:color="auto"/>
              </w:divBdr>
            </w:div>
            <w:div w:id="1687099190">
              <w:marLeft w:val="0"/>
              <w:marRight w:val="0"/>
              <w:marTop w:val="150"/>
              <w:marBottom w:val="150"/>
              <w:divBdr>
                <w:top w:val="none" w:sz="0" w:space="0" w:color="auto"/>
                <w:left w:val="none" w:sz="0" w:space="0" w:color="auto"/>
                <w:bottom w:val="none" w:sz="0" w:space="0" w:color="auto"/>
                <w:right w:val="none" w:sz="0" w:space="0" w:color="auto"/>
              </w:divBdr>
            </w:div>
            <w:div w:id="20238998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8783064">
      <w:bodyDiv w:val="1"/>
      <w:marLeft w:val="0"/>
      <w:marRight w:val="0"/>
      <w:marTop w:val="0"/>
      <w:marBottom w:val="0"/>
      <w:divBdr>
        <w:top w:val="none" w:sz="0" w:space="0" w:color="auto"/>
        <w:left w:val="none" w:sz="0" w:space="0" w:color="auto"/>
        <w:bottom w:val="none" w:sz="0" w:space="0" w:color="auto"/>
        <w:right w:val="none" w:sz="0" w:space="0" w:color="auto"/>
      </w:divBdr>
      <w:divsChild>
        <w:div w:id="696809472">
          <w:marLeft w:val="0"/>
          <w:marRight w:val="0"/>
          <w:marTop w:val="0"/>
          <w:marBottom w:val="0"/>
          <w:divBdr>
            <w:top w:val="none" w:sz="0" w:space="0" w:color="auto"/>
            <w:left w:val="none" w:sz="0" w:space="0" w:color="auto"/>
            <w:bottom w:val="none" w:sz="0" w:space="0" w:color="auto"/>
            <w:right w:val="none" w:sz="0" w:space="0" w:color="auto"/>
          </w:divBdr>
        </w:div>
        <w:div w:id="667516729">
          <w:marLeft w:val="0"/>
          <w:marRight w:val="0"/>
          <w:marTop w:val="0"/>
          <w:marBottom w:val="0"/>
          <w:divBdr>
            <w:top w:val="none" w:sz="0" w:space="0" w:color="auto"/>
            <w:left w:val="none" w:sz="0" w:space="0" w:color="auto"/>
            <w:bottom w:val="none" w:sz="0" w:space="0" w:color="auto"/>
            <w:right w:val="none" w:sz="0" w:space="0" w:color="auto"/>
          </w:divBdr>
          <w:divsChild>
            <w:div w:id="1180660137">
              <w:marLeft w:val="0"/>
              <w:marRight w:val="0"/>
              <w:marTop w:val="150"/>
              <w:marBottom w:val="150"/>
              <w:divBdr>
                <w:top w:val="none" w:sz="0" w:space="0" w:color="auto"/>
                <w:left w:val="none" w:sz="0" w:space="0" w:color="auto"/>
                <w:bottom w:val="none" w:sz="0" w:space="0" w:color="auto"/>
                <w:right w:val="none" w:sz="0" w:space="0" w:color="auto"/>
              </w:divBdr>
            </w:div>
            <w:div w:id="2139448006">
              <w:marLeft w:val="0"/>
              <w:marRight w:val="0"/>
              <w:marTop w:val="150"/>
              <w:marBottom w:val="150"/>
              <w:divBdr>
                <w:top w:val="none" w:sz="0" w:space="0" w:color="auto"/>
                <w:left w:val="none" w:sz="0" w:space="0" w:color="auto"/>
                <w:bottom w:val="none" w:sz="0" w:space="0" w:color="auto"/>
                <w:right w:val="none" w:sz="0" w:space="0" w:color="auto"/>
              </w:divBdr>
            </w:div>
            <w:div w:id="1837450333">
              <w:marLeft w:val="0"/>
              <w:marRight w:val="0"/>
              <w:marTop w:val="150"/>
              <w:marBottom w:val="150"/>
              <w:divBdr>
                <w:top w:val="none" w:sz="0" w:space="0" w:color="auto"/>
                <w:left w:val="none" w:sz="0" w:space="0" w:color="auto"/>
                <w:bottom w:val="none" w:sz="0" w:space="0" w:color="auto"/>
                <w:right w:val="none" w:sz="0" w:space="0" w:color="auto"/>
              </w:divBdr>
            </w:div>
            <w:div w:id="821502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2180396">
      <w:bodyDiv w:val="1"/>
      <w:marLeft w:val="0"/>
      <w:marRight w:val="0"/>
      <w:marTop w:val="0"/>
      <w:marBottom w:val="0"/>
      <w:divBdr>
        <w:top w:val="none" w:sz="0" w:space="0" w:color="auto"/>
        <w:left w:val="none" w:sz="0" w:space="0" w:color="auto"/>
        <w:bottom w:val="none" w:sz="0" w:space="0" w:color="auto"/>
        <w:right w:val="none" w:sz="0" w:space="0" w:color="auto"/>
      </w:divBdr>
      <w:divsChild>
        <w:div w:id="1367832359">
          <w:marLeft w:val="0"/>
          <w:marRight w:val="0"/>
          <w:marTop w:val="0"/>
          <w:marBottom w:val="0"/>
          <w:divBdr>
            <w:top w:val="none" w:sz="0" w:space="0" w:color="auto"/>
            <w:left w:val="none" w:sz="0" w:space="0" w:color="auto"/>
            <w:bottom w:val="none" w:sz="0" w:space="0" w:color="auto"/>
            <w:right w:val="none" w:sz="0" w:space="0" w:color="auto"/>
          </w:divBdr>
        </w:div>
        <w:div w:id="1242905062">
          <w:marLeft w:val="0"/>
          <w:marRight w:val="0"/>
          <w:marTop w:val="0"/>
          <w:marBottom w:val="0"/>
          <w:divBdr>
            <w:top w:val="none" w:sz="0" w:space="0" w:color="auto"/>
            <w:left w:val="none" w:sz="0" w:space="0" w:color="auto"/>
            <w:bottom w:val="none" w:sz="0" w:space="0" w:color="auto"/>
            <w:right w:val="none" w:sz="0" w:space="0" w:color="auto"/>
          </w:divBdr>
          <w:divsChild>
            <w:div w:id="1160195852">
              <w:marLeft w:val="0"/>
              <w:marRight w:val="0"/>
              <w:marTop w:val="150"/>
              <w:marBottom w:val="150"/>
              <w:divBdr>
                <w:top w:val="none" w:sz="0" w:space="0" w:color="auto"/>
                <w:left w:val="none" w:sz="0" w:space="0" w:color="auto"/>
                <w:bottom w:val="none" w:sz="0" w:space="0" w:color="auto"/>
                <w:right w:val="none" w:sz="0" w:space="0" w:color="auto"/>
              </w:divBdr>
            </w:div>
            <w:div w:id="1646815476">
              <w:marLeft w:val="0"/>
              <w:marRight w:val="0"/>
              <w:marTop w:val="150"/>
              <w:marBottom w:val="150"/>
              <w:divBdr>
                <w:top w:val="none" w:sz="0" w:space="0" w:color="auto"/>
                <w:left w:val="none" w:sz="0" w:space="0" w:color="auto"/>
                <w:bottom w:val="none" w:sz="0" w:space="0" w:color="auto"/>
                <w:right w:val="none" w:sz="0" w:space="0" w:color="auto"/>
              </w:divBdr>
            </w:div>
            <w:div w:id="1967661161">
              <w:marLeft w:val="0"/>
              <w:marRight w:val="0"/>
              <w:marTop w:val="150"/>
              <w:marBottom w:val="150"/>
              <w:divBdr>
                <w:top w:val="none" w:sz="0" w:space="0" w:color="auto"/>
                <w:left w:val="none" w:sz="0" w:space="0" w:color="auto"/>
                <w:bottom w:val="none" w:sz="0" w:space="0" w:color="auto"/>
                <w:right w:val="none" w:sz="0" w:space="0" w:color="auto"/>
              </w:divBdr>
            </w:div>
            <w:div w:id="16066176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7003577">
      <w:bodyDiv w:val="1"/>
      <w:marLeft w:val="0"/>
      <w:marRight w:val="0"/>
      <w:marTop w:val="0"/>
      <w:marBottom w:val="0"/>
      <w:divBdr>
        <w:top w:val="none" w:sz="0" w:space="0" w:color="auto"/>
        <w:left w:val="none" w:sz="0" w:space="0" w:color="auto"/>
        <w:bottom w:val="none" w:sz="0" w:space="0" w:color="auto"/>
        <w:right w:val="none" w:sz="0" w:space="0" w:color="auto"/>
      </w:divBdr>
      <w:divsChild>
        <w:div w:id="330529248">
          <w:marLeft w:val="0"/>
          <w:marRight w:val="0"/>
          <w:marTop w:val="0"/>
          <w:marBottom w:val="0"/>
          <w:divBdr>
            <w:top w:val="none" w:sz="0" w:space="0" w:color="auto"/>
            <w:left w:val="none" w:sz="0" w:space="0" w:color="auto"/>
            <w:bottom w:val="none" w:sz="0" w:space="0" w:color="auto"/>
            <w:right w:val="none" w:sz="0" w:space="0" w:color="auto"/>
          </w:divBdr>
        </w:div>
        <w:div w:id="616911906">
          <w:marLeft w:val="0"/>
          <w:marRight w:val="0"/>
          <w:marTop w:val="0"/>
          <w:marBottom w:val="0"/>
          <w:divBdr>
            <w:top w:val="none" w:sz="0" w:space="0" w:color="auto"/>
            <w:left w:val="none" w:sz="0" w:space="0" w:color="auto"/>
            <w:bottom w:val="none" w:sz="0" w:space="0" w:color="auto"/>
            <w:right w:val="none" w:sz="0" w:space="0" w:color="auto"/>
          </w:divBdr>
          <w:divsChild>
            <w:div w:id="825896269">
              <w:marLeft w:val="0"/>
              <w:marRight w:val="0"/>
              <w:marTop w:val="150"/>
              <w:marBottom w:val="150"/>
              <w:divBdr>
                <w:top w:val="none" w:sz="0" w:space="0" w:color="auto"/>
                <w:left w:val="none" w:sz="0" w:space="0" w:color="auto"/>
                <w:bottom w:val="none" w:sz="0" w:space="0" w:color="auto"/>
                <w:right w:val="none" w:sz="0" w:space="0" w:color="auto"/>
              </w:divBdr>
            </w:div>
            <w:div w:id="82342516">
              <w:marLeft w:val="0"/>
              <w:marRight w:val="0"/>
              <w:marTop w:val="150"/>
              <w:marBottom w:val="150"/>
              <w:divBdr>
                <w:top w:val="none" w:sz="0" w:space="0" w:color="auto"/>
                <w:left w:val="none" w:sz="0" w:space="0" w:color="auto"/>
                <w:bottom w:val="none" w:sz="0" w:space="0" w:color="auto"/>
                <w:right w:val="none" w:sz="0" w:space="0" w:color="auto"/>
              </w:divBdr>
            </w:div>
            <w:div w:id="2139177833">
              <w:marLeft w:val="0"/>
              <w:marRight w:val="0"/>
              <w:marTop w:val="150"/>
              <w:marBottom w:val="150"/>
              <w:divBdr>
                <w:top w:val="none" w:sz="0" w:space="0" w:color="auto"/>
                <w:left w:val="none" w:sz="0" w:space="0" w:color="auto"/>
                <w:bottom w:val="none" w:sz="0" w:space="0" w:color="auto"/>
                <w:right w:val="none" w:sz="0" w:space="0" w:color="auto"/>
              </w:divBdr>
            </w:div>
            <w:div w:id="9108874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3633909">
      <w:bodyDiv w:val="1"/>
      <w:marLeft w:val="0"/>
      <w:marRight w:val="0"/>
      <w:marTop w:val="0"/>
      <w:marBottom w:val="0"/>
      <w:divBdr>
        <w:top w:val="none" w:sz="0" w:space="0" w:color="auto"/>
        <w:left w:val="none" w:sz="0" w:space="0" w:color="auto"/>
        <w:bottom w:val="none" w:sz="0" w:space="0" w:color="auto"/>
        <w:right w:val="none" w:sz="0" w:space="0" w:color="auto"/>
      </w:divBdr>
      <w:divsChild>
        <w:div w:id="2053262234">
          <w:marLeft w:val="0"/>
          <w:marRight w:val="0"/>
          <w:marTop w:val="0"/>
          <w:marBottom w:val="0"/>
          <w:divBdr>
            <w:top w:val="none" w:sz="0" w:space="0" w:color="auto"/>
            <w:left w:val="none" w:sz="0" w:space="0" w:color="auto"/>
            <w:bottom w:val="none" w:sz="0" w:space="0" w:color="auto"/>
            <w:right w:val="none" w:sz="0" w:space="0" w:color="auto"/>
          </w:divBdr>
        </w:div>
        <w:div w:id="1212689636">
          <w:marLeft w:val="0"/>
          <w:marRight w:val="0"/>
          <w:marTop w:val="0"/>
          <w:marBottom w:val="0"/>
          <w:divBdr>
            <w:top w:val="none" w:sz="0" w:space="0" w:color="auto"/>
            <w:left w:val="none" w:sz="0" w:space="0" w:color="auto"/>
            <w:bottom w:val="none" w:sz="0" w:space="0" w:color="auto"/>
            <w:right w:val="none" w:sz="0" w:space="0" w:color="auto"/>
          </w:divBdr>
          <w:divsChild>
            <w:div w:id="35737463">
              <w:marLeft w:val="0"/>
              <w:marRight w:val="0"/>
              <w:marTop w:val="150"/>
              <w:marBottom w:val="150"/>
              <w:divBdr>
                <w:top w:val="none" w:sz="0" w:space="0" w:color="auto"/>
                <w:left w:val="none" w:sz="0" w:space="0" w:color="auto"/>
                <w:bottom w:val="none" w:sz="0" w:space="0" w:color="auto"/>
                <w:right w:val="none" w:sz="0" w:space="0" w:color="auto"/>
              </w:divBdr>
            </w:div>
            <w:div w:id="723138809">
              <w:marLeft w:val="0"/>
              <w:marRight w:val="0"/>
              <w:marTop w:val="150"/>
              <w:marBottom w:val="150"/>
              <w:divBdr>
                <w:top w:val="none" w:sz="0" w:space="0" w:color="auto"/>
                <w:left w:val="none" w:sz="0" w:space="0" w:color="auto"/>
                <w:bottom w:val="none" w:sz="0" w:space="0" w:color="auto"/>
                <w:right w:val="none" w:sz="0" w:space="0" w:color="auto"/>
              </w:divBdr>
            </w:div>
            <w:div w:id="884102513">
              <w:marLeft w:val="0"/>
              <w:marRight w:val="0"/>
              <w:marTop w:val="150"/>
              <w:marBottom w:val="150"/>
              <w:divBdr>
                <w:top w:val="none" w:sz="0" w:space="0" w:color="auto"/>
                <w:left w:val="none" w:sz="0" w:space="0" w:color="auto"/>
                <w:bottom w:val="none" w:sz="0" w:space="0" w:color="auto"/>
                <w:right w:val="none" w:sz="0" w:space="0" w:color="auto"/>
              </w:divBdr>
            </w:div>
            <w:div w:id="1851404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2562127">
      <w:bodyDiv w:val="1"/>
      <w:marLeft w:val="0"/>
      <w:marRight w:val="0"/>
      <w:marTop w:val="0"/>
      <w:marBottom w:val="0"/>
      <w:divBdr>
        <w:top w:val="none" w:sz="0" w:space="0" w:color="auto"/>
        <w:left w:val="none" w:sz="0" w:space="0" w:color="auto"/>
        <w:bottom w:val="none" w:sz="0" w:space="0" w:color="auto"/>
        <w:right w:val="none" w:sz="0" w:space="0" w:color="auto"/>
      </w:divBdr>
      <w:divsChild>
        <w:div w:id="1192037281">
          <w:marLeft w:val="0"/>
          <w:marRight w:val="0"/>
          <w:marTop w:val="0"/>
          <w:marBottom w:val="0"/>
          <w:divBdr>
            <w:top w:val="none" w:sz="0" w:space="0" w:color="auto"/>
            <w:left w:val="none" w:sz="0" w:space="0" w:color="auto"/>
            <w:bottom w:val="none" w:sz="0" w:space="0" w:color="auto"/>
            <w:right w:val="none" w:sz="0" w:space="0" w:color="auto"/>
          </w:divBdr>
        </w:div>
        <w:div w:id="1936205018">
          <w:marLeft w:val="0"/>
          <w:marRight w:val="0"/>
          <w:marTop w:val="0"/>
          <w:marBottom w:val="0"/>
          <w:divBdr>
            <w:top w:val="none" w:sz="0" w:space="0" w:color="auto"/>
            <w:left w:val="none" w:sz="0" w:space="0" w:color="auto"/>
            <w:bottom w:val="none" w:sz="0" w:space="0" w:color="auto"/>
            <w:right w:val="none" w:sz="0" w:space="0" w:color="auto"/>
          </w:divBdr>
          <w:divsChild>
            <w:div w:id="561212450">
              <w:marLeft w:val="0"/>
              <w:marRight w:val="0"/>
              <w:marTop w:val="150"/>
              <w:marBottom w:val="150"/>
              <w:divBdr>
                <w:top w:val="none" w:sz="0" w:space="0" w:color="auto"/>
                <w:left w:val="none" w:sz="0" w:space="0" w:color="auto"/>
                <w:bottom w:val="none" w:sz="0" w:space="0" w:color="auto"/>
                <w:right w:val="none" w:sz="0" w:space="0" w:color="auto"/>
              </w:divBdr>
            </w:div>
            <w:div w:id="2086025918">
              <w:marLeft w:val="0"/>
              <w:marRight w:val="0"/>
              <w:marTop w:val="150"/>
              <w:marBottom w:val="150"/>
              <w:divBdr>
                <w:top w:val="none" w:sz="0" w:space="0" w:color="auto"/>
                <w:left w:val="none" w:sz="0" w:space="0" w:color="auto"/>
                <w:bottom w:val="none" w:sz="0" w:space="0" w:color="auto"/>
                <w:right w:val="none" w:sz="0" w:space="0" w:color="auto"/>
              </w:divBdr>
            </w:div>
            <w:div w:id="743604222">
              <w:marLeft w:val="0"/>
              <w:marRight w:val="0"/>
              <w:marTop w:val="150"/>
              <w:marBottom w:val="150"/>
              <w:divBdr>
                <w:top w:val="none" w:sz="0" w:space="0" w:color="auto"/>
                <w:left w:val="none" w:sz="0" w:space="0" w:color="auto"/>
                <w:bottom w:val="none" w:sz="0" w:space="0" w:color="auto"/>
                <w:right w:val="none" w:sz="0" w:space="0" w:color="auto"/>
              </w:divBdr>
            </w:div>
            <w:div w:id="1857618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7806334">
      <w:bodyDiv w:val="1"/>
      <w:marLeft w:val="0"/>
      <w:marRight w:val="0"/>
      <w:marTop w:val="0"/>
      <w:marBottom w:val="0"/>
      <w:divBdr>
        <w:top w:val="none" w:sz="0" w:space="0" w:color="auto"/>
        <w:left w:val="none" w:sz="0" w:space="0" w:color="auto"/>
        <w:bottom w:val="none" w:sz="0" w:space="0" w:color="auto"/>
        <w:right w:val="none" w:sz="0" w:space="0" w:color="auto"/>
      </w:divBdr>
      <w:divsChild>
        <w:div w:id="1901212661">
          <w:marLeft w:val="0"/>
          <w:marRight w:val="0"/>
          <w:marTop w:val="0"/>
          <w:marBottom w:val="0"/>
          <w:divBdr>
            <w:top w:val="none" w:sz="0" w:space="0" w:color="auto"/>
            <w:left w:val="none" w:sz="0" w:space="0" w:color="auto"/>
            <w:bottom w:val="none" w:sz="0" w:space="0" w:color="auto"/>
            <w:right w:val="none" w:sz="0" w:space="0" w:color="auto"/>
          </w:divBdr>
        </w:div>
        <w:div w:id="981690184">
          <w:marLeft w:val="0"/>
          <w:marRight w:val="0"/>
          <w:marTop w:val="0"/>
          <w:marBottom w:val="0"/>
          <w:divBdr>
            <w:top w:val="none" w:sz="0" w:space="0" w:color="auto"/>
            <w:left w:val="none" w:sz="0" w:space="0" w:color="auto"/>
            <w:bottom w:val="none" w:sz="0" w:space="0" w:color="auto"/>
            <w:right w:val="none" w:sz="0" w:space="0" w:color="auto"/>
          </w:divBdr>
          <w:divsChild>
            <w:div w:id="1134639390">
              <w:marLeft w:val="0"/>
              <w:marRight w:val="0"/>
              <w:marTop w:val="150"/>
              <w:marBottom w:val="150"/>
              <w:divBdr>
                <w:top w:val="none" w:sz="0" w:space="0" w:color="auto"/>
                <w:left w:val="none" w:sz="0" w:space="0" w:color="auto"/>
                <w:bottom w:val="none" w:sz="0" w:space="0" w:color="auto"/>
                <w:right w:val="none" w:sz="0" w:space="0" w:color="auto"/>
              </w:divBdr>
            </w:div>
            <w:div w:id="977995414">
              <w:marLeft w:val="0"/>
              <w:marRight w:val="0"/>
              <w:marTop w:val="150"/>
              <w:marBottom w:val="150"/>
              <w:divBdr>
                <w:top w:val="none" w:sz="0" w:space="0" w:color="auto"/>
                <w:left w:val="none" w:sz="0" w:space="0" w:color="auto"/>
                <w:bottom w:val="none" w:sz="0" w:space="0" w:color="auto"/>
                <w:right w:val="none" w:sz="0" w:space="0" w:color="auto"/>
              </w:divBdr>
            </w:div>
            <w:div w:id="910113371">
              <w:marLeft w:val="0"/>
              <w:marRight w:val="0"/>
              <w:marTop w:val="150"/>
              <w:marBottom w:val="150"/>
              <w:divBdr>
                <w:top w:val="none" w:sz="0" w:space="0" w:color="auto"/>
                <w:left w:val="none" w:sz="0" w:space="0" w:color="auto"/>
                <w:bottom w:val="none" w:sz="0" w:space="0" w:color="auto"/>
                <w:right w:val="none" w:sz="0" w:space="0" w:color="auto"/>
              </w:divBdr>
            </w:div>
            <w:div w:id="14483571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5933773">
      <w:bodyDiv w:val="1"/>
      <w:marLeft w:val="0"/>
      <w:marRight w:val="0"/>
      <w:marTop w:val="0"/>
      <w:marBottom w:val="0"/>
      <w:divBdr>
        <w:top w:val="none" w:sz="0" w:space="0" w:color="auto"/>
        <w:left w:val="none" w:sz="0" w:space="0" w:color="auto"/>
        <w:bottom w:val="none" w:sz="0" w:space="0" w:color="auto"/>
        <w:right w:val="none" w:sz="0" w:space="0" w:color="auto"/>
      </w:divBdr>
      <w:divsChild>
        <w:div w:id="901334734">
          <w:marLeft w:val="0"/>
          <w:marRight w:val="0"/>
          <w:marTop w:val="0"/>
          <w:marBottom w:val="0"/>
          <w:divBdr>
            <w:top w:val="none" w:sz="0" w:space="0" w:color="auto"/>
            <w:left w:val="none" w:sz="0" w:space="0" w:color="auto"/>
            <w:bottom w:val="none" w:sz="0" w:space="0" w:color="auto"/>
            <w:right w:val="none" w:sz="0" w:space="0" w:color="auto"/>
          </w:divBdr>
        </w:div>
        <w:div w:id="1345788525">
          <w:marLeft w:val="0"/>
          <w:marRight w:val="0"/>
          <w:marTop w:val="0"/>
          <w:marBottom w:val="0"/>
          <w:divBdr>
            <w:top w:val="none" w:sz="0" w:space="0" w:color="auto"/>
            <w:left w:val="none" w:sz="0" w:space="0" w:color="auto"/>
            <w:bottom w:val="none" w:sz="0" w:space="0" w:color="auto"/>
            <w:right w:val="none" w:sz="0" w:space="0" w:color="auto"/>
          </w:divBdr>
          <w:divsChild>
            <w:div w:id="1792937956">
              <w:marLeft w:val="0"/>
              <w:marRight w:val="0"/>
              <w:marTop w:val="150"/>
              <w:marBottom w:val="150"/>
              <w:divBdr>
                <w:top w:val="none" w:sz="0" w:space="0" w:color="auto"/>
                <w:left w:val="none" w:sz="0" w:space="0" w:color="auto"/>
                <w:bottom w:val="none" w:sz="0" w:space="0" w:color="auto"/>
                <w:right w:val="none" w:sz="0" w:space="0" w:color="auto"/>
              </w:divBdr>
            </w:div>
            <w:div w:id="616565950">
              <w:marLeft w:val="0"/>
              <w:marRight w:val="0"/>
              <w:marTop w:val="150"/>
              <w:marBottom w:val="150"/>
              <w:divBdr>
                <w:top w:val="none" w:sz="0" w:space="0" w:color="auto"/>
                <w:left w:val="none" w:sz="0" w:space="0" w:color="auto"/>
                <w:bottom w:val="none" w:sz="0" w:space="0" w:color="auto"/>
                <w:right w:val="none" w:sz="0" w:space="0" w:color="auto"/>
              </w:divBdr>
            </w:div>
            <w:div w:id="1937900040">
              <w:marLeft w:val="0"/>
              <w:marRight w:val="0"/>
              <w:marTop w:val="150"/>
              <w:marBottom w:val="150"/>
              <w:divBdr>
                <w:top w:val="none" w:sz="0" w:space="0" w:color="auto"/>
                <w:left w:val="none" w:sz="0" w:space="0" w:color="auto"/>
                <w:bottom w:val="none" w:sz="0" w:space="0" w:color="auto"/>
                <w:right w:val="none" w:sz="0" w:space="0" w:color="auto"/>
              </w:divBdr>
            </w:div>
            <w:div w:id="16756455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8890287">
      <w:bodyDiv w:val="1"/>
      <w:marLeft w:val="0"/>
      <w:marRight w:val="0"/>
      <w:marTop w:val="0"/>
      <w:marBottom w:val="0"/>
      <w:divBdr>
        <w:top w:val="none" w:sz="0" w:space="0" w:color="auto"/>
        <w:left w:val="none" w:sz="0" w:space="0" w:color="auto"/>
        <w:bottom w:val="none" w:sz="0" w:space="0" w:color="auto"/>
        <w:right w:val="none" w:sz="0" w:space="0" w:color="auto"/>
      </w:divBdr>
      <w:divsChild>
        <w:div w:id="1433697778">
          <w:marLeft w:val="0"/>
          <w:marRight w:val="0"/>
          <w:marTop w:val="0"/>
          <w:marBottom w:val="0"/>
          <w:divBdr>
            <w:top w:val="none" w:sz="0" w:space="0" w:color="auto"/>
            <w:left w:val="none" w:sz="0" w:space="0" w:color="auto"/>
            <w:bottom w:val="none" w:sz="0" w:space="0" w:color="auto"/>
            <w:right w:val="none" w:sz="0" w:space="0" w:color="auto"/>
          </w:divBdr>
        </w:div>
        <w:div w:id="438795802">
          <w:marLeft w:val="0"/>
          <w:marRight w:val="0"/>
          <w:marTop w:val="0"/>
          <w:marBottom w:val="0"/>
          <w:divBdr>
            <w:top w:val="none" w:sz="0" w:space="0" w:color="auto"/>
            <w:left w:val="none" w:sz="0" w:space="0" w:color="auto"/>
            <w:bottom w:val="none" w:sz="0" w:space="0" w:color="auto"/>
            <w:right w:val="none" w:sz="0" w:space="0" w:color="auto"/>
          </w:divBdr>
          <w:divsChild>
            <w:div w:id="1804541320">
              <w:marLeft w:val="0"/>
              <w:marRight w:val="0"/>
              <w:marTop w:val="150"/>
              <w:marBottom w:val="150"/>
              <w:divBdr>
                <w:top w:val="none" w:sz="0" w:space="0" w:color="auto"/>
                <w:left w:val="none" w:sz="0" w:space="0" w:color="auto"/>
                <w:bottom w:val="none" w:sz="0" w:space="0" w:color="auto"/>
                <w:right w:val="none" w:sz="0" w:space="0" w:color="auto"/>
              </w:divBdr>
            </w:div>
            <w:div w:id="1956256065">
              <w:marLeft w:val="0"/>
              <w:marRight w:val="0"/>
              <w:marTop w:val="150"/>
              <w:marBottom w:val="150"/>
              <w:divBdr>
                <w:top w:val="none" w:sz="0" w:space="0" w:color="auto"/>
                <w:left w:val="none" w:sz="0" w:space="0" w:color="auto"/>
                <w:bottom w:val="none" w:sz="0" w:space="0" w:color="auto"/>
                <w:right w:val="none" w:sz="0" w:space="0" w:color="auto"/>
              </w:divBdr>
            </w:div>
            <w:div w:id="1918127243">
              <w:marLeft w:val="0"/>
              <w:marRight w:val="0"/>
              <w:marTop w:val="150"/>
              <w:marBottom w:val="150"/>
              <w:divBdr>
                <w:top w:val="none" w:sz="0" w:space="0" w:color="auto"/>
                <w:left w:val="none" w:sz="0" w:space="0" w:color="auto"/>
                <w:bottom w:val="none" w:sz="0" w:space="0" w:color="auto"/>
                <w:right w:val="none" w:sz="0" w:space="0" w:color="auto"/>
              </w:divBdr>
            </w:div>
            <w:div w:id="2393404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1108578">
      <w:bodyDiv w:val="1"/>
      <w:marLeft w:val="0"/>
      <w:marRight w:val="0"/>
      <w:marTop w:val="0"/>
      <w:marBottom w:val="0"/>
      <w:divBdr>
        <w:top w:val="none" w:sz="0" w:space="0" w:color="auto"/>
        <w:left w:val="none" w:sz="0" w:space="0" w:color="auto"/>
        <w:bottom w:val="none" w:sz="0" w:space="0" w:color="auto"/>
        <w:right w:val="none" w:sz="0" w:space="0" w:color="auto"/>
      </w:divBdr>
      <w:divsChild>
        <w:div w:id="390814593">
          <w:marLeft w:val="0"/>
          <w:marRight w:val="0"/>
          <w:marTop w:val="0"/>
          <w:marBottom w:val="0"/>
          <w:divBdr>
            <w:top w:val="none" w:sz="0" w:space="0" w:color="auto"/>
            <w:left w:val="none" w:sz="0" w:space="0" w:color="auto"/>
            <w:bottom w:val="none" w:sz="0" w:space="0" w:color="auto"/>
            <w:right w:val="none" w:sz="0" w:space="0" w:color="auto"/>
          </w:divBdr>
        </w:div>
        <w:div w:id="539782113">
          <w:marLeft w:val="0"/>
          <w:marRight w:val="0"/>
          <w:marTop w:val="0"/>
          <w:marBottom w:val="0"/>
          <w:divBdr>
            <w:top w:val="none" w:sz="0" w:space="0" w:color="auto"/>
            <w:left w:val="none" w:sz="0" w:space="0" w:color="auto"/>
            <w:bottom w:val="none" w:sz="0" w:space="0" w:color="auto"/>
            <w:right w:val="none" w:sz="0" w:space="0" w:color="auto"/>
          </w:divBdr>
          <w:divsChild>
            <w:div w:id="2025469922">
              <w:marLeft w:val="0"/>
              <w:marRight w:val="0"/>
              <w:marTop w:val="150"/>
              <w:marBottom w:val="150"/>
              <w:divBdr>
                <w:top w:val="none" w:sz="0" w:space="0" w:color="auto"/>
                <w:left w:val="none" w:sz="0" w:space="0" w:color="auto"/>
                <w:bottom w:val="none" w:sz="0" w:space="0" w:color="auto"/>
                <w:right w:val="none" w:sz="0" w:space="0" w:color="auto"/>
              </w:divBdr>
            </w:div>
            <w:div w:id="2134011874">
              <w:marLeft w:val="0"/>
              <w:marRight w:val="0"/>
              <w:marTop w:val="150"/>
              <w:marBottom w:val="150"/>
              <w:divBdr>
                <w:top w:val="none" w:sz="0" w:space="0" w:color="auto"/>
                <w:left w:val="none" w:sz="0" w:space="0" w:color="auto"/>
                <w:bottom w:val="none" w:sz="0" w:space="0" w:color="auto"/>
                <w:right w:val="none" w:sz="0" w:space="0" w:color="auto"/>
              </w:divBdr>
            </w:div>
            <w:div w:id="1212956783">
              <w:marLeft w:val="0"/>
              <w:marRight w:val="0"/>
              <w:marTop w:val="150"/>
              <w:marBottom w:val="150"/>
              <w:divBdr>
                <w:top w:val="none" w:sz="0" w:space="0" w:color="auto"/>
                <w:left w:val="none" w:sz="0" w:space="0" w:color="auto"/>
                <w:bottom w:val="none" w:sz="0" w:space="0" w:color="auto"/>
                <w:right w:val="none" w:sz="0" w:space="0" w:color="auto"/>
              </w:divBdr>
            </w:div>
            <w:div w:id="1788696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4237576">
      <w:bodyDiv w:val="1"/>
      <w:marLeft w:val="0"/>
      <w:marRight w:val="0"/>
      <w:marTop w:val="0"/>
      <w:marBottom w:val="0"/>
      <w:divBdr>
        <w:top w:val="none" w:sz="0" w:space="0" w:color="auto"/>
        <w:left w:val="none" w:sz="0" w:space="0" w:color="auto"/>
        <w:bottom w:val="none" w:sz="0" w:space="0" w:color="auto"/>
        <w:right w:val="none" w:sz="0" w:space="0" w:color="auto"/>
      </w:divBdr>
      <w:divsChild>
        <w:div w:id="568004098">
          <w:marLeft w:val="0"/>
          <w:marRight w:val="0"/>
          <w:marTop w:val="0"/>
          <w:marBottom w:val="0"/>
          <w:divBdr>
            <w:top w:val="none" w:sz="0" w:space="0" w:color="auto"/>
            <w:left w:val="none" w:sz="0" w:space="0" w:color="auto"/>
            <w:bottom w:val="none" w:sz="0" w:space="0" w:color="auto"/>
            <w:right w:val="none" w:sz="0" w:space="0" w:color="auto"/>
          </w:divBdr>
        </w:div>
        <w:div w:id="1992251100">
          <w:marLeft w:val="0"/>
          <w:marRight w:val="0"/>
          <w:marTop w:val="0"/>
          <w:marBottom w:val="0"/>
          <w:divBdr>
            <w:top w:val="none" w:sz="0" w:space="0" w:color="auto"/>
            <w:left w:val="none" w:sz="0" w:space="0" w:color="auto"/>
            <w:bottom w:val="none" w:sz="0" w:space="0" w:color="auto"/>
            <w:right w:val="none" w:sz="0" w:space="0" w:color="auto"/>
          </w:divBdr>
          <w:divsChild>
            <w:div w:id="1994947229">
              <w:marLeft w:val="0"/>
              <w:marRight w:val="0"/>
              <w:marTop w:val="150"/>
              <w:marBottom w:val="150"/>
              <w:divBdr>
                <w:top w:val="none" w:sz="0" w:space="0" w:color="auto"/>
                <w:left w:val="none" w:sz="0" w:space="0" w:color="auto"/>
                <w:bottom w:val="none" w:sz="0" w:space="0" w:color="auto"/>
                <w:right w:val="none" w:sz="0" w:space="0" w:color="auto"/>
              </w:divBdr>
            </w:div>
            <w:div w:id="1951740690">
              <w:marLeft w:val="0"/>
              <w:marRight w:val="0"/>
              <w:marTop w:val="150"/>
              <w:marBottom w:val="150"/>
              <w:divBdr>
                <w:top w:val="none" w:sz="0" w:space="0" w:color="auto"/>
                <w:left w:val="none" w:sz="0" w:space="0" w:color="auto"/>
                <w:bottom w:val="none" w:sz="0" w:space="0" w:color="auto"/>
                <w:right w:val="none" w:sz="0" w:space="0" w:color="auto"/>
              </w:divBdr>
            </w:div>
            <w:div w:id="1512185230">
              <w:marLeft w:val="0"/>
              <w:marRight w:val="0"/>
              <w:marTop w:val="150"/>
              <w:marBottom w:val="150"/>
              <w:divBdr>
                <w:top w:val="none" w:sz="0" w:space="0" w:color="auto"/>
                <w:left w:val="none" w:sz="0" w:space="0" w:color="auto"/>
                <w:bottom w:val="none" w:sz="0" w:space="0" w:color="auto"/>
                <w:right w:val="none" w:sz="0" w:space="0" w:color="auto"/>
              </w:divBdr>
            </w:div>
            <w:div w:id="1580021124">
              <w:marLeft w:val="0"/>
              <w:marRight w:val="0"/>
              <w:marTop w:val="150"/>
              <w:marBottom w:val="150"/>
              <w:divBdr>
                <w:top w:val="none" w:sz="0" w:space="0" w:color="auto"/>
                <w:left w:val="none" w:sz="0" w:space="0" w:color="auto"/>
                <w:bottom w:val="none" w:sz="0" w:space="0" w:color="auto"/>
                <w:right w:val="none" w:sz="0" w:space="0" w:color="auto"/>
              </w:divBdr>
            </w:div>
            <w:div w:id="255214037">
              <w:marLeft w:val="0"/>
              <w:marRight w:val="0"/>
              <w:marTop w:val="150"/>
              <w:marBottom w:val="150"/>
              <w:divBdr>
                <w:top w:val="none" w:sz="0" w:space="0" w:color="auto"/>
                <w:left w:val="none" w:sz="0" w:space="0" w:color="auto"/>
                <w:bottom w:val="none" w:sz="0" w:space="0" w:color="auto"/>
                <w:right w:val="none" w:sz="0" w:space="0" w:color="auto"/>
              </w:divBdr>
            </w:div>
            <w:div w:id="6386548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4641740">
      <w:bodyDiv w:val="1"/>
      <w:marLeft w:val="0"/>
      <w:marRight w:val="0"/>
      <w:marTop w:val="0"/>
      <w:marBottom w:val="0"/>
      <w:divBdr>
        <w:top w:val="none" w:sz="0" w:space="0" w:color="auto"/>
        <w:left w:val="none" w:sz="0" w:space="0" w:color="auto"/>
        <w:bottom w:val="none" w:sz="0" w:space="0" w:color="auto"/>
        <w:right w:val="none" w:sz="0" w:space="0" w:color="auto"/>
      </w:divBdr>
      <w:divsChild>
        <w:div w:id="1857190368">
          <w:marLeft w:val="0"/>
          <w:marRight w:val="0"/>
          <w:marTop w:val="0"/>
          <w:marBottom w:val="0"/>
          <w:divBdr>
            <w:top w:val="none" w:sz="0" w:space="0" w:color="auto"/>
            <w:left w:val="none" w:sz="0" w:space="0" w:color="auto"/>
            <w:bottom w:val="none" w:sz="0" w:space="0" w:color="auto"/>
            <w:right w:val="none" w:sz="0" w:space="0" w:color="auto"/>
          </w:divBdr>
        </w:div>
        <w:div w:id="1661959979">
          <w:marLeft w:val="0"/>
          <w:marRight w:val="0"/>
          <w:marTop w:val="0"/>
          <w:marBottom w:val="0"/>
          <w:divBdr>
            <w:top w:val="none" w:sz="0" w:space="0" w:color="auto"/>
            <w:left w:val="none" w:sz="0" w:space="0" w:color="auto"/>
            <w:bottom w:val="none" w:sz="0" w:space="0" w:color="auto"/>
            <w:right w:val="none" w:sz="0" w:space="0" w:color="auto"/>
          </w:divBdr>
          <w:divsChild>
            <w:div w:id="1075324370">
              <w:marLeft w:val="0"/>
              <w:marRight w:val="0"/>
              <w:marTop w:val="150"/>
              <w:marBottom w:val="150"/>
              <w:divBdr>
                <w:top w:val="none" w:sz="0" w:space="0" w:color="auto"/>
                <w:left w:val="none" w:sz="0" w:space="0" w:color="auto"/>
                <w:bottom w:val="none" w:sz="0" w:space="0" w:color="auto"/>
                <w:right w:val="none" w:sz="0" w:space="0" w:color="auto"/>
              </w:divBdr>
            </w:div>
            <w:div w:id="1944879098">
              <w:marLeft w:val="0"/>
              <w:marRight w:val="0"/>
              <w:marTop w:val="150"/>
              <w:marBottom w:val="150"/>
              <w:divBdr>
                <w:top w:val="none" w:sz="0" w:space="0" w:color="auto"/>
                <w:left w:val="none" w:sz="0" w:space="0" w:color="auto"/>
                <w:bottom w:val="none" w:sz="0" w:space="0" w:color="auto"/>
                <w:right w:val="none" w:sz="0" w:space="0" w:color="auto"/>
              </w:divBdr>
            </w:div>
            <w:div w:id="1020936489">
              <w:marLeft w:val="0"/>
              <w:marRight w:val="0"/>
              <w:marTop w:val="150"/>
              <w:marBottom w:val="150"/>
              <w:divBdr>
                <w:top w:val="none" w:sz="0" w:space="0" w:color="auto"/>
                <w:left w:val="none" w:sz="0" w:space="0" w:color="auto"/>
                <w:bottom w:val="none" w:sz="0" w:space="0" w:color="auto"/>
                <w:right w:val="none" w:sz="0" w:space="0" w:color="auto"/>
              </w:divBdr>
            </w:div>
            <w:div w:id="1587617350">
              <w:marLeft w:val="0"/>
              <w:marRight w:val="0"/>
              <w:marTop w:val="150"/>
              <w:marBottom w:val="150"/>
              <w:divBdr>
                <w:top w:val="none" w:sz="0" w:space="0" w:color="auto"/>
                <w:left w:val="none" w:sz="0" w:space="0" w:color="auto"/>
                <w:bottom w:val="none" w:sz="0" w:space="0" w:color="auto"/>
                <w:right w:val="none" w:sz="0" w:space="0" w:color="auto"/>
              </w:divBdr>
            </w:div>
            <w:div w:id="2026319697">
              <w:marLeft w:val="0"/>
              <w:marRight w:val="0"/>
              <w:marTop w:val="150"/>
              <w:marBottom w:val="150"/>
              <w:divBdr>
                <w:top w:val="none" w:sz="0" w:space="0" w:color="auto"/>
                <w:left w:val="none" w:sz="0" w:space="0" w:color="auto"/>
                <w:bottom w:val="none" w:sz="0" w:space="0" w:color="auto"/>
                <w:right w:val="none" w:sz="0" w:space="0" w:color="auto"/>
              </w:divBdr>
            </w:div>
            <w:div w:id="15616698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2607585">
      <w:bodyDiv w:val="1"/>
      <w:marLeft w:val="0"/>
      <w:marRight w:val="0"/>
      <w:marTop w:val="0"/>
      <w:marBottom w:val="0"/>
      <w:divBdr>
        <w:top w:val="none" w:sz="0" w:space="0" w:color="auto"/>
        <w:left w:val="none" w:sz="0" w:space="0" w:color="auto"/>
        <w:bottom w:val="none" w:sz="0" w:space="0" w:color="auto"/>
        <w:right w:val="none" w:sz="0" w:space="0" w:color="auto"/>
      </w:divBdr>
      <w:divsChild>
        <w:div w:id="656542836">
          <w:marLeft w:val="0"/>
          <w:marRight w:val="0"/>
          <w:marTop w:val="0"/>
          <w:marBottom w:val="0"/>
          <w:divBdr>
            <w:top w:val="none" w:sz="0" w:space="0" w:color="auto"/>
            <w:left w:val="none" w:sz="0" w:space="0" w:color="auto"/>
            <w:bottom w:val="none" w:sz="0" w:space="0" w:color="auto"/>
            <w:right w:val="none" w:sz="0" w:space="0" w:color="auto"/>
          </w:divBdr>
        </w:div>
        <w:div w:id="2014411590">
          <w:marLeft w:val="0"/>
          <w:marRight w:val="0"/>
          <w:marTop w:val="0"/>
          <w:marBottom w:val="0"/>
          <w:divBdr>
            <w:top w:val="none" w:sz="0" w:space="0" w:color="auto"/>
            <w:left w:val="none" w:sz="0" w:space="0" w:color="auto"/>
            <w:bottom w:val="none" w:sz="0" w:space="0" w:color="auto"/>
            <w:right w:val="none" w:sz="0" w:space="0" w:color="auto"/>
          </w:divBdr>
          <w:divsChild>
            <w:div w:id="1197423544">
              <w:marLeft w:val="0"/>
              <w:marRight w:val="0"/>
              <w:marTop w:val="150"/>
              <w:marBottom w:val="150"/>
              <w:divBdr>
                <w:top w:val="none" w:sz="0" w:space="0" w:color="auto"/>
                <w:left w:val="none" w:sz="0" w:space="0" w:color="auto"/>
                <w:bottom w:val="none" w:sz="0" w:space="0" w:color="auto"/>
                <w:right w:val="none" w:sz="0" w:space="0" w:color="auto"/>
              </w:divBdr>
            </w:div>
            <w:div w:id="546991399">
              <w:marLeft w:val="0"/>
              <w:marRight w:val="0"/>
              <w:marTop w:val="150"/>
              <w:marBottom w:val="150"/>
              <w:divBdr>
                <w:top w:val="none" w:sz="0" w:space="0" w:color="auto"/>
                <w:left w:val="none" w:sz="0" w:space="0" w:color="auto"/>
                <w:bottom w:val="none" w:sz="0" w:space="0" w:color="auto"/>
                <w:right w:val="none" w:sz="0" w:space="0" w:color="auto"/>
              </w:divBdr>
            </w:div>
            <w:div w:id="630677067">
              <w:marLeft w:val="0"/>
              <w:marRight w:val="0"/>
              <w:marTop w:val="150"/>
              <w:marBottom w:val="150"/>
              <w:divBdr>
                <w:top w:val="none" w:sz="0" w:space="0" w:color="auto"/>
                <w:left w:val="none" w:sz="0" w:space="0" w:color="auto"/>
                <w:bottom w:val="none" w:sz="0" w:space="0" w:color="auto"/>
                <w:right w:val="none" w:sz="0" w:space="0" w:color="auto"/>
              </w:divBdr>
            </w:div>
            <w:div w:id="85272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1512447">
      <w:bodyDiv w:val="1"/>
      <w:marLeft w:val="0"/>
      <w:marRight w:val="0"/>
      <w:marTop w:val="0"/>
      <w:marBottom w:val="0"/>
      <w:divBdr>
        <w:top w:val="none" w:sz="0" w:space="0" w:color="auto"/>
        <w:left w:val="none" w:sz="0" w:space="0" w:color="auto"/>
        <w:bottom w:val="none" w:sz="0" w:space="0" w:color="auto"/>
        <w:right w:val="none" w:sz="0" w:space="0" w:color="auto"/>
      </w:divBdr>
      <w:divsChild>
        <w:div w:id="1637296263">
          <w:marLeft w:val="0"/>
          <w:marRight w:val="0"/>
          <w:marTop w:val="0"/>
          <w:marBottom w:val="0"/>
          <w:divBdr>
            <w:top w:val="none" w:sz="0" w:space="0" w:color="auto"/>
            <w:left w:val="none" w:sz="0" w:space="0" w:color="auto"/>
            <w:bottom w:val="none" w:sz="0" w:space="0" w:color="auto"/>
            <w:right w:val="none" w:sz="0" w:space="0" w:color="auto"/>
          </w:divBdr>
        </w:div>
        <w:div w:id="1571160123">
          <w:marLeft w:val="0"/>
          <w:marRight w:val="0"/>
          <w:marTop w:val="0"/>
          <w:marBottom w:val="0"/>
          <w:divBdr>
            <w:top w:val="none" w:sz="0" w:space="0" w:color="auto"/>
            <w:left w:val="none" w:sz="0" w:space="0" w:color="auto"/>
            <w:bottom w:val="none" w:sz="0" w:space="0" w:color="auto"/>
            <w:right w:val="none" w:sz="0" w:space="0" w:color="auto"/>
          </w:divBdr>
          <w:divsChild>
            <w:div w:id="1482846980">
              <w:marLeft w:val="0"/>
              <w:marRight w:val="0"/>
              <w:marTop w:val="150"/>
              <w:marBottom w:val="150"/>
              <w:divBdr>
                <w:top w:val="none" w:sz="0" w:space="0" w:color="auto"/>
                <w:left w:val="none" w:sz="0" w:space="0" w:color="auto"/>
                <w:bottom w:val="none" w:sz="0" w:space="0" w:color="auto"/>
                <w:right w:val="none" w:sz="0" w:space="0" w:color="auto"/>
              </w:divBdr>
            </w:div>
            <w:div w:id="225117087">
              <w:marLeft w:val="0"/>
              <w:marRight w:val="0"/>
              <w:marTop w:val="150"/>
              <w:marBottom w:val="150"/>
              <w:divBdr>
                <w:top w:val="none" w:sz="0" w:space="0" w:color="auto"/>
                <w:left w:val="none" w:sz="0" w:space="0" w:color="auto"/>
                <w:bottom w:val="none" w:sz="0" w:space="0" w:color="auto"/>
                <w:right w:val="none" w:sz="0" w:space="0" w:color="auto"/>
              </w:divBdr>
            </w:div>
            <w:div w:id="2136950275">
              <w:marLeft w:val="0"/>
              <w:marRight w:val="0"/>
              <w:marTop w:val="150"/>
              <w:marBottom w:val="150"/>
              <w:divBdr>
                <w:top w:val="none" w:sz="0" w:space="0" w:color="auto"/>
                <w:left w:val="none" w:sz="0" w:space="0" w:color="auto"/>
                <w:bottom w:val="none" w:sz="0" w:space="0" w:color="auto"/>
                <w:right w:val="none" w:sz="0" w:space="0" w:color="auto"/>
              </w:divBdr>
            </w:div>
            <w:div w:id="263224505">
              <w:marLeft w:val="0"/>
              <w:marRight w:val="0"/>
              <w:marTop w:val="150"/>
              <w:marBottom w:val="150"/>
              <w:divBdr>
                <w:top w:val="none" w:sz="0" w:space="0" w:color="auto"/>
                <w:left w:val="none" w:sz="0" w:space="0" w:color="auto"/>
                <w:bottom w:val="none" w:sz="0" w:space="0" w:color="auto"/>
                <w:right w:val="none" w:sz="0" w:space="0" w:color="auto"/>
              </w:divBdr>
            </w:div>
            <w:div w:id="2142184083">
              <w:marLeft w:val="0"/>
              <w:marRight w:val="0"/>
              <w:marTop w:val="150"/>
              <w:marBottom w:val="150"/>
              <w:divBdr>
                <w:top w:val="none" w:sz="0" w:space="0" w:color="auto"/>
                <w:left w:val="none" w:sz="0" w:space="0" w:color="auto"/>
                <w:bottom w:val="none" w:sz="0" w:space="0" w:color="auto"/>
                <w:right w:val="none" w:sz="0" w:space="0" w:color="auto"/>
              </w:divBdr>
            </w:div>
            <w:div w:id="17974055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2163473">
      <w:bodyDiv w:val="1"/>
      <w:marLeft w:val="0"/>
      <w:marRight w:val="0"/>
      <w:marTop w:val="0"/>
      <w:marBottom w:val="0"/>
      <w:divBdr>
        <w:top w:val="none" w:sz="0" w:space="0" w:color="auto"/>
        <w:left w:val="none" w:sz="0" w:space="0" w:color="auto"/>
        <w:bottom w:val="none" w:sz="0" w:space="0" w:color="auto"/>
        <w:right w:val="none" w:sz="0" w:space="0" w:color="auto"/>
      </w:divBdr>
      <w:divsChild>
        <w:div w:id="1372917402">
          <w:marLeft w:val="0"/>
          <w:marRight w:val="0"/>
          <w:marTop w:val="0"/>
          <w:marBottom w:val="0"/>
          <w:divBdr>
            <w:top w:val="none" w:sz="0" w:space="0" w:color="auto"/>
            <w:left w:val="none" w:sz="0" w:space="0" w:color="auto"/>
            <w:bottom w:val="none" w:sz="0" w:space="0" w:color="auto"/>
            <w:right w:val="none" w:sz="0" w:space="0" w:color="auto"/>
          </w:divBdr>
        </w:div>
        <w:div w:id="545944346">
          <w:marLeft w:val="0"/>
          <w:marRight w:val="0"/>
          <w:marTop w:val="0"/>
          <w:marBottom w:val="0"/>
          <w:divBdr>
            <w:top w:val="none" w:sz="0" w:space="0" w:color="auto"/>
            <w:left w:val="none" w:sz="0" w:space="0" w:color="auto"/>
            <w:bottom w:val="none" w:sz="0" w:space="0" w:color="auto"/>
            <w:right w:val="none" w:sz="0" w:space="0" w:color="auto"/>
          </w:divBdr>
          <w:divsChild>
            <w:div w:id="1165166399">
              <w:marLeft w:val="0"/>
              <w:marRight w:val="0"/>
              <w:marTop w:val="150"/>
              <w:marBottom w:val="150"/>
              <w:divBdr>
                <w:top w:val="none" w:sz="0" w:space="0" w:color="auto"/>
                <w:left w:val="none" w:sz="0" w:space="0" w:color="auto"/>
                <w:bottom w:val="none" w:sz="0" w:space="0" w:color="auto"/>
                <w:right w:val="none" w:sz="0" w:space="0" w:color="auto"/>
              </w:divBdr>
            </w:div>
            <w:div w:id="294024874">
              <w:marLeft w:val="0"/>
              <w:marRight w:val="0"/>
              <w:marTop w:val="150"/>
              <w:marBottom w:val="150"/>
              <w:divBdr>
                <w:top w:val="none" w:sz="0" w:space="0" w:color="auto"/>
                <w:left w:val="none" w:sz="0" w:space="0" w:color="auto"/>
                <w:bottom w:val="none" w:sz="0" w:space="0" w:color="auto"/>
                <w:right w:val="none" w:sz="0" w:space="0" w:color="auto"/>
              </w:divBdr>
            </w:div>
            <w:div w:id="2119526699">
              <w:marLeft w:val="0"/>
              <w:marRight w:val="0"/>
              <w:marTop w:val="150"/>
              <w:marBottom w:val="150"/>
              <w:divBdr>
                <w:top w:val="none" w:sz="0" w:space="0" w:color="auto"/>
                <w:left w:val="none" w:sz="0" w:space="0" w:color="auto"/>
                <w:bottom w:val="none" w:sz="0" w:space="0" w:color="auto"/>
                <w:right w:val="none" w:sz="0" w:space="0" w:color="auto"/>
              </w:divBdr>
            </w:div>
            <w:div w:id="7796869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9911056">
      <w:bodyDiv w:val="1"/>
      <w:marLeft w:val="0"/>
      <w:marRight w:val="0"/>
      <w:marTop w:val="0"/>
      <w:marBottom w:val="0"/>
      <w:divBdr>
        <w:top w:val="none" w:sz="0" w:space="0" w:color="auto"/>
        <w:left w:val="none" w:sz="0" w:space="0" w:color="auto"/>
        <w:bottom w:val="none" w:sz="0" w:space="0" w:color="auto"/>
        <w:right w:val="none" w:sz="0" w:space="0" w:color="auto"/>
      </w:divBdr>
      <w:divsChild>
        <w:div w:id="326517113">
          <w:marLeft w:val="0"/>
          <w:marRight w:val="0"/>
          <w:marTop w:val="0"/>
          <w:marBottom w:val="0"/>
          <w:divBdr>
            <w:top w:val="none" w:sz="0" w:space="0" w:color="auto"/>
            <w:left w:val="none" w:sz="0" w:space="0" w:color="auto"/>
            <w:bottom w:val="none" w:sz="0" w:space="0" w:color="auto"/>
            <w:right w:val="none" w:sz="0" w:space="0" w:color="auto"/>
          </w:divBdr>
        </w:div>
        <w:div w:id="643897318">
          <w:marLeft w:val="0"/>
          <w:marRight w:val="0"/>
          <w:marTop w:val="0"/>
          <w:marBottom w:val="0"/>
          <w:divBdr>
            <w:top w:val="none" w:sz="0" w:space="0" w:color="auto"/>
            <w:left w:val="none" w:sz="0" w:space="0" w:color="auto"/>
            <w:bottom w:val="none" w:sz="0" w:space="0" w:color="auto"/>
            <w:right w:val="none" w:sz="0" w:space="0" w:color="auto"/>
          </w:divBdr>
          <w:divsChild>
            <w:div w:id="1346592005">
              <w:marLeft w:val="0"/>
              <w:marRight w:val="0"/>
              <w:marTop w:val="150"/>
              <w:marBottom w:val="150"/>
              <w:divBdr>
                <w:top w:val="none" w:sz="0" w:space="0" w:color="auto"/>
                <w:left w:val="none" w:sz="0" w:space="0" w:color="auto"/>
                <w:bottom w:val="none" w:sz="0" w:space="0" w:color="auto"/>
                <w:right w:val="none" w:sz="0" w:space="0" w:color="auto"/>
              </w:divBdr>
            </w:div>
            <w:div w:id="964194016">
              <w:marLeft w:val="0"/>
              <w:marRight w:val="0"/>
              <w:marTop w:val="150"/>
              <w:marBottom w:val="150"/>
              <w:divBdr>
                <w:top w:val="none" w:sz="0" w:space="0" w:color="auto"/>
                <w:left w:val="none" w:sz="0" w:space="0" w:color="auto"/>
                <w:bottom w:val="none" w:sz="0" w:space="0" w:color="auto"/>
                <w:right w:val="none" w:sz="0" w:space="0" w:color="auto"/>
              </w:divBdr>
            </w:div>
            <w:div w:id="834145056">
              <w:marLeft w:val="0"/>
              <w:marRight w:val="0"/>
              <w:marTop w:val="150"/>
              <w:marBottom w:val="150"/>
              <w:divBdr>
                <w:top w:val="none" w:sz="0" w:space="0" w:color="auto"/>
                <w:left w:val="none" w:sz="0" w:space="0" w:color="auto"/>
                <w:bottom w:val="none" w:sz="0" w:space="0" w:color="auto"/>
                <w:right w:val="none" w:sz="0" w:space="0" w:color="auto"/>
              </w:divBdr>
            </w:div>
            <w:div w:id="13750366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3301889">
      <w:bodyDiv w:val="1"/>
      <w:marLeft w:val="0"/>
      <w:marRight w:val="0"/>
      <w:marTop w:val="0"/>
      <w:marBottom w:val="0"/>
      <w:divBdr>
        <w:top w:val="none" w:sz="0" w:space="0" w:color="auto"/>
        <w:left w:val="none" w:sz="0" w:space="0" w:color="auto"/>
        <w:bottom w:val="none" w:sz="0" w:space="0" w:color="auto"/>
        <w:right w:val="none" w:sz="0" w:space="0" w:color="auto"/>
      </w:divBdr>
      <w:divsChild>
        <w:div w:id="1330055971">
          <w:marLeft w:val="0"/>
          <w:marRight w:val="0"/>
          <w:marTop w:val="0"/>
          <w:marBottom w:val="0"/>
          <w:divBdr>
            <w:top w:val="none" w:sz="0" w:space="0" w:color="auto"/>
            <w:left w:val="none" w:sz="0" w:space="0" w:color="auto"/>
            <w:bottom w:val="none" w:sz="0" w:space="0" w:color="auto"/>
            <w:right w:val="none" w:sz="0" w:space="0" w:color="auto"/>
          </w:divBdr>
        </w:div>
        <w:div w:id="845708943">
          <w:marLeft w:val="0"/>
          <w:marRight w:val="0"/>
          <w:marTop w:val="0"/>
          <w:marBottom w:val="0"/>
          <w:divBdr>
            <w:top w:val="none" w:sz="0" w:space="0" w:color="auto"/>
            <w:left w:val="none" w:sz="0" w:space="0" w:color="auto"/>
            <w:bottom w:val="none" w:sz="0" w:space="0" w:color="auto"/>
            <w:right w:val="none" w:sz="0" w:space="0" w:color="auto"/>
          </w:divBdr>
          <w:divsChild>
            <w:div w:id="1540700199">
              <w:marLeft w:val="0"/>
              <w:marRight w:val="0"/>
              <w:marTop w:val="150"/>
              <w:marBottom w:val="150"/>
              <w:divBdr>
                <w:top w:val="none" w:sz="0" w:space="0" w:color="auto"/>
                <w:left w:val="none" w:sz="0" w:space="0" w:color="auto"/>
                <w:bottom w:val="none" w:sz="0" w:space="0" w:color="auto"/>
                <w:right w:val="none" w:sz="0" w:space="0" w:color="auto"/>
              </w:divBdr>
            </w:div>
            <w:div w:id="1274363741">
              <w:marLeft w:val="0"/>
              <w:marRight w:val="0"/>
              <w:marTop w:val="150"/>
              <w:marBottom w:val="150"/>
              <w:divBdr>
                <w:top w:val="none" w:sz="0" w:space="0" w:color="auto"/>
                <w:left w:val="none" w:sz="0" w:space="0" w:color="auto"/>
                <w:bottom w:val="none" w:sz="0" w:space="0" w:color="auto"/>
                <w:right w:val="none" w:sz="0" w:space="0" w:color="auto"/>
              </w:divBdr>
            </w:div>
            <w:div w:id="1804889209">
              <w:marLeft w:val="0"/>
              <w:marRight w:val="0"/>
              <w:marTop w:val="150"/>
              <w:marBottom w:val="150"/>
              <w:divBdr>
                <w:top w:val="none" w:sz="0" w:space="0" w:color="auto"/>
                <w:left w:val="none" w:sz="0" w:space="0" w:color="auto"/>
                <w:bottom w:val="none" w:sz="0" w:space="0" w:color="auto"/>
                <w:right w:val="none" w:sz="0" w:space="0" w:color="auto"/>
              </w:divBdr>
            </w:div>
            <w:div w:id="2200922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0798249">
      <w:bodyDiv w:val="1"/>
      <w:marLeft w:val="0"/>
      <w:marRight w:val="0"/>
      <w:marTop w:val="0"/>
      <w:marBottom w:val="0"/>
      <w:divBdr>
        <w:top w:val="none" w:sz="0" w:space="0" w:color="auto"/>
        <w:left w:val="none" w:sz="0" w:space="0" w:color="auto"/>
        <w:bottom w:val="none" w:sz="0" w:space="0" w:color="auto"/>
        <w:right w:val="none" w:sz="0" w:space="0" w:color="auto"/>
      </w:divBdr>
      <w:divsChild>
        <w:div w:id="476386938">
          <w:marLeft w:val="0"/>
          <w:marRight w:val="0"/>
          <w:marTop w:val="0"/>
          <w:marBottom w:val="0"/>
          <w:divBdr>
            <w:top w:val="none" w:sz="0" w:space="0" w:color="auto"/>
            <w:left w:val="none" w:sz="0" w:space="0" w:color="auto"/>
            <w:bottom w:val="none" w:sz="0" w:space="0" w:color="auto"/>
            <w:right w:val="none" w:sz="0" w:space="0" w:color="auto"/>
          </w:divBdr>
        </w:div>
        <w:div w:id="1501312216">
          <w:marLeft w:val="0"/>
          <w:marRight w:val="0"/>
          <w:marTop w:val="0"/>
          <w:marBottom w:val="0"/>
          <w:divBdr>
            <w:top w:val="none" w:sz="0" w:space="0" w:color="auto"/>
            <w:left w:val="none" w:sz="0" w:space="0" w:color="auto"/>
            <w:bottom w:val="none" w:sz="0" w:space="0" w:color="auto"/>
            <w:right w:val="none" w:sz="0" w:space="0" w:color="auto"/>
          </w:divBdr>
          <w:divsChild>
            <w:div w:id="1123502340">
              <w:marLeft w:val="0"/>
              <w:marRight w:val="0"/>
              <w:marTop w:val="150"/>
              <w:marBottom w:val="150"/>
              <w:divBdr>
                <w:top w:val="none" w:sz="0" w:space="0" w:color="auto"/>
                <w:left w:val="none" w:sz="0" w:space="0" w:color="auto"/>
                <w:bottom w:val="none" w:sz="0" w:space="0" w:color="auto"/>
                <w:right w:val="none" w:sz="0" w:space="0" w:color="auto"/>
              </w:divBdr>
            </w:div>
            <w:div w:id="1022824661">
              <w:marLeft w:val="0"/>
              <w:marRight w:val="0"/>
              <w:marTop w:val="150"/>
              <w:marBottom w:val="150"/>
              <w:divBdr>
                <w:top w:val="none" w:sz="0" w:space="0" w:color="auto"/>
                <w:left w:val="none" w:sz="0" w:space="0" w:color="auto"/>
                <w:bottom w:val="none" w:sz="0" w:space="0" w:color="auto"/>
                <w:right w:val="none" w:sz="0" w:space="0" w:color="auto"/>
              </w:divBdr>
            </w:div>
            <w:div w:id="1397968212">
              <w:marLeft w:val="0"/>
              <w:marRight w:val="0"/>
              <w:marTop w:val="150"/>
              <w:marBottom w:val="150"/>
              <w:divBdr>
                <w:top w:val="none" w:sz="0" w:space="0" w:color="auto"/>
                <w:left w:val="none" w:sz="0" w:space="0" w:color="auto"/>
                <w:bottom w:val="none" w:sz="0" w:space="0" w:color="auto"/>
                <w:right w:val="none" w:sz="0" w:space="0" w:color="auto"/>
              </w:divBdr>
            </w:div>
            <w:div w:id="10736992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2837671">
      <w:bodyDiv w:val="1"/>
      <w:marLeft w:val="0"/>
      <w:marRight w:val="0"/>
      <w:marTop w:val="0"/>
      <w:marBottom w:val="0"/>
      <w:divBdr>
        <w:top w:val="none" w:sz="0" w:space="0" w:color="auto"/>
        <w:left w:val="none" w:sz="0" w:space="0" w:color="auto"/>
        <w:bottom w:val="none" w:sz="0" w:space="0" w:color="auto"/>
        <w:right w:val="none" w:sz="0" w:space="0" w:color="auto"/>
      </w:divBdr>
      <w:divsChild>
        <w:div w:id="423572002">
          <w:marLeft w:val="0"/>
          <w:marRight w:val="0"/>
          <w:marTop w:val="0"/>
          <w:marBottom w:val="0"/>
          <w:divBdr>
            <w:top w:val="none" w:sz="0" w:space="0" w:color="auto"/>
            <w:left w:val="none" w:sz="0" w:space="0" w:color="auto"/>
            <w:bottom w:val="none" w:sz="0" w:space="0" w:color="auto"/>
            <w:right w:val="none" w:sz="0" w:space="0" w:color="auto"/>
          </w:divBdr>
        </w:div>
        <w:div w:id="401762173">
          <w:marLeft w:val="0"/>
          <w:marRight w:val="0"/>
          <w:marTop w:val="0"/>
          <w:marBottom w:val="0"/>
          <w:divBdr>
            <w:top w:val="none" w:sz="0" w:space="0" w:color="auto"/>
            <w:left w:val="none" w:sz="0" w:space="0" w:color="auto"/>
            <w:bottom w:val="none" w:sz="0" w:space="0" w:color="auto"/>
            <w:right w:val="none" w:sz="0" w:space="0" w:color="auto"/>
          </w:divBdr>
          <w:divsChild>
            <w:div w:id="1692605581">
              <w:marLeft w:val="0"/>
              <w:marRight w:val="0"/>
              <w:marTop w:val="150"/>
              <w:marBottom w:val="150"/>
              <w:divBdr>
                <w:top w:val="none" w:sz="0" w:space="0" w:color="auto"/>
                <w:left w:val="none" w:sz="0" w:space="0" w:color="auto"/>
                <w:bottom w:val="none" w:sz="0" w:space="0" w:color="auto"/>
                <w:right w:val="none" w:sz="0" w:space="0" w:color="auto"/>
              </w:divBdr>
            </w:div>
            <w:div w:id="1433819903">
              <w:marLeft w:val="0"/>
              <w:marRight w:val="0"/>
              <w:marTop w:val="150"/>
              <w:marBottom w:val="150"/>
              <w:divBdr>
                <w:top w:val="none" w:sz="0" w:space="0" w:color="auto"/>
                <w:left w:val="none" w:sz="0" w:space="0" w:color="auto"/>
                <w:bottom w:val="none" w:sz="0" w:space="0" w:color="auto"/>
                <w:right w:val="none" w:sz="0" w:space="0" w:color="auto"/>
              </w:divBdr>
            </w:div>
            <w:div w:id="282733844">
              <w:marLeft w:val="0"/>
              <w:marRight w:val="0"/>
              <w:marTop w:val="150"/>
              <w:marBottom w:val="150"/>
              <w:divBdr>
                <w:top w:val="none" w:sz="0" w:space="0" w:color="auto"/>
                <w:left w:val="none" w:sz="0" w:space="0" w:color="auto"/>
                <w:bottom w:val="none" w:sz="0" w:space="0" w:color="auto"/>
                <w:right w:val="none" w:sz="0" w:space="0" w:color="auto"/>
              </w:divBdr>
            </w:div>
            <w:div w:id="20835265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9255328">
      <w:bodyDiv w:val="1"/>
      <w:marLeft w:val="0"/>
      <w:marRight w:val="0"/>
      <w:marTop w:val="0"/>
      <w:marBottom w:val="0"/>
      <w:divBdr>
        <w:top w:val="none" w:sz="0" w:space="0" w:color="auto"/>
        <w:left w:val="none" w:sz="0" w:space="0" w:color="auto"/>
        <w:bottom w:val="none" w:sz="0" w:space="0" w:color="auto"/>
        <w:right w:val="none" w:sz="0" w:space="0" w:color="auto"/>
      </w:divBdr>
      <w:divsChild>
        <w:div w:id="223878235">
          <w:marLeft w:val="0"/>
          <w:marRight w:val="0"/>
          <w:marTop w:val="0"/>
          <w:marBottom w:val="0"/>
          <w:divBdr>
            <w:top w:val="none" w:sz="0" w:space="0" w:color="auto"/>
            <w:left w:val="none" w:sz="0" w:space="0" w:color="auto"/>
            <w:bottom w:val="none" w:sz="0" w:space="0" w:color="auto"/>
            <w:right w:val="none" w:sz="0" w:space="0" w:color="auto"/>
          </w:divBdr>
        </w:div>
        <w:div w:id="946161004">
          <w:marLeft w:val="0"/>
          <w:marRight w:val="0"/>
          <w:marTop w:val="0"/>
          <w:marBottom w:val="0"/>
          <w:divBdr>
            <w:top w:val="none" w:sz="0" w:space="0" w:color="auto"/>
            <w:left w:val="none" w:sz="0" w:space="0" w:color="auto"/>
            <w:bottom w:val="none" w:sz="0" w:space="0" w:color="auto"/>
            <w:right w:val="none" w:sz="0" w:space="0" w:color="auto"/>
          </w:divBdr>
          <w:divsChild>
            <w:div w:id="1525747658">
              <w:marLeft w:val="0"/>
              <w:marRight w:val="0"/>
              <w:marTop w:val="150"/>
              <w:marBottom w:val="150"/>
              <w:divBdr>
                <w:top w:val="none" w:sz="0" w:space="0" w:color="auto"/>
                <w:left w:val="none" w:sz="0" w:space="0" w:color="auto"/>
                <w:bottom w:val="none" w:sz="0" w:space="0" w:color="auto"/>
                <w:right w:val="none" w:sz="0" w:space="0" w:color="auto"/>
              </w:divBdr>
            </w:div>
            <w:div w:id="1225721104">
              <w:marLeft w:val="0"/>
              <w:marRight w:val="0"/>
              <w:marTop w:val="150"/>
              <w:marBottom w:val="150"/>
              <w:divBdr>
                <w:top w:val="none" w:sz="0" w:space="0" w:color="auto"/>
                <w:left w:val="none" w:sz="0" w:space="0" w:color="auto"/>
                <w:bottom w:val="none" w:sz="0" w:space="0" w:color="auto"/>
                <w:right w:val="none" w:sz="0" w:space="0" w:color="auto"/>
              </w:divBdr>
            </w:div>
            <w:div w:id="1158767630">
              <w:marLeft w:val="0"/>
              <w:marRight w:val="0"/>
              <w:marTop w:val="150"/>
              <w:marBottom w:val="150"/>
              <w:divBdr>
                <w:top w:val="none" w:sz="0" w:space="0" w:color="auto"/>
                <w:left w:val="none" w:sz="0" w:space="0" w:color="auto"/>
                <w:bottom w:val="none" w:sz="0" w:space="0" w:color="auto"/>
                <w:right w:val="none" w:sz="0" w:space="0" w:color="auto"/>
              </w:divBdr>
            </w:div>
            <w:div w:id="2984581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660737">
      <w:bodyDiv w:val="1"/>
      <w:marLeft w:val="0"/>
      <w:marRight w:val="0"/>
      <w:marTop w:val="0"/>
      <w:marBottom w:val="0"/>
      <w:divBdr>
        <w:top w:val="none" w:sz="0" w:space="0" w:color="auto"/>
        <w:left w:val="none" w:sz="0" w:space="0" w:color="auto"/>
        <w:bottom w:val="none" w:sz="0" w:space="0" w:color="auto"/>
        <w:right w:val="none" w:sz="0" w:space="0" w:color="auto"/>
      </w:divBdr>
      <w:divsChild>
        <w:div w:id="2104373713">
          <w:marLeft w:val="0"/>
          <w:marRight w:val="0"/>
          <w:marTop w:val="0"/>
          <w:marBottom w:val="0"/>
          <w:divBdr>
            <w:top w:val="none" w:sz="0" w:space="0" w:color="auto"/>
            <w:left w:val="none" w:sz="0" w:space="0" w:color="auto"/>
            <w:bottom w:val="none" w:sz="0" w:space="0" w:color="auto"/>
            <w:right w:val="none" w:sz="0" w:space="0" w:color="auto"/>
          </w:divBdr>
        </w:div>
        <w:div w:id="1518351827">
          <w:marLeft w:val="0"/>
          <w:marRight w:val="0"/>
          <w:marTop w:val="0"/>
          <w:marBottom w:val="0"/>
          <w:divBdr>
            <w:top w:val="none" w:sz="0" w:space="0" w:color="auto"/>
            <w:left w:val="none" w:sz="0" w:space="0" w:color="auto"/>
            <w:bottom w:val="none" w:sz="0" w:space="0" w:color="auto"/>
            <w:right w:val="none" w:sz="0" w:space="0" w:color="auto"/>
          </w:divBdr>
          <w:divsChild>
            <w:div w:id="895051612">
              <w:marLeft w:val="0"/>
              <w:marRight w:val="0"/>
              <w:marTop w:val="150"/>
              <w:marBottom w:val="150"/>
              <w:divBdr>
                <w:top w:val="none" w:sz="0" w:space="0" w:color="auto"/>
                <w:left w:val="none" w:sz="0" w:space="0" w:color="auto"/>
                <w:bottom w:val="none" w:sz="0" w:space="0" w:color="auto"/>
                <w:right w:val="none" w:sz="0" w:space="0" w:color="auto"/>
              </w:divBdr>
            </w:div>
            <w:div w:id="1355107496">
              <w:marLeft w:val="0"/>
              <w:marRight w:val="0"/>
              <w:marTop w:val="150"/>
              <w:marBottom w:val="150"/>
              <w:divBdr>
                <w:top w:val="none" w:sz="0" w:space="0" w:color="auto"/>
                <w:left w:val="none" w:sz="0" w:space="0" w:color="auto"/>
                <w:bottom w:val="none" w:sz="0" w:space="0" w:color="auto"/>
                <w:right w:val="none" w:sz="0" w:space="0" w:color="auto"/>
              </w:divBdr>
            </w:div>
            <w:div w:id="2046441743">
              <w:marLeft w:val="0"/>
              <w:marRight w:val="0"/>
              <w:marTop w:val="150"/>
              <w:marBottom w:val="150"/>
              <w:divBdr>
                <w:top w:val="none" w:sz="0" w:space="0" w:color="auto"/>
                <w:left w:val="none" w:sz="0" w:space="0" w:color="auto"/>
                <w:bottom w:val="none" w:sz="0" w:space="0" w:color="auto"/>
                <w:right w:val="none" w:sz="0" w:space="0" w:color="auto"/>
              </w:divBdr>
            </w:div>
            <w:div w:id="3573142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6291164">
      <w:bodyDiv w:val="1"/>
      <w:marLeft w:val="0"/>
      <w:marRight w:val="0"/>
      <w:marTop w:val="0"/>
      <w:marBottom w:val="0"/>
      <w:divBdr>
        <w:top w:val="none" w:sz="0" w:space="0" w:color="auto"/>
        <w:left w:val="none" w:sz="0" w:space="0" w:color="auto"/>
        <w:bottom w:val="none" w:sz="0" w:space="0" w:color="auto"/>
        <w:right w:val="none" w:sz="0" w:space="0" w:color="auto"/>
      </w:divBdr>
      <w:divsChild>
        <w:div w:id="948586491">
          <w:marLeft w:val="0"/>
          <w:marRight w:val="0"/>
          <w:marTop w:val="0"/>
          <w:marBottom w:val="0"/>
          <w:divBdr>
            <w:top w:val="none" w:sz="0" w:space="0" w:color="auto"/>
            <w:left w:val="none" w:sz="0" w:space="0" w:color="auto"/>
            <w:bottom w:val="none" w:sz="0" w:space="0" w:color="auto"/>
            <w:right w:val="none" w:sz="0" w:space="0" w:color="auto"/>
          </w:divBdr>
        </w:div>
        <w:div w:id="1783961935">
          <w:marLeft w:val="0"/>
          <w:marRight w:val="0"/>
          <w:marTop w:val="0"/>
          <w:marBottom w:val="0"/>
          <w:divBdr>
            <w:top w:val="none" w:sz="0" w:space="0" w:color="auto"/>
            <w:left w:val="none" w:sz="0" w:space="0" w:color="auto"/>
            <w:bottom w:val="none" w:sz="0" w:space="0" w:color="auto"/>
            <w:right w:val="none" w:sz="0" w:space="0" w:color="auto"/>
          </w:divBdr>
          <w:divsChild>
            <w:div w:id="1986928471">
              <w:marLeft w:val="0"/>
              <w:marRight w:val="0"/>
              <w:marTop w:val="150"/>
              <w:marBottom w:val="150"/>
              <w:divBdr>
                <w:top w:val="none" w:sz="0" w:space="0" w:color="auto"/>
                <w:left w:val="none" w:sz="0" w:space="0" w:color="auto"/>
                <w:bottom w:val="none" w:sz="0" w:space="0" w:color="auto"/>
                <w:right w:val="none" w:sz="0" w:space="0" w:color="auto"/>
              </w:divBdr>
            </w:div>
            <w:div w:id="1511262531">
              <w:marLeft w:val="0"/>
              <w:marRight w:val="0"/>
              <w:marTop w:val="150"/>
              <w:marBottom w:val="150"/>
              <w:divBdr>
                <w:top w:val="none" w:sz="0" w:space="0" w:color="auto"/>
                <w:left w:val="none" w:sz="0" w:space="0" w:color="auto"/>
                <w:bottom w:val="none" w:sz="0" w:space="0" w:color="auto"/>
                <w:right w:val="none" w:sz="0" w:space="0" w:color="auto"/>
              </w:divBdr>
            </w:div>
            <w:div w:id="1257597604">
              <w:marLeft w:val="0"/>
              <w:marRight w:val="0"/>
              <w:marTop w:val="150"/>
              <w:marBottom w:val="150"/>
              <w:divBdr>
                <w:top w:val="none" w:sz="0" w:space="0" w:color="auto"/>
                <w:left w:val="none" w:sz="0" w:space="0" w:color="auto"/>
                <w:bottom w:val="none" w:sz="0" w:space="0" w:color="auto"/>
                <w:right w:val="none" w:sz="0" w:space="0" w:color="auto"/>
              </w:divBdr>
            </w:div>
            <w:div w:id="1292831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2859132">
      <w:bodyDiv w:val="1"/>
      <w:marLeft w:val="0"/>
      <w:marRight w:val="0"/>
      <w:marTop w:val="0"/>
      <w:marBottom w:val="0"/>
      <w:divBdr>
        <w:top w:val="none" w:sz="0" w:space="0" w:color="auto"/>
        <w:left w:val="none" w:sz="0" w:space="0" w:color="auto"/>
        <w:bottom w:val="none" w:sz="0" w:space="0" w:color="auto"/>
        <w:right w:val="none" w:sz="0" w:space="0" w:color="auto"/>
      </w:divBdr>
      <w:divsChild>
        <w:div w:id="1794441850">
          <w:marLeft w:val="0"/>
          <w:marRight w:val="0"/>
          <w:marTop w:val="0"/>
          <w:marBottom w:val="0"/>
          <w:divBdr>
            <w:top w:val="none" w:sz="0" w:space="0" w:color="auto"/>
            <w:left w:val="none" w:sz="0" w:space="0" w:color="auto"/>
            <w:bottom w:val="none" w:sz="0" w:space="0" w:color="auto"/>
            <w:right w:val="none" w:sz="0" w:space="0" w:color="auto"/>
          </w:divBdr>
        </w:div>
        <w:div w:id="475950394">
          <w:marLeft w:val="0"/>
          <w:marRight w:val="0"/>
          <w:marTop w:val="0"/>
          <w:marBottom w:val="0"/>
          <w:divBdr>
            <w:top w:val="none" w:sz="0" w:space="0" w:color="auto"/>
            <w:left w:val="none" w:sz="0" w:space="0" w:color="auto"/>
            <w:bottom w:val="none" w:sz="0" w:space="0" w:color="auto"/>
            <w:right w:val="none" w:sz="0" w:space="0" w:color="auto"/>
          </w:divBdr>
          <w:divsChild>
            <w:div w:id="435902530">
              <w:marLeft w:val="0"/>
              <w:marRight w:val="0"/>
              <w:marTop w:val="150"/>
              <w:marBottom w:val="150"/>
              <w:divBdr>
                <w:top w:val="none" w:sz="0" w:space="0" w:color="auto"/>
                <w:left w:val="none" w:sz="0" w:space="0" w:color="auto"/>
                <w:bottom w:val="none" w:sz="0" w:space="0" w:color="auto"/>
                <w:right w:val="none" w:sz="0" w:space="0" w:color="auto"/>
              </w:divBdr>
            </w:div>
            <w:div w:id="2016761052">
              <w:marLeft w:val="0"/>
              <w:marRight w:val="0"/>
              <w:marTop w:val="150"/>
              <w:marBottom w:val="150"/>
              <w:divBdr>
                <w:top w:val="none" w:sz="0" w:space="0" w:color="auto"/>
                <w:left w:val="none" w:sz="0" w:space="0" w:color="auto"/>
                <w:bottom w:val="none" w:sz="0" w:space="0" w:color="auto"/>
                <w:right w:val="none" w:sz="0" w:space="0" w:color="auto"/>
              </w:divBdr>
            </w:div>
            <w:div w:id="580220912">
              <w:marLeft w:val="0"/>
              <w:marRight w:val="0"/>
              <w:marTop w:val="150"/>
              <w:marBottom w:val="150"/>
              <w:divBdr>
                <w:top w:val="none" w:sz="0" w:space="0" w:color="auto"/>
                <w:left w:val="none" w:sz="0" w:space="0" w:color="auto"/>
                <w:bottom w:val="none" w:sz="0" w:space="0" w:color="auto"/>
                <w:right w:val="none" w:sz="0" w:space="0" w:color="auto"/>
              </w:divBdr>
            </w:div>
            <w:div w:id="16826558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209906">
      <w:bodyDiv w:val="1"/>
      <w:marLeft w:val="0"/>
      <w:marRight w:val="0"/>
      <w:marTop w:val="0"/>
      <w:marBottom w:val="0"/>
      <w:divBdr>
        <w:top w:val="none" w:sz="0" w:space="0" w:color="auto"/>
        <w:left w:val="none" w:sz="0" w:space="0" w:color="auto"/>
        <w:bottom w:val="none" w:sz="0" w:space="0" w:color="auto"/>
        <w:right w:val="none" w:sz="0" w:space="0" w:color="auto"/>
      </w:divBdr>
      <w:divsChild>
        <w:div w:id="1176115919">
          <w:marLeft w:val="0"/>
          <w:marRight w:val="0"/>
          <w:marTop w:val="0"/>
          <w:marBottom w:val="0"/>
          <w:divBdr>
            <w:top w:val="none" w:sz="0" w:space="0" w:color="auto"/>
            <w:left w:val="none" w:sz="0" w:space="0" w:color="auto"/>
            <w:bottom w:val="none" w:sz="0" w:space="0" w:color="auto"/>
            <w:right w:val="none" w:sz="0" w:space="0" w:color="auto"/>
          </w:divBdr>
        </w:div>
        <w:div w:id="1560507310">
          <w:marLeft w:val="0"/>
          <w:marRight w:val="0"/>
          <w:marTop w:val="0"/>
          <w:marBottom w:val="0"/>
          <w:divBdr>
            <w:top w:val="none" w:sz="0" w:space="0" w:color="auto"/>
            <w:left w:val="none" w:sz="0" w:space="0" w:color="auto"/>
            <w:bottom w:val="none" w:sz="0" w:space="0" w:color="auto"/>
            <w:right w:val="none" w:sz="0" w:space="0" w:color="auto"/>
          </w:divBdr>
          <w:divsChild>
            <w:div w:id="294913834">
              <w:marLeft w:val="0"/>
              <w:marRight w:val="0"/>
              <w:marTop w:val="150"/>
              <w:marBottom w:val="150"/>
              <w:divBdr>
                <w:top w:val="none" w:sz="0" w:space="0" w:color="auto"/>
                <w:left w:val="none" w:sz="0" w:space="0" w:color="auto"/>
                <w:bottom w:val="none" w:sz="0" w:space="0" w:color="auto"/>
                <w:right w:val="none" w:sz="0" w:space="0" w:color="auto"/>
              </w:divBdr>
            </w:div>
            <w:div w:id="1790659037">
              <w:marLeft w:val="0"/>
              <w:marRight w:val="0"/>
              <w:marTop w:val="150"/>
              <w:marBottom w:val="150"/>
              <w:divBdr>
                <w:top w:val="none" w:sz="0" w:space="0" w:color="auto"/>
                <w:left w:val="none" w:sz="0" w:space="0" w:color="auto"/>
                <w:bottom w:val="none" w:sz="0" w:space="0" w:color="auto"/>
                <w:right w:val="none" w:sz="0" w:space="0" w:color="auto"/>
              </w:divBdr>
            </w:div>
            <w:div w:id="1248346710">
              <w:marLeft w:val="0"/>
              <w:marRight w:val="0"/>
              <w:marTop w:val="150"/>
              <w:marBottom w:val="150"/>
              <w:divBdr>
                <w:top w:val="none" w:sz="0" w:space="0" w:color="auto"/>
                <w:left w:val="none" w:sz="0" w:space="0" w:color="auto"/>
                <w:bottom w:val="none" w:sz="0" w:space="0" w:color="auto"/>
                <w:right w:val="none" w:sz="0" w:space="0" w:color="auto"/>
              </w:divBdr>
            </w:div>
            <w:div w:id="18734149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3416666">
      <w:bodyDiv w:val="1"/>
      <w:marLeft w:val="0"/>
      <w:marRight w:val="0"/>
      <w:marTop w:val="0"/>
      <w:marBottom w:val="0"/>
      <w:divBdr>
        <w:top w:val="none" w:sz="0" w:space="0" w:color="auto"/>
        <w:left w:val="none" w:sz="0" w:space="0" w:color="auto"/>
        <w:bottom w:val="none" w:sz="0" w:space="0" w:color="auto"/>
        <w:right w:val="none" w:sz="0" w:space="0" w:color="auto"/>
      </w:divBdr>
      <w:divsChild>
        <w:div w:id="50270305">
          <w:marLeft w:val="0"/>
          <w:marRight w:val="0"/>
          <w:marTop w:val="0"/>
          <w:marBottom w:val="0"/>
          <w:divBdr>
            <w:top w:val="none" w:sz="0" w:space="0" w:color="auto"/>
            <w:left w:val="none" w:sz="0" w:space="0" w:color="auto"/>
            <w:bottom w:val="none" w:sz="0" w:space="0" w:color="auto"/>
            <w:right w:val="none" w:sz="0" w:space="0" w:color="auto"/>
          </w:divBdr>
        </w:div>
        <w:div w:id="388043370">
          <w:marLeft w:val="0"/>
          <w:marRight w:val="0"/>
          <w:marTop w:val="0"/>
          <w:marBottom w:val="0"/>
          <w:divBdr>
            <w:top w:val="none" w:sz="0" w:space="0" w:color="auto"/>
            <w:left w:val="none" w:sz="0" w:space="0" w:color="auto"/>
            <w:bottom w:val="none" w:sz="0" w:space="0" w:color="auto"/>
            <w:right w:val="none" w:sz="0" w:space="0" w:color="auto"/>
          </w:divBdr>
          <w:divsChild>
            <w:div w:id="1493837336">
              <w:marLeft w:val="0"/>
              <w:marRight w:val="0"/>
              <w:marTop w:val="150"/>
              <w:marBottom w:val="150"/>
              <w:divBdr>
                <w:top w:val="none" w:sz="0" w:space="0" w:color="auto"/>
                <w:left w:val="none" w:sz="0" w:space="0" w:color="auto"/>
                <w:bottom w:val="none" w:sz="0" w:space="0" w:color="auto"/>
                <w:right w:val="none" w:sz="0" w:space="0" w:color="auto"/>
              </w:divBdr>
            </w:div>
            <w:div w:id="2127651387">
              <w:marLeft w:val="0"/>
              <w:marRight w:val="0"/>
              <w:marTop w:val="150"/>
              <w:marBottom w:val="150"/>
              <w:divBdr>
                <w:top w:val="none" w:sz="0" w:space="0" w:color="auto"/>
                <w:left w:val="none" w:sz="0" w:space="0" w:color="auto"/>
                <w:bottom w:val="none" w:sz="0" w:space="0" w:color="auto"/>
                <w:right w:val="none" w:sz="0" w:space="0" w:color="auto"/>
              </w:divBdr>
            </w:div>
            <w:div w:id="427846036">
              <w:marLeft w:val="0"/>
              <w:marRight w:val="0"/>
              <w:marTop w:val="150"/>
              <w:marBottom w:val="150"/>
              <w:divBdr>
                <w:top w:val="none" w:sz="0" w:space="0" w:color="auto"/>
                <w:left w:val="none" w:sz="0" w:space="0" w:color="auto"/>
                <w:bottom w:val="none" w:sz="0" w:space="0" w:color="auto"/>
                <w:right w:val="none" w:sz="0" w:space="0" w:color="auto"/>
              </w:divBdr>
            </w:div>
            <w:div w:id="812948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9120597">
      <w:bodyDiv w:val="1"/>
      <w:marLeft w:val="0"/>
      <w:marRight w:val="0"/>
      <w:marTop w:val="0"/>
      <w:marBottom w:val="0"/>
      <w:divBdr>
        <w:top w:val="none" w:sz="0" w:space="0" w:color="auto"/>
        <w:left w:val="none" w:sz="0" w:space="0" w:color="auto"/>
        <w:bottom w:val="none" w:sz="0" w:space="0" w:color="auto"/>
        <w:right w:val="none" w:sz="0" w:space="0" w:color="auto"/>
      </w:divBdr>
      <w:divsChild>
        <w:div w:id="521557520">
          <w:marLeft w:val="0"/>
          <w:marRight w:val="0"/>
          <w:marTop w:val="0"/>
          <w:marBottom w:val="0"/>
          <w:divBdr>
            <w:top w:val="none" w:sz="0" w:space="0" w:color="auto"/>
            <w:left w:val="none" w:sz="0" w:space="0" w:color="auto"/>
            <w:bottom w:val="none" w:sz="0" w:space="0" w:color="auto"/>
            <w:right w:val="none" w:sz="0" w:space="0" w:color="auto"/>
          </w:divBdr>
        </w:div>
        <w:div w:id="136265458">
          <w:marLeft w:val="0"/>
          <w:marRight w:val="0"/>
          <w:marTop w:val="0"/>
          <w:marBottom w:val="0"/>
          <w:divBdr>
            <w:top w:val="none" w:sz="0" w:space="0" w:color="auto"/>
            <w:left w:val="none" w:sz="0" w:space="0" w:color="auto"/>
            <w:bottom w:val="none" w:sz="0" w:space="0" w:color="auto"/>
            <w:right w:val="none" w:sz="0" w:space="0" w:color="auto"/>
          </w:divBdr>
          <w:divsChild>
            <w:div w:id="873079914">
              <w:marLeft w:val="0"/>
              <w:marRight w:val="0"/>
              <w:marTop w:val="150"/>
              <w:marBottom w:val="150"/>
              <w:divBdr>
                <w:top w:val="none" w:sz="0" w:space="0" w:color="auto"/>
                <w:left w:val="none" w:sz="0" w:space="0" w:color="auto"/>
                <w:bottom w:val="none" w:sz="0" w:space="0" w:color="auto"/>
                <w:right w:val="none" w:sz="0" w:space="0" w:color="auto"/>
              </w:divBdr>
            </w:div>
            <w:div w:id="229192186">
              <w:marLeft w:val="0"/>
              <w:marRight w:val="0"/>
              <w:marTop w:val="150"/>
              <w:marBottom w:val="150"/>
              <w:divBdr>
                <w:top w:val="none" w:sz="0" w:space="0" w:color="auto"/>
                <w:left w:val="none" w:sz="0" w:space="0" w:color="auto"/>
                <w:bottom w:val="none" w:sz="0" w:space="0" w:color="auto"/>
                <w:right w:val="none" w:sz="0" w:space="0" w:color="auto"/>
              </w:divBdr>
            </w:div>
            <w:div w:id="1387223109">
              <w:marLeft w:val="0"/>
              <w:marRight w:val="0"/>
              <w:marTop w:val="150"/>
              <w:marBottom w:val="150"/>
              <w:divBdr>
                <w:top w:val="none" w:sz="0" w:space="0" w:color="auto"/>
                <w:left w:val="none" w:sz="0" w:space="0" w:color="auto"/>
                <w:bottom w:val="none" w:sz="0" w:space="0" w:color="auto"/>
                <w:right w:val="none" w:sz="0" w:space="0" w:color="auto"/>
              </w:divBdr>
            </w:div>
            <w:div w:id="1699701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5141078">
      <w:bodyDiv w:val="1"/>
      <w:marLeft w:val="0"/>
      <w:marRight w:val="0"/>
      <w:marTop w:val="0"/>
      <w:marBottom w:val="0"/>
      <w:divBdr>
        <w:top w:val="none" w:sz="0" w:space="0" w:color="auto"/>
        <w:left w:val="none" w:sz="0" w:space="0" w:color="auto"/>
        <w:bottom w:val="none" w:sz="0" w:space="0" w:color="auto"/>
        <w:right w:val="none" w:sz="0" w:space="0" w:color="auto"/>
      </w:divBdr>
      <w:divsChild>
        <w:div w:id="1313677344">
          <w:marLeft w:val="0"/>
          <w:marRight w:val="0"/>
          <w:marTop w:val="0"/>
          <w:marBottom w:val="0"/>
          <w:divBdr>
            <w:top w:val="none" w:sz="0" w:space="0" w:color="auto"/>
            <w:left w:val="none" w:sz="0" w:space="0" w:color="auto"/>
            <w:bottom w:val="none" w:sz="0" w:space="0" w:color="auto"/>
            <w:right w:val="none" w:sz="0" w:space="0" w:color="auto"/>
          </w:divBdr>
        </w:div>
        <w:div w:id="513687670">
          <w:marLeft w:val="0"/>
          <w:marRight w:val="0"/>
          <w:marTop w:val="0"/>
          <w:marBottom w:val="0"/>
          <w:divBdr>
            <w:top w:val="none" w:sz="0" w:space="0" w:color="auto"/>
            <w:left w:val="none" w:sz="0" w:space="0" w:color="auto"/>
            <w:bottom w:val="none" w:sz="0" w:space="0" w:color="auto"/>
            <w:right w:val="none" w:sz="0" w:space="0" w:color="auto"/>
          </w:divBdr>
          <w:divsChild>
            <w:div w:id="1782338795">
              <w:marLeft w:val="0"/>
              <w:marRight w:val="0"/>
              <w:marTop w:val="150"/>
              <w:marBottom w:val="150"/>
              <w:divBdr>
                <w:top w:val="none" w:sz="0" w:space="0" w:color="auto"/>
                <w:left w:val="none" w:sz="0" w:space="0" w:color="auto"/>
                <w:bottom w:val="none" w:sz="0" w:space="0" w:color="auto"/>
                <w:right w:val="none" w:sz="0" w:space="0" w:color="auto"/>
              </w:divBdr>
            </w:div>
            <w:div w:id="1592815661">
              <w:marLeft w:val="0"/>
              <w:marRight w:val="0"/>
              <w:marTop w:val="150"/>
              <w:marBottom w:val="150"/>
              <w:divBdr>
                <w:top w:val="none" w:sz="0" w:space="0" w:color="auto"/>
                <w:left w:val="none" w:sz="0" w:space="0" w:color="auto"/>
                <w:bottom w:val="none" w:sz="0" w:space="0" w:color="auto"/>
                <w:right w:val="none" w:sz="0" w:space="0" w:color="auto"/>
              </w:divBdr>
            </w:div>
            <w:div w:id="432088504">
              <w:marLeft w:val="0"/>
              <w:marRight w:val="0"/>
              <w:marTop w:val="150"/>
              <w:marBottom w:val="150"/>
              <w:divBdr>
                <w:top w:val="none" w:sz="0" w:space="0" w:color="auto"/>
                <w:left w:val="none" w:sz="0" w:space="0" w:color="auto"/>
                <w:bottom w:val="none" w:sz="0" w:space="0" w:color="auto"/>
                <w:right w:val="none" w:sz="0" w:space="0" w:color="auto"/>
              </w:divBdr>
            </w:div>
            <w:div w:id="6411560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5744087">
      <w:bodyDiv w:val="1"/>
      <w:marLeft w:val="0"/>
      <w:marRight w:val="0"/>
      <w:marTop w:val="0"/>
      <w:marBottom w:val="0"/>
      <w:divBdr>
        <w:top w:val="none" w:sz="0" w:space="0" w:color="auto"/>
        <w:left w:val="none" w:sz="0" w:space="0" w:color="auto"/>
        <w:bottom w:val="none" w:sz="0" w:space="0" w:color="auto"/>
        <w:right w:val="none" w:sz="0" w:space="0" w:color="auto"/>
      </w:divBdr>
      <w:divsChild>
        <w:div w:id="1692144226">
          <w:marLeft w:val="0"/>
          <w:marRight w:val="0"/>
          <w:marTop w:val="0"/>
          <w:marBottom w:val="0"/>
          <w:divBdr>
            <w:top w:val="none" w:sz="0" w:space="0" w:color="auto"/>
            <w:left w:val="none" w:sz="0" w:space="0" w:color="auto"/>
            <w:bottom w:val="none" w:sz="0" w:space="0" w:color="auto"/>
            <w:right w:val="none" w:sz="0" w:space="0" w:color="auto"/>
          </w:divBdr>
        </w:div>
        <w:div w:id="824203777">
          <w:marLeft w:val="0"/>
          <w:marRight w:val="0"/>
          <w:marTop w:val="0"/>
          <w:marBottom w:val="0"/>
          <w:divBdr>
            <w:top w:val="none" w:sz="0" w:space="0" w:color="auto"/>
            <w:left w:val="none" w:sz="0" w:space="0" w:color="auto"/>
            <w:bottom w:val="none" w:sz="0" w:space="0" w:color="auto"/>
            <w:right w:val="none" w:sz="0" w:space="0" w:color="auto"/>
          </w:divBdr>
          <w:divsChild>
            <w:div w:id="1390768866">
              <w:marLeft w:val="0"/>
              <w:marRight w:val="0"/>
              <w:marTop w:val="150"/>
              <w:marBottom w:val="150"/>
              <w:divBdr>
                <w:top w:val="none" w:sz="0" w:space="0" w:color="auto"/>
                <w:left w:val="none" w:sz="0" w:space="0" w:color="auto"/>
                <w:bottom w:val="none" w:sz="0" w:space="0" w:color="auto"/>
                <w:right w:val="none" w:sz="0" w:space="0" w:color="auto"/>
              </w:divBdr>
            </w:div>
            <w:div w:id="2038240163">
              <w:marLeft w:val="0"/>
              <w:marRight w:val="0"/>
              <w:marTop w:val="150"/>
              <w:marBottom w:val="150"/>
              <w:divBdr>
                <w:top w:val="none" w:sz="0" w:space="0" w:color="auto"/>
                <w:left w:val="none" w:sz="0" w:space="0" w:color="auto"/>
                <w:bottom w:val="none" w:sz="0" w:space="0" w:color="auto"/>
                <w:right w:val="none" w:sz="0" w:space="0" w:color="auto"/>
              </w:divBdr>
            </w:div>
            <w:div w:id="1786070707">
              <w:marLeft w:val="0"/>
              <w:marRight w:val="0"/>
              <w:marTop w:val="150"/>
              <w:marBottom w:val="150"/>
              <w:divBdr>
                <w:top w:val="none" w:sz="0" w:space="0" w:color="auto"/>
                <w:left w:val="none" w:sz="0" w:space="0" w:color="auto"/>
                <w:bottom w:val="none" w:sz="0" w:space="0" w:color="auto"/>
                <w:right w:val="none" w:sz="0" w:space="0" w:color="auto"/>
              </w:divBdr>
            </w:div>
            <w:div w:id="1269309507">
              <w:marLeft w:val="0"/>
              <w:marRight w:val="0"/>
              <w:marTop w:val="150"/>
              <w:marBottom w:val="150"/>
              <w:divBdr>
                <w:top w:val="none" w:sz="0" w:space="0" w:color="auto"/>
                <w:left w:val="none" w:sz="0" w:space="0" w:color="auto"/>
                <w:bottom w:val="none" w:sz="0" w:space="0" w:color="auto"/>
                <w:right w:val="none" w:sz="0" w:space="0" w:color="auto"/>
              </w:divBdr>
            </w:div>
            <w:div w:id="12055574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2417400">
      <w:bodyDiv w:val="1"/>
      <w:marLeft w:val="0"/>
      <w:marRight w:val="0"/>
      <w:marTop w:val="0"/>
      <w:marBottom w:val="0"/>
      <w:divBdr>
        <w:top w:val="none" w:sz="0" w:space="0" w:color="auto"/>
        <w:left w:val="none" w:sz="0" w:space="0" w:color="auto"/>
        <w:bottom w:val="none" w:sz="0" w:space="0" w:color="auto"/>
        <w:right w:val="none" w:sz="0" w:space="0" w:color="auto"/>
      </w:divBdr>
      <w:divsChild>
        <w:div w:id="341667018">
          <w:marLeft w:val="0"/>
          <w:marRight w:val="0"/>
          <w:marTop w:val="0"/>
          <w:marBottom w:val="0"/>
          <w:divBdr>
            <w:top w:val="none" w:sz="0" w:space="0" w:color="auto"/>
            <w:left w:val="none" w:sz="0" w:space="0" w:color="auto"/>
            <w:bottom w:val="none" w:sz="0" w:space="0" w:color="auto"/>
            <w:right w:val="none" w:sz="0" w:space="0" w:color="auto"/>
          </w:divBdr>
        </w:div>
        <w:div w:id="325478787">
          <w:marLeft w:val="0"/>
          <w:marRight w:val="0"/>
          <w:marTop w:val="0"/>
          <w:marBottom w:val="0"/>
          <w:divBdr>
            <w:top w:val="none" w:sz="0" w:space="0" w:color="auto"/>
            <w:left w:val="none" w:sz="0" w:space="0" w:color="auto"/>
            <w:bottom w:val="none" w:sz="0" w:space="0" w:color="auto"/>
            <w:right w:val="none" w:sz="0" w:space="0" w:color="auto"/>
          </w:divBdr>
          <w:divsChild>
            <w:div w:id="568805029">
              <w:marLeft w:val="0"/>
              <w:marRight w:val="0"/>
              <w:marTop w:val="150"/>
              <w:marBottom w:val="150"/>
              <w:divBdr>
                <w:top w:val="none" w:sz="0" w:space="0" w:color="auto"/>
                <w:left w:val="none" w:sz="0" w:space="0" w:color="auto"/>
                <w:bottom w:val="none" w:sz="0" w:space="0" w:color="auto"/>
                <w:right w:val="none" w:sz="0" w:space="0" w:color="auto"/>
              </w:divBdr>
            </w:div>
            <w:div w:id="1184898326">
              <w:marLeft w:val="0"/>
              <w:marRight w:val="0"/>
              <w:marTop w:val="150"/>
              <w:marBottom w:val="150"/>
              <w:divBdr>
                <w:top w:val="none" w:sz="0" w:space="0" w:color="auto"/>
                <w:left w:val="none" w:sz="0" w:space="0" w:color="auto"/>
                <w:bottom w:val="none" w:sz="0" w:space="0" w:color="auto"/>
                <w:right w:val="none" w:sz="0" w:space="0" w:color="auto"/>
              </w:divBdr>
            </w:div>
            <w:div w:id="1491366584">
              <w:marLeft w:val="0"/>
              <w:marRight w:val="0"/>
              <w:marTop w:val="150"/>
              <w:marBottom w:val="150"/>
              <w:divBdr>
                <w:top w:val="none" w:sz="0" w:space="0" w:color="auto"/>
                <w:left w:val="none" w:sz="0" w:space="0" w:color="auto"/>
                <w:bottom w:val="none" w:sz="0" w:space="0" w:color="auto"/>
                <w:right w:val="none" w:sz="0" w:space="0" w:color="auto"/>
              </w:divBdr>
            </w:div>
            <w:div w:id="455416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7025977">
      <w:bodyDiv w:val="1"/>
      <w:marLeft w:val="0"/>
      <w:marRight w:val="0"/>
      <w:marTop w:val="0"/>
      <w:marBottom w:val="0"/>
      <w:divBdr>
        <w:top w:val="none" w:sz="0" w:space="0" w:color="auto"/>
        <w:left w:val="none" w:sz="0" w:space="0" w:color="auto"/>
        <w:bottom w:val="none" w:sz="0" w:space="0" w:color="auto"/>
        <w:right w:val="none" w:sz="0" w:space="0" w:color="auto"/>
      </w:divBdr>
      <w:divsChild>
        <w:div w:id="1221552606">
          <w:marLeft w:val="0"/>
          <w:marRight w:val="0"/>
          <w:marTop w:val="0"/>
          <w:marBottom w:val="0"/>
          <w:divBdr>
            <w:top w:val="none" w:sz="0" w:space="0" w:color="auto"/>
            <w:left w:val="none" w:sz="0" w:space="0" w:color="auto"/>
            <w:bottom w:val="none" w:sz="0" w:space="0" w:color="auto"/>
            <w:right w:val="none" w:sz="0" w:space="0" w:color="auto"/>
          </w:divBdr>
        </w:div>
        <w:div w:id="1861818606">
          <w:marLeft w:val="0"/>
          <w:marRight w:val="0"/>
          <w:marTop w:val="0"/>
          <w:marBottom w:val="0"/>
          <w:divBdr>
            <w:top w:val="none" w:sz="0" w:space="0" w:color="auto"/>
            <w:left w:val="none" w:sz="0" w:space="0" w:color="auto"/>
            <w:bottom w:val="none" w:sz="0" w:space="0" w:color="auto"/>
            <w:right w:val="none" w:sz="0" w:space="0" w:color="auto"/>
          </w:divBdr>
          <w:divsChild>
            <w:div w:id="452528985">
              <w:marLeft w:val="0"/>
              <w:marRight w:val="0"/>
              <w:marTop w:val="150"/>
              <w:marBottom w:val="150"/>
              <w:divBdr>
                <w:top w:val="none" w:sz="0" w:space="0" w:color="auto"/>
                <w:left w:val="none" w:sz="0" w:space="0" w:color="auto"/>
                <w:bottom w:val="none" w:sz="0" w:space="0" w:color="auto"/>
                <w:right w:val="none" w:sz="0" w:space="0" w:color="auto"/>
              </w:divBdr>
            </w:div>
            <w:div w:id="1917740092">
              <w:marLeft w:val="0"/>
              <w:marRight w:val="0"/>
              <w:marTop w:val="150"/>
              <w:marBottom w:val="150"/>
              <w:divBdr>
                <w:top w:val="none" w:sz="0" w:space="0" w:color="auto"/>
                <w:left w:val="none" w:sz="0" w:space="0" w:color="auto"/>
                <w:bottom w:val="none" w:sz="0" w:space="0" w:color="auto"/>
                <w:right w:val="none" w:sz="0" w:space="0" w:color="auto"/>
              </w:divBdr>
            </w:div>
            <w:div w:id="1948657519">
              <w:marLeft w:val="0"/>
              <w:marRight w:val="0"/>
              <w:marTop w:val="150"/>
              <w:marBottom w:val="150"/>
              <w:divBdr>
                <w:top w:val="none" w:sz="0" w:space="0" w:color="auto"/>
                <w:left w:val="none" w:sz="0" w:space="0" w:color="auto"/>
                <w:bottom w:val="none" w:sz="0" w:space="0" w:color="auto"/>
                <w:right w:val="none" w:sz="0" w:space="0" w:color="auto"/>
              </w:divBdr>
            </w:div>
            <w:div w:id="16044178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3022903">
      <w:bodyDiv w:val="1"/>
      <w:marLeft w:val="0"/>
      <w:marRight w:val="0"/>
      <w:marTop w:val="0"/>
      <w:marBottom w:val="0"/>
      <w:divBdr>
        <w:top w:val="none" w:sz="0" w:space="0" w:color="auto"/>
        <w:left w:val="none" w:sz="0" w:space="0" w:color="auto"/>
        <w:bottom w:val="none" w:sz="0" w:space="0" w:color="auto"/>
        <w:right w:val="none" w:sz="0" w:space="0" w:color="auto"/>
      </w:divBdr>
      <w:divsChild>
        <w:div w:id="1932004341">
          <w:marLeft w:val="0"/>
          <w:marRight w:val="0"/>
          <w:marTop w:val="0"/>
          <w:marBottom w:val="0"/>
          <w:divBdr>
            <w:top w:val="none" w:sz="0" w:space="0" w:color="auto"/>
            <w:left w:val="none" w:sz="0" w:space="0" w:color="auto"/>
            <w:bottom w:val="none" w:sz="0" w:space="0" w:color="auto"/>
            <w:right w:val="none" w:sz="0" w:space="0" w:color="auto"/>
          </w:divBdr>
        </w:div>
        <w:div w:id="716899702">
          <w:marLeft w:val="0"/>
          <w:marRight w:val="0"/>
          <w:marTop w:val="0"/>
          <w:marBottom w:val="0"/>
          <w:divBdr>
            <w:top w:val="none" w:sz="0" w:space="0" w:color="auto"/>
            <w:left w:val="none" w:sz="0" w:space="0" w:color="auto"/>
            <w:bottom w:val="none" w:sz="0" w:space="0" w:color="auto"/>
            <w:right w:val="none" w:sz="0" w:space="0" w:color="auto"/>
          </w:divBdr>
          <w:divsChild>
            <w:div w:id="936056527">
              <w:marLeft w:val="0"/>
              <w:marRight w:val="0"/>
              <w:marTop w:val="150"/>
              <w:marBottom w:val="150"/>
              <w:divBdr>
                <w:top w:val="none" w:sz="0" w:space="0" w:color="auto"/>
                <w:left w:val="none" w:sz="0" w:space="0" w:color="auto"/>
                <w:bottom w:val="none" w:sz="0" w:space="0" w:color="auto"/>
                <w:right w:val="none" w:sz="0" w:space="0" w:color="auto"/>
              </w:divBdr>
            </w:div>
            <w:div w:id="140199549">
              <w:marLeft w:val="0"/>
              <w:marRight w:val="0"/>
              <w:marTop w:val="150"/>
              <w:marBottom w:val="150"/>
              <w:divBdr>
                <w:top w:val="none" w:sz="0" w:space="0" w:color="auto"/>
                <w:left w:val="none" w:sz="0" w:space="0" w:color="auto"/>
                <w:bottom w:val="none" w:sz="0" w:space="0" w:color="auto"/>
                <w:right w:val="none" w:sz="0" w:space="0" w:color="auto"/>
              </w:divBdr>
            </w:div>
            <w:div w:id="1058361827">
              <w:marLeft w:val="0"/>
              <w:marRight w:val="0"/>
              <w:marTop w:val="150"/>
              <w:marBottom w:val="150"/>
              <w:divBdr>
                <w:top w:val="none" w:sz="0" w:space="0" w:color="auto"/>
                <w:left w:val="none" w:sz="0" w:space="0" w:color="auto"/>
                <w:bottom w:val="none" w:sz="0" w:space="0" w:color="auto"/>
                <w:right w:val="none" w:sz="0" w:space="0" w:color="auto"/>
              </w:divBdr>
            </w:div>
            <w:div w:id="5185470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1441989">
      <w:bodyDiv w:val="1"/>
      <w:marLeft w:val="0"/>
      <w:marRight w:val="0"/>
      <w:marTop w:val="0"/>
      <w:marBottom w:val="0"/>
      <w:divBdr>
        <w:top w:val="none" w:sz="0" w:space="0" w:color="auto"/>
        <w:left w:val="none" w:sz="0" w:space="0" w:color="auto"/>
        <w:bottom w:val="none" w:sz="0" w:space="0" w:color="auto"/>
        <w:right w:val="none" w:sz="0" w:space="0" w:color="auto"/>
      </w:divBdr>
      <w:divsChild>
        <w:div w:id="2131120980">
          <w:marLeft w:val="0"/>
          <w:marRight w:val="0"/>
          <w:marTop w:val="0"/>
          <w:marBottom w:val="0"/>
          <w:divBdr>
            <w:top w:val="none" w:sz="0" w:space="0" w:color="auto"/>
            <w:left w:val="none" w:sz="0" w:space="0" w:color="auto"/>
            <w:bottom w:val="none" w:sz="0" w:space="0" w:color="auto"/>
            <w:right w:val="none" w:sz="0" w:space="0" w:color="auto"/>
          </w:divBdr>
          <w:divsChild>
            <w:div w:id="1093740223">
              <w:marLeft w:val="0"/>
              <w:marRight w:val="0"/>
              <w:marTop w:val="0"/>
              <w:marBottom w:val="0"/>
              <w:divBdr>
                <w:top w:val="none" w:sz="0" w:space="0" w:color="auto"/>
                <w:left w:val="none" w:sz="0" w:space="0" w:color="auto"/>
                <w:bottom w:val="none" w:sz="0" w:space="0" w:color="auto"/>
                <w:right w:val="none" w:sz="0" w:space="0" w:color="auto"/>
              </w:divBdr>
              <w:divsChild>
                <w:div w:id="4976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170">
          <w:marLeft w:val="0"/>
          <w:marRight w:val="0"/>
          <w:marTop w:val="0"/>
          <w:marBottom w:val="0"/>
          <w:divBdr>
            <w:top w:val="none" w:sz="0" w:space="0" w:color="auto"/>
            <w:left w:val="none" w:sz="0" w:space="0" w:color="auto"/>
            <w:bottom w:val="none" w:sz="0" w:space="0" w:color="auto"/>
            <w:right w:val="none" w:sz="0" w:space="0" w:color="auto"/>
          </w:divBdr>
          <w:divsChild>
            <w:div w:id="1497187441">
              <w:marLeft w:val="0"/>
              <w:marRight w:val="0"/>
              <w:marTop w:val="150"/>
              <w:marBottom w:val="150"/>
              <w:divBdr>
                <w:top w:val="none" w:sz="0" w:space="0" w:color="auto"/>
                <w:left w:val="none" w:sz="0" w:space="0" w:color="auto"/>
                <w:bottom w:val="none" w:sz="0" w:space="0" w:color="auto"/>
                <w:right w:val="none" w:sz="0" w:space="0" w:color="auto"/>
              </w:divBdr>
            </w:div>
            <w:div w:id="1088037636">
              <w:marLeft w:val="0"/>
              <w:marRight w:val="0"/>
              <w:marTop w:val="150"/>
              <w:marBottom w:val="150"/>
              <w:divBdr>
                <w:top w:val="none" w:sz="0" w:space="0" w:color="auto"/>
                <w:left w:val="none" w:sz="0" w:space="0" w:color="auto"/>
                <w:bottom w:val="none" w:sz="0" w:space="0" w:color="auto"/>
                <w:right w:val="none" w:sz="0" w:space="0" w:color="auto"/>
              </w:divBdr>
            </w:div>
            <w:div w:id="1461074355">
              <w:marLeft w:val="0"/>
              <w:marRight w:val="0"/>
              <w:marTop w:val="150"/>
              <w:marBottom w:val="150"/>
              <w:divBdr>
                <w:top w:val="none" w:sz="0" w:space="0" w:color="auto"/>
                <w:left w:val="none" w:sz="0" w:space="0" w:color="auto"/>
                <w:bottom w:val="none" w:sz="0" w:space="0" w:color="auto"/>
                <w:right w:val="none" w:sz="0" w:space="0" w:color="auto"/>
              </w:divBdr>
            </w:div>
            <w:div w:id="515384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3184268">
      <w:bodyDiv w:val="1"/>
      <w:marLeft w:val="0"/>
      <w:marRight w:val="0"/>
      <w:marTop w:val="0"/>
      <w:marBottom w:val="0"/>
      <w:divBdr>
        <w:top w:val="none" w:sz="0" w:space="0" w:color="auto"/>
        <w:left w:val="none" w:sz="0" w:space="0" w:color="auto"/>
        <w:bottom w:val="none" w:sz="0" w:space="0" w:color="auto"/>
        <w:right w:val="none" w:sz="0" w:space="0" w:color="auto"/>
      </w:divBdr>
      <w:divsChild>
        <w:div w:id="981734775">
          <w:marLeft w:val="0"/>
          <w:marRight w:val="0"/>
          <w:marTop w:val="0"/>
          <w:marBottom w:val="0"/>
          <w:divBdr>
            <w:top w:val="none" w:sz="0" w:space="0" w:color="auto"/>
            <w:left w:val="none" w:sz="0" w:space="0" w:color="auto"/>
            <w:bottom w:val="none" w:sz="0" w:space="0" w:color="auto"/>
            <w:right w:val="none" w:sz="0" w:space="0" w:color="auto"/>
          </w:divBdr>
        </w:div>
        <w:div w:id="1229420002">
          <w:marLeft w:val="0"/>
          <w:marRight w:val="0"/>
          <w:marTop w:val="0"/>
          <w:marBottom w:val="0"/>
          <w:divBdr>
            <w:top w:val="none" w:sz="0" w:space="0" w:color="auto"/>
            <w:left w:val="none" w:sz="0" w:space="0" w:color="auto"/>
            <w:bottom w:val="none" w:sz="0" w:space="0" w:color="auto"/>
            <w:right w:val="none" w:sz="0" w:space="0" w:color="auto"/>
          </w:divBdr>
          <w:divsChild>
            <w:div w:id="269162165">
              <w:marLeft w:val="0"/>
              <w:marRight w:val="0"/>
              <w:marTop w:val="150"/>
              <w:marBottom w:val="150"/>
              <w:divBdr>
                <w:top w:val="none" w:sz="0" w:space="0" w:color="auto"/>
                <w:left w:val="none" w:sz="0" w:space="0" w:color="auto"/>
                <w:bottom w:val="none" w:sz="0" w:space="0" w:color="auto"/>
                <w:right w:val="none" w:sz="0" w:space="0" w:color="auto"/>
              </w:divBdr>
            </w:div>
            <w:div w:id="710880888">
              <w:marLeft w:val="0"/>
              <w:marRight w:val="0"/>
              <w:marTop w:val="150"/>
              <w:marBottom w:val="150"/>
              <w:divBdr>
                <w:top w:val="none" w:sz="0" w:space="0" w:color="auto"/>
                <w:left w:val="none" w:sz="0" w:space="0" w:color="auto"/>
                <w:bottom w:val="none" w:sz="0" w:space="0" w:color="auto"/>
                <w:right w:val="none" w:sz="0" w:space="0" w:color="auto"/>
              </w:divBdr>
            </w:div>
            <w:div w:id="1350178410">
              <w:marLeft w:val="0"/>
              <w:marRight w:val="0"/>
              <w:marTop w:val="150"/>
              <w:marBottom w:val="150"/>
              <w:divBdr>
                <w:top w:val="none" w:sz="0" w:space="0" w:color="auto"/>
                <w:left w:val="none" w:sz="0" w:space="0" w:color="auto"/>
                <w:bottom w:val="none" w:sz="0" w:space="0" w:color="auto"/>
                <w:right w:val="none" w:sz="0" w:space="0" w:color="auto"/>
              </w:divBdr>
            </w:div>
            <w:div w:id="17253294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4010557">
      <w:bodyDiv w:val="1"/>
      <w:marLeft w:val="0"/>
      <w:marRight w:val="0"/>
      <w:marTop w:val="0"/>
      <w:marBottom w:val="0"/>
      <w:divBdr>
        <w:top w:val="none" w:sz="0" w:space="0" w:color="auto"/>
        <w:left w:val="none" w:sz="0" w:space="0" w:color="auto"/>
        <w:bottom w:val="none" w:sz="0" w:space="0" w:color="auto"/>
        <w:right w:val="none" w:sz="0" w:space="0" w:color="auto"/>
      </w:divBdr>
      <w:divsChild>
        <w:div w:id="2003729039">
          <w:marLeft w:val="0"/>
          <w:marRight w:val="0"/>
          <w:marTop w:val="0"/>
          <w:marBottom w:val="0"/>
          <w:divBdr>
            <w:top w:val="none" w:sz="0" w:space="0" w:color="auto"/>
            <w:left w:val="none" w:sz="0" w:space="0" w:color="auto"/>
            <w:bottom w:val="none" w:sz="0" w:space="0" w:color="auto"/>
            <w:right w:val="none" w:sz="0" w:space="0" w:color="auto"/>
          </w:divBdr>
        </w:div>
        <w:div w:id="194470705">
          <w:marLeft w:val="0"/>
          <w:marRight w:val="0"/>
          <w:marTop w:val="0"/>
          <w:marBottom w:val="0"/>
          <w:divBdr>
            <w:top w:val="none" w:sz="0" w:space="0" w:color="auto"/>
            <w:left w:val="none" w:sz="0" w:space="0" w:color="auto"/>
            <w:bottom w:val="none" w:sz="0" w:space="0" w:color="auto"/>
            <w:right w:val="none" w:sz="0" w:space="0" w:color="auto"/>
          </w:divBdr>
          <w:divsChild>
            <w:div w:id="1540624495">
              <w:marLeft w:val="0"/>
              <w:marRight w:val="0"/>
              <w:marTop w:val="150"/>
              <w:marBottom w:val="150"/>
              <w:divBdr>
                <w:top w:val="none" w:sz="0" w:space="0" w:color="auto"/>
                <w:left w:val="none" w:sz="0" w:space="0" w:color="auto"/>
                <w:bottom w:val="none" w:sz="0" w:space="0" w:color="auto"/>
                <w:right w:val="none" w:sz="0" w:space="0" w:color="auto"/>
              </w:divBdr>
            </w:div>
            <w:div w:id="1857647141">
              <w:marLeft w:val="0"/>
              <w:marRight w:val="0"/>
              <w:marTop w:val="150"/>
              <w:marBottom w:val="150"/>
              <w:divBdr>
                <w:top w:val="none" w:sz="0" w:space="0" w:color="auto"/>
                <w:left w:val="none" w:sz="0" w:space="0" w:color="auto"/>
                <w:bottom w:val="none" w:sz="0" w:space="0" w:color="auto"/>
                <w:right w:val="none" w:sz="0" w:space="0" w:color="auto"/>
              </w:divBdr>
            </w:div>
            <w:div w:id="809833422">
              <w:marLeft w:val="0"/>
              <w:marRight w:val="0"/>
              <w:marTop w:val="150"/>
              <w:marBottom w:val="150"/>
              <w:divBdr>
                <w:top w:val="none" w:sz="0" w:space="0" w:color="auto"/>
                <w:left w:val="none" w:sz="0" w:space="0" w:color="auto"/>
                <w:bottom w:val="none" w:sz="0" w:space="0" w:color="auto"/>
                <w:right w:val="none" w:sz="0" w:space="0" w:color="auto"/>
              </w:divBdr>
            </w:div>
            <w:div w:id="1082214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99" Type="http://schemas.openxmlformats.org/officeDocument/2006/relationships/control" Target="activeX/activeX286.xml"/><Relationship Id="rId21" Type="http://schemas.openxmlformats.org/officeDocument/2006/relationships/control" Target="activeX/activeX10.xml"/><Relationship Id="rId42" Type="http://schemas.openxmlformats.org/officeDocument/2006/relationships/control" Target="activeX/activeX31.xml"/><Relationship Id="rId63" Type="http://schemas.openxmlformats.org/officeDocument/2006/relationships/control" Target="activeX/activeX50.xml"/><Relationship Id="rId84" Type="http://schemas.openxmlformats.org/officeDocument/2006/relationships/control" Target="activeX/activeX71.xml"/><Relationship Id="rId138" Type="http://schemas.openxmlformats.org/officeDocument/2006/relationships/control" Target="activeX/activeX125.xml"/><Relationship Id="rId159" Type="http://schemas.openxmlformats.org/officeDocument/2006/relationships/control" Target="activeX/activeX146.xml"/><Relationship Id="rId324" Type="http://schemas.openxmlformats.org/officeDocument/2006/relationships/control" Target="activeX/activeX311.xml"/><Relationship Id="rId345" Type="http://schemas.openxmlformats.org/officeDocument/2006/relationships/control" Target="activeX/activeX332.xml"/><Relationship Id="rId366" Type="http://schemas.openxmlformats.org/officeDocument/2006/relationships/control" Target="activeX/activeX353.xml"/><Relationship Id="rId387" Type="http://schemas.openxmlformats.org/officeDocument/2006/relationships/theme" Target="theme/theme1.xml"/><Relationship Id="rId170" Type="http://schemas.openxmlformats.org/officeDocument/2006/relationships/control" Target="activeX/activeX157.xml"/><Relationship Id="rId191" Type="http://schemas.openxmlformats.org/officeDocument/2006/relationships/control" Target="activeX/activeX178.xml"/><Relationship Id="rId205" Type="http://schemas.openxmlformats.org/officeDocument/2006/relationships/control" Target="activeX/activeX192.xml"/><Relationship Id="rId226" Type="http://schemas.openxmlformats.org/officeDocument/2006/relationships/control" Target="activeX/activeX213.xml"/><Relationship Id="rId247" Type="http://schemas.openxmlformats.org/officeDocument/2006/relationships/control" Target="activeX/activeX234.xml"/><Relationship Id="rId107" Type="http://schemas.openxmlformats.org/officeDocument/2006/relationships/control" Target="activeX/activeX94.xml"/><Relationship Id="rId268" Type="http://schemas.openxmlformats.org/officeDocument/2006/relationships/control" Target="activeX/activeX255.xml"/><Relationship Id="rId289" Type="http://schemas.openxmlformats.org/officeDocument/2006/relationships/control" Target="activeX/activeX276.xml"/><Relationship Id="rId11" Type="http://schemas.openxmlformats.org/officeDocument/2006/relationships/control" Target="activeX/activeX1.xml"/><Relationship Id="rId32" Type="http://schemas.openxmlformats.org/officeDocument/2006/relationships/control" Target="activeX/activeX21.xml"/><Relationship Id="rId53" Type="http://schemas.openxmlformats.org/officeDocument/2006/relationships/control" Target="activeX/activeX40.xml"/><Relationship Id="rId74" Type="http://schemas.openxmlformats.org/officeDocument/2006/relationships/control" Target="activeX/activeX61.xml"/><Relationship Id="rId128" Type="http://schemas.openxmlformats.org/officeDocument/2006/relationships/control" Target="activeX/activeX115.xml"/><Relationship Id="rId149" Type="http://schemas.openxmlformats.org/officeDocument/2006/relationships/control" Target="activeX/activeX136.xml"/><Relationship Id="rId314" Type="http://schemas.openxmlformats.org/officeDocument/2006/relationships/control" Target="activeX/activeX301.xml"/><Relationship Id="rId335" Type="http://schemas.openxmlformats.org/officeDocument/2006/relationships/control" Target="activeX/activeX322.xml"/><Relationship Id="rId356" Type="http://schemas.openxmlformats.org/officeDocument/2006/relationships/control" Target="activeX/activeX343.xml"/><Relationship Id="rId377" Type="http://schemas.openxmlformats.org/officeDocument/2006/relationships/control" Target="activeX/activeX364.xml"/><Relationship Id="rId5" Type="http://schemas.openxmlformats.org/officeDocument/2006/relationships/styles" Target="styles.xml"/><Relationship Id="rId95" Type="http://schemas.openxmlformats.org/officeDocument/2006/relationships/control" Target="activeX/activeX82.xml"/><Relationship Id="rId160" Type="http://schemas.openxmlformats.org/officeDocument/2006/relationships/control" Target="activeX/activeX147.xml"/><Relationship Id="rId181" Type="http://schemas.openxmlformats.org/officeDocument/2006/relationships/control" Target="activeX/activeX168.xml"/><Relationship Id="rId216" Type="http://schemas.openxmlformats.org/officeDocument/2006/relationships/control" Target="activeX/activeX203.xml"/><Relationship Id="rId237" Type="http://schemas.openxmlformats.org/officeDocument/2006/relationships/control" Target="activeX/activeX224.xml"/><Relationship Id="rId258" Type="http://schemas.openxmlformats.org/officeDocument/2006/relationships/control" Target="activeX/activeX245.xml"/><Relationship Id="rId279" Type="http://schemas.openxmlformats.org/officeDocument/2006/relationships/control" Target="activeX/activeX266.xml"/><Relationship Id="rId22" Type="http://schemas.openxmlformats.org/officeDocument/2006/relationships/control" Target="activeX/activeX11.xml"/><Relationship Id="rId43" Type="http://schemas.openxmlformats.org/officeDocument/2006/relationships/control" Target="activeX/activeX32.xml"/><Relationship Id="rId64" Type="http://schemas.openxmlformats.org/officeDocument/2006/relationships/control" Target="activeX/activeX51.xml"/><Relationship Id="rId118" Type="http://schemas.openxmlformats.org/officeDocument/2006/relationships/control" Target="activeX/activeX105.xml"/><Relationship Id="rId139" Type="http://schemas.openxmlformats.org/officeDocument/2006/relationships/control" Target="activeX/activeX126.xml"/><Relationship Id="rId290" Type="http://schemas.openxmlformats.org/officeDocument/2006/relationships/control" Target="activeX/activeX277.xml"/><Relationship Id="rId304" Type="http://schemas.openxmlformats.org/officeDocument/2006/relationships/control" Target="activeX/activeX291.xml"/><Relationship Id="rId325" Type="http://schemas.openxmlformats.org/officeDocument/2006/relationships/control" Target="activeX/activeX312.xml"/><Relationship Id="rId346" Type="http://schemas.openxmlformats.org/officeDocument/2006/relationships/control" Target="activeX/activeX333.xml"/><Relationship Id="rId367" Type="http://schemas.openxmlformats.org/officeDocument/2006/relationships/control" Target="activeX/activeX354.xml"/><Relationship Id="rId85" Type="http://schemas.openxmlformats.org/officeDocument/2006/relationships/control" Target="activeX/activeX72.xml"/><Relationship Id="rId150" Type="http://schemas.openxmlformats.org/officeDocument/2006/relationships/control" Target="activeX/activeX137.xml"/><Relationship Id="rId171" Type="http://schemas.openxmlformats.org/officeDocument/2006/relationships/control" Target="activeX/activeX158.xml"/><Relationship Id="rId192" Type="http://schemas.openxmlformats.org/officeDocument/2006/relationships/control" Target="activeX/activeX179.xml"/><Relationship Id="rId206" Type="http://schemas.openxmlformats.org/officeDocument/2006/relationships/control" Target="activeX/activeX193.xml"/><Relationship Id="rId227" Type="http://schemas.openxmlformats.org/officeDocument/2006/relationships/control" Target="activeX/activeX214.xml"/><Relationship Id="rId248" Type="http://schemas.openxmlformats.org/officeDocument/2006/relationships/control" Target="activeX/activeX235.xml"/><Relationship Id="rId269" Type="http://schemas.openxmlformats.org/officeDocument/2006/relationships/control" Target="activeX/activeX256.xml"/><Relationship Id="rId12" Type="http://schemas.openxmlformats.org/officeDocument/2006/relationships/image" Target="media/image2.wmf"/><Relationship Id="rId33" Type="http://schemas.openxmlformats.org/officeDocument/2006/relationships/control" Target="activeX/activeX22.xml"/><Relationship Id="rId108" Type="http://schemas.openxmlformats.org/officeDocument/2006/relationships/control" Target="activeX/activeX95.xml"/><Relationship Id="rId129" Type="http://schemas.openxmlformats.org/officeDocument/2006/relationships/control" Target="activeX/activeX116.xml"/><Relationship Id="rId280" Type="http://schemas.openxmlformats.org/officeDocument/2006/relationships/control" Target="activeX/activeX267.xml"/><Relationship Id="rId315" Type="http://schemas.openxmlformats.org/officeDocument/2006/relationships/control" Target="activeX/activeX302.xml"/><Relationship Id="rId336" Type="http://schemas.openxmlformats.org/officeDocument/2006/relationships/control" Target="activeX/activeX323.xml"/><Relationship Id="rId357" Type="http://schemas.openxmlformats.org/officeDocument/2006/relationships/control" Target="activeX/activeX344.xml"/><Relationship Id="rId54" Type="http://schemas.openxmlformats.org/officeDocument/2006/relationships/control" Target="activeX/activeX41.xml"/><Relationship Id="rId75" Type="http://schemas.openxmlformats.org/officeDocument/2006/relationships/control" Target="activeX/activeX62.xml"/><Relationship Id="rId96" Type="http://schemas.openxmlformats.org/officeDocument/2006/relationships/control" Target="activeX/activeX83.xml"/><Relationship Id="rId140" Type="http://schemas.openxmlformats.org/officeDocument/2006/relationships/control" Target="activeX/activeX127.xml"/><Relationship Id="rId161" Type="http://schemas.openxmlformats.org/officeDocument/2006/relationships/control" Target="activeX/activeX148.xml"/><Relationship Id="rId182" Type="http://schemas.openxmlformats.org/officeDocument/2006/relationships/control" Target="activeX/activeX169.xml"/><Relationship Id="rId217" Type="http://schemas.openxmlformats.org/officeDocument/2006/relationships/control" Target="activeX/activeX204.xml"/><Relationship Id="rId378" Type="http://schemas.openxmlformats.org/officeDocument/2006/relationships/control" Target="activeX/activeX365.xml"/><Relationship Id="rId6" Type="http://schemas.openxmlformats.org/officeDocument/2006/relationships/settings" Target="settings.xml"/><Relationship Id="rId238" Type="http://schemas.openxmlformats.org/officeDocument/2006/relationships/control" Target="activeX/activeX225.xml"/><Relationship Id="rId259" Type="http://schemas.openxmlformats.org/officeDocument/2006/relationships/control" Target="activeX/activeX246.xml"/><Relationship Id="rId23" Type="http://schemas.openxmlformats.org/officeDocument/2006/relationships/control" Target="activeX/activeX12.xml"/><Relationship Id="rId119" Type="http://schemas.openxmlformats.org/officeDocument/2006/relationships/control" Target="activeX/activeX106.xml"/><Relationship Id="rId270" Type="http://schemas.openxmlformats.org/officeDocument/2006/relationships/control" Target="activeX/activeX257.xml"/><Relationship Id="rId291" Type="http://schemas.openxmlformats.org/officeDocument/2006/relationships/control" Target="activeX/activeX278.xml"/><Relationship Id="rId305" Type="http://schemas.openxmlformats.org/officeDocument/2006/relationships/control" Target="activeX/activeX292.xml"/><Relationship Id="rId326" Type="http://schemas.openxmlformats.org/officeDocument/2006/relationships/control" Target="activeX/activeX313.xml"/><Relationship Id="rId347" Type="http://schemas.openxmlformats.org/officeDocument/2006/relationships/control" Target="activeX/activeX334.xml"/><Relationship Id="rId44" Type="http://schemas.openxmlformats.org/officeDocument/2006/relationships/control" Target="activeX/activeX33.xml"/><Relationship Id="rId65" Type="http://schemas.openxmlformats.org/officeDocument/2006/relationships/control" Target="activeX/activeX52.xml"/><Relationship Id="rId86" Type="http://schemas.openxmlformats.org/officeDocument/2006/relationships/control" Target="activeX/activeX73.xml"/><Relationship Id="rId130" Type="http://schemas.openxmlformats.org/officeDocument/2006/relationships/control" Target="activeX/activeX117.xml"/><Relationship Id="rId151" Type="http://schemas.openxmlformats.org/officeDocument/2006/relationships/control" Target="activeX/activeX138.xml"/><Relationship Id="rId368" Type="http://schemas.openxmlformats.org/officeDocument/2006/relationships/control" Target="activeX/activeX355.xml"/><Relationship Id="rId172" Type="http://schemas.openxmlformats.org/officeDocument/2006/relationships/control" Target="activeX/activeX159.xml"/><Relationship Id="rId193" Type="http://schemas.openxmlformats.org/officeDocument/2006/relationships/control" Target="activeX/activeX180.xml"/><Relationship Id="rId207" Type="http://schemas.openxmlformats.org/officeDocument/2006/relationships/control" Target="activeX/activeX194.xml"/><Relationship Id="rId228" Type="http://schemas.openxmlformats.org/officeDocument/2006/relationships/control" Target="activeX/activeX215.xml"/><Relationship Id="rId249" Type="http://schemas.openxmlformats.org/officeDocument/2006/relationships/control" Target="activeX/activeX236.xml"/><Relationship Id="rId13" Type="http://schemas.openxmlformats.org/officeDocument/2006/relationships/control" Target="activeX/activeX2.xml"/><Relationship Id="rId109" Type="http://schemas.openxmlformats.org/officeDocument/2006/relationships/control" Target="activeX/activeX96.xml"/><Relationship Id="rId260" Type="http://schemas.openxmlformats.org/officeDocument/2006/relationships/control" Target="activeX/activeX247.xml"/><Relationship Id="rId281" Type="http://schemas.openxmlformats.org/officeDocument/2006/relationships/control" Target="activeX/activeX268.xml"/><Relationship Id="rId316" Type="http://schemas.openxmlformats.org/officeDocument/2006/relationships/control" Target="activeX/activeX303.xml"/><Relationship Id="rId337" Type="http://schemas.openxmlformats.org/officeDocument/2006/relationships/control" Target="activeX/activeX324.xml"/><Relationship Id="rId34" Type="http://schemas.openxmlformats.org/officeDocument/2006/relationships/control" Target="activeX/activeX23.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4.xml"/><Relationship Id="rId120" Type="http://schemas.openxmlformats.org/officeDocument/2006/relationships/control" Target="activeX/activeX107.xml"/><Relationship Id="rId141" Type="http://schemas.openxmlformats.org/officeDocument/2006/relationships/control" Target="activeX/activeX128.xml"/><Relationship Id="rId358" Type="http://schemas.openxmlformats.org/officeDocument/2006/relationships/control" Target="activeX/activeX345.xml"/><Relationship Id="rId379" Type="http://schemas.openxmlformats.org/officeDocument/2006/relationships/control" Target="activeX/activeX366.xml"/><Relationship Id="rId7" Type="http://schemas.openxmlformats.org/officeDocument/2006/relationships/webSettings" Target="webSettings.xml"/><Relationship Id="rId162" Type="http://schemas.openxmlformats.org/officeDocument/2006/relationships/control" Target="activeX/activeX149.xml"/><Relationship Id="rId183" Type="http://schemas.openxmlformats.org/officeDocument/2006/relationships/control" Target="activeX/activeX170.xml"/><Relationship Id="rId218" Type="http://schemas.openxmlformats.org/officeDocument/2006/relationships/control" Target="activeX/activeX205.xml"/><Relationship Id="rId239" Type="http://schemas.openxmlformats.org/officeDocument/2006/relationships/control" Target="activeX/activeX226.xml"/><Relationship Id="rId250" Type="http://schemas.openxmlformats.org/officeDocument/2006/relationships/control" Target="activeX/activeX237.xml"/><Relationship Id="rId271" Type="http://schemas.openxmlformats.org/officeDocument/2006/relationships/control" Target="activeX/activeX258.xml"/><Relationship Id="rId292" Type="http://schemas.openxmlformats.org/officeDocument/2006/relationships/control" Target="activeX/activeX279.xml"/><Relationship Id="rId306" Type="http://schemas.openxmlformats.org/officeDocument/2006/relationships/control" Target="activeX/activeX293.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7.xml"/><Relationship Id="rId131" Type="http://schemas.openxmlformats.org/officeDocument/2006/relationships/control" Target="activeX/activeX118.xml"/><Relationship Id="rId327" Type="http://schemas.openxmlformats.org/officeDocument/2006/relationships/control" Target="activeX/activeX314.xml"/><Relationship Id="rId348" Type="http://schemas.openxmlformats.org/officeDocument/2006/relationships/control" Target="activeX/activeX335.xml"/><Relationship Id="rId369" Type="http://schemas.openxmlformats.org/officeDocument/2006/relationships/control" Target="activeX/activeX356.xml"/><Relationship Id="rId152" Type="http://schemas.openxmlformats.org/officeDocument/2006/relationships/control" Target="activeX/activeX139.xml"/><Relationship Id="rId173" Type="http://schemas.openxmlformats.org/officeDocument/2006/relationships/control" Target="activeX/activeX160.xml"/><Relationship Id="rId194" Type="http://schemas.openxmlformats.org/officeDocument/2006/relationships/control" Target="activeX/activeX181.xml"/><Relationship Id="rId208" Type="http://schemas.openxmlformats.org/officeDocument/2006/relationships/control" Target="activeX/activeX195.xml"/><Relationship Id="rId229" Type="http://schemas.openxmlformats.org/officeDocument/2006/relationships/control" Target="activeX/activeX216.xml"/><Relationship Id="rId380" Type="http://schemas.openxmlformats.org/officeDocument/2006/relationships/control" Target="activeX/activeX367.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control" Target="activeX/activeX3.xml"/><Relationship Id="rId35" Type="http://schemas.openxmlformats.org/officeDocument/2006/relationships/control" Target="activeX/activeX24.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7.xml"/><Relationship Id="rId282" Type="http://schemas.openxmlformats.org/officeDocument/2006/relationships/control" Target="activeX/activeX269.xml"/><Relationship Id="rId317" Type="http://schemas.openxmlformats.org/officeDocument/2006/relationships/control" Target="activeX/activeX304.xml"/><Relationship Id="rId338" Type="http://schemas.openxmlformats.org/officeDocument/2006/relationships/control" Target="activeX/activeX325.xml"/><Relationship Id="rId359" Type="http://schemas.openxmlformats.org/officeDocument/2006/relationships/control" Target="activeX/activeX346.xml"/><Relationship Id="rId8" Type="http://schemas.openxmlformats.org/officeDocument/2006/relationships/footnotes" Target="footnotes.xml"/><Relationship Id="rId98" Type="http://schemas.openxmlformats.org/officeDocument/2006/relationships/control" Target="activeX/activeX85.xml"/><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50.xml"/><Relationship Id="rId184" Type="http://schemas.openxmlformats.org/officeDocument/2006/relationships/control" Target="activeX/activeX171.xml"/><Relationship Id="rId219" Type="http://schemas.openxmlformats.org/officeDocument/2006/relationships/control" Target="activeX/activeX206.xml"/><Relationship Id="rId370" Type="http://schemas.openxmlformats.org/officeDocument/2006/relationships/control" Target="activeX/activeX357.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4.xml"/><Relationship Id="rId272" Type="http://schemas.openxmlformats.org/officeDocument/2006/relationships/control" Target="activeX/activeX259.xml"/><Relationship Id="rId293" Type="http://schemas.openxmlformats.org/officeDocument/2006/relationships/control" Target="activeX/activeX280.xml"/><Relationship Id="rId307" Type="http://schemas.openxmlformats.org/officeDocument/2006/relationships/control" Target="activeX/activeX294.xml"/><Relationship Id="rId328" Type="http://schemas.openxmlformats.org/officeDocument/2006/relationships/control" Target="activeX/activeX315.xml"/><Relationship Id="rId349" Type="http://schemas.openxmlformats.org/officeDocument/2006/relationships/control" Target="activeX/activeX336.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control" Target="activeX/activeX347.xml"/><Relationship Id="rId381" Type="http://schemas.openxmlformats.org/officeDocument/2006/relationships/control" Target="activeX/activeX368.xml"/><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4.xml"/><Relationship Id="rId36" Type="http://schemas.openxmlformats.org/officeDocument/2006/relationships/control" Target="activeX/activeX25.xml"/><Relationship Id="rId57" Type="http://schemas.openxmlformats.org/officeDocument/2006/relationships/control" Target="activeX/activeX44.xml"/><Relationship Id="rId262" Type="http://schemas.openxmlformats.org/officeDocument/2006/relationships/control" Target="activeX/activeX249.xml"/><Relationship Id="rId283" Type="http://schemas.openxmlformats.org/officeDocument/2006/relationships/control" Target="activeX/activeX270.xml"/><Relationship Id="rId318" Type="http://schemas.openxmlformats.org/officeDocument/2006/relationships/control" Target="activeX/activeX305.xml"/><Relationship Id="rId339" Type="http://schemas.openxmlformats.org/officeDocument/2006/relationships/control" Target="activeX/activeX326.xml"/><Relationship Id="rId78" Type="http://schemas.openxmlformats.org/officeDocument/2006/relationships/control" Target="activeX/activeX65.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64" Type="http://schemas.openxmlformats.org/officeDocument/2006/relationships/control" Target="activeX/activeX151.xml"/><Relationship Id="rId185" Type="http://schemas.openxmlformats.org/officeDocument/2006/relationships/control" Target="activeX/activeX172.xml"/><Relationship Id="rId350" Type="http://schemas.openxmlformats.org/officeDocument/2006/relationships/control" Target="activeX/activeX337.xml"/><Relationship Id="rId371" Type="http://schemas.openxmlformats.org/officeDocument/2006/relationships/control" Target="activeX/activeX358.xml"/><Relationship Id="rId9" Type="http://schemas.openxmlformats.org/officeDocument/2006/relationships/endnotes" Target="endnotes.xml"/><Relationship Id="rId210" Type="http://schemas.openxmlformats.org/officeDocument/2006/relationships/control" Target="activeX/activeX197.xml"/><Relationship Id="rId26" Type="http://schemas.openxmlformats.org/officeDocument/2006/relationships/control" Target="activeX/activeX15.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control" Target="activeX/activeX260.xml"/><Relationship Id="rId294" Type="http://schemas.openxmlformats.org/officeDocument/2006/relationships/control" Target="activeX/activeX281.xml"/><Relationship Id="rId308" Type="http://schemas.openxmlformats.org/officeDocument/2006/relationships/control" Target="activeX/activeX295.xml"/><Relationship Id="rId329" Type="http://schemas.openxmlformats.org/officeDocument/2006/relationships/control" Target="activeX/activeX316.xml"/><Relationship Id="rId47" Type="http://schemas.openxmlformats.org/officeDocument/2006/relationships/control" Target="activeX/activeX36.xml"/><Relationship Id="rId68" Type="http://schemas.openxmlformats.org/officeDocument/2006/relationships/control" Target="activeX/activeX55.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control" Target="activeX/activeX162.xml"/><Relationship Id="rId340" Type="http://schemas.openxmlformats.org/officeDocument/2006/relationships/control" Target="activeX/activeX327.xml"/><Relationship Id="rId361" Type="http://schemas.openxmlformats.org/officeDocument/2006/relationships/control" Target="activeX/activeX348.xml"/><Relationship Id="rId196" Type="http://schemas.openxmlformats.org/officeDocument/2006/relationships/control" Target="activeX/activeX183.xml"/><Relationship Id="rId200" Type="http://schemas.openxmlformats.org/officeDocument/2006/relationships/control" Target="activeX/activeX187.xml"/><Relationship Id="rId382" Type="http://schemas.openxmlformats.org/officeDocument/2006/relationships/control" Target="activeX/activeX369.xml"/><Relationship Id="rId16" Type="http://schemas.openxmlformats.org/officeDocument/2006/relationships/control" Target="activeX/activeX5.xml"/><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control" Target="activeX/activeX250.xml"/><Relationship Id="rId284" Type="http://schemas.openxmlformats.org/officeDocument/2006/relationships/control" Target="activeX/activeX271.xml"/><Relationship Id="rId319" Type="http://schemas.openxmlformats.org/officeDocument/2006/relationships/control" Target="activeX/activeX306.xml"/><Relationship Id="rId37" Type="http://schemas.openxmlformats.org/officeDocument/2006/relationships/control" Target="activeX/activeX26.xml"/><Relationship Id="rId58" Type="http://schemas.openxmlformats.org/officeDocument/2006/relationships/control" Target="activeX/activeX45.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330" Type="http://schemas.openxmlformats.org/officeDocument/2006/relationships/control" Target="activeX/activeX317.xml"/><Relationship Id="rId90" Type="http://schemas.openxmlformats.org/officeDocument/2006/relationships/control" Target="activeX/activeX77.xml"/><Relationship Id="rId165" Type="http://schemas.openxmlformats.org/officeDocument/2006/relationships/control" Target="activeX/activeX152.xml"/><Relationship Id="rId186" Type="http://schemas.openxmlformats.org/officeDocument/2006/relationships/control" Target="activeX/activeX173.xml"/><Relationship Id="rId351" Type="http://schemas.openxmlformats.org/officeDocument/2006/relationships/control" Target="activeX/activeX338.xml"/><Relationship Id="rId372" Type="http://schemas.openxmlformats.org/officeDocument/2006/relationships/control" Target="activeX/activeX359.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61.xml"/><Relationship Id="rId295" Type="http://schemas.openxmlformats.org/officeDocument/2006/relationships/control" Target="activeX/activeX282.xml"/><Relationship Id="rId309" Type="http://schemas.openxmlformats.org/officeDocument/2006/relationships/control" Target="activeX/activeX296.xml"/><Relationship Id="rId27" Type="http://schemas.openxmlformats.org/officeDocument/2006/relationships/control" Target="activeX/activeX16.xml"/><Relationship Id="rId48" Type="http://schemas.openxmlformats.org/officeDocument/2006/relationships/image" Target="media/image3.wmf"/><Relationship Id="rId69" Type="http://schemas.openxmlformats.org/officeDocument/2006/relationships/control" Target="activeX/activeX56.xml"/><Relationship Id="rId113" Type="http://schemas.openxmlformats.org/officeDocument/2006/relationships/control" Target="activeX/activeX100.xml"/><Relationship Id="rId134" Type="http://schemas.openxmlformats.org/officeDocument/2006/relationships/control" Target="activeX/activeX121.xml"/><Relationship Id="rId320" Type="http://schemas.openxmlformats.org/officeDocument/2006/relationships/control" Target="activeX/activeX307.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341" Type="http://schemas.openxmlformats.org/officeDocument/2006/relationships/control" Target="activeX/activeX328.xml"/><Relationship Id="rId362" Type="http://schemas.openxmlformats.org/officeDocument/2006/relationships/control" Target="activeX/activeX349.xml"/><Relationship Id="rId383" Type="http://schemas.openxmlformats.org/officeDocument/2006/relationships/control" Target="activeX/activeX370.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1.xml"/><Relationship Id="rId285" Type="http://schemas.openxmlformats.org/officeDocument/2006/relationships/control" Target="activeX/activeX272.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6.xml"/><Relationship Id="rId103" Type="http://schemas.openxmlformats.org/officeDocument/2006/relationships/control" Target="activeX/activeX90.xml"/><Relationship Id="rId124" Type="http://schemas.openxmlformats.org/officeDocument/2006/relationships/control" Target="activeX/activeX111.xml"/><Relationship Id="rId310" Type="http://schemas.openxmlformats.org/officeDocument/2006/relationships/control" Target="activeX/activeX297.xml"/><Relationship Id="rId70" Type="http://schemas.openxmlformats.org/officeDocument/2006/relationships/control" Target="activeX/activeX57.xml"/><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 Id="rId331" Type="http://schemas.openxmlformats.org/officeDocument/2006/relationships/control" Target="activeX/activeX318.xml"/><Relationship Id="rId352" Type="http://schemas.openxmlformats.org/officeDocument/2006/relationships/control" Target="activeX/activeX339.xml"/><Relationship Id="rId373" Type="http://schemas.openxmlformats.org/officeDocument/2006/relationships/control" Target="activeX/activeX360.xml"/><Relationship Id="rId1" Type="http://schemas.openxmlformats.org/officeDocument/2006/relationships/customXml" Target="../customXml/item1.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17.xml"/><Relationship Id="rId49" Type="http://schemas.openxmlformats.org/officeDocument/2006/relationships/control" Target="activeX/activeX37.xml"/><Relationship Id="rId114" Type="http://schemas.openxmlformats.org/officeDocument/2006/relationships/control" Target="activeX/activeX101.xml"/><Relationship Id="rId275" Type="http://schemas.openxmlformats.org/officeDocument/2006/relationships/control" Target="activeX/activeX262.xml"/><Relationship Id="rId296" Type="http://schemas.openxmlformats.org/officeDocument/2006/relationships/control" Target="activeX/activeX283.xml"/><Relationship Id="rId300" Type="http://schemas.openxmlformats.org/officeDocument/2006/relationships/control" Target="activeX/activeX287.xml"/><Relationship Id="rId60" Type="http://schemas.openxmlformats.org/officeDocument/2006/relationships/control" Target="activeX/activeX47.xml"/><Relationship Id="rId81" Type="http://schemas.openxmlformats.org/officeDocument/2006/relationships/control" Target="activeX/activeX68.xml"/><Relationship Id="rId135" Type="http://schemas.openxmlformats.org/officeDocument/2006/relationships/control" Target="activeX/activeX122.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321" Type="http://schemas.openxmlformats.org/officeDocument/2006/relationships/control" Target="activeX/activeX308.xml"/><Relationship Id="rId342" Type="http://schemas.openxmlformats.org/officeDocument/2006/relationships/control" Target="activeX/activeX329.xml"/><Relationship Id="rId363" Type="http://schemas.openxmlformats.org/officeDocument/2006/relationships/control" Target="activeX/activeX350.xml"/><Relationship Id="rId384" Type="http://schemas.openxmlformats.org/officeDocument/2006/relationships/control" Target="activeX/activeX371.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2.xml"/><Relationship Id="rId286" Type="http://schemas.openxmlformats.org/officeDocument/2006/relationships/control" Target="activeX/activeX273.xml"/><Relationship Id="rId50" Type="http://schemas.openxmlformats.org/officeDocument/2006/relationships/control" Target="activeX/activeX38.xml"/><Relationship Id="rId104" Type="http://schemas.openxmlformats.org/officeDocument/2006/relationships/control" Target="activeX/activeX91.xml"/><Relationship Id="rId125" Type="http://schemas.openxmlformats.org/officeDocument/2006/relationships/control" Target="activeX/activeX112.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311" Type="http://schemas.openxmlformats.org/officeDocument/2006/relationships/control" Target="activeX/activeX298.xml"/><Relationship Id="rId332" Type="http://schemas.openxmlformats.org/officeDocument/2006/relationships/control" Target="activeX/activeX319.xml"/><Relationship Id="rId353" Type="http://schemas.openxmlformats.org/officeDocument/2006/relationships/control" Target="activeX/activeX340.xml"/><Relationship Id="rId374" Type="http://schemas.openxmlformats.org/officeDocument/2006/relationships/control" Target="activeX/activeX361.xml"/><Relationship Id="rId71" Type="http://schemas.openxmlformats.org/officeDocument/2006/relationships/control" Target="activeX/activeX58.xml"/><Relationship Id="rId92" Type="http://schemas.openxmlformats.org/officeDocument/2006/relationships/control" Target="activeX/activeX79.xml"/><Relationship Id="rId213" Type="http://schemas.openxmlformats.org/officeDocument/2006/relationships/control" Target="activeX/activeX200.xml"/><Relationship Id="rId234" Type="http://schemas.openxmlformats.org/officeDocument/2006/relationships/control" Target="activeX/activeX221.xml"/><Relationship Id="rId2" Type="http://schemas.openxmlformats.org/officeDocument/2006/relationships/customXml" Target="../customXml/item2.xml"/><Relationship Id="rId29" Type="http://schemas.openxmlformats.org/officeDocument/2006/relationships/control" Target="activeX/activeX18.xml"/><Relationship Id="rId255" Type="http://schemas.openxmlformats.org/officeDocument/2006/relationships/control" Target="activeX/activeX242.xml"/><Relationship Id="rId276" Type="http://schemas.openxmlformats.org/officeDocument/2006/relationships/control" Target="activeX/activeX263.xml"/><Relationship Id="rId297" Type="http://schemas.openxmlformats.org/officeDocument/2006/relationships/control" Target="activeX/activeX284.xml"/><Relationship Id="rId40" Type="http://schemas.openxmlformats.org/officeDocument/2006/relationships/control" Target="activeX/activeX29.xml"/><Relationship Id="rId115" Type="http://schemas.openxmlformats.org/officeDocument/2006/relationships/control" Target="activeX/activeX102.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301" Type="http://schemas.openxmlformats.org/officeDocument/2006/relationships/control" Target="activeX/activeX288.xml"/><Relationship Id="rId322" Type="http://schemas.openxmlformats.org/officeDocument/2006/relationships/control" Target="activeX/activeX309.xml"/><Relationship Id="rId343" Type="http://schemas.openxmlformats.org/officeDocument/2006/relationships/control" Target="activeX/activeX330.xml"/><Relationship Id="rId364" Type="http://schemas.openxmlformats.org/officeDocument/2006/relationships/control" Target="activeX/activeX351.xml"/><Relationship Id="rId61" Type="http://schemas.openxmlformats.org/officeDocument/2006/relationships/control" Target="activeX/activeX48.xml"/><Relationship Id="rId82" Type="http://schemas.openxmlformats.org/officeDocument/2006/relationships/control" Target="activeX/activeX69.xml"/><Relationship Id="rId199" Type="http://schemas.openxmlformats.org/officeDocument/2006/relationships/control" Target="activeX/activeX186.xml"/><Relationship Id="rId203" Type="http://schemas.openxmlformats.org/officeDocument/2006/relationships/control" Target="activeX/activeX190.xml"/><Relationship Id="rId385" Type="http://schemas.openxmlformats.org/officeDocument/2006/relationships/footer" Target="footer1.xml"/><Relationship Id="rId19" Type="http://schemas.openxmlformats.org/officeDocument/2006/relationships/control" Target="activeX/activeX8.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3.xml"/><Relationship Id="rId287" Type="http://schemas.openxmlformats.org/officeDocument/2006/relationships/control" Target="activeX/activeX274.xml"/><Relationship Id="rId30" Type="http://schemas.openxmlformats.org/officeDocument/2006/relationships/control" Target="activeX/activeX19.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312" Type="http://schemas.openxmlformats.org/officeDocument/2006/relationships/control" Target="activeX/activeX299.xml"/><Relationship Id="rId333" Type="http://schemas.openxmlformats.org/officeDocument/2006/relationships/control" Target="activeX/activeX320.xml"/><Relationship Id="rId354" Type="http://schemas.openxmlformats.org/officeDocument/2006/relationships/control" Target="activeX/activeX341.xml"/><Relationship Id="rId51" Type="http://schemas.openxmlformats.org/officeDocument/2006/relationships/image" Target="media/image4.wmf"/><Relationship Id="rId72" Type="http://schemas.openxmlformats.org/officeDocument/2006/relationships/control" Target="activeX/activeX59.xml"/><Relationship Id="rId93" Type="http://schemas.openxmlformats.org/officeDocument/2006/relationships/control" Target="activeX/activeX80.xml"/><Relationship Id="rId189" Type="http://schemas.openxmlformats.org/officeDocument/2006/relationships/control" Target="activeX/activeX176.xml"/><Relationship Id="rId375" Type="http://schemas.openxmlformats.org/officeDocument/2006/relationships/control" Target="activeX/activeX362.xml"/><Relationship Id="rId3" Type="http://schemas.openxmlformats.org/officeDocument/2006/relationships/customXml" Target="../customXml/item3.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control" Target="activeX/activeX264.xml"/><Relationship Id="rId298" Type="http://schemas.openxmlformats.org/officeDocument/2006/relationships/control" Target="activeX/activeX285.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302" Type="http://schemas.openxmlformats.org/officeDocument/2006/relationships/control" Target="activeX/activeX289.xml"/><Relationship Id="rId323" Type="http://schemas.openxmlformats.org/officeDocument/2006/relationships/control" Target="activeX/activeX310.xml"/><Relationship Id="rId344" Type="http://schemas.openxmlformats.org/officeDocument/2006/relationships/control" Target="activeX/activeX331.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49.xml"/><Relationship Id="rId83" Type="http://schemas.openxmlformats.org/officeDocument/2006/relationships/control" Target="activeX/activeX70.xml"/><Relationship Id="rId179" Type="http://schemas.openxmlformats.org/officeDocument/2006/relationships/control" Target="activeX/activeX166.xml"/><Relationship Id="rId365" Type="http://schemas.openxmlformats.org/officeDocument/2006/relationships/control" Target="activeX/activeX352.xml"/><Relationship Id="rId386" Type="http://schemas.openxmlformats.org/officeDocument/2006/relationships/fontTable" Target="fontTable.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54.xml"/><Relationship Id="rId288" Type="http://schemas.openxmlformats.org/officeDocument/2006/relationships/control" Target="activeX/activeX275.xml"/><Relationship Id="rId106" Type="http://schemas.openxmlformats.org/officeDocument/2006/relationships/control" Target="activeX/activeX93.xml"/><Relationship Id="rId127" Type="http://schemas.openxmlformats.org/officeDocument/2006/relationships/control" Target="activeX/activeX114.xml"/><Relationship Id="rId313" Type="http://schemas.openxmlformats.org/officeDocument/2006/relationships/control" Target="activeX/activeX300.xml"/><Relationship Id="rId10" Type="http://schemas.openxmlformats.org/officeDocument/2006/relationships/image" Target="media/image1.wmf"/><Relationship Id="rId31" Type="http://schemas.openxmlformats.org/officeDocument/2006/relationships/control" Target="activeX/activeX20.xml"/><Relationship Id="rId52" Type="http://schemas.openxmlformats.org/officeDocument/2006/relationships/control" Target="activeX/activeX39.xml"/><Relationship Id="rId73" Type="http://schemas.openxmlformats.org/officeDocument/2006/relationships/control" Target="activeX/activeX60.xml"/><Relationship Id="rId94" Type="http://schemas.openxmlformats.org/officeDocument/2006/relationships/control" Target="activeX/activeX81.xml"/><Relationship Id="rId148" Type="http://schemas.openxmlformats.org/officeDocument/2006/relationships/control" Target="activeX/activeX135.xml"/><Relationship Id="rId169" Type="http://schemas.openxmlformats.org/officeDocument/2006/relationships/control" Target="activeX/activeX156.xml"/><Relationship Id="rId334" Type="http://schemas.openxmlformats.org/officeDocument/2006/relationships/control" Target="activeX/activeX321.xml"/><Relationship Id="rId355" Type="http://schemas.openxmlformats.org/officeDocument/2006/relationships/control" Target="activeX/activeX342.xml"/><Relationship Id="rId376" Type="http://schemas.openxmlformats.org/officeDocument/2006/relationships/control" Target="activeX/activeX363.xml"/><Relationship Id="rId4" Type="http://schemas.openxmlformats.org/officeDocument/2006/relationships/numbering" Target="numbering.xml"/><Relationship Id="rId180" Type="http://schemas.openxmlformats.org/officeDocument/2006/relationships/control" Target="activeX/activeX16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65.xml"/><Relationship Id="rId303" Type="http://schemas.openxmlformats.org/officeDocument/2006/relationships/control" Target="activeX/activeX29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BB2732E-E627-45BD-BCEC-248D57FC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471</TotalTime>
  <Pages>19</Pages>
  <Words>5575</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SAfe 4.5 agilist Certification</vt:lpstr>
    </vt:vector>
  </TitlesOfParts>
  <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agilist Certification</dc:title>
  <dc:subject>Sriram balasubramanian</dc:subject>
  <dc:creator>hp</dc:creator>
  <cp:keywords/>
  <cp:lastModifiedBy>Srinivasan Rajaraman</cp:lastModifiedBy>
  <cp:revision>187</cp:revision>
  <dcterms:created xsi:type="dcterms:W3CDTF">2017-03-11T02:45:00Z</dcterms:created>
  <dcterms:modified xsi:type="dcterms:W3CDTF">2018-01-29T08:02:00Z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
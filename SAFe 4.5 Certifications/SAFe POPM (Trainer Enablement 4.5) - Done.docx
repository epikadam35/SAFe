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0"/>
                                    <w:szCs w:val="40"/>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2D05C5" w:rsidRPr="004B1EAF" w:rsidRDefault="002D05C5" w:rsidP="004B1EAF">
                                    <w:pPr>
                                      <w:pStyle w:val="Title"/>
                                      <w:jc w:val="center"/>
                                      <w:rPr>
                                        <w:caps w:val="0"/>
                                        <w:color w:val="FFFFFF" w:themeColor="background1"/>
                                        <w:sz w:val="40"/>
                                        <w:szCs w:val="40"/>
                                      </w:rPr>
                                    </w:pPr>
                                    <w:r w:rsidRPr="004B1EAF">
                                      <w:rPr>
                                        <w:rFonts w:ascii="Arial" w:eastAsia="Times New Roman" w:hAnsi="Arial" w:cs="Arial"/>
                                        <w:b/>
                                        <w:bCs/>
                                        <w:color w:val="FFFFFF" w:themeColor="background1"/>
                                        <w:kern w:val="36"/>
                                        <w:sz w:val="40"/>
                                        <w:szCs w:val="40"/>
                                        <w:lang w:val="en-IN" w:eastAsia="en-IN"/>
                                      </w:rPr>
                                      <w:t>SAfe 4.5 POPM Certification</w:t>
                                    </w:r>
                                  </w:p>
                                </w:sdtContent>
                              </w:sdt>
                              <w:p w:rsidR="002D05C5" w:rsidRDefault="002D05C5">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2D05C5" w:rsidRPr="007C6A21" w:rsidRDefault="002D05C5">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0"/>
                              <w:szCs w:val="40"/>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2D05C5" w:rsidRPr="004B1EAF" w:rsidRDefault="002D05C5" w:rsidP="004B1EAF">
                              <w:pPr>
                                <w:pStyle w:val="Title"/>
                                <w:jc w:val="center"/>
                                <w:rPr>
                                  <w:caps w:val="0"/>
                                  <w:color w:val="FFFFFF" w:themeColor="background1"/>
                                  <w:sz w:val="40"/>
                                  <w:szCs w:val="40"/>
                                </w:rPr>
                              </w:pPr>
                              <w:r w:rsidRPr="004B1EAF">
                                <w:rPr>
                                  <w:rFonts w:ascii="Arial" w:eastAsia="Times New Roman" w:hAnsi="Arial" w:cs="Arial"/>
                                  <w:b/>
                                  <w:bCs/>
                                  <w:color w:val="FFFFFF" w:themeColor="background1"/>
                                  <w:kern w:val="36"/>
                                  <w:sz w:val="40"/>
                                  <w:szCs w:val="40"/>
                                  <w:lang w:val="en-IN" w:eastAsia="en-IN"/>
                                </w:rPr>
                                <w:t>SAfe 4.5 POPM Certification</w:t>
                              </w:r>
                            </w:p>
                          </w:sdtContent>
                        </w:sdt>
                        <w:p w:rsidR="002D05C5" w:rsidRDefault="002D05C5">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2D05C5" w:rsidRPr="007C6A21" w:rsidRDefault="002D05C5">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2D05C5" w:rsidRDefault="002D05C5">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2D05C5" w:rsidRDefault="002D05C5">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Pr="00BE6277" w:rsidRDefault="0057024D" w:rsidP="00A633DD">
      <w:pPr>
        <w:pStyle w:val="Title"/>
        <w:jc w:val="center"/>
        <w:rPr>
          <w:sz w:val="40"/>
          <w:szCs w:val="40"/>
        </w:rPr>
      </w:pPr>
      <w:r w:rsidRPr="00BE6277">
        <w:rPr>
          <w:sz w:val="40"/>
          <w:szCs w:val="40"/>
        </w:rPr>
        <w:lastRenderedPageBreak/>
        <w:t xml:space="preserve">SAFe </w:t>
      </w:r>
      <w:r w:rsidR="00BE6277">
        <w:rPr>
          <w:sz w:val="40"/>
          <w:szCs w:val="40"/>
        </w:rPr>
        <w:t>4.5 POPM</w:t>
      </w:r>
      <w:r w:rsidR="00857E79" w:rsidRPr="00BE6277">
        <w:rPr>
          <w:sz w:val="40"/>
          <w:szCs w:val="40"/>
        </w:rPr>
        <w:t xml:space="preserve"> – practice test</w:t>
      </w:r>
    </w:p>
    <w:p w:rsidR="00C358BC" w:rsidRDefault="00CE447A">
      <w:pPr>
        <w:pStyle w:val="Heading1"/>
      </w:pPr>
      <w:r>
        <w:t xml:space="preserve">Practice test </w:t>
      </w:r>
      <w:r w:rsidR="002451D1">
        <w:t>Q</w:t>
      </w:r>
      <w:r w:rsidR="0057024D">
        <w:t xml:space="preserve">uestions </w:t>
      </w:r>
      <w:r w:rsidR="002451D1">
        <w:t>&amp;</w:t>
      </w:r>
      <w:r w:rsidR="0057024D">
        <w:t xml:space="preserve"> </w:t>
      </w:r>
      <w:r w:rsidR="002451D1">
        <w:t>A</w:t>
      </w:r>
      <w:r w:rsidR="0057024D">
        <w:t>nswers</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Which two types of items are maintained in the Team Backlog? (Choose two.)</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6" type="#_x0000_t75" style="width:16.5pt;height:15pt" o:ole="">
            <v:imagedata r:id="rId10" o:title=""/>
          </v:shape>
          <w:control r:id="rId11" w:name="DefaultOcxName" w:shapeid="_x0000_i1466"/>
        </w:object>
      </w:r>
      <w:r w:rsidRPr="00716918">
        <w:rPr>
          <w:rFonts w:ascii="Helvetica" w:eastAsia="Times New Roman" w:hAnsi="Helvetica" w:cs="Helvetica"/>
          <w:color w:val="000000"/>
          <w:sz w:val="21"/>
          <w:szCs w:val="21"/>
          <w:lang w:eastAsia="en-US"/>
        </w:rPr>
        <w:t>User Stories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69" type="#_x0000_t75" style="width:16.5pt;height:15pt" o:ole="">
            <v:imagedata r:id="rId10" o:title=""/>
          </v:shape>
          <w:control r:id="rId12" w:name="DefaultOcxName1" w:shapeid="_x0000_i1469"/>
        </w:object>
      </w:r>
      <w:r w:rsidRPr="00716918">
        <w:rPr>
          <w:rFonts w:ascii="Helvetica" w:eastAsia="Times New Roman" w:hAnsi="Helvetica" w:cs="Helvetica"/>
          <w:color w:val="000000"/>
          <w:sz w:val="21"/>
          <w:szCs w:val="21"/>
          <w:lang w:eastAsia="en-US"/>
        </w:rPr>
        <w:t>Enabler Stories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72" type="#_x0000_t75" style="width:16.5pt;height:15pt" o:ole="">
            <v:imagedata r:id="rId13" o:title=""/>
          </v:shape>
          <w:control r:id="rId14" w:name="DefaultOcxName2" w:shapeid="_x0000_i1472"/>
        </w:object>
      </w:r>
      <w:r w:rsidRPr="00716918">
        <w:rPr>
          <w:rFonts w:ascii="Helvetica" w:eastAsia="Times New Roman" w:hAnsi="Helvetica" w:cs="Helvetica"/>
          <w:color w:val="000000"/>
          <w:sz w:val="21"/>
          <w:szCs w:val="21"/>
          <w:lang w:eastAsia="en-US"/>
        </w:rPr>
        <w:t>Business Epics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75" type="#_x0000_t75" style="width:16.5pt;height:15pt" o:ole="">
            <v:imagedata r:id="rId13" o:title=""/>
          </v:shape>
          <w:control r:id="rId15" w:name="DefaultOcxName3" w:shapeid="_x0000_i1475"/>
        </w:object>
      </w:r>
      <w:r w:rsidRPr="00716918">
        <w:rPr>
          <w:rFonts w:ascii="Helvetica" w:eastAsia="Times New Roman" w:hAnsi="Helvetica" w:cs="Helvetica"/>
          <w:color w:val="000000"/>
          <w:sz w:val="21"/>
          <w:szCs w:val="21"/>
          <w:lang w:eastAsia="en-US"/>
        </w:rPr>
        <w:t>Epic Enablers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78" type="#_x0000_t75" style="width:16.5pt;height:15pt" o:ole="">
            <v:imagedata r:id="rId13" o:title=""/>
          </v:shape>
          <w:control r:id="rId16" w:name="DefaultOcxName4" w:shapeid="_x0000_i1478"/>
        </w:object>
      </w:r>
      <w:r w:rsidRPr="00716918">
        <w:rPr>
          <w:rFonts w:ascii="Helvetica" w:eastAsia="Times New Roman" w:hAnsi="Helvetica" w:cs="Helvetica"/>
          <w:color w:val="000000"/>
          <w:sz w:val="21"/>
          <w:szCs w:val="21"/>
          <w:lang w:eastAsia="en-US"/>
        </w:rPr>
        <w:t>PI Objectives</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What does the Lean UX process begin with?</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81" type="#_x0000_t75" style="width:16.5pt;height:15pt" o:ole="">
            <v:imagedata r:id="rId17" o:title=""/>
          </v:shape>
          <w:control r:id="rId18" w:name="DefaultOcxName5" w:shapeid="_x0000_i1481"/>
        </w:object>
      </w:r>
      <w:r w:rsidRPr="00716918">
        <w:rPr>
          <w:rFonts w:ascii="Helvetica" w:eastAsia="Times New Roman" w:hAnsi="Helvetica" w:cs="Helvetica"/>
          <w:color w:val="000000"/>
          <w:sz w:val="21"/>
          <w:szCs w:val="21"/>
          <w:lang w:eastAsia="en-US"/>
        </w:rPr>
        <w:t>A minimum marketable feature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84" type="#_x0000_t75" style="width:16.5pt;height:15pt" o:ole="">
            <v:imagedata r:id="rId17" o:title=""/>
          </v:shape>
          <w:control r:id="rId19" w:name="DefaultOcxName11" w:shapeid="_x0000_i1484"/>
        </w:object>
      </w:r>
      <w:r w:rsidRPr="00716918">
        <w:rPr>
          <w:rFonts w:ascii="Helvetica" w:eastAsia="Times New Roman" w:hAnsi="Helvetica" w:cs="Helvetica"/>
          <w:color w:val="000000"/>
          <w:sz w:val="21"/>
          <w:szCs w:val="21"/>
          <w:lang w:eastAsia="en-US"/>
        </w:rPr>
        <w:t>A collaborative design</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87" type="#_x0000_t75" style="width:16.5pt;height:15pt" o:ole="">
            <v:imagedata r:id="rId20" o:title=""/>
          </v:shape>
          <w:control r:id="rId21" w:name="DefaultOcxName21" w:shapeid="_x0000_i1487"/>
        </w:object>
      </w:r>
      <w:r w:rsidRPr="00716918">
        <w:rPr>
          <w:rFonts w:ascii="Helvetica" w:eastAsia="Times New Roman" w:hAnsi="Helvetica" w:cs="Helvetica"/>
          <w:color w:val="000000"/>
          <w:sz w:val="21"/>
          <w:szCs w:val="21"/>
          <w:lang w:eastAsia="en-US"/>
        </w:rPr>
        <w:t>An outcome hypothesis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90" type="#_x0000_t75" style="width:16.5pt;height:15pt" o:ole="">
            <v:imagedata r:id="rId17" o:title=""/>
          </v:shape>
          <w:control r:id="rId22" w:name="DefaultOcxName31" w:shapeid="_x0000_i1490"/>
        </w:object>
      </w:r>
      <w:r w:rsidRPr="00716918">
        <w:rPr>
          <w:rFonts w:ascii="Helvetica" w:eastAsia="Times New Roman" w:hAnsi="Helvetica" w:cs="Helvetica"/>
          <w:color w:val="000000"/>
          <w:sz w:val="21"/>
          <w:szCs w:val="21"/>
          <w:lang w:eastAsia="en-US"/>
        </w:rPr>
        <w:t>An evaluation</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The Lean Portfolio Management function is primarily responsible for three areas: strategy and investment funding, Agile program guidance, and what else?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93" type="#_x0000_t75" style="width:16.5pt;height:15pt" o:ole="">
            <v:imagedata r:id="rId17" o:title=""/>
          </v:shape>
          <w:control r:id="rId23" w:name="DefaultOcxName6" w:shapeid="_x0000_i1493"/>
        </w:object>
      </w:r>
      <w:r w:rsidRPr="00716918">
        <w:rPr>
          <w:rFonts w:ascii="Helvetica" w:eastAsia="Times New Roman" w:hAnsi="Helvetica" w:cs="Helvetica"/>
          <w:color w:val="000000"/>
          <w:sz w:val="21"/>
          <w:szCs w:val="21"/>
          <w:lang w:eastAsia="en-US"/>
        </w:rPr>
        <w:t>Knowledge execution</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96" type="#_x0000_t75" style="width:16.5pt;height:15pt" o:ole="">
            <v:imagedata r:id="rId17" o:title=""/>
          </v:shape>
          <w:control r:id="rId24" w:name="DefaultOcxName12" w:shapeid="_x0000_i1496"/>
        </w:object>
      </w:r>
      <w:r w:rsidRPr="00716918">
        <w:rPr>
          <w:rFonts w:ascii="Helvetica" w:eastAsia="Times New Roman" w:hAnsi="Helvetica" w:cs="Helvetica"/>
          <w:color w:val="000000"/>
          <w:sz w:val="21"/>
          <w:szCs w:val="21"/>
          <w:lang w:eastAsia="en-US"/>
        </w:rPr>
        <w:t>High-level decision making</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499" type="#_x0000_t75" style="width:16.5pt;height:15pt" o:ole="">
            <v:imagedata r:id="rId20" o:title=""/>
          </v:shape>
          <w:control r:id="rId25" w:name="DefaultOcxName22" w:shapeid="_x0000_i1499"/>
        </w:object>
      </w:r>
      <w:r w:rsidRPr="00716918">
        <w:rPr>
          <w:rFonts w:ascii="Helvetica" w:eastAsia="Times New Roman" w:hAnsi="Helvetica" w:cs="Helvetica"/>
          <w:color w:val="000000"/>
          <w:sz w:val="21"/>
          <w:szCs w:val="21"/>
          <w:lang w:eastAsia="en-US"/>
        </w:rPr>
        <w:t>Lean governance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02" type="#_x0000_t75" style="width:16.5pt;height:15pt" o:ole="">
            <v:imagedata r:id="rId17" o:title=""/>
          </v:shape>
          <w:control r:id="rId26" w:name="DefaultOcxName32" w:shapeid="_x0000_i1502"/>
        </w:object>
      </w:r>
      <w:r w:rsidRPr="00716918">
        <w:rPr>
          <w:rFonts w:ascii="Helvetica" w:eastAsia="Times New Roman" w:hAnsi="Helvetica" w:cs="Helvetica"/>
          <w:color w:val="000000"/>
          <w:sz w:val="21"/>
          <w:szCs w:val="21"/>
          <w:lang w:eastAsia="en-US"/>
        </w:rPr>
        <w:t>Effective fulfillment</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An organization is conducting their first PI Planning session, and the teams are asked to provide their capacity. Which three actions are part of the capacity planning process? (Choose three.)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05" type="#_x0000_t75" style="width:16.5pt;height:15pt" o:ole="">
            <v:imagedata r:id="rId13" o:title=""/>
          </v:shape>
          <w:control r:id="rId27" w:name="DefaultOcxName7" w:shapeid="_x0000_i1505"/>
        </w:object>
      </w:r>
      <w:r w:rsidRPr="00716918">
        <w:rPr>
          <w:rFonts w:ascii="Helvetica" w:eastAsia="Times New Roman" w:hAnsi="Helvetica" w:cs="Helvetica"/>
          <w:color w:val="000000"/>
          <w:sz w:val="21"/>
          <w:szCs w:val="21"/>
          <w:lang w:eastAsia="en-US"/>
        </w:rPr>
        <w:t>Ensure Product Owner/Product Manager approval for all capacity adjustments based on time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08" type="#_x0000_t75" style="width:16.5pt;height:15pt" o:ole="">
            <v:imagedata r:id="rId10" o:title=""/>
          </v:shape>
          <w:control r:id="rId28" w:name="DefaultOcxName13" w:shapeid="_x0000_i1508"/>
        </w:object>
      </w:r>
      <w:r w:rsidRPr="00716918">
        <w:rPr>
          <w:rFonts w:ascii="Helvetica" w:eastAsia="Times New Roman" w:hAnsi="Helvetica" w:cs="Helvetica"/>
          <w:color w:val="000000"/>
          <w:sz w:val="21"/>
          <w:szCs w:val="21"/>
          <w:lang w:eastAsia="en-US"/>
        </w:rPr>
        <w:t>Compare final team capacity across all teams and make individual team adjustments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11" type="#_x0000_t75" style="width:16.5pt;height:15pt" o:ole="">
            <v:imagedata r:id="rId10" o:title=""/>
          </v:shape>
          <w:control r:id="rId29" w:name="DefaultOcxName23" w:shapeid="_x0000_i1511"/>
        </w:object>
      </w:r>
      <w:r w:rsidRPr="00716918">
        <w:rPr>
          <w:rFonts w:ascii="Helvetica" w:eastAsia="Times New Roman" w:hAnsi="Helvetica" w:cs="Helvetica"/>
          <w:color w:val="000000"/>
          <w:sz w:val="21"/>
          <w:szCs w:val="21"/>
          <w:lang w:eastAsia="en-US"/>
        </w:rPr>
        <w:t>Subtract one point for every team member's vacation day, public holiday, or training day</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14" type="#_x0000_t75" style="width:16.5pt;height:15pt" o:ole="">
            <v:imagedata r:id="rId10" o:title=""/>
          </v:shape>
          <w:control r:id="rId30" w:name="DefaultOcxName33" w:shapeid="_x0000_i1514"/>
        </w:object>
      </w:r>
      <w:r w:rsidRPr="00716918">
        <w:rPr>
          <w:rFonts w:ascii="Helvetica" w:eastAsia="Times New Roman" w:hAnsi="Helvetica" w:cs="Helvetica"/>
          <w:color w:val="000000"/>
          <w:sz w:val="21"/>
          <w:szCs w:val="21"/>
          <w:lang w:eastAsia="en-US"/>
        </w:rPr>
        <w:t>Use eight points per person (adjust for part-time employees)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17" type="#_x0000_t75" style="width:16.5pt;height:15pt" o:ole="">
            <v:imagedata r:id="rId13" o:title=""/>
          </v:shape>
          <w:control r:id="rId31" w:name="DefaultOcxName41" w:shapeid="_x0000_i1517"/>
        </w:object>
      </w:r>
      <w:r w:rsidRPr="00716918">
        <w:rPr>
          <w:rFonts w:ascii="Helvetica" w:eastAsia="Times New Roman" w:hAnsi="Helvetica" w:cs="Helvetica"/>
          <w:color w:val="000000"/>
          <w:sz w:val="21"/>
          <w:szCs w:val="21"/>
          <w:lang w:eastAsia="en-US"/>
        </w:rPr>
        <w:t>Find a small story that takes about a day to develop and call it a one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20" type="#_x0000_t75" style="width:16.5pt;height:15pt" o:ole="">
            <v:imagedata r:id="rId13" o:title=""/>
          </v:shape>
          <w:control r:id="rId32" w:name="DefaultOcxName51" w:shapeid="_x0000_i1520"/>
        </w:object>
      </w:r>
      <w:r w:rsidRPr="00716918">
        <w:rPr>
          <w:rFonts w:ascii="Helvetica" w:eastAsia="Times New Roman" w:hAnsi="Helvetica" w:cs="Helvetica"/>
          <w:color w:val="000000"/>
          <w:sz w:val="21"/>
          <w:szCs w:val="21"/>
          <w:lang w:eastAsia="en-US"/>
        </w:rPr>
        <w:t>Add the points for all the recently completed Features and use that as a baseline for future capacity</w:t>
      </w:r>
    </w:p>
    <w:p w:rsidR="00716918" w:rsidRDefault="00716918" w:rsidP="00716918">
      <w:pPr>
        <w:shd w:val="clear" w:color="auto" w:fill="FFFFFF"/>
        <w:spacing w:before="0" w:after="0" w:line="240" w:lineRule="auto"/>
        <w:rPr>
          <w:rFonts w:ascii="Helvetica" w:eastAsia="Times New Roman" w:hAnsi="Helvetica" w:cs="Helvetica"/>
          <w:b/>
          <w:bCs/>
          <w:color w:val="000000"/>
          <w:sz w:val="21"/>
          <w:szCs w:val="21"/>
          <w:lang w:eastAsia="en-US"/>
        </w:rPr>
      </w:pP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What is the goal of Lean thinking?</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23" type="#_x0000_t75" style="width:16.5pt;height:15pt" o:ole="">
            <v:imagedata r:id="rId17" o:title=""/>
          </v:shape>
          <w:control r:id="rId33" w:name="DefaultOcxName8" w:shapeid="_x0000_i1523"/>
        </w:object>
      </w:r>
      <w:r w:rsidRPr="00716918">
        <w:rPr>
          <w:rFonts w:ascii="Helvetica" w:eastAsia="Times New Roman" w:hAnsi="Helvetica" w:cs="Helvetica"/>
          <w:color w:val="000000"/>
          <w:sz w:val="21"/>
          <w:szCs w:val="21"/>
          <w:lang w:eastAsia="en-US"/>
        </w:rPr>
        <w:t>Respect for people and culture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lastRenderedPageBreak/>
        <w:object w:dxaOrig="330" w:dyaOrig="300">
          <v:shape id="_x0000_i1526" type="#_x0000_t75" style="width:16.5pt;height:15pt" o:ole="">
            <v:imagedata r:id="rId17" o:title=""/>
          </v:shape>
          <w:control r:id="rId34" w:name="DefaultOcxName14" w:shapeid="_x0000_i1526"/>
        </w:object>
      </w:r>
      <w:r w:rsidRPr="00716918">
        <w:rPr>
          <w:rFonts w:ascii="Helvetica" w:eastAsia="Times New Roman" w:hAnsi="Helvetica" w:cs="Helvetica"/>
          <w:color w:val="000000"/>
          <w:sz w:val="21"/>
          <w:szCs w:val="21"/>
          <w:lang w:eastAsia="en-US"/>
        </w:rPr>
        <w:t>Relentless improvement</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29" type="#_x0000_t75" style="width:16.5pt;height:15pt" o:ole="">
            <v:imagedata r:id="rId17" o:title=""/>
          </v:shape>
          <w:control r:id="rId35" w:name="DefaultOcxName24" w:shapeid="_x0000_i1529"/>
        </w:object>
      </w:r>
      <w:r w:rsidRPr="00716918">
        <w:rPr>
          <w:rFonts w:ascii="Helvetica" w:eastAsia="Times New Roman" w:hAnsi="Helvetica" w:cs="Helvetica"/>
          <w:color w:val="000000"/>
          <w:sz w:val="21"/>
          <w:szCs w:val="21"/>
          <w:lang w:eastAsia="en-US"/>
        </w:rPr>
        <w:t>Leadership support</w:t>
      </w:r>
    </w:p>
    <w:p w:rsid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32" type="#_x0000_t75" style="width:16.5pt;height:15pt" o:ole="">
            <v:imagedata r:id="rId20" o:title=""/>
          </v:shape>
          <w:control r:id="rId36" w:name="DefaultOcxName34" w:shapeid="_x0000_i1532"/>
        </w:object>
      </w:r>
      <w:r w:rsidRPr="00716918">
        <w:rPr>
          <w:rFonts w:ascii="Helvetica" w:eastAsia="Times New Roman" w:hAnsi="Helvetica" w:cs="Helvetica"/>
          <w:color w:val="000000"/>
          <w:sz w:val="21"/>
          <w:szCs w:val="21"/>
          <w:lang w:eastAsia="en-US"/>
        </w:rPr>
        <w:t>Best quality and value for people and society</w:t>
      </w:r>
    </w:p>
    <w:p w:rsidR="00716918" w:rsidRPr="00716918" w:rsidRDefault="00716918" w:rsidP="00716918">
      <w:pPr>
        <w:shd w:val="clear" w:color="auto" w:fill="FFFFFF"/>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What are three ways a user story can align with business value? (Choose three.)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35" type="#_x0000_t75" style="width:16.5pt;height:15pt" o:ole="">
            <v:imagedata r:id="rId10" o:title=""/>
          </v:shape>
          <w:control r:id="rId37" w:name="DefaultOcxName9" w:shapeid="_x0000_i1535"/>
        </w:object>
      </w:r>
      <w:r w:rsidRPr="00716918">
        <w:rPr>
          <w:rFonts w:ascii="Helvetica" w:eastAsia="Times New Roman" w:hAnsi="Helvetica" w:cs="Helvetica"/>
          <w:color w:val="000000"/>
          <w:sz w:val="21"/>
          <w:szCs w:val="21"/>
          <w:lang w:eastAsia="en-US"/>
        </w:rPr>
        <w:t>By demonstrating working systems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38" type="#_x0000_t75" style="width:16.5pt;height:15pt" o:ole="">
            <v:imagedata r:id="rId13" o:title=""/>
          </v:shape>
          <w:control r:id="rId38" w:name="DefaultOcxName15" w:shapeid="_x0000_i1538"/>
        </w:object>
      </w:r>
      <w:r w:rsidRPr="00716918">
        <w:rPr>
          <w:rFonts w:ascii="Helvetica" w:eastAsia="Times New Roman" w:hAnsi="Helvetica" w:cs="Helvetica"/>
          <w:color w:val="000000"/>
          <w:sz w:val="21"/>
          <w:szCs w:val="21"/>
          <w:lang w:eastAsia="en-US"/>
        </w:rPr>
        <w:t>By describing responsibilities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41" type="#_x0000_t75" style="width:16.5pt;height:15pt" o:ole="">
            <v:imagedata r:id="rId10" o:title=""/>
          </v:shape>
          <w:control r:id="rId39" w:name="DefaultOcxName25" w:shapeid="_x0000_i1541"/>
        </w:object>
      </w:r>
      <w:r w:rsidRPr="00716918">
        <w:rPr>
          <w:rFonts w:ascii="Helvetica" w:eastAsia="Times New Roman" w:hAnsi="Helvetica" w:cs="Helvetica"/>
          <w:color w:val="000000"/>
          <w:sz w:val="21"/>
          <w:szCs w:val="21"/>
          <w:lang w:eastAsia="en-US"/>
        </w:rPr>
        <w:t>By aligning to Program Objectives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44" type="#_x0000_t75" style="width:16.5pt;height:15pt" o:ole="">
            <v:imagedata r:id="rId10" o:title=""/>
          </v:shape>
          <w:control r:id="rId40" w:name="DefaultOcxName35" w:shapeid="_x0000_i1544"/>
        </w:object>
      </w:r>
      <w:r w:rsidRPr="00716918">
        <w:rPr>
          <w:rFonts w:ascii="Helvetica" w:eastAsia="Times New Roman" w:hAnsi="Helvetica" w:cs="Helvetica"/>
          <w:color w:val="000000"/>
          <w:sz w:val="21"/>
          <w:szCs w:val="21"/>
          <w:lang w:eastAsia="en-US"/>
        </w:rPr>
        <w:t>By delivering value incrementally</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47" type="#_x0000_t75" style="width:16.5pt;height:15pt" o:ole="">
            <v:imagedata r:id="rId13" o:title=""/>
          </v:shape>
          <w:control r:id="rId41" w:name="DefaultOcxName42" w:shapeid="_x0000_i1547"/>
        </w:object>
      </w:r>
      <w:r w:rsidRPr="00716918">
        <w:rPr>
          <w:rFonts w:ascii="Helvetica" w:eastAsia="Times New Roman" w:hAnsi="Helvetica" w:cs="Helvetica"/>
          <w:color w:val="000000"/>
          <w:sz w:val="21"/>
          <w:szCs w:val="21"/>
          <w:lang w:eastAsia="en-US"/>
        </w:rPr>
        <w:t>By removing barriers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50" type="#_x0000_t75" style="width:16.5pt;height:15pt" o:ole="">
            <v:imagedata r:id="rId13" o:title=""/>
          </v:shape>
          <w:control r:id="rId42" w:name="DefaultOcxName52" w:shapeid="_x0000_i1550"/>
        </w:object>
      </w:r>
      <w:r w:rsidRPr="00716918">
        <w:rPr>
          <w:rFonts w:ascii="Helvetica" w:eastAsia="Times New Roman" w:hAnsi="Helvetica" w:cs="Helvetica"/>
          <w:color w:val="000000"/>
          <w:sz w:val="21"/>
          <w:szCs w:val="21"/>
          <w:lang w:eastAsia="en-US"/>
        </w:rPr>
        <w:t>By breaking work down into tasks</w:t>
      </w:r>
    </w:p>
    <w:p w:rsidR="00857E79" w:rsidRDefault="00857E79">
      <w:pPr>
        <w:rPr>
          <w:rFonts w:ascii="Helvetica" w:eastAsia="Times New Roman" w:hAnsi="Helvetica" w:cs="Helvetica"/>
          <w:b/>
          <w:bCs/>
          <w:color w:val="000000"/>
          <w:sz w:val="21"/>
          <w:szCs w:val="21"/>
        </w:rPr>
      </w:pP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 xml:space="preserve">The Product Manager has content authority for the Program Backlog including: </w:t>
      </w:r>
      <w:proofErr w:type="gramStart"/>
      <w:r w:rsidRPr="00716918">
        <w:rPr>
          <w:rFonts w:ascii="Helvetica" w:eastAsia="Times New Roman" w:hAnsi="Helvetica" w:cs="Helvetica"/>
          <w:b/>
          <w:bCs/>
          <w:color w:val="000000"/>
          <w:sz w:val="21"/>
          <w:szCs w:val="21"/>
          <w:lang w:eastAsia="en-US"/>
        </w:rPr>
        <w:t>the</w:t>
      </w:r>
      <w:proofErr w:type="gramEnd"/>
      <w:r w:rsidRPr="00716918">
        <w:rPr>
          <w:rFonts w:ascii="Helvetica" w:eastAsia="Times New Roman" w:hAnsi="Helvetica" w:cs="Helvetica"/>
          <w:b/>
          <w:bCs/>
          <w:color w:val="000000"/>
          <w:sz w:val="21"/>
          <w:szCs w:val="21"/>
          <w:lang w:eastAsia="en-US"/>
        </w:rPr>
        <w:t xml:space="preserve"> Vision, the Roadmap, driving the PI Objectives, and what else?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53" type="#_x0000_t75" style="width:16.5pt;height:15pt" o:ole="">
            <v:imagedata r:id="rId17" o:title=""/>
          </v:shape>
          <w:control r:id="rId43" w:name="DefaultOcxName10" w:shapeid="_x0000_i1553"/>
        </w:object>
      </w:r>
      <w:r w:rsidRPr="00716918">
        <w:rPr>
          <w:rFonts w:ascii="Helvetica" w:eastAsia="Times New Roman" w:hAnsi="Helvetica" w:cs="Helvetica"/>
          <w:color w:val="000000"/>
          <w:sz w:val="21"/>
          <w:szCs w:val="21"/>
          <w:lang w:eastAsia="en-US"/>
        </w:rPr>
        <w:t>Accepting stories and team increments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56" type="#_x0000_t75" style="width:16.5pt;height:15pt" o:ole="">
            <v:imagedata r:id="rId17" o:title=""/>
          </v:shape>
          <w:control r:id="rId44" w:name="DefaultOcxName16" w:shapeid="_x0000_i1556"/>
        </w:object>
      </w:r>
      <w:r w:rsidRPr="00716918">
        <w:rPr>
          <w:rFonts w:ascii="Helvetica" w:eastAsia="Times New Roman" w:hAnsi="Helvetica" w:cs="Helvetica"/>
          <w:color w:val="000000"/>
          <w:sz w:val="21"/>
          <w:szCs w:val="21"/>
          <w:lang w:eastAsia="en-US"/>
        </w:rPr>
        <w:t>Working with business stakeholders and Solution and System Architects to implement holistic technology across Value Streams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59" type="#_x0000_t75" style="width:16.5pt;height:15pt" o:ole="">
            <v:imagedata r:id="rId20" o:title=""/>
          </v:shape>
          <w:control r:id="rId45" w:name="DefaultOcxName26" w:shapeid="_x0000_i1559"/>
        </w:object>
      </w:r>
      <w:r w:rsidRPr="00716918">
        <w:rPr>
          <w:rFonts w:ascii="Helvetica" w:eastAsia="Times New Roman" w:hAnsi="Helvetica" w:cs="Helvetica"/>
          <w:color w:val="000000"/>
          <w:sz w:val="21"/>
          <w:szCs w:val="21"/>
          <w:lang w:eastAsia="en-US"/>
        </w:rPr>
        <w:t>Establishing Features and acceptance criteria</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330" w:dyaOrig="300">
          <v:shape id="_x0000_i1562" type="#_x0000_t75" style="width:16.5pt;height:15pt" o:ole="">
            <v:imagedata r:id="rId17" o:title=""/>
          </v:shape>
          <w:control r:id="rId46" w:name="DefaultOcxName36" w:shapeid="_x0000_i1562"/>
        </w:object>
      </w:r>
      <w:r w:rsidRPr="00716918">
        <w:rPr>
          <w:rFonts w:ascii="Helvetica" w:eastAsia="Times New Roman" w:hAnsi="Helvetica" w:cs="Helvetica"/>
          <w:color w:val="000000"/>
          <w:sz w:val="21"/>
          <w:szCs w:val="21"/>
          <w:lang w:eastAsia="en-US"/>
        </w:rPr>
        <w:t>Managing risk, helping to ensure value delivery, and driving continuous improvement</w:t>
      </w:r>
    </w:p>
    <w:p w:rsidR="0077245B" w:rsidRPr="0077245B" w:rsidRDefault="00D67EEB" w:rsidP="0077245B">
      <w:pPr>
        <w:shd w:val="clear" w:color="auto" w:fill="FFFFFF"/>
        <w:spacing w:before="0" w:after="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b/>
          <w:bCs/>
          <w:color w:val="000000"/>
          <w:sz w:val="21"/>
          <w:szCs w:val="21"/>
          <w:lang w:eastAsia="en-US"/>
        </w:rPr>
        <w:t>Kanban’s</w:t>
      </w:r>
      <w:r w:rsidR="0077245B" w:rsidRPr="0077245B">
        <w:rPr>
          <w:rFonts w:ascii="Helvetica" w:eastAsia="Times New Roman" w:hAnsi="Helvetica" w:cs="Helvetica"/>
          <w:b/>
          <w:bCs/>
          <w:color w:val="000000"/>
          <w:sz w:val="21"/>
          <w:szCs w:val="21"/>
          <w:lang w:eastAsia="en-US"/>
        </w:rPr>
        <w:t xml:space="preserve"> are the primary mechanism to achieve </w:t>
      </w:r>
      <w:proofErr w:type="spellStart"/>
      <w:r w:rsidR="0077245B" w:rsidRPr="0077245B">
        <w:rPr>
          <w:rFonts w:ascii="Helvetica" w:eastAsia="Times New Roman" w:hAnsi="Helvetica" w:cs="Helvetica"/>
          <w:b/>
          <w:bCs/>
          <w:color w:val="000000"/>
          <w:sz w:val="21"/>
          <w:szCs w:val="21"/>
          <w:lang w:eastAsia="en-US"/>
        </w:rPr>
        <w:t>SAFe</w:t>
      </w:r>
      <w:proofErr w:type="spellEnd"/>
      <w:r w:rsidR="0077245B" w:rsidRPr="0077245B">
        <w:rPr>
          <w:rFonts w:ascii="Helvetica" w:eastAsia="Times New Roman" w:hAnsi="Helvetica" w:cs="Helvetica"/>
          <w:b/>
          <w:bCs/>
          <w:color w:val="000000"/>
          <w:sz w:val="21"/>
          <w:szCs w:val="21"/>
          <w:lang w:eastAsia="en-US"/>
        </w:rPr>
        <w:t xml:space="preserve"> Principle #6, which includes visualizing and limiting Work-in-Process, reducing batch sizes, and what else?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65" type="#_x0000_t75" style="width:16.5pt;height:15pt" o:ole="">
            <v:imagedata r:id="rId20" o:title=""/>
          </v:shape>
          <w:control r:id="rId47" w:name="DefaultOcxName18" w:shapeid="_x0000_i1565"/>
        </w:object>
      </w:r>
      <w:r w:rsidRPr="0077245B">
        <w:rPr>
          <w:rFonts w:ascii="Helvetica" w:eastAsia="Times New Roman" w:hAnsi="Helvetica" w:cs="Helvetica"/>
          <w:color w:val="000000"/>
          <w:sz w:val="21"/>
          <w:szCs w:val="21"/>
          <w:lang w:eastAsia="en-US"/>
        </w:rPr>
        <w:t>Managing queue length</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68" type="#_x0000_t75" style="width:16.5pt;height:15pt" o:ole="">
            <v:imagedata r:id="rId17" o:title=""/>
          </v:shape>
          <w:control r:id="rId48" w:name="DefaultOcxName17" w:shapeid="_x0000_i1568"/>
        </w:object>
      </w:r>
      <w:r w:rsidRPr="0077245B">
        <w:rPr>
          <w:rFonts w:ascii="Helvetica" w:eastAsia="Times New Roman" w:hAnsi="Helvetica" w:cs="Helvetica"/>
          <w:color w:val="000000"/>
          <w:sz w:val="21"/>
          <w:szCs w:val="21"/>
          <w:lang w:eastAsia="en-US"/>
        </w:rPr>
        <w:t>Managing PI Objectives</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71" type="#_x0000_t75" style="width:16.5pt;height:15pt" o:ole="">
            <v:imagedata r:id="rId17" o:title=""/>
          </v:shape>
          <w:control r:id="rId49" w:name="DefaultOcxName27" w:shapeid="_x0000_i1571"/>
        </w:object>
      </w:r>
      <w:r w:rsidRPr="0077245B">
        <w:rPr>
          <w:rFonts w:ascii="Helvetica" w:eastAsia="Times New Roman" w:hAnsi="Helvetica" w:cs="Helvetica"/>
          <w:color w:val="000000"/>
          <w:sz w:val="21"/>
          <w:szCs w:val="21"/>
          <w:lang w:eastAsia="en-US"/>
        </w:rPr>
        <w:t>Managing runway cadence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74" type="#_x0000_t75" style="width:16.5pt;height:15pt" o:ole="">
            <v:imagedata r:id="rId17" o:title=""/>
          </v:shape>
          <w:control r:id="rId50" w:name="DefaultOcxName37" w:shapeid="_x0000_i1574"/>
        </w:object>
      </w:r>
      <w:r w:rsidRPr="0077245B">
        <w:rPr>
          <w:rFonts w:ascii="Helvetica" w:eastAsia="Times New Roman" w:hAnsi="Helvetica" w:cs="Helvetica"/>
          <w:color w:val="000000"/>
          <w:sz w:val="21"/>
          <w:szCs w:val="21"/>
          <w:lang w:eastAsia="en-US"/>
        </w:rPr>
        <w:t>Managing non-functional requirements in the backlog</w:t>
      </w: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Pr="0077245B" w:rsidRDefault="0077245B" w:rsidP="0077245B">
      <w:pPr>
        <w:shd w:val="clear" w:color="auto" w:fill="FFFFFF"/>
        <w:spacing w:before="0" w:after="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b/>
          <w:bCs/>
          <w:color w:val="000000"/>
          <w:sz w:val="21"/>
          <w:szCs w:val="21"/>
          <w:lang w:eastAsia="en-US"/>
        </w:rPr>
        <w:t>Epics require an Epic Owner and what else?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77" type="#_x0000_t75" style="width:16.5pt;height:15pt" o:ole="">
            <v:imagedata r:id="rId17" o:title=""/>
          </v:shape>
          <w:control r:id="rId51" w:name="DefaultOcxName20" w:shapeid="_x0000_i1577"/>
        </w:object>
      </w:r>
      <w:r w:rsidRPr="0077245B">
        <w:rPr>
          <w:rFonts w:ascii="Helvetica" w:eastAsia="Times New Roman" w:hAnsi="Helvetica" w:cs="Helvetica"/>
          <w:color w:val="000000"/>
          <w:sz w:val="21"/>
          <w:szCs w:val="21"/>
          <w:lang w:eastAsia="en-US"/>
        </w:rPr>
        <w:t>A Solution Intent</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80" type="#_x0000_t75" style="width:16.5pt;height:15pt" o:ole="">
            <v:imagedata r:id="rId20" o:title=""/>
          </v:shape>
          <w:control r:id="rId52" w:name="DefaultOcxName19" w:shapeid="_x0000_i1580"/>
        </w:object>
      </w:r>
      <w:r w:rsidRPr="0077245B">
        <w:rPr>
          <w:rFonts w:ascii="Helvetica" w:eastAsia="Times New Roman" w:hAnsi="Helvetica" w:cs="Helvetica"/>
          <w:color w:val="000000"/>
          <w:sz w:val="21"/>
          <w:szCs w:val="21"/>
          <w:lang w:eastAsia="en-US"/>
        </w:rPr>
        <w:t>A Lean Business Case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330" w:dyaOrig="300">
          <v:shape id="_x0000_i1583" type="#_x0000_t75" style="width:16.5pt;height:15pt" o:ole="">
            <v:imagedata r:id="rId17" o:title=""/>
          </v:shape>
          <w:control r:id="rId53" w:name="DefaultOcxName28" w:shapeid="_x0000_i1583"/>
        </w:object>
      </w:r>
      <w:r w:rsidRPr="0077245B">
        <w:rPr>
          <w:rFonts w:ascii="Helvetica" w:eastAsia="Times New Roman" w:hAnsi="Helvetica" w:cs="Helvetica"/>
          <w:color w:val="000000"/>
          <w:sz w:val="21"/>
          <w:szCs w:val="21"/>
          <w:lang w:eastAsia="en-US"/>
        </w:rPr>
        <w:t>An Economic Framework</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lastRenderedPageBreak/>
        <w:object w:dxaOrig="330" w:dyaOrig="300">
          <v:shape id="_x0000_i1586" type="#_x0000_t75" style="width:16.5pt;height:15pt" o:ole="">
            <v:imagedata r:id="rId17" o:title=""/>
          </v:shape>
          <w:control r:id="rId54" w:name="DefaultOcxName38" w:shapeid="_x0000_i1586"/>
        </w:object>
      </w:r>
      <w:r w:rsidRPr="0077245B">
        <w:rPr>
          <w:rFonts w:ascii="Helvetica" w:eastAsia="Times New Roman" w:hAnsi="Helvetica" w:cs="Helvetica"/>
          <w:color w:val="000000"/>
          <w:sz w:val="21"/>
          <w:szCs w:val="21"/>
          <w:lang w:eastAsia="en-US"/>
        </w:rPr>
        <w:t>A Definition of Done</w:t>
      </w:r>
    </w:p>
    <w:p w:rsidR="00D67EEB" w:rsidRDefault="00D67EEB" w:rsidP="000044AA">
      <w:pPr>
        <w:shd w:val="clear" w:color="auto" w:fill="FFFFFF"/>
        <w:spacing w:before="0" w:after="0" w:line="240" w:lineRule="auto"/>
        <w:rPr>
          <w:rFonts w:ascii="Helvetica" w:eastAsia="Times New Roman" w:hAnsi="Helvetica" w:cs="Helvetica"/>
          <w:b/>
          <w:bCs/>
          <w:color w:val="000000"/>
          <w:sz w:val="21"/>
          <w:szCs w:val="21"/>
          <w:lang w:eastAsia="en-US"/>
        </w:rPr>
      </w:pP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t>A Product Manager is meeting with a customer to review a set of wireframes created to verify the requirements captured during their last meeting. What type of research activity is being conducted?</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589" type="#_x0000_t75" style="width:16.5pt;height:15pt" o:ole="">
            <v:imagedata r:id="rId17" o:title=""/>
          </v:shape>
          <w:control r:id="rId55" w:name="DefaultOcxName30" w:shapeid="_x0000_i1589"/>
        </w:object>
      </w:r>
      <w:r w:rsidRPr="000044AA">
        <w:rPr>
          <w:rFonts w:ascii="Helvetica" w:eastAsia="Times New Roman" w:hAnsi="Helvetica" w:cs="Helvetica"/>
          <w:color w:val="000000"/>
          <w:sz w:val="21"/>
          <w:szCs w:val="21"/>
          <w:lang w:eastAsia="en-US"/>
        </w:rPr>
        <w:t>Planning</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592" type="#_x0000_t75" style="width:16.5pt;height:15pt" o:ole="">
            <v:imagedata r:id="rId20" o:title=""/>
          </v:shape>
          <w:control r:id="rId56" w:name="DefaultOcxName110" w:shapeid="_x0000_i1592"/>
        </w:object>
      </w:r>
      <w:r w:rsidRPr="000044AA">
        <w:rPr>
          <w:rFonts w:ascii="Helvetica" w:eastAsia="Times New Roman" w:hAnsi="Helvetica" w:cs="Helvetica"/>
          <w:color w:val="000000"/>
          <w:sz w:val="21"/>
          <w:szCs w:val="21"/>
          <w:lang w:eastAsia="en-US"/>
        </w:rPr>
        <w:t>Elicitation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595" type="#_x0000_t75" style="width:16.5pt;height:15pt" o:ole="">
            <v:imagedata r:id="rId17" o:title=""/>
          </v:shape>
          <w:control r:id="rId57" w:name="DefaultOcxName29" w:shapeid="_x0000_i1595"/>
        </w:object>
      </w:r>
      <w:r w:rsidRPr="000044AA">
        <w:rPr>
          <w:rFonts w:ascii="Helvetica" w:eastAsia="Times New Roman" w:hAnsi="Helvetica" w:cs="Helvetica"/>
          <w:color w:val="000000"/>
          <w:sz w:val="21"/>
          <w:szCs w:val="21"/>
          <w:lang w:eastAsia="en-US"/>
        </w:rPr>
        <w:t>System Demo</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598" type="#_x0000_t75" style="width:16.5pt;height:15pt" o:ole="">
            <v:imagedata r:id="rId17" o:title=""/>
          </v:shape>
          <w:control r:id="rId58" w:name="DefaultOcxName39" w:shapeid="_x0000_i1598"/>
        </w:object>
      </w:r>
      <w:r w:rsidRPr="000044AA">
        <w:rPr>
          <w:rFonts w:ascii="Helvetica" w:eastAsia="Times New Roman" w:hAnsi="Helvetica" w:cs="Helvetica"/>
          <w:color w:val="000000"/>
          <w:sz w:val="21"/>
          <w:szCs w:val="21"/>
          <w:lang w:eastAsia="en-US"/>
        </w:rPr>
        <w:t>Define and Design</w:t>
      </w:r>
    </w:p>
    <w:p w:rsidR="00D67EEB" w:rsidRDefault="00D67EEB" w:rsidP="000044AA">
      <w:pPr>
        <w:shd w:val="clear" w:color="auto" w:fill="FFFFFF"/>
        <w:spacing w:before="0" w:after="0" w:line="240" w:lineRule="auto"/>
        <w:rPr>
          <w:rFonts w:ascii="Helvetica" w:eastAsia="Times New Roman" w:hAnsi="Helvetica" w:cs="Helvetica"/>
          <w:b/>
          <w:bCs/>
          <w:color w:val="000000"/>
          <w:sz w:val="21"/>
          <w:szCs w:val="21"/>
          <w:lang w:eastAsia="en-US"/>
        </w:rPr>
      </w:pP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t>The Portfolio Kanban Funnel is used to capture all new big ideas from any source. What are two typical drivers of Epic creation? (Choose two.)</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01" type="#_x0000_t75" style="width:16.5pt;height:15pt" o:ole="">
            <v:imagedata r:id="rId10" o:title=""/>
          </v:shape>
          <w:control r:id="rId59" w:name="DefaultOcxName40" w:shapeid="_x0000_i1601"/>
        </w:object>
      </w:r>
      <w:r w:rsidRPr="000044AA">
        <w:rPr>
          <w:rFonts w:ascii="Helvetica" w:eastAsia="Times New Roman" w:hAnsi="Helvetica" w:cs="Helvetica"/>
          <w:color w:val="000000"/>
          <w:sz w:val="21"/>
          <w:szCs w:val="21"/>
          <w:lang w:eastAsia="en-US"/>
        </w:rPr>
        <w:t>Identifying problems with existing solutions that hinder business or technical performance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04" type="#_x0000_t75" style="width:16.5pt;height:15pt" o:ole="">
            <v:imagedata r:id="rId13" o:title=""/>
          </v:shape>
          <w:control r:id="rId60" w:name="DefaultOcxName111" w:shapeid="_x0000_i1604"/>
        </w:object>
      </w:r>
      <w:r w:rsidRPr="000044AA">
        <w:rPr>
          <w:rFonts w:ascii="Helvetica" w:eastAsia="Times New Roman" w:hAnsi="Helvetica" w:cs="Helvetica"/>
          <w:color w:val="000000"/>
          <w:sz w:val="21"/>
          <w:szCs w:val="21"/>
          <w:lang w:eastAsia="en-US"/>
        </w:rPr>
        <w:t xml:space="preserve">Building a Lean business case, with a Go or </w:t>
      </w:r>
      <w:proofErr w:type="gramStart"/>
      <w:r w:rsidRPr="000044AA">
        <w:rPr>
          <w:rFonts w:ascii="Helvetica" w:eastAsia="Times New Roman" w:hAnsi="Helvetica" w:cs="Helvetica"/>
          <w:color w:val="000000"/>
          <w:sz w:val="21"/>
          <w:szCs w:val="21"/>
          <w:lang w:eastAsia="en-US"/>
        </w:rPr>
        <w:t>No Go</w:t>
      </w:r>
      <w:proofErr w:type="gramEnd"/>
      <w:r w:rsidRPr="000044AA">
        <w:rPr>
          <w:rFonts w:ascii="Helvetica" w:eastAsia="Times New Roman" w:hAnsi="Helvetica" w:cs="Helvetica"/>
          <w:color w:val="000000"/>
          <w:sz w:val="21"/>
          <w:szCs w:val="21"/>
          <w:lang w:eastAsia="en-US"/>
        </w:rPr>
        <w:t xml:space="preserve"> recommendation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07" type="#_x0000_t75" style="width:16.5pt;height:15pt" o:ole="">
            <v:imagedata r:id="rId10" o:title=""/>
          </v:shape>
          <w:control r:id="rId61" w:name="DefaultOcxName210" w:shapeid="_x0000_i1607"/>
        </w:object>
      </w:r>
      <w:r w:rsidRPr="000044AA">
        <w:rPr>
          <w:rFonts w:ascii="Helvetica" w:eastAsia="Times New Roman" w:hAnsi="Helvetica" w:cs="Helvetica"/>
          <w:color w:val="000000"/>
          <w:sz w:val="21"/>
          <w:szCs w:val="21"/>
          <w:lang w:eastAsia="en-US"/>
        </w:rPr>
        <w:t>Improving the efficiency or cost for a solution or its operation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10" type="#_x0000_t75" style="width:16.5pt;height:15pt" o:ole="">
            <v:imagedata r:id="rId13" o:title=""/>
          </v:shape>
          <w:control r:id="rId62" w:name="DefaultOcxName310" w:shapeid="_x0000_i1610"/>
        </w:object>
      </w:r>
      <w:r w:rsidRPr="000044AA">
        <w:rPr>
          <w:rFonts w:ascii="Helvetica" w:eastAsia="Times New Roman" w:hAnsi="Helvetica" w:cs="Helvetica"/>
          <w:color w:val="000000"/>
          <w:sz w:val="21"/>
          <w:szCs w:val="21"/>
          <w:lang w:eastAsia="en-US"/>
        </w:rPr>
        <w:t>Establishing Cost of Delay for business benefits</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13" type="#_x0000_t75" style="width:16.5pt;height:15pt" o:ole="">
            <v:imagedata r:id="rId13" o:title=""/>
          </v:shape>
          <w:control r:id="rId63" w:name="DefaultOcxName43" w:shapeid="_x0000_i1613"/>
        </w:object>
      </w:r>
      <w:r w:rsidRPr="000044AA">
        <w:rPr>
          <w:rFonts w:ascii="Helvetica" w:eastAsia="Times New Roman" w:hAnsi="Helvetica" w:cs="Helvetica"/>
          <w:color w:val="000000"/>
          <w:sz w:val="21"/>
          <w:szCs w:val="21"/>
          <w:lang w:eastAsia="en-US"/>
        </w:rPr>
        <w:t>Creating an elaborated Epic Hypothesis Statement</w:t>
      </w:r>
    </w:p>
    <w:p w:rsidR="00D67EEB" w:rsidRDefault="00D67EEB" w:rsidP="000044AA">
      <w:pPr>
        <w:shd w:val="clear" w:color="auto" w:fill="FFFFFF"/>
        <w:spacing w:before="0" w:after="0" w:line="240" w:lineRule="auto"/>
        <w:rPr>
          <w:rFonts w:ascii="Helvetica" w:eastAsia="Times New Roman" w:hAnsi="Helvetica" w:cs="Helvetica"/>
          <w:b/>
          <w:bCs/>
          <w:color w:val="000000"/>
          <w:sz w:val="21"/>
          <w:szCs w:val="21"/>
          <w:lang w:eastAsia="en-US"/>
        </w:rPr>
      </w:pP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t>What is the importance of the Definition of Done?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16" type="#_x0000_t75" style="width:16.5pt;height:15pt" o:ole="">
            <v:imagedata r:id="rId17" o:title=""/>
          </v:shape>
          <w:control r:id="rId64" w:name="DefaultOcxName44" w:shapeid="_x0000_i1616"/>
        </w:object>
      </w:r>
      <w:r w:rsidRPr="000044AA">
        <w:rPr>
          <w:rFonts w:ascii="Helvetica" w:eastAsia="Times New Roman" w:hAnsi="Helvetica" w:cs="Helvetica"/>
          <w:color w:val="000000"/>
          <w:sz w:val="21"/>
          <w:szCs w:val="21"/>
          <w:lang w:eastAsia="en-US"/>
        </w:rPr>
        <w:t>It creates standardized work between all Agile teams</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19" type="#_x0000_t75" style="width:16.5pt;height:15pt" o:ole="">
            <v:imagedata r:id="rId20" o:title=""/>
          </v:shape>
          <w:control r:id="rId65" w:name="DefaultOcxName112" w:shapeid="_x0000_i1619"/>
        </w:object>
      </w:r>
      <w:r w:rsidRPr="000044AA">
        <w:rPr>
          <w:rFonts w:ascii="Helvetica" w:eastAsia="Times New Roman" w:hAnsi="Helvetica" w:cs="Helvetica"/>
          <w:color w:val="000000"/>
          <w:sz w:val="21"/>
          <w:szCs w:val="21"/>
          <w:lang w:eastAsia="en-US"/>
        </w:rPr>
        <w:t>It creates a clear understanding of when items are complete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22" type="#_x0000_t75" style="width:16.5pt;height:15pt" o:ole="">
            <v:imagedata r:id="rId17" o:title=""/>
          </v:shape>
          <w:control r:id="rId66" w:name="DefaultOcxName211" w:shapeid="_x0000_i1622"/>
        </w:object>
      </w:r>
      <w:r w:rsidRPr="000044AA">
        <w:rPr>
          <w:rFonts w:ascii="Helvetica" w:eastAsia="Times New Roman" w:hAnsi="Helvetica" w:cs="Helvetica"/>
          <w:color w:val="000000"/>
          <w:sz w:val="21"/>
          <w:szCs w:val="21"/>
          <w:lang w:eastAsia="en-US"/>
        </w:rPr>
        <w:t>It provides a way for Scrum Masters to enforce quality</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25" type="#_x0000_t75" style="width:16.5pt;height:15pt" o:ole="">
            <v:imagedata r:id="rId17" o:title=""/>
          </v:shape>
          <w:control r:id="rId67" w:name="DefaultOcxName311" w:shapeid="_x0000_i1625"/>
        </w:object>
      </w:r>
      <w:r w:rsidRPr="000044AA">
        <w:rPr>
          <w:rFonts w:ascii="Helvetica" w:eastAsia="Times New Roman" w:hAnsi="Helvetica" w:cs="Helvetica"/>
          <w:color w:val="000000"/>
          <w:sz w:val="21"/>
          <w:szCs w:val="21"/>
          <w:lang w:eastAsia="en-US"/>
        </w:rPr>
        <w:t>It prioritizes the work of testers on the team</w:t>
      </w:r>
    </w:p>
    <w:p w:rsidR="000044AA" w:rsidRDefault="000044AA">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lastRenderedPageBreak/>
        <w:t>The first three elements of the Continuous Delivery Pipeline work together to support delivery of small batches of new functionality. These continuous elements include Exploration, Integration, and what else?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28" type="#_x0000_t75" style="width:16.5pt;height:15pt" o:ole="">
            <v:imagedata r:id="rId17" o:title=""/>
          </v:shape>
          <w:control r:id="rId68" w:name="DefaultOcxName45" w:shapeid="_x0000_i1628"/>
        </w:object>
      </w:r>
      <w:r w:rsidRPr="000044AA">
        <w:rPr>
          <w:rFonts w:ascii="Helvetica" w:eastAsia="Times New Roman" w:hAnsi="Helvetica" w:cs="Helvetica"/>
          <w:color w:val="000000"/>
          <w:sz w:val="21"/>
          <w:szCs w:val="21"/>
          <w:lang w:eastAsia="en-US"/>
        </w:rPr>
        <w:t>Execution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31" type="#_x0000_t75" style="width:16.5pt;height:15pt" o:ole="">
            <v:imagedata r:id="rId17" o:title=""/>
          </v:shape>
          <w:control r:id="rId69" w:name="DefaultOcxName113" w:shapeid="_x0000_i1631"/>
        </w:object>
      </w:r>
      <w:r w:rsidRPr="000044AA">
        <w:rPr>
          <w:rFonts w:ascii="Helvetica" w:eastAsia="Times New Roman" w:hAnsi="Helvetica" w:cs="Helvetica"/>
          <w:color w:val="000000"/>
          <w:sz w:val="21"/>
          <w:szCs w:val="21"/>
          <w:lang w:eastAsia="en-US"/>
        </w:rPr>
        <w:t>Automation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34" type="#_x0000_t75" style="width:16.5pt;height:15pt" o:ole="">
            <v:imagedata r:id="rId20" o:title=""/>
          </v:shape>
          <w:control r:id="rId70" w:name="DefaultOcxName212" w:shapeid="_x0000_i1634"/>
        </w:object>
      </w:r>
      <w:r w:rsidRPr="000044AA">
        <w:rPr>
          <w:rFonts w:ascii="Helvetica" w:eastAsia="Times New Roman" w:hAnsi="Helvetica" w:cs="Helvetica"/>
          <w:color w:val="000000"/>
          <w:sz w:val="21"/>
          <w:szCs w:val="21"/>
          <w:lang w:eastAsia="en-US"/>
        </w:rPr>
        <w:t>Deployment</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330" w:dyaOrig="300">
          <v:shape id="_x0000_i1637" type="#_x0000_t75" style="width:16.5pt;height:15pt" o:ole="">
            <v:imagedata r:id="rId17" o:title=""/>
          </v:shape>
          <w:control r:id="rId71" w:name="DefaultOcxName312" w:shapeid="_x0000_i1637"/>
        </w:object>
      </w:r>
      <w:r w:rsidRPr="000044AA">
        <w:rPr>
          <w:rFonts w:ascii="Helvetica" w:eastAsia="Times New Roman" w:hAnsi="Helvetica" w:cs="Helvetica"/>
          <w:color w:val="000000"/>
          <w:sz w:val="21"/>
          <w:szCs w:val="21"/>
          <w:lang w:eastAsia="en-US"/>
        </w:rPr>
        <w:t>Compliance</w:t>
      </w:r>
    </w:p>
    <w:p w:rsidR="00B24A81" w:rsidRPr="00B24A81" w:rsidRDefault="00B24A81" w:rsidP="00B24A81">
      <w:pPr>
        <w:shd w:val="clear" w:color="auto" w:fill="FFFFFF"/>
        <w:spacing w:before="0" w:after="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b/>
          <w:bCs/>
          <w:color w:val="000000"/>
          <w:sz w:val="21"/>
          <w:szCs w:val="21"/>
          <w:lang w:eastAsia="en-US"/>
        </w:rPr>
        <w:t>The team is struggling to agree on the story point sizing of a new user story. The Product Owner was previously a related domain expert and feels the team is wasting time. What should she do?</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40" type="#_x0000_t75" style="width:16.5pt;height:15pt" o:ole="">
            <v:imagedata r:id="rId17" o:title=""/>
          </v:shape>
          <w:control r:id="rId72" w:name="DefaultOcxName46" w:shapeid="_x0000_i1640"/>
        </w:object>
      </w:r>
      <w:r w:rsidRPr="00B24A81">
        <w:rPr>
          <w:rFonts w:ascii="Helvetica" w:eastAsia="Times New Roman" w:hAnsi="Helvetica" w:cs="Helvetica"/>
          <w:color w:val="000000"/>
          <w:sz w:val="21"/>
          <w:szCs w:val="21"/>
          <w:lang w:eastAsia="en-US"/>
        </w:rPr>
        <w:t>Instruct the Scrum Master to resize the story</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43" type="#_x0000_t75" style="width:16.5pt;height:15pt" o:ole="">
            <v:imagedata r:id="rId17" o:title=""/>
          </v:shape>
          <w:control r:id="rId73" w:name="DefaultOcxName114" w:shapeid="_x0000_i1643"/>
        </w:object>
      </w:r>
      <w:r w:rsidRPr="00B24A81">
        <w:rPr>
          <w:rFonts w:ascii="Helvetica" w:eastAsia="Times New Roman" w:hAnsi="Helvetica" w:cs="Helvetica"/>
          <w:color w:val="000000"/>
          <w:sz w:val="21"/>
          <w:szCs w:val="21"/>
          <w:lang w:eastAsia="en-US"/>
        </w:rPr>
        <w:t>Suggest the team stop the sizing of the user story and add it to the next Iteration as is</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46" type="#_x0000_t75" style="width:16.5pt;height:15pt" o:ole="">
            <v:imagedata r:id="rId20" o:title=""/>
          </v:shape>
          <w:control r:id="rId74" w:name="DefaultOcxName213" w:shapeid="_x0000_i1646"/>
        </w:object>
      </w:r>
      <w:r w:rsidRPr="00B24A81">
        <w:rPr>
          <w:rFonts w:ascii="Helvetica" w:eastAsia="Times New Roman" w:hAnsi="Helvetica" w:cs="Helvetica"/>
          <w:color w:val="000000"/>
          <w:sz w:val="21"/>
          <w:szCs w:val="21"/>
          <w:lang w:eastAsia="en-US"/>
        </w:rPr>
        <w:t>Continue to support the team's decision on sizing</w:t>
      </w:r>
    </w:p>
    <w:p w:rsid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49" type="#_x0000_t75" style="width:16.5pt;height:15pt" o:ole="">
            <v:imagedata r:id="rId17" o:title=""/>
          </v:shape>
          <w:control r:id="rId75" w:name="DefaultOcxName313" w:shapeid="_x0000_i1649"/>
        </w:object>
      </w:r>
      <w:r w:rsidRPr="00B24A81">
        <w:rPr>
          <w:rFonts w:ascii="Helvetica" w:eastAsia="Times New Roman" w:hAnsi="Helvetica" w:cs="Helvetica"/>
          <w:color w:val="000000"/>
          <w:sz w:val="21"/>
          <w:szCs w:val="21"/>
          <w:lang w:eastAsia="en-US"/>
        </w:rPr>
        <w:t>Make the team aware of her expertise and decide the size for them</w:t>
      </w:r>
    </w:p>
    <w:p w:rsidR="00B24A81" w:rsidRPr="00B24A81" w:rsidRDefault="00B24A81" w:rsidP="00B24A81">
      <w:pPr>
        <w:shd w:val="clear" w:color="auto" w:fill="FFFFFF"/>
        <w:spacing w:before="0" w:after="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b/>
          <w:bCs/>
          <w:color w:val="000000"/>
          <w:sz w:val="21"/>
          <w:szCs w:val="21"/>
          <w:lang w:eastAsia="en-US"/>
        </w:rPr>
        <w:t>What does assigning business value to a team's PI Objectives influence?</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52" type="#_x0000_t75" style="width:16.5pt;height:15pt" o:ole="">
            <v:imagedata r:id="rId17" o:title=""/>
          </v:shape>
          <w:control r:id="rId76" w:name="DefaultOcxName47" w:shapeid="_x0000_i1652"/>
        </w:object>
      </w:r>
      <w:r w:rsidRPr="00B24A81">
        <w:rPr>
          <w:rFonts w:ascii="Helvetica" w:eastAsia="Times New Roman" w:hAnsi="Helvetica" w:cs="Helvetica"/>
          <w:color w:val="000000"/>
          <w:sz w:val="21"/>
          <w:szCs w:val="21"/>
          <w:lang w:eastAsia="en-US"/>
        </w:rPr>
        <w:t>How to achieve objectives</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55" type="#_x0000_t75" style="width:16.5pt;height:15pt" o:ole="">
            <v:imagedata r:id="rId17" o:title=""/>
          </v:shape>
          <w:control r:id="rId77" w:name="DefaultOcxName115" w:shapeid="_x0000_i1655"/>
        </w:object>
      </w:r>
      <w:r w:rsidRPr="00B24A81">
        <w:rPr>
          <w:rFonts w:ascii="Helvetica" w:eastAsia="Times New Roman" w:hAnsi="Helvetica" w:cs="Helvetica"/>
          <w:color w:val="000000"/>
          <w:sz w:val="21"/>
          <w:szCs w:val="21"/>
          <w:lang w:eastAsia="en-US"/>
        </w:rPr>
        <w:t>How teams plan the implementation</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58" type="#_x0000_t75" style="width:16.5pt;height:15pt" o:ole="">
            <v:imagedata r:id="rId20" o:title=""/>
          </v:shape>
          <w:control r:id="rId78" w:name="DefaultOcxName214" w:shapeid="_x0000_i1658"/>
        </w:object>
      </w:r>
      <w:r w:rsidRPr="00B24A81">
        <w:rPr>
          <w:rFonts w:ascii="Helvetica" w:eastAsia="Times New Roman" w:hAnsi="Helvetica" w:cs="Helvetica"/>
          <w:color w:val="000000"/>
          <w:sz w:val="21"/>
          <w:szCs w:val="21"/>
          <w:lang w:eastAsia="en-US"/>
        </w:rPr>
        <w:t>How the Program prioritizes</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330" w:dyaOrig="300">
          <v:shape id="_x0000_i1661" type="#_x0000_t75" style="width:16.5pt;height:15pt" o:ole="">
            <v:imagedata r:id="rId17" o:title=""/>
          </v:shape>
          <w:control r:id="rId79" w:name="DefaultOcxName314" w:shapeid="_x0000_i1661"/>
        </w:object>
      </w:r>
      <w:r w:rsidRPr="00B24A81">
        <w:rPr>
          <w:rFonts w:ascii="Helvetica" w:eastAsia="Times New Roman" w:hAnsi="Helvetica" w:cs="Helvetica"/>
          <w:color w:val="000000"/>
          <w:sz w:val="21"/>
          <w:szCs w:val="21"/>
          <w:lang w:eastAsia="en-US"/>
        </w:rPr>
        <w:t>How to express intended outcome</w:t>
      </w:r>
    </w:p>
    <w:p w:rsidR="004B41F3" w:rsidRPr="004B41F3" w:rsidRDefault="004B41F3" w:rsidP="004B41F3">
      <w:pPr>
        <w:shd w:val="clear" w:color="auto" w:fill="FFFFFF"/>
        <w:spacing w:before="0" w:after="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b/>
          <w:bCs/>
          <w:color w:val="000000"/>
          <w:sz w:val="21"/>
          <w:szCs w:val="21"/>
          <w:lang w:eastAsia="en-US"/>
        </w:rPr>
        <w:t>What is one benefit of constant customer feedback?</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64" type="#_x0000_t75" style="width:16.5pt;height:15pt" o:ole="">
            <v:imagedata r:id="rId20" o:title=""/>
          </v:shape>
          <w:control r:id="rId80" w:name="DefaultOcxName48" w:shapeid="_x0000_i1664"/>
        </w:object>
      </w:r>
      <w:r w:rsidRPr="004B41F3">
        <w:rPr>
          <w:rFonts w:ascii="Helvetica" w:eastAsia="Times New Roman" w:hAnsi="Helvetica" w:cs="Helvetica"/>
          <w:color w:val="000000"/>
          <w:sz w:val="21"/>
          <w:szCs w:val="21"/>
          <w:lang w:eastAsia="en-US"/>
        </w:rPr>
        <w:t>Fast learning cycles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67" type="#_x0000_t75" style="width:16.5pt;height:15pt" o:ole="">
            <v:imagedata r:id="rId17" o:title=""/>
          </v:shape>
          <w:control r:id="rId81" w:name="DefaultOcxName116" w:shapeid="_x0000_i1667"/>
        </w:object>
      </w:r>
      <w:r w:rsidRPr="004B41F3">
        <w:rPr>
          <w:rFonts w:ascii="Helvetica" w:eastAsia="Times New Roman" w:hAnsi="Helvetica" w:cs="Helvetica"/>
          <w:color w:val="000000"/>
          <w:sz w:val="21"/>
          <w:szCs w:val="21"/>
          <w:lang w:eastAsia="en-US"/>
        </w:rPr>
        <w:t>It reduces the amount of changes to the Features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70" type="#_x0000_t75" style="width:16.5pt;height:15pt" o:ole="">
            <v:imagedata r:id="rId17" o:title=""/>
          </v:shape>
          <w:control r:id="rId82" w:name="DefaultOcxName215" w:shapeid="_x0000_i1670"/>
        </w:object>
      </w:r>
      <w:r w:rsidRPr="004B41F3">
        <w:rPr>
          <w:rFonts w:ascii="Helvetica" w:eastAsia="Times New Roman" w:hAnsi="Helvetica" w:cs="Helvetica"/>
          <w:color w:val="000000"/>
          <w:sz w:val="21"/>
          <w:szCs w:val="21"/>
          <w:lang w:eastAsia="en-US"/>
        </w:rPr>
        <w:t>Teams can better align working days with a customer's schedule</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73" type="#_x0000_t75" style="width:16.5pt;height:15pt" o:ole="">
            <v:imagedata r:id="rId17" o:title=""/>
          </v:shape>
          <w:control r:id="rId83" w:name="DefaultOcxName315" w:shapeid="_x0000_i1673"/>
        </w:object>
      </w:r>
      <w:r w:rsidRPr="004B41F3">
        <w:rPr>
          <w:rFonts w:ascii="Helvetica" w:eastAsia="Times New Roman" w:hAnsi="Helvetica" w:cs="Helvetica"/>
          <w:color w:val="000000"/>
          <w:sz w:val="21"/>
          <w:szCs w:val="21"/>
          <w:lang w:eastAsia="en-US"/>
        </w:rPr>
        <w:t>It reduces the need for face-to-face collaboration</w:t>
      </w:r>
    </w:p>
    <w:p w:rsidR="004B41F3" w:rsidRPr="004B41F3" w:rsidRDefault="004B41F3" w:rsidP="004B41F3">
      <w:pPr>
        <w:shd w:val="clear" w:color="auto" w:fill="FFFFFF"/>
        <w:spacing w:before="0" w:after="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b/>
          <w:bCs/>
          <w:color w:val="000000"/>
          <w:sz w:val="21"/>
          <w:szCs w:val="21"/>
          <w:lang w:eastAsia="en-US"/>
        </w:rPr>
        <w:t>What should a team do if they cannot meet their commitments?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76" type="#_x0000_t75" style="width:16.5pt;height:15pt" o:ole="">
            <v:imagedata r:id="rId17" o:title=""/>
          </v:shape>
          <w:control r:id="rId84" w:name="DefaultOcxName49" w:shapeid="_x0000_i1676"/>
        </w:object>
      </w:r>
      <w:r w:rsidRPr="004B41F3">
        <w:rPr>
          <w:rFonts w:ascii="Helvetica" w:eastAsia="Times New Roman" w:hAnsi="Helvetica" w:cs="Helvetica"/>
          <w:color w:val="000000"/>
          <w:sz w:val="21"/>
          <w:szCs w:val="21"/>
          <w:lang w:eastAsia="en-US"/>
        </w:rPr>
        <w:t>Review the objectives and reset them to fit what can be done</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79" type="#_x0000_t75" style="width:16.5pt;height:15pt" o:ole="">
            <v:imagedata r:id="rId17" o:title=""/>
          </v:shape>
          <w:control r:id="rId85" w:name="DefaultOcxName117" w:shapeid="_x0000_i1679"/>
        </w:object>
      </w:r>
      <w:r w:rsidRPr="004B41F3">
        <w:rPr>
          <w:rFonts w:ascii="Helvetica" w:eastAsia="Times New Roman" w:hAnsi="Helvetica" w:cs="Helvetica"/>
          <w:color w:val="000000"/>
          <w:sz w:val="21"/>
          <w:szCs w:val="21"/>
          <w:lang w:eastAsia="en-US"/>
        </w:rPr>
        <w:t>Escalate immediately</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82" type="#_x0000_t75" style="width:16.5pt;height:15pt" o:ole="">
            <v:imagedata r:id="rId17" o:title=""/>
          </v:shape>
          <w:control r:id="rId86" w:name="DefaultOcxName216" w:shapeid="_x0000_i1682"/>
        </w:object>
      </w:r>
      <w:r w:rsidRPr="004B41F3">
        <w:rPr>
          <w:rFonts w:ascii="Helvetica" w:eastAsia="Times New Roman" w:hAnsi="Helvetica" w:cs="Helvetica"/>
          <w:color w:val="000000"/>
          <w:sz w:val="21"/>
          <w:szCs w:val="21"/>
          <w:lang w:eastAsia="en-US"/>
        </w:rPr>
        <w:t>Move what cannot be accomplished into stretch objectives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330" w:dyaOrig="300">
          <v:shape id="_x0000_i1685" type="#_x0000_t75" style="width:16.5pt;height:15pt" o:ole="">
            <v:imagedata r:id="rId20" o:title=""/>
          </v:shape>
          <w:control r:id="rId87" w:name="DefaultOcxName316" w:shapeid="_x0000_i1685"/>
        </w:object>
      </w:r>
      <w:r w:rsidRPr="004B41F3">
        <w:rPr>
          <w:rFonts w:ascii="Helvetica" w:eastAsia="Times New Roman" w:hAnsi="Helvetica" w:cs="Helvetica"/>
          <w:color w:val="000000"/>
          <w:sz w:val="21"/>
          <w:szCs w:val="21"/>
          <w:lang w:eastAsia="en-US"/>
        </w:rPr>
        <w:t>Deliver what the team can complete with open issues</w:t>
      </w:r>
    </w:p>
    <w:p w:rsid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p>
    <w:p w:rsidR="003618F4" w:rsidRPr="003618F4" w:rsidRDefault="003618F4" w:rsidP="003618F4">
      <w:pPr>
        <w:shd w:val="clear" w:color="auto" w:fill="FFFFFF"/>
        <w:spacing w:before="0" w:after="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b/>
          <w:bCs/>
          <w:color w:val="000000"/>
          <w:sz w:val="21"/>
          <w:szCs w:val="21"/>
          <w:lang w:eastAsia="en-US"/>
        </w:rPr>
        <w:t>The customer is asking for a forecast for when a specific Feature will be available for release at the beginning of the next fiscal year. Where could the Product Manager find this information?</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lastRenderedPageBreak/>
        <w:object w:dxaOrig="330" w:dyaOrig="300">
          <v:shape id="_x0000_i1688" type="#_x0000_t75" style="width:16.5pt;height:15pt" o:ole="">
            <v:imagedata r:id="rId17" o:title=""/>
          </v:shape>
          <w:control r:id="rId88" w:name="DefaultOcxName50" w:shapeid="_x0000_i1688"/>
        </w:object>
      </w:r>
      <w:r w:rsidRPr="003618F4">
        <w:rPr>
          <w:rFonts w:ascii="Helvetica" w:eastAsia="Times New Roman" w:hAnsi="Helvetica" w:cs="Helvetica"/>
          <w:color w:val="000000"/>
          <w:sz w:val="21"/>
          <w:szCs w:val="21"/>
          <w:lang w:eastAsia="en-US"/>
        </w:rPr>
        <w:t>Program Backlog</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330" w:dyaOrig="300">
          <v:shape id="_x0000_i1691" type="#_x0000_t75" style="width:16.5pt;height:15pt" o:ole="">
            <v:imagedata r:id="rId17" o:title=""/>
          </v:shape>
          <w:control r:id="rId89" w:name="DefaultOcxName118" w:shapeid="_x0000_i1691"/>
        </w:object>
      </w:r>
      <w:r w:rsidRPr="003618F4">
        <w:rPr>
          <w:rFonts w:ascii="Helvetica" w:eastAsia="Times New Roman" w:hAnsi="Helvetica" w:cs="Helvetica"/>
          <w:color w:val="000000"/>
          <w:sz w:val="21"/>
          <w:szCs w:val="21"/>
          <w:lang w:eastAsia="en-US"/>
        </w:rPr>
        <w:t>Development Manager</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330" w:dyaOrig="300">
          <v:shape id="_x0000_i1694" type="#_x0000_t75" style="width:16.5pt;height:15pt" o:ole="">
            <v:imagedata r:id="rId17" o:title=""/>
          </v:shape>
          <w:control r:id="rId90" w:name="DefaultOcxName217" w:shapeid="_x0000_i1694"/>
        </w:object>
      </w:r>
      <w:r w:rsidRPr="003618F4">
        <w:rPr>
          <w:rFonts w:ascii="Helvetica" w:eastAsia="Times New Roman" w:hAnsi="Helvetica" w:cs="Helvetica"/>
          <w:color w:val="000000"/>
          <w:sz w:val="21"/>
          <w:szCs w:val="21"/>
          <w:lang w:eastAsia="en-US"/>
        </w:rPr>
        <w:t>System Architecture Designs</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330" w:dyaOrig="300">
          <v:shape id="_x0000_i1697" type="#_x0000_t75" style="width:16.5pt;height:15pt" o:ole="">
            <v:imagedata r:id="rId20" o:title=""/>
          </v:shape>
          <w:control r:id="rId91" w:name="DefaultOcxName317" w:shapeid="_x0000_i1697"/>
        </w:object>
      </w:r>
      <w:r w:rsidRPr="003618F4">
        <w:rPr>
          <w:rFonts w:ascii="Helvetica" w:eastAsia="Times New Roman" w:hAnsi="Helvetica" w:cs="Helvetica"/>
          <w:color w:val="000000"/>
          <w:sz w:val="21"/>
          <w:szCs w:val="21"/>
          <w:lang w:eastAsia="en-US"/>
        </w:rPr>
        <w:t>Roadmap</w:t>
      </w:r>
    </w:p>
    <w:p w:rsidR="004B41F3" w:rsidRDefault="004B41F3" w:rsidP="00B24A81">
      <w:pPr>
        <w:shd w:val="clear" w:color="auto" w:fill="FFFFFF"/>
        <w:spacing w:after="150" w:line="240" w:lineRule="auto"/>
        <w:rPr>
          <w:rFonts w:ascii="Helvetica" w:eastAsia="Times New Roman" w:hAnsi="Helvetica" w:cs="Helvetica"/>
          <w:color w:val="000000"/>
          <w:sz w:val="21"/>
          <w:szCs w:val="21"/>
          <w:lang w:eastAsia="en-US"/>
        </w:rPr>
      </w:pPr>
    </w:p>
    <w:p w:rsidR="003322A7" w:rsidRPr="003322A7" w:rsidRDefault="003322A7" w:rsidP="003322A7">
      <w:pPr>
        <w:shd w:val="clear" w:color="auto" w:fill="FFFFFF"/>
        <w:spacing w:before="0" w:after="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b/>
          <w:bCs/>
          <w:color w:val="000000"/>
          <w:sz w:val="21"/>
          <w:szCs w:val="21"/>
          <w:lang w:eastAsia="en-US"/>
        </w:rPr>
        <w:t>What is one non-Lean behavior that organizations demonstrate when prioritizing?</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330" w:dyaOrig="300">
          <v:shape id="_x0000_i1700" type="#_x0000_t75" style="width:16.5pt;height:15pt" o:ole="">
            <v:imagedata r:id="rId17" o:title=""/>
          </v:shape>
          <w:control r:id="rId92" w:name="DefaultOcxName53" w:shapeid="_x0000_i1700"/>
        </w:object>
      </w:r>
      <w:r w:rsidRPr="003322A7">
        <w:rPr>
          <w:rFonts w:ascii="Helvetica" w:eastAsia="Times New Roman" w:hAnsi="Helvetica" w:cs="Helvetica"/>
          <w:color w:val="000000"/>
          <w:sz w:val="21"/>
          <w:szCs w:val="21"/>
          <w:lang w:eastAsia="en-US"/>
        </w:rPr>
        <w:t>Accepting that a high return on investment (ROI) is always more important than a Feature with a low ROI</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330" w:dyaOrig="300">
          <v:shape id="_x0000_i1703" type="#_x0000_t75" style="width:16.5pt;height:15pt" o:ole="">
            <v:imagedata r:id="rId17" o:title=""/>
          </v:shape>
          <w:control r:id="rId93" w:name="DefaultOcxName119" w:shapeid="_x0000_i1703"/>
        </w:object>
      </w:r>
      <w:r w:rsidRPr="003322A7">
        <w:rPr>
          <w:rFonts w:ascii="Helvetica" w:eastAsia="Times New Roman" w:hAnsi="Helvetica" w:cs="Helvetica"/>
          <w:color w:val="000000"/>
          <w:sz w:val="21"/>
          <w:szCs w:val="21"/>
          <w:lang w:eastAsia="en-US"/>
        </w:rPr>
        <w:t>Cost of Delay is directly related to the size of the queue</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330" w:dyaOrig="300">
          <v:shape id="_x0000_i1706" type="#_x0000_t75" style="width:16.5pt;height:15pt" o:ole="">
            <v:imagedata r:id="rId17" o:title=""/>
          </v:shape>
          <w:control r:id="rId94" w:name="DefaultOcxName218" w:shapeid="_x0000_i1706"/>
        </w:object>
      </w:r>
      <w:r w:rsidRPr="003322A7">
        <w:rPr>
          <w:rFonts w:ascii="Helvetica" w:eastAsia="Times New Roman" w:hAnsi="Helvetica" w:cs="Helvetica"/>
          <w:color w:val="000000"/>
          <w:sz w:val="21"/>
          <w:szCs w:val="21"/>
          <w:lang w:eastAsia="en-US"/>
        </w:rPr>
        <w:t>Cost of Delay is the same as Work-in-Process</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330" w:dyaOrig="300">
          <v:shape id="_x0000_i1709" type="#_x0000_t75" style="width:16.5pt;height:15pt" o:ole="">
            <v:imagedata r:id="rId20" o:title=""/>
          </v:shape>
          <w:control r:id="rId95" w:name="DefaultOcxName318" w:shapeid="_x0000_i1709"/>
        </w:object>
      </w:r>
      <w:r w:rsidRPr="003322A7">
        <w:rPr>
          <w:rFonts w:ascii="Helvetica" w:eastAsia="Times New Roman" w:hAnsi="Helvetica" w:cs="Helvetica"/>
          <w:color w:val="000000"/>
          <w:sz w:val="21"/>
          <w:szCs w:val="21"/>
          <w:lang w:eastAsia="en-US"/>
        </w:rPr>
        <w:t>Reducing the duration will decrease the Cost of Delay</w:t>
      </w:r>
    </w:p>
    <w:p w:rsidR="003322A7" w:rsidRDefault="003322A7" w:rsidP="00B24A81">
      <w:pPr>
        <w:shd w:val="clear" w:color="auto" w:fill="FFFFFF"/>
        <w:spacing w:after="150" w:line="240" w:lineRule="auto"/>
        <w:rPr>
          <w:rFonts w:ascii="Helvetica" w:eastAsia="Times New Roman" w:hAnsi="Helvetica" w:cs="Helvetica"/>
          <w:color w:val="000000"/>
          <w:sz w:val="21"/>
          <w:szCs w:val="21"/>
          <w:lang w:eastAsia="en-US"/>
        </w:rPr>
      </w:pPr>
    </w:p>
    <w:p w:rsidR="006E2275" w:rsidRPr="006E2275" w:rsidRDefault="006E2275" w:rsidP="006E2275">
      <w:pPr>
        <w:shd w:val="clear" w:color="auto" w:fill="FFFFFF"/>
        <w:spacing w:before="0" w:after="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b/>
          <w:bCs/>
          <w:color w:val="000000"/>
          <w:sz w:val="21"/>
          <w:szCs w:val="21"/>
          <w:lang w:eastAsia="en-US"/>
        </w:rPr>
        <w:t>Epic Owners collaborate with which two other roles in a typical Portfolio Kanban system? (Choose two.)</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12" type="#_x0000_t75" style="width:16.5pt;height:15pt" o:ole="">
            <v:imagedata r:id="rId13" o:title=""/>
          </v:shape>
          <w:control r:id="rId96" w:name="DefaultOcxName54" w:shapeid="_x0000_i1712"/>
        </w:object>
      </w:r>
      <w:r w:rsidRPr="006E2275">
        <w:rPr>
          <w:rFonts w:ascii="Helvetica" w:eastAsia="Times New Roman" w:hAnsi="Helvetica" w:cs="Helvetica"/>
          <w:color w:val="000000"/>
          <w:sz w:val="21"/>
          <w:szCs w:val="21"/>
          <w:lang w:eastAsia="en-US"/>
        </w:rPr>
        <w:t>Product Owners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15" type="#_x0000_t75" style="width:16.5pt;height:15pt" o:ole="">
            <v:imagedata r:id="rId10" o:title=""/>
          </v:shape>
          <w:control r:id="rId97" w:name="DefaultOcxName120" w:shapeid="_x0000_i1715"/>
        </w:object>
      </w:r>
      <w:r w:rsidRPr="006E2275">
        <w:rPr>
          <w:rFonts w:ascii="Helvetica" w:eastAsia="Times New Roman" w:hAnsi="Helvetica" w:cs="Helvetica"/>
          <w:color w:val="000000"/>
          <w:sz w:val="21"/>
          <w:szCs w:val="21"/>
          <w:lang w:eastAsia="en-US"/>
        </w:rPr>
        <w:t>Business Owners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18" type="#_x0000_t75" style="width:16.5pt;height:15pt" o:ole="">
            <v:imagedata r:id="rId10" o:title=""/>
          </v:shape>
          <w:control r:id="rId98" w:name="DefaultOcxName219" w:shapeid="_x0000_i1718"/>
        </w:object>
      </w:r>
      <w:r w:rsidRPr="006E2275">
        <w:rPr>
          <w:rFonts w:ascii="Helvetica" w:eastAsia="Times New Roman" w:hAnsi="Helvetica" w:cs="Helvetica"/>
          <w:color w:val="000000"/>
          <w:sz w:val="21"/>
          <w:szCs w:val="21"/>
          <w:lang w:eastAsia="en-US"/>
        </w:rPr>
        <w:t>Solution System Architect/Engineer</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21" type="#_x0000_t75" style="width:16.5pt;height:15pt" o:ole="">
            <v:imagedata r:id="rId13" o:title=""/>
          </v:shape>
          <w:control r:id="rId99" w:name="DefaultOcxName319" w:shapeid="_x0000_i1721"/>
        </w:object>
      </w:r>
      <w:r w:rsidRPr="006E2275">
        <w:rPr>
          <w:rFonts w:ascii="Helvetica" w:eastAsia="Times New Roman" w:hAnsi="Helvetica" w:cs="Helvetica"/>
          <w:color w:val="000000"/>
          <w:sz w:val="21"/>
          <w:szCs w:val="21"/>
          <w:lang w:eastAsia="en-US"/>
        </w:rPr>
        <w:t>Agile Teams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24" type="#_x0000_t75" style="width:16.5pt;height:15pt" o:ole="">
            <v:imagedata r:id="rId13" o:title=""/>
          </v:shape>
          <w:control r:id="rId100" w:name="DefaultOcxName410" w:shapeid="_x0000_i1724"/>
        </w:object>
      </w:r>
      <w:r w:rsidRPr="006E2275">
        <w:rPr>
          <w:rFonts w:ascii="Helvetica" w:eastAsia="Times New Roman" w:hAnsi="Helvetica" w:cs="Helvetica"/>
          <w:color w:val="000000"/>
          <w:sz w:val="21"/>
          <w:szCs w:val="21"/>
          <w:lang w:eastAsia="en-US"/>
        </w:rPr>
        <w:t>Release Train Engineer</w:t>
      </w:r>
    </w:p>
    <w:p w:rsidR="003322A7" w:rsidRDefault="003322A7" w:rsidP="00B24A81">
      <w:pPr>
        <w:shd w:val="clear" w:color="auto" w:fill="FFFFFF"/>
        <w:spacing w:after="150" w:line="240" w:lineRule="auto"/>
        <w:rPr>
          <w:rFonts w:ascii="Helvetica" w:eastAsia="Times New Roman" w:hAnsi="Helvetica" w:cs="Helvetica"/>
          <w:color w:val="000000"/>
          <w:sz w:val="21"/>
          <w:szCs w:val="21"/>
          <w:lang w:eastAsia="en-US"/>
        </w:rPr>
      </w:pPr>
    </w:p>
    <w:p w:rsidR="006E2275" w:rsidRPr="006E2275" w:rsidRDefault="006E2275" w:rsidP="006E2275">
      <w:pPr>
        <w:shd w:val="clear" w:color="auto" w:fill="FFFFFF"/>
        <w:spacing w:before="0" w:after="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b/>
          <w:bCs/>
          <w:color w:val="000000"/>
          <w:sz w:val="21"/>
          <w:szCs w:val="21"/>
          <w:lang w:eastAsia="en-US"/>
        </w:rPr>
        <w:t>The goal is a fast delivery process, ideally requiring little manual effort. What is one capability used to achieve this?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27" type="#_x0000_t75" style="width:16.5pt;height:15pt" o:ole="">
            <v:imagedata r:id="rId17" o:title=""/>
          </v:shape>
          <w:control r:id="rId101" w:name="DefaultOcxName55" w:shapeid="_x0000_i1727"/>
        </w:object>
      </w:r>
      <w:r w:rsidRPr="006E2275">
        <w:rPr>
          <w:rFonts w:ascii="Helvetica" w:eastAsia="Times New Roman" w:hAnsi="Helvetica" w:cs="Helvetica"/>
          <w:color w:val="000000"/>
          <w:sz w:val="21"/>
          <w:szCs w:val="21"/>
          <w:lang w:eastAsia="en-US"/>
        </w:rPr>
        <w:t>Soft launches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30" type="#_x0000_t75" style="width:16.5pt;height:15pt" o:ole="">
            <v:imagedata r:id="rId20" o:title=""/>
          </v:shape>
          <w:control r:id="rId102" w:name="DefaultOcxName121" w:shapeid="_x0000_i1730"/>
        </w:object>
      </w:r>
      <w:r w:rsidRPr="006E2275">
        <w:rPr>
          <w:rFonts w:ascii="Helvetica" w:eastAsia="Times New Roman" w:hAnsi="Helvetica" w:cs="Helvetica"/>
          <w:color w:val="000000"/>
          <w:sz w:val="21"/>
          <w:szCs w:val="21"/>
          <w:lang w:eastAsia="en-US"/>
        </w:rPr>
        <w:t>Feature toggles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33" type="#_x0000_t75" style="width:16.5pt;height:15pt" o:ole="">
            <v:imagedata r:id="rId17" o:title=""/>
          </v:shape>
          <w:control r:id="rId103" w:name="DefaultOcxName220" w:shapeid="_x0000_i1733"/>
        </w:object>
      </w:r>
      <w:r w:rsidRPr="006E2275">
        <w:rPr>
          <w:rFonts w:ascii="Helvetica" w:eastAsia="Times New Roman" w:hAnsi="Helvetica" w:cs="Helvetica"/>
          <w:color w:val="000000"/>
          <w:sz w:val="21"/>
          <w:szCs w:val="21"/>
          <w:lang w:eastAsia="en-US"/>
        </w:rPr>
        <w:t>Non-functional requirements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330" w:dyaOrig="300">
          <v:shape id="_x0000_i1736" type="#_x0000_t75" style="width:16.5pt;height:15pt" o:ole="">
            <v:imagedata r:id="rId17" o:title=""/>
          </v:shape>
          <w:control r:id="rId104" w:name="DefaultOcxName320" w:shapeid="_x0000_i1736"/>
        </w:object>
      </w:r>
      <w:r w:rsidRPr="006E2275">
        <w:rPr>
          <w:rFonts w:ascii="Helvetica" w:eastAsia="Times New Roman" w:hAnsi="Helvetica" w:cs="Helvetica"/>
          <w:color w:val="000000"/>
          <w:sz w:val="21"/>
          <w:szCs w:val="21"/>
          <w:lang w:eastAsia="en-US"/>
        </w:rPr>
        <w:t>Quiet releases</w:t>
      </w:r>
    </w:p>
    <w:p w:rsidR="006E2275" w:rsidRDefault="006E2275" w:rsidP="00B24A81">
      <w:pPr>
        <w:shd w:val="clear" w:color="auto" w:fill="FFFFFF"/>
        <w:spacing w:after="150" w:line="240" w:lineRule="auto"/>
        <w:rPr>
          <w:rFonts w:ascii="Helvetica" w:eastAsia="Times New Roman" w:hAnsi="Helvetica" w:cs="Helvetica"/>
          <w:color w:val="000000"/>
          <w:sz w:val="21"/>
          <w:szCs w:val="21"/>
          <w:lang w:eastAsia="en-US"/>
        </w:rPr>
      </w:pPr>
    </w:p>
    <w:p w:rsidR="00EF60DA" w:rsidRDefault="00EF60DA" w:rsidP="00EF60DA">
      <w:pPr>
        <w:shd w:val="clear" w:color="auto" w:fill="FFFFFF"/>
        <w:spacing w:before="0" w:after="0" w:line="240" w:lineRule="auto"/>
        <w:rPr>
          <w:rFonts w:ascii="Helvetica" w:eastAsia="Times New Roman" w:hAnsi="Helvetica" w:cs="Helvetica"/>
          <w:b/>
          <w:bCs/>
          <w:color w:val="000000"/>
          <w:sz w:val="21"/>
          <w:szCs w:val="21"/>
          <w:lang w:eastAsia="en-US"/>
        </w:rPr>
      </w:pPr>
    </w:p>
    <w:p w:rsidR="00EF60DA" w:rsidRDefault="00EF60DA" w:rsidP="00EF60DA">
      <w:pPr>
        <w:shd w:val="clear" w:color="auto" w:fill="FFFFFF"/>
        <w:spacing w:before="0" w:after="0" w:line="240" w:lineRule="auto"/>
        <w:rPr>
          <w:rFonts w:ascii="Helvetica" w:eastAsia="Times New Roman" w:hAnsi="Helvetica" w:cs="Helvetica"/>
          <w:b/>
          <w:bCs/>
          <w:color w:val="000000"/>
          <w:sz w:val="21"/>
          <w:szCs w:val="21"/>
          <w:lang w:eastAsia="en-US"/>
        </w:rPr>
      </w:pPr>
    </w:p>
    <w:p w:rsidR="00EF60DA" w:rsidRDefault="00EF60DA" w:rsidP="00EF60DA">
      <w:pPr>
        <w:shd w:val="clear" w:color="auto" w:fill="FFFFFF"/>
        <w:spacing w:before="0" w:after="0" w:line="240" w:lineRule="auto"/>
        <w:rPr>
          <w:rFonts w:ascii="Helvetica" w:eastAsia="Times New Roman" w:hAnsi="Helvetica" w:cs="Helvetica"/>
          <w:b/>
          <w:bCs/>
          <w:color w:val="000000"/>
          <w:sz w:val="21"/>
          <w:szCs w:val="21"/>
          <w:lang w:eastAsia="en-US"/>
        </w:rPr>
      </w:pPr>
    </w:p>
    <w:p w:rsidR="00EF60DA" w:rsidRPr="00EF60DA" w:rsidRDefault="00EF60DA" w:rsidP="00EF60DA">
      <w:pPr>
        <w:shd w:val="clear" w:color="auto" w:fill="FFFFFF"/>
        <w:spacing w:before="0" w:after="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b/>
          <w:bCs/>
          <w:color w:val="000000"/>
          <w:sz w:val="21"/>
          <w:szCs w:val="21"/>
          <w:lang w:eastAsia="en-US"/>
        </w:rPr>
        <w:t>What are two examples of a team's events? (Choose two.)</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330" w:dyaOrig="300">
          <v:shape id="_x0000_i1739" type="#_x0000_t75" style="width:16.5pt;height:15pt" o:ole="">
            <v:imagedata r:id="rId10" o:title=""/>
          </v:shape>
          <w:control r:id="rId105" w:name="DefaultOcxName56" w:shapeid="_x0000_i1739"/>
        </w:object>
      </w:r>
      <w:r w:rsidRPr="00EF60DA">
        <w:rPr>
          <w:rFonts w:ascii="Helvetica" w:eastAsia="Times New Roman" w:hAnsi="Helvetica" w:cs="Helvetica"/>
          <w:color w:val="000000"/>
          <w:sz w:val="21"/>
          <w:szCs w:val="21"/>
          <w:lang w:eastAsia="en-US"/>
        </w:rPr>
        <w:t>Daily Stand-up</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330" w:dyaOrig="300">
          <v:shape id="_x0000_i1742" type="#_x0000_t75" style="width:16.5pt;height:15pt" o:ole="">
            <v:imagedata r:id="rId13" o:title=""/>
          </v:shape>
          <w:control r:id="rId106" w:name="DefaultOcxName122" w:shapeid="_x0000_i1742"/>
        </w:object>
      </w:r>
      <w:r w:rsidRPr="00EF60DA">
        <w:rPr>
          <w:rFonts w:ascii="Helvetica" w:eastAsia="Times New Roman" w:hAnsi="Helvetica" w:cs="Helvetica"/>
          <w:color w:val="000000"/>
          <w:sz w:val="21"/>
          <w:szCs w:val="21"/>
          <w:lang w:eastAsia="en-US"/>
        </w:rPr>
        <w:t>Scrum of Scrums</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lastRenderedPageBreak/>
        <w:object w:dxaOrig="330" w:dyaOrig="300">
          <v:shape id="_x0000_i1745" type="#_x0000_t75" style="width:16.5pt;height:15pt" o:ole="">
            <v:imagedata r:id="rId13" o:title=""/>
          </v:shape>
          <w:control r:id="rId107" w:name="DefaultOcxName221" w:shapeid="_x0000_i1745"/>
        </w:object>
      </w:r>
      <w:r w:rsidRPr="00EF60DA">
        <w:rPr>
          <w:rFonts w:ascii="Helvetica" w:eastAsia="Times New Roman" w:hAnsi="Helvetica" w:cs="Helvetica"/>
          <w:color w:val="000000"/>
          <w:sz w:val="21"/>
          <w:szCs w:val="21"/>
          <w:lang w:eastAsia="en-US"/>
        </w:rPr>
        <w:t>System Demo</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330" w:dyaOrig="300">
          <v:shape id="_x0000_i1748" type="#_x0000_t75" style="width:16.5pt;height:15pt" o:ole="">
            <v:imagedata r:id="rId10" o:title=""/>
          </v:shape>
          <w:control r:id="rId108" w:name="DefaultOcxName321" w:shapeid="_x0000_i1748"/>
        </w:object>
      </w:r>
      <w:r w:rsidRPr="00EF60DA">
        <w:rPr>
          <w:rFonts w:ascii="Helvetica" w:eastAsia="Times New Roman" w:hAnsi="Helvetica" w:cs="Helvetica"/>
          <w:color w:val="000000"/>
          <w:sz w:val="21"/>
          <w:szCs w:val="21"/>
          <w:lang w:eastAsia="en-US"/>
        </w:rPr>
        <w:t>Backlog Refinement</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330" w:dyaOrig="300">
          <v:shape id="_x0000_i1751" type="#_x0000_t75" style="width:16.5pt;height:15pt" o:ole="">
            <v:imagedata r:id="rId13" o:title=""/>
          </v:shape>
          <w:control r:id="rId109" w:name="DefaultOcxName411" w:shapeid="_x0000_i1751"/>
        </w:object>
      </w:r>
      <w:r w:rsidRPr="00EF60DA">
        <w:rPr>
          <w:rFonts w:ascii="Helvetica" w:eastAsia="Times New Roman" w:hAnsi="Helvetica" w:cs="Helvetica"/>
          <w:color w:val="000000"/>
          <w:sz w:val="21"/>
          <w:szCs w:val="21"/>
          <w:lang w:eastAsia="en-US"/>
        </w:rPr>
        <w:t>PI Planning</w:t>
      </w:r>
    </w:p>
    <w:p w:rsidR="00EF60DA" w:rsidRPr="00B24A81" w:rsidRDefault="00EF60DA" w:rsidP="00B24A81">
      <w:pPr>
        <w:shd w:val="clear" w:color="auto" w:fill="FFFFFF"/>
        <w:spacing w:after="150" w:line="240" w:lineRule="auto"/>
        <w:rPr>
          <w:rFonts w:ascii="Helvetica" w:eastAsia="Times New Roman" w:hAnsi="Helvetica" w:cs="Helvetica"/>
          <w:color w:val="000000"/>
          <w:sz w:val="21"/>
          <w:szCs w:val="21"/>
          <w:lang w:eastAsia="en-US"/>
        </w:rPr>
      </w:pPr>
    </w:p>
    <w:p w:rsidR="00C7794B" w:rsidRPr="00C7794B" w:rsidRDefault="00C7794B" w:rsidP="00C7794B">
      <w:pPr>
        <w:shd w:val="clear" w:color="auto" w:fill="FFFFFF"/>
        <w:spacing w:before="0" w:after="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b/>
          <w:bCs/>
          <w:color w:val="000000"/>
          <w:sz w:val="21"/>
          <w:szCs w:val="21"/>
          <w:lang w:eastAsia="en-US"/>
        </w:rPr>
        <w:t xml:space="preserve">Which two concepts drive the mindset for </w:t>
      </w:r>
      <w:proofErr w:type="spellStart"/>
      <w:r w:rsidRPr="00C7794B">
        <w:rPr>
          <w:rFonts w:ascii="Helvetica" w:eastAsia="Times New Roman" w:hAnsi="Helvetica" w:cs="Helvetica"/>
          <w:b/>
          <w:bCs/>
          <w:color w:val="000000"/>
          <w:sz w:val="21"/>
          <w:szCs w:val="21"/>
          <w:lang w:eastAsia="en-US"/>
        </w:rPr>
        <w:t>SAFe</w:t>
      </w:r>
      <w:proofErr w:type="spellEnd"/>
      <w:r w:rsidRPr="00C7794B">
        <w:rPr>
          <w:rFonts w:ascii="Helvetica" w:eastAsia="Times New Roman" w:hAnsi="Helvetica" w:cs="Helvetica"/>
          <w:b/>
          <w:bCs/>
          <w:color w:val="000000"/>
          <w:sz w:val="21"/>
          <w:szCs w:val="21"/>
          <w:lang w:eastAsia="en-US"/>
        </w:rPr>
        <w:t xml:space="preserve"> implementation? (Choose two.)</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54" type="#_x0000_t75" style="width:16.5pt;height:15pt" o:ole="">
            <v:imagedata r:id="rId13" o:title=""/>
          </v:shape>
          <w:control r:id="rId110" w:name="DefaultOcxName57" w:shapeid="_x0000_i1754"/>
        </w:object>
      </w:r>
      <w:r w:rsidRPr="00C7794B">
        <w:rPr>
          <w:rFonts w:ascii="Helvetica" w:eastAsia="Times New Roman" w:hAnsi="Helvetica" w:cs="Helvetica"/>
          <w:color w:val="000000"/>
          <w:sz w:val="21"/>
          <w:szCs w:val="21"/>
          <w:lang w:eastAsia="en-US"/>
        </w:rPr>
        <w:t>Enterprise Agility</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57" type="#_x0000_t75" style="width:16.5pt;height:15pt" o:ole="">
            <v:imagedata r:id="rId10" o:title=""/>
          </v:shape>
          <w:control r:id="rId111" w:name="DefaultOcxName123" w:shapeid="_x0000_i1757"/>
        </w:object>
      </w:r>
      <w:r w:rsidRPr="00C7794B">
        <w:rPr>
          <w:rFonts w:ascii="Helvetica" w:eastAsia="Times New Roman" w:hAnsi="Helvetica" w:cs="Helvetica"/>
          <w:color w:val="000000"/>
          <w:sz w:val="21"/>
          <w:szCs w:val="21"/>
          <w:lang w:eastAsia="en-US"/>
        </w:rPr>
        <w:t>Agile Manifesto</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60" type="#_x0000_t75" style="width:16.5pt;height:15pt" o:ole="">
            <v:imagedata r:id="rId10" o:title=""/>
          </v:shape>
          <w:control r:id="rId112" w:name="DefaultOcxName222" w:shapeid="_x0000_i1760"/>
        </w:object>
      </w:r>
      <w:r w:rsidRPr="00C7794B">
        <w:rPr>
          <w:rFonts w:ascii="Helvetica" w:eastAsia="Times New Roman" w:hAnsi="Helvetica" w:cs="Helvetica"/>
          <w:color w:val="000000"/>
          <w:sz w:val="21"/>
          <w:szCs w:val="21"/>
          <w:lang w:eastAsia="en-US"/>
        </w:rPr>
        <w:t>House of Lean</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63" type="#_x0000_t75" style="width:16.5pt;height:15pt" o:ole="">
            <v:imagedata r:id="rId13" o:title=""/>
          </v:shape>
          <w:control r:id="rId113" w:name="DefaultOcxName322" w:shapeid="_x0000_i1763"/>
        </w:object>
      </w:r>
      <w:r w:rsidRPr="00C7794B">
        <w:rPr>
          <w:rFonts w:ascii="Helvetica" w:eastAsia="Times New Roman" w:hAnsi="Helvetica" w:cs="Helvetica"/>
          <w:color w:val="000000"/>
          <w:sz w:val="21"/>
          <w:szCs w:val="21"/>
          <w:lang w:eastAsia="en-US"/>
        </w:rPr>
        <w:t>Scrum Manifesto</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66" type="#_x0000_t75" style="width:16.5pt;height:15pt" o:ole="">
            <v:imagedata r:id="rId13" o:title=""/>
          </v:shape>
          <w:control r:id="rId114" w:name="DefaultOcxName412" w:shapeid="_x0000_i1766"/>
        </w:object>
      </w:r>
      <w:r w:rsidRPr="00C7794B">
        <w:rPr>
          <w:rFonts w:ascii="Helvetica" w:eastAsia="Times New Roman" w:hAnsi="Helvetica" w:cs="Helvetica"/>
          <w:color w:val="000000"/>
          <w:sz w:val="21"/>
          <w:szCs w:val="21"/>
          <w:lang w:eastAsia="en-US"/>
        </w:rPr>
        <w:t>Lean Enterprise Systems</w:t>
      </w:r>
    </w:p>
    <w:p w:rsidR="00C7794B" w:rsidRDefault="00C7794B" w:rsidP="00C7794B">
      <w:pPr>
        <w:shd w:val="clear" w:color="auto" w:fill="FFFFFF"/>
        <w:spacing w:before="0" w:after="0" w:line="240" w:lineRule="auto"/>
        <w:rPr>
          <w:rFonts w:ascii="Helvetica" w:eastAsia="Times New Roman" w:hAnsi="Helvetica" w:cs="Helvetica"/>
          <w:b/>
          <w:bCs/>
          <w:color w:val="000000"/>
          <w:sz w:val="21"/>
          <w:szCs w:val="21"/>
          <w:lang w:eastAsia="en-US"/>
        </w:rPr>
      </w:pPr>
    </w:p>
    <w:p w:rsidR="00C7794B" w:rsidRPr="00C7794B" w:rsidRDefault="00C7794B" w:rsidP="00C7794B">
      <w:pPr>
        <w:shd w:val="clear" w:color="auto" w:fill="FFFFFF"/>
        <w:spacing w:before="0" w:after="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b/>
          <w:bCs/>
          <w:color w:val="000000"/>
          <w:sz w:val="21"/>
          <w:szCs w:val="21"/>
          <w:lang w:eastAsia="en-US"/>
        </w:rPr>
        <w:t>What is the relationship between a Product Owner (PO) and a Product Manager (PM)?</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69" type="#_x0000_t75" style="width:16.5pt;height:15pt" o:ole="">
            <v:imagedata r:id="rId17" o:title=""/>
          </v:shape>
          <w:control r:id="rId115" w:name="DefaultOcxName58" w:shapeid="_x0000_i1769"/>
        </w:object>
      </w:r>
      <w:r w:rsidRPr="00C7794B">
        <w:rPr>
          <w:rFonts w:ascii="Helvetica" w:eastAsia="Times New Roman" w:hAnsi="Helvetica" w:cs="Helvetica"/>
          <w:color w:val="000000"/>
          <w:sz w:val="21"/>
          <w:szCs w:val="21"/>
          <w:lang w:eastAsia="en-US"/>
        </w:rPr>
        <w:t>The PO drives PI Objectives; the PM drives Iteration Goals</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72" type="#_x0000_t75" style="width:16.5pt;height:15pt" o:ole="">
            <v:imagedata r:id="rId20" o:title=""/>
          </v:shape>
          <w:control r:id="rId116" w:name="DefaultOcxName124" w:shapeid="_x0000_i1772"/>
        </w:object>
      </w:r>
      <w:r w:rsidRPr="00C7794B">
        <w:rPr>
          <w:rFonts w:ascii="Helvetica" w:eastAsia="Times New Roman" w:hAnsi="Helvetica" w:cs="Helvetica"/>
          <w:color w:val="000000"/>
          <w:sz w:val="21"/>
          <w:szCs w:val="21"/>
          <w:lang w:eastAsia="en-US"/>
        </w:rPr>
        <w:t>The PO is team-oriented; the PM is market-oriented</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75" type="#_x0000_t75" style="width:16.5pt;height:15pt" o:ole="">
            <v:imagedata r:id="rId17" o:title=""/>
          </v:shape>
          <w:control r:id="rId117" w:name="DefaultOcxName223" w:shapeid="_x0000_i1775"/>
        </w:object>
      </w:r>
      <w:r w:rsidRPr="00C7794B">
        <w:rPr>
          <w:rFonts w:ascii="Helvetica" w:eastAsia="Times New Roman" w:hAnsi="Helvetica" w:cs="Helvetica"/>
          <w:color w:val="000000"/>
          <w:sz w:val="21"/>
          <w:szCs w:val="21"/>
          <w:lang w:eastAsia="en-US"/>
        </w:rPr>
        <w:t>The PO contributes to the Program Backlog; the PM establishes Story acceptance criteria</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330" w:dyaOrig="300">
          <v:shape id="_x0000_i1778" type="#_x0000_t75" style="width:16.5pt;height:15pt" o:ole="">
            <v:imagedata r:id="rId17" o:title=""/>
          </v:shape>
          <w:control r:id="rId118" w:name="DefaultOcxName323" w:shapeid="_x0000_i1778"/>
        </w:object>
      </w:r>
      <w:r w:rsidRPr="00C7794B">
        <w:rPr>
          <w:rFonts w:ascii="Helvetica" w:eastAsia="Times New Roman" w:hAnsi="Helvetica" w:cs="Helvetica"/>
          <w:color w:val="000000"/>
          <w:sz w:val="21"/>
          <w:szCs w:val="21"/>
          <w:lang w:eastAsia="en-US"/>
        </w:rPr>
        <w:t>The PO identifies market needs; the PM is solution, technology, and team facing</w:t>
      </w:r>
    </w:p>
    <w:p w:rsidR="00C335A1" w:rsidRDefault="00C335A1" w:rsidP="00C335A1">
      <w:pPr>
        <w:shd w:val="clear" w:color="auto" w:fill="FFFFFF"/>
        <w:spacing w:before="0" w:after="0" w:line="240" w:lineRule="auto"/>
        <w:rPr>
          <w:rFonts w:ascii="Helvetica" w:eastAsia="Times New Roman" w:hAnsi="Helvetica" w:cs="Helvetica"/>
          <w:b/>
          <w:bCs/>
          <w:color w:val="000000"/>
          <w:sz w:val="21"/>
          <w:szCs w:val="21"/>
          <w:lang w:eastAsia="en-US"/>
        </w:rPr>
      </w:pPr>
    </w:p>
    <w:p w:rsidR="00C335A1" w:rsidRPr="00C335A1" w:rsidRDefault="00C335A1" w:rsidP="00C335A1">
      <w:pPr>
        <w:shd w:val="clear" w:color="auto" w:fill="FFFFFF"/>
        <w:spacing w:before="0" w:after="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b/>
          <w:bCs/>
          <w:color w:val="000000"/>
          <w:sz w:val="21"/>
          <w:szCs w:val="21"/>
          <w:lang w:eastAsia="en-US"/>
        </w:rPr>
        <w:t>There are three primary sources of Team Backlog items including Program Backlog, Team context, and what else?</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330" w:dyaOrig="300">
          <v:shape id="_x0000_i1781" type="#_x0000_t75" style="width:16.5pt;height:15pt" o:ole="">
            <v:imagedata r:id="rId20" o:title=""/>
          </v:shape>
          <w:control r:id="rId119" w:name="DefaultOcxName59" w:shapeid="_x0000_i1781"/>
        </w:object>
      </w:r>
      <w:r w:rsidRPr="00C335A1">
        <w:rPr>
          <w:rFonts w:ascii="Helvetica" w:eastAsia="Times New Roman" w:hAnsi="Helvetica" w:cs="Helvetica"/>
          <w:color w:val="000000"/>
          <w:sz w:val="21"/>
          <w:szCs w:val="21"/>
          <w:lang w:eastAsia="en-US"/>
        </w:rPr>
        <w:t>Other stakeholders</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330" w:dyaOrig="300">
          <v:shape id="_x0000_i1784" type="#_x0000_t75" style="width:16.5pt;height:15pt" o:ole="">
            <v:imagedata r:id="rId17" o:title=""/>
          </v:shape>
          <w:control r:id="rId120" w:name="DefaultOcxName125" w:shapeid="_x0000_i1784"/>
        </w:object>
      </w:r>
      <w:r w:rsidRPr="00C335A1">
        <w:rPr>
          <w:rFonts w:ascii="Helvetica" w:eastAsia="Times New Roman" w:hAnsi="Helvetica" w:cs="Helvetica"/>
          <w:color w:val="000000"/>
          <w:sz w:val="21"/>
          <w:szCs w:val="21"/>
          <w:lang w:eastAsia="en-US"/>
        </w:rPr>
        <w:t>Improvement stories</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330" w:dyaOrig="300">
          <v:shape id="_x0000_i1787" type="#_x0000_t75" style="width:16.5pt;height:15pt" o:ole="">
            <v:imagedata r:id="rId17" o:title=""/>
          </v:shape>
          <w:control r:id="rId121" w:name="DefaultOcxName224" w:shapeid="_x0000_i1787"/>
        </w:object>
      </w:r>
      <w:r w:rsidRPr="00C335A1">
        <w:rPr>
          <w:rFonts w:ascii="Helvetica" w:eastAsia="Times New Roman" w:hAnsi="Helvetica" w:cs="Helvetica"/>
          <w:color w:val="000000"/>
          <w:sz w:val="21"/>
          <w:szCs w:val="21"/>
          <w:lang w:eastAsia="en-US"/>
        </w:rPr>
        <w:t>Maintenance</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330" w:dyaOrig="300">
          <v:shape id="_x0000_i1790" type="#_x0000_t75" style="width:16.5pt;height:15pt" o:ole="">
            <v:imagedata r:id="rId17" o:title=""/>
          </v:shape>
          <w:control r:id="rId122" w:name="DefaultOcxName324" w:shapeid="_x0000_i1790"/>
        </w:object>
      </w:r>
      <w:r w:rsidRPr="00C335A1">
        <w:rPr>
          <w:rFonts w:ascii="Helvetica" w:eastAsia="Times New Roman" w:hAnsi="Helvetica" w:cs="Helvetica"/>
          <w:color w:val="000000"/>
          <w:sz w:val="21"/>
          <w:szCs w:val="21"/>
          <w:lang w:eastAsia="en-US"/>
        </w:rPr>
        <w:t>Feature(s)</w:t>
      </w:r>
    </w:p>
    <w:p w:rsidR="00716918" w:rsidRDefault="00716918">
      <w:pPr>
        <w:rPr>
          <w:rFonts w:ascii="Helvetica" w:eastAsia="Times New Roman" w:hAnsi="Helvetica" w:cs="Helvetica"/>
          <w:b/>
          <w:bCs/>
          <w:color w:val="000000"/>
          <w:sz w:val="21"/>
          <w:szCs w:val="21"/>
        </w:rPr>
      </w:pPr>
    </w:p>
    <w:p w:rsidR="00C7794B" w:rsidRDefault="00C7794B">
      <w:pPr>
        <w:rPr>
          <w:rFonts w:ascii="Helvetica" w:eastAsia="Times New Roman" w:hAnsi="Helvetica" w:cs="Helvetica"/>
          <w:b/>
          <w:bCs/>
          <w:color w:val="000000"/>
          <w:sz w:val="21"/>
          <w:szCs w:val="21"/>
        </w:rPr>
      </w:pPr>
    </w:p>
    <w:p w:rsidR="00C335A1" w:rsidRDefault="00C335A1">
      <w:pPr>
        <w:rPr>
          <w:rFonts w:ascii="Helvetica" w:eastAsia="Times New Roman" w:hAnsi="Helvetica" w:cs="Helvetica"/>
          <w:b/>
          <w:bCs/>
          <w:color w:val="000000"/>
          <w:sz w:val="21"/>
          <w:szCs w:val="21"/>
        </w:rPr>
      </w:pP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How do Business Owners quantify the value of PI Objectives?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793" type="#_x0000_t75" style="width:16.5pt;height:15pt" o:ole="">
            <v:imagedata r:id="rId17" o:title=""/>
          </v:shape>
          <w:control r:id="rId123" w:name="DefaultOcxName60" w:shapeid="_x0000_i1793"/>
        </w:object>
      </w:r>
      <w:r w:rsidRPr="00FF79B4">
        <w:rPr>
          <w:rFonts w:ascii="Helvetica" w:eastAsia="Times New Roman" w:hAnsi="Helvetica" w:cs="Helvetica"/>
          <w:color w:val="000000"/>
          <w:sz w:val="21"/>
          <w:szCs w:val="21"/>
          <w:lang w:eastAsia="en-US"/>
        </w:rPr>
        <w:t>By totaling the Epic budget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796" type="#_x0000_t75" style="width:16.5pt;height:15pt" o:ole="">
            <v:imagedata r:id="rId17" o:title=""/>
          </v:shape>
          <w:control r:id="rId124" w:name="DefaultOcxName126" w:shapeid="_x0000_i1796"/>
        </w:object>
      </w:r>
      <w:r w:rsidRPr="00FF79B4">
        <w:rPr>
          <w:rFonts w:ascii="Helvetica" w:eastAsia="Times New Roman" w:hAnsi="Helvetica" w:cs="Helvetica"/>
          <w:color w:val="000000"/>
          <w:sz w:val="21"/>
          <w:szCs w:val="21"/>
          <w:lang w:eastAsia="en-US"/>
        </w:rPr>
        <w:t>By estimating return on investment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799" type="#_x0000_t75" style="width:16.5pt;height:15pt" o:ole="">
            <v:imagedata r:id="rId20" o:title=""/>
          </v:shape>
          <w:control r:id="rId125" w:name="DefaultOcxName225" w:shapeid="_x0000_i1799"/>
        </w:object>
      </w:r>
      <w:r w:rsidRPr="00FF79B4">
        <w:rPr>
          <w:rFonts w:ascii="Helvetica" w:eastAsia="Times New Roman" w:hAnsi="Helvetica" w:cs="Helvetica"/>
          <w:color w:val="000000"/>
          <w:sz w:val="21"/>
          <w:szCs w:val="21"/>
          <w:lang w:eastAsia="en-US"/>
        </w:rPr>
        <w:t>By assigning business value</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lastRenderedPageBreak/>
        <w:object w:dxaOrig="330" w:dyaOrig="300">
          <v:shape id="_x0000_i1802" type="#_x0000_t75" style="width:16.5pt;height:15pt" o:ole="">
            <v:imagedata r:id="rId17" o:title=""/>
          </v:shape>
          <w:control r:id="rId126" w:name="DefaultOcxName325" w:shapeid="_x0000_i1802"/>
        </w:object>
      </w:r>
      <w:r w:rsidRPr="00FF79B4">
        <w:rPr>
          <w:rFonts w:ascii="Helvetica" w:eastAsia="Times New Roman" w:hAnsi="Helvetica" w:cs="Helvetica"/>
          <w:color w:val="000000"/>
          <w:sz w:val="21"/>
          <w:szCs w:val="21"/>
          <w:lang w:eastAsia="en-US"/>
        </w:rPr>
        <w:t>By assigning story points</w:t>
      </w: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The Work-in-Process limit at the Analyzing step of the Program Kanban is based on the overall availability of Product Management, other subject matter experts, and the capacity of which two other roles? (Choose two.)</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05" type="#_x0000_t75" style="width:16.5pt;height:15pt" o:ole="">
            <v:imagedata r:id="rId13" o:title=""/>
          </v:shape>
          <w:control r:id="rId127" w:name="DefaultOcxName61" w:shapeid="_x0000_i1805"/>
        </w:object>
      </w:r>
      <w:r w:rsidRPr="00FF79B4">
        <w:rPr>
          <w:rFonts w:ascii="Helvetica" w:eastAsia="Times New Roman" w:hAnsi="Helvetica" w:cs="Helvetica"/>
          <w:color w:val="000000"/>
          <w:sz w:val="21"/>
          <w:szCs w:val="21"/>
          <w:lang w:eastAsia="en-US"/>
        </w:rPr>
        <w:t>Release Train Engineers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08" type="#_x0000_t75" style="width:16.5pt;height:15pt" o:ole="">
            <v:imagedata r:id="rId10" o:title=""/>
          </v:shape>
          <w:control r:id="rId128" w:name="DefaultOcxName127" w:shapeid="_x0000_i1808"/>
        </w:object>
      </w:r>
      <w:r w:rsidRPr="00FF79B4">
        <w:rPr>
          <w:rFonts w:ascii="Helvetica" w:eastAsia="Times New Roman" w:hAnsi="Helvetica" w:cs="Helvetica"/>
          <w:color w:val="000000"/>
          <w:sz w:val="21"/>
          <w:szCs w:val="21"/>
          <w:lang w:eastAsia="en-US"/>
        </w:rPr>
        <w:t>Business Owners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11" type="#_x0000_t75" style="width:16.5pt;height:15pt" o:ole="">
            <v:imagedata r:id="rId13" o:title=""/>
          </v:shape>
          <w:control r:id="rId129" w:name="DefaultOcxName226" w:shapeid="_x0000_i1811"/>
        </w:object>
      </w:r>
      <w:r w:rsidRPr="00FF79B4">
        <w:rPr>
          <w:rFonts w:ascii="Helvetica" w:eastAsia="Times New Roman" w:hAnsi="Helvetica" w:cs="Helvetica"/>
          <w:color w:val="000000"/>
          <w:sz w:val="21"/>
          <w:szCs w:val="21"/>
          <w:lang w:eastAsia="en-US"/>
        </w:rPr>
        <w:t>Epic Owners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14" type="#_x0000_t75" style="width:16.5pt;height:15pt" o:ole="">
            <v:imagedata r:id="rId13" o:title=""/>
          </v:shape>
          <w:control r:id="rId130" w:name="DefaultOcxName326" w:shapeid="_x0000_i1814"/>
        </w:object>
      </w:r>
      <w:r w:rsidRPr="00FF79B4">
        <w:rPr>
          <w:rFonts w:ascii="Helvetica" w:eastAsia="Times New Roman" w:hAnsi="Helvetica" w:cs="Helvetica"/>
          <w:color w:val="000000"/>
          <w:sz w:val="21"/>
          <w:szCs w:val="21"/>
          <w:lang w:eastAsia="en-US"/>
        </w:rPr>
        <w:t>Solution Management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17" type="#_x0000_t75" style="width:16.5pt;height:15pt" o:ole="">
            <v:imagedata r:id="rId10" o:title=""/>
          </v:shape>
          <w:control r:id="rId131" w:name="DefaultOcxName413" w:shapeid="_x0000_i1817"/>
        </w:object>
      </w:r>
      <w:r w:rsidRPr="00FF79B4">
        <w:rPr>
          <w:rFonts w:ascii="Helvetica" w:eastAsia="Times New Roman" w:hAnsi="Helvetica" w:cs="Helvetica"/>
          <w:color w:val="000000"/>
          <w:sz w:val="21"/>
          <w:szCs w:val="21"/>
          <w:lang w:eastAsia="en-US"/>
        </w:rPr>
        <w:t>System Architects</w:t>
      </w: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A Lean business case can identify the impact on sales and which other two areas? (Choose two.)</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20" type="#_x0000_t75" style="width:16.5pt;height:15pt" o:ole="">
            <v:imagedata r:id="rId10" o:title=""/>
          </v:shape>
          <w:control r:id="rId132" w:name="DefaultOcxName62" w:shapeid="_x0000_i1820"/>
        </w:object>
      </w:r>
      <w:r w:rsidRPr="00FF79B4">
        <w:rPr>
          <w:rFonts w:ascii="Helvetica" w:eastAsia="Times New Roman" w:hAnsi="Helvetica" w:cs="Helvetica"/>
          <w:color w:val="000000"/>
          <w:sz w:val="21"/>
          <w:szCs w:val="21"/>
          <w:lang w:eastAsia="en-US"/>
        </w:rPr>
        <w:t>Distribution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23" type="#_x0000_t75" style="width:16.5pt;height:15pt" o:ole="">
            <v:imagedata r:id="rId13" o:title=""/>
          </v:shape>
          <w:control r:id="rId133" w:name="DefaultOcxName128" w:shapeid="_x0000_i1823"/>
        </w:object>
      </w:r>
      <w:r w:rsidRPr="00FF79B4">
        <w:rPr>
          <w:rFonts w:ascii="Helvetica" w:eastAsia="Times New Roman" w:hAnsi="Helvetica" w:cs="Helvetica"/>
          <w:color w:val="000000"/>
          <w:sz w:val="21"/>
          <w:szCs w:val="21"/>
          <w:lang w:eastAsia="en-US"/>
        </w:rPr>
        <w:t>Dependencies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26" type="#_x0000_t75" style="width:16.5pt;height:15pt" o:ole="">
            <v:imagedata r:id="rId13" o:title=""/>
          </v:shape>
          <w:control r:id="rId134" w:name="DefaultOcxName227" w:shapeid="_x0000_i1826"/>
        </w:object>
      </w:r>
      <w:r w:rsidRPr="00FF79B4">
        <w:rPr>
          <w:rFonts w:ascii="Helvetica" w:eastAsia="Times New Roman" w:hAnsi="Helvetica" w:cs="Helvetica"/>
          <w:color w:val="000000"/>
          <w:sz w:val="21"/>
          <w:szCs w:val="21"/>
          <w:lang w:eastAsia="en-US"/>
        </w:rPr>
        <w:t>Decomposition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29" type="#_x0000_t75" style="width:16.5pt;height:15pt" o:ole="">
            <v:imagedata r:id="rId10" o:title=""/>
          </v:shape>
          <w:control r:id="rId135" w:name="DefaultOcxName327" w:shapeid="_x0000_i1829"/>
        </w:object>
      </w:r>
      <w:r w:rsidRPr="00FF79B4">
        <w:rPr>
          <w:rFonts w:ascii="Helvetica" w:eastAsia="Times New Roman" w:hAnsi="Helvetica" w:cs="Helvetica"/>
          <w:color w:val="000000"/>
          <w:sz w:val="21"/>
          <w:szCs w:val="21"/>
          <w:lang w:eastAsia="en-US"/>
        </w:rPr>
        <w:t>Deployment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32" type="#_x0000_t75" style="width:16.5pt;height:15pt" o:ole="">
            <v:imagedata r:id="rId13" o:title=""/>
          </v:shape>
          <w:control r:id="rId136" w:name="DefaultOcxName414" w:shapeid="_x0000_i1832"/>
        </w:object>
      </w:r>
      <w:r w:rsidRPr="00FF79B4">
        <w:rPr>
          <w:rFonts w:ascii="Helvetica" w:eastAsia="Times New Roman" w:hAnsi="Helvetica" w:cs="Helvetica"/>
          <w:color w:val="000000"/>
          <w:sz w:val="21"/>
          <w:szCs w:val="21"/>
          <w:lang w:eastAsia="en-US"/>
        </w:rPr>
        <w:t>Demand</w:t>
      </w: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Which role is responsible for working with customers and creating the Vision?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35" type="#_x0000_t75" style="width:16.5pt;height:15pt" o:ole="">
            <v:imagedata r:id="rId17" o:title=""/>
          </v:shape>
          <w:control r:id="rId137" w:name="DefaultOcxName63" w:shapeid="_x0000_i1835"/>
        </w:object>
      </w:r>
      <w:r w:rsidRPr="00FF79B4">
        <w:rPr>
          <w:rFonts w:ascii="Helvetica" w:eastAsia="Times New Roman" w:hAnsi="Helvetica" w:cs="Helvetica"/>
          <w:color w:val="000000"/>
          <w:sz w:val="21"/>
          <w:szCs w:val="21"/>
          <w:lang w:eastAsia="en-US"/>
        </w:rPr>
        <w:t>Release Train Engineer</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38" type="#_x0000_t75" style="width:16.5pt;height:15pt" o:ole="">
            <v:imagedata r:id="rId17" o:title=""/>
          </v:shape>
          <w:control r:id="rId138" w:name="DefaultOcxName129" w:shapeid="_x0000_i1838"/>
        </w:object>
      </w:r>
      <w:r w:rsidRPr="00FF79B4">
        <w:rPr>
          <w:rFonts w:ascii="Helvetica" w:eastAsia="Times New Roman" w:hAnsi="Helvetica" w:cs="Helvetica"/>
          <w:color w:val="000000"/>
          <w:sz w:val="21"/>
          <w:szCs w:val="21"/>
          <w:lang w:eastAsia="en-US"/>
        </w:rPr>
        <w:t>System Architect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41" type="#_x0000_t75" style="width:16.5pt;height:15pt" o:ole="">
            <v:imagedata r:id="rId17" o:title=""/>
          </v:shape>
          <w:control r:id="rId139" w:name="DefaultOcxName228" w:shapeid="_x0000_i1841"/>
        </w:object>
      </w:r>
      <w:r w:rsidRPr="00FF79B4">
        <w:rPr>
          <w:rFonts w:ascii="Helvetica" w:eastAsia="Times New Roman" w:hAnsi="Helvetica" w:cs="Helvetica"/>
          <w:color w:val="000000"/>
          <w:sz w:val="21"/>
          <w:szCs w:val="21"/>
          <w:lang w:eastAsia="en-US"/>
        </w:rPr>
        <w:t>Product Owner</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44" type="#_x0000_t75" style="width:16.5pt;height:15pt" o:ole="">
            <v:imagedata r:id="rId20" o:title=""/>
          </v:shape>
          <w:control r:id="rId140" w:name="DefaultOcxName328" w:shapeid="_x0000_i1844"/>
        </w:object>
      </w:r>
      <w:r w:rsidRPr="00FF79B4">
        <w:rPr>
          <w:rFonts w:ascii="Helvetica" w:eastAsia="Times New Roman" w:hAnsi="Helvetica" w:cs="Helvetica"/>
          <w:color w:val="000000"/>
          <w:sz w:val="21"/>
          <w:szCs w:val="21"/>
          <w:lang w:eastAsia="en-US"/>
        </w:rPr>
        <w:t>Product Manager</w:t>
      </w: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What are three outputs of Synthesis? (Choose three.)</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47" type="#_x0000_t75" style="width:16.5pt;height:15pt" o:ole="">
            <v:imagedata r:id="rId13" o:title=""/>
          </v:shape>
          <w:control r:id="rId141" w:name="DefaultOcxName64" w:shapeid="_x0000_i1847"/>
        </w:object>
      </w:r>
      <w:r w:rsidRPr="00FF79B4">
        <w:rPr>
          <w:rFonts w:ascii="Helvetica" w:eastAsia="Times New Roman" w:hAnsi="Helvetica" w:cs="Helvetica"/>
          <w:color w:val="000000"/>
          <w:sz w:val="21"/>
          <w:szCs w:val="21"/>
          <w:lang w:eastAsia="en-US"/>
        </w:rPr>
        <w:t>Portfolio Kanban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50" type="#_x0000_t75" style="width:16.5pt;height:15pt" o:ole="">
            <v:imagedata r:id="rId10" o:title=""/>
          </v:shape>
          <w:control r:id="rId142" w:name="DefaultOcxName130" w:shapeid="_x0000_i1850"/>
        </w:object>
      </w:r>
      <w:r w:rsidRPr="00FF79B4">
        <w:rPr>
          <w:rFonts w:ascii="Helvetica" w:eastAsia="Times New Roman" w:hAnsi="Helvetica" w:cs="Helvetica"/>
          <w:color w:val="000000"/>
          <w:sz w:val="21"/>
          <w:szCs w:val="21"/>
          <w:lang w:eastAsia="en-US"/>
        </w:rPr>
        <w:t>Program Backlog</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53" type="#_x0000_t75" style="width:16.5pt;height:15pt" o:ole="">
            <v:imagedata r:id="rId13" o:title=""/>
          </v:shape>
          <w:control r:id="rId143" w:name="DefaultOcxName229" w:shapeid="_x0000_i1853"/>
        </w:object>
      </w:r>
      <w:r w:rsidRPr="00FF79B4">
        <w:rPr>
          <w:rFonts w:ascii="Helvetica" w:eastAsia="Times New Roman" w:hAnsi="Helvetica" w:cs="Helvetica"/>
          <w:color w:val="000000"/>
          <w:sz w:val="21"/>
          <w:szCs w:val="21"/>
          <w:lang w:eastAsia="en-US"/>
        </w:rPr>
        <w:t>Strategic Themes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56" type="#_x0000_t75" style="width:16.5pt;height:15pt" o:ole="">
            <v:imagedata r:id="rId10" o:title=""/>
          </v:shape>
          <w:control r:id="rId144" w:name="DefaultOcxName329" w:shapeid="_x0000_i1856"/>
        </w:object>
      </w:r>
      <w:r w:rsidRPr="00FF79B4">
        <w:rPr>
          <w:rFonts w:ascii="Helvetica" w:eastAsia="Times New Roman" w:hAnsi="Helvetica" w:cs="Helvetica"/>
          <w:color w:val="000000"/>
          <w:sz w:val="21"/>
          <w:szCs w:val="21"/>
          <w:lang w:eastAsia="en-US"/>
        </w:rPr>
        <w:t>Vision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330" w:dyaOrig="300">
          <v:shape id="_x0000_i1859" type="#_x0000_t75" style="width:16.5pt;height:15pt" o:ole="">
            <v:imagedata r:id="rId10" o:title=""/>
          </v:shape>
          <w:control r:id="rId145" w:name="DefaultOcxName415" w:shapeid="_x0000_i1859"/>
        </w:object>
      </w:r>
      <w:r w:rsidRPr="00FF79B4">
        <w:rPr>
          <w:rFonts w:ascii="Helvetica" w:eastAsia="Times New Roman" w:hAnsi="Helvetica" w:cs="Helvetica"/>
          <w:color w:val="000000"/>
          <w:sz w:val="21"/>
          <w:szCs w:val="21"/>
          <w:lang w:eastAsia="en-US"/>
        </w:rPr>
        <w:t>Program Roadmap</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lastRenderedPageBreak/>
        <w:object w:dxaOrig="330" w:dyaOrig="300">
          <v:shape id="_x0000_i1862" type="#_x0000_t75" style="width:16.5pt;height:15pt" o:ole="">
            <v:imagedata r:id="rId13" o:title=""/>
          </v:shape>
          <w:control r:id="rId146" w:name="DefaultOcxName510" w:shapeid="_x0000_i1862"/>
        </w:object>
      </w:r>
      <w:r w:rsidRPr="00FF79B4">
        <w:rPr>
          <w:rFonts w:ascii="Helvetica" w:eastAsia="Times New Roman" w:hAnsi="Helvetica" w:cs="Helvetica"/>
          <w:color w:val="000000"/>
          <w:sz w:val="21"/>
          <w:szCs w:val="21"/>
          <w:lang w:eastAsia="en-US"/>
        </w:rPr>
        <w:t>Iteration Goals</w:t>
      </w:r>
    </w:p>
    <w:p w:rsidR="00312F55" w:rsidRDefault="00312F55" w:rsidP="005E3667">
      <w:pPr>
        <w:shd w:val="clear" w:color="auto" w:fill="FFFFFF"/>
        <w:spacing w:before="0" w:after="0" w:line="240" w:lineRule="auto"/>
        <w:rPr>
          <w:rFonts w:ascii="Helvetica" w:eastAsia="Times New Roman" w:hAnsi="Helvetica" w:cs="Helvetica"/>
          <w:b/>
          <w:bCs/>
          <w:color w:val="000000"/>
          <w:sz w:val="21"/>
          <w:szCs w:val="21"/>
          <w:lang w:eastAsia="en-US"/>
        </w:rPr>
      </w:pPr>
    </w:p>
    <w:p w:rsidR="005E3667" w:rsidRPr="005E3667" w:rsidRDefault="005E3667" w:rsidP="005E3667">
      <w:pPr>
        <w:shd w:val="clear" w:color="auto" w:fill="FFFFFF"/>
        <w:spacing w:before="0" w:after="0" w:line="240" w:lineRule="auto"/>
        <w:rPr>
          <w:rFonts w:ascii="Helvetica" w:eastAsia="Times New Roman" w:hAnsi="Helvetica" w:cs="Helvetica"/>
          <w:color w:val="000000"/>
          <w:sz w:val="21"/>
          <w:szCs w:val="21"/>
          <w:lang w:eastAsia="en-US"/>
        </w:rPr>
      </w:pPr>
      <w:r>
        <w:rPr>
          <w:rFonts w:ascii="Helvetica" w:eastAsia="Times New Roman" w:hAnsi="Helvetica" w:cs="Helvetica"/>
          <w:b/>
          <w:bCs/>
          <w:color w:val="000000"/>
          <w:sz w:val="21"/>
          <w:szCs w:val="21"/>
          <w:lang w:eastAsia="en-US"/>
        </w:rPr>
        <w:t>P</w:t>
      </w:r>
      <w:r w:rsidRPr="005E3667">
        <w:rPr>
          <w:rFonts w:ascii="Helvetica" w:eastAsia="Times New Roman" w:hAnsi="Helvetica" w:cs="Helvetica"/>
          <w:b/>
          <w:bCs/>
          <w:color w:val="000000"/>
          <w:sz w:val="21"/>
          <w:szCs w:val="21"/>
          <w:lang w:eastAsia="en-US"/>
        </w:rPr>
        <w:t>roduct Managers are expected to collaborate in planning the scope of upcoming enabler work. This is accomplished by establishing what?</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330" w:dyaOrig="300">
          <v:shape id="_x0000_i1865" type="#_x0000_t75" style="width:16.5pt;height:15pt" o:ole="">
            <v:imagedata r:id="rId17" o:title=""/>
          </v:shape>
          <w:control r:id="rId147" w:name="DefaultOcxName65" w:shapeid="_x0000_i1865"/>
        </w:object>
      </w:r>
      <w:r w:rsidRPr="005E3667">
        <w:rPr>
          <w:rFonts w:ascii="Helvetica" w:eastAsia="Times New Roman" w:hAnsi="Helvetica" w:cs="Helvetica"/>
          <w:color w:val="000000"/>
          <w:sz w:val="21"/>
          <w:szCs w:val="21"/>
          <w:lang w:eastAsia="en-US"/>
        </w:rPr>
        <w:t>Accurate user story sizing</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330" w:dyaOrig="300">
          <v:shape id="_x0000_i1868" type="#_x0000_t75" style="width:16.5pt;height:15pt" o:ole="">
            <v:imagedata r:id="rId20" o:title=""/>
          </v:shape>
          <w:control r:id="rId148" w:name="DefaultOcxName131" w:shapeid="_x0000_i1868"/>
        </w:object>
      </w:r>
      <w:r w:rsidRPr="005E3667">
        <w:rPr>
          <w:rFonts w:ascii="Helvetica" w:eastAsia="Times New Roman" w:hAnsi="Helvetica" w:cs="Helvetica"/>
          <w:color w:val="000000"/>
          <w:sz w:val="21"/>
          <w:szCs w:val="21"/>
          <w:lang w:eastAsia="en-US"/>
        </w:rPr>
        <w:t>Team Backlog prioritization</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330" w:dyaOrig="300">
          <v:shape id="_x0000_i1871" type="#_x0000_t75" style="width:16.5pt;height:15pt" o:ole="">
            <v:imagedata r:id="rId17" o:title=""/>
          </v:shape>
          <w:control r:id="rId149" w:name="DefaultOcxName230" w:shapeid="_x0000_i1871"/>
        </w:object>
      </w:r>
      <w:r w:rsidRPr="005E3667">
        <w:rPr>
          <w:rFonts w:ascii="Helvetica" w:eastAsia="Times New Roman" w:hAnsi="Helvetica" w:cs="Helvetica"/>
          <w:color w:val="000000"/>
          <w:sz w:val="21"/>
          <w:szCs w:val="21"/>
          <w:lang w:eastAsia="en-US"/>
        </w:rPr>
        <w:t>Completed Epic acceptance criteria</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330" w:dyaOrig="300">
          <v:shape id="_x0000_i1874" type="#_x0000_t75" style="width:16.5pt;height:15pt" o:ole="">
            <v:imagedata r:id="rId17" o:title=""/>
          </v:shape>
          <w:control r:id="rId150" w:name="DefaultOcxName330" w:shapeid="_x0000_i1874"/>
        </w:object>
      </w:r>
      <w:r w:rsidRPr="005E3667">
        <w:rPr>
          <w:rFonts w:ascii="Helvetica" w:eastAsia="Times New Roman" w:hAnsi="Helvetica" w:cs="Helvetica"/>
          <w:color w:val="000000"/>
          <w:sz w:val="21"/>
          <w:szCs w:val="21"/>
          <w:lang w:eastAsia="en-US"/>
        </w:rPr>
        <w:t>Capacity allocation</w:t>
      </w:r>
    </w:p>
    <w:p w:rsidR="00312F55" w:rsidRDefault="00312F55" w:rsidP="00312F55">
      <w:pPr>
        <w:shd w:val="clear" w:color="auto" w:fill="FFFFFF"/>
        <w:spacing w:after="0" w:line="240" w:lineRule="auto"/>
        <w:rPr>
          <w:rFonts w:ascii="Helvetica" w:eastAsia="Times New Roman" w:hAnsi="Helvetica" w:cs="Helvetica"/>
          <w:b/>
          <w:bCs/>
          <w:color w:val="000000"/>
          <w:sz w:val="21"/>
          <w:szCs w:val="21"/>
          <w:lang w:eastAsia="en-US"/>
        </w:rPr>
      </w:pPr>
    </w:p>
    <w:p w:rsidR="00312F55" w:rsidRPr="00312F55" w:rsidRDefault="00312F55" w:rsidP="00312F55">
      <w:pPr>
        <w:shd w:val="clear" w:color="auto" w:fill="FFFFFF"/>
        <w:spacing w:after="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b/>
          <w:bCs/>
          <w:color w:val="000000"/>
          <w:sz w:val="21"/>
          <w:szCs w:val="21"/>
          <w:lang w:eastAsia="en-US"/>
        </w:rPr>
        <w:t>Which role has the responsibility for accepting stories and team increments?</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330" w:dyaOrig="300">
          <v:shape id="_x0000_i1877" type="#_x0000_t75" style="width:16.5pt;height:15pt" o:ole="">
            <v:imagedata r:id="rId17" o:title=""/>
          </v:shape>
          <w:control r:id="rId151" w:name="DefaultOcxName66" w:shapeid="_x0000_i1877"/>
        </w:object>
      </w:r>
      <w:r w:rsidRPr="00312F55">
        <w:rPr>
          <w:rFonts w:ascii="Helvetica" w:eastAsia="Times New Roman" w:hAnsi="Helvetica" w:cs="Helvetica"/>
          <w:color w:val="000000"/>
          <w:sz w:val="21"/>
          <w:szCs w:val="21"/>
          <w:lang w:eastAsia="en-US"/>
        </w:rPr>
        <w:t>Scrum Master</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330" w:dyaOrig="300">
          <v:shape id="_x0000_i1880" type="#_x0000_t75" style="width:16.5pt;height:15pt" o:ole="">
            <v:imagedata r:id="rId20" o:title=""/>
          </v:shape>
          <w:control r:id="rId152" w:name="DefaultOcxName132" w:shapeid="_x0000_i1880"/>
        </w:object>
      </w:r>
      <w:r w:rsidRPr="00312F55">
        <w:rPr>
          <w:rFonts w:ascii="Helvetica" w:eastAsia="Times New Roman" w:hAnsi="Helvetica" w:cs="Helvetica"/>
          <w:color w:val="000000"/>
          <w:sz w:val="21"/>
          <w:szCs w:val="21"/>
          <w:lang w:eastAsia="en-US"/>
        </w:rPr>
        <w:t>Product Owner</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330" w:dyaOrig="300">
          <v:shape id="_x0000_i1883" type="#_x0000_t75" style="width:16.5pt;height:15pt" o:ole="">
            <v:imagedata r:id="rId17" o:title=""/>
          </v:shape>
          <w:control r:id="rId153" w:name="DefaultOcxName231" w:shapeid="_x0000_i1883"/>
        </w:object>
      </w:r>
      <w:r w:rsidRPr="00312F55">
        <w:rPr>
          <w:rFonts w:ascii="Helvetica" w:eastAsia="Times New Roman" w:hAnsi="Helvetica" w:cs="Helvetica"/>
          <w:color w:val="000000"/>
          <w:sz w:val="21"/>
          <w:szCs w:val="21"/>
          <w:lang w:eastAsia="en-US"/>
        </w:rPr>
        <w:t>Release Train Engineer</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330" w:dyaOrig="300">
          <v:shape id="_x0000_i1886" type="#_x0000_t75" style="width:16.5pt;height:15pt" o:ole="">
            <v:imagedata r:id="rId17" o:title=""/>
          </v:shape>
          <w:control r:id="rId154" w:name="DefaultOcxName331" w:shapeid="_x0000_i1886"/>
        </w:object>
      </w:r>
      <w:r w:rsidRPr="00312F55">
        <w:rPr>
          <w:rFonts w:ascii="Helvetica" w:eastAsia="Times New Roman" w:hAnsi="Helvetica" w:cs="Helvetica"/>
          <w:color w:val="000000"/>
          <w:sz w:val="21"/>
          <w:szCs w:val="21"/>
          <w:lang w:eastAsia="en-US"/>
        </w:rPr>
        <w:t>Product Manager</w:t>
      </w:r>
    </w:p>
    <w:p w:rsidR="00D5086D" w:rsidRPr="00D5086D" w:rsidRDefault="00D5086D" w:rsidP="00D5086D">
      <w:pPr>
        <w:shd w:val="clear" w:color="auto" w:fill="FFFFFF"/>
        <w:spacing w:before="0" w:after="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b/>
          <w:bCs/>
          <w:color w:val="000000"/>
          <w:sz w:val="21"/>
          <w:szCs w:val="21"/>
          <w:lang w:eastAsia="en-US"/>
        </w:rPr>
        <w:t>Predictable incremental delivery occurs based on which two practices? (Choose two.)</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889" type="#_x0000_t75" style="width:16.5pt;height:15pt" o:ole="">
            <v:imagedata r:id="rId13" o:title=""/>
          </v:shape>
          <w:control r:id="rId155" w:name="DefaultOcxName67" w:shapeid="_x0000_i1889"/>
        </w:object>
      </w:r>
      <w:r w:rsidRPr="00D5086D">
        <w:rPr>
          <w:rFonts w:ascii="Helvetica" w:eastAsia="Times New Roman" w:hAnsi="Helvetica" w:cs="Helvetica"/>
          <w:color w:val="000000"/>
          <w:sz w:val="21"/>
          <w:szCs w:val="21"/>
          <w:lang w:eastAsia="en-US"/>
        </w:rPr>
        <w:t>Solution Context</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892" type="#_x0000_t75" style="width:16.5pt;height:15pt" o:ole="">
            <v:imagedata r:id="rId13" o:title=""/>
          </v:shape>
          <w:control r:id="rId156" w:name="DefaultOcxName133" w:shapeid="_x0000_i1892"/>
        </w:object>
      </w:r>
      <w:r w:rsidRPr="00D5086D">
        <w:rPr>
          <w:rFonts w:ascii="Helvetica" w:eastAsia="Times New Roman" w:hAnsi="Helvetica" w:cs="Helvetica"/>
          <w:color w:val="000000"/>
          <w:sz w:val="21"/>
          <w:szCs w:val="21"/>
          <w:lang w:eastAsia="en-US"/>
        </w:rPr>
        <w:t>Architecture Governance</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895" type="#_x0000_t75" style="width:16.5pt;height:15pt" o:ole="">
            <v:imagedata r:id="rId10" o:title=""/>
          </v:shape>
          <w:control r:id="rId157" w:name="DefaultOcxName232" w:shapeid="_x0000_i1895"/>
        </w:object>
      </w:r>
      <w:r w:rsidRPr="00D5086D">
        <w:rPr>
          <w:rFonts w:ascii="Helvetica" w:eastAsia="Times New Roman" w:hAnsi="Helvetica" w:cs="Helvetica"/>
          <w:color w:val="000000"/>
          <w:sz w:val="21"/>
          <w:szCs w:val="21"/>
          <w:lang w:eastAsia="en-US"/>
        </w:rPr>
        <w:t>Synchronization</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898" type="#_x0000_t75" style="width:16.5pt;height:15pt" o:ole="">
            <v:imagedata r:id="rId10" o:title=""/>
          </v:shape>
          <w:control r:id="rId158" w:name="DefaultOcxName332" w:shapeid="_x0000_i1898"/>
        </w:object>
      </w:r>
      <w:r w:rsidRPr="00D5086D">
        <w:rPr>
          <w:rFonts w:ascii="Helvetica" w:eastAsia="Times New Roman" w:hAnsi="Helvetica" w:cs="Helvetica"/>
          <w:color w:val="000000"/>
          <w:sz w:val="21"/>
          <w:szCs w:val="21"/>
          <w:lang w:eastAsia="en-US"/>
        </w:rPr>
        <w:t>Cadence</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01" type="#_x0000_t75" style="width:16.5pt;height:15pt" o:ole="">
            <v:imagedata r:id="rId13" o:title=""/>
          </v:shape>
          <w:control r:id="rId159" w:name="DefaultOcxName416" w:shapeid="_x0000_i1901"/>
        </w:object>
      </w:r>
      <w:r w:rsidRPr="00D5086D">
        <w:rPr>
          <w:rFonts w:ascii="Helvetica" w:eastAsia="Times New Roman" w:hAnsi="Helvetica" w:cs="Helvetica"/>
          <w:color w:val="000000"/>
          <w:sz w:val="21"/>
          <w:szCs w:val="21"/>
          <w:lang w:eastAsia="en-US"/>
        </w:rPr>
        <w:t>Solution Intent</w:t>
      </w:r>
    </w:p>
    <w:p w:rsidR="00663E99" w:rsidRDefault="00663E99">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D5086D" w:rsidRPr="00D5086D" w:rsidRDefault="00D5086D" w:rsidP="00D5086D">
      <w:pPr>
        <w:shd w:val="clear" w:color="auto" w:fill="FFFFFF"/>
        <w:spacing w:before="0" w:after="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b/>
          <w:bCs/>
          <w:color w:val="000000"/>
          <w:sz w:val="21"/>
          <w:szCs w:val="21"/>
          <w:lang w:eastAsia="en-US"/>
        </w:rPr>
        <w:lastRenderedPageBreak/>
        <w:t>What is the purpose of an Epic Hypothesis Statement?</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04" type="#_x0000_t75" style="width:16.5pt;height:15pt" o:ole="">
            <v:imagedata r:id="rId20" o:title=""/>
          </v:shape>
          <w:control r:id="rId160" w:name="DefaultOcxName68" w:shapeid="_x0000_i1904"/>
        </w:object>
      </w:r>
      <w:r w:rsidRPr="00D5086D">
        <w:rPr>
          <w:rFonts w:ascii="Helvetica" w:eastAsia="Times New Roman" w:hAnsi="Helvetica" w:cs="Helvetica"/>
          <w:color w:val="000000"/>
          <w:sz w:val="21"/>
          <w:szCs w:val="21"/>
          <w:lang w:eastAsia="en-US"/>
        </w:rPr>
        <w:t>It helps an organization plan, do, check, and adjust around an Epic</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07" type="#_x0000_t75" style="width:16.5pt;height:15pt" o:ole="">
            <v:imagedata r:id="rId17" o:title=""/>
          </v:shape>
          <w:control r:id="rId161" w:name="DefaultOcxName134" w:shapeid="_x0000_i1907"/>
        </w:object>
      </w:r>
      <w:r w:rsidRPr="00D5086D">
        <w:rPr>
          <w:rFonts w:ascii="Helvetica" w:eastAsia="Times New Roman" w:hAnsi="Helvetica" w:cs="Helvetica"/>
          <w:color w:val="000000"/>
          <w:sz w:val="21"/>
          <w:szCs w:val="21"/>
          <w:lang w:eastAsia="en-US"/>
        </w:rPr>
        <w:t>It helps define the pipeline with the assets and technologies needed to deliver solution value</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10" type="#_x0000_t75" style="width:16.5pt;height:15pt" o:ole="">
            <v:imagedata r:id="rId17" o:title=""/>
          </v:shape>
          <w:control r:id="rId162" w:name="DefaultOcxName233" w:shapeid="_x0000_i1910"/>
        </w:object>
      </w:r>
      <w:r w:rsidRPr="00D5086D">
        <w:rPr>
          <w:rFonts w:ascii="Helvetica" w:eastAsia="Times New Roman" w:hAnsi="Helvetica" w:cs="Helvetica"/>
          <w:color w:val="000000"/>
          <w:sz w:val="21"/>
          <w:szCs w:val="21"/>
          <w:lang w:eastAsia="en-US"/>
        </w:rPr>
        <w:t>It provides enough detail to run the business and keep long-term commitments from interfering with changing business priorities</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13" type="#_x0000_t75" style="width:16.5pt;height:15pt" o:ole="">
            <v:imagedata r:id="rId17" o:title=""/>
          </v:shape>
          <w:control r:id="rId163" w:name="DefaultOcxName333" w:shapeid="_x0000_i1913"/>
        </w:object>
      </w:r>
      <w:r w:rsidRPr="00D5086D">
        <w:rPr>
          <w:rFonts w:ascii="Helvetica" w:eastAsia="Times New Roman" w:hAnsi="Helvetica" w:cs="Helvetica"/>
          <w:color w:val="000000"/>
          <w:sz w:val="21"/>
          <w:szCs w:val="21"/>
          <w:lang w:eastAsia="en-US"/>
        </w:rPr>
        <w:t>It serves as a replacement for large business cases</w:t>
      </w:r>
    </w:p>
    <w:p w:rsidR="00663E99" w:rsidRDefault="00663E99" w:rsidP="00D5086D">
      <w:pPr>
        <w:shd w:val="clear" w:color="auto" w:fill="FFFFFF"/>
        <w:spacing w:before="0" w:after="0" w:line="240" w:lineRule="auto"/>
        <w:rPr>
          <w:rFonts w:ascii="Helvetica" w:eastAsia="Times New Roman" w:hAnsi="Helvetica" w:cs="Helvetica"/>
          <w:b/>
          <w:bCs/>
          <w:color w:val="000000"/>
          <w:sz w:val="21"/>
          <w:szCs w:val="21"/>
          <w:lang w:eastAsia="en-US"/>
        </w:rPr>
      </w:pPr>
    </w:p>
    <w:p w:rsidR="00D5086D" w:rsidRPr="00D5086D" w:rsidRDefault="00D5086D" w:rsidP="00D5086D">
      <w:pPr>
        <w:shd w:val="clear" w:color="auto" w:fill="FFFFFF"/>
        <w:spacing w:before="0" w:after="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b/>
          <w:bCs/>
          <w:color w:val="000000"/>
          <w:sz w:val="21"/>
          <w:szCs w:val="21"/>
          <w:lang w:eastAsia="en-US"/>
        </w:rPr>
        <w:t>Which statement is true about fast feedback?</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16" type="#_x0000_t75" style="width:16.5pt;height:15pt" o:ole="">
            <v:imagedata r:id="rId17" o:title=""/>
          </v:shape>
          <w:control r:id="rId164" w:name="DefaultOcxName69" w:shapeid="_x0000_i1916"/>
        </w:object>
      </w:r>
      <w:r w:rsidRPr="00D5086D">
        <w:rPr>
          <w:rFonts w:ascii="Helvetica" w:eastAsia="Times New Roman" w:hAnsi="Helvetica" w:cs="Helvetica"/>
          <w:color w:val="000000"/>
          <w:sz w:val="21"/>
          <w:szCs w:val="21"/>
          <w:lang w:eastAsia="en-US"/>
        </w:rPr>
        <w:t xml:space="preserve">It supports </w:t>
      </w:r>
      <w:proofErr w:type="spellStart"/>
      <w:r w:rsidRPr="00D5086D">
        <w:rPr>
          <w:rFonts w:ascii="Helvetica" w:eastAsia="Times New Roman" w:hAnsi="Helvetica" w:cs="Helvetica"/>
          <w:color w:val="000000"/>
          <w:sz w:val="21"/>
          <w:szCs w:val="21"/>
          <w:lang w:eastAsia="en-US"/>
        </w:rPr>
        <w:t>SAFe</w:t>
      </w:r>
      <w:proofErr w:type="spellEnd"/>
      <w:r w:rsidRPr="00D5086D">
        <w:rPr>
          <w:rFonts w:ascii="Helvetica" w:eastAsia="Times New Roman" w:hAnsi="Helvetica" w:cs="Helvetica"/>
          <w:color w:val="000000"/>
          <w:sz w:val="21"/>
          <w:szCs w:val="21"/>
          <w:lang w:eastAsia="en-US"/>
        </w:rPr>
        <w:t xml:space="preserve"> Lean-Agile Principle #3</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19" type="#_x0000_t75" style="width:16.5pt;height:15pt" o:ole="">
            <v:imagedata r:id="rId20" o:title=""/>
          </v:shape>
          <w:control r:id="rId165" w:name="DefaultOcxName135" w:shapeid="_x0000_i1919"/>
        </w:object>
      </w:r>
      <w:r w:rsidRPr="00D5086D">
        <w:rPr>
          <w:rFonts w:ascii="Helvetica" w:eastAsia="Times New Roman" w:hAnsi="Helvetica" w:cs="Helvetica"/>
          <w:color w:val="000000"/>
          <w:sz w:val="21"/>
          <w:szCs w:val="21"/>
          <w:lang w:eastAsia="en-US"/>
        </w:rPr>
        <w:t>Smaller batch sizes enable faster feedback loops</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22" type="#_x0000_t75" style="width:16.5pt;height:15pt" o:ole="">
            <v:imagedata r:id="rId17" o:title=""/>
          </v:shape>
          <w:control r:id="rId166" w:name="DefaultOcxName234" w:shapeid="_x0000_i1922"/>
        </w:object>
      </w:r>
      <w:r w:rsidRPr="00D5086D">
        <w:rPr>
          <w:rFonts w:ascii="Helvetica" w:eastAsia="Times New Roman" w:hAnsi="Helvetica" w:cs="Helvetica"/>
          <w:color w:val="000000"/>
          <w:sz w:val="21"/>
          <w:szCs w:val="21"/>
          <w:lang w:eastAsia="en-US"/>
        </w:rPr>
        <w:t>It accelerates planning and implementation</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330" w:dyaOrig="300">
          <v:shape id="_x0000_i1925" type="#_x0000_t75" style="width:16.5pt;height:15pt" o:ole="">
            <v:imagedata r:id="rId17" o:title=""/>
          </v:shape>
          <w:control r:id="rId167" w:name="DefaultOcxName334" w:shapeid="_x0000_i1925"/>
        </w:object>
      </w:r>
      <w:r w:rsidRPr="00D5086D">
        <w:rPr>
          <w:rFonts w:ascii="Helvetica" w:eastAsia="Times New Roman" w:hAnsi="Helvetica" w:cs="Helvetica"/>
          <w:color w:val="000000"/>
          <w:sz w:val="21"/>
          <w:szCs w:val="21"/>
          <w:lang w:eastAsia="en-US"/>
        </w:rPr>
        <w:t>The shorter the feedback cycle, the higher the utilization</w:t>
      </w:r>
    </w:p>
    <w:p w:rsidR="00663E99" w:rsidRDefault="00663E99" w:rsidP="00663E99">
      <w:pPr>
        <w:shd w:val="clear" w:color="auto" w:fill="FFFFFF"/>
        <w:spacing w:before="0" w:after="0" w:line="240" w:lineRule="auto"/>
        <w:rPr>
          <w:rFonts w:ascii="Helvetica" w:eastAsia="Times New Roman" w:hAnsi="Helvetica" w:cs="Helvetica"/>
          <w:b/>
          <w:bCs/>
          <w:color w:val="000000"/>
          <w:sz w:val="21"/>
          <w:szCs w:val="21"/>
          <w:lang w:eastAsia="en-US"/>
        </w:rPr>
      </w:pPr>
    </w:p>
    <w:p w:rsidR="00663E99" w:rsidRPr="00663E99" w:rsidRDefault="00663E99" w:rsidP="00663E99">
      <w:pPr>
        <w:shd w:val="clear" w:color="auto" w:fill="FFFFFF"/>
        <w:spacing w:before="0" w:after="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b/>
          <w:bCs/>
          <w:color w:val="000000"/>
          <w:sz w:val="21"/>
          <w:szCs w:val="21"/>
          <w:lang w:eastAsia="en-US"/>
        </w:rPr>
        <w:t>How frequently should the Program Backlog be reviewed?</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330" w:dyaOrig="300">
          <v:shape id="_x0000_i1928" type="#_x0000_t75" style="width:16.5pt;height:15pt" o:ole="">
            <v:imagedata r:id="rId20" o:title=""/>
          </v:shape>
          <w:control r:id="rId168" w:name="DefaultOcxName70" w:shapeid="_x0000_i1928"/>
        </w:object>
      </w:r>
      <w:r w:rsidRPr="00663E99">
        <w:rPr>
          <w:rFonts w:ascii="Helvetica" w:eastAsia="Times New Roman" w:hAnsi="Helvetica" w:cs="Helvetica"/>
          <w:color w:val="000000"/>
          <w:sz w:val="21"/>
          <w:szCs w:val="21"/>
          <w:lang w:eastAsia="en-US"/>
        </w:rPr>
        <w:t>Continuously</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330" w:dyaOrig="300">
          <v:shape id="_x0000_i1931" type="#_x0000_t75" style="width:16.5pt;height:15pt" o:ole="">
            <v:imagedata r:id="rId17" o:title=""/>
          </v:shape>
          <w:control r:id="rId169" w:name="DefaultOcxName136" w:shapeid="_x0000_i1931"/>
        </w:object>
      </w:r>
      <w:r w:rsidRPr="00663E99">
        <w:rPr>
          <w:rFonts w:ascii="Helvetica" w:eastAsia="Times New Roman" w:hAnsi="Helvetica" w:cs="Helvetica"/>
          <w:color w:val="000000"/>
          <w:sz w:val="21"/>
          <w:szCs w:val="21"/>
          <w:lang w:eastAsia="en-US"/>
        </w:rPr>
        <w:t>When the Epic owners are defining the Epic Value Statement</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330" w:dyaOrig="300">
          <v:shape id="_x0000_i1934" type="#_x0000_t75" style="width:16.5pt;height:15pt" o:ole="">
            <v:imagedata r:id="rId17" o:title=""/>
          </v:shape>
          <w:control r:id="rId170" w:name="DefaultOcxName235" w:shapeid="_x0000_i1934"/>
        </w:object>
      </w:r>
      <w:r w:rsidRPr="00663E99">
        <w:rPr>
          <w:rFonts w:ascii="Helvetica" w:eastAsia="Times New Roman" w:hAnsi="Helvetica" w:cs="Helvetica"/>
          <w:color w:val="000000"/>
          <w:sz w:val="21"/>
          <w:szCs w:val="21"/>
          <w:lang w:eastAsia="en-US"/>
        </w:rPr>
        <w:t>Before every PI</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330" w:dyaOrig="300">
          <v:shape id="_x0000_i1937" type="#_x0000_t75" style="width:16.5pt;height:15pt" o:ole="">
            <v:imagedata r:id="rId17" o:title=""/>
          </v:shape>
          <w:control r:id="rId171" w:name="DefaultOcxName335" w:shapeid="_x0000_i1937"/>
        </w:object>
      </w:r>
      <w:r w:rsidRPr="00663E99">
        <w:rPr>
          <w:rFonts w:ascii="Helvetica" w:eastAsia="Times New Roman" w:hAnsi="Helvetica" w:cs="Helvetica"/>
          <w:color w:val="000000"/>
          <w:sz w:val="21"/>
          <w:szCs w:val="21"/>
          <w:lang w:eastAsia="en-US"/>
        </w:rPr>
        <w:t>Every week</w:t>
      </w:r>
    </w:p>
    <w:p w:rsidR="000A642D" w:rsidRPr="000A642D" w:rsidRDefault="000A642D" w:rsidP="000A642D">
      <w:pPr>
        <w:shd w:val="clear" w:color="auto" w:fill="FFFFFF"/>
        <w:spacing w:before="0" w:after="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b/>
          <w:bCs/>
          <w:color w:val="000000"/>
          <w:sz w:val="21"/>
          <w:szCs w:val="21"/>
          <w:lang w:eastAsia="en-US"/>
        </w:rPr>
        <w:t>Which cycle is embraced by the Lean startup movement?</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40" type="#_x0000_t75" style="width:16.5pt;height:15pt" o:ole="">
            <v:imagedata r:id="rId17" o:title=""/>
          </v:shape>
          <w:control r:id="rId172" w:name="DefaultOcxName71" w:shapeid="_x0000_i1940"/>
        </w:object>
      </w:r>
      <w:r w:rsidRPr="000A642D">
        <w:rPr>
          <w:rFonts w:ascii="Helvetica" w:eastAsia="Times New Roman" w:hAnsi="Helvetica" w:cs="Helvetica"/>
          <w:color w:val="000000"/>
          <w:sz w:val="21"/>
          <w:szCs w:val="21"/>
          <w:lang w:eastAsia="en-US"/>
        </w:rPr>
        <w:t>Explore-Integrate-Deploy-Release</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43" type="#_x0000_t75" style="width:16.5pt;height:15pt" o:ole="">
            <v:imagedata r:id="rId20" o:title=""/>
          </v:shape>
          <w:control r:id="rId173" w:name="DefaultOcxName137" w:shapeid="_x0000_i1943"/>
        </w:object>
      </w:r>
      <w:r w:rsidRPr="000A642D">
        <w:rPr>
          <w:rFonts w:ascii="Helvetica" w:eastAsia="Times New Roman" w:hAnsi="Helvetica" w:cs="Helvetica"/>
          <w:color w:val="000000"/>
          <w:sz w:val="21"/>
          <w:szCs w:val="21"/>
          <w:lang w:eastAsia="en-US"/>
        </w:rPr>
        <w:t>Hypothesize-Build-Measure-Learn</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46" type="#_x0000_t75" style="width:16.5pt;height:15pt" o:ole="">
            <v:imagedata r:id="rId17" o:title=""/>
          </v:shape>
          <w:control r:id="rId174" w:name="DefaultOcxName236" w:shapeid="_x0000_i1946"/>
        </w:object>
      </w:r>
      <w:r w:rsidRPr="000A642D">
        <w:rPr>
          <w:rFonts w:ascii="Helvetica" w:eastAsia="Times New Roman" w:hAnsi="Helvetica" w:cs="Helvetica"/>
          <w:color w:val="000000"/>
          <w:sz w:val="21"/>
          <w:szCs w:val="21"/>
          <w:lang w:eastAsia="en-US"/>
        </w:rPr>
        <w:t>Plan-Do-Check-Review</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49" type="#_x0000_t75" style="width:16.5pt;height:15pt" o:ole="">
            <v:imagedata r:id="rId17" o:title=""/>
          </v:shape>
          <w:control r:id="rId175" w:name="DefaultOcxName336" w:shapeid="_x0000_i1949"/>
        </w:object>
      </w:r>
      <w:r w:rsidRPr="000A642D">
        <w:rPr>
          <w:rFonts w:ascii="Helvetica" w:eastAsia="Times New Roman" w:hAnsi="Helvetica" w:cs="Helvetica"/>
          <w:color w:val="000000"/>
          <w:sz w:val="21"/>
          <w:szCs w:val="21"/>
          <w:lang w:eastAsia="en-US"/>
        </w:rPr>
        <w:t>Plan-Execute-Review-Retro</w:t>
      </w:r>
    </w:p>
    <w:p w:rsidR="000A642D" w:rsidRPr="000A642D" w:rsidRDefault="000A642D" w:rsidP="000A642D">
      <w:pPr>
        <w:shd w:val="clear" w:color="auto" w:fill="FFFFFF"/>
        <w:spacing w:before="0" w:after="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b/>
          <w:bCs/>
          <w:color w:val="000000"/>
          <w:sz w:val="21"/>
          <w:szCs w:val="21"/>
          <w:lang w:eastAsia="en-US"/>
        </w:rPr>
        <w:t>Features in Program Backlogs can result from what?</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52" type="#_x0000_t75" style="width:16.5pt;height:15pt" o:ole="">
            <v:imagedata r:id="rId17" o:title=""/>
          </v:shape>
          <w:control r:id="rId176" w:name="DefaultOcxName72" w:shapeid="_x0000_i1952"/>
        </w:object>
      </w:r>
      <w:r w:rsidRPr="000A642D">
        <w:rPr>
          <w:rFonts w:ascii="Helvetica" w:eastAsia="Times New Roman" w:hAnsi="Helvetica" w:cs="Helvetica"/>
          <w:color w:val="000000"/>
          <w:sz w:val="21"/>
          <w:szCs w:val="21"/>
          <w:lang w:eastAsia="en-US"/>
        </w:rPr>
        <w:t>Aggregating stories into Features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55" type="#_x0000_t75" style="width:16.5pt;height:15pt" o:ole="">
            <v:imagedata r:id="rId20" o:title=""/>
          </v:shape>
          <w:control r:id="rId177" w:name="DefaultOcxName138" w:shapeid="_x0000_i1955"/>
        </w:object>
      </w:r>
      <w:r w:rsidRPr="000A642D">
        <w:rPr>
          <w:rFonts w:ascii="Helvetica" w:eastAsia="Times New Roman" w:hAnsi="Helvetica" w:cs="Helvetica"/>
          <w:color w:val="000000"/>
          <w:sz w:val="21"/>
          <w:szCs w:val="21"/>
          <w:lang w:eastAsia="en-US"/>
        </w:rPr>
        <w:t>Splitting Epics or Capabilities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58" type="#_x0000_t75" style="width:16.5pt;height:15pt" o:ole="">
            <v:imagedata r:id="rId17" o:title=""/>
          </v:shape>
          <w:control r:id="rId178" w:name="DefaultOcxName237" w:shapeid="_x0000_i1958"/>
        </w:object>
      </w:r>
      <w:r w:rsidRPr="000A642D">
        <w:rPr>
          <w:rFonts w:ascii="Helvetica" w:eastAsia="Times New Roman" w:hAnsi="Helvetica" w:cs="Helvetica"/>
          <w:color w:val="000000"/>
          <w:sz w:val="21"/>
          <w:szCs w:val="21"/>
          <w:lang w:eastAsia="en-US"/>
        </w:rPr>
        <w:t>Decomposing Enabler Stories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61" type="#_x0000_t75" style="width:16.5pt;height:15pt" o:ole="">
            <v:imagedata r:id="rId17" o:title=""/>
          </v:shape>
          <w:control r:id="rId179" w:name="DefaultOcxName337" w:shapeid="_x0000_i1961"/>
        </w:object>
      </w:r>
      <w:r w:rsidRPr="000A642D">
        <w:rPr>
          <w:rFonts w:ascii="Helvetica" w:eastAsia="Times New Roman" w:hAnsi="Helvetica" w:cs="Helvetica"/>
          <w:color w:val="000000"/>
          <w:sz w:val="21"/>
          <w:szCs w:val="21"/>
          <w:lang w:eastAsia="en-US"/>
        </w:rPr>
        <w:t>Refining the Team Backlog</w:t>
      </w:r>
    </w:p>
    <w:p w:rsidR="000A642D" w:rsidRPr="000A642D" w:rsidRDefault="000A642D" w:rsidP="000A642D">
      <w:pPr>
        <w:shd w:val="clear" w:color="auto" w:fill="FFFFFF"/>
        <w:spacing w:before="0" w:after="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b/>
          <w:bCs/>
          <w:color w:val="000000"/>
          <w:sz w:val="21"/>
          <w:szCs w:val="21"/>
          <w:lang w:eastAsia="en-US"/>
        </w:rPr>
        <w:t>Which two job roles are good candidates for becoming a Product Owner? (Choose two.)</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64" type="#_x0000_t75" style="width:16.5pt;height:15pt" o:ole="">
            <v:imagedata r:id="rId10" o:title=""/>
          </v:shape>
          <w:control r:id="rId180" w:name="DefaultOcxName73" w:shapeid="_x0000_i1964"/>
        </w:object>
      </w:r>
      <w:r w:rsidRPr="000A642D">
        <w:rPr>
          <w:rFonts w:ascii="Helvetica" w:eastAsia="Times New Roman" w:hAnsi="Helvetica" w:cs="Helvetica"/>
          <w:color w:val="000000"/>
          <w:sz w:val="21"/>
          <w:szCs w:val="21"/>
          <w:lang w:eastAsia="en-US"/>
        </w:rPr>
        <w:t>Subject Matter Experts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lastRenderedPageBreak/>
        <w:object w:dxaOrig="330" w:dyaOrig="300">
          <v:shape id="_x0000_i1967" type="#_x0000_t75" style="width:16.5pt;height:15pt" o:ole="">
            <v:imagedata r:id="rId13" o:title=""/>
          </v:shape>
          <w:control r:id="rId181" w:name="DefaultOcxName139" w:shapeid="_x0000_i1967"/>
        </w:object>
      </w:r>
      <w:r w:rsidRPr="000A642D">
        <w:rPr>
          <w:rFonts w:ascii="Helvetica" w:eastAsia="Times New Roman" w:hAnsi="Helvetica" w:cs="Helvetica"/>
          <w:color w:val="000000"/>
          <w:sz w:val="21"/>
          <w:szCs w:val="21"/>
          <w:lang w:eastAsia="en-US"/>
        </w:rPr>
        <w:t>UX Experts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70" type="#_x0000_t75" style="width:16.5pt;height:15pt" o:ole="">
            <v:imagedata r:id="rId13" o:title=""/>
          </v:shape>
          <w:control r:id="rId182" w:name="DefaultOcxName238" w:shapeid="_x0000_i1970"/>
        </w:object>
      </w:r>
      <w:r w:rsidRPr="000A642D">
        <w:rPr>
          <w:rFonts w:ascii="Helvetica" w:eastAsia="Times New Roman" w:hAnsi="Helvetica" w:cs="Helvetica"/>
          <w:color w:val="000000"/>
          <w:sz w:val="21"/>
          <w:szCs w:val="21"/>
          <w:lang w:eastAsia="en-US"/>
        </w:rPr>
        <w:t>Line Managers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73" type="#_x0000_t75" style="width:16.5pt;height:15pt" o:ole="">
            <v:imagedata r:id="rId13" o:title=""/>
          </v:shape>
          <w:control r:id="rId183" w:name="DefaultOcxName338" w:shapeid="_x0000_i1973"/>
        </w:object>
      </w:r>
      <w:r w:rsidRPr="000A642D">
        <w:rPr>
          <w:rFonts w:ascii="Helvetica" w:eastAsia="Times New Roman" w:hAnsi="Helvetica" w:cs="Helvetica"/>
          <w:color w:val="000000"/>
          <w:sz w:val="21"/>
          <w:szCs w:val="21"/>
          <w:lang w:eastAsia="en-US"/>
        </w:rPr>
        <w:t>Scrum Masters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330" w:dyaOrig="300">
          <v:shape id="_x0000_i1976" type="#_x0000_t75" style="width:16.5pt;height:15pt" o:ole="">
            <v:imagedata r:id="rId10" o:title=""/>
          </v:shape>
          <w:control r:id="rId184" w:name="DefaultOcxName417" w:shapeid="_x0000_i1976"/>
        </w:object>
      </w:r>
      <w:r w:rsidRPr="000A642D">
        <w:rPr>
          <w:rFonts w:ascii="Helvetica" w:eastAsia="Times New Roman" w:hAnsi="Helvetica" w:cs="Helvetica"/>
          <w:color w:val="000000"/>
          <w:sz w:val="21"/>
          <w:szCs w:val="21"/>
          <w:lang w:eastAsia="en-US"/>
        </w:rPr>
        <w:t>Business Analysts</w:t>
      </w:r>
    </w:p>
    <w:p w:rsidR="00C335A1" w:rsidRDefault="00C335A1">
      <w:pPr>
        <w:rPr>
          <w:rFonts w:ascii="Helvetica" w:eastAsia="Times New Roman" w:hAnsi="Helvetica" w:cs="Helvetica"/>
          <w:b/>
          <w:bCs/>
          <w:color w:val="000000"/>
          <w:sz w:val="21"/>
          <w:szCs w:val="21"/>
        </w:rPr>
      </w:pPr>
    </w:p>
    <w:p w:rsidR="00186C5C" w:rsidRPr="00186C5C" w:rsidRDefault="00186C5C" w:rsidP="00186C5C">
      <w:pPr>
        <w:shd w:val="clear" w:color="auto" w:fill="FFFFFF"/>
        <w:spacing w:before="0" w:after="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b/>
          <w:bCs/>
          <w:color w:val="000000"/>
          <w:sz w:val="21"/>
          <w:szCs w:val="21"/>
          <w:lang w:eastAsia="en-US"/>
        </w:rPr>
        <w:t>Which statement describes the Scaled Agile Framework?</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79" type="#_x0000_t75" style="width:16.5pt;height:15pt" o:ole="">
            <v:imagedata r:id="rId20" o:title=""/>
          </v:shape>
          <w:control r:id="rId185" w:name="DefaultOcxName74" w:shapeid="_x0000_i1979"/>
        </w:object>
      </w:r>
      <w:r w:rsidRPr="00186C5C">
        <w:rPr>
          <w:rFonts w:ascii="Helvetica" w:eastAsia="Times New Roman" w:hAnsi="Helvetica" w:cs="Helvetica"/>
          <w:color w:val="000000"/>
          <w:sz w:val="21"/>
          <w:szCs w:val="21"/>
          <w:lang w:eastAsia="en-US"/>
        </w:rPr>
        <w:t>It synchronizes alignment, collaboration, and delivery for large numbers of teams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82" type="#_x0000_t75" style="width:16.5pt;height:15pt" o:ole="">
            <v:imagedata r:id="rId17" o:title=""/>
          </v:shape>
          <w:control r:id="rId186" w:name="DefaultOcxName140" w:shapeid="_x0000_i1982"/>
        </w:object>
      </w:r>
      <w:r w:rsidRPr="00186C5C">
        <w:rPr>
          <w:rFonts w:ascii="Helvetica" w:eastAsia="Times New Roman" w:hAnsi="Helvetica" w:cs="Helvetica"/>
          <w:color w:val="000000"/>
          <w:sz w:val="21"/>
          <w:szCs w:val="21"/>
          <w:lang w:eastAsia="en-US"/>
        </w:rPr>
        <w:t>It provides strict guidelines for all daily activities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85" type="#_x0000_t75" style="width:16.5pt;height:15pt" o:ole="">
            <v:imagedata r:id="rId17" o:title=""/>
          </v:shape>
          <w:control r:id="rId187" w:name="DefaultOcxName239" w:shapeid="_x0000_i1985"/>
        </w:object>
      </w:r>
      <w:r w:rsidRPr="00186C5C">
        <w:rPr>
          <w:rFonts w:ascii="Helvetica" w:eastAsia="Times New Roman" w:hAnsi="Helvetica" w:cs="Helvetica"/>
          <w:color w:val="000000"/>
          <w:sz w:val="21"/>
          <w:szCs w:val="21"/>
          <w:lang w:eastAsia="en-US"/>
        </w:rPr>
        <w:t>It provides guidelines for Project Managers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88" type="#_x0000_t75" style="width:16.5pt;height:15pt" o:ole="">
            <v:imagedata r:id="rId17" o:title=""/>
          </v:shape>
          <w:control r:id="rId188" w:name="DefaultOcxName339" w:shapeid="_x0000_i1988"/>
        </w:object>
      </w:r>
      <w:r w:rsidRPr="00186C5C">
        <w:rPr>
          <w:rFonts w:ascii="Helvetica" w:eastAsia="Times New Roman" w:hAnsi="Helvetica" w:cs="Helvetica"/>
          <w:color w:val="000000"/>
          <w:sz w:val="21"/>
          <w:szCs w:val="21"/>
          <w:lang w:eastAsia="en-US"/>
        </w:rPr>
        <w:t>It scales Scrum to multiple Agile Teams</w:t>
      </w:r>
    </w:p>
    <w:p w:rsidR="00186C5C" w:rsidRDefault="00186C5C" w:rsidP="00186C5C">
      <w:pPr>
        <w:shd w:val="clear" w:color="auto" w:fill="FFFFFF"/>
        <w:spacing w:before="0" w:after="0" w:line="240" w:lineRule="auto"/>
        <w:rPr>
          <w:rFonts w:ascii="Helvetica" w:eastAsia="Times New Roman" w:hAnsi="Helvetica" w:cs="Helvetica"/>
          <w:b/>
          <w:bCs/>
          <w:color w:val="000000"/>
          <w:sz w:val="21"/>
          <w:szCs w:val="21"/>
          <w:lang w:eastAsia="en-US"/>
        </w:rPr>
      </w:pPr>
    </w:p>
    <w:p w:rsidR="00186C5C" w:rsidRPr="00186C5C" w:rsidRDefault="00186C5C" w:rsidP="00186C5C">
      <w:pPr>
        <w:shd w:val="clear" w:color="auto" w:fill="FFFFFF"/>
        <w:spacing w:before="0" w:after="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b/>
          <w:bCs/>
          <w:color w:val="000000"/>
          <w:sz w:val="21"/>
          <w:szCs w:val="21"/>
          <w:lang w:eastAsia="en-US"/>
        </w:rPr>
        <w:t>Iteration goals serve what purpose?</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91" type="#_x0000_t75" style="width:16.5pt;height:15pt" o:ole="">
            <v:imagedata r:id="rId17" o:title=""/>
          </v:shape>
          <w:control r:id="rId189" w:name="DefaultOcxName75" w:shapeid="_x0000_i1991"/>
        </w:object>
      </w:r>
      <w:r w:rsidRPr="00186C5C">
        <w:rPr>
          <w:rFonts w:ascii="Helvetica" w:eastAsia="Times New Roman" w:hAnsi="Helvetica" w:cs="Helvetica"/>
          <w:color w:val="000000"/>
          <w:sz w:val="21"/>
          <w:szCs w:val="21"/>
          <w:lang w:eastAsia="en-US"/>
        </w:rPr>
        <w:t>To set preliminary PI Objectives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94" type="#_x0000_t75" style="width:16.5pt;height:15pt" o:ole="">
            <v:imagedata r:id="rId20" o:title=""/>
          </v:shape>
          <w:control r:id="rId190" w:name="DefaultOcxName141" w:shapeid="_x0000_i1994"/>
        </w:object>
      </w:r>
      <w:r w:rsidRPr="00186C5C">
        <w:rPr>
          <w:rFonts w:ascii="Helvetica" w:eastAsia="Times New Roman" w:hAnsi="Helvetica" w:cs="Helvetica"/>
          <w:color w:val="000000"/>
          <w:sz w:val="21"/>
          <w:szCs w:val="21"/>
          <w:lang w:eastAsia="en-US"/>
        </w:rPr>
        <w:t>To align team members to a common purpose</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1997" type="#_x0000_t75" style="width:16.5pt;height:15pt" o:ole="">
            <v:imagedata r:id="rId17" o:title=""/>
          </v:shape>
          <w:control r:id="rId191" w:name="DefaultOcxName240" w:shapeid="_x0000_i1997"/>
        </w:object>
      </w:r>
      <w:r w:rsidRPr="00186C5C">
        <w:rPr>
          <w:rFonts w:ascii="Helvetica" w:eastAsia="Times New Roman" w:hAnsi="Helvetica" w:cs="Helvetica"/>
          <w:color w:val="000000"/>
          <w:sz w:val="21"/>
          <w:szCs w:val="21"/>
          <w:lang w:eastAsia="en-US"/>
        </w:rPr>
        <w:t>To identify non-functional requirements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330" w:dyaOrig="300">
          <v:shape id="_x0000_i2000" type="#_x0000_t75" style="width:16.5pt;height:15pt" o:ole="">
            <v:imagedata r:id="rId17" o:title=""/>
          </v:shape>
          <w:control r:id="rId192" w:name="DefaultOcxName340" w:shapeid="_x0000_i2000"/>
        </w:object>
      </w:r>
      <w:r w:rsidRPr="00186C5C">
        <w:rPr>
          <w:rFonts w:ascii="Helvetica" w:eastAsia="Times New Roman" w:hAnsi="Helvetica" w:cs="Helvetica"/>
          <w:color w:val="000000"/>
          <w:sz w:val="21"/>
          <w:szCs w:val="21"/>
          <w:lang w:eastAsia="en-US"/>
        </w:rPr>
        <w:t>To define the what, the how, and the how much</w:t>
      </w:r>
    </w:p>
    <w:p w:rsidR="00306F14" w:rsidRPr="00306F14" w:rsidRDefault="00306F14" w:rsidP="00306F14">
      <w:pPr>
        <w:shd w:val="clear" w:color="auto" w:fill="FFFFFF"/>
        <w:spacing w:before="0" w:after="0" w:line="240" w:lineRule="auto"/>
        <w:rPr>
          <w:rFonts w:ascii="Helvetica" w:eastAsia="Times New Roman" w:hAnsi="Helvetica" w:cs="Helvetica"/>
          <w:color w:val="000000"/>
          <w:sz w:val="21"/>
          <w:szCs w:val="21"/>
          <w:lang w:eastAsia="en-US"/>
        </w:rPr>
      </w:pPr>
      <w:proofErr w:type="spellStart"/>
      <w:r w:rsidRPr="00306F14">
        <w:rPr>
          <w:rFonts w:ascii="Helvetica" w:eastAsia="Times New Roman" w:hAnsi="Helvetica" w:cs="Helvetica"/>
          <w:b/>
          <w:bCs/>
          <w:color w:val="000000"/>
          <w:sz w:val="21"/>
          <w:szCs w:val="21"/>
          <w:lang w:eastAsia="en-US"/>
        </w:rPr>
        <w:t>SAFe</w:t>
      </w:r>
      <w:proofErr w:type="spellEnd"/>
      <w:r w:rsidRPr="00306F14">
        <w:rPr>
          <w:rFonts w:ascii="Helvetica" w:eastAsia="Times New Roman" w:hAnsi="Helvetica" w:cs="Helvetica"/>
          <w:b/>
          <w:bCs/>
          <w:color w:val="000000"/>
          <w:sz w:val="21"/>
          <w:szCs w:val="21"/>
          <w:lang w:eastAsia="en-US"/>
        </w:rPr>
        <w:t xml:space="preserve"> guidance provides six practices to help implement Continuous Deployment. Automate deployment is one. What are three others? (Choose three.)</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03" type="#_x0000_t75" style="width:16.5pt;height:15pt" o:ole="">
            <v:imagedata r:id="rId13" o:title=""/>
          </v:shape>
          <w:control r:id="rId193" w:name="DefaultOcxName76" w:shapeid="_x0000_i2003"/>
        </w:object>
      </w:r>
      <w:r w:rsidRPr="00306F14">
        <w:rPr>
          <w:rFonts w:ascii="Helvetica" w:eastAsia="Times New Roman" w:hAnsi="Helvetica" w:cs="Helvetica"/>
          <w:color w:val="000000"/>
          <w:sz w:val="21"/>
          <w:szCs w:val="21"/>
          <w:lang w:eastAsia="en-US"/>
        </w:rPr>
        <w:t>Manually testing Features and non-functional requirements</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06" type="#_x0000_t75" style="width:16.5pt;height:15pt" o:ole="">
            <v:imagedata r:id="rId10" o:title=""/>
          </v:shape>
          <w:control r:id="rId194" w:name="DefaultOcxName142" w:shapeid="_x0000_i2006"/>
        </w:object>
      </w:r>
      <w:r w:rsidRPr="00306F14">
        <w:rPr>
          <w:rFonts w:ascii="Helvetica" w:eastAsia="Times New Roman" w:hAnsi="Helvetica" w:cs="Helvetica"/>
          <w:color w:val="000000"/>
          <w:sz w:val="21"/>
          <w:szCs w:val="21"/>
          <w:lang w:eastAsia="en-US"/>
        </w:rPr>
        <w:t>Decoupling deployment from release</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09" type="#_x0000_t75" style="width:16.5pt;height:15pt" o:ole="">
            <v:imagedata r:id="rId10" o:title=""/>
          </v:shape>
          <w:control r:id="rId195" w:name="DefaultOcxName241" w:shapeid="_x0000_i2009"/>
        </w:object>
      </w:r>
      <w:r w:rsidRPr="00306F14">
        <w:rPr>
          <w:rFonts w:ascii="Helvetica" w:eastAsia="Times New Roman" w:hAnsi="Helvetica" w:cs="Helvetica"/>
          <w:color w:val="000000"/>
          <w:sz w:val="21"/>
          <w:szCs w:val="21"/>
          <w:lang w:eastAsia="en-US"/>
        </w:rPr>
        <w:t>A staging environment that emulates production</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12" type="#_x0000_t75" style="width:16.5pt;height:15pt" o:ole="">
            <v:imagedata r:id="rId13" o:title=""/>
          </v:shape>
          <w:control r:id="rId196" w:name="DefaultOcxName341" w:shapeid="_x0000_i2012"/>
        </w:object>
      </w:r>
      <w:r w:rsidRPr="00306F14">
        <w:rPr>
          <w:rFonts w:ascii="Helvetica" w:eastAsia="Times New Roman" w:hAnsi="Helvetica" w:cs="Helvetica"/>
          <w:color w:val="000000"/>
          <w:sz w:val="21"/>
          <w:szCs w:val="21"/>
          <w:lang w:eastAsia="en-US"/>
        </w:rPr>
        <w:t>Deploying to staging every 4 to 8 weeks</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15" type="#_x0000_t75" style="width:16.5pt;height:15pt" o:ole="">
            <v:imagedata r:id="rId13" o:title=""/>
          </v:shape>
          <w:control r:id="rId197" w:name="DefaultOcxName418" w:shapeid="_x0000_i2015"/>
        </w:object>
      </w:r>
      <w:r w:rsidRPr="00306F14">
        <w:rPr>
          <w:rFonts w:ascii="Helvetica" w:eastAsia="Times New Roman" w:hAnsi="Helvetica" w:cs="Helvetica"/>
          <w:color w:val="000000"/>
          <w:sz w:val="21"/>
          <w:szCs w:val="21"/>
          <w:lang w:eastAsia="en-US"/>
        </w:rPr>
        <w:t>A staging environment that emulates testing</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18" type="#_x0000_t75" style="width:16.5pt;height:15pt" o:ole="">
            <v:imagedata r:id="rId10" o:title=""/>
          </v:shape>
          <w:control r:id="rId198" w:name="DefaultOcxName511" w:shapeid="_x0000_i2018"/>
        </w:object>
      </w:r>
      <w:r w:rsidRPr="00306F14">
        <w:rPr>
          <w:rFonts w:ascii="Helvetica" w:eastAsia="Times New Roman" w:hAnsi="Helvetica" w:cs="Helvetica"/>
          <w:color w:val="000000"/>
          <w:sz w:val="21"/>
          <w:szCs w:val="21"/>
          <w:lang w:eastAsia="en-US"/>
        </w:rPr>
        <w:t>Deploying to staging every Iteration</w:t>
      </w:r>
    </w:p>
    <w:p w:rsidR="00186C5C" w:rsidRDefault="00186C5C">
      <w:pPr>
        <w:rPr>
          <w:rFonts w:ascii="Helvetica" w:eastAsia="Times New Roman" w:hAnsi="Helvetica" w:cs="Helvetica"/>
          <w:b/>
          <w:bCs/>
          <w:color w:val="000000"/>
          <w:sz w:val="21"/>
          <w:szCs w:val="21"/>
        </w:rPr>
      </w:pPr>
    </w:p>
    <w:p w:rsidR="00306F14" w:rsidRPr="00306F14" w:rsidRDefault="00306F14" w:rsidP="00306F14">
      <w:pPr>
        <w:shd w:val="clear" w:color="auto" w:fill="FFFFFF"/>
        <w:spacing w:before="0" w:after="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b/>
          <w:bCs/>
          <w:color w:val="000000"/>
          <w:sz w:val="21"/>
          <w:szCs w:val="21"/>
          <w:lang w:eastAsia="en-US"/>
        </w:rPr>
        <w:t>Three roles make up Agile program guidance collaboration: Lean Program Management, Agile Program Management Office, and what else?</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21" type="#_x0000_t75" style="width:16.5pt;height:15pt" o:ole="">
            <v:imagedata r:id="rId17" o:title=""/>
          </v:shape>
          <w:control r:id="rId199" w:name="DefaultOcxName77" w:shapeid="_x0000_i2021"/>
        </w:object>
      </w:r>
      <w:r w:rsidRPr="00306F14">
        <w:rPr>
          <w:rFonts w:ascii="Helvetica" w:eastAsia="Times New Roman" w:hAnsi="Helvetica" w:cs="Helvetica"/>
          <w:color w:val="000000"/>
          <w:sz w:val="21"/>
          <w:szCs w:val="21"/>
          <w:lang w:eastAsia="en-US"/>
        </w:rPr>
        <w:t>Business Owners</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24" type="#_x0000_t75" style="width:16.5pt;height:15pt" o:ole="">
            <v:imagedata r:id="rId20" o:title=""/>
          </v:shape>
          <w:control r:id="rId200" w:name="DefaultOcxName143" w:shapeid="_x0000_i2024"/>
        </w:object>
      </w:r>
      <w:r w:rsidRPr="00306F14">
        <w:rPr>
          <w:rFonts w:ascii="Helvetica" w:eastAsia="Times New Roman" w:hAnsi="Helvetica" w:cs="Helvetica"/>
          <w:color w:val="000000"/>
          <w:sz w:val="21"/>
          <w:szCs w:val="21"/>
          <w:lang w:eastAsia="en-US"/>
        </w:rPr>
        <w:t>Release Train Engineer/Solution Train Engineer</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330" w:dyaOrig="300">
          <v:shape id="_x0000_i2027" type="#_x0000_t75" style="width:16.5pt;height:15pt" o:ole="">
            <v:imagedata r:id="rId17" o:title=""/>
          </v:shape>
          <w:control r:id="rId201" w:name="DefaultOcxName242" w:shapeid="_x0000_i2027"/>
        </w:object>
      </w:r>
      <w:r w:rsidRPr="00306F14">
        <w:rPr>
          <w:rFonts w:ascii="Helvetica" w:eastAsia="Times New Roman" w:hAnsi="Helvetica" w:cs="Helvetica"/>
          <w:color w:val="000000"/>
          <w:sz w:val="21"/>
          <w:szCs w:val="21"/>
          <w:lang w:eastAsia="en-US"/>
        </w:rPr>
        <w:t>Scrum Master</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lastRenderedPageBreak/>
        <w:object w:dxaOrig="330" w:dyaOrig="300">
          <v:shape id="_x0000_i2030" type="#_x0000_t75" style="width:16.5pt;height:15pt" o:ole="">
            <v:imagedata r:id="rId17" o:title=""/>
          </v:shape>
          <w:control r:id="rId202" w:name="DefaultOcxName342" w:shapeid="_x0000_i2030"/>
        </w:object>
      </w:r>
      <w:r w:rsidRPr="00306F14">
        <w:rPr>
          <w:rFonts w:ascii="Helvetica" w:eastAsia="Times New Roman" w:hAnsi="Helvetica" w:cs="Helvetica"/>
          <w:color w:val="000000"/>
          <w:sz w:val="21"/>
          <w:szCs w:val="21"/>
          <w:lang w:eastAsia="en-US"/>
        </w:rPr>
        <w:t>System Architect</w:t>
      </w:r>
    </w:p>
    <w:p w:rsidR="00E8225B" w:rsidRPr="00E8225B" w:rsidRDefault="00E8225B" w:rsidP="00E8225B">
      <w:pPr>
        <w:shd w:val="clear" w:color="auto" w:fill="FFFFFF"/>
        <w:spacing w:before="0" w:after="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b/>
          <w:bCs/>
          <w:color w:val="000000"/>
          <w:sz w:val="21"/>
          <w:szCs w:val="21"/>
          <w:lang w:eastAsia="en-US"/>
        </w:rPr>
        <w:t>What are two inputs to the Solution Vision? (Choose two.)</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33" type="#_x0000_t75" style="width:16.5pt;height:15pt" o:ole="">
            <v:imagedata r:id="rId13" o:title=""/>
          </v:shape>
          <w:control r:id="rId203" w:name="DefaultOcxName78" w:shapeid="_x0000_i2033"/>
        </w:object>
      </w:r>
      <w:r w:rsidRPr="00E8225B">
        <w:rPr>
          <w:rFonts w:ascii="Helvetica" w:eastAsia="Times New Roman" w:hAnsi="Helvetica" w:cs="Helvetica"/>
          <w:color w:val="000000"/>
          <w:sz w:val="21"/>
          <w:szCs w:val="21"/>
          <w:lang w:eastAsia="en-US"/>
        </w:rPr>
        <w:t>Portfolio Backlog</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36" type="#_x0000_t75" style="width:16.5pt;height:15pt" o:ole="">
            <v:imagedata r:id="rId13" o:title=""/>
          </v:shape>
          <w:control r:id="rId204" w:name="DefaultOcxName144" w:shapeid="_x0000_i2036"/>
        </w:object>
      </w:r>
      <w:r w:rsidRPr="00E8225B">
        <w:rPr>
          <w:rFonts w:ascii="Helvetica" w:eastAsia="Times New Roman" w:hAnsi="Helvetica" w:cs="Helvetica"/>
          <w:color w:val="000000"/>
          <w:sz w:val="21"/>
          <w:szCs w:val="21"/>
          <w:lang w:eastAsia="en-US"/>
        </w:rPr>
        <w:t>Feature context</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39" type="#_x0000_t75" style="width:16.5pt;height:15pt" o:ole="">
            <v:imagedata r:id="rId13" o:title=""/>
          </v:shape>
          <w:control r:id="rId205" w:name="DefaultOcxName243" w:shapeid="_x0000_i2039"/>
        </w:object>
      </w:r>
      <w:r w:rsidRPr="00E8225B">
        <w:rPr>
          <w:rFonts w:ascii="Helvetica" w:eastAsia="Times New Roman" w:hAnsi="Helvetica" w:cs="Helvetica"/>
          <w:color w:val="000000"/>
          <w:sz w:val="21"/>
          <w:szCs w:val="21"/>
          <w:lang w:eastAsia="en-US"/>
        </w:rPr>
        <w:t>Portfolio Enablers</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42" type="#_x0000_t75" style="width:16.5pt;height:15pt" o:ole="">
            <v:imagedata r:id="rId10" o:title=""/>
          </v:shape>
          <w:control r:id="rId206" w:name="DefaultOcxName343" w:shapeid="_x0000_i2042"/>
        </w:object>
      </w:r>
      <w:r w:rsidRPr="00E8225B">
        <w:rPr>
          <w:rFonts w:ascii="Helvetica" w:eastAsia="Times New Roman" w:hAnsi="Helvetica" w:cs="Helvetica"/>
          <w:color w:val="000000"/>
          <w:sz w:val="21"/>
          <w:szCs w:val="21"/>
          <w:lang w:eastAsia="en-US"/>
        </w:rPr>
        <w:t>Customer feedback</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45" type="#_x0000_t75" style="width:16.5pt;height:15pt" o:ole="">
            <v:imagedata r:id="rId10" o:title=""/>
          </v:shape>
          <w:control r:id="rId207" w:name="DefaultOcxName419" w:shapeid="_x0000_i2045"/>
        </w:object>
      </w:r>
      <w:r w:rsidRPr="00E8225B">
        <w:rPr>
          <w:rFonts w:ascii="Helvetica" w:eastAsia="Times New Roman" w:hAnsi="Helvetica" w:cs="Helvetica"/>
          <w:color w:val="000000"/>
          <w:sz w:val="21"/>
          <w:szCs w:val="21"/>
          <w:lang w:eastAsia="en-US"/>
        </w:rPr>
        <w:t>Strategic Themes</w:t>
      </w:r>
    </w:p>
    <w:p w:rsidR="00E8225B" w:rsidRPr="00E8225B" w:rsidRDefault="00E8225B" w:rsidP="00E8225B">
      <w:pPr>
        <w:shd w:val="clear" w:color="auto" w:fill="FFFFFF"/>
        <w:spacing w:before="0" w:after="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b/>
          <w:bCs/>
          <w:color w:val="000000"/>
          <w:sz w:val="21"/>
          <w:szCs w:val="21"/>
          <w:lang w:eastAsia="en-US"/>
        </w:rPr>
        <w:t>What is one way to establish a team's velocity?</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48" type="#_x0000_t75" style="width:16.5pt;height:15pt" o:ole="">
            <v:imagedata r:id="rId17" o:title=""/>
          </v:shape>
          <w:control r:id="rId208" w:name="DefaultOcxName79" w:shapeid="_x0000_i2048"/>
        </w:object>
      </w:r>
      <w:r w:rsidRPr="00E8225B">
        <w:rPr>
          <w:rFonts w:ascii="Helvetica" w:eastAsia="Times New Roman" w:hAnsi="Helvetica" w:cs="Helvetica"/>
          <w:color w:val="000000"/>
          <w:sz w:val="21"/>
          <w:szCs w:val="21"/>
          <w:lang w:eastAsia="en-US"/>
        </w:rPr>
        <w:t>Add the story points for all Features completed in the Iteration</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51" type="#_x0000_t75" style="width:16.5pt;height:15pt" o:ole="">
            <v:imagedata r:id="rId17" o:title=""/>
          </v:shape>
          <w:control r:id="rId209" w:name="DefaultOcxName145" w:shapeid="_x0000_i2051"/>
        </w:object>
      </w:r>
      <w:r w:rsidRPr="00E8225B">
        <w:rPr>
          <w:rFonts w:ascii="Helvetica" w:eastAsia="Times New Roman" w:hAnsi="Helvetica" w:cs="Helvetica"/>
          <w:color w:val="000000"/>
          <w:sz w:val="21"/>
          <w:szCs w:val="21"/>
          <w:lang w:eastAsia="en-US"/>
        </w:rPr>
        <w:t>Calculate the percentage planned versus actual story complete for an Iteration</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54" type="#_x0000_t75" style="width:16.5pt;height:15pt" o:ole="">
            <v:imagedata r:id="rId17" o:title=""/>
          </v:shape>
          <w:control r:id="rId210" w:name="DefaultOcxName244" w:shapeid="_x0000_i2054"/>
        </w:object>
      </w:r>
      <w:r w:rsidRPr="00E8225B">
        <w:rPr>
          <w:rFonts w:ascii="Helvetica" w:eastAsia="Times New Roman" w:hAnsi="Helvetica" w:cs="Helvetica"/>
          <w:color w:val="000000"/>
          <w:sz w:val="21"/>
          <w:szCs w:val="21"/>
          <w:lang w:eastAsia="en-US"/>
        </w:rPr>
        <w:t>Add the story points for all the stories planned for the Iteration</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330" w:dyaOrig="300">
          <v:shape id="_x0000_i2057" type="#_x0000_t75" style="width:16.5pt;height:15pt" o:ole="">
            <v:imagedata r:id="rId20" o:title=""/>
          </v:shape>
          <w:control r:id="rId211" w:name="DefaultOcxName344" w:shapeid="_x0000_i2057"/>
        </w:object>
      </w:r>
      <w:r w:rsidRPr="00E8225B">
        <w:rPr>
          <w:rFonts w:ascii="Helvetica" w:eastAsia="Times New Roman" w:hAnsi="Helvetica" w:cs="Helvetica"/>
          <w:color w:val="000000"/>
          <w:sz w:val="21"/>
          <w:szCs w:val="21"/>
          <w:lang w:eastAsia="en-US"/>
        </w:rPr>
        <w:t>Look at the average story points completed from the last Iterations</w:t>
      </w:r>
    </w:p>
    <w:p w:rsidR="00306F14" w:rsidRDefault="00306F14">
      <w:pPr>
        <w:rPr>
          <w:rFonts w:ascii="Helvetica" w:eastAsia="Times New Roman" w:hAnsi="Helvetica" w:cs="Helvetica"/>
          <w:b/>
          <w:bCs/>
          <w:color w:val="000000"/>
          <w:sz w:val="21"/>
          <w:szCs w:val="21"/>
        </w:rPr>
      </w:pPr>
    </w:p>
    <w:p w:rsidR="00C7794B" w:rsidRDefault="00C7794B">
      <w:pPr>
        <w:rPr>
          <w:rFonts w:ascii="Helvetica" w:eastAsia="Times New Roman" w:hAnsi="Helvetica" w:cs="Helvetica"/>
          <w:b/>
          <w:bCs/>
          <w:color w:val="000000"/>
          <w:sz w:val="21"/>
          <w:szCs w:val="21"/>
        </w:rPr>
      </w:pPr>
    </w:p>
    <w:p w:rsidR="00716918" w:rsidRDefault="00716918">
      <w:pPr>
        <w:rPr>
          <w:rFonts w:asciiTheme="majorHAnsi" w:eastAsiaTheme="majorEastAsia" w:hAnsiTheme="majorHAnsi" w:cstheme="majorBidi"/>
          <w:caps/>
          <w:color w:val="099BDD" w:themeColor="text2"/>
          <w:spacing w:val="10"/>
          <w:sz w:val="40"/>
          <w:szCs w:val="40"/>
        </w:rPr>
      </w:pPr>
      <w:r>
        <w:rPr>
          <w:sz w:val="40"/>
          <w:szCs w:val="40"/>
        </w:rPr>
        <w:br w:type="page"/>
      </w:r>
    </w:p>
    <w:p w:rsidR="00857E79" w:rsidRPr="00BE6277" w:rsidRDefault="00857E79" w:rsidP="00857E79">
      <w:pPr>
        <w:pStyle w:val="Title"/>
        <w:jc w:val="center"/>
        <w:rPr>
          <w:sz w:val="40"/>
          <w:szCs w:val="40"/>
        </w:rPr>
      </w:pPr>
      <w:r w:rsidRPr="00BE6277">
        <w:rPr>
          <w:sz w:val="40"/>
          <w:szCs w:val="40"/>
        </w:rPr>
        <w:lastRenderedPageBreak/>
        <w:t xml:space="preserve">SAFe </w:t>
      </w:r>
      <w:r w:rsidR="00BE6277" w:rsidRPr="00BE6277">
        <w:rPr>
          <w:sz w:val="40"/>
          <w:szCs w:val="40"/>
        </w:rPr>
        <w:t>4.5 POPM</w:t>
      </w:r>
      <w:r w:rsidRPr="00BE6277">
        <w:rPr>
          <w:sz w:val="40"/>
          <w:szCs w:val="40"/>
        </w:rPr>
        <w:t xml:space="preserve"> – validation exam</w:t>
      </w:r>
    </w:p>
    <w:p w:rsidR="00857E79" w:rsidRDefault="00CE447A" w:rsidP="00857E79">
      <w:pPr>
        <w:pStyle w:val="Heading1"/>
      </w:pPr>
      <w:r>
        <w:t xml:space="preserve">Validation Exam </w:t>
      </w:r>
      <w:r w:rsidR="00857E79">
        <w:t>Questions &amp; Answers</w:t>
      </w:r>
    </w:p>
    <w:p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Business Owners as</w:t>
      </w:r>
      <w:bookmarkStart w:id="0" w:name="_GoBack"/>
      <w:bookmarkEnd w:id="0"/>
      <w:r w:rsidRPr="004F0F6A">
        <w:rPr>
          <w:rFonts w:ascii="Helvetica" w:eastAsia="Times New Roman" w:hAnsi="Helvetica" w:cs="Helvetica"/>
          <w:b/>
          <w:bCs/>
          <w:color w:val="000000"/>
          <w:sz w:val="21"/>
          <w:szCs w:val="21"/>
          <w:lang w:eastAsia="en-US"/>
        </w:rPr>
        <w:t>sign business value to the Team PI Objectives to accomplish which two tasks? (Choose two.)</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60" type="#_x0000_t75" style="width:16.5pt;height:15pt" o:ole="">
            <v:imagedata r:id="rId13" o:title=""/>
          </v:shape>
          <w:control r:id="rId212" w:name="DefaultOcxName80" w:shapeid="_x0000_i2060"/>
        </w:object>
      </w:r>
      <w:r w:rsidRPr="004F0F6A">
        <w:rPr>
          <w:rFonts w:ascii="Helvetica" w:eastAsia="Times New Roman" w:hAnsi="Helvetica" w:cs="Helvetica"/>
          <w:color w:val="000000"/>
          <w:sz w:val="21"/>
          <w:szCs w:val="21"/>
          <w:lang w:eastAsia="en-US"/>
        </w:rPr>
        <w:t>To sequence dependencies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63" type="#_x0000_t75" style="width:16.5pt;height:15pt" o:ole="">
            <v:imagedata r:id="rId13" o:title=""/>
          </v:shape>
          <w:control r:id="rId213" w:name="DefaultOcxName146" w:shapeid="_x0000_i2063"/>
        </w:object>
      </w:r>
      <w:r w:rsidRPr="004F0F6A">
        <w:rPr>
          <w:rFonts w:ascii="Helvetica" w:eastAsia="Times New Roman" w:hAnsi="Helvetica" w:cs="Helvetica"/>
          <w:color w:val="000000"/>
          <w:sz w:val="21"/>
          <w:szCs w:val="21"/>
          <w:lang w:eastAsia="en-US"/>
        </w:rPr>
        <w:t>To estimate cost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66" type="#_x0000_t75" style="width:16.5pt;height:15pt" o:ole="">
            <v:imagedata r:id="rId13" o:title=""/>
          </v:shape>
          <w:control r:id="rId214" w:name="DefaultOcxName245" w:shapeid="_x0000_i2066"/>
        </w:object>
      </w:r>
      <w:r w:rsidRPr="004F0F6A">
        <w:rPr>
          <w:rFonts w:ascii="Helvetica" w:eastAsia="Times New Roman" w:hAnsi="Helvetica" w:cs="Helvetica"/>
          <w:color w:val="000000"/>
          <w:sz w:val="21"/>
          <w:szCs w:val="21"/>
          <w:lang w:eastAsia="en-US"/>
        </w:rPr>
        <w:t>To clarify goals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69" type="#_x0000_t75" style="width:16.5pt;height:15pt" o:ole="">
            <v:imagedata r:id="rId10" o:title=""/>
          </v:shape>
          <w:control r:id="rId215" w:name="DefaultOcxName345" w:shapeid="_x0000_i2069"/>
        </w:object>
      </w:r>
      <w:r w:rsidRPr="004F0F6A">
        <w:rPr>
          <w:rFonts w:ascii="Helvetica" w:eastAsia="Times New Roman" w:hAnsi="Helvetica" w:cs="Helvetica"/>
          <w:color w:val="000000"/>
          <w:sz w:val="21"/>
          <w:szCs w:val="21"/>
          <w:lang w:eastAsia="en-US"/>
        </w:rPr>
        <w:t>To provide leading indicators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72" type="#_x0000_t75" style="width:16.5pt;height:15pt" o:ole="">
            <v:imagedata r:id="rId10" o:title=""/>
          </v:shape>
          <w:control r:id="rId216" w:name="DefaultOcxName420" w:shapeid="_x0000_i2072"/>
        </w:object>
      </w:r>
      <w:r w:rsidRPr="004F0F6A">
        <w:rPr>
          <w:rFonts w:ascii="Helvetica" w:eastAsia="Times New Roman" w:hAnsi="Helvetica" w:cs="Helvetica"/>
          <w:color w:val="000000"/>
          <w:sz w:val="21"/>
          <w:szCs w:val="21"/>
          <w:lang w:eastAsia="en-US"/>
        </w:rPr>
        <w:t>To decentralize control</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 xml:space="preserve">What are two roles of the Product Manager in Large Solution </w:t>
      </w:r>
      <w:proofErr w:type="spellStart"/>
      <w:r w:rsidRPr="004F0F6A">
        <w:rPr>
          <w:rFonts w:ascii="Helvetica" w:eastAsia="Times New Roman" w:hAnsi="Helvetica" w:cs="Helvetica"/>
          <w:b/>
          <w:bCs/>
          <w:color w:val="000000"/>
          <w:sz w:val="21"/>
          <w:szCs w:val="21"/>
          <w:lang w:eastAsia="en-US"/>
        </w:rPr>
        <w:t>SAFe</w:t>
      </w:r>
      <w:proofErr w:type="spellEnd"/>
      <w:r w:rsidRPr="004F0F6A">
        <w:rPr>
          <w:rFonts w:ascii="Helvetica" w:eastAsia="Times New Roman" w:hAnsi="Helvetica" w:cs="Helvetica"/>
          <w:b/>
          <w:bCs/>
          <w:color w:val="000000"/>
          <w:sz w:val="21"/>
          <w:szCs w:val="21"/>
          <w:lang w:eastAsia="en-US"/>
        </w:rPr>
        <w:t>? (Choose two.)</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75" type="#_x0000_t75" style="width:16.5pt;height:15pt" o:ole="">
            <v:imagedata r:id="rId10" o:title=""/>
          </v:shape>
          <w:control r:id="rId217" w:name="DefaultOcxName81" w:shapeid="_x0000_i2075"/>
        </w:object>
      </w:r>
      <w:r w:rsidRPr="004F0F6A">
        <w:rPr>
          <w:rFonts w:ascii="Helvetica" w:eastAsia="Times New Roman" w:hAnsi="Helvetica" w:cs="Helvetica"/>
          <w:color w:val="000000"/>
          <w:sz w:val="21"/>
          <w:szCs w:val="21"/>
          <w:lang w:eastAsia="en-US"/>
        </w:rPr>
        <w:t>Participate in pre- and post-PI Planning</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78" type="#_x0000_t75" style="width:16.5pt;height:15pt" o:ole="">
            <v:imagedata r:id="rId13" o:title=""/>
          </v:shape>
          <w:control r:id="rId218" w:name="DefaultOcxName147" w:shapeid="_x0000_i2078"/>
        </w:object>
      </w:r>
      <w:r w:rsidRPr="004F0F6A">
        <w:rPr>
          <w:rFonts w:ascii="Helvetica" w:eastAsia="Times New Roman" w:hAnsi="Helvetica" w:cs="Helvetica"/>
          <w:color w:val="000000"/>
          <w:sz w:val="21"/>
          <w:szCs w:val="21"/>
          <w:lang w:eastAsia="en-US"/>
        </w:rPr>
        <w:t>Be responsible for Solution Intent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81" type="#_x0000_t75" style="width:16.5pt;height:15pt" o:ole="">
            <v:imagedata r:id="rId13" o:title=""/>
          </v:shape>
          <w:control r:id="rId219" w:name="DefaultOcxName246" w:shapeid="_x0000_i2081"/>
        </w:object>
      </w:r>
      <w:r w:rsidRPr="004F0F6A">
        <w:rPr>
          <w:rFonts w:ascii="Helvetica" w:eastAsia="Times New Roman" w:hAnsi="Helvetica" w:cs="Helvetica"/>
          <w:color w:val="000000"/>
          <w:sz w:val="21"/>
          <w:szCs w:val="21"/>
          <w:lang w:eastAsia="en-US"/>
        </w:rPr>
        <w:t>Decompose Epics into Capabilities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84" type="#_x0000_t75" style="width:16.5pt;height:15pt" o:ole="">
            <v:imagedata r:id="rId13" o:title=""/>
          </v:shape>
          <w:control r:id="rId220" w:name="DefaultOcxName346" w:shapeid="_x0000_i2084"/>
        </w:object>
      </w:r>
      <w:r w:rsidRPr="004F0F6A">
        <w:rPr>
          <w:rFonts w:ascii="Helvetica" w:eastAsia="Times New Roman" w:hAnsi="Helvetica" w:cs="Helvetica"/>
          <w:color w:val="000000"/>
          <w:sz w:val="21"/>
          <w:szCs w:val="21"/>
          <w:lang w:eastAsia="en-US"/>
        </w:rPr>
        <w:t>Participate in the Iteration Review</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650" type="#_x0000_t75" style="width:16.5pt;height:15pt" o:ole="">
            <v:imagedata r:id="rId10" o:title=""/>
          </v:shape>
          <w:control r:id="rId221" w:name="DefaultOcxName421" w:shapeid="_x0000_i2650"/>
        </w:object>
      </w:r>
      <w:r w:rsidRPr="004F0F6A">
        <w:rPr>
          <w:rFonts w:ascii="Helvetica" w:eastAsia="Times New Roman" w:hAnsi="Helvetica" w:cs="Helvetica"/>
          <w:color w:val="000000"/>
          <w:sz w:val="21"/>
          <w:szCs w:val="21"/>
          <w:lang w:eastAsia="en-US"/>
        </w:rPr>
        <w:t>Collaborate with Solution Management</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 xml:space="preserve">What is one of the questions the Product Management team must answer </w:t>
      </w:r>
      <w:proofErr w:type="gramStart"/>
      <w:r w:rsidRPr="004F0F6A">
        <w:rPr>
          <w:rFonts w:ascii="Helvetica" w:eastAsia="Times New Roman" w:hAnsi="Helvetica" w:cs="Helvetica"/>
          <w:b/>
          <w:bCs/>
          <w:color w:val="000000"/>
          <w:sz w:val="21"/>
          <w:szCs w:val="21"/>
          <w:lang w:eastAsia="en-US"/>
        </w:rPr>
        <w:t>in order to</w:t>
      </w:r>
      <w:proofErr w:type="gramEnd"/>
      <w:r w:rsidRPr="004F0F6A">
        <w:rPr>
          <w:rFonts w:ascii="Helvetica" w:eastAsia="Times New Roman" w:hAnsi="Helvetica" w:cs="Helvetica"/>
          <w:b/>
          <w:bCs/>
          <w:color w:val="000000"/>
          <w:sz w:val="21"/>
          <w:szCs w:val="21"/>
          <w:lang w:eastAsia="en-US"/>
        </w:rPr>
        <w:t xml:space="preserve"> create a Vision?</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90" type="#_x0000_t75" style="width:16.5pt;height:15pt" o:ole="">
            <v:imagedata r:id="rId17" o:title=""/>
          </v:shape>
          <w:control r:id="rId222" w:name="DefaultOcxName82" w:shapeid="_x0000_i2090"/>
        </w:object>
      </w:r>
      <w:r w:rsidRPr="004F0F6A">
        <w:rPr>
          <w:rFonts w:ascii="Helvetica" w:eastAsia="Times New Roman" w:hAnsi="Helvetica" w:cs="Helvetica"/>
          <w:color w:val="000000"/>
          <w:sz w:val="21"/>
          <w:szCs w:val="21"/>
          <w:lang w:eastAsia="en-US"/>
        </w:rPr>
        <w:t>Which unit tests are being conducted</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93" type="#_x0000_t75" style="width:16.5pt;height:15pt" o:ole="">
            <v:imagedata r:id="rId17" o:title=""/>
          </v:shape>
          <w:control r:id="rId223" w:name="DefaultOcxName148" w:shapeid="_x0000_i2093"/>
        </w:object>
      </w:r>
      <w:r w:rsidRPr="004F0F6A">
        <w:rPr>
          <w:rFonts w:ascii="Helvetica" w:eastAsia="Times New Roman" w:hAnsi="Helvetica" w:cs="Helvetica"/>
          <w:color w:val="000000"/>
          <w:sz w:val="21"/>
          <w:szCs w:val="21"/>
          <w:lang w:eastAsia="en-US"/>
        </w:rPr>
        <w:t xml:space="preserve">What are the team's </w:t>
      </w:r>
      <w:proofErr w:type="gramStart"/>
      <w:r w:rsidRPr="004F0F6A">
        <w:rPr>
          <w:rFonts w:ascii="Helvetica" w:eastAsia="Times New Roman" w:hAnsi="Helvetica" w:cs="Helvetica"/>
          <w:color w:val="000000"/>
          <w:sz w:val="21"/>
          <w:szCs w:val="21"/>
          <w:lang w:eastAsia="en-US"/>
        </w:rPr>
        <w:t>skills</w:t>
      </w:r>
      <w:proofErr w:type="gramEnd"/>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096" type="#_x0000_t75" style="width:16.5pt;height:15pt" o:ole="">
            <v:imagedata r:id="rId17" o:title=""/>
          </v:shape>
          <w:control r:id="rId224" w:name="DefaultOcxName247" w:shapeid="_x0000_i2096"/>
        </w:object>
      </w:r>
      <w:r w:rsidRPr="004F0F6A">
        <w:rPr>
          <w:rFonts w:ascii="Helvetica" w:eastAsia="Times New Roman" w:hAnsi="Helvetica" w:cs="Helvetica"/>
          <w:color w:val="000000"/>
          <w:sz w:val="21"/>
          <w:szCs w:val="21"/>
          <w:lang w:eastAsia="en-US"/>
        </w:rPr>
        <w:t>How many Features have already been released to the customer</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651" type="#_x0000_t75" style="width:16.5pt;height:15pt" o:ole="">
            <v:imagedata r:id="rId20" o:title=""/>
          </v:shape>
          <w:control r:id="rId225" w:name="DefaultOcxName347" w:shapeid="_x0000_i2651"/>
        </w:object>
      </w:r>
      <w:r w:rsidRPr="004F0F6A">
        <w:rPr>
          <w:rFonts w:ascii="Helvetica" w:eastAsia="Times New Roman" w:hAnsi="Helvetica" w:cs="Helvetica"/>
          <w:color w:val="000000"/>
          <w:sz w:val="21"/>
          <w:szCs w:val="21"/>
          <w:lang w:eastAsia="en-US"/>
        </w:rPr>
        <w:t>Which problem will the Solution solve</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Which statement is true about estimating and forecasting the Portfolio Backlog?</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02" type="#_x0000_t75" style="width:16.5pt;height:15pt" o:ole="">
            <v:imagedata r:id="rId17" o:title=""/>
          </v:shape>
          <w:control r:id="rId226" w:name="DefaultOcxName83" w:shapeid="_x0000_i2102"/>
        </w:object>
      </w:r>
      <w:r w:rsidRPr="004F0F6A">
        <w:rPr>
          <w:rFonts w:ascii="Helvetica" w:eastAsia="Times New Roman" w:hAnsi="Helvetica" w:cs="Helvetica"/>
          <w:color w:val="000000"/>
          <w:sz w:val="21"/>
          <w:szCs w:val="21"/>
          <w:lang w:eastAsia="en-US"/>
        </w:rPr>
        <w:t>WSJF is used to allocate Epics to Value Streams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05" type="#_x0000_t75" style="width:16.5pt;height:15pt" o:ole="">
            <v:imagedata r:id="rId17" o:title=""/>
          </v:shape>
          <w:control r:id="rId227" w:name="DefaultOcxName149" w:shapeid="_x0000_i2105"/>
        </w:object>
      </w:r>
      <w:r w:rsidRPr="004F0F6A">
        <w:rPr>
          <w:rFonts w:ascii="Helvetica" w:eastAsia="Times New Roman" w:hAnsi="Helvetica" w:cs="Helvetica"/>
          <w:color w:val="000000"/>
          <w:sz w:val="21"/>
          <w:szCs w:val="21"/>
          <w:lang w:eastAsia="en-US"/>
        </w:rPr>
        <w:t>Refinement is necessary when estimating the effort needed to implement an Epic</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652" type="#_x0000_t75" style="width:16.5pt;height:15pt" o:ole="">
            <v:imagedata r:id="rId20" o:title=""/>
          </v:shape>
          <w:control r:id="rId228" w:name="DefaultOcxName248" w:shapeid="_x0000_i2652"/>
        </w:object>
      </w:r>
      <w:r w:rsidRPr="004F0F6A">
        <w:rPr>
          <w:rFonts w:ascii="Helvetica" w:eastAsia="Times New Roman" w:hAnsi="Helvetica" w:cs="Helvetica"/>
          <w:color w:val="000000"/>
          <w:sz w:val="21"/>
          <w:szCs w:val="21"/>
          <w:lang w:eastAsia="en-US"/>
        </w:rPr>
        <w:t>Feature estimates are rolled up into Epic estimates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11" type="#_x0000_t75" style="width:16.5pt;height:15pt" o:ole="">
            <v:imagedata r:id="rId17" o:title=""/>
          </v:shape>
          <w:control r:id="rId229" w:name="DefaultOcxName348" w:shapeid="_x0000_i2111"/>
        </w:object>
      </w:r>
      <w:r w:rsidRPr="004F0F6A">
        <w:rPr>
          <w:rFonts w:ascii="Helvetica" w:eastAsia="Times New Roman" w:hAnsi="Helvetica" w:cs="Helvetica"/>
          <w:color w:val="000000"/>
          <w:sz w:val="21"/>
          <w:szCs w:val="21"/>
          <w:lang w:eastAsia="en-US"/>
        </w:rPr>
        <w:t>Epic forecasting is based on the cost estimate</w:t>
      </w:r>
    </w:p>
    <w:p w:rsidR="00736274" w:rsidRDefault="00736274" w:rsidP="004F0F6A">
      <w:pPr>
        <w:shd w:val="clear" w:color="auto" w:fill="FFFFFF"/>
        <w:spacing w:before="0" w:after="0" w:line="240" w:lineRule="auto"/>
        <w:rPr>
          <w:rFonts w:ascii="Helvetica" w:eastAsia="Times New Roman" w:hAnsi="Helvetica" w:cs="Helvetica"/>
          <w:b/>
          <w:bCs/>
          <w:color w:val="000000"/>
          <w:sz w:val="21"/>
          <w:szCs w:val="21"/>
          <w:lang w:eastAsia="en-US"/>
        </w:rPr>
      </w:pP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 xml:space="preserve">In some </w:t>
      </w:r>
      <w:proofErr w:type="gramStart"/>
      <w:r w:rsidRPr="004F0F6A">
        <w:rPr>
          <w:rFonts w:ascii="Helvetica" w:eastAsia="Times New Roman" w:hAnsi="Helvetica" w:cs="Helvetica"/>
          <w:b/>
          <w:bCs/>
          <w:color w:val="000000"/>
          <w:sz w:val="21"/>
          <w:szCs w:val="21"/>
          <w:lang w:eastAsia="en-US"/>
        </w:rPr>
        <w:t>cases</w:t>
      </w:r>
      <w:proofErr w:type="gramEnd"/>
      <w:r w:rsidRPr="004F0F6A">
        <w:rPr>
          <w:rFonts w:ascii="Helvetica" w:eastAsia="Times New Roman" w:hAnsi="Helvetica" w:cs="Helvetica"/>
          <w:b/>
          <w:bCs/>
          <w:color w:val="000000"/>
          <w:sz w:val="21"/>
          <w:szCs w:val="21"/>
          <w:lang w:eastAsia="en-US"/>
        </w:rPr>
        <w:t xml:space="preserve"> a user story may be hard to estimate. What is one </w:t>
      </w:r>
      <w:proofErr w:type="spellStart"/>
      <w:r w:rsidRPr="004F0F6A">
        <w:rPr>
          <w:rFonts w:ascii="Helvetica" w:eastAsia="Times New Roman" w:hAnsi="Helvetica" w:cs="Helvetica"/>
          <w:b/>
          <w:bCs/>
          <w:color w:val="000000"/>
          <w:sz w:val="21"/>
          <w:szCs w:val="21"/>
          <w:lang w:eastAsia="en-US"/>
        </w:rPr>
        <w:t>SAFe</w:t>
      </w:r>
      <w:proofErr w:type="spellEnd"/>
      <w:r w:rsidRPr="004F0F6A">
        <w:rPr>
          <w:rFonts w:ascii="Helvetica" w:eastAsia="Times New Roman" w:hAnsi="Helvetica" w:cs="Helvetica"/>
          <w:b/>
          <w:bCs/>
          <w:color w:val="000000"/>
          <w:sz w:val="21"/>
          <w:szCs w:val="21"/>
          <w:lang w:eastAsia="en-US"/>
        </w:rPr>
        <w:t xml:space="preserve"> recommended technique used to facilitate estimation?</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653" type="#_x0000_t75" style="width:16.5pt;height:15pt" o:ole="">
            <v:imagedata r:id="rId20" o:title=""/>
          </v:shape>
          <w:control r:id="rId230" w:name="DefaultOcxName84" w:shapeid="_x0000_i2653"/>
        </w:object>
      </w:r>
      <w:r w:rsidRPr="004F0F6A">
        <w:rPr>
          <w:rFonts w:ascii="Helvetica" w:eastAsia="Times New Roman" w:hAnsi="Helvetica" w:cs="Helvetica"/>
          <w:color w:val="000000"/>
          <w:sz w:val="21"/>
          <w:szCs w:val="21"/>
          <w:lang w:eastAsia="en-US"/>
        </w:rPr>
        <w:t>Spikes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lastRenderedPageBreak/>
        <w:object w:dxaOrig="330" w:dyaOrig="300">
          <v:shape id="_x0000_i2117" type="#_x0000_t75" style="width:16.5pt;height:15pt" o:ole="">
            <v:imagedata r:id="rId17" o:title=""/>
          </v:shape>
          <w:control r:id="rId231" w:name="DefaultOcxName150" w:shapeid="_x0000_i2117"/>
        </w:object>
      </w:r>
      <w:r w:rsidRPr="004F0F6A">
        <w:rPr>
          <w:rFonts w:ascii="Helvetica" w:eastAsia="Times New Roman" w:hAnsi="Helvetica" w:cs="Helvetica"/>
          <w:color w:val="000000"/>
          <w:sz w:val="21"/>
          <w:szCs w:val="21"/>
          <w:lang w:eastAsia="en-US"/>
        </w:rPr>
        <w:t>Feature decomposition</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20" type="#_x0000_t75" style="width:16.5pt;height:15pt" o:ole="">
            <v:imagedata r:id="rId17" o:title=""/>
          </v:shape>
          <w:control r:id="rId232" w:name="DefaultOcxName249" w:shapeid="_x0000_i2120"/>
        </w:object>
      </w:r>
      <w:r w:rsidRPr="004F0F6A">
        <w:rPr>
          <w:rFonts w:ascii="Helvetica" w:eastAsia="Times New Roman" w:hAnsi="Helvetica" w:cs="Helvetica"/>
          <w:color w:val="000000"/>
          <w:sz w:val="21"/>
          <w:szCs w:val="21"/>
          <w:lang w:eastAsia="en-US"/>
        </w:rPr>
        <w:t>Pareto chart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23" type="#_x0000_t75" style="width:16.5pt;height:15pt" o:ole="">
            <v:imagedata r:id="rId17" o:title=""/>
          </v:shape>
          <w:control r:id="rId233" w:name="DefaultOcxName349" w:shapeid="_x0000_i2123"/>
        </w:object>
      </w:r>
      <w:r w:rsidRPr="004F0F6A">
        <w:rPr>
          <w:rFonts w:ascii="Helvetica" w:eastAsia="Times New Roman" w:hAnsi="Helvetica" w:cs="Helvetica"/>
          <w:color w:val="000000"/>
          <w:sz w:val="21"/>
          <w:szCs w:val="21"/>
          <w:lang w:eastAsia="en-US"/>
        </w:rPr>
        <w:t>Fishbone analysis</w:t>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Acceptance criteria provides the details of the story from a testing point of view, and it is created by who?</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654" type="#_x0000_t75" style="width:16.5pt;height:15pt" o:ole="">
            <v:imagedata r:id="rId20" o:title=""/>
          </v:shape>
          <w:control r:id="rId234" w:name="DefaultOcxName85" w:shapeid="_x0000_i2654"/>
        </w:object>
      </w:r>
      <w:r w:rsidRPr="004F0F6A">
        <w:rPr>
          <w:rFonts w:ascii="Helvetica" w:eastAsia="Times New Roman" w:hAnsi="Helvetica" w:cs="Helvetica"/>
          <w:color w:val="000000"/>
          <w:sz w:val="21"/>
          <w:szCs w:val="21"/>
          <w:lang w:eastAsia="en-US"/>
        </w:rPr>
        <w:t>The team and the Product Owner</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29" type="#_x0000_t75" style="width:16.5pt;height:15pt" o:ole="">
            <v:imagedata r:id="rId17" o:title=""/>
          </v:shape>
          <w:control r:id="rId235" w:name="DefaultOcxName151" w:shapeid="_x0000_i2129"/>
        </w:object>
      </w:r>
      <w:r w:rsidRPr="004F0F6A">
        <w:rPr>
          <w:rFonts w:ascii="Helvetica" w:eastAsia="Times New Roman" w:hAnsi="Helvetica" w:cs="Helvetica"/>
          <w:color w:val="000000"/>
          <w:sz w:val="21"/>
          <w:szCs w:val="21"/>
          <w:lang w:eastAsia="en-US"/>
        </w:rPr>
        <w:t>The Release Train Engineer and Product Management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32" type="#_x0000_t75" style="width:16.5pt;height:15pt" o:ole="">
            <v:imagedata r:id="rId17" o:title=""/>
          </v:shape>
          <w:control r:id="rId236" w:name="DefaultOcxName250" w:shapeid="_x0000_i2132"/>
        </w:object>
      </w:r>
      <w:r w:rsidRPr="004F0F6A">
        <w:rPr>
          <w:rFonts w:ascii="Helvetica" w:eastAsia="Times New Roman" w:hAnsi="Helvetica" w:cs="Helvetica"/>
          <w:color w:val="000000"/>
          <w:sz w:val="21"/>
          <w:szCs w:val="21"/>
          <w:lang w:eastAsia="en-US"/>
        </w:rPr>
        <w:t>The team and the Business Owners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35" type="#_x0000_t75" style="width:16.5pt;height:15pt" o:ole="">
            <v:imagedata r:id="rId17" o:title=""/>
          </v:shape>
          <w:control r:id="rId237" w:name="DefaultOcxName350" w:shapeid="_x0000_i2135"/>
        </w:object>
      </w:r>
      <w:r w:rsidRPr="004F0F6A">
        <w:rPr>
          <w:rFonts w:ascii="Helvetica" w:eastAsia="Times New Roman" w:hAnsi="Helvetica" w:cs="Helvetica"/>
          <w:color w:val="000000"/>
          <w:sz w:val="21"/>
          <w:szCs w:val="21"/>
          <w:lang w:eastAsia="en-US"/>
        </w:rPr>
        <w:t>The Product Owner and Product Management</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Product Management works with which other role to define and maintain non-functional requirements?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655" type="#_x0000_t75" style="width:16.5pt;height:15pt" o:ole="">
            <v:imagedata r:id="rId20" o:title=""/>
          </v:shape>
          <w:control r:id="rId238" w:name="DefaultOcxName86" w:shapeid="_x0000_i2655"/>
        </w:object>
      </w:r>
      <w:r w:rsidRPr="004F0F6A">
        <w:rPr>
          <w:rFonts w:ascii="Helvetica" w:eastAsia="Times New Roman" w:hAnsi="Helvetica" w:cs="Helvetica"/>
          <w:color w:val="000000"/>
          <w:sz w:val="21"/>
          <w:szCs w:val="21"/>
          <w:lang w:eastAsia="en-US"/>
        </w:rPr>
        <w:t>System and Solution Architect/Engineering</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41" type="#_x0000_t75" style="width:16.5pt;height:15pt" o:ole="">
            <v:imagedata r:id="rId17" o:title=""/>
          </v:shape>
          <w:control r:id="rId239" w:name="DefaultOcxName152" w:shapeid="_x0000_i2141"/>
        </w:object>
      </w:r>
      <w:r w:rsidRPr="004F0F6A">
        <w:rPr>
          <w:rFonts w:ascii="Helvetica" w:eastAsia="Times New Roman" w:hAnsi="Helvetica" w:cs="Helvetica"/>
          <w:color w:val="000000"/>
          <w:sz w:val="21"/>
          <w:szCs w:val="21"/>
          <w:lang w:eastAsia="en-US"/>
        </w:rPr>
        <w:t>Epic Owners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44" type="#_x0000_t75" style="width:16.5pt;height:15pt" o:ole="">
            <v:imagedata r:id="rId17" o:title=""/>
          </v:shape>
          <w:control r:id="rId240" w:name="DefaultOcxName251" w:shapeid="_x0000_i2144"/>
        </w:object>
      </w:r>
      <w:r w:rsidRPr="004F0F6A">
        <w:rPr>
          <w:rFonts w:ascii="Helvetica" w:eastAsia="Times New Roman" w:hAnsi="Helvetica" w:cs="Helvetica"/>
          <w:color w:val="000000"/>
          <w:sz w:val="21"/>
          <w:szCs w:val="21"/>
          <w:lang w:eastAsia="en-US"/>
        </w:rPr>
        <w:t>Scrum Masters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330" w:dyaOrig="300">
          <v:shape id="_x0000_i2147" type="#_x0000_t75" style="width:16.5pt;height:15pt" o:ole="">
            <v:imagedata r:id="rId17" o:title=""/>
          </v:shape>
          <w:control r:id="rId241" w:name="DefaultOcxName351" w:shapeid="_x0000_i2147"/>
        </w:object>
      </w:r>
      <w:r w:rsidRPr="004F0F6A">
        <w:rPr>
          <w:rFonts w:ascii="Helvetica" w:eastAsia="Times New Roman" w:hAnsi="Helvetica" w:cs="Helvetica"/>
          <w:color w:val="000000"/>
          <w:sz w:val="21"/>
          <w:szCs w:val="21"/>
          <w:lang w:eastAsia="en-US"/>
        </w:rPr>
        <w:t>Release Management Owners</w:t>
      </w:r>
    </w:p>
    <w:p w:rsidR="00A933A1" w:rsidRPr="00A933A1" w:rsidRDefault="00A933A1" w:rsidP="00A933A1">
      <w:pPr>
        <w:shd w:val="clear" w:color="auto" w:fill="FFFFFF"/>
        <w:spacing w:before="0" w:after="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b/>
          <w:bCs/>
          <w:color w:val="000000"/>
          <w:sz w:val="21"/>
          <w:szCs w:val="21"/>
          <w:lang w:eastAsia="en-US"/>
        </w:rPr>
        <w:t xml:space="preserve">Just before PI Planning the Product Manager is informed by the teams that a Feature from the top 10 </w:t>
      </w:r>
      <w:proofErr w:type="gramStart"/>
      <w:r w:rsidRPr="00A933A1">
        <w:rPr>
          <w:rFonts w:ascii="Helvetica" w:eastAsia="Times New Roman" w:hAnsi="Helvetica" w:cs="Helvetica"/>
          <w:b/>
          <w:bCs/>
          <w:color w:val="000000"/>
          <w:sz w:val="21"/>
          <w:szCs w:val="21"/>
          <w:lang w:eastAsia="en-US"/>
        </w:rPr>
        <w:t>list</w:t>
      </w:r>
      <w:proofErr w:type="gramEnd"/>
      <w:r w:rsidRPr="00A933A1">
        <w:rPr>
          <w:rFonts w:ascii="Helvetica" w:eastAsia="Times New Roman" w:hAnsi="Helvetica" w:cs="Helvetica"/>
          <w:b/>
          <w:bCs/>
          <w:color w:val="000000"/>
          <w:sz w:val="21"/>
          <w:szCs w:val="21"/>
          <w:lang w:eastAsia="en-US"/>
        </w:rPr>
        <w:t xml:space="preserve"> cannot be implemented because they lack the technical knowledge on how to implement it. What should the Product Manager do?</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150" type="#_x0000_t75" style="width:16.5pt;height:15pt" o:ole="">
            <v:imagedata r:id="rId17" o:title=""/>
          </v:shape>
          <w:control r:id="rId242" w:name="DefaultOcxName87" w:shapeid="_x0000_i2150"/>
        </w:object>
      </w:r>
      <w:r w:rsidRPr="00A933A1">
        <w:rPr>
          <w:rFonts w:ascii="Helvetica" w:eastAsia="Times New Roman" w:hAnsi="Helvetica" w:cs="Helvetica"/>
          <w:color w:val="000000"/>
          <w:sz w:val="21"/>
          <w:szCs w:val="21"/>
          <w:lang w:eastAsia="en-US"/>
        </w:rPr>
        <w:t>Recommend to the teams to use the most widely used technology</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153" type="#_x0000_t75" style="width:16.5pt;height:15pt" o:ole="">
            <v:imagedata r:id="rId17" o:title=""/>
          </v:shape>
          <w:control r:id="rId243" w:name="DefaultOcxName153" w:shapeid="_x0000_i2153"/>
        </w:object>
      </w:r>
      <w:r w:rsidRPr="00A933A1">
        <w:rPr>
          <w:rFonts w:ascii="Helvetica" w:eastAsia="Times New Roman" w:hAnsi="Helvetica" w:cs="Helvetica"/>
          <w:color w:val="000000"/>
          <w:sz w:val="21"/>
          <w:szCs w:val="21"/>
          <w:lang w:eastAsia="en-US"/>
        </w:rPr>
        <w:t xml:space="preserve">Remove the Feature from the top 10 </w:t>
      </w:r>
      <w:proofErr w:type="gramStart"/>
      <w:r w:rsidRPr="00A933A1">
        <w:rPr>
          <w:rFonts w:ascii="Helvetica" w:eastAsia="Times New Roman" w:hAnsi="Helvetica" w:cs="Helvetica"/>
          <w:color w:val="000000"/>
          <w:sz w:val="21"/>
          <w:szCs w:val="21"/>
          <w:lang w:eastAsia="en-US"/>
        </w:rPr>
        <w:t>list</w:t>
      </w:r>
      <w:proofErr w:type="gramEnd"/>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656" type="#_x0000_t75" style="width:16.5pt;height:15pt" o:ole="">
            <v:imagedata r:id="rId20" o:title=""/>
          </v:shape>
          <w:control r:id="rId244" w:name="DefaultOcxName252" w:shapeid="_x0000_i2656"/>
        </w:object>
      </w:r>
      <w:r w:rsidRPr="00A933A1">
        <w:rPr>
          <w:rFonts w:ascii="Helvetica" w:eastAsia="Times New Roman" w:hAnsi="Helvetica" w:cs="Helvetica"/>
          <w:color w:val="000000"/>
          <w:sz w:val="21"/>
          <w:szCs w:val="21"/>
          <w:lang w:eastAsia="en-US"/>
        </w:rPr>
        <w:t xml:space="preserve">Create an Enabler to </w:t>
      </w:r>
      <w:proofErr w:type="gramStart"/>
      <w:r w:rsidRPr="00A933A1">
        <w:rPr>
          <w:rFonts w:ascii="Helvetica" w:eastAsia="Times New Roman" w:hAnsi="Helvetica" w:cs="Helvetica"/>
          <w:color w:val="000000"/>
          <w:sz w:val="21"/>
          <w:szCs w:val="21"/>
          <w:lang w:eastAsia="en-US"/>
        </w:rPr>
        <w:t>look into</w:t>
      </w:r>
      <w:proofErr w:type="gramEnd"/>
      <w:r w:rsidRPr="00A933A1">
        <w:rPr>
          <w:rFonts w:ascii="Helvetica" w:eastAsia="Times New Roman" w:hAnsi="Helvetica" w:cs="Helvetica"/>
          <w:color w:val="000000"/>
          <w:sz w:val="21"/>
          <w:szCs w:val="21"/>
          <w:lang w:eastAsia="en-US"/>
        </w:rPr>
        <w:t xml:space="preserve"> possible solutions and provide a recommendation</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159" type="#_x0000_t75" style="width:16.5pt;height:15pt" o:ole="">
            <v:imagedata r:id="rId17" o:title=""/>
          </v:shape>
          <w:control r:id="rId245" w:name="DefaultOcxName352" w:shapeid="_x0000_i2159"/>
        </w:object>
      </w:r>
      <w:r w:rsidRPr="00A933A1">
        <w:rPr>
          <w:rFonts w:ascii="Helvetica" w:eastAsia="Times New Roman" w:hAnsi="Helvetica" w:cs="Helvetica"/>
          <w:color w:val="000000"/>
          <w:sz w:val="21"/>
          <w:szCs w:val="21"/>
          <w:lang w:eastAsia="en-US"/>
        </w:rPr>
        <w:t>Suggest that they make the Feature compatible with all technologies</w:t>
      </w:r>
    </w:p>
    <w:p w:rsidR="00A933A1" w:rsidRPr="00A933A1" w:rsidRDefault="00A933A1" w:rsidP="00A933A1">
      <w:pPr>
        <w:shd w:val="clear" w:color="auto" w:fill="FFFFFF"/>
        <w:spacing w:before="0" w:after="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b/>
          <w:bCs/>
          <w:color w:val="000000"/>
          <w:sz w:val="21"/>
          <w:szCs w:val="21"/>
          <w:lang w:eastAsia="en-US"/>
        </w:rPr>
        <w:t xml:space="preserve">What is Big Up-Front Design and Big Up-Front Financial commitment </w:t>
      </w:r>
      <w:proofErr w:type="gramStart"/>
      <w:r w:rsidRPr="00A933A1">
        <w:rPr>
          <w:rFonts w:ascii="Helvetica" w:eastAsia="Times New Roman" w:hAnsi="Helvetica" w:cs="Helvetica"/>
          <w:b/>
          <w:bCs/>
          <w:color w:val="000000"/>
          <w:sz w:val="21"/>
          <w:szCs w:val="21"/>
          <w:lang w:eastAsia="en-US"/>
        </w:rPr>
        <w:t>represent</w:t>
      </w:r>
      <w:proofErr w:type="gramEnd"/>
      <w:r w:rsidRPr="00A933A1">
        <w:rPr>
          <w:rFonts w:ascii="Helvetica" w:eastAsia="Times New Roman" w:hAnsi="Helvetica" w:cs="Helvetica"/>
          <w:b/>
          <w:bCs/>
          <w:color w:val="000000"/>
          <w:sz w:val="21"/>
          <w:szCs w:val="21"/>
          <w:lang w:eastAsia="en-US"/>
        </w:rPr>
        <w:t>?</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162" type="#_x0000_t75" style="width:16.5pt;height:15pt" o:ole="">
            <v:imagedata r:id="rId17" o:title=""/>
          </v:shape>
          <w:control r:id="rId246" w:name="DefaultOcxName88" w:shapeid="_x0000_i2162"/>
        </w:object>
      </w:r>
      <w:r w:rsidRPr="00A933A1">
        <w:rPr>
          <w:rFonts w:ascii="Helvetica" w:eastAsia="Times New Roman" w:hAnsi="Helvetica" w:cs="Helvetica"/>
          <w:color w:val="000000"/>
          <w:sz w:val="21"/>
          <w:szCs w:val="21"/>
          <w:lang w:eastAsia="en-US"/>
        </w:rPr>
        <w:t>A good way to move forward until WSJF reprioritizes the workload</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658" type="#_x0000_t75" style="width:16.5pt;height:15pt" o:ole="">
            <v:imagedata r:id="rId17" o:title=""/>
          </v:shape>
          <w:control r:id="rId247" w:name="DefaultOcxName154" w:shapeid="_x0000_i2658"/>
        </w:object>
      </w:r>
      <w:r w:rsidRPr="00A933A1">
        <w:rPr>
          <w:rFonts w:ascii="Helvetica" w:eastAsia="Times New Roman" w:hAnsi="Helvetica" w:cs="Helvetica"/>
          <w:color w:val="000000"/>
          <w:sz w:val="21"/>
          <w:szCs w:val="21"/>
          <w:lang w:eastAsia="en-US"/>
        </w:rPr>
        <w:t>A good way to support Hypothesize-Build-Measure-Learn</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660" type="#_x0000_t75" style="width:16.5pt;height:15pt" o:ole="">
            <v:imagedata r:id="rId17" o:title=""/>
          </v:shape>
          <w:control r:id="rId248" w:name="DefaultOcxName253" w:shapeid="_x0000_i2660"/>
        </w:object>
      </w:r>
      <w:r w:rsidRPr="00A933A1">
        <w:rPr>
          <w:rFonts w:ascii="Helvetica" w:eastAsia="Times New Roman" w:hAnsi="Helvetica" w:cs="Helvetica"/>
          <w:color w:val="000000"/>
          <w:sz w:val="21"/>
          <w:szCs w:val="21"/>
          <w:lang w:eastAsia="en-US"/>
        </w:rPr>
        <w:t>A poor way to create local Features and other Epic inputs</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661" type="#_x0000_t75" style="width:16.5pt;height:15pt" o:ole="">
            <v:imagedata r:id="rId20" o:title=""/>
          </v:shape>
          <w:control r:id="rId249" w:name="DefaultOcxName353" w:shapeid="_x0000_i2661"/>
        </w:object>
      </w:r>
      <w:r w:rsidRPr="00A933A1">
        <w:rPr>
          <w:rFonts w:ascii="Helvetica" w:eastAsia="Times New Roman" w:hAnsi="Helvetica" w:cs="Helvetica"/>
          <w:color w:val="000000"/>
          <w:sz w:val="21"/>
          <w:szCs w:val="21"/>
          <w:lang w:eastAsia="en-US"/>
        </w:rPr>
        <w:t>A poor way to foster innovation</w:t>
      </w:r>
    </w:p>
    <w:p w:rsidR="00A933A1" w:rsidRPr="00A933A1" w:rsidRDefault="00A933A1" w:rsidP="00A933A1">
      <w:pPr>
        <w:shd w:val="clear" w:color="auto" w:fill="FFFFFF"/>
        <w:spacing w:before="0" w:after="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b/>
          <w:bCs/>
          <w:color w:val="000000"/>
          <w:sz w:val="21"/>
          <w:szCs w:val="21"/>
          <w:lang w:eastAsia="en-US"/>
        </w:rPr>
        <w:t>The first three elements of the Continuous Delivery Pipeline work together to support delivery of small batches of new functionality which are released in accordance with what?</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662" type="#_x0000_t75" style="width:16.5pt;height:15pt" o:ole="">
            <v:imagedata r:id="rId20" o:title=""/>
          </v:shape>
          <w:control r:id="rId250" w:name="DefaultOcxName89" w:shapeid="_x0000_i2662"/>
        </w:object>
      </w:r>
      <w:r w:rsidRPr="00A933A1">
        <w:rPr>
          <w:rFonts w:ascii="Helvetica" w:eastAsia="Times New Roman" w:hAnsi="Helvetica" w:cs="Helvetica"/>
          <w:color w:val="000000"/>
          <w:sz w:val="21"/>
          <w:szCs w:val="21"/>
          <w:lang w:eastAsia="en-US"/>
        </w:rPr>
        <w:t>Market needs</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177" type="#_x0000_t75" style="width:16.5pt;height:15pt" o:ole="">
            <v:imagedata r:id="rId17" o:title=""/>
          </v:shape>
          <w:control r:id="rId251" w:name="DefaultOcxName155" w:shapeid="_x0000_i2177"/>
        </w:object>
      </w:r>
      <w:r w:rsidRPr="00A933A1">
        <w:rPr>
          <w:rFonts w:ascii="Helvetica" w:eastAsia="Times New Roman" w:hAnsi="Helvetica" w:cs="Helvetica"/>
          <w:color w:val="000000"/>
          <w:sz w:val="21"/>
          <w:szCs w:val="21"/>
          <w:lang w:eastAsia="en-US"/>
        </w:rPr>
        <w:t>Configuration Management prioritization</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330" w:dyaOrig="300">
          <v:shape id="_x0000_i2180" type="#_x0000_t75" style="width:16.5pt;height:15pt" o:ole="">
            <v:imagedata r:id="rId17" o:title=""/>
          </v:shape>
          <w:control r:id="rId252" w:name="DefaultOcxName254" w:shapeid="_x0000_i2180"/>
        </w:object>
      </w:r>
      <w:r w:rsidRPr="00A933A1">
        <w:rPr>
          <w:rFonts w:ascii="Helvetica" w:eastAsia="Times New Roman" w:hAnsi="Helvetica" w:cs="Helvetica"/>
          <w:color w:val="000000"/>
          <w:sz w:val="21"/>
          <w:szCs w:val="21"/>
          <w:lang w:eastAsia="en-US"/>
        </w:rPr>
        <w:t>Technological infrastructure</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lastRenderedPageBreak/>
        <w:object w:dxaOrig="330" w:dyaOrig="300">
          <v:shape id="_x0000_i2183" type="#_x0000_t75" style="width:16.5pt;height:15pt" o:ole="">
            <v:imagedata r:id="rId17" o:title=""/>
          </v:shape>
          <w:control r:id="rId253" w:name="DefaultOcxName354" w:shapeid="_x0000_i2183"/>
        </w:object>
      </w:r>
      <w:r w:rsidRPr="00A933A1">
        <w:rPr>
          <w:rFonts w:ascii="Helvetica" w:eastAsia="Times New Roman" w:hAnsi="Helvetica" w:cs="Helvetica"/>
          <w:color w:val="000000"/>
          <w:sz w:val="21"/>
          <w:szCs w:val="21"/>
          <w:lang w:eastAsia="en-US"/>
        </w:rPr>
        <w:t>Release Management meetings</w:t>
      </w:r>
    </w:p>
    <w:p w:rsidR="00B22A05" w:rsidRDefault="00B22A05" w:rsidP="00B22A05">
      <w:pPr>
        <w:shd w:val="clear" w:color="auto" w:fill="FFFFFF"/>
        <w:spacing w:before="0" w:after="0" w:line="240" w:lineRule="auto"/>
        <w:rPr>
          <w:rFonts w:ascii="Helvetica" w:eastAsia="Times New Roman" w:hAnsi="Helvetica" w:cs="Helvetica"/>
          <w:b/>
          <w:bCs/>
          <w:color w:val="000000"/>
          <w:sz w:val="21"/>
          <w:szCs w:val="21"/>
          <w:lang w:eastAsia="en-US"/>
        </w:rPr>
      </w:pPr>
    </w:p>
    <w:p w:rsidR="00B22A05" w:rsidRPr="00B22A05" w:rsidRDefault="00B22A05" w:rsidP="00B22A05">
      <w:pPr>
        <w:shd w:val="clear" w:color="auto" w:fill="FFFFFF"/>
        <w:spacing w:before="0" w:after="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b/>
          <w:bCs/>
          <w:color w:val="000000"/>
          <w:sz w:val="21"/>
          <w:szCs w:val="21"/>
          <w:lang w:eastAsia="en-US"/>
        </w:rPr>
        <w:t>How is value delivered at the Team Level?</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330" w:dyaOrig="300">
          <v:shape id="_x0000_i2186" type="#_x0000_t75" style="width:16.5pt;height:15pt" o:ole="">
            <v:imagedata r:id="rId17" o:title=""/>
          </v:shape>
          <w:control r:id="rId254" w:name="DefaultOcxName90" w:shapeid="_x0000_i2186"/>
        </w:object>
      </w:r>
      <w:r w:rsidRPr="00B22A05">
        <w:rPr>
          <w:rFonts w:ascii="Helvetica" w:eastAsia="Times New Roman" w:hAnsi="Helvetica" w:cs="Helvetica"/>
          <w:color w:val="000000"/>
          <w:sz w:val="21"/>
          <w:szCs w:val="21"/>
          <w:lang w:eastAsia="en-US"/>
        </w:rPr>
        <w:t>Features</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330" w:dyaOrig="300">
          <v:shape id="_x0000_i2189" type="#_x0000_t75" style="width:16.5pt;height:15pt" o:ole="">
            <v:imagedata r:id="rId17" o:title=""/>
          </v:shape>
          <w:control r:id="rId255" w:name="DefaultOcxName156" w:shapeid="_x0000_i2189"/>
        </w:object>
      </w:r>
      <w:r w:rsidRPr="00B22A05">
        <w:rPr>
          <w:rFonts w:ascii="Helvetica" w:eastAsia="Times New Roman" w:hAnsi="Helvetica" w:cs="Helvetica"/>
          <w:color w:val="000000"/>
          <w:sz w:val="21"/>
          <w:szCs w:val="21"/>
          <w:lang w:eastAsia="en-US"/>
        </w:rPr>
        <w:t>Capabilities</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330" w:dyaOrig="300">
          <v:shape id="_x0000_i2663" type="#_x0000_t75" style="width:16.5pt;height:15pt" o:ole="">
            <v:imagedata r:id="rId20" o:title=""/>
          </v:shape>
          <w:control r:id="rId256" w:name="DefaultOcxName255" w:shapeid="_x0000_i2663"/>
        </w:object>
      </w:r>
      <w:r w:rsidRPr="00B22A05">
        <w:rPr>
          <w:rFonts w:ascii="Helvetica" w:eastAsia="Times New Roman" w:hAnsi="Helvetica" w:cs="Helvetica"/>
          <w:color w:val="000000"/>
          <w:sz w:val="21"/>
          <w:szCs w:val="21"/>
          <w:lang w:eastAsia="en-US"/>
        </w:rPr>
        <w:t>User stories</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330" w:dyaOrig="300">
          <v:shape id="_x0000_i2195" type="#_x0000_t75" style="width:16.5pt;height:15pt" o:ole="">
            <v:imagedata r:id="rId17" o:title=""/>
          </v:shape>
          <w:control r:id="rId257" w:name="DefaultOcxName355" w:shapeid="_x0000_i2195"/>
        </w:object>
      </w:r>
      <w:r w:rsidRPr="00B22A05">
        <w:rPr>
          <w:rFonts w:ascii="Helvetica" w:eastAsia="Times New Roman" w:hAnsi="Helvetica" w:cs="Helvetica"/>
          <w:color w:val="000000"/>
          <w:sz w:val="21"/>
          <w:szCs w:val="21"/>
          <w:lang w:eastAsia="en-US"/>
        </w:rPr>
        <w:t>Acceptance test criteria</w:t>
      </w:r>
    </w:p>
    <w:p w:rsidR="003B56D8" w:rsidRPr="003B56D8" w:rsidRDefault="003B56D8" w:rsidP="003B56D8">
      <w:pPr>
        <w:shd w:val="clear" w:color="auto" w:fill="FFFFFF"/>
        <w:spacing w:before="0" w:after="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b/>
          <w:bCs/>
          <w:color w:val="000000"/>
          <w:sz w:val="21"/>
          <w:szCs w:val="21"/>
          <w:lang w:eastAsia="en-US"/>
        </w:rPr>
        <w:t>What should milestones be based on?</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664" type="#_x0000_t75" style="width:16.5pt;height:15pt" o:ole="">
            <v:imagedata r:id="rId20" o:title=""/>
          </v:shape>
          <w:control r:id="rId258" w:name="DefaultOcxName91" w:shapeid="_x0000_i2664"/>
        </w:object>
      </w:r>
      <w:r w:rsidRPr="003B56D8">
        <w:rPr>
          <w:rFonts w:ascii="Helvetica" w:eastAsia="Times New Roman" w:hAnsi="Helvetica" w:cs="Helvetica"/>
          <w:color w:val="000000"/>
          <w:sz w:val="21"/>
          <w:szCs w:val="21"/>
          <w:lang w:eastAsia="en-US"/>
        </w:rPr>
        <w:t>Working systems</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201" type="#_x0000_t75" style="width:16.5pt;height:15pt" o:ole="">
            <v:imagedata r:id="rId17" o:title=""/>
          </v:shape>
          <w:control r:id="rId259" w:name="DefaultOcxName157" w:shapeid="_x0000_i2201"/>
        </w:object>
      </w:r>
      <w:r w:rsidRPr="003B56D8">
        <w:rPr>
          <w:rFonts w:ascii="Helvetica" w:eastAsia="Times New Roman" w:hAnsi="Helvetica" w:cs="Helvetica"/>
          <w:color w:val="000000"/>
          <w:sz w:val="21"/>
          <w:szCs w:val="21"/>
          <w:lang w:eastAsia="en-US"/>
        </w:rPr>
        <w:t>Queue lengths</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204" type="#_x0000_t75" style="width:16.5pt;height:15pt" o:ole="">
            <v:imagedata r:id="rId17" o:title=""/>
          </v:shape>
          <w:control r:id="rId260" w:name="DefaultOcxName256" w:shapeid="_x0000_i2204"/>
        </w:object>
      </w:r>
      <w:r w:rsidRPr="003B56D8">
        <w:rPr>
          <w:rFonts w:ascii="Helvetica" w:eastAsia="Times New Roman" w:hAnsi="Helvetica" w:cs="Helvetica"/>
          <w:color w:val="000000"/>
          <w:sz w:val="21"/>
          <w:szCs w:val="21"/>
          <w:lang w:eastAsia="en-US"/>
        </w:rPr>
        <w:t>Complete design</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207" type="#_x0000_t75" style="width:16.5pt;height:15pt" o:ole="">
            <v:imagedata r:id="rId17" o:title=""/>
          </v:shape>
          <w:control r:id="rId261" w:name="DefaultOcxName356" w:shapeid="_x0000_i2207"/>
        </w:object>
      </w:r>
      <w:r w:rsidRPr="003B56D8">
        <w:rPr>
          <w:rFonts w:ascii="Helvetica" w:eastAsia="Times New Roman" w:hAnsi="Helvetica" w:cs="Helvetica"/>
          <w:color w:val="000000"/>
          <w:sz w:val="21"/>
          <w:szCs w:val="21"/>
          <w:lang w:eastAsia="en-US"/>
        </w:rPr>
        <w:t>Batch sizes</w:t>
      </w:r>
    </w:p>
    <w:p w:rsidR="003B56D8" w:rsidRPr="003B56D8" w:rsidRDefault="003B56D8" w:rsidP="003B56D8">
      <w:pPr>
        <w:shd w:val="clear" w:color="auto" w:fill="FFFFFF"/>
        <w:spacing w:before="0" w:after="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b/>
          <w:bCs/>
          <w:color w:val="000000"/>
          <w:sz w:val="21"/>
          <w:szCs w:val="21"/>
          <w:lang w:eastAsia="en-US"/>
        </w:rPr>
        <w:t xml:space="preserve">During the PI Planning </w:t>
      </w:r>
      <w:proofErr w:type="gramStart"/>
      <w:r w:rsidRPr="003B56D8">
        <w:rPr>
          <w:rFonts w:ascii="Helvetica" w:eastAsia="Times New Roman" w:hAnsi="Helvetica" w:cs="Helvetica"/>
          <w:b/>
          <w:bCs/>
          <w:color w:val="000000"/>
          <w:sz w:val="21"/>
          <w:szCs w:val="21"/>
          <w:lang w:eastAsia="en-US"/>
        </w:rPr>
        <w:t>meetings</w:t>
      </w:r>
      <w:proofErr w:type="gramEnd"/>
      <w:r w:rsidRPr="003B56D8">
        <w:rPr>
          <w:rFonts w:ascii="Helvetica" w:eastAsia="Times New Roman" w:hAnsi="Helvetica" w:cs="Helvetica"/>
          <w:b/>
          <w:bCs/>
          <w:color w:val="000000"/>
          <w:sz w:val="21"/>
          <w:szCs w:val="21"/>
          <w:lang w:eastAsia="en-US"/>
        </w:rPr>
        <w:t xml:space="preserve"> the Product Owner coordinates with other Product Owners, shared resources, and who else?</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210" type="#_x0000_t75" style="width:16.5pt;height:15pt" o:ole="">
            <v:imagedata r:id="rId17" o:title=""/>
          </v:shape>
          <w:control r:id="rId262" w:name="DefaultOcxName92" w:shapeid="_x0000_i2210"/>
        </w:object>
      </w:r>
      <w:r w:rsidRPr="003B56D8">
        <w:rPr>
          <w:rFonts w:ascii="Helvetica" w:eastAsia="Times New Roman" w:hAnsi="Helvetica" w:cs="Helvetica"/>
          <w:color w:val="000000"/>
          <w:sz w:val="21"/>
          <w:szCs w:val="21"/>
          <w:lang w:eastAsia="en-US"/>
        </w:rPr>
        <w:t>Product Management</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213" type="#_x0000_t75" style="width:16.5pt;height:15pt" o:ole="">
            <v:imagedata r:id="rId17" o:title=""/>
          </v:shape>
          <w:control r:id="rId263" w:name="DefaultOcxName158" w:shapeid="_x0000_i2213"/>
        </w:object>
      </w:r>
      <w:r w:rsidRPr="003B56D8">
        <w:rPr>
          <w:rFonts w:ascii="Helvetica" w:eastAsia="Times New Roman" w:hAnsi="Helvetica" w:cs="Helvetica"/>
          <w:color w:val="000000"/>
          <w:sz w:val="21"/>
          <w:szCs w:val="21"/>
          <w:lang w:eastAsia="en-US"/>
        </w:rPr>
        <w:t>The System Architect/Engineer</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665" type="#_x0000_t75" style="width:16.5pt;height:15pt" o:ole="">
            <v:imagedata r:id="rId20" o:title=""/>
          </v:shape>
          <w:control r:id="rId264" w:name="DefaultOcxName257" w:shapeid="_x0000_i2665"/>
        </w:object>
      </w:r>
      <w:r w:rsidRPr="003B56D8">
        <w:rPr>
          <w:rFonts w:ascii="Helvetica" w:eastAsia="Times New Roman" w:hAnsi="Helvetica" w:cs="Helvetica"/>
          <w:color w:val="000000"/>
          <w:sz w:val="21"/>
          <w:szCs w:val="21"/>
          <w:lang w:eastAsia="en-US"/>
        </w:rPr>
        <w:t>The Customer</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330" w:dyaOrig="300">
          <v:shape id="_x0000_i2219" type="#_x0000_t75" style="width:16.5pt;height:15pt" o:ole="">
            <v:imagedata r:id="rId17" o:title=""/>
          </v:shape>
          <w:control r:id="rId265" w:name="DefaultOcxName357" w:shapeid="_x0000_i2219"/>
        </w:object>
      </w:r>
      <w:r w:rsidRPr="003B56D8">
        <w:rPr>
          <w:rFonts w:ascii="Helvetica" w:eastAsia="Times New Roman" w:hAnsi="Helvetica" w:cs="Helvetica"/>
          <w:color w:val="000000"/>
          <w:sz w:val="21"/>
          <w:szCs w:val="21"/>
          <w:lang w:eastAsia="en-US"/>
        </w:rPr>
        <w:t>The Solution Train Engineer</w:t>
      </w:r>
    </w:p>
    <w:p w:rsidR="00DA3880" w:rsidRDefault="00DA388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lastRenderedPageBreak/>
        <w:t>What are two primary responsibilities of Business Owners in PI Planning? (Choose two.)</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666" type="#_x0000_t75" style="width:16.5pt;height:15pt" o:ole="">
            <v:imagedata r:id="rId10" o:title=""/>
          </v:shape>
          <w:control r:id="rId266" w:name="DefaultOcxName93" w:shapeid="_x0000_i2666"/>
        </w:object>
      </w:r>
      <w:r w:rsidRPr="006C5B8B">
        <w:rPr>
          <w:rFonts w:ascii="Helvetica" w:eastAsia="Times New Roman" w:hAnsi="Helvetica" w:cs="Helvetica"/>
          <w:color w:val="000000"/>
          <w:sz w:val="21"/>
          <w:szCs w:val="21"/>
          <w:lang w:eastAsia="en-US"/>
        </w:rPr>
        <w:t>To set the business context</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25" type="#_x0000_t75" style="width:16.5pt;height:15pt" o:ole="">
            <v:imagedata r:id="rId13" o:title=""/>
          </v:shape>
          <w:control r:id="rId267" w:name="DefaultOcxName159" w:shapeid="_x0000_i2225"/>
        </w:object>
      </w:r>
      <w:r w:rsidRPr="006C5B8B">
        <w:rPr>
          <w:rFonts w:ascii="Helvetica" w:eastAsia="Times New Roman" w:hAnsi="Helvetica" w:cs="Helvetica"/>
          <w:color w:val="000000"/>
          <w:sz w:val="21"/>
          <w:szCs w:val="21"/>
          <w:lang w:eastAsia="en-US"/>
        </w:rPr>
        <w:t>To create Lean business cases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667" type="#_x0000_t75" style="width:16.5pt;height:15pt" o:ole="">
            <v:imagedata r:id="rId10" o:title=""/>
          </v:shape>
          <w:control r:id="rId268" w:name="DefaultOcxName258" w:shapeid="_x0000_i2667"/>
        </w:object>
      </w:r>
      <w:r w:rsidRPr="006C5B8B">
        <w:rPr>
          <w:rFonts w:ascii="Helvetica" w:eastAsia="Times New Roman" w:hAnsi="Helvetica" w:cs="Helvetica"/>
          <w:color w:val="000000"/>
          <w:sz w:val="21"/>
          <w:szCs w:val="21"/>
          <w:lang w:eastAsia="en-US"/>
        </w:rPr>
        <w:t>To assign business value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31" type="#_x0000_t75" style="width:16.5pt;height:15pt" o:ole="">
            <v:imagedata r:id="rId13" o:title=""/>
          </v:shape>
          <w:control r:id="rId269" w:name="DefaultOcxName358" w:shapeid="_x0000_i2231"/>
        </w:object>
      </w:r>
      <w:r w:rsidRPr="006C5B8B">
        <w:rPr>
          <w:rFonts w:ascii="Helvetica" w:eastAsia="Times New Roman" w:hAnsi="Helvetica" w:cs="Helvetica"/>
          <w:color w:val="000000"/>
          <w:sz w:val="21"/>
          <w:szCs w:val="21"/>
          <w:lang w:eastAsia="en-US"/>
        </w:rPr>
        <w:t xml:space="preserve">To ensure that team members plan </w:t>
      </w:r>
      <w:proofErr w:type="gramStart"/>
      <w:r w:rsidRPr="006C5B8B">
        <w:rPr>
          <w:rFonts w:ascii="Helvetica" w:eastAsia="Times New Roman" w:hAnsi="Helvetica" w:cs="Helvetica"/>
          <w:color w:val="000000"/>
          <w:sz w:val="21"/>
          <w:szCs w:val="21"/>
          <w:lang w:eastAsia="en-US"/>
        </w:rPr>
        <w:t>all of</w:t>
      </w:r>
      <w:proofErr w:type="gramEnd"/>
      <w:r w:rsidRPr="006C5B8B">
        <w:rPr>
          <w:rFonts w:ascii="Helvetica" w:eastAsia="Times New Roman" w:hAnsi="Helvetica" w:cs="Helvetica"/>
          <w:color w:val="000000"/>
          <w:sz w:val="21"/>
          <w:szCs w:val="21"/>
          <w:lang w:eastAsia="en-US"/>
        </w:rPr>
        <w:t xml:space="preserve"> their priorities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34" type="#_x0000_t75" style="width:16.5pt;height:15pt" o:ole="">
            <v:imagedata r:id="rId13" o:title=""/>
          </v:shape>
          <w:control r:id="rId270" w:name="DefaultOcxName422" w:shapeid="_x0000_i2234"/>
        </w:object>
      </w:r>
      <w:r w:rsidRPr="006C5B8B">
        <w:rPr>
          <w:rFonts w:ascii="Helvetica" w:eastAsia="Times New Roman" w:hAnsi="Helvetica" w:cs="Helvetica"/>
          <w:color w:val="000000"/>
          <w:sz w:val="21"/>
          <w:szCs w:val="21"/>
          <w:lang w:eastAsia="en-US"/>
        </w:rPr>
        <w:t>To establish the PI budget</w:t>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t>When prioritizing the backlog, what does taking an economic view mean?</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37" type="#_x0000_t75" style="width:16.5pt;height:15pt" o:ole="">
            <v:imagedata r:id="rId17" o:title=""/>
          </v:shape>
          <w:control r:id="rId271" w:name="DefaultOcxName94" w:shapeid="_x0000_i2237"/>
        </w:object>
      </w:r>
      <w:r w:rsidRPr="006C5B8B">
        <w:rPr>
          <w:rFonts w:ascii="Helvetica" w:eastAsia="Times New Roman" w:hAnsi="Helvetica" w:cs="Helvetica"/>
          <w:color w:val="000000"/>
          <w:sz w:val="21"/>
          <w:szCs w:val="21"/>
          <w:lang w:eastAsia="en-US"/>
        </w:rPr>
        <w:t>Do not consider sunken costs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727" type="#_x0000_t75" style="width:16.5pt;height:15pt" o:ole="">
            <v:imagedata r:id="rId17" o:title=""/>
          </v:shape>
          <w:control r:id="rId272" w:name="DefaultOcxName160" w:shapeid="_x0000_i2727"/>
        </w:object>
      </w:r>
      <w:r w:rsidRPr="006C5B8B">
        <w:rPr>
          <w:rFonts w:ascii="Helvetica" w:eastAsia="Times New Roman" w:hAnsi="Helvetica" w:cs="Helvetica"/>
          <w:color w:val="000000"/>
          <w:sz w:val="21"/>
          <w:szCs w:val="21"/>
          <w:lang w:eastAsia="en-US"/>
        </w:rPr>
        <w:t>Use Net Present Value as the leading variable in WSJF</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43" type="#_x0000_t75" style="width:16.5pt;height:15pt" o:ole="">
            <v:imagedata r:id="rId17" o:title=""/>
          </v:shape>
          <w:control r:id="rId273" w:name="DefaultOcxName259" w:shapeid="_x0000_i2243"/>
        </w:object>
      </w:r>
      <w:r w:rsidRPr="006C5B8B">
        <w:rPr>
          <w:rFonts w:ascii="Helvetica" w:eastAsia="Times New Roman" w:hAnsi="Helvetica" w:cs="Helvetica"/>
          <w:color w:val="000000"/>
          <w:sz w:val="21"/>
          <w:szCs w:val="21"/>
          <w:lang w:eastAsia="en-US"/>
        </w:rPr>
        <w:t>Compare earned value against forecasted value for existing Features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728" type="#_x0000_t75" style="width:16.5pt;height:15pt" o:ole="">
            <v:imagedata r:id="rId20" o:title=""/>
          </v:shape>
          <w:control r:id="rId274" w:name="DefaultOcxName359" w:shapeid="_x0000_i2728"/>
        </w:object>
      </w:r>
      <w:r w:rsidRPr="006C5B8B">
        <w:rPr>
          <w:rFonts w:ascii="Helvetica" w:eastAsia="Times New Roman" w:hAnsi="Helvetica" w:cs="Helvetica"/>
          <w:color w:val="000000"/>
          <w:sz w:val="21"/>
          <w:szCs w:val="21"/>
          <w:lang w:eastAsia="en-US"/>
        </w:rPr>
        <w:t>Business value trumps time criticality</w:t>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t>What is an example of a Solution Vision statement?</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49" type="#_x0000_t75" style="width:16.5pt;height:15pt" o:ole="">
            <v:imagedata r:id="rId17" o:title=""/>
          </v:shape>
          <w:control r:id="rId275" w:name="DefaultOcxName95" w:shapeid="_x0000_i2249"/>
        </w:object>
      </w:r>
      <w:r w:rsidRPr="006C5B8B">
        <w:rPr>
          <w:rFonts w:ascii="Helvetica" w:eastAsia="Times New Roman" w:hAnsi="Helvetica" w:cs="Helvetica"/>
          <w:color w:val="000000"/>
          <w:sz w:val="21"/>
          <w:szCs w:val="21"/>
          <w:lang w:eastAsia="en-US"/>
        </w:rPr>
        <w:t xml:space="preserve">How can the team apply their strengths to achieve the </w:t>
      </w:r>
      <w:proofErr w:type="gramStart"/>
      <w:r w:rsidRPr="006C5B8B">
        <w:rPr>
          <w:rFonts w:ascii="Helvetica" w:eastAsia="Times New Roman" w:hAnsi="Helvetica" w:cs="Helvetica"/>
          <w:color w:val="000000"/>
          <w:sz w:val="21"/>
          <w:szCs w:val="21"/>
          <w:lang w:eastAsia="en-US"/>
        </w:rPr>
        <w:t>Vision</w:t>
      </w:r>
      <w:proofErr w:type="gramEnd"/>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52" type="#_x0000_t75" style="width:16.5pt;height:15pt" o:ole="">
            <v:imagedata r:id="rId17" o:title=""/>
          </v:shape>
          <w:control r:id="rId276" w:name="DefaultOcxName161" w:shapeid="_x0000_i2252"/>
        </w:object>
      </w:r>
      <w:r w:rsidRPr="006C5B8B">
        <w:rPr>
          <w:rFonts w:ascii="Helvetica" w:eastAsia="Times New Roman" w:hAnsi="Helvetica" w:cs="Helvetica"/>
          <w:color w:val="000000"/>
          <w:sz w:val="21"/>
          <w:szCs w:val="21"/>
          <w:lang w:eastAsia="en-US"/>
        </w:rPr>
        <w:t>What performance or benefit will this deliver</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669" type="#_x0000_t75" style="width:16.5pt;height:15pt" o:ole="">
            <v:imagedata r:id="rId20" o:title=""/>
          </v:shape>
          <w:control r:id="rId277" w:name="DefaultOcxName260" w:shapeid="_x0000_i2669"/>
        </w:object>
      </w:r>
      <w:r w:rsidRPr="006C5B8B">
        <w:rPr>
          <w:rFonts w:ascii="Helvetica" w:eastAsia="Times New Roman" w:hAnsi="Helvetica" w:cs="Helvetica"/>
          <w:color w:val="000000"/>
          <w:sz w:val="21"/>
          <w:szCs w:val="21"/>
          <w:lang w:eastAsia="en-US"/>
        </w:rPr>
        <w:t xml:space="preserve">How will our future solution solve customer </w:t>
      </w:r>
      <w:proofErr w:type="gramStart"/>
      <w:r w:rsidRPr="006C5B8B">
        <w:rPr>
          <w:rFonts w:ascii="Helvetica" w:eastAsia="Times New Roman" w:hAnsi="Helvetica" w:cs="Helvetica"/>
          <w:color w:val="000000"/>
          <w:sz w:val="21"/>
          <w:szCs w:val="21"/>
          <w:lang w:eastAsia="en-US"/>
        </w:rPr>
        <w:t>problems</w:t>
      </w:r>
      <w:proofErr w:type="gramEnd"/>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58" type="#_x0000_t75" style="width:16.5pt;height:15pt" o:ole="">
            <v:imagedata r:id="rId17" o:title=""/>
          </v:shape>
          <w:control r:id="rId278" w:name="DefaultOcxName360" w:shapeid="_x0000_i2258"/>
        </w:object>
      </w:r>
      <w:r w:rsidRPr="006C5B8B">
        <w:rPr>
          <w:rFonts w:ascii="Helvetica" w:eastAsia="Times New Roman" w:hAnsi="Helvetica" w:cs="Helvetica"/>
          <w:color w:val="000000"/>
          <w:sz w:val="21"/>
          <w:szCs w:val="21"/>
          <w:lang w:eastAsia="en-US"/>
        </w:rPr>
        <w:t xml:space="preserve">This is something </w:t>
      </w:r>
      <w:proofErr w:type="gramStart"/>
      <w:r w:rsidRPr="006C5B8B">
        <w:rPr>
          <w:rFonts w:ascii="Helvetica" w:eastAsia="Times New Roman" w:hAnsi="Helvetica" w:cs="Helvetica"/>
          <w:color w:val="000000"/>
          <w:sz w:val="21"/>
          <w:szCs w:val="21"/>
          <w:lang w:eastAsia="en-US"/>
        </w:rPr>
        <w:t>really worth</w:t>
      </w:r>
      <w:proofErr w:type="gramEnd"/>
      <w:r w:rsidRPr="006C5B8B">
        <w:rPr>
          <w:rFonts w:ascii="Helvetica" w:eastAsia="Times New Roman" w:hAnsi="Helvetica" w:cs="Helvetica"/>
          <w:color w:val="000000"/>
          <w:sz w:val="21"/>
          <w:szCs w:val="21"/>
          <w:lang w:eastAsia="en-US"/>
        </w:rPr>
        <w:t xml:space="preserve"> doing</w:t>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t>What are three considerations when creating a Lean Business Case? (Choose three.)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61" type="#_x0000_t75" style="width:16.5pt;height:15pt" o:ole="">
            <v:imagedata r:id="rId13" o:title=""/>
          </v:shape>
          <w:control r:id="rId279" w:name="DefaultOcxName96" w:shapeid="_x0000_i2261"/>
        </w:object>
      </w:r>
      <w:r w:rsidRPr="006C5B8B">
        <w:rPr>
          <w:rFonts w:ascii="Helvetica" w:eastAsia="Times New Roman" w:hAnsi="Helvetica" w:cs="Helvetica"/>
          <w:color w:val="000000"/>
          <w:sz w:val="21"/>
          <w:szCs w:val="21"/>
          <w:lang w:eastAsia="en-US"/>
        </w:rPr>
        <w:t>Gain support by voting</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672" type="#_x0000_t75" style="width:16.5pt;height:15pt" o:ole="">
            <v:imagedata r:id="rId10" o:title=""/>
          </v:shape>
          <w:control r:id="rId280" w:name="DefaultOcxName162" w:shapeid="_x0000_i2672"/>
        </w:object>
      </w:r>
      <w:r w:rsidRPr="006C5B8B">
        <w:rPr>
          <w:rFonts w:ascii="Helvetica" w:eastAsia="Times New Roman" w:hAnsi="Helvetica" w:cs="Helvetica"/>
          <w:color w:val="000000"/>
          <w:sz w:val="21"/>
          <w:szCs w:val="21"/>
          <w:lang w:eastAsia="en-US"/>
        </w:rPr>
        <w:t>Identify all Features that will impact the business case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670" type="#_x0000_t75" style="width:16.5pt;height:15pt" o:ole="">
            <v:imagedata r:id="rId10" o:title=""/>
          </v:shape>
          <w:control r:id="rId281" w:name="DefaultOcxName261" w:shapeid="_x0000_i2670"/>
        </w:object>
      </w:r>
      <w:r w:rsidRPr="006C5B8B">
        <w:rPr>
          <w:rFonts w:ascii="Helvetica" w:eastAsia="Times New Roman" w:hAnsi="Helvetica" w:cs="Helvetica"/>
          <w:color w:val="000000"/>
          <w:sz w:val="21"/>
          <w:szCs w:val="21"/>
          <w:lang w:eastAsia="en-US"/>
        </w:rPr>
        <w:t>Define the outcomes hypothesis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671" type="#_x0000_t75" style="width:16.5pt;height:15pt" o:ole="">
            <v:imagedata r:id="rId10" o:title=""/>
          </v:shape>
          <w:control r:id="rId282" w:name="DefaultOcxName361" w:shapeid="_x0000_i2671"/>
        </w:object>
      </w:r>
      <w:r w:rsidRPr="006C5B8B">
        <w:rPr>
          <w:rFonts w:ascii="Helvetica" w:eastAsia="Times New Roman" w:hAnsi="Helvetica" w:cs="Helvetica"/>
          <w:color w:val="000000"/>
          <w:sz w:val="21"/>
          <w:szCs w:val="21"/>
          <w:lang w:eastAsia="en-US"/>
        </w:rPr>
        <w:t>Use Strategic Themes only as an input to the business case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73" type="#_x0000_t75" style="width:16.5pt;height:15pt" o:ole="">
            <v:imagedata r:id="rId13" o:title=""/>
          </v:shape>
          <w:control r:id="rId283" w:name="DefaultOcxName423" w:shapeid="_x0000_i2273"/>
        </w:object>
      </w:r>
      <w:r w:rsidRPr="006C5B8B">
        <w:rPr>
          <w:rFonts w:ascii="Helvetica" w:eastAsia="Times New Roman" w:hAnsi="Helvetica" w:cs="Helvetica"/>
          <w:color w:val="000000"/>
          <w:sz w:val="21"/>
          <w:szCs w:val="21"/>
          <w:lang w:eastAsia="en-US"/>
        </w:rPr>
        <w:t>Avoid over-specificity</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330" w:dyaOrig="300">
          <v:shape id="_x0000_i2276" type="#_x0000_t75" style="width:16.5pt;height:15pt" o:ole="">
            <v:imagedata r:id="rId13" o:title=""/>
          </v:shape>
          <w:control r:id="rId284" w:name="DefaultOcxName512" w:shapeid="_x0000_i2276"/>
        </w:object>
      </w:r>
      <w:r w:rsidRPr="006C5B8B">
        <w:rPr>
          <w:rFonts w:ascii="Helvetica" w:eastAsia="Times New Roman" w:hAnsi="Helvetica" w:cs="Helvetica"/>
          <w:color w:val="000000"/>
          <w:sz w:val="21"/>
          <w:szCs w:val="21"/>
          <w:lang w:eastAsia="en-US"/>
        </w:rPr>
        <w:t>Understand implementation impact</w:t>
      </w:r>
    </w:p>
    <w:p w:rsidR="00DA3880" w:rsidRDefault="00DA388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525BFF" w:rsidRPr="00525BFF" w:rsidRDefault="00525BFF" w:rsidP="00525BFF">
      <w:pPr>
        <w:shd w:val="clear" w:color="auto" w:fill="FFFFFF"/>
        <w:spacing w:before="0" w:after="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b/>
          <w:bCs/>
          <w:color w:val="000000"/>
          <w:sz w:val="21"/>
          <w:szCs w:val="21"/>
          <w:lang w:eastAsia="en-US"/>
        </w:rPr>
        <w:lastRenderedPageBreak/>
        <w:t>How is value at the Program Level defined?</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279" type="#_x0000_t75" style="width:16.5pt;height:15pt" o:ole="">
            <v:imagedata r:id="rId17" o:title=""/>
          </v:shape>
          <w:control r:id="rId285" w:name="DefaultOcxName97" w:shapeid="_x0000_i2279"/>
        </w:object>
      </w:r>
      <w:r w:rsidRPr="00525BFF">
        <w:rPr>
          <w:rFonts w:ascii="Helvetica" w:eastAsia="Times New Roman" w:hAnsi="Helvetica" w:cs="Helvetica"/>
          <w:color w:val="000000"/>
          <w:sz w:val="21"/>
          <w:szCs w:val="21"/>
          <w:lang w:eastAsia="en-US"/>
        </w:rPr>
        <w:t>By Solution Epics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282" type="#_x0000_t75" style="width:16.5pt;height:15pt" o:ole="">
            <v:imagedata r:id="rId17" o:title=""/>
          </v:shape>
          <w:control r:id="rId286" w:name="DefaultOcxName163" w:shapeid="_x0000_i2282"/>
        </w:object>
      </w:r>
      <w:r w:rsidRPr="00525BFF">
        <w:rPr>
          <w:rFonts w:ascii="Helvetica" w:eastAsia="Times New Roman" w:hAnsi="Helvetica" w:cs="Helvetica"/>
          <w:color w:val="000000"/>
          <w:sz w:val="21"/>
          <w:szCs w:val="21"/>
          <w:lang w:eastAsia="en-US"/>
        </w:rPr>
        <w:t>By User Stories and Benefits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285" type="#_x0000_t75" style="width:16.5pt;height:15pt" o:ole="">
            <v:imagedata r:id="rId17" o:title=""/>
          </v:shape>
          <w:control r:id="rId287" w:name="DefaultOcxName262" w:shapeid="_x0000_i2285"/>
        </w:object>
      </w:r>
      <w:r w:rsidRPr="00525BFF">
        <w:rPr>
          <w:rFonts w:ascii="Helvetica" w:eastAsia="Times New Roman" w:hAnsi="Helvetica" w:cs="Helvetica"/>
          <w:color w:val="000000"/>
          <w:sz w:val="21"/>
          <w:szCs w:val="21"/>
          <w:lang w:eastAsia="en-US"/>
        </w:rPr>
        <w:t>By Capabilities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673" type="#_x0000_t75" style="width:16.5pt;height:15pt" o:ole="">
            <v:imagedata r:id="rId20" o:title=""/>
          </v:shape>
          <w:control r:id="rId288" w:name="DefaultOcxName362" w:shapeid="_x0000_i2673"/>
        </w:object>
      </w:r>
      <w:r w:rsidRPr="00525BFF">
        <w:rPr>
          <w:rFonts w:ascii="Helvetica" w:eastAsia="Times New Roman" w:hAnsi="Helvetica" w:cs="Helvetica"/>
          <w:color w:val="000000"/>
          <w:sz w:val="21"/>
          <w:szCs w:val="21"/>
          <w:lang w:eastAsia="en-US"/>
        </w:rPr>
        <w:t>By Features</w:t>
      </w:r>
    </w:p>
    <w:p w:rsidR="00525BFF" w:rsidRPr="00525BFF" w:rsidRDefault="00525BFF" w:rsidP="00525BFF">
      <w:pPr>
        <w:shd w:val="clear" w:color="auto" w:fill="FFFFFF"/>
        <w:spacing w:before="0" w:after="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b/>
          <w:bCs/>
          <w:color w:val="000000"/>
          <w:sz w:val="21"/>
          <w:szCs w:val="21"/>
          <w:lang w:eastAsia="en-US"/>
        </w:rPr>
        <w:t>Product Management is involved in the assessment of metrics including the evaluation of business value achieved versus plan. They are also active participants in what else?</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291" type="#_x0000_t75" style="width:16.5pt;height:15pt" o:ole="">
            <v:imagedata r:id="rId17" o:title=""/>
          </v:shape>
          <w:control r:id="rId289" w:name="DefaultOcxName98" w:shapeid="_x0000_i2291"/>
        </w:object>
      </w:r>
      <w:r w:rsidRPr="00525BFF">
        <w:rPr>
          <w:rFonts w:ascii="Helvetica" w:eastAsia="Times New Roman" w:hAnsi="Helvetica" w:cs="Helvetica"/>
          <w:color w:val="000000"/>
          <w:sz w:val="21"/>
          <w:szCs w:val="21"/>
          <w:lang w:eastAsia="en-US"/>
        </w:rPr>
        <w:t>Lean budget establishment</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294" type="#_x0000_t75" style="width:16.5pt;height:15pt" o:ole="">
            <v:imagedata r:id="rId17" o:title=""/>
          </v:shape>
          <w:control r:id="rId290" w:name="DefaultOcxName164" w:shapeid="_x0000_i2294"/>
        </w:object>
      </w:r>
      <w:r w:rsidRPr="00525BFF">
        <w:rPr>
          <w:rFonts w:ascii="Helvetica" w:eastAsia="Times New Roman" w:hAnsi="Helvetica" w:cs="Helvetica"/>
          <w:color w:val="000000"/>
          <w:sz w:val="21"/>
          <w:szCs w:val="21"/>
          <w:lang w:eastAsia="en-US"/>
        </w:rPr>
        <w:t>Team Retrospectives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674" type="#_x0000_t75" style="width:16.5pt;height:15pt" o:ole="">
            <v:imagedata r:id="rId20" o:title=""/>
          </v:shape>
          <w:control r:id="rId291" w:name="DefaultOcxName263" w:shapeid="_x0000_i2674"/>
        </w:object>
      </w:r>
      <w:r w:rsidRPr="00525BFF">
        <w:rPr>
          <w:rFonts w:ascii="Helvetica" w:eastAsia="Times New Roman" w:hAnsi="Helvetica" w:cs="Helvetica"/>
          <w:color w:val="000000"/>
          <w:sz w:val="21"/>
          <w:szCs w:val="21"/>
          <w:lang w:eastAsia="en-US"/>
        </w:rPr>
        <w:t>The Inspect and Adapt event</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330" w:dyaOrig="300">
          <v:shape id="_x0000_i2300" type="#_x0000_t75" style="width:16.5pt;height:15pt" o:ole="">
            <v:imagedata r:id="rId17" o:title=""/>
          </v:shape>
          <w:control r:id="rId292" w:name="DefaultOcxName363" w:shapeid="_x0000_i2300"/>
        </w:object>
      </w:r>
      <w:r w:rsidRPr="00525BFF">
        <w:rPr>
          <w:rFonts w:ascii="Helvetica" w:eastAsia="Times New Roman" w:hAnsi="Helvetica" w:cs="Helvetica"/>
          <w:color w:val="000000"/>
          <w:sz w:val="21"/>
          <w:szCs w:val="21"/>
          <w:lang w:eastAsia="en-US"/>
        </w:rPr>
        <w:t>Daily Stand-ups</w:t>
      </w:r>
    </w:p>
    <w:p w:rsidR="008C7DE5" w:rsidRPr="008C7DE5" w:rsidRDefault="008C7DE5" w:rsidP="008C7DE5">
      <w:pPr>
        <w:shd w:val="clear" w:color="auto" w:fill="FFFFFF"/>
        <w:spacing w:before="0" w:after="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b/>
          <w:bCs/>
          <w:color w:val="000000"/>
          <w:sz w:val="21"/>
          <w:szCs w:val="21"/>
          <w:lang w:eastAsia="en-US"/>
        </w:rPr>
        <w:t xml:space="preserve">Business Epics directly deliver business value; Enabler Epics are used to advance what </w:t>
      </w:r>
      <w:proofErr w:type="gramStart"/>
      <w:r w:rsidRPr="008C7DE5">
        <w:rPr>
          <w:rFonts w:ascii="Helvetica" w:eastAsia="Times New Roman" w:hAnsi="Helvetica" w:cs="Helvetica"/>
          <w:b/>
          <w:bCs/>
          <w:color w:val="000000"/>
          <w:sz w:val="21"/>
          <w:szCs w:val="21"/>
          <w:lang w:eastAsia="en-US"/>
        </w:rPr>
        <w:t>in order to</w:t>
      </w:r>
      <w:proofErr w:type="gramEnd"/>
      <w:r w:rsidRPr="008C7DE5">
        <w:rPr>
          <w:rFonts w:ascii="Helvetica" w:eastAsia="Times New Roman" w:hAnsi="Helvetica" w:cs="Helvetica"/>
          <w:b/>
          <w:bCs/>
          <w:color w:val="000000"/>
          <w:sz w:val="21"/>
          <w:szCs w:val="21"/>
          <w:lang w:eastAsia="en-US"/>
        </w:rPr>
        <w:t xml:space="preserve"> support upcoming Business Epics?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303" type="#_x0000_t75" style="width:16.5pt;height:15pt" o:ole="">
            <v:imagedata r:id="rId17" o:title=""/>
          </v:shape>
          <w:control r:id="rId293" w:name="DefaultOcxName99" w:shapeid="_x0000_i2303"/>
        </w:object>
      </w:r>
      <w:r w:rsidRPr="008C7DE5">
        <w:rPr>
          <w:rFonts w:ascii="Helvetica" w:eastAsia="Times New Roman" w:hAnsi="Helvetica" w:cs="Helvetica"/>
          <w:color w:val="000000"/>
          <w:sz w:val="21"/>
          <w:szCs w:val="21"/>
          <w:lang w:eastAsia="en-US"/>
        </w:rPr>
        <w:t>Compliance</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306" type="#_x0000_t75" style="width:16.5pt;height:15pt" o:ole="">
            <v:imagedata r:id="rId17" o:title=""/>
          </v:shape>
          <w:control r:id="rId294" w:name="DefaultOcxName165" w:shapeid="_x0000_i2306"/>
        </w:object>
      </w:r>
      <w:r w:rsidRPr="008C7DE5">
        <w:rPr>
          <w:rFonts w:ascii="Helvetica" w:eastAsia="Times New Roman" w:hAnsi="Helvetica" w:cs="Helvetica"/>
          <w:color w:val="000000"/>
          <w:sz w:val="21"/>
          <w:szCs w:val="21"/>
          <w:lang w:eastAsia="en-US"/>
        </w:rPr>
        <w:t>Value Stream(s)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675" type="#_x0000_t75" style="width:16.5pt;height:15pt" o:ole="">
            <v:imagedata r:id="rId20" o:title=""/>
          </v:shape>
          <w:control r:id="rId295" w:name="DefaultOcxName264" w:shapeid="_x0000_i2675"/>
        </w:object>
      </w:r>
      <w:r w:rsidRPr="008C7DE5">
        <w:rPr>
          <w:rFonts w:ascii="Helvetica" w:eastAsia="Times New Roman" w:hAnsi="Helvetica" w:cs="Helvetica"/>
          <w:color w:val="000000"/>
          <w:sz w:val="21"/>
          <w:szCs w:val="21"/>
          <w:lang w:eastAsia="en-US"/>
        </w:rPr>
        <w:t>The Architectural Runway</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312" type="#_x0000_t75" style="width:16.5pt;height:15pt" o:ole="">
            <v:imagedata r:id="rId17" o:title=""/>
          </v:shape>
          <w:control r:id="rId296" w:name="DefaultOcxName364" w:shapeid="_x0000_i2312"/>
        </w:object>
      </w:r>
      <w:r w:rsidRPr="008C7DE5">
        <w:rPr>
          <w:rFonts w:ascii="Helvetica" w:eastAsia="Times New Roman" w:hAnsi="Helvetica" w:cs="Helvetica"/>
          <w:color w:val="000000"/>
          <w:sz w:val="21"/>
          <w:szCs w:val="21"/>
          <w:lang w:eastAsia="en-US"/>
        </w:rPr>
        <w:t>The Program Backlog</w:t>
      </w:r>
    </w:p>
    <w:p w:rsidR="004F0F6A" w:rsidRDefault="004F0F6A" w:rsidP="00DC115A">
      <w:pPr>
        <w:shd w:val="clear" w:color="auto" w:fill="FFFFFF"/>
        <w:spacing w:after="0" w:line="240" w:lineRule="auto"/>
        <w:rPr>
          <w:rFonts w:ascii="Helvetica" w:eastAsia="Times New Roman" w:hAnsi="Helvetica" w:cs="Helvetica"/>
          <w:b/>
          <w:bCs/>
          <w:color w:val="000000"/>
          <w:sz w:val="21"/>
          <w:szCs w:val="21"/>
        </w:rPr>
      </w:pPr>
    </w:p>
    <w:p w:rsidR="008C7DE5" w:rsidRPr="008C7DE5" w:rsidRDefault="008C7DE5" w:rsidP="008C7DE5">
      <w:pPr>
        <w:shd w:val="clear" w:color="auto" w:fill="FFFFFF"/>
        <w:spacing w:before="0" w:after="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b/>
          <w:bCs/>
          <w:color w:val="000000"/>
          <w:sz w:val="21"/>
          <w:szCs w:val="21"/>
          <w:lang w:eastAsia="en-US"/>
        </w:rPr>
        <w:t>Which two responsibilities belong to the Product Owner? (Choose two.)</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676" type="#_x0000_t75" style="width:16.5pt;height:15pt" o:ole="">
            <v:imagedata r:id="rId13" o:title=""/>
          </v:shape>
          <w:control r:id="rId297" w:name="DefaultOcxName100" w:shapeid="_x0000_i2676"/>
        </w:object>
      </w:r>
      <w:r w:rsidRPr="008C7DE5">
        <w:rPr>
          <w:rFonts w:ascii="Helvetica" w:eastAsia="Times New Roman" w:hAnsi="Helvetica" w:cs="Helvetica"/>
          <w:color w:val="000000"/>
          <w:sz w:val="21"/>
          <w:szCs w:val="21"/>
          <w:lang w:eastAsia="en-US"/>
        </w:rPr>
        <w:t>Accepting Features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318" type="#_x0000_t75" style="width:16.5pt;height:15pt" o:ole="">
            <v:imagedata r:id="rId13" o:title=""/>
          </v:shape>
          <w:control r:id="rId298" w:name="DefaultOcxName166" w:shapeid="_x0000_i2318"/>
        </w:object>
      </w:r>
      <w:r w:rsidRPr="008C7DE5">
        <w:rPr>
          <w:rFonts w:ascii="Helvetica" w:eastAsia="Times New Roman" w:hAnsi="Helvetica" w:cs="Helvetica"/>
          <w:color w:val="000000"/>
          <w:sz w:val="21"/>
          <w:szCs w:val="21"/>
          <w:lang w:eastAsia="en-US"/>
        </w:rPr>
        <w:t>Driving PI Objectives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677" type="#_x0000_t75" style="width:16.5pt;height:15pt" o:ole="">
            <v:imagedata r:id="rId10" o:title=""/>
          </v:shape>
          <w:control r:id="rId299" w:name="DefaultOcxName265" w:shapeid="_x0000_i2677"/>
        </w:object>
      </w:r>
      <w:r w:rsidRPr="008C7DE5">
        <w:rPr>
          <w:rFonts w:ascii="Helvetica" w:eastAsia="Times New Roman" w:hAnsi="Helvetica" w:cs="Helvetica"/>
          <w:color w:val="000000"/>
          <w:sz w:val="21"/>
          <w:szCs w:val="21"/>
          <w:lang w:eastAsia="en-US"/>
        </w:rPr>
        <w:t>Defining Iteration Goals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324" type="#_x0000_t75" style="width:16.5pt;height:15pt" o:ole="">
            <v:imagedata r:id="rId13" o:title=""/>
          </v:shape>
          <w:control r:id="rId300" w:name="DefaultOcxName365" w:shapeid="_x0000_i2324"/>
        </w:object>
      </w:r>
      <w:r w:rsidRPr="008C7DE5">
        <w:rPr>
          <w:rFonts w:ascii="Helvetica" w:eastAsia="Times New Roman" w:hAnsi="Helvetica" w:cs="Helvetica"/>
          <w:color w:val="000000"/>
          <w:sz w:val="21"/>
          <w:szCs w:val="21"/>
          <w:lang w:eastAsia="en-US"/>
        </w:rPr>
        <w:t>Estimating Stories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330" w:dyaOrig="300">
          <v:shape id="_x0000_i2678" type="#_x0000_t75" style="width:16.5pt;height:15pt" o:ole="">
            <v:imagedata r:id="rId10" o:title=""/>
          </v:shape>
          <w:control r:id="rId301" w:name="DefaultOcxName424" w:shapeid="_x0000_i2678"/>
        </w:object>
      </w:r>
      <w:r w:rsidRPr="008C7DE5">
        <w:rPr>
          <w:rFonts w:ascii="Helvetica" w:eastAsia="Times New Roman" w:hAnsi="Helvetica" w:cs="Helvetica"/>
          <w:color w:val="000000"/>
          <w:sz w:val="21"/>
          <w:szCs w:val="21"/>
          <w:lang w:eastAsia="en-US"/>
        </w:rPr>
        <w:t>Prioritizing the Team Backlog</w:t>
      </w:r>
    </w:p>
    <w:p w:rsidR="00AB5F77" w:rsidRPr="00AB5F77" w:rsidRDefault="00AB5F77" w:rsidP="00AB5F77">
      <w:pPr>
        <w:shd w:val="clear" w:color="auto" w:fill="FFFFFF"/>
        <w:spacing w:before="0" w:after="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b/>
          <w:bCs/>
          <w:color w:val="000000"/>
          <w:sz w:val="21"/>
          <w:szCs w:val="21"/>
          <w:lang w:eastAsia="en-US"/>
        </w:rPr>
        <w:t>Lean Governance participants include the Lean Portfolio Management, the Agile Program Management Office, enterprise executives, and who else?</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330" type="#_x0000_t75" style="width:16.5pt;height:15pt" o:ole="">
            <v:imagedata r:id="rId17" o:title=""/>
          </v:shape>
          <w:control r:id="rId302" w:name="DefaultOcxName101" w:shapeid="_x0000_i2330"/>
        </w:object>
      </w:r>
      <w:r w:rsidRPr="00AB5F77">
        <w:rPr>
          <w:rFonts w:ascii="Helvetica" w:eastAsia="Times New Roman" w:hAnsi="Helvetica" w:cs="Helvetica"/>
          <w:color w:val="000000"/>
          <w:sz w:val="21"/>
          <w:szCs w:val="21"/>
          <w:lang w:eastAsia="en-US"/>
        </w:rPr>
        <w:t>Solution Management</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680" type="#_x0000_t75" style="width:16.5pt;height:15pt" o:ole="">
            <v:imagedata r:id="rId17" o:title=""/>
          </v:shape>
          <w:control r:id="rId303" w:name="DefaultOcxName167" w:shapeid="_x0000_i2680"/>
        </w:object>
      </w:r>
      <w:r w:rsidRPr="00AB5F77">
        <w:rPr>
          <w:rFonts w:ascii="Helvetica" w:eastAsia="Times New Roman" w:hAnsi="Helvetica" w:cs="Helvetica"/>
          <w:color w:val="000000"/>
          <w:sz w:val="21"/>
          <w:szCs w:val="21"/>
          <w:lang w:eastAsia="en-US"/>
        </w:rPr>
        <w:t>Enterprise Architect</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336" type="#_x0000_t75" style="width:16.5pt;height:15pt" o:ole="">
            <v:imagedata r:id="rId17" o:title=""/>
          </v:shape>
          <w:control r:id="rId304" w:name="DefaultOcxName266" w:shapeid="_x0000_i2336"/>
        </w:object>
      </w:r>
      <w:r w:rsidRPr="00AB5F77">
        <w:rPr>
          <w:rFonts w:ascii="Helvetica" w:eastAsia="Times New Roman" w:hAnsi="Helvetica" w:cs="Helvetica"/>
          <w:color w:val="000000"/>
          <w:sz w:val="21"/>
          <w:szCs w:val="21"/>
          <w:lang w:eastAsia="en-US"/>
        </w:rPr>
        <w:t>Epic Owners</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681" type="#_x0000_t75" style="width:16.5pt;height:15pt" o:ole="">
            <v:imagedata r:id="rId20" o:title=""/>
          </v:shape>
          <w:control r:id="rId305" w:name="DefaultOcxName366" w:shapeid="_x0000_i2681"/>
        </w:object>
      </w:r>
      <w:r w:rsidRPr="00AB5F77">
        <w:rPr>
          <w:rFonts w:ascii="Helvetica" w:eastAsia="Times New Roman" w:hAnsi="Helvetica" w:cs="Helvetica"/>
          <w:color w:val="000000"/>
          <w:sz w:val="21"/>
          <w:szCs w:val="21"/>
          <w:lang w:eastAsia="en-US"/>
        </w:rPr>
        <w:t>Business Owners</w:t>
      </w:r>
    </w:p>
    <w:p w:rsidR="00AB5F77" w:rsidRPr="00AB5F77" w:rsidRDefault="00AB5F77" w:rsidP="00AB5F77">
      <w:pPr>
        <w:shd w:val="clear" w:color="auto" w:fill="FFFFFF"/>
        <w:spacing w:before="0" w:after="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b/>
          <w:bCs/>
          <w:color w:val="000000"/>
          <w:sz w:val="21"/>
          <w:szCs w:val="21"/>
          <w:lang w:eastAsia="en-US"/>
        </w:rPr>
        <w:t>The Product Manager is responsible for which three activities? (Choose three.)</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lastRenderedPageBreak/>
        <w:object w:dxaOrig="330" w:dyaOrig="300">
          <v:shape id="_x0000_i2342" type="#_x0000_t75" style="width:16.5pt;height:15pt" o:ole="">
            <v:imagedata r:id="rId13" o:title=""/>
          </v:shape>
          <w:control r:id="rId306" w:name="DefaultOcxName102" w:shapeid="_x0000_i2342"/>
        </w:object>
      </w:r>
      <w:r w:rsidRPr="00AB5F77">
        <w:rPr>
          <w:rFonts w:ascii="Helvetica" w:eastAsia="Times New Roman" w:hAnsi="Helvetica" w:cs="Helvetica"/>
          <w:color w:val="000000"/>
          <w:sz w:val="21"/>
          <w:szCs w:val="21"/>
          <w:lang w:eastAsia="en-US"/>
        </w:rPr>
        <w:t>Assigning Agile Release Trains to a common technological and architectural vision</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345" type="#_x0000_t75" style="width:16.5pt;height:15pt" o:ole="">
            <v:imagedata r:id="rId13" o:title=""/>
          </v:shape>
          <w:control r:id="rId307" w:name="DefaultOcxName168" w:shapeid="_x0000_i2345"/>
        </w:object>
      </w:r>
      <w:r w:rsidRPr="00AB5F77">
        <w:rPr>
          <w:rFonts w:ascii="Helvetica" w:eastAsia="Times New Roman" w:hAnsi="Helvetica" w:cs="Helvetica"/>
          <w:color w:val="000000"/>
          <w:sz w:val="21"/>
          <w:szCs w:val="21"/>
          <w:lang w:eastAsia="en-US"/>
        </w:rPr>
        <w:t>Prioritizing Capabilities and Enablers</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348" type="#_x0000_t75" style="width:16.5pt;height:15pt" o:ole="">
            <v:imagedata r:id="rId13" o:title=""/>
          </v:shape>
          <w:control r:id="rId308" w:name="DefaultOcxName267" w:shapeid="_x0000_i2348"/>
        </w:object>
      </w:r>
      <w:r w:rsidRPr="00AB5F77">
        <w:rPr>
          <w:rFonts w:ascii="Helvetica" w:eastAsia="Times New Roman" w:hAnsi="Helvetica" w:cs="Helvetica"/>
          <w:color w:val="000000"/>
          <w:sz w:val="21"/>
          <w:szCs w:val="21"/>
          <w:lang w:eastAsia="en-US"/>
        </w:rPr>
        <w:t>Developing user story acceptance criteria</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682" type="#_x0000_t75" style="width:16.5pt;height:15pt" o:ole="">
            <v:imagedata r:id="rId10" o:title=""/>
          </v:shape>
          <w:control r:id="rId309" w:name="DefaultOcxName367" w:shapeid="_x0000_i2682"/>
        </w:object>
      </w:r>
      <w:r w:rsidRPr="00AB5F77">
        <w:rPr>
          <w:rFonts w:ascii="Helvetica" w:eastAsia="Times New Roman" w:hAnsi="Helvetica" w:cs="Helvetica"/>
          <w:color w:val="000000"/>
          <w:sz w:val="21"/>
          <w:szCs w:val="21"/>
          <w:lang w:eastAsia="en-US"/>
        </w:rPr>
        <w:t>Establishing Features and acceptance criteria</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683" type="#_x0000_t75" style="width:16.5pt;height:15pt" o:ole="">
            <v:imagedata r:id="rId10" o:title=""/>
          </v:shape>
          <w:control r:id="rId310" w:name="DefaultOcxName425" w:shapeid="_x0000_i2683"/>
        </w:object>
      </w:r>
      <w:r w:rsidRPr="00AB5F77">
        <w:rPr>
          <w:rFonts w:ascii="Helvetica" w:eastAsia="Times New Roman" w:hAnsi="Helvetica" w:cs="Helvetica"/>
          <w:color w:val="000000"/>
          <w:sz w:val="21"/>
          <w:szCs w:val="21"/>
          <w:lang w:eastAsia="en-US"/>
        </w:rPr>
        <w:t>Defining Program Backlog content</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330" w:dyaOrig="300">
          <v:shape id="_x0000_i2684" type="#_x0000_t75" style="width:16.5pt;height:15pt" o:ole="">
            <v:imagedata r:id="rId10" o:title=""/>
          </v:shape>
          <w:control r:id="rId311" w:name="DefaultOcxName513" w:shapeid="_x0000_i2684"/>
        </w:object>
      </w:r>
      <w:r w:rsidRPr="00AB5F77">
        <w:rPr>
          <w:rFonts w:ascii="Helvetica" w:eastAsia="Times New Roman" w:hAnsi="Helvetica" w:cs="Helvetica"/>
          <w:color w:val="000000"/>
          <w:sz w:val="21"/>
          <w:szCs w:val="21"/>
          <w:lang w:eastAsia="en-US"/>
        </w:rPr>
        <w:t>Prioritizing Features for optimum economic value</w:t>
      </w:r>
    </w:p>
    <w:p w:rsidR="00AE2ABB" w:rsidRPr="00AE2ABB" w:rsidRDefault="00AE2ABB" w:rsidP="00AE2ABB">
      <w:pPr>
        <w:shd w:val="clear" w:color="auto" w:fill="FFFFFF"/>
        <w:spacing w:before="0" w:after="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b/>
          <w:bCs/>
          <w:color w:val="000000"/>
          <w:sz w:val="21"/>
          <w:szCs w:val="21"/>
          <w:lang w:eastAsia="en-US"/>
        </w:rPr>
        <w:t>The Funnel Program Kanban step welcomes all new Features. It may include new functionality, the enhancement of the existing system functions, and/or what else?</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360" type="#_x0000_t75" style="width:16.5pt;height:15pt" o:ole="">
            <v:imagedata r:id="rId17" o:title=""/>
          </v:shape>
          <w:control r:id="rId312" w:name="DefaultOcxName103" w:shapeid="_x0000_i2360"/>
        </w:object>
      </w:r>
      <w:r w:rsidRPr="00AE2ABB">
        <w:rPr>
          <w:rFonts w:ascii="Helvetica" w:eastAsia="Times New Roman" w:hAnsi="Helvetica" w:cs="Helvetica"/>
          <w:color w:val="000000"/>
          <w:sz w:val="21"/>
          <w:szCs w:val="21"/>
          <w:lang w:eastAsia="en-US"/>
        </w:rPr>
        <w:t>The PI boundary</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685" type="#_x0000_t75" style="width:16.5pt;height:15pt" o:ole="">
            <v:imagedata r:id="rId20" o:title=""/>
          </v:shape>
          <w:control r:id="rId313" w:name="DefaultOcxName169" w:shapeid="_x0000_i2685"/>
        </w:object>
      </w:r>
      <w:r w:rsidRPr="00AE2ABB">
        <w:rPr>
          <w:rFonts w:ascii="Helvetica" w:eastAsia="Times New Roman" w:hAnsi="Helvetica" w:cs="Helvetica"/>
          <w:color w:val="000000"/>
          <w:sz w:val="21"/>
          <w:szCs w:val="21"/>
          <w:lang w:eastAsia="en-US"/>
        </w:rPr>
        <w:t>Enabler Features</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366" type="#_x0000_t75" style="width:16.5pt;height:15pt" o:ole="">
            <v:imagedata r:id="rId17" o:title=""/>
          </v:shape>
          <w:control r:id="rId314" w:name="DefaultOcxName268" w:shapeid="_x0000_i2366"/>
        </w:object>
      </w:r>
      <w:r w:rsidRPr="00AE2ABB">
        <w:rPr>
          <w:rFonts w:ascii="Helvetica" w:eastAsia="Times New Roman" w:hAnsi="Helvetica" w:cs="Helvetica"/>
          <w:color w:val="000000"/>
          <w:sz w:val="21"/>
          <w:szCs w:val="21"/>
          <w:lang w:eastAsia="en-US"/>
        </w:rPr>
        <w:t>Validating-on-staging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369" type="#_x0000_t75" style="width:16.5pt;height:15pt" o:ole="">
            <v:imagedata r:id="rId17" o:title=""/>
          </v:shape>
          <w:control r:id="rId315" w:name="DefaultOcxName368" w:shapeid="_x0000_i2369"/>
        </w:object>
      </w:r>
      <w:r w:rsidRPr="00AE2ABB">
        <w:rPr>
          <w:rFonts w:ascii="Helvetica" w:eastAsia="Times New Roman" w:hAnsi="Helvetica" w:cs="Helvetica"/>
          <w:color w:val="000000"/>
          <w:sz w:val="21"/>
          <w:szCs w:val="21"/>
          <w:lang w:eastAsia="en-US"/>
        </w:rPr>
        <w:t>Further exploration</w:t>
      </w:r>
    </w:p>
    <w:p w:rsidR="008C7DE5" w:rsidRDefault="008C7DE5" w:rsidP="00DC115A">
      <w:pPr>
        <w:shd w:val="clear" w:color="auto" w:fill="FFFFFF"/>
        <w:spacing w:after="0" w:line="240" w:lineRule="auto"/>
        <w:rPr>
          <w:rFonts w:ascii="Helvetica" w:eastAsia="Times New Roman" w:hAnsi="Helvetica" w:cs="Helvetica"/>
          <w:b/>
          <w:bCs/>
          <w:color w:val="000000"/>
          <w:sz w:val="21"/>
          <w:szCs w:val="21"/>
        </w:rPr>
      </w:pPr>
    </w:p>
    <w:p w:rsidR="00AE2ABB" w:rsidRPr="00AE2ABB" w:rsidRDefault="00AE2ABB" w:rsidP="00AE2ABB">
      <w:pPr>
        <w:shd w:val="clear" w:color="auto" w:fill="FFFFFF"/>
        <w:spacing w:before="0" w:after="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b/>
          <w:bCs/>
          <w:color w:val="000000"/>
          <w:sz w:val="21"/>
          <w:szCs w:val="21"/>
          <w:lang w:eastAsia="en-US"/>
        </w:rPr>
        <w:t xml:space="preserve">Which two statements are true about the </w:t>
      </w:r>
      <w:proofErr w:type="spellStart"/>
      <w:r w:rsidRPr="00AE2ABB">
        <w:rPr>
          <w:rFonts w:ascii="Helvetica" w:eastAsia="Times New Roman" w:hAnsi="Helvetica" w:cs="Helvetica"/>
          <w:b/>
          <w:bCs/>
          <w:color w:val="000000"/>
          <w:sz w:val="21"/>
          <w:szCs w:val="21"/>
          <w:lang w:eastAsia="en-US"/>
        </w:rPr>
        <w:t>SAFe</w:t>
      </w:r>
      <w:proofErr w:type="spellEnd"/>
      <w:r w:rsidRPr="00AE2ABB">
        <w:rPr>
          <w:rFonts w:ascii="Helvetica" w:eastAsia="Times New Roman" w:hAnsi="Helvetica" w:cs="Helvetica"/>
          <w:b/>
          <w:bCs/>
          <w:color w:val="000000"/>
          <w:sz w:val="21"/>
          <w:szCs w:val="21"/>
          <w:lang w:eastAsia="en-US"/>
        </w:rPr>
        <w:t xml:space="preserve"> backlog model? (Choose two.)</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686" type="#_x0000_t75" style="width:16.5pt;height:15pt" o:ole="">
            <v:imagedata r:id="rId13" o:title=""/>
          </v:shape>
          <w:control r:id="rId316" w:name="DefaultOcxName104" w:shapeid="_x0000_i2686"/>
        </w:object>
      </w:r>
      <w:r w:rsidRPr="00AE2ABB">
        <w:rPr>
          <w:rFonts w:ascii="Helvetica" w:eastAsia="Times New Roman" w:hAnsi="Helvetica" w:cs="Helvetica"/>
          <w:color w:val="000000"/>
          <w:sz w:val="21"/>
          <w:szCs w:val="21"/>
          <w:lang w:eastAsia="en-US"/>
        </w:rPr>
        <w:t>Stories are in the Iteration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687" type="#_x0000_t75" style="width:16.5pt;height:15pt" o:ole="">
            <v:imagedata r:id="rId10" o:title=""/>
          </v:shape>
          <w:control r:id="rId317" w:name="DefaultOcxName170" w:shapeid="_x0000_i2687"/>
        </w:object>
      </w:r>
      <w:r w:rsidRPr="00AE2ABB">
        <w:rPr>
          <w:rFonts w:ascii="Helvetica" w:eastAsia="Times New Roman" w:hAnsi="Helvetica" w:cs="Helvetica"/>
          <w:color w:val="000000"/>
          <w:sz w:val="21"/>
          <w:szCs w:val="21"/>
          <w:lang w:eastAsia="en-US"/>
        </w:rPr>
        <w:t>Stories are in the Team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378" type="#_x0000_t75" style="width:16.5pt;height:15pt" o:ole="">
            <v:imagedata r:id="rId13" o:title=""/>
          </v:shape>
          <w:control r:id="rId318" w:name="DefaultOcxName269" w:shapeid="_x0000_i2378"/>
        </w:object>
      </w:r>
      <w:r w:rsidRPr="00AE2ABB">
        <w:rPr>
          <w:rFonts w:ascii="Helvetica" w:eastAsia="Times New Roman" w:hAnsi="Helvetica" w:cs="Helvetica"/>
          <w:color w:val="000000"/>
          <w:sz w:val="21"/>
          <w:szCs w:val="21"/>
          <w:lang w:eastAsia="en-US"/>
        </w:rPr>
        <w:t>Features are in the Portfolio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381" type="#_x0000_t75" style="width:16.5pt;height:15pt" o:ole="">
            <v:imagedata r:id="rId13" o:title=""/>
          </v:shape>
          <w:control r:id="rId319" w:name="DefaultOcxName369" w:shapeid="_x0000_i2381"/>
        </w:object>
      </w:r>
      <w:r w:rsidRPr="00AE2ABB">
        <w:rPr>
          <w:rFonts w:ascii="Helvetica" w:eastAsia="Times New Roman" w:hAnsi="Helvetica" w:cs="Helvetica"/>
          <w:color w:val="000000"/>
          <w:sz w:val="21"/>
          <w:szCs w:val="21"/>
          <w:lang w:eastAsia="en-US"/>
        </w:rPr>
        <w:t>Epics are in the Program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330" w:dyaOrig="300">
          <v:shape id="_x0000_i2688" type="#_x0000_t75" style="width:16.5pt;height:15pt" o:ole="">
            <v:imagedata r:id="rId10" o:title=""/>
          </v:shape>
          <w:control r:id="rId320" w:name="DefaultOcxName426" w:shapeid="_x0000_i2688"/>
        </w:object>
      </w:r>
      <w:r w:rsidRPr="00AE2ABB">
        <w:rPr>
          <w:rFonts w:ascii="Helvetica" w:eastAsia="Times New Roman" w:hAnsi="Helvetica" w:cs="Helvetica"/>
          <w:color w:val="000000"/>
          <w:sz w:val="21"/>
          <w:szCs w:val="21"/>
          <w:lang w:eastAsia="en-US"/>
        </w:rPr>
        <w:t>Features are in the Program Backlog</w:t>
      </w:r>
    </w:p>
    <w:p w:rsidR="00B7157B" w:rsidRPr="00B7157B" w:rsidRDefault="00B7157B" w:rsidP="00B7157B">
      <w:pPr>
        <w:shd w:val="clear" w:color="auto" w:fill="FFFFFF"/>
        <w:spacing w:before="0" w:after="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b/>
          <w:bCs/>
          <w:color w:val="000000"/>
          <w:sz w:val="21"/>
          <w:szCs w:val="21"/>
          <w:lang w:eastAsia="en-US"/>
        </w:rPr>
        <w:t>Kanban systems provide visibility and what else?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387" type="#_x0000_t75" style="width:16.5pt;height:15pt" o:ole="">
            <v:imagedata r:id="rId17" o:title=""/>
          </v:shape>
          <w:control r:id="rId321" w:name="DefaultOcxName105" w:shapeid="_x0000_i2387"/>
        </w:object>
      </w:r>
      <w:r w:rsidRPr="00B7157B">
        <w:rPr>
          <w:rFonts w:ascii="Helvetica" w:eastAsia="Times New Roman" w:hAnsi="Helvetica" w:cs="Helvetica"/>
          <w:color w:val="000000"/>
          <w:sz w:val="21"/>
          <w:szCs w:val="21"/>
          <w:lang w:eastAsia="en-US"/>
        </w:rPr>
        <w:t>Program dates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390" type="#_x0000_t75" style="width:16.5pt;height:15pt" o:ole="">
            <v:imagedata r:id="rId17" o:title=""/>
          </v:shape>
          <w:control r:id="rId322" w:name="DefaultOcxName171" w:shapeid="_x0000_i2390"/>
        </w:object>
      </w:r>
      <w:r w:rsidRPr="00B7157B">
        <w:rPr>
          <w:rFonts w:ascii="Helvetica" w:eastAsia="Times New Roman" w:hAnsi="Helvetica" w:cs="Helvetica"/>
          <w:color w:val="000000"/>
          <w:sz w:val="21"/>
          <w:szCs w:val="21"/>
          <w:lang w:eastAsia="en-US"/>
        </w:rPr>
        <w:t>Feature selection</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689" type="#_x0000_t75" style="width:16.5pt;height:15pt" o:ole="">
            <v:imagedata r:id="rId20" o:title=""/>
          </v:shape>
          <w:control r:id="rId323" w:name="DefaultOcxName270" w:shapeid="_x0000_i2689"/>
        </w:object>
      </w:r>
      <w:r w:rsidRPr="00B7157B">
        <w:rPr>
          <w:rFonts w:ascii="Helvetica" w:eastAsia="Times New Roman" w:hAnsi="Helvetica" w:cs="Helvetica"/>
          <w:color w:val="000000"/>
          <w:sz w:val="21"/>
          <w:szCs w:val="21"/>
          <w:lang w:eastAsia="en-US"/>
        </w:rPr>
        <w:t>Work-in-Process limits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396" type="#_x0000_t75" style="width:16.5pt;height:15pt" o:ole="">
            <v:imagedata r:id="rId17" o:title=""/>
          </v:shape>
          <w:control r:id="rId324" w:name="DefaultOcxName370" w:shapeid="_x0000_i2396"/>
        </w:object>
      </w:r>
      <w:r w:rsidRPr="00B7157B">
        <w:rPr>
          <w:rFonts w:ascii="Helvetica" w:eastAsia="Times New Roman" w:hAnsi="Helvetica" w:cs="Helvetica"/>
          <w:color w:val="000000"/>
          <w:sz w:val="21"/>
          <w:szCs w:val="21"/>
          <w:lang w:eastAsia="en-US"/>
        </w:rPr>
        <w:t>Velocity</w:t>
      </w:r>
    </w:p>
    <w:p w:rsidR="00DA3880" w:rsidRDefault="00DA388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B7157B" w:rsidRPr="00B7157B" w:rsidRDefault="00B7157B" w:rsidP="00B7157B">
      <w:pPr>
        <w:shd w:val="clear" w:color="auto" w:fill="FFFFFF"/>
        <w:spacing w:before="0" w:after="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b/>
          <w:bCs/>
          <w:color w:val="000000"/>
          <w:sz w:val="21"/>
          <w:szCs w:val="21"/>
          <w:lang w:eastAsia="en-US"/>
        </w:rPr>
        <w:lastRenderedPageBreak/>
        <w:t>Which statement is true about capacity allocation?</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692" type="#_x0000_t75" style="width:16.5pt;height:15pt" o:ole="">
            <v:imagedata r:id="rId20" o:title=""/>
          </v:shape>
          <w:control r:id="rId325" w:name="DefaultOcxName106" w:shapeid="_x0000_i2692"/>
        </w:object>
      </w:r>
      <w:r w:rsidRPr="00B7157B">
        <w:rPr>
          <w:rFonts w:ascii="Helvetica" w:eastAsia="Times New Roman" w:hAnsi="Helvetica" w:cs="Helvetica"/>
          <w:color w:val="000000"/>
          <w:sz w:val="21"/>
          <w:szCs w:val="21"/>
          <w:lang w:eastAsia="en-US"/>
        </w:rPr>
        <w:t>It ensures different types of backlog items are not compared against one another</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691" type="#_x0000_t75" style="width:16.5pt;height:15pt" o:ole="">
            <v:imagedata r:id="rId17" o:title=""/>
          </v:shape>
          <w:control r:id="rId326" w:name="DefaultOcxName172" w:shapeid="_x0000_i2691"/>
        </w:object>
      </w:r>
      <w:r w:rsidRPr="00B7157B">
        <w:rPr>
          <w:rFonts w:ascii="Helvetica" w:eastAsia="Times New Roman" w:hAnsi="Helvetica" w:cs="Helvetica"/>
          <w:color w:val="000000"/>
          <w:sz w:val="21"/>
          <w:szCs w:val="21"/>
          <w:lang w:eastAsia="en-US"/>
        </w:rPr>
        <w:t>It is used to allocate developers and testers to an initiative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405" type="#_x0000_t75" style="width:16.5pt;height:15pt" o:ole="">
            <v:imagedata r:id="rId17" o:title=""/>
          </v:shape>
          <w:control r:id="rId327" w:name="DefaultOcxName271" w:shapeid="_x0000_i2405"/>
        </w:object>
      </w:r>
      <w:r w:rsidRPr="00B7157B">
        <w:rPr>
          <w:rFonts w:ascii="Helvetica" w:eastAsia="Times New Roman" w:hAnsi="Helvetica" w:cs="Helvetica"/>
          <w:color w:val="000000"/>
          <w:sz w:val="21"/>
          <w:szCs w:val="21"/>
          <w:lang w:eastAsia="en-US"/>
        </w:rPr>
        <w:t>It is a way of assigning work to teams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408" type="#_x0000_t75" style="width:16.5pt;height:15pt" o:ole="">
            <v:imagedata r:id="rId17" o:title=""/>
          </v:shape>
          <w:control r:id="rId328" w:name="DefaultOcxName371" w:shapeid="_x0000_i2408"/>
        </w:object>
      </w:r>
      <w:r w:rsidRPr="00B7157B">
        <w:rPr>
          <w:rFonts w:ascii="Helvetica" w:eastAsia="Times New Roman" w:hAnsi="Helvetica" w:cs="Helvetica"/>
          <w:color w:val="000000"/>
          <w:sz w:val="21"/>
          <w:szCs w:val="21"/>
          <w:lang w:eastAsia="en-US"/>
        </w:rPr>
        <w:t>It is a way of assigning architects to backlog items</w:t>
      </w:r>
    </w:p>
    <w:p w:rsidR="00B7157B" w:rsidRPr="00B7157B" w:rsidRDefault="00B7157B" w:rsidP="00B7157B">
      <w:pPr>
        <w:shd w:val="clear" w:color="auto" w:fill="FFFFFF"/>
        <w:spacing w:before="0" w:after="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b/>
          <w:bCs/>
          <w:color w:val="000000"/>
          <w:sz w:val="21"/>
          <w:szCs w:val="21"/>
          <w:lang w:eastAsia="en-US"/>
        </w:rPr>
        <w:t>Which two statements are true about non-functional requirements? (Choose two.)</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411" type="#_x0000_t75" style="width:16.5pt;height:15pt" o:ole="">
            <v:imagedata r:id="rId13" o:title=""/>
          </v:shape>
          <w:control r:id="rId329" w:name="DefaultOcxName107" w:shapeid="_x0000_i2411"/>
        </w:object>
      </w:r>
      <w:r w:rsidRPr="00B7157B">
        <w:rPr>
          <w:rFonts w:ascii="Helvetica" w:eastAsia="Times New Roman" w:hAnsi="Helvetica" w:cs="Helvetica"/>
          <w:color w:val="000000"/>
          <w:sz w:val="21"/>
          <w:szCs w:val="21"/>
          <w:lang w:eastAsia="en-US"/>
        </w:rPr>
        <w:t>They are split into Features and acceptance criteria is established</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414" type="#_x0000_t75" style="width:16.5pt;height:15pt" o:ole="">
            <v:imagedata r:id="rId13" o:title=""/>
          </v:shape>
          <w:control r:id="rId330" w:name="DefaultOcxName173" w:shapeid="_x0000_i2414"/>
        </w:object>
      </w:r>
      <w:r w:rsidRPr="00B7157B">
        <w:rPr>
          <w:rFonts w:ascii="Helvetica" w:eastAsia="Times New Roman" w:hAnsi="Helvetica" w:cs="Helvetica"/>
          <w:color w:val="000000"/>
          <w:sz w:val="21"/>
          <w:szCs w:val="21"/>
          <w:lang w:eastAsia="en-US"/>
        </w:rPr>
        <w:t>They stay in the Portfolio Backlog until implementation capacity is available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697" type="#_x0000_t75" style="width:16.5pt;height:15pt" o:ole="">
            <v:imagedata r:id="rId13" o:title=""/>
          </v:shape>
          <w:control r:id="rId331" w:name="DefaultOcxName272" w:shapeid="_x0000_i2697"/>
        </w:object>
      </w:r>
      <w:r w:rsidRPr="00B7157B">
        <w:rPr>
          <w:rFonts w:ascii="Helvetica" w:eastAsia="Times New Roman" w:hAnsi="Helvetica" w:cs="Helvetica"/>
          <w:color w:val="000000"/>
          <w:sz w:val="21"/>
          <w:szCs w:val="21"/>
          <w:lang w:eastAsia="en-US"/>
        </w:rPr>
        <w:t>They provide visibility to large business initiatives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693" type="#_x0000_t75" style="width:16.5pt;height:15pt" o:ole="">
            <v:imagedata r:id="rId10" o:title=""/>
          </v:shape>
          <w:control r:id="rId332" w:name="DefaultOcxName372" w:shapeid="_x0000_i2693"/>
        </w:object>
      </w:r>
      <w:r w:rsidRPr="00B7157B">
        <w:rPr>
          <w:rFonts w:ascii="Helvetica" w:eastAsia="Times New Roman" w:hAnsi="Helvetica" w:cs="Helvetica"/>
          <w:color w:val="000000"/>
          <w:sz w:val="21"/>
          <w:szCs w:val="21"/>
          <w:lang w:eastAsia="en-US"/>
        </w:rPr>
        <w:t xml:space="preserve">They are associated with backlogs at all four levels of </w:t>
      </w:r>
      <w:proofErr w:type="spellStart"/>
      <w:r w:rsidRPr="00B7157B">
        <w:rPr>
          <w:rFonts w:ascii="Helvetica" w:eastAsia="Times New Roman" w:hAnsi="Helvetica" w:cs="Helvetica"/>
          <w:color w:val="000000"/>
          <w:sz w:val="21"/>
          <w:szCs w:val="21"/>
          <w:lang w:eastAsia="en-US"/>
        </w:rPr>
        <w:t>SAFe</w:t>
      </w:r>
      <w:proofErr w:type="spellEnd"/>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330" w:dyaOrig="300">
          <v:shape id="_x0000_i2696" type="#_x0000_t75" style="width:16.5pt;height:15pt" o:ole="">
            <v:imagedata r:id="rId10" o:title=""/>
          </v:shape>
          <w:control r:id="rId333" w:name="DefaultOcxName427" w:shapeid="_x0000_i2696"/>
        </w:object>
      </w:r>
      <w:r w:rsidRPr="00B7157B">
        <w:rPr>
          <w:rFonts w:ascii="Helvetica" w:eastAsia="Times New Roman" w:hAnsi="Helvetica" w:cs="Helvetica"/>
          <w:color w:val="000000"/>
          <w:sz w:val="21"/>
          <w:szCs w:val="21"/>
          <w:lang w:eastAsia="en-US"/>
        </w:rPr>
        <w:t>They are part of an Epic Hypothesis Statement</w:t>
      </w:r>
    </w:p>
    <w:p w:rsidR="0028016A" w:rsidRDefault="0028016A" w:rsidP="0028016A">
      <w:pPr>
        <w:shd w:val="clear" w:color="auto" w:fill="FFFFFF"/>
        <w:spacing w:before="0" w:after="0" w:line="240" w:lineRule="auto"/>
        <w:rPr>
          <w:rFonts w:ascii="Helvetica" w:eastAsia="Times New Roman" w:hAnsi="Helvetica" w:cs="Helvetica"/>
          <w:b/>
          <w:bCs/>
          <w:color w:val="000000"/>
          <w:sz w:val="21"/>
          <w:szCs w:val="21"/>
          <w:lang w:eastAsia="en-US"/>
        </w:rPr>
      </w:pPr>
    </w:p>
    <w:p w:rsidR="0028016A" w:rsidRPr="0028016A" w:rsidRDefault="0028016A" w:rsidP="0028016A">
      <w:pPr>
        <w:shd w:val="clear" w:color="auto" w:fill="FFFFFF"/>
        <w:spacing w:before="0" w:after="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b/>
          <w:bCs/>
          <w:color w:val="000000"/>
          <w:sz w:val="21"/>
          <w:szCs w:val="21"/>
          <w:lang w:eastAsia="en-US"/>
        </w:rPr>
        <w:t>Which three actions would a Product Manager take to assess customer needs? (Choose three.)</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330" w:dyaOrig="300">
          <v:shape id="_x0000_i2426" type="#_x0000_t75" style="width:16.5pt;height:15pt" o:ole="">
            <v:imagedata r:id="rId13" o:title=""/>
          </v:shape>
          <w:control r:id="rId334" w:name="DefaultOcxName108" w:shapeid="_x0000_i2426"/>
        </w:object>
      </w:r>
      <w:r w:rsidRPr="0028016A">
        <w:rPr>
          <w:rFonts w:ascii="Helvetica" w:eastAsia="Times New Roman" w:hAnsi="Helvetica" w:cs="Helvetica"/>
          <w:color w:val="000000"/>
          <w:sz w:val="21"/>
          <w:szCs w:val="21"/>
          <w:lang w:eastAsia="en-US"/>
        </w:rPr>
        <w:t>Go through a Gemba walk</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330" w:dyaOrig="300">
          <v:shape id="_x0000_i2698" type="#_x0000_t75" style="width:16.5pt;height:15pt" o:ole="">
            <v:imagedata r:id="rId10" o:title=""/>
          </v:shape>
          <w:control r:id="rId335" w:name="DefaultOcxName174" w:shapeid="_x0000_i2698"/>
        </w:object>
      </w:r>
      <w:r w:rsidRPr="0028016A">
        <w:rPr>
          <w:rFonts w:ascii="Helvetica" w:eastAsia="Times New Roman" w:hAnsi="Helvetica" w:cs="Helvetica"/>
          <w:color w:val="000000"/>
          <w:sz w:val="21"/>
          <w:szCs w:val="21"/>
          <w:lang w:eastAsia="en-US"/>
        </w:rPr>
        <w:t>Ask for feedback after Release</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330" w:dyaOrig="300">
          <v:shape id="_x0000_i2432" type="#_x0000_t75" style="width:16.5pt;height:15pt" o:ole="">
            <v:imagedata r:id="rId13" o:title=""/>
          </v:shape>
          <w:control r:id="rId336" w:name="DefaultOcxName273" w:shapeid="_x0000_i2432"/>
        </w:object>
      </w:r>
      <w:r w:rsidRPr="0028016A">
        <w:rPr>
          <w:rFonts w:ascii="Helvetica" w:eastAsia="Times New Roman" w:hAnsi="Helvetica" w:cs="Helvetica"/>
          <w:color w:val="000000"/>
          <w:sz w:val="21"/>
          <w:szCs w:val="21"/>
          <w:lang w:eastAsia="en-US"/>
        </w:rPr>
        <w:t>Ask for input from the product governance committee</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330" w:dyaOrig="300">
          <v:shape id="_x0000_i2701" type="#_x0000_t75" style="width:16.5pt;height:15pt" o:ole="">
            <v:imagedata r:id="rId13" o:title=""/>
          </v:shape>
          <w:control r:id="rId337" w:name="DefaultOcxName373" w:shapeid="_x0000_i2701"/>
        </w:object>
      </w:r>
      <w:r w:rsidRPr="0028016A">
        <w:rPr>
          <w:rFonts w:ascii="Helvetica" w:eastAsia="Times New Roman" w:hAnsi="Helvetica" w:cs="Helvetica"/>
          <w:color w:val="000000"/>
          <w:sz w:val="21"/>
          <w:szCs w:val="21"/>
          <w:lang w:eastAsia="en-US"/>
        </w:rPr>
        <w:t>Conduct PI Planning sessions</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330" w:dyaOrig="300">
          <v:shape id="_x0000_i2700" type="#_x0000_t75" style="width:16.5pt;height:15pt" o:ole="">
            <v:imagedata r:id="rId10" o:title=""/>
          </v:shape>
          <w:control r:id="rId338" w:name="DefaultOcxName428" w:shapeid="_x0000_i2700"/>
        </w:object>
      </w:r>
      <w:r w:rsidRPr="0028016A">
        <w:rPr>
          <w:rFonts w:ascii="Helvetica" w:eastAsia="Times New Roman" w:hAnsi="Helvetica" w:cs="Helvetica"/>
          <w:color w:val="000000"/>
          <w:sz w:val="21"/>
          <w:szCs w:val="21"/>
          <w:lang w:eastAsia="en-US"/>
        </w:rPr>
        <w:t>Initiate elicitation discussions</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330" w:dyaOrig="300">
          <v:shape id="_x0000_i2702" type="#_x0000_t75" style="width:16.5pt;height:15pt" o:ole="">
            <v:imagedata r:id="rId10" o:title=""/>
          </v:shape>
          <w:control r:id="rId339" w:name="DefaultOcxName514" w:shapeid="_x0000_i2702"/>
        </w:object>
      </w:r>
      <w:r w:rsidRPr="0028016A">
        <w:rPr>
          <w:rFonts w:ascii="Helvetica" w:eastAsia="Times New Roman" w:hAnsi="Helvetica" w:cs="Helvetica"/>
          <w:color w:val="000000"/>
          <w:sz w:val="21"/>
          <w:szCs w:val="21"/>
          <w:lang w:eastAsia="en-US"/>
        </w:rPr>
        <w:t>Conduct customer visits</w:t>
      </w:r>
    </w:p>
    <w:p w:rsidR="000A747C" w:rsidRPr="000A747C" w:rsidRDefault="000A747C" w:rsidP="000A747C">
      <w:pPr>
        <w:shd w:val="clear" w:color="auto" w:fill="FFFFFF"/>
        <w:spacing w:before="0" w:after="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b/>
          <w:bCs/>
          <w:color w:val="000000"/>
          <w:sz w:val="21"/>
          <w:szCs w:val="21"/>
          <w:lang w:eastAsia="en-US"/>
        </w:rPr>
        <w:t>The Product Manager for an organization's website is conducting an A/B testing analysis on certain web pages. Which stage of the Continuous Exploration process does this represent?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705" type="#_x0000_t75" style="width:16.5pt;height:15pt" o:ole="">
            <v:imagedata r:id="rId20" o:title=""/>
          </v:shape>
          <w:control r:id="rId340" w:name="DefaultOcxName109" w:shapeid="_x0000_i2705"/>
        </w:object>
      </w:r>
      <w:r w:rsidRPr="000A747C">
        <w:rPr>
          <w:rFonts w:ascii="Helvetica" w:eastAsia="Times New Roman" w:hAnsi="Helvetica" w:cs="Helvetica"/>
          <w:color w:val="000000"/>
          <w:sz w:val="21"/>
          <w:szCs w:val="21"/>
          <w:lang w:eastAsia="en-US"/>
        </w:rPr>
        <w:t>Synthesis</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704" type="#_x0000_t75" style="width:16.5pt;height:15pt" o:ole="">
            <v:imagedata r:id="rId17" o:title=""/>
          </v:shape>
          <w:control r:id="rId341" w:name="DefaultOcxName175" w:shapeid="_x0000_i2704"/>
        </w:object>
      </w:r>
      <w:r w:rsidRPr="000A747C">
        <w:rPr>
          <w:rFonts w:ascii="Helvetica" w:eastAsia="Times New Roman" w:hAnsi="Helvetica" w:cs="Helvetica"/>
          <w:color w:val="000000"/>
          <w:sz w:val="21"/>
          <w:szCs w:val="21"/>
          <w:lang w:eastAsia="en-US"/>
        </w:rPr>
        <w:t>Implementation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50" type="#_x0000_t75" style="width:16.5pt;height:15pt" o:ole="">
            <v:imagedata r:id="rId17" o:title=""/>
          </v:shape>
          <w:control r:id="rId342" w:name="DefaultOcxName274" w:shapeid="_x0000_i2450"/>
        </w:object>
      </w:r>
      <w:r w:rsidRPr="000A747C">
        <w:rPr>
          <w:rFonts w:ascii="Helvetica" w:eastAsia="Times New Roman" w:hAnsi="Helvetica" w:cs="Helvetica"/>
          <w:color w:val="000000"/>
          <w:sz w:val="21"/>
          <w:szCs w:val="21"/>
          <w:lang w:eastAsia="en-US"/>
        </w:rPr>
        <w:t>Collaboration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53" type="#_x0000_t75" style="width:16.5pt;height:15pt" o:ole="">
            <v:imagedata r:id="rId17" o:title=""/>
          </v:shape>
          <w:control r:id="rId343" w:name="DefaultOcxName374" w:shapeid="_x0000_i2453"/>
        </w:object>
      </w:r>
      <w:r w:rsidRPr="000A747C">
        <w:rPr>
          <w:rFonts w:ascii="Helvetica" w:eastAsia="Times New Roman" w:hAnsi="Helvetica" w:cs="Helvetica"/>
          <w:color w:val="000000"/>
          <w:sz w:val="21"/>
          <w:szCs w:val="21"/>
          <w:lang w:eastAsia="en-US"/>
        </w:rPr>
        <w:t>Research</w:t>
      </w:r>
    </w:p>
    <w:p w:rsidR="00AE2ABB" w:rsidRDefault="00AE2ABB" w:rsidP="00DC115A">
      <w:pPr>
        <w:shd w:val="clear" w:color="auto" w:fill="FFFFFF"/>
        <w:spacing w:after="0" w:line="240" w:lineRule="auto"/>
        <w:rPr>
          <w:rFonts w:ascii="Helvetica" w:eastAsia="Times New Roman" w:hAnsi="Helvetica" w:cs="Helvetica"/>
          <w:b/>
          <w:bCs/>
          <w:color w:val="000000"/>
          <w:sz w:val="21"/>
          <w:szCs w:val="21"/>
        </w:rPr>
      </w:pPr>
    </w:p>
    <w:p w:rsidR="000A747C" w:rsidRPr="000A747C" w:rsidRDefault="000A747C" w:rsidP="000A747C">
      <w:pPr>
        <w:shd w:val="clear" w:color="auto" w:fill="FFFFFF"/>
        <w:spacing w:before="0" w:after="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b/>
          <w:bCs/>
          <w:color w:val="000000"/>
          <w:sz w:val="21"/>
          <w:szCs w:val="21"/>
          <w:lang w:eastAsia="en-US"/>
        </w:rPr>
        <w:t>Which two statements are true about estimating user stories in story points? (Choose two.)</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56" type="#_x0000_t75" style="width:16.5pt;height:15pt" o:ole="">
            <v:imagedata r:id="rId13" o:title=""/>
          </v:shape>
          <w:control r:id="rId344" w:name="DefaultOcxName177" w:shapeid="_x0000_i2456"/>
        </w:object>
      </w:r>
      <w:r w:rsidRPr="000A747C">
        <w:rPr>
          <w:rFonts w:ascii="Helvetica" w:eastAsia="Times New Roman" w:hAnsi="Helvetica" w:cs="Helvetica"/>
          <w:color w:val="000000"/>
          <w:sz w:val="21"/>
          <w:szCs w:val="21"/>
          <w:lang w:eastAsia="en-US"/>
        </w:rPr>
        <w:t>WSJF is the best way to estimate stories</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59" type="#_x0000_t75" style="width:16.5pt;height:15pt" o:ole="">
            <v:imagedata r:id="rId13" o:title=""/>
          </v:shape>
          <w:control r:id="rId345" w:name="DefaultOcxName176" w:shapeid="_x0000_i2459"/>
        </w:object>
      </w:r>
      <w:r w:rsidRPr="000A747C">
        <w:rPr>
          <w:rFonts w:ascii="Helvetica" w:eastAsia="Times New Roman" w:hAnsi="Helvetica" w:cs="Helvetica"/>
          <w:color w:val="000000"/>
          <w:sz w:val="21"/>
          <w:szCs w:val="21"/>
          <w:lang w:eastAsia="en-US"/>
        </w:rPr>
        <w:t>More than one team may be involved in the estimation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62" type="#_x0000_t75" style="width:16.5pt;height:15pt" o:ole="">
            <v:imagedata r:id="rId13" o:title=""/>
          </v:shape>
          <w:control r:id="rId346" w:name="DefaultOcxName275" w:shapeid="_x0000_i2462"/>
        </w:object>
      </w:r>
      <w:r w:rsidRPr="000A747C">
        <w:rPr>
          <w:rFonts w:ascii="Helvetica" w:eastAsia="Times New Roman" w:hAnsi="Helvetica" w:cs="Helvetica"/>
          <w:color w:val="000000"/>
          <w:sz w:val="21"/>
          <w:szCs w:val="21"/>
          <w:lang w:eastAsia="en-US"/>
        </w:rPr>
        <w:t>User stories can be estimated from the top-down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lastRenderedPageBreak/>
        <w:object w:dxaOrig="330" w:dyaOrig="300">
          <v:shape id="_x0000_i2706" type="#_x0000_t75" style="width:16.5pt;height:15pt" o:ole="">
            <v:imagedata r:id="rId10" o:title=""/>
          </v:shape>
          <w:control r:id="rId347" w:name="DefaultOcxName375" w:shapeid="_x0000_i2706"/>
        </w:object>
      </w:r>
      <w:r w:rsidRPr="000A747C">
        <w:rPr>
          <w:rFonts w:ascii="Helvetica" w:eastAsia="Times New Roman" w:hAnsi="Helvetica" w:cs="Helvetica"/>
          <w:color w:val="000000"/>
          <w:sz w:val="21"/>
          <w:szCs w:val="21"/>
          <w:lang w:eastAsia="en-US"/>
        </w:rPr>
        <w:t>Story point estimation is done on cadence during backlog refinement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707" type="#_x0000_t75" style="width:16.5pt;height:15pt" o:ole="">
            <v:imagedata r:id="rId10" o:title=""/>
          </v:shape>
          <w:control r:id="rId348" w:name="DefaultOcxName429" w:shapeid="_x0000_i2707"/>
        </w:object>
      </w:r>
      <w:r w:rsidRPr="000A747C">
        <w:rPr>
          <w:rFonts w:ascii="Helvetica" w:eastAsia="Times New Roman" w:hAnsi="Helvetica" w:cs="Helvetica"/>
          <w:color w:val="000000"/>
          <w:sz w:val="21"/>
          <w:szCs w:val="21"/>
          <w:lang w:eastAsia="en-US"/>
        </w:rPr>
        <w:t>Story points are arbitrary and it can be difficult to compute a team cost per story point</w:t>
      </w:r>
    </w:p>
    <w:p w:rsidR="000A747C" w:rsidRPr="000A747C" w:rsidRDefault="000A747C" w:rsidP="000A747C">
      <w:pPr>
        <w:shd w:val="clear" w:color="auto" w:fill="FFFFFF"/>
        <w:spacing w:before="0" w:after="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b/>
          <w:bCs/>
          <w:color w:val="000000"/>
          <w:sz w:val="21"/>
          <w:szCs w:val="21"/>
          <w:lang w:eastAsia="en-US"/>
        </w:rPr>
        <w:t>A Program Increment is to the Agile Release Train or Solution Train as an Iteration is to what?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71" type="#_x0000_t75" style="width:16.5pt;height:15pt" o:ole="">
            <v:imagedata r:id="rId17" o:title=""/>
          </v:shape>
          <w:control r:id="rId349" w:name="DefaultOcxName179" w:shapeid="_x0000_i2471"/>
        </w:object>
      </w:r>
      <w:r w:rsidRPr="000A747C">
        <w:rPr>
          <w:rFonts w:ascii="Helvetica" w:eastAsia="Times New Roman" w:hAnsi="Helvetica" w:cs="Helvetica"/>
          <w:color w:val="000000"/>
          <w:sz w:val="21"/>
          <w:szCs w:val="21"/>
          <w:lang w:eastAsia="en-US"/>
        </w:rPr>
        <w:t>Solution Management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74" type="#_x0000_t75" style="width:16.5pt;height:15pt" o:ole="">
            <v:imagedata r:id="rId17" o:title=""/>
          </v:shape>
          <w:control r:id="rId350" w:name="DefaultOcxName178" w:shapeid="_x0000_i2474"/>
        </w:object>
      </w:r>
      <w:r w:rsidRPr="000A747C">
        <w:rPr>
          <w:rFonts w:ascii="Helvetica" w:eastAsia="Times New Roman" w:hAnsi="Helvetica" w:cs="Helvetica"/>
          <w:color w:val="000000"/>
          <w:sz w:val="21"/>
          <w:szCs w:val="21"/>
          <w:lang w:eastAsia="en-US"/>
        </w:rPr>
        <w:t>Lean Portfolio Management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477" type="#_x0000_t75" style="width:16.5pt;height:15pt" o:ole="">
            <v:imagedata r:id="rId17" o:title=""/>
          </v:shape>
          <w:control r:id="rId351" w:name="DefaultOcxName276" w:shapeid="_x0000_i2477"/>
        </w:object>
      </w:r>
      <w:r w:rsidRPr="000A747C">
        <w:rPr>
          <w:rFonts w:ascii="Helvetica" w:eastAsia="Times New Roman" w:hAnsi="Helvetica" w:cs="Helvetica"/>
          <w:color w:val="000000"/>
          <w:sz w:val="21"/>
          <w:szCs w:val="21"/>
          <w:lang w:eastAsia="en-US"/>
        </w:rPr>
        <w:t>The System Architect/Engineer</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330" w:dyaOrig="300">
          <v:shape id="_x0000_i2708" type="#_x0000_t75" style="width:16.5pt;height:15pt" o:ole="">
            <v:imagedata r:id="rId20" o:title=""/>
          </v:shape>
          <w:control r:id="rId352" w:name="DefaultOcxName376" w:shapeid="_x0000_i2708"/>
        </w:object>
      </w:r>
      <w:r w:rsidRPr="000A747C">
        <w:rPr>
          <w:rFonts w:ascii="Helvetica" w:eastAsia="Times New Roman" w:hAnsi="Helvetica" w:cs="Helvetica"/>
          <w:color w:val="000000"/>
          <w:sz w:val="21"/>
          <w:szCs w:val="21"/>
          <w:lang w:eastAsia="en-US"/>
        </w:rPr>
        <w:t>The Agile Team</w:t>
      </w:r>
    </w:p>
    <w:p w:rsidR="00297087" w:rsidRPr="00297087" w:rsidRDefault="00297087" w:rsidP="00297087">
      <w:pPr>
        <w:shd w:val="clear" w:color="auto" w:fill="FFFFFF"/>
        <w:spacing w:before="0" w:after="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b/>
          <w:bCs/>
          <w:color w:val="000000"/>
          <w:sz w:val="21"/>
          <w:szCs w:val="21"/>
          <w:lang w:eastAsia="en-US"/>
        </w:rPr>
        <w:t>When an Epic meets the Go criteria in a Go/No Go decision, where does the Epic move to?</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330" w:dyaOrig="300">
          <v:shape id="_x0000_i2483" type="#_x0000_t75" style="width:16.5pt;height:15pt" o:ole="">
            <v:imagedata r:id="rId17" o:title=""/>
          </v:shape>
          <w:control r:id="rId353" w:name="DefaultOcxName181" w:shapeid="_x0000_i2483"/>
        </w:object>
      </w:r>
      <w:r w:rsidRPr="00297087">
        <w:rPr>
          <w:rFonts w:ascii="Helvetica" w:eastAsia="Times New Roman" w:hAnsi="Helvetica" w:cs="Helvetica"/>
          <w:color w:val="000000"/>
          <w:sz w:val="21"/>
          <w:szCs w:val="21"/>
          <w:lang w:eastAsia="en-US"/>
        </w:rPr>
        <w:t>The Continuous Delivery Pipeline</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330" w:dyaOrig="300">
          <v:shape id="_x0000_i2486" type="#_x0000_t75" style="width:16.5pt;height:15pt" o:ole="">
            <v:imagedata r:id="rId17" o:title=""/>
          </v:shape>
          <w:control r:id="rId354" w:name="DefaultOcxName180" w:shapeid="_x0000_i2486"/>
        </w:object>
      </w:r>
      <w:r w:rsidRPr="00297087">
        <w:rPr>
          <w:rFonts w:ascii="Helvetica" w:eastAsia="Times New Roman" w:hAnsi="Helvetica" w:cs="Helvetica"/>
          <w:color w:val="000000"/>
          <w:sz w:val="21"/>
          <w:szCs w:val="21"/>
          <w:lang w:eastAsia="en-US"/>
        </w:rPr>
        <w:t>The Value Stream</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330" w:dyaOrig="300">
          <v:shape id="_x0000_i2709" type="#_x0000_t75" style="width:16.5pt;height:15pt" o:ole="">
            <v:imagedata r:id="rId20" o:title=""/>
          </v:shape>
          <w:control r:id="rId355" w:name="DefaultOcxName277" w:shapeid="_x0000_i2709"/>
        </w:object>
      </w:r>
      <w:r w:rsidRPr="00297087">
        <w:rPr>
          <w:rFonts w:ascii="Helvetica" w:eastAsia="Times New Roman" w:hAnsi="Helvetica" w:cs="Helvetica"/>
          <w:color w:val="000000"/>
          <w:sz w:val="21"/>
          <w:szCs w:val="21"/>
          <w:lang w:eastAsia="en-US"/>
        </w:rPr>
        <w:t>The Portfolio Backlog</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330" w:dyaOrig="300">
          <v:shape id="_x0000_i2492" type="#_x0000_t75" style="width:16.5pt;height:15pt" o:ole="">
            <v:imagedata r:id="rId17" o:title=""/>
          </v:shape>
          <w:control r:id="rId356" w:name="DefaultOcxName377" w:shapeid="_x0000_i2492"/>
        </w:object>
      </w:r>
      <w:r w:rsidRPr="00297087">
        <w:rPr>
          <w:rFonts w:ascii="Helvetica" w:eastAsia="Times New Roman" w:hAnsi="Helvetica" w:cs="Helvetica"/>
          <w:color w:val="000000"/>
          <w:sz w:val="21"/>
          <w:szCs w:val="21"/>
          <w:lang w:eastAsia="en-US"/>
        </w:rPr>
        <w:t>The Epic Owner Backlog</w:t>
      </w:r>
    </w:p>
    <w:p w:rsidR="00565349" w:rsidRPr="00565349" w:rsidRDefault="00565349" w:rsidP="00565349">
      <w:pPr>
        <w:shd w:val="clear" w:color="auto" w:fill="FFFFFF"/>
        <w:spacing w:before="0" w:after="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b/>
          <w:bCs/>
          <w:color w:val="000000"/>
          <w:sz w:val="21"/>
          <w:szCs w:val="21"/>
          <w:lang w:eastAsia="en-US"/>
        </w:rPr>
        <w:t>The Product Manager makes weekly visits to a customer's site. Which two Agile Manifesto Values support this behavior? (Choose two.)</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495" type="#_x0000_t75" style="width:16.5pt;height:15pt" o:ole="">
            <v:imagedata r:id="rId13" o:title=""/>
          </v:shape>
          <w:control r:id="rId357" w:name="DefaultOcxName183" w:shapeid="_x0000_i2495"/>
        </w:object>
      </w:r>
      <w:r w:rsidRPr="00565349">
        <w:rPr>
          <w:rFonts w:ascii="Helvetica" w:eastAsia="Times New Roman" w:hAnsi="Helvetica" w:cs="Helvetica"/>
          <w:color w:val="000000"/>
          <w:sz w:val="21"/>
          <w:szCs w:val="21"/>
          <w:lang w:eastAsia="en-US"/>
        </w:rPr>
        <w:t>Following a plan over responding to change</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710" type="#_x0000_t75" style="width:16.5pt;height:15pt" o:ole="">
            <v:imagedata r:id="rId10" o:title=""/>
          </v:shape>
          <w:control r:id="rId358" w:name="DefaultOcxName182" w:shapeid="_x0000_i2710"/>
        </w:object>
      </w:r>
      <w:r w:rsidRPr="00565349">
        <w:rPr>
          <w:rFonts w:ascii="Helvetica" w:eastAsia="Times New Roman" w:hAnsi="Helvetica" w:cs="Helvetica"/>
          <w:color w:val="000000"/>
          <w:sz w:val="21"/>
          <w:szCs w:val="21"/>
          <w:lang w:eastAsia="en-US"/>
        </w:rPr>
        <w:t>Individual interactions over processes and tools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01" type="#_x0000_t75" style="width:16.5pt;height:15pt" o:ole="">
            <v:imagedata r:id="rId13" o:title=""/>
          </v:shape>
          <w:control r:id="rId359" w:name="DefaultOcxName278" w:shapeid="_x0000_i2501"/>
        </w:object>
      </w:r>
      <w:r w:rsidRPr="00565349">
        <w:rPr>
          <w:rFonts w:ascii="Helvetica" w:eastAsia="Times New Roman" w:hAnsi="Helvetica" w:cs="Helvetica"/>
          <w:color w:val="000000"/>
          <w:sz w:val="21"/>
          <w:szCs w:val="21"/>
          <w:lang w:eastAsia="en-US"/>
        </w:rPr>
        <w:t>Business people and developers must work together daily throughout the project</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04" type="#_x0000_t75" style="width:16.5pt;height:15pt" o:ole="">
            <v:imagedata r:id="rId13" o:title=""/>
          </v:shape>
          <w:control r:id="rId360" w:name="DefaultOcxName378" w:shapeid="_x0000_i2504"/>
        </w:object>
      </w:r>
      <w:r w:rsidRPr="00565349">
        <w:rPr>
          <w:rFonts w:ascii="Helvetica" w:eastAsia="Times New Roman" w:hAnsi="Helvetica" w:cs="Helvetica"/>
          <w:color w:val="000000"/>
          <w:sz w:val="21"/>
          <w:szCs w:val="21"/>
          <w:lang w:eastAsia="en-US"/>
        </w:rPr>
        <w:t>Working software over comprehensive collaboration</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711" type="#_x0000_t75" style="width:16.5pt;height:15pt" o:ole="">
            <v:imagedata r:id="rId10" o:title=""/>
          </v:shape>
          <w:control r:id="rId361" w:name="DefaultOcxName430" w:shapeid="_x0000_i2711"/>
        </w:object>
      </w:r>
      <w:r w:rsidRPr="00565349">
        <w:rPr>
          <w:rFonts w:ascii="Helvetica" w:eastAsia="Times New Roman" w:hAnsi="Helvetica" w:cs="Helvetica"/>
          <w:color w:val="000000"/>
          <w:sz w:val="21"/>
          <w:szCs w:val="21"/>
          <w:lang w:eastAsia="en-US"/>
        </w:rPr>
        <w:t>Customer collaboration over contract negotiation</w:t>
      </w:r>
    </w:p>
    <w:p w:rsidR="00565349" w:rsidRPr="00565349" w:rsidRDefault="00565349" w:rsidP="00565349">
      <w:pPr>
        <w:shd w:val="clear" w:color="auto" w:fill="FFFFFF"/>
        <w:spacing w:before="0" w:after="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b/>
          <w:bCs/>
          <w:color w:val="000000"/>
          <w:sz w:val="21"/>
          <w:szCs w:val="21"/>
          <w:lang w:eastAsia="en-US"/>
        </w:rPr>
        <w:t>What are two types of Enabler stories? (Choose two.)</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10" type="#_x0000_t75" style="width:16.5pt;height:15pt" o:ole="">
            <v:imagedata r:id="rId13" o:title=""/>
          </v:shape>
          <w:control r:id="rId362" w:name="DefaultOcxName185" w:shapeid="_x0000_i2510"/>
        </w:object>
      </w:r>
      <w:r w:rsidRPr="00565349">
        <w:rPr>
          <w:rFonts w:ascii="Helvetica" w:eastAsia="Times New Roman" w:hAnsi="Helvetica" w:cs="Helvetica"/>
          <w:color w:val="000000"/>
          <w:sz w:val="21"/>
          <w:szCs w:val="21"/>
          <w:lang w:eastAsia="en-US"/>
        </w:rPr>
        <w:t>User Stories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712" type="#_x0000_t75" style="width:16.5pt;height:15pt" o:ole="">
            <v:imagedata r:id="rId10" o:title=""/>
          </v:shape>
          <w:control r:id="rId363" w:name="DefaultOcxName184" w:shapeid="_x0000_i2712"/>
        </w:object>
      </w:r>
      <w:r w:rsidRPr="00565349">
        <w:rPr>
          <w:rFonts w:ascii="Helvetica" w:eastAsia="Times New Roman" w:hAnsi="Helvetica" w:cs="Helvetica"/>
          <w:color w:val="000000"/>
          <w:sz w:val="21"/>
          <w:szCs w:val="21"/>
          <w:lang w:eastAsia="en-US"/>
        </w:rPr>
        <w:t>Research Spikes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16" type="#_x0000_t75" style="width:16.5pt;height:15pt" o:ole="">
            <v:imagedata r:id="rId13" o:title=""/>
          </v:shape>
          <w:control r:id="rId364" w:name="DefaultOcxName279" w:shapeid="_x0000_i2516"/>
        </w:object>
      </w:r>
      <w:r w:rsidRPr="00565349">
        <w:rPr>
          <w:rFonts w:ascii="Helvetica" w:eastAsia="Times New Roman" w:hAnsi="Helvetica" w:cs="Helvetica"/>
          <w:color w:val="000000"/>
          <w:sz w:val="21"/>
          <w:szCs w:val="21"/>
          <w:lang w:eastAsia="en-US"/>
        </w:rPr>
        <w:t>Business Epics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19" type="#_x0000_t75" style="width:16.5pt;height:15pt" o:ole="">
            <v:imagedata r:id="rId13" o:title=""/>
          </v:shape>
          <w:control r:id="rId365" w:name="DefaultOcxName379" w:shapeid="_x0000_i2519"/>
        </w:object>
      </w:r>
      <w:r w:rsidRPr="00565349">
        <w:rPr>
          <w:rFonts w:ascii="Helvetica" w:eastAsia="Times New Roman" w:hAnsi="Helvetica" w:cs="Helvetica"/>
          <w:color w:val="000000"/>
          <w:sz w:val="21"/>
          <w:szCs w:val="21"/>
          <w:lang w:eastAsia="en-US"/>
        </w:rPr>
        <w:t>Epic Enablers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713" type="#_x0000_t75" style="width:16.5pt;height:15pt" o:ole="">
            <v:imagedata r:id="rId10" o:title=""/>
          </v:shape>
          <w:control r:id="rId366" w:name="DefaultOcxName431" w:shapeid="_x0000_i2713"/>
        </w:object>
      </w:r>
      <w:r w:rsidRPr="00565349">
        <w:rPr>
          <w:rFonts w:ascii="Helvetica" w:eastAsia="Times New Roman" w:hAnsi="Helvetica" w:cs="Helvetica"/>
          <w:color w:val="000000"/>
          <w:sz w:val="21"/>
          <w:szCs w:val="21"/>
          <w:lang w:eastAsia="en-US"/>
        </w:rPr>
        <w:t>Refactors</w:t>
      </w:r>
    </w:p>
    <w:p w:rsidR="00565349" w:rsidRPr="00565349" w:rsidRDefault="00565349" w:rsidP="00565349">
      <w:pPr>
        <w:shd w:val="clear" w:color="auto" w:fill="FFFFFF"/>
        <w:spacing w:before="0" w:after="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b/>
          <w:bCs/>
          <w:color w:val="000000"/>
          <w:sz w:val="21"/>
          <w:szCs w:val="21"/>
          <w:lang w:eastAsia="en-US"/>
        </w:rPr>
        <w:t xml:space="preserve">Which two options are part of the </w:t>
      </w:r>
      <w:proofErr w:type="spellStart"/>
      <w:r w:rsidRPr="00565349">
        <w:rPr>
          <w:rFonts w:ascii="Helvetica" w:eastAsia="Times New Roman" w:hAnsi="Helvetica" w:cs="Helvetica"/>
          <w:b/>
          <w:bCs/>
          <w:color w:val="000000"/>
          <w:sz w:val="21"/>
          <w:szCs w:val="21"/>
          <w:lang w:eastAsia="en-US"/>
        </w:rPr>
        <w:t>SAFe</w:t>
      </w:r>
      <w:proofErr w:type="spellEnd"/>
      <w:r w:rsidRPr="00565349">
        <w:rPr>
          <w:rFonts w:ascii="Helvetica" w:eastAsia="Times New Roman" w:hAnsi="Helvetica" w:cs="Helvetica"/>
          <w:b/>
          <w:bCs/>
          <w:color w:val="000000"/>
          <w:sz w:val="21"/>
          <w:szCs w:val="21"/>
          <w:lang w:eastAsia="en-US"/>
        </w:rPr>
        <w:t xml:space="preserve"> Core Values? (Choose two.)</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714" type="#_x0000_t75" style="width:16.5pt;height:15pt" o:ole="">
            <v:imagedata r:id="rId10" o:title=""/>
          </v:shape>
          <w:control r:id="rId367" w:name="DefaultOcxName187" w:shapeid="_x0000_i2714"/>
        </w:object>
      </w:r>
      <w:r w:rsidRPr="00565349">
        <w:rPr>
          <w:rFonts w:ascii="Helvetica" w:eastAsia="Times New Roman" w:hAnsi="Helvetica" w:cs="Helvetica"/>
          <w:color w:val="000000"/>
          <w:sz w:val="21"/>
          <w:szCs w:val="21"/>
          <w:lang w:eastAsia="en-US"/>
        </w:rPr>
        <w:t>Transparency</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715" type="#_x0000_t75" style="width:16.5pt;height:15pt" o:ole="">
            <v:imagedata r:id="rId10" o:title=""/>
          </v:shape>
          <w:control r:id="rId368" w:name="DefaultOcxName186" w:shapeid="_x0000_i2715"/>
        </w:object>
      </w:r>
      <w:r w:rsidRPr="00565349">
        <w:rPr>
          <w:rFonts w:ascii="Helvetica" w:eastAsia="Times New Roman" w:hAnsi="Helvetica" w:cs="Helvetica"/>
          <w:color w:val="000000"/>
          <w:sz w:val="21"/>
          <w:szCs w:val="21"/>
          <w:lang w:eastAsia="en-US"/>
        </w:rPr>
        <w:t>Program Execution</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31" type="#_x0000_t75" style="width:16.5pt;height:15pt" o:ole="">
            <v:imagedata r:id="rId13" o:title=""/>
          </v:shape>
          <w:control r:id="rId369" w:name="DefaultOcxName280" w:shapeid="_x0000_i2531"/>
        </w:object>
      </w:r>
      <w:r w:rsidRPr="00565349">
        <w:rPr>
          <w:rFonts w:ascii="Helvetica" w:eastAsia="Times New Roman" w:hAnsi="Helvetica" w:cs="Helvetica"/>
          <w:color w:val="000000"/>
          <w:sz w:val="21"/>
          <w:szCs w:val="21"/>
          <w:lang w:eastAsia="en-US"/>
        </w:rPr>
        <w:t>Foster Innovation</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lastRenderedPageBreak/>
        <w:object w:dxaOrig="330" w:dyaOrig="300">
          <v:shape id="_x0000_i2534" type="#_x0000_t75" style="width:16.5pt;height:15pt" o:ole="">
            <v:imagedata r:id="rId13" o:title=""/>
          </v:shape>
          <w:control r:id="rId370" w:name="DefaultOcxName380" w:shapeid="_x0000_i2534"/>
        </w:object>
      </w:r>
      <w:r w:rsidRPr="00565349">
        <w:rPr>
          <w:rFonts w:ascii="Helvetica" w:eastAsia="Times New Roman" w:hAnsi="Helvetica" w:cs="Helvetica"/>
          <w:color w:val="000000"/>
          <w:sz w:val="21"/>
          <w:szCs w:val="21"/>
          <w:lang w:eastAsia="en-US"/>
        </w:rPr>
        <w:t>Objective Milestones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330" w:dyaOrig="300">
          <v:shape id="_x0000_i2537" type="#_x0000_t75" style="width:16.5pt;height:15pt" o:ole="">
            <v:imagedata r:id="rId13" o:title=""/>
          </v:shape>
          <w:control r:id="rId371" w:name="DefaultOcxName432" w:shapeid="_x0000_i2537"/>
        </w:object>
      </w:r>
      <w:r w:rsidRPr="00565349">
        <w:rPr>
          <w:rFonts w:ascii="Helvetica" w:eastAsia="Times New Roman" w:hAnsi="Helvetica" w:cs="Helvetica"/>
          <w:color w:val="000000"/>
          <w:sz w:val="21"/>
          <w:szCs w:val="21"/>
          <w:lang w:eastAsia="en-US"/>
        </w:rPr>
        <w:t>Accountability</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What is enabled by the key components of the Continuous Delivery Pipeline?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40" type="#_x0000_t75" style="width:16.5pt;height:15pt" o:ole="">
            <v:imagedata r:id="rId17" o:title=""/>
          </v:shape>
          <w:control r:id="rId372" w:name="DefaultOcxName189" w:shapeid="_x0000_i2540"/>
        </w:object>
      </w:r>
      <w:r w:rsidRPr="0046042E">
        <w:rPr>
          <w:rFonts w:ascii="Helvetica" w:eastAsia="Times New Roman" w:hAnsi="Helvetica" w:cs="Helvetica"/>
          <w:color w:val="000000"/>
          <w:sz w:val="21"/>
          <w:szCs w:val="21"/>
          <w:lang w:eastAsia="en-US"/>
        </w:rPr>
        <w:t>To determine release cadence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43" type="#_x0000_t75" style="width:16.5pt;height:15pt" o:ole="">
            <v:imagedata r:id="rId17" o:title=""/>
          </v:shape>
          <w:control r:id="rId373" w:name="DefaultOcxName188" w:shapeid="_x0000_i2543"/>
        </w:object>
      </w:r>
      <w:r w:rsidRPr="0046042E">
        <w:rPr>
          <w:rFonts w:ascii="Helvetica" w:eastAsia="Times New Roman" w:hAnsi="Helvetica" w:cs="Helvetica"/>
          <w:color w:val="000000"/>
          <w:sz w:val="21"/>
          <w:szCs w:val="21"/>
          <w:lang w:eastAsia="en-US"/>
        </w:rPr>
        <w:t>To identify which end users should receive the release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46" type="#_x0000_t75" style="width:16.5pt;height:15pt" o:ole="">
            <v:imagedata r:id="rId17" o:title=""/>
          </v:shape>
          <w:control r:id="rId374" w:name="DefaultOcxName281" w:shapeid="_x0000_i2546"/>
        </w:object>
      </w:r>
      <w:r w:rsidRPr="0046042E">
        <w:rPr>
          <w:rFonts w:ascii="Helvetica" w:eastAsia="Times New Roman" w:hAnsi="Helvetica" w:cs="Helvetica"/>
          <w:color w:val="000000"/>
          <w:sz w:val="21"/>
          <w:szCs w:val="21"/>
          <w:lang w:eastAsia="en-US"/>
        </w:rPr>
        <w:t>To decide which system should be released</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716" type="#_x0000_t75" style="width:16.5pt;height:15pt" o:ole="">
            <v:imagedata r:id="rId20" o:title=""/>
          </v:shape>
          <w:control r:id="rId375" w:name="DefaultOcxName381" w:shapeid="_x0000_i2716"/>
        </w:object>
      </w:r>
      <w:r w:rsidRPr="0046042E">
        <w:rPr>
          <w:rFonts w:ascii="Helvetica" w:eastAsia="Times New Roman" w:hAnsi="Helvetica" w:cs="Helvetica"/>
          <w:color w:val="000000"/>
          <w:sz w:val="21"/>
          <w:szCs w:val="21"/>
          <w:lang w:eastAsia="en-US"/>
        </w:rPr>
        <w:t>To release on demand</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The Iteration Retrospective is used to reflect on the Iteration that was just completed and to come up with new ideas to improve the process. Where are these improvement items entered?</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52" type="#_x0000_t75" style="width:16.5pt;height:15pt" o:ole="">
            <v:imagedata r:id="rId17" o:title=""/>
          </v:shape>
          <w:control r:id="rId376" w:name="DefaultOcxName191" w:shapeid="_x0000_i2552"/>
        </w:object>
      </w:r>
      <w:r w:rsidRPr="0046042E">
        <w:rPr>
          <w:rFonts w:ascii="Helvetica" w:eastAsia="Times New Roman" w:hAnsi="Helvetica" w:cs="Helvetica"/>
          <w:color w:val="000000"/>
          <w:sz w:val="21"/>
          <w:szCs w:val="21"/>
          <w:lang w:eastAsia="en-US"/>
        </w:rPr>
        <w:t>Into the Solution Backlog</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55" type="#_x0000_t75" style="width:16.5pt;height:15pt" o:ole="">
            <v:imagedata r:id="rId17" o:title=""/>
          </v:shape>
          <w:control r:id="rId377" w:name="DefaultOcxName190" w:shapeid="_x0000_i2555"/>
        </w:object>
      </w:r>
      <w:r w:rsidRPr="0046042E">
        <w:rPr>
          <w:rFonts w:ascii="Helvetica" w:eastAsia="Times New Roman" w:hAnsi="Helvetica" w:cs="Helvetica"/>
          <w:color w:val="000000"/>
          <w:sz w:val="21"/>
          <w:szCs w:val="21"/>
          <w:lang w:eastAsia="en-US"/>
        </w:rPr>
        <w:t>Into the PI Objectives</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717" type="#_x0000_t75" style="width:16.5pt;height:15pt" o:ole="">
            <v:imagedata r:id="rId20" o:title=""/>
          </v:shape>
          <w:control r:id="rId378" w:name="DefaultOcxName282" w:shapeid="_x0000_i2717"/>
        </w:object>
      </w:r>
      <w:r w:rsidRPr="0046042E">
        <w:rPr>
          <w:rFonts w:ascii="Helvetica" w:eastAsia="Times New Roman" w:hAnsi="Helvetica" w:cs="Helvetica"/>
          <w:color w:val="000000"/>
          <w:sz w:val="21"/>
          <w:szCs w:val="21"/>
          <w:lang w:eastAsia="en-US"/>
        </w:rPr>
        <w:t>Into the Team Backlog</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61" type="#_x0000_t75" style="width:16.5pt;height:15pt" o:ole="">
            <v:imagedata r:id="rId17" o:title=""/>
          </v:shape>
          <w:control r:id="rId379" w:name="DefaultOcxName382" w:shapeid="_x0000_i2561"/>
        </w:object>
      </w:r>
      <w:r w:rsidRPr="0046042E">
        <w:rPr>
          <w:rFonts w:ascii="Helvetica" w:eastAsia="Times New Roman" w:hAnsi="Helvetica" w:cs="Helvetica"/>
          <w:color w:val="000000"/>
          <w:sz w:val="21"/>
          <w:szCs w:val="21"/>
          <w:lang w:eastAsia="en-US"/>
        </w:rPr>
        <w:t>Into the Solution Intent</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 xml:space="preserve">Which </w:t>
      </w:r>
      <w:proofErr w:type="spellStart"/>
      <w:r w:rsidRPr="0046042E">
        <w:rPr>
          <w:rFonts w:ascii="Helvetica" w:eastAsia="Times New Roman" w:hAnsi="Helvetica" w:cs="Helvetica"/>
          <w:b/>
          <w:bCs/>
          <w:color w:val="000000"/>
          <w:sz w:val="21"/>
          <w:szCs w:val="21"/>
          <w:lang w:eastAsia="en-US"/>
        </w:rPr>
        <w:t>SAFe</w:t>
      </w:r>
      <w:proofErr w:type="spellEnd"/>
      <w:r w:rsidRPr="0046042E">
        <w:rPr>
          <w:rFonts w:ascii="Helvetica" w:eastAsia="Times New Roman" w:hAnsi="Helvetica" w:cs="Helvetica"/>
          <w:b/>
          <w:bCs/>
          <w:color w:val="000000"/>
          <w:sz w:val="21"/>
          <w:szCs w:val="21"/>
          <w:lang w:eastAsia="en-US"/>
        </w:rPr>
        <w:t xml:space="preserve"> Lean-Agile Principle supports applying a Set-Based design approach?</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718" type="#_x0000_t75" style="width:16.5pt;height:15pt" o:ole="">
            <v:imagedata r:id="rId20" o:title=""/>
          </v:shape>
          <w:control r:id="rId380" w:name="DefaultOcxName193" w:shapeid="_x0000_i2718"/>
        </w:object>
      </w:r>
      <w:r w:rsidRPr="0046042E">
        <w:rPr>
          <w:rFonts w:ascii="Helvetica" w:eastAsia="Times New Roman" w:hAnsi="Helvetica" w:cs="Helvetica"/>
          <w:color w:val="000000"/>
          <w:sz w:val="21"/>
          <w:szCs w:val="21"/>
          <w:lang w:eastAsia="en-US"/>
        </w:rPr>
        <w:t>#3 - Assume variability; preserve options</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67" type="#_x0000_t75" style="width:16.5pt;height:15pt" o:ole="">
            <v:imagedata r:id="rId17" o:title=""/>
          </v:shape>
          <w:control r:id="rId381" w:name="DefaultOcxName192" w:shapeid="_x0000_i2567"/>
        </w:object>
      </w:r>
      <w:r w:rsidRPr="0046042E">
        <w:rPr>
          <w:rFonts w:ascii="Helvetica" w:eastAsia="Times New Roman" w:hAnsi="Helvetica" w:cs="Helvetica"/>
          <w:color w:val="000000"/>
          <w:sz w:val="21"/>
          <w:szCs w:val="21"/>
          <w:lang w:eastAsia="en-US"/>
        </w:rPr>
        <w:t>#4 - Build incrementally with fast, integrated learning cycles</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70" type="#_x0000_t75" style="width:16.5pt;height:15pt" o:ole="">
            <v:imagedata r:id="rId17" o:title=""/>
          </v:shape>
          <w:control r:id="rId382" w:name="DefaultOcxName283" w:shapeid="_x0000_i2570"/>
        </w:object>
      </w:r>
      <w:r w:rsidRPr="0046042E">
        <w:rPr>
          <w:rFonts w:ascii="Helvetica" w:eastAsia="Times New Roman" w:hAnsi="Helvetica" w:cs="Helvetica"/>
          <w:color w:val="000000"/>
          <w:sz w:val="21"/>
          <w:szCs w:val="21"/>
          <w:lang w:eastAsia="en-US"/>
        </w:rPr>
        <w:t>#2 - Apply systems thinking</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73" type="#_x0000_t75" style="width:16.5pt;height:15pt" o:ole="">
            <v:imagedata r:id="rId17" o:title=""/>
          </v:shape>
          <w:control r:id="rId383" w:name="DefaultOcxName383" w:shapeid="_x0000_i2573"/>
        </w:object>
      </w:r>
      <w:r w:rsidRPr="0046042E">
        <w:rPr>
          <w:rFonts w:ascii="Helvetica" w:eastAsia="Times New Roman" w:hAnsi="Helvetica" w:cs="Helvetica"/>
          <w:color w:val="000000"/>
          <w:sz w:val="21"/>
          <w:szCs w:val="21"/>
          <w:lang w:eastAsia="en-US"/>
        </w:rPr>
        <w:t>#1 - Take an economic view</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 xml:space="preserve">What should be understood </w:t>
      </w:r>
      <w:proofErr w:type="gramStart"/>
      <w:r w:rsidRPr="0046042E">
        <w:rPr>
          <w:rFonts w:ascii="Helvetica" w:eastAsia="Times New Roman" w:hAnsi="Helvetica" w:cs="Helvetica"/>
          <w:b/>
          <w:bCs/>
          <w:color w:val="000000"/>
          <w:sz w:val="21"/>
          <w:szCs w:val="21"/>
          <w:lang w:eastAsia="en-US"/>
        </w:rPr>
        <w:t>in order to</w:t>
      </w:r>
      <w:proofErr w:type="gramEnd"/>
      <w:r w:rsidRPr="0046042E">
        <w:rPr>
          <w:rFonts w:ascii="Helvetica" w:eastAsia="Times New Roman" w:hAnsi="Helvetica" w:cs="Helvetica"/>
          <w:b/>
          <w:bCs/>
          <w:color w:val="000000"/>
          <w:sz w:val="21"/>
          <w:szCs w:val="21"/>
          <w:lang w:eastAsia="en-US"/>
        </w:rPr>
        <w:t xml:space="preserve"> achieve the goals of Release on Demand?</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76" type="#_x0000_t75" style="width:16.5pt;height:15pt" o:ole="">
            <v:imagedata r:id="rId17" o:title=""/>
          </v:shape>
          <w:control r:id="rId384" w:name="DefaultOcxName195" w:shapeid="_x0000_i2576"/>
        </w:object>
      </w:r>
      <w:r w:rsidRPr="0046042E">
        <w:rPr>
          <w:rFonts w:ascii="Helvetica" w:eastAsia="Times New Roman" w:hAnsi="Helvetica" w:cs="Helvetica"/>
          <w:color w:val="000000"/>
          <w:sz w:val="21"/>
          <w:szCs w:val="21"/>
          <w:lang w:eastAsia="en-US"/>
        </w:rPr>
        <w:t>How to refactor the Solution to deliver all the value at once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79" type="#_x0000_t75" style="width:16.5pt;height:15pt" o:ole="">
            <v:imagedata r:id="rId17" o:title=""/>
          </v:shape>
          <w:control r:id="rId385" w:name="DefaultOcxName194" w:shapeid="_x0000_i2579"/>
        </w:object>
      </w:r>
      <w:r w:rsidRPr="0046042E">
        <w:rPr>
          <w:rFonts w:ascii="Helvetica" w:eastAsia="Times New Roman" w:hAnsi="Helvetica" w:cs="Helvetica"/>
          <w:color w:val="000000"/>
          <w:sz w:val="21"/>
          <w:szCs w:val="21"/>
          <w:lang w:eastAsia="en-US"/>
        </w:rPr>
        <w:t>How to release Solution elements in a monolithic release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719" type="#_x0000_t75" style="width:16.5pt;height:15pt" o:ole="">
            <v:imagedata r:id="rId20" o:title=""/>
          </v:shape>
          <w:control r:id="rId386" w:name="DefaultOcxName284" w:shapeid="_x0000_i2719"/>
        </w:object>
      </w:r>
      <w:r w:rsidRPr="0046042E">
        <w:rPr>
          <w:rFonts w:ascii="Helvetica" w:eastAsia="Times New Roman" w:hAnsi="Helvetica" w:cs="Helvetica"/>
          <w:color w:val="000000"/>
          <w:sz w:val="21"/>
          <w:szCs w:val="21"/>
          <w:lang w:eastAsia="en-US"/>
        </w:rPr>
        <w:t>How to decouple the release from the development cadence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330" w:dyaOrig="300">
          <v:shape id="_x0000_i2585" type="#_x0000_t75" style="width:16.5pt;height:15pt" o:ole="">
            <v:imagedata r:id="rId17" o:title=""/>
          </v:shape>
          <w:control r:id="rId387" w:name="DefaultOcxName384" w:shapeid="_x0000_i2585"/>
        </w:object>
      </w:r>
      <w:r w:rsidRPr="0046042E">
        <w:rPr>
          <w:rFonts w:ascii="Helvetica" w:eastAsia="Times New Roman" w:hAnsi="Helvetica" w:cs="Helvetica"/>
          <w:color w:val="000000"/>
          <w:sz w:val="21"/>
          <w:szCs w:val="21"/>
          <w:lang w:eastAsia="en-US"/>
        </w:rPr>
        <w:t>How to communicate the release cadence to customers</w:t>
      </w:r>
    </w:p>
    <w:p w:rsidR="00277266" w:rsidRPr="00277266" w:rsidRDefault="00277266" w:rsidP="00277266">
      <w:pPr>
        <w:shd w:val="clear" w:color="auto" w:fill="FFFFFF"/>
        <w:spacing w:before="0" w:after="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b/>
          <w:bCs/>
          <w:color w:val="000000"/>
          <w:sz w:val="21"/>
          <w:szCs w:val="21"/>
          <w:lang w:eastAsia="en-US"/>
        </w:rPr>
        <w:t>The Product Owner has content authority for the Team Backlog including accepting stories and team increments, establishing story acceptance criteria, and what else?</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330" w:dyaOrig="300">
          <v:shape id="_x0000_i2720" type="#_x0000_t75" style="width:16.5pt;height:15pt" o:ole="">
            <v:imagedata r:id="rId20" o:title=""/>
          </v:shape>
          <w:control r:id="rId388" w:name="DefaultOcxName197" w:shapeid="_x0000_i2720"/>
        </w:object>
      </w:r>
      <w:r w:rsidRPr="00277266">
        <w:rPr>
          <w:rFonts w:ascii="Helvetica" w:eastAsia="Times New Roman" w:hAnsi="Helvetica" w:cs="Helvetica"/>
          <w:color w:val="000000"/>
          <w:sz w:val="21"/>
          <w:szCs w:val="21"/>
          <w:lang w:eastAsia="en-US"/>
        </w:rPr>
        <w:t>Helping to drive PI Objectives at the Team Level</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330" w:dyaOrig="300">
          <v:shape id="_x0000_i2591" type="#_x0000_t75" style="width:16.5pt;height:15pt" o:ole="">
            <v:imagedata r:id="rId17" o:title=""/>
          </v:shape>
          <w:control r:id="rId389" w:name="DefaultOcxName196" w:shapeid="_x0000_i2591"/>
        </w:object>
      </w:r>
      <w:r w:rsidRPr="00277266">
        <w:rPr>
          <w:rFonts w:ascii="Helvetica" w:eastAsia="Times New Roman" w:hAnsi="Helvetica" w:cs="Helvetica"/>
          <w:color w:val="000000"/>
          <w:sz w:val="21"/>
          <w:szCs w:val="21"/>
          <w:lang w:eastAsia="en-US"/>
        </w:rPr>
        <w:t>Establishing the annual calendars for Iterations and Program Increments</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330" w:dyaOrig="300">
          <v:shape id="_x0000_i2594" type="#_x0000_t75" style="width:16.5pt;height:15pt" o:ole="">
            <v:imagedata r:id="rId17" o:title=""/>
          </v:shape>
          <w:control r:id="rId390" w:name="DefaultOcxName285" w:shapeid="_x0000_i2594"/>
        </w:object>
      </w:r>
      <w:r w:rsidRPr="00277266">
        <w:rPr>
          <w:rFonts w:ascii="Helvetica" w:eastAsia="Times New Roman" w:hAnsi="Helvetica" w:cs="Helvetica"/>
          <w:color w:val="000000"/>
          <w:sz w:val="21"/>
          <w:szCs w:val="21"/>
          <w:lang w:eastAsia="en-US"/>
        </w:rPr>
        <w:t>Having the authority and knowledge to work with Lean Portfolio Management</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330" w:dyaOrig="300">
          <v:shape id="_x0000_i2597" type="#_x0000_t75" style="width:16.5pt;height:15pt" o:ole="">
            <v:imagedata r:id="rId17" o:title=""/>
          </v:shape>
          <w:control r:id="rId391" w:name="DefaultOcxName385" w:shapeid="_x0000_i2597"/>
        </w:object>
      </w:r>
      <w:r w:rsidRPr="00277266">
        <w:rPr>
          <w:rFonts w:ascii="Helvetica" w:eastAsia="Times New Roman" w:hAnsi="Helvetica" w:cs="Helvetica"/>
          <w:color w:val="000000"/>
          <w:sz w:val="21"/>
          <w:szCs w:val="21"/>
          <w:lang w:eastAsia="en-US"/>
        </w:rPr>
        <w:t>Working with the Solution Team to prioritize Enablers</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Which two statements are true about decentralizing decision-making? (Choose two.)</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lastRenderedPageBreak/>
        <w:object w:dxaOrig="330" w:dyaOrig="300">
          <v:shape id="_x0000_i2721" type="#_x0000_t75" style="width:16.5pt;height:15pt" o:ole="">
            <v:imagedata r:id="rId10" o:title=""/>
          </v:shape>
          <w:control r:id="rId392" w:name="DefaultOcxName199" w:shapeid="_x0000_i2721"/>
        </w:object>
      </w:r>
      <w:r w:rsidRPr="00D61E54">
        <w:rPr>
          <w:rFonts w:ascii="Helvetica" w:eastAsia="Times New Roman" w:hAnsi="Helvetica" w:cs="Helvetica"/>
          <w:color w:val="000000"/>
          <w:sz w:val="21"/>
          <w:szCs w:val="21"/>
          <w:lang w:eastAsia="en-US"/>
        </w:rPr>
        <w:t>Product Owners make Team Level content decisions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03" type="#_x0000_t75" style="width:16.5pt;height:15pt" o:ole="">
            <v:imagedata r:id="rId13" o:title=""/>
          </v:shape>
          <w:control r:id="rId393" w:name="DefaultOcxName198" w:shapeid="_x0000_i2603"/>
        </w:object>
      </w:r>
      <w:r w:rsidRPr="00D61E54">
        <w:rPr>
          <w:rFonts w:ascii="Helvetica" w:eastAsia="Times New Roman" w:hAnsi="Helvetica" w:cs="Helvetica"/>
          <w:color w:val="000000"/>
          <w:sz w:val="21"/>
          <w:szCs w:val="21"/>
          <w:lang w:eastAsia="en-US"/>
        </w:rPr>
        <w:t>Teams should make backlog decisions based on Product Owner and/or Product Manager feedback</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06" type="#_x0000_t75" style="width:16.5pt;height:15pt" o:ole="">
            <v:imagedata r:id="rId13" o:title=""/>
          </v:shape>
          <w:control r:id="rId394" w:name="DefaultOcxName286" w:shapeid="_x0000_i2606"/>
        </w:object>
      </w:r>
      <w:r w:rsidRPr="00D61E54">
        <w:rPr>
          <w:rFonts w:ascii="Helvetica" w:eastAsia="Times New Roman" w:hAnsi="Helvetica" w:cs="Helvetica"/>
          <w:color w:val="000000"/>
          <w:sz w:val="21"/>
          <w:szCs w:val="21"/>
          <w:lang w:eastAsia="en-US"/>
        </w:rPr>
        <w:t>Product Managers facilitate helping the team build the right things at the right time</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722" type="#_x0000_t75" style="width:16.5pt;height:15pt" o:ole="">
            <v:imagedata r:id="rId10" o:title=""/>
          </v:shape>
          <w:control r:id="rId395" w:name="DefaultOcxName386" w:shapeid="_x0000_i2722"/>
        </w:object>
      </w:r>
      <w:r w:rsidRPr="00D61E54">
        <w:rPr>
          <w:rFonts w:ascii="Helvetica" w:eastAsia="Times New Roman" w:hAnsi="Helvetica" w:cs="Helvetica"/>
          <w:color w:val="000000"/>
          <w:sz w:val="21"/>
          <w:szCs w:val="21"/>
          <w:lang w:eastAsia="en-US"/>
        </w:rPr>
        <w:t>Product Managers are empowered to make Program Level decisions regarding PI content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12" type="#_x0000_t75" style="width:16.5pt;height:15pt" o:ole="">
            <v:imagedata r:id="rId13" o:title=""/>
          </v:shape>
          <w:control r:id="rId396" w:name="DefaultOcxName433" w:shapeid="_x0000_i2612"/>
        </w:object>
      </w:r>
      <w:r w:rsidRPr="00D61E54">
        <w:rPr>
          <w:rFonts w:ascii="Helvetica" w:eastAsia="Times New Roman" w:hAnsi="Helvetica" w:cs="Helvetica"/>
          <w:color w:val="000000"/>
          <w:sz w:val="21"/>
          <w:szCs w:val="21"/>
          <w:lang w:eastAsia="en-US"/>
        </w:rPr>
        <w:t>Product Owners are responsible for making decisions that provide significant economies of scale</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Which role defines and prioritizes the Program Backlog?</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723" type="#_x0000_t75" style="width:16.5pt;height:15pt" o:ole="">
            <v:imagedata r:id="rId20" o:title=""/>
          </v:shape>
          <w:control r:id="rId397" w:name="DefaultOcxName200" w:shapeid="_x0000_i2723"/>
        </w:object>
      </w:r>
      <w:r w:rsidRPr="00D61E54">
        <w:rPr>
          <w:rFonts w:ascii="Helvetica" w:eastAsia="Times New Roman" w:hAnsi="Helvetica" w:cs="Helvetica"/>
          <w:color w:val="000000"/>
          <w:sz w:val="21"/>
          <w:szCs w:val="21"/>
          <w:lang w:eastAsia="en-US"/>
        </w:rPr>
        <w:t>Product Management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18" type="#_x0000_t75" style="width:16.5pt;height:15pt" o:ole="">
            <v:imagedata r:id="rId17" o:title=""/>
          </v:shape>
          <w:control r:id="rId398" w:name="DefaultOcxName1100" w:shapeid="_x0000_i2618"/>
        </w:object>
      </w:r>
      <w:r w:rsidRPr="00D61E54">
        <w:rPr>
          <w:rFonts w:ascii="Helvetica" w:eastAsia="Times New Roman" w:hAnsi="Helvetica" w:cs="Helvetica"/>
          <w:color w:val="000000"/>
          <w:sz w:val="21"/>
          <w:szCs w:val="21"/>
          <w:lang w:eastAsia="en-US"/>
        </w:rPr>
        <w:t>System Team</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21" type="#_x0000_t75" style="width:16.5pt;height:15pt" o:ole="">
            <v:imagedata r:id="rId17" o:title=""/>
          </v:shape>
          <w:control r:id="rId399" w:name="DefaultOcxName287" w:shapeid="_x0000_i2621"/>
        </w:object>
      </w:r>
      <w:r w:rsidRPr="00D61E54">
        <w:rPr>
          <w:rFonts w:ascii="Helvetica" w:eastAsia="Times New Roman" w:hAnsi="Helvetica" w:cs="Helvetica"/>
          <w:color w:val="000000"/>
          <w:sz w:val="21"/>
          <w:szCs w:val="21"/>
          <w:lang w:eastAsia="en-US"/>
        </w:rPr>
        <w:t>Portfolio Manager</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24" type="#_x0000_t75" style="width:16.5pt;height:15pt" o:ole="">
            <v:imagedata r:id="rId17" o:title=""/>
          </v:shape>
          <w:control r:id="rId400" w:name="DefaultOcxName387" w:shapeid="_x0000_i2624"/>
        </w:object>
      </w:r>
      <w:r w:rsidRPr="00D61E54">
        <w:rPr>
          <w:rFonts w:ascii="Helvetica" w:eastAsia="Times New Roman" w:hAnsi="Helvetica" w:cs="Helvetica"/>
          <w:color w:val="000000"/>
          <w:sz w:val="21"/>
          <w:szCs w:val="21"/>
          <w:lang w:eastAsia="en-US"/>
        </w:rPr>
        <w:t>Release Train Engineer</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What is the most important activity for Product Management in the Releasing step of the Program Kanban?</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27" type="#_x0000_t75" style="width:16.5pt;height:15pt" o:ole="">
            <v:imagedata r:id="rId17" o:title=""/>
          </v:shape>
          <w:control r:id="rId401" w:name="DefaultOcxName201" w:shapeid="_x0000_i2627"/>
        </w:object>
      </w:r>
      <w:r w:rsidRPr="00D61E54">
        <w:rPr>
          <w:rFonts w:ascii="Helvetica" w:eastAsia="Times New Roman" w:hAnsi="Helvetica" w:cs="Helvetica"/>
          <w:color w:val="000000"/>
          <w:sz w:val="21"/>
          <w:szCs w:val="21"/>
          <w:lang w:eastAsia="en-US"/>
        </w:rPr>
        <w:t>Monitor feature toggle management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30" type="#_x0000_t75" style="width:16.5pt;height:15pt" o:ole="">
            <v:imagedata r:id="rId17" o:title=""/>
          </v:shape>
          <w:control r:id="rId402" w:name="DefaultOcxName1101" w:shapeid="_x0000_i2630"/>
        </w:object>
      </w:r>
      <w:r w:rsidRPr="00D61E54">
        <w:rPr>
          <w:rFonts w:ascii="Helvetica" w:eastAsia="Times New Roman" w:hAnsi="Helvetica" w:cs="Helvetica"/>
          <w:color w:val="000000"/>
          <w:sz w:val="21"/>
          <w:szCs w:val="21"/>
          <w:lang w:eastAsia="en-US"/>
        </w:rPr>
        <w:t>Train customers on the usage of newly released features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724" type="#_x0000_t75" style="width:16.5pt;height:15pt" o:ole="">
            <v:imagedata r:id="rId20" o:title=""/>
          </v:shape>
          <w:control r:id="rId403" w:name="DefaultOcxName288" w:shapeid="_x0000_i2724"/>
        </w:object>
      </w:r>
      <w:r w:rsidRPr="00D61E54">
        <w:rPr>
          <w:rFonts w:ascii="Helvetica" w:eastAsia="Times New Roman" w:hAnsi="Helvetica" w:cs="Helvetica"/>
          <w:color w:val="000000"/>
          <w:sz w:val="21"/>
          <w:szCs w:val="21"/>
          <w:lang w:eastAsia="en-US"/>
        </w:rPr>
        <w:t>Validate the hypothesis of Features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36" type="#_x0000_t75" style="width:16.5pt;height:15pt" o:ole="">
            <v:imagedata r:id="rId17" o:title=""/>
          </v:shape>
          <w:control r:id="rId404" w:name="DefaultOcxName388" w:shapeid="_x0000_i2636"/>
        </w:object>
      </w:r>
      <w:r w:rsidRPr="00D61E54">
        <w:rPr>
          <w:rFonts w:ascii="Helvetica" w:eastAsia="Times New Roman" w:hAnsi="Helvetica" w:cs="Helvetica"/>
          <w:color w:val="000000"/>
          <w:sz w:val="21"/>
          <w:szCs w:val="21"/>
          <w:lang w:eastAsia="en-US"/>
        </w:rPr>
        <w:t>Prioritize the establishment of rollback procedures</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When moving to a Lean Portfolio Management function, centralized control becomes decentralized decision-making, and project-based funding and control becomes what?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726" type="#_x0000_t75" style="width:16.5pt;height:15pt" o:ole="">
            <v:imagedata r:id="rId20" o:title=""/>
          </v:shape>
          <w:control r:id="rId405" w:name="DefaultOcxName202" w:shapeid="_x0000_i2726"/>
        </w:object>
      </w:r>
      <w:r w:rsidRPr="00D61E54">
        <w:rPr>
          <w:rFonts w:ascii="Helvetica" w:eastAsia="Times New Roman" w:hAnsi="Helvetica" w:cs="Helvetica"/>
          <w:color w:val="000000"/>
          <w:sz w:val="21"/>
          <w:szCs w:val="21"/>
          <w:lang w:eastAsia="en-US"/>
        </w:rPr>
        <w:t>Lean budgeting and self-managing Agile Release Trains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42" type="#_x0000_t75" style="width:16.5pt;height:15pt" o:ole="">
            <v:imagedata r:id="rId17" o:title=""/>
          </v:shape>
          <w:control r:id="rId406" w:name="DefaultOcxName1102" w:shapeid="_x0000_i2642"/>
        </w:object>
      </w:r>
      <w:r w:rsidRPr="00D61E54">
        <w:rPr>
          <w:rFonts w:ascii="Helvetica" w:eastAsia="Times New Roman" w:hAnsi="Helvetica" w:cs="Helvetica"/>
          <w:color w:val="000000"/>
          <w:sz w:val="21"/>
          <w:szCs w:val="21"/>
          <w:lang w:eastAsia="en-US"/>
        </w:rPr>
        <w:t>Demand management, continuous value flow</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330" w:dyaOrig="300">
          <v:shape id="_x0000_i2645" type="#_x0000_t75" style="width:16.5pt;height:15pt" o:ole="">
            <v:imagedata r:id="rId17" o:title=""/>
          </v:shape>
          <w:control r:id="rId407" w:name="DefaultOcxName289" w:shapeid="_x0000_i2645"/>
        </w:object>
      </w:r>
      <w:r w:rsidRPr="00D61E54">
        <w:rPr>
          <w:rFonts w:ascii="Helvetica" w:eastAsia="Times New Roman" w:hAnsi="Helvetica" w:cs="Helvetica"/>
          <w:color w:val="000000"/>
          <w:sz w:val="21"/>
          <w:szCs w:val="21"/>
          <w:lang w:eastAsia="en-US"/>
        </w:rPr>
        <w:t>Lightweight, Epic-only business cases</w:t>
      </w:r>
    </w:p>
    <w:p w:rsidR="000A747C" w:rsidRDefault="00D61E54" w:rsidP="00F52307">
      <w:pPr>
        <w:shd w:val="clear" w:color="auto" w:fill="FFFFFF"/>
        <w:spacing w:after="150" w:line="240" w:lineRule="auto"/>
        <w:rPr>
          <w:rFonts w:ascii="Helvetica" w:eastAsia="Times New Roman" w:hAnsi="Helvetica" w:cs="Helvetica"/>
          <w:b/>
          <w:bCs/>
          <w:color w:val="000000"/>
          <w:sz w:val="21"/>
          <w:szCs w:val="21"/>
        </w:rPr>
      </w:pPr>
      <w:r w:rsidRPr="00D61E54">
        <w:rPr>
          <w:rFonts w:ascii="Helvetica" w:eastAsia="Times New Roman" w:hAnsi="Helvetica" w:cs="Helvetica"/>
          <w:color w:val="000000"/>
          <w:sz w:val="21"/>
          <w:szCs w:val="21"/>
        </w:rPr>
        <w:object w:dxaOrig="330" w:dyaOrig="300">
          <v:shape id="_x0000_i2648" type="#_x0000_t75" style="width:16.5pt;height:15pt" o:ole="">
            <v:imagedata r:id="rId17" o:title=""/>
          </v:shape>
          <w:control r:id="rId408" w:name="DefaultOcxName389" w:shapeid="_x0000_i2648"/>
        </w:object>
      </w:r>
      <w:r w:rsidRPr="00D61E54">
        <w:rPr>
          <w:rFonts w:ascii="Helvetica" w:eastAsia="Times New Roman" w:hAnsi="Helvetica" w:cs="Helvetica"/>
          <w:color w:val="000000"/>
          <w:sz w:val="21"/>
          <w:szCs w:val="21"/>
          <w:lang w:eastAsia="en-US"/>
        </w:rPr>
        <w:t>Objective, fact-based measures and milestones</w:t>
      </w:r>
    </w:p>
    <w:sectPr w:rsidR="000A747C" w:rsidSect="00543D1C">
      <w:footerReference w:type="default" r:id="rId409"/>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5C5" w:rsidRDefault="002D05C5">
      <w:pPr>
        <w:spacing w:after="0" w:line="240" w:lineRule="auto"/>
      </w:pPr>
      <w:r>
        <w:separator/>
      </w:r>
    </w:p>
  </w:endnote>
  <w:endnote w:type="continuationSeparator" w:id="0">
    <w:p w:rsidR="002D05C5" w:rsidRDefault="002D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2D05C5" w:rsidRDefault="002D05C5">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D05C5" w:rsidRDefault="002D05C5">
                                  <w:pPr>
                                    <w:pStyle w:val="Footer"/>
                                    <w:jc w:val="center"/>
                                    <w:rPr>
                                      <w:b/>
                                      <w:bCs/>
                                      <w:color w:val="FFFFFF" w:themeColor="background1"/>
                                      <w:sz w:val="32"/>
                                      <w:szCs w:val="32"/>
                                    </w:rPr>
                                  </w:pPr>
                                  <w:r>
                                    <w:fldChar w:fldCharType="begin"/>
                                  </w:r>
                                  <w:r>
                                    <w:instrText xml:space="preserve"> PAGE    \* MERGEFORMAT </w:instrText>
                                  </w:r>
                                  <w:r>
                                    <w:fldChar w:fldCharType="separate"/>
                                  </w:r>
                                  <w:r w:rsidR="00C84AD5" w:rsidRPr="00C84AD5">
                                    <w:rPr>
                                      <w:b/>
                                      <w:bCs/>
                                      <w:noProof/>
                                      <w:color w:val="FFFFFF" w:themeColor="background1"/>
                                      <w:sz w:val="32"/>
                                      <w:szCs w:val="32"/>
                                    </w:rPr>
                                    <w:t>12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2D05C5" w:rsidRDefault="002D05C5">
                            <w:pPr>
                              <w:pStyle w:val="Footer"/>
                              <w:jc w:val="center"/>
                              <w:rPr>
                                <w:b/>
                                <w:bCs/>
                                <w:color w:val="FFFFFF" w:themeColor="background1"/>
                                <w:sz w:val="32"/>
                                <w:szCs w:val="32"/>
                              </w:rPr>
                            </w:pPr>
                            <w:r>
                              <w:fldChar w:fldCharType="begin"/>
                            </w:r>
                            <w:r>
                              <w:instrText xml:space="preserve"> PAGE    \* MERGEFORMAT </w:instrText>
                            </w:r>
                            <w:r>
                              <w:fldChar w:fldCharType="separate"/>
                            </w:r>
                            <w:r w:rsidR="00C84AD5" w:rsidRPr="00C84AD5">
                              <w:rPr>
                                <w:b/>
                                <w:bCs/>
                                <w:noProof/>
                                <w:color w:val="FFFFFF" w:themeColor="background1"/>
                                <w:sz w:val="32"/>
                                <w:szCs w:val="32"/>
                              </w:rPr>
                              <w:t>12</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2D05C5" w:rsidRDefault="002D0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5C5" w:rsidRDefault="002D05C5">
      <w:pPr>
        <w:spacing w:after="0" w:line="240" w:lineRule="auto"/>
      </w:pPr>
      <w:r>
        <w:separator/>
      </w:r>
    </w:p>
  </w:footnote>
  <w:footnote w:type="continuationSeparator" w:id="0">
    <w:p w:rsidR="002D05C5" w:rsidRDefault="002D0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DD"/>
    <w:rsid w:val="00000A96"/>
    <w:rsid w:val="000044AA"/>
    <w:rsid w:val="00004F0F"/>
    <w:rsid w:val="00005868"/>
    <w:rsid w:val="00040D2F"/>
    <w:rsid w:val="00074EC1"/>
    <w:rsid w:val="00097EFC"/>
    <w:rsid w:val="000A642D"/>
    <w:rsid w:val="000A747C"/>
    <w:rsid w:val="000D3523"/>
    <w:rsid w:val="000D5CF8"/>
    <w:rsid w:val="000E4740"/>
    <w:rsid w:val="000F05B1"/>
    <w:rsid w:val="000F0707"/>
    <w:rsid w:val="00125FA5"/>
    <w:rsid w:val="00126B78"/>
    <w:rsid w:val="00186C5C"/>
    <w:rsid w:val="0019590E"/>
    <w:rsid w:val="001D04F7"/>
    <w:rsid w:val="002437E6"/>
    <w:rsid w:val="002451D1"/>
    <w:rsid w:val="00253588"/>
    <w:rsid w:val="00253D69"/>
    <w:rsid w:val="00273B80"/>
    <w:rsid w:val="00277266"/>
    <w:rsid w:val="0028016A"/>
    <w:rsid w:val="00290DBA"/>
    <w:rsid w:val="00297087"/>
    <w:rsid w:val="002D05C5"/>
    <w:rsid w:val="002D463A"/>
    <w:rsid w:val="00302E41"/>
    <w:rsid w:val="003059C7"/>
    <w:rsid w:val="00306F14"/>
    <w:rsid w:val="0031080B"/>
    <w:rsid w:val="00312F55"/>
    <w:rsid w:val="00317D28"/>
    <w:rsid w:val="003320FC"/>
    <w:rsid w:val="003322A7"/>
    <w:rsid w:val="003618F4"/>
    <w:rsid w:val="00372CEC"/>
    <w:rsid w:val="00386863"/>
    <w:rsid w:val="003B56D8"/>
    <w:rsid w:val="003B5A58"/>
    <w:rsid w:val="0042584F"/>
    <w:rsid w:val="0043126C"/>
    <w:rsid w:val="00444419"/>
    <w:rsid w:val="0046042E"/>
    <w:rsid w:val="004604A2"/>
    <w:rsid w:val="004838E8"/>
    <w:rsid w:val="004B1EAF"/>
    <w:rsid w:val="004B41F3"/>
    <w:rsid w:val="004D00A8"/>
    <w:rsid w:val="004E19C4"/>
    <w:rsid w:val="004F0F6A"/>
    <w:rsid w:val="00507053"/>
    <w:rsid w:val="005107B2"/>
    <w:rsid w:val="00511856"/>
    <w:rsid w:val="00515ACF"/>
    <w:rsid w:val="00525BFF"/>
    <w:rsid w:val="005276AB"/>
    <w:rsid w:val="00543D1C"/>
    <w:rsid w:val="00563596"/>
    <w:rsid w:val="00565349"/>
    <w:rsid w:val="0057024D"/>
    <w:rsid w:val="00592035"/>
    <w:rsid w:val="005A0F5A"/>
    <w:rsid w:val="005A3FA8"/>
    <w:rsid w:val="005A4AB8"/>
    <w:rsid w:val="005A66F2"/>
    <w:rsid w:val="005B3065"/>
    <w:rsid w:val="005B571B"/>
    <w:rsid w:val="005D623B"/>
    <w:rsid w:val="005E3667"/>
    <w:rsid w:val="00663E99"/>
    <w:rsid w:val="006744AF"/>
    <w:rsid w:val="006961C8"/>
    <w:rsid w:val="006A710D"/>
    <w:rsid w:val="006C5B8B"/>
    <w:rsid w:val="006E2275"/>
    <w:rsid w:val="006E2E0A"/>
    <w:rsid w:val="006F69E2"/>
    <w:rsid w:val="00711E01"/>
    <w:rsid w:val="00716918"/>
    <w:rsid w:val="00726F49"/>
    <w:rsid w:val="00736274"/>
    <w:rsid w:val="007501AA"/>
    <w:rsid w:val="00755893"/>
    <w:rsid w:val="007603E1"/>
    <w:rsid w:val="0077245B"/>
    <w:rsid w:val="00790F94"/>
    <w:rsid w:val="007A64F3"/>
    <w:rsid w:val="007C6A21"/>
    <w:rsid w:val="007E1490"/>
    <w:rsid w:val="007F16B1"/>
    <w:rsid w:val="0081152B"/>
    <w:rsid w:val="00824F4D"/>
    <w:rsid w:val="00826E01"/>
    <w:rsid w:val="00836B3D"/>
    <w:rsid w:val="00855D26"/>
    <w:rsid w:val="00857E79"/>
    <w:rsid w:val="00863A7A"/>
    <w:rsid w:val="0087214A"/>
    <w:rsid w:val="0088040E"/>
    <w:rsid w:val="00894A27"/>
    <w:rsid w:val="008971D6"/>
    <w:rsid w:val="008C7DE5"/>
    <w:rsid w:val="008D0D04"/>
    <w:rsid w:val="008D7EA2"/>
    <w:rsid w:val="008E0775"/>
    <w:rsid w:val="008E1A61"/>
    <w:rsid w:val="008E50A8"/>
    <w:rsid w:val="00901E3A"/>
    <w:rsid w:val="00903011"/>
    <w:rsid w:val="009270DC"/>
    <w:rsid w:val="00950E0D"/>
    <w:rsid w:val="00984B74"/>
    <w:rsid w:val="0098664E"/>
    <w:rsid w:val="00991595"/>
    <w:rsid w:val="00996941"/>
    <w:rsid w:val="009D0ABA"/>
    <w:rsid w:val="00A0123C"/>
    <w:rsid w:val="00A02CDF"/>
    <w:rsid w:val="00A03A1B"/>
    <w:rsid w:val="00A041FF"/>
    <w:rsid w:val="00A11DC3"/>
    <w:rsid w:val="00A27BD5"/>
    <w:rsid w:val="00A536C0"/>
    <w:rsid w:val="00A633DD"/>
    <w:rsid w:val="00A667D9"/>
    <w:rsid w:val="00A67FB8"/>
    <w:rsid w:val="00A933A1"/>
    <w:rsid w:val="00AA1DCF"/>
    <w:rsid w:val="00AA7CA1"/>
    <w:rsid w:val="00AB5F77"/>
    <w:rsid w:val="00AB6591"/>
    <w:rsid w:val="00AB65E6"/>
    <w:rsid w:val="00AC6BAA"/>
    <w:rsid w:val="00AE2ABB"/>
    <w:rsid w:val="00AE56A6"/>
    <w:rsid w:val="00B13B6B"/>
    <w:rsid w:val="00B22A05"/>
    <w:rsid w:val="00B24A81"/>
    <w:rsid w:val="00B6044B"/>
    <w:rsid w:val="00B7157B"/>
    <w:rsid w:val="00B963D7"/>
    <w:rsid w:val="00BA07CF"/>
    <w:rsid w:val="00BA1363"/>
    <w:rsid w:val="00BE6277"/>
    <w:rsid w:val="00C12872"/>
    <w:rsid w:val="00C324C9"/>
    <w:rsid w:val="00C335A1"/>
    <w:rsid w:val="00C358BC"/>
    <w:rsid w:val="00C46977"/>
    <w:rsid w:val="00C512B8"/>
    <w:rsid w:val="00C7794B"/>
    <w:rsid w:val="00C84AD5"/>
    <w:rsid w:val="00C924EE"/>
    <w:rsid w:val="00CA17CC"/>
    <w:rsid w:val="00CD060F"/>
    <w:rsid w:val="00CE24BE"/>
    <w:rsid w:val="00CE447A"/>
    <w:rsid w:val="00CF24C8"/>
    <w:rsid w:val="00D06F54"/>
    <w:rsid w:val="00D20263"/>
    <w:rsid w:val="00D33A33"/>
    <w:rsid w:val="00D36A3E"/>
    <w:rsid w:val="00D5086D"/>
    <w:rsid w:val="00D61E54"/>
    <w:rsid w:val="00D67EEB"/>
    <w:rsid w:val="00D837AE"/>
    <w:rsid w:val="00D83F8E"/>
    <w:rsid w:val="00D970CF"/>
    <w:rsid w:val="00DA1131"/>
    <w:rsid w:val="00DA3880"/>
    <w:rsid w:val="00DC115A"/>
    <w:rsid w:val="00DE1DE7"/>
    <w:rsid w:val="00E33A7B"/>
    <w:rsid w:val="00E44224"/>
    <w:rsid w:val="00E615D3"/>
    <w:rsid w:val="00E8225B"/>
    <w:rsid w:val="00EB1A7D"/>
    <w:rsid w:val="00EB63E2"/>
    <w:rsid w:val="00ED59BA"/>
    <w:rsid w:val="00EF60DA"/>
    <w:rsid w:val="00F31DA3"/>
    <w:rsid w:val="00F34EAB"/>
    <w:rsid w:val="00F45430"/>
    <w:rsid w:val="00F45ADE"/>
    <w:rsid w:val="00F52307"/>
    <w:rsid w:val="00F54CA5"/>
    <w:rsid w:val="00F55838"/>
    <w:rsid w:val="00F70C52"/>
    <w:rsid w:val="00F833B7"/>
    <w:rsid w:val="00F87990"/>
    <w:rsid w:val="00FC3B02"/>
    <w:rsid w:val="00FD089F"/>
    <w:rsid w:val="00FF4A38"/>
    <w:rsid w:val="00FF79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 w:type="paragraph" w:styleId="z-TopofForm">
    <w:name w:val="HTML Top of Form"/>
    <w:basedOn w:val="Normal"/>
    <w:next w:val="Normal"/>
    <w:link w:val="z-TopofFormChar"/>
    <w:hidden/>
    <w:uiPriority w:val="99"/>
    <w:semiHidden/>
    <w:unhideWhenUsed/>
    <w:rsid w:val="00A041FF"/>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041F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041FF"/>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041F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44879">
      <w:bodyDiv w:val="1"/>
      <w:marLeft w:val="0"/>
      <w:marRight w:val="0"/>
      <w:marTop w:val="0"/>
      <w:marBottom w:val="0"/>
      <w:divBdr>
        <w:top w:val="none" w:sz="0" w:space="0" w:color="auto"/>
        <w:left w:val="none" w:sz="0" w:space="0" w:color="auto"/>
        <w:bottom w:val="none" w:sz="0" w:space="0" w:color="auto"/>
        <w:right w:val="none" w:sz="0" w:space="0" w:color="auto"/>
      </w:divBdr>
      <w:divsChild>
        <w:div w:id="1792742768">
          <w:marLeft w:val="0"/>
          <w:marRight w:val="0"/>
          <w:marTop w:val="0"/>
          <w:marBottom w:val="0"/>
          <w:divBdr>
            <w:top w:val="none" w:sz="0" w:space="0" w:color="auto"/>
            <w:left w:val="none" w:sz="0" w:space="0" w:color="auto"/>
            <w:bottom w:val="none" w:sz="0" w:space="0" w:color="auto"/>
            <w:right w:val="none" w:sz="0" w:space="0" w:color="auto"/>
          </w:divBdr>
        </w:div>
        <w:div w:id="889609039">
          <w:marLeft w:val="0"/>
          <w:marRight w:val="0"/>
          <w:marTop w:val="0"/>
          <w:marBottom w:val="0"/>
          <w:divBdr>
            <w:top w:val="none" w:sz="0" w:space="0" w:color="auto"/>
            <w:left w:val="none" w:sz="0" w:space="0" w:color="auto"/>
            <w:bottom w:val="none" w:sz="0" w:space="0" w:color="auto"/>
            <w:right w:val="none" w:sz="0" w:space="0" w:color="auto"/>
          </w:divBdr>
          <w:divsChild>
            <w:div w:id="1767144222">
              <w:marLeft w:val="0"/>
              <w:marRight w:val="0"/>
              <w:marTop w:val="150"/>
              <w:marBottom w:val="150"/>
              <w:divBdr>
                <w:top w:val="none" w:sz="0" w:space="0" w:color="auto"/>
                <w:left w:val="none" w:sz="0" w:space="0" w:color="auto"/>
                <w:bottom w:val="none" w:sz="0" w:space="0" w:color="auto"/>
                <w:right w:val="none" w:sz="0" w:space="0" w:color="auto"/>
              </w:divBdr>
            </w:div>
            <w:div w:id="1402413333">
              <w:marLeft w:val="0"/>
              <w:marRight w:val="0"/>
              <w:marTop w:val="150"/>
              <w:marBottom w:val="150"/>
              <w:divBdr>
                <w:top w:val="none" w:sz="0" w:space="0" w:color="auto"/>
                <w:left w:val="none" w:sz="0" w:space="0" w:color="auto"/>
                <w:bottom w:val="none" w:sz="0" w:space="0" w:color="auto"/>
                <w:right w:val="none" w:sz="0" w:space="0" w:color="auto"/>
              </w:divBdr>
            </w:div>
            <w:div w:id="1005521854">
              <w:marLeft w:val="0"/>
              <w:marRight w:val="0"/>
              <w:marTop w:val="150"/>
              <w:marBottom w:val="150"/>
              <w:divBdr>
                <w:top w:val="none" w:sz="0" w:space="0" w:color="auto"/>
                <w:left w:val="none" w:sz="0" w:space="0" w:color="auto"/>
                <w:bottom w:val="none" w:sz="0" w:space="0" w:color="auto"/>
                <w:right w:val="none" w:sz="0" w:space="0" w:color="auto"/>
              </w:divBdr>
            </w:div>
            <w:div w:id="1972066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0254">
      <w:bodyDiv w:val="1"/>
      <w:marLeft w:val="0"/>
      <w:marRight w:val="0"/>
      <w:marTop w:val="0"/>
      <w:marBottom w:val="0"/>
      <w:divBdr>
        <w:top w:val="none" w:sz="0" w:space="0" w:color="auto"/>
        <w:left w:val="none" w:sz="0" w:space="0" w:color="auto"/>
        <w:bottom w:val="none" w:sz="0" w:space="0" w:color="auto"/>
        <w:right w:val="none" w:sz="0" w:space="0" w:color="auto"/>
      </w:divBdr>
      <w:divsChild>
        <w:div w:id="892279000">
          <w:marLeft w:val="0"/>
          <w:marRight w:val="0"/>
          <w:marTop w:val="0"/>
          <w:marBottom w:val="0"/>
          <w:divBdr>
            <w:top w:val="none" w:sz="0" w:space="0" w:color="auto"/>
            <w:left w:val="none" w:sz="0" w:space="0" w:color="auto"/>
            <w:bottom w:val="none" w:sz="0" w:space="0" w:color="auto"/>
            <w:right w:val="none" w:sz="0" w:space="0" w:color="auto"/>
          </w:divBdr>
        </w:div>
        <w:div w:id="583031414">
          <w:marLeft w:val="0"/>
          <w:marRight w:val="0"/>
          <w:marTop w:val="0"/>
          <w:marBottom w:val="0"/>
          <w:divBdr>
            <w:top w:val="none" w:sz="0" w:space="0" w:color="auto"/>
            <w:left w:val="none" w:sz="0" w:space="0" w:color="auto"/>
            <w:bottom w:val="none" w:sz="0" w:space="0" w:color="auto"/>
            <w:right w:val="none" w:sz="0" w:space="0" w:color="auto"/>
          </w:divBdr>
          <w:divsChild>
            <w:div w:id="674847569">
              <w:marLeft w:val="0"/>
              <w:marRight w:val="0"/>
              <w:marTop w:val="150"/>
              <w:marBottom w:val="150"/>
              <w:divBdr>
                <w:top w:val="none" w:sz="0" w:space="0" w:color="auto"/>
                <w:left w:val="none" w:sz="0" w:space="0" w:color="auto"/>
                <w:bottom w:val="none" w:sz="0" w:space="0" w:color="auto"/>
                <w:right w:val="none" w:sz="0" w:space="0" w:color="auto"/>
              </w:divBdr>
            </w:div>
            <w:div w:id="1416902280">
              <w:marLeft w:val="0"/>
              <w:marRight w:val="0"/>
              <w:marTop w:val="150"/>
              <w:marBottom w:val="150"/>
              <w:divBdr>
                <w:top w:val="none" w:sz="0" w:space="0" w:color="auto"/>
                <w:left w:val="none" w:sz="0" w:space="0" w:color="auto"/>
                <w:bottom w:val="none" w:sz="0" w:space="0" w:color="auto"/>
                <w:right w:val="none" w:sz="0" w:space="0" w:color="auto"/>
              </w:divBdr>
            </w:div>
            <w:div w:id="498816286">
              <w:marLeft w:val="0"/>
              <w:marRight w:val="0"/>
              <w:marTop w:val="150"/>
              <w:marBottom w:val="150"/>
              <w:divBdr>
                <w:top w:val="none" w:sz="0" w:space="0" w:color="auto"/>
                <w:left w:val="none" w:sz="0" w:space="0" w:color="auto"/>
                <w:bottom w:val="none" w:sz="0" w:space="0" w:color="auto"/>
                <w:right w:val="none" w:sz="0" w:space="0" w:color="auto"/>
              </w:divBdr>
            </w:div>
            <w:div w:id="2615771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548744">
      <w:bodyDiv w:val="1"/>
      <w:marLeft w:val="0"/>
      <w:marRight w:val="0"/>
      <w:marTop w:val="0"/>
      <w:marBottom w:val="0"/>
      <w:divBdr>
        <w:top w:val="none" w:sz="0" w:space="0" w:color="auto"/>
        <w:left w:val="none" w:sz="0" w:space="0" w:color="auto"/>
        <w:bottom w:val="none" w:sz="0" w:space="0" w:color="auto"/>
        <w:right w:val="none" w:sz="0" w:space="0" w:color="auto"/>
      </w:divBdr>
      <w:divsChild>
        <w:div w:id="635573499">
          <w:marLeft w:val="0"/>
          <w:marRight w:val="0"/>
          <w:marTop w:val="0"/>
          <w:marBottom w:val="0"/>
          <w:divBdr>
            <w:top w:val="none" w:sz="0" w:space="0" w:color="auto"/>
            <w:left w:val="none" w:sz="0" w:space="0" w:color="auto"/>
            <w:bottom w:val="none" w:sz="0" w:space="0" w:color="auto"/>
            <w:right w:val="none" w:sz="0" w:space="0" w:color="auto"/>
          </w:divBdr>
        </w:div>
        <w:div w:id="582297473">
          <w:marLeft w:val="0"/>
          <w:marRight w:val="0"/>
          <w:marTop w:val="0"/>
          <w:marBottom w:val="0"/>
          <w:divBdr>
            <w:top w:val="none" w:sz="0" w:space="0" w:color="auto"/>
            <w:left w:val="none" w:sz="0" w:space="0" w:color="auto"/>
            <w:bottom w:val="none" w:sz="0" w:space="0" w:color="auto"/>
            <w:right w:val="none" w:sz="0" w:space="0" w:color="auto"/>
          </w:divBdr>
          <w:divsChild>
            <w:div w:id="1877817667">
              <w:marLeft w:val="0"/>
              <w:marRight w:val="0"/>
              <w:marTop w:val="150"/>
              <w:marBottom w:val="150"/>
              <w:divBdr>
                <w:top w:val="none" w:sz="0" w:space="0" w:color="auto"/>
                <w:left w:val="none" w:sz="0" w:space="0" w:color="auto"/>
                <w:bottom w:val="none" w:sz="0" w:space="0" w:color="auto"/>
                <w:right w:val="none" w:sz="0" w:space="0" w:color="auto"/>
              </w:divBdr>
            </w:div>
            <w:div w:id="1612779018">
              <w:marLeft w:val="0"/>
              <w:marRight w:val="0"/>
              <w:marTop w:val="150"/>
              <w:marBottom w:val="150"/>
              <w:divBdr>
                <w:top w:val="none" w:sz="0" w:space="0" w:color="auto"/>
                <w:left w:val="none" w:sz="0" w:space="0" w:color="auto"/>
                <w:bottom w:val="none" w:sz="0" w:space="0" w:color="auto"/>
                <w:right w:val="none" w:sz="0" w:space="0" w:color="auto"/>
              </w:divBdr>
            </w:div>
            <w:div w:id="424886286">
              <w:marLeft w:val="0"/>
              <w:marRight w:val="0"/>
              <w:marTop w:val="150"/>
              <w:marBottom w:val="150"/>
              <w:divBdr>
                <w:top w:val="none" w:sz="0" w:space="0" w:color="auto"/>
                <w:left w:val="none" w:sz="0" w:space="0" w:color="auto"/>
                <w:bottom w:val="none" w:sz="0" w:space="0" w:color="auto"/>
                <w:right w:val="none" w:sz="0" w:space="0" w:color="auto"/>
              </w:divBdr>
            </w:div>
            <w:div w:id="2033189995">
              <w:marLeft w:val="0"/>
              <w:marRight w:val="0"/>
              <w:marTop w:val="150"/>
              <w:marBottom w:val="150"/>
              <w:divBdr>
                <w:top w:val="none" w:sz="0" w:space="0" w:color="auto"/>
                <w:left w:val="none" w:sz="0" w:space="0" w:color="auto"/>
                <w:bottom w:val="none" w:sz="0" w:space="0" w:color="auto"/>
                <w:right w:val="none" w:sz="0" w:space="0" w:color="auto"/>
              </w:divBdr>
            </w:div>
            <w:div w:id="1995142214">
              <w:marLeft w:val="0"/>
              <w:marRight w:val="0"/>
              <w:marTop w:val="150"/>
              <w:marBottom w:val="150"/>
              <w:divBdr>
                <w:top w:val="none" w:sz="0" w:space="0" w:color="auto"/>
                <w:left w:val="none" w:sz="0" w:space="0" w:color="auto"/>
                <w:bottom w:val="none" w:sz="0" w:space="0" w:color="auto"/>
                <w:right w:val="none" w:sz="0" w:space="0" w:color="auto"/>
              </w:divBdr>
            </w:div>
            <w:div w:id="13329475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4188457">
      <w:bodyDiv w:val="1"/>
      <w:marLeft w:val="0"/>
      <w:marRight w:val="0"/>
      <w:marTop w:val="0"/>
      <w:marBottom w:val="0"/>
      <w:divBdr>
        <w:top w:val="none" w:sz="0" w:space="0" w:color="auto"/>
        <w:left w:val="none" w:sz="0" w:space="0" w:color="auto"/>
        <w:bottom w:val="none" w:sz="0" w:space="0" w:color="auto"/>
        <w:right w:val="none" w:sz="0" w:space="0" w:color="auto"/>
      </w:divBdr>
      <w:divsChild>
        <w:div w:id="767165607">
          <w:marLeft w:val="0"/>
          <w:marRight w:val="0"/>
          <w:marTop w:val="0"/>
          <w:marBottom w:val="0"/>
          <w:divBdr>
            <w:top w:val="none" w:sz="0" w:space="0" w:color="auto"/>
            <w:left w:val="none" w:sz="0" w:space="0" w:color="auto"/>
            <w:bottom w:val="none" w:sz="0" w:space="0" w:color="auto"/>
            <w:right w:val="none" w:sz="0" w:space="0" w:color="auto"/>
          </w:divBdr>
        </w:div>
        <w:div w:id="1533617024">
          <w:marLeft w:val="0"/>
          <w:marRight w:val="0"/>
          <w:marTop w:val="0"/>
          <w:marBottom w:val="0"/>
          <w:divBdr>
            <w:top w:val="none" w:sz="0" w:space="0" w:color="auto"/>
            <w:left w:val="none" w:sz="0" w:space="0" w:color="auto"/>
            <w:bottom w:val="none" w:sz="0" w:space="0" w:color="auto"/>
            <w:right w:val="none" w:sz="0" w:space="0" w:color="auto"/>
          </w:divBdr>
          <w:divsChild>
            <w:div w:id="22480122">
              <w:marLeft w:val="0"/>
              <w:marRight w:val="0"/>
              <w:marTop w:val="150"/>
              <w:marBottom w:val="150"/>
              <w:divBdr>
                <w:top w:val="none" w:sz="0" w:space="0" w:color="auto"/>
                <w:left w:val="none" w:sz="0" w:space="0" w:color="auto"/>
                <w:bottom w:val="none" w:sz="0" w:space="0" w:color="auto"/>
                <w:right w:val="none" w:sz="0" w:space="0" w:color="auto"/>
              </w:divBdr>
            </w:div>
            <w:div w:id="5836478">
              <w:marLeft w:val="0"/>
              <w:marRight w:val="0"/>
              <w:marTop w:val="150"/>
              <w:marBottom w:val="150"/>
              <w:divBdr>
                <w:top w:val="none" w:sz="0" w:space="0" w:color="auto"/>
                <w:left w:val="none" w:sz="0" w:space="0" w:color="auto"/>
                <w:bottom w:val="none" w:sz="0" w:space="0" w:color="auto"/>
                <w:right w:val="none" w:sz="0" w:space="0" w:color="auto"/>
              </w:divBdr>
            </w:div>
            <w:div w:id="396515702">
              <w:marLeft w:val="0"/>
              <w:marRight w:val="0"/>
              <w:marTop w:val="150"/>
              <w:marBottom w:val="150"/>
              <w:divBdr>
                <w:top w:val="none" w:sz="0" w:space="0" w:color="auto"/>
                <w:left w:val="none" w:sz="0" w:space="0" w:color="auto"/>
                <w:bottom w:val="none" w:sz="0" w:space="0" w:color="auto"/>
                <w:right w:val="none" w:sz="0" w:space="0" w:color="auto"/>
              </w:divBdr>
            </w:div>
            <w:div w:id="8627425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480291">
      <w:bodyDiv w:val="1"/>
      <w:marLeft w:val="0"/>
      <w:marRight w:val="0"/>
      <w:marTop w:val="0"/>
      <w:marBottom w:val="0"/>
      <w:divBdr>
        <w:top w:val="none" w:sz="0" w:space="0" w:color="auto"/>
        <w:left w:val="none" w:sz="0" w:space="0" w:color="auto"/>
        <w:bottom w:val="none" w:sz="0" w:space="0" w:color="auto"/>
        <w:right w:val="none" w:sz="0" w:space="0" w:color="auto"/>
      </w:divBdr>
      <w:divsChild>
        <w:div w:id="828061939">
          <w:marLeft w:val="0"/>
          <w:marRight w:val="0"/>
          <w:marTop w:val="0"/>
          <w:marBottom w:val="0"/>
          <w:divBdr>
            <w:top w:val="none" w:sz="0" w:space="0" w:color="auto"/>
            <w:left w:val="none" w:sz="0" w:space="0" w:color="auto"/>
            <w:bottom w:val="none" w:sz="0" w:space="0" w:color="auto"/>
            <w:right w:val="none" w:sz="0" w:space="0" w:color="auto"/>
          </w:divBdr>
        </w:div>
        <w:div w:id="710570943">
          <w:marLeft w:val="0"/>
          <w:marRight w:val="0"/>
          <w:marTop w:val="0"/>
          <w:marBottom w:val="0"/>
          <w:divBdr>
            <w:top w:val="none" w:sz="0" w:space="0" w:color="auto"/>
            <w:left w:val="none" w:sz="0" w:space="0" w:color="auto"/>
            <w:bottom w:val="none" w:sz="0" w:space="0" w:color="auto"/>
            <w:right w:val="none" w:sz="0" w:space="0" w:color="auto"/>
          </w:divBdr>
          <w:divsChild>
            <w:div w:id="1253733722">
              <w:marLeft w:val="0"/>
              <w:marRight w:val="0"/>
              <w:marTop w:val="150"/>
              <w:marBottom w:val="150"/>
              <w:divBdr>
                <w:top w:val="none" w:sz="0" w:space="0" w:color="auto"/>
                <w:left w:val="none" w:sz="0" w:space="0" w:color="auto"/>
                <w:bottom w:val="none" w:sz="0" w:space="0" w:color="auto"/>
                <w:right w:val="none" w:sz="0" w:space="0" w:color="auto"/>
              </w:divBdr>
            </w:div>
            <w:div w:id="456917925">
              <w:marLeft w:val="0"/>
              <w:marRight w:val="0"/>
              <w:marTop w:val="150"/>
              <w:marBottom w:val="150"/>
              <w:divBdr>
                <w:top w:val="none" w:sz="0" w:space="0" w:color="auto"/>
                <w:left w:val="none" w:sz="0" w:space="0" w:color="auto"/>
                <w:bottom w:val="none" w:sz="0" w:space="0" w:color="auto"/>
                <w:right w:val="none" w:sz="0" w:space="0" w:color="auto"/>
              </w:divBdr>
            </w:div>
            <w:div w:id="1186792998">
              <w:marLeft w:val="0"/>
              <w:marRight w:val="0"/>
              <w:marTop w:val="150"/>
              <w:marBottom w:val="150"/>
              <w:divBdr>
                <w:top w:val="none" w:sz="0" w:space="0" w:color="auto"/>
                <w:left w:val="none" w:sz="0" w:space="0" w:color="auto"/>
                <w:bottom w:val="none" w:sz="0" w:space="0" w:color="auto"/>
                <w:right w:val="none" w:sz="0" w:space="0" w:color="auto"/>
              </w:divBdr>
            </w:div>
            <w:div w:id="15114889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218029">
      <w:bodyDiv w:val="1"/>
      <w:marLeft w:val="0"/>
      <w:marRight w:val="0"/>
      <w:marTop w:val="0"/>
      <w:marBottom w:val="0"/>
      <w:divBdr>
        <w:top w:val="none" w:sz="0" w:space="0" w:color="auto"/>
        <w:left w:val="none" w:sz="0" w:space="0" w:color="auto"/>
        <w:bottom w:val="none" w:sz="0" w:space="0" w:color="auto"/>
        <w:right w:val="none" w:sz="0" w:space="0" w:color="auto"/>
      </w:divBdr>
      <w:divsChild>
        <w:div w:id="198591943">
          <w:marLeft w:val="0"/>
          <w:marRight w:val="0"/>
          <w:marTop w:val="0"/>
          <w:marBottom w:val="0"/>
          <w:divBdr>
            <w:top w:val="none" w:sz="0" w:space="0" w:color="auto"/>
            <w:left w:val="none" w:sz="0" w:space="0" w:color="auto"/>
            <w:bottom w:val="none" w:sz="0" w:space="0" w:color="auto"/>
            <w:right w:val="none" w:sz="0" w:space="0" w:color="auto"/>
          </w:divBdr>
        </w:div>
        <w:div w:id="1395662977">
          <w:marLeft w:val="0"/>
          <w:marRight w:val="0"/>
          <w:marTop w:val="0"/>
          <w:marBottom w:val="0"/>
          <w:divBdr>
            <w:top w:val="none" w:sz="0" w:space="0" w:color="auto"/>
            <w:left w:val="none" w:sz="0" w:space="0" w:color="auto"/>
            <w:bottom w:val="none" w:sz="0" w:space="0" w:color="auto"/>
            <w:right w:val="none" w:sz="0" w:space="0" w:color="auto"/>
          </w:divBdr>
          <w:divsChild>
            <w:div w:id="172427110">
              <w:marLeft w:val="0"/>
              <w:marRight w:val="0"/>
              <w:marTop w:val="150"/>
              <w:marBottom w:val="150"/>
              <w:divBdr>
                <w:top w:val="none" w:sz="0" w:space="0" w:color="auto"/>
                <w:left w:val="none" w:sz="0" w:space="0" w:color="auto"/>
                <w:bottom w:val="none" w:sz="0" w:space="0" w:color="auto"/>
                <w:right w:val="none" w:sz="0" w:space="0" w:color="auto"/>
              </w:divBdr>
            </w:div>
            <w:div w:id="1759445166">
              <w:marLeft w:val="0"/>
              <w:marRight w:val="0"/>
              <w:marTop w:val="150"/>
              <w:marBottom w:val="150"/>
              <w:divBdr>
                <w:top w:val="none" w:sz="0" w:space="0" w:color="auto"/>
                <w:left w:val="none" w:sz="0" w:space="0" w:color="auto"/>
                <w:bottom w:val="none" w:sz="0" w:space="0" w:color="auto"/>
                <w:right w:val="none" w:sz="0" w:space="0" w:color="auto"/>
              </w:divBdr>
            </w:div>
            <w:div w:id="550307716">
              <w:marLeft w:val="0"/>
              <w:marRight w:val="0"/>
              <w:marTop w:val="150"/>
              <w:marBottom w:val="150"/>
              <w:divBdr>
                <w:top w:val="none" w:sz="0" w:space="0" w:color="auto"/>
                <w:left w:val="none" w:sz="0" w:space="0" w:color="auto"/>
                <w:bottom w:val="none" w:sz="0" w:space="0" w:color="auto"/>
                <w:right w:val="none" w:sz="0" w:space="0" w:color="auto"/>
              </w:divBdr>
            </w:div>
            <w:div w:id="1760717250">
              <w:marLeft w:val="0"/>
              <w:marRight w:val="0"/>
              <w:marTop w:val="150"/>
              <w:marBottom w:val="150"/>
              <w:divBdr>
                <w:top w:val="none" w:sz="0" w:space="0" w:color="auto"/>
                <w:left w:val="none" w:sz="0" w:space="0" w:color="auto"/>
                <w:bottom w:val="none" w:sz="0" w:space="0" w:color="auto"/>
                <w:right w:val="none" w:sz="0" w:space="0" w:color="auto"/>
              </w:divBdr>
            </w:div>
            <w:div w:id="1519193046">
              <w:marLeft w:val="0"/>
              <w:marRight w:val="0"/>
              <w:marTop w:val="150"/>
              <w:marBottom w:val="150"/>
              <w:divBdr>
                <w:top w:val="none" w:sz="0" w:space="0" w:color="auto"/>
                <w:left w:val="none" w:sz="0" w:space="0" w:color="auto"/>
                <w:bottom w:val="none" w:sz="0" w:space="0" w:color="auto"/>
                <w:right w:val="none" w:sz="0" w:space="0" w:color="auto"/>
              </w:divBdr>
            </w:div>
            <w:div w:id="2285429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233009">
      <w:bodyDiv w:val="1"/>
      <w:marLeft w:val="0"/>
      <w:marRight w:val="0"/>
      <w:marTop w:val="0"/>
      <w:marBottom w:val="0"/>
      <w:divBdr>
        <w:top w:val="none" w:sz="0" w:space="0" w:color="auto"/>
        <w:left w:val="none" w:sz="0" w:space="0" w:color="auto"/>
        <w:bottom w:val="none" w:sz="0" w:space="0" w:color="auto"/>
        <w:right w:val="none" w:sz="0" w:space="0" w:color="auto"/>
      </w:divBdr>
      <w:divsChild>
        <w:div w:id="1167556253">
          <w:marLeft w:val="0"/>
          <w:marRight w:val="0"/>
          <w:marTop w:val="0"/>
          <w:marBottom w:val="0"/>
          <w:divBdr>
            <w:top w:val="none" w:sz="0" w:space="0" w:color="auto"/>
            <w:left w:val="none" w:sz="0" w:space="0" w:color="auto"/>
            <w:bottom w:val="none" w:sz="0" w:space="0" w:color="auto"/>
            <w:right w:val="none" w:sz="0" w:space="0" w:color="auto"/>
          </w:divBdr>
        </w:div>
        <w:div w:id="738135858">
          <w:marLeft w:val="0"/>
          <w:marRight w:val="0"/>
          <w:marTop w:val="0"/>
          <w:marBottom w:val="0"/>
          <w:divBdr>
            <w:top w:val="none" w:sz="0" w:space="0" w:color="auto"/>
            <w:left w:val="none" w:sz="0" w:space="0" w:color="auto"/>
            <w:bottom w:val="none" w:sz="0" w:space="0" w:color="auto"/>
            <w:right w:val="none" w:sz="0" w:space="0" w:color="auto"/>
          </w:divBdr>
          <w:divsChild>
            <w:div w:id="1961183650">
              <w:marLeft w:val="0"/>
              <w:marRight w:val="0"/>
              <w:marTop w:val="150"/>
              <w:marBottom w:val="150"/>
              <w:divBdr>
                <w:top w:val="none" w:sz="0" w:space="0" w:color="auto"/>
                <w:left w:val="none" w:sz="0" w:space="0" w:color="auto"/>
                <w:bottom w:val="none" w:sz="0" w:space="0" w:color="auto"/>
                <w:right w:val="none" w:sz="0" w:space="0" w:color="auto"/>
              </w:divBdr>
            </w:div>
            <w:div w:id="1640914428">
              <w:marLeft w:val="0"/>
              <w:marRight w:val="0"/>
              <w:marTop w:val="150"/>
              <w:marBottom w:val="150"/>
              <w:divBdr>
                <w:top w:val="none" w:sz="0" w:space="0" w:color="auto"/>
                <w:left w:val="none" w:sz="0" w:space="0" w:color="auto"/>
                <w:bottom w:val="none" w:sz="0" w:space="0" w:color="auto"/>
                <w:right w:val="none" w:sz="0" w:space="0" w:color="auto"/>
              </w:divBdr>
            </w:div>
            <w:div w:id="843015863">
              <w:marLeft w:val="0"/>
              <w:marRight w:val="0"/>
              <w:marTop w:val="150"/>
              <w:marBottom w:val="150"/>
              <w:divBdr>
                <w:top w:val="none" w:sz="0" w:space="0" w:color="auto"/>
                <w:left w:val="none" w:sz="0" w:space="0" w:color="auto"/>
                <w:bottom w:val="none" w:sz="0" w:space="0" w:color="auto"/>
                <w:right w:val="none" w:sz="0" w:space="0" w:color="auto"/>
              </w:divBdr>
            </w:div>
            <w:div w:id="428888060">
              <w:marLeft w:val="0"/>
              <w:marRight w:val="0"/>
              <w:marTop w:val="150"/>
              <w:marBottom w:val="150"/>
              <w:divBdr>
                <w:top w:val="none" w:sz="0" w:space="0" w:color="auto"/>
                <w:left w:val="none" w:sz="0" w:space="0" w:color="auto"/>
                <w:bottom w:val="none" w:sz="0" w:space="0" w:color="auto"/>
                <w:right w:val="none" w:sz="0" w:space="0" w:color="auto"/>
              </w:divBdr>
            </w:div>
            <w:div w:id="5287568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023850">
      <w:bodyDiv w:val="1"/>
      <w:marLeft w:val="0"/>
      <w:marRight w:val="0"/>
      <w:marTop w:val="0"/>
      <w:marBottom w:val="0"/>
      <w:divBdr>
        <w:top w:val="none" w:sz="0" w:space="0" w:color="auto"/>
        <w:left w:val="none" w:sz="0" w:space="0" w:color="auto"/>
        <w:bottom w:val="none" w:sz="0" w:space="0" w:color="auto"/>
        <w:right w:val="none" w:sz="0" w:space="0" w:color="auto"/>
      </w:divBdr>
      <w:divsChild>
        <w:div w:id="772020639">
          <w:marLeft w:val="0"/>
          <w:marRight w:val="0"/>
          <w:marTop w:val="0"/>
          <w:marBottom w:val="0"/>
          <w:divBdr>
            <w:top w:val="none" w:sz="0" w:space="0" w:color="auto"/>
            <w:left w:val="none" w:sz="0" w:space="0" w:color="auto"/>
            <w:bottom w:val="none" w:sz="0" w:space="0" w:color="auto"/>
            <w:right w:val="none" w:sz="0" w:space="0" w:color="auto"/>
          </w:divBdr>
        </w:div>
        <w:div w:id="1749383507">
          <w:marLeft w:val="0"/>
          <w:marRight w:val="0"/>
          <w:marTop w:val="0"/>
          <w:marBottom w:val="0"/>
          <w:divBdr>
            <w:top w:val="none" w:sz="0" w:space="0" w:color="auto"/>
            <w:left w:val="none" w:sz="0" w:space="0" w:color="auto"/>
            <w:bottom w:val="none" w:sz="0" w:space="0" w:color="auto"/>
            <w:right w:val="none" w:sz="0" w:space="0" w:color="auto"/>
          </w:divBdr>
          <w:divsChild>
            <w:div w:id="1883440834">
              <w:marLeft w:val="0"/>
              <w:marRight w:val="0"/>
              <w:marTop w:val="150"/>
              <w:marBottom w:val="150"/>
              <w:divBdr>
                <w:top w:val="none" w:sz="0" w:space="0" w:color="auto"/>
                <w:left w:val="none" w:sz="0" w:space="0" w:color="auto"/>
                <w:bottom w:val="none" w:sz="0" w:space="0" w:color="auto"/>
                <w:right w:val="none" w:sz="0" w:space="0" w:color="auto"/>
              </w:divBdr>
            </w:div>
            <w:div w:id="1132287576">
              <w:marLeft w:val="0"/>
              <w:marRight w:val="0"/>
              <w:marTop w:val="150"/>
              <w:marBottom w:val="150"/>
              <w:divBdr>
                <w:top w:val="none" w:sz="0" w:space="0" w:color="auto"/>
                <w:left w:val="none" w:sz="0" w:space="0" w:color="auto"/>
                <w:bottom w:val="none" w:sz="0" w:space="0" w:color="auto"/>
                <w:right w:val="none" w:sz="0" w:space="0" w:color="auto"/>
              </w:divBdr>
            </w:div>
            <w:div w:id="504368678">
              <w:marLeft w:val="0"/>
              <w:marRight w:val="0"/>
              <w:marTop w:val="150"/>
              <w:marBottom w:val="150"/>
              <w:divBdr>
                <w:top w:val="none" w:sz="0" w:space="0" w:color="auto"/>
                <w:left w:val="none" w:sz="0" w:space="0" w:color="auto"/>
                <w:bottom w:val="none" w:sz="0" w:space="0" w:color="auto"/>
                <w:right w:val="none" w:sz="0" w:space="0" w:color="auto"/>
              </w:divBdr>
            </w:div>
            <w:div w:id="1438793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7713924">
      <w:bodyDiv w:val="1"/>
      <w:marLeft w:val="0"/>
      <w:marRight w:val="0"/>
      <w:marTop w:val="0"/>
      <w:marBottom w:val="0"/>
      <w:divBdr>
        <w:top w:val="none" w:sz="0" w:space="0" w:color="auto"/>
        <w:left w:val="none" w:sz="0" w:space="0" w:color="auto"/>
        <w:bottom w:val="none" w:sz="0" w:space="0" w:color="auto"/>
        <w:right w:val="none" w:sz="0" w:space="0" w:color="auto"/>
      </w:divBdr>
      <w:divsChild>
        <w:div w:id="1665039998">
          <w:marLeft w:val="0"/>
          <w:marRight w:val="0"/>
          <w:marTop w:val="0"/>
          <w:marBottom w:val="0"/>
          <w:divBdr>
            <w:top w:val="none" w:sz="0" w:space="0" w:color="auto"/>
            <w:left w:val="none" w:sz="0" w:space="0" w:color="auto"/>
            <w:bottom w:val="none" w:sz="0" w:space="0" w:color="auto"/>
            <w:right w:val="none" w:sz="0" w:space="0" w:color="auto"/>
          </w:divBdr>
        </w:div>
        <w:div w:id="1762487110">
          <w:marLeft w:val="0"/>
          <w:marRight w:val="0"/>
          <w:marTop w:val="0"/>
          <w:marBottom w:val="0"/>
          <w:divBdr>
            <w:top w:val="none" w:sz="0" w:space="0" w:color="auto"/>
            <w:left w:val="none" w:sz="0" w:space="0" w:color="auto"/>
            <w:bottom w:val="none" w:sz="0" w:space="0" w:color="auto"/>
            <w:right w:val="none" w:sz="0" w:space="0" w:color="auto"/>
          </w:divBdr>
          <w:divsChild>
            <w:div w:id="1277757214">
              <w:marLeft w:val="0"/>
              <w:marRight w:val="0"/>
              <w:marTop w:val="150"/>
              <w:marBottom w:val="150"/>
              <w:divBdr>
                <w:top w:val="none" w:sz="0" w:space="0" w:color="auto"/>
                <w:left w:val="none" w:sz="0" w:space="0" w:color="auto"/>
                <w:bottom w:val="none" w:sz="0" w:space="0" w:color="auto"/>
                <w:right w:val="none" w:sz="0" w:space="0" w:color="auto"/>
              </w:divBdr>
            </w:div>
            <w:div w:id="566303106">
              <w:marLeft w:val="0"/>
              <w:marRight w:val="0"/>
              <w:marTop w:val="150"/>
              <w:marBottom w:val="150"/>
              <w:divBdr>
                <w:top w:val="none" w:sz="0" w:space="0" w:color="auto"/>
                <w:left w:val="none" w:sz="0" w:space="0" w:color="auto"/>
                <w:bottom w:val="none" w:sz="0" w:space="0" w:color="auto"/>
                <w:right w:val="none" w:sz="0" w:space="0" w:color="auto"/>
              </w:divBdr>
            </w:div>
            <w:div w:id="495535225">
              <w:marLeft w:val="0"/>
              <w:marRight w:val="0"/>
              <w:marTop w:val="150"/>
              <w:marBottom w:val="150"/>
              <w:divBdr>
                <w:top w:val="none" w:sz="0" w:space="0" w:color="auto"/>
                <w:left w:val="none" w:sz="0" w:space="0" w:color="auto"/>
                <w:bottom w:val="none" w:sz="0" w:space="0" w:color="auto"/>
                <w:right w:val="none" w:sz="0" w:space="0" w:color="auto"/>
              </w:divBdr>
            </w:div>
            <w:div w:id="253701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2096557">
      <w:bodyDiv w:val="1"/>
      <w:marLeft w:val="0"/>
      <w:marRight w:val="0"/>
      <w:marTop w:val="0"/>
      <w:marBottom w:val="0"/>
      <w:divBdr>
        <w:top w:val="none" w:sz="0" w:space="0" w:color="auto"/>
        <w:left w:val="none" w:sz="0" w:space="0" w:color="auto"/>
        <w:bottom w:val="none" w:sz="0" w:space="0" w:color="auto"/>
        <w:right w:val="none" w:sz="0" w:space="0" w:color="auto"/>
      </w:divBdr>
      <w:divsChild>
        <w:div w:id="1388801598">
          <w:marLeft w:val="0"/>
          <w:marRight w:val="0"/>
          <w:marTop w:val="0"/>
          <w:marBottom w:val="0"/>
          <w:divBdr>
            <w:top w:val="none" w:sz="0" w:space="0" w:color="auto"/>
            <w:left w:val="none" w:sz="0" w:space="0" w:color="auto"/>
            <w:bottom w:val="none" w:sz="0" w:space="0" w:color="auto"/>
            <w:right w:val="none" w:sz="0" w:space="0" w:color="auto"/>
          </w:divBdr>
        </w:div>
        <w:div w:id="1427265679">
          <w:marLeft w:val="0"/>
          <w:marRight w:val="0"/>
          <w:marTop w:val="0"/>
          <w:marBottom w:val="0"/>
          <w:divBdr>
            <w:top w:val="none" w:sz="0" w:space="0" w:color="auto"/>
            <w:left w:val="none" w:sz="0" w:space="0" w:color="auto"/>
            <w:bottom w:val="none" w:sz="0" w:space="0" w:color="auto"/>
            <w:right w:val="none" w:sz="0" w:space="0" w:color="auto"/>
          </w:divBdr>
          <w:divsChild>
            <w:div w:id="1844197650">
              <w:marLeft w:val="0"/>
              <w:marRight w:val="0"/>
              <w:marTop w:val="150"/>
              <w:marBottom w:val="150"/>
              <w:divBdr>
                <w:top w:val="none" w:sz="0" w:space="0" w:color="auto"/>
                <w:left w:val="none" w:sz="0" w:space="0" w:color="auto"/>
                <w:bottom w:val="none" w:sz="0" w:space="0" w:color="auto"/>
                <w:right w:val="none" w:sz="0" w:space="0" w:color="auto"/>
              </w:divBdr>
            </w:div>
            <w:div w:id="265891081">
              <w:marLeft w:val="0"/>
              <w:marRight w:val="0"/>
              <w:marTop w:val="150"/>
              <w:marBottom w:val="150"/>
              <w:divBdr>
                <w:top w:val="none" w:sz="0" w:space="0" w:color="auto"/>
                <w:left w:val="none" w:sz="0" w:space="0" w:color="auto"/>
                <w:bottom w:val="none" w:sz="0" w:space="0" w:color="auto"/>
                <w:right w:val="none" w:sz="0" w:space="0" w:color="auto"/>
              </w:divBdr>
            </w:div>
            <w:div w:id="1238056930">
              <w:marLeft w:val="0"/>
              <w:marRight w:val="0"/>
              <w:marTop w:val="150"/>
              <w:marBottom w:val="150"/>
              <w:divBdr>
                <w:top w:val="none" w:sz="0" w:space="0" w:color="auto"/>
                <w:left w:val="none" w:sz="0" w:space="0" w:color="auto"/>
                <w:bottom w:val="none" w:sz="0" w:space="0" w:color="auto"/>
                <w:right w:val="none" w:sz="0" w:space="0" w:color="auto"/>
              </w:divBdr>
            </w:div>
            <w:div w:id="1606033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0260272">
      <w:bodyDiv w:val="1"/>
      <w:marLeft w:val="0"/>
      <w:marRight w:val="0"/>
      <w:marTop w:val="0"/>
      <w:marBottom w:val="0"/>
      <w:divBdr>
        <w:top w:val="none" w:sz="0" w:space="0" w:color="auto"/>
        <w:left w:val="none" w:sz="0" w:space="0" w:color="auto"/>
        <w:bottom w:val="none" w:sz="0" w:space="0" w:color="auto"/>
        <w:right w:val="none" w:sz="0" w:space="0" w:color="auto"/>
      </w:divBdr>
      <w:divsChild>
        <w:div w:id="870344194">
          <w:marLeft w:val="0"/>
          <w:marRight w:val="0"/>
          <w:marTop w:val="0"/>
          <w:marBottom w:val="0"/>
          <w:divBdr>
            <w:top w:val="none" w:sz="0" w:space="0" w:color="auto"/>
            <w:left w:val="none" w:sz="0" w:space="0" w:color="auto"/>
            <w:bottom w:val="none" w:sz="0" w:space="0" w:color="auto"/>
            <w:right w:val="none" w:sz="0" w:space="0" w:color="auto"/>
          </w:divBdr>
        </w:div>
        <w:div w:id="945962853">
          <w:marLeft w:val="0"/>
          <w:marRight w:val="0"/>
          <w:marTop w:val="0"/>
          <w:marBottom w:val="0"/>
          <w:divBdr>
            <w:top w:val="none" w:sz="0" w:space="0" w:color="auto"/>
            <w:left w:val="none" w:sz="0" w:space="0" w:color="auto"/>
            <w:bottom w:val="none" w:sz="0" w:space="0" w:color="auto"/>
            <w:right w:val="none" w:sz="0" w:space="0" w:color="auto"/>
          </w:divBdr>
          <w:divsChild>
            <w:div w:id="1881938003">
              <w:marLeft w:val="0"/>
              <w:marRight w:val="0"/>
              <w:marTop w:val="150"/>
              <w:marBottom w:val="150"/>
              <w:divBdr>
                <w:top w:val="none" w:sz="0" w:space="0" w:color="auto"/>
                <w:left w:val="none" w:sz="0" w:space="0" w:color="auto"/>
                <w:bottom w:val="none" w:sz="0" w:space="0" w:color="auto"/>
                <w:right w:val="none" w:sz="0" w:space="0" w:color="auto"/>
              </w:divBdr>
            </w:div>
            <w:div w:id="697123439">
              <w:marLeft w:val="0"/>
              <w:marRight w:val="0"/>
              <w:marTop w:val="150"/>
              <w:marBottom w:val="150"/>
              <w:divBdr>
                <w:top w:val="none" w:sz="0" w:space="0" w:color="auto"/>
                <w:left w:val="none" w:sz="0" w:space="0" w:color="auto"/>
                <w:bottom w:val="none" w:sz="0" w:space="0" w:color="auto"/>
                <w:right w:val="none" w:sz="0" w:space="0" w:color="auto"/>
              </w:divBdr>
            </w:div>
            <w:div w:id="756708694">
              <w:marLeft w:val="0"/>
              <w:marRight w:val="0"/>
              <w:marTop w:val="150"/>
              <w:marBottom w:val="150"/>
              <w:divBdr>
                <w:top w:val="none" w:sz="0" w:space="0" w:color="auto"/>
                <w:left w:val="none" w:sz="0" w:space="0" w:color="auto"/>
                <w:bottom w:val="none" w:sz="0" w:space="0" w:color="auto"/>
                <w:right w:val="none" w:sz="0" w:space="0" w:color="auto"/>
              </w:divBdr>
            </w:div>
            <w:div w:id="2957251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1837531">
      <w:bodyDiv w:val="1"/>
      <w:marLeft w:val="0"/>
      <w:marRight w:val="0"/>
      <w:marTop w:val="0"/>
      <w:marBottom w:val="0"/>
      <w:divBdr>
        <w:top w:val="none" w:sz="0" w:space="0" w:color="auto"/>
        <w:left w:val="none" w:sz="0" w:space="0" w:color="auto"/>
        <w:bottom w:val="none" w:sz="0" w:space="0" w:color="auto"/>
        <w:right w:val="none" w:sz="0" w:space="0" w:color="auto"/>
      </w:divBdr>
      <w:divsChild>
        <w:div w:id="140267923">
          <w:marLeft w:val="0"/>
          <w:marRight w:val="0"/>
          <w:marTop w:val="0"/>
          <w:marBottom w:val="0"/>
          <w:divBdr>
            <w:top w:val="none" w:sz="0" w:space="0" w:color="auto"/>
            <w:left w:val="none" w:sz="0" w:space="0" w:color="auto"/>
            <w:bottom w:val="none" w:sz="0" w:space="0" w:color="auto"/>
            <w:right w:val="none" w:sz="0" w:space="0" w:color="auto"/>
          </w:divBdr>
        </w:div>
        <w:div w:id="983583369">
          <w:marLeft w:val="0"/>
          <w:marRight w:val="0"/>
          <w:marTop w:val="0"/>
          <w:marBottom w:val="0"/>
          <w:divBdr>
            <w:top w:val="none" w:sz="0" w:space="0" w:color="auto"/>
            <w:left w:val="none" w:sz="0" w:space="0" w:color="auto"/>
            <w:bottom w:val="none" w:sz="0" w:space="0" w:color="auto"/>
            <w:right w:val="none" w:sz="0" w:space="0" w:color="auto"/>
          </w:divBdr>
          <w:divsChild>
            <w:div w:id="560209704">
              <w:marLeft w:val="0"/>
              <w:marRight w:val="0"/>
              <w:marTop w:val="150"/>
              <w:marBottom w:val="150"/>
              <w:divBdr>
                <w:top w:val="none" w:sz="0" w:space="0" w:color="auto"/>
                <w:left w:val="none" w:sz="0" w:space="0" w:color="auto"/>
                <w:bottom w:val="none" w:sz="0" w:space="0" w:color="auto"/>
                <w:right w:val="none" w:sz="0" w:space="0" w:color="auto"/>
              </w:divBdr>
            </w:div>
            <w:div w:id="1622413930">
              <w:marLeft w:val="0"/>
              <w:marRight w:val="0"/>
              <w:marTop w:val="150"/>
              <w:marBottom w:val="150"/>
              <w:divBdr>
                <w:top w:val="none" w:sz="0" w:space="0" w:color="auto"/>
                <w:left w:val="none" w:sz="0" w:space="0" w:color="auto"/>
                <w:bottom w:val="none" w:sz="0" w:space="0" w:color="auto"/>
                <w:right w:val="none" w:sz="0" w:space="0" w:color="auto"/>
              </w:divBdr>
            </w:div>
            <w:div w:id="23407648">
              <w:marLeft w:val="0"/>
              <w:marRight w:val="0"/>
              <w:marTop w:val="150"/>
              <w:marBottom w:val="150"/>
              <w:divBdr>
                <w:top w:val="none" w:sz="0" w:space="0" w:color="auto"/>
                <w:left w:val="none" w:sz="0" w:space="0" w:color="auto"/>
                <w:bottom w:val="none" w:sz="0" w:space="0" w:color="auto"/>
                <w:right w:val="none" w:sz="0" w:space="0" w:color="auto"/>
              </w:divBdr>
            </w:div>
            <w:div w:id="1463307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2361330">
      <w:bodyDiv w:val="1"/>
      <w:marLeft w:val="0"/>
      <w:marRight w:val="0"/>
      <w:marTop w:val="0"/>
      <w:marBottom w:val="0"/>
      <w:divBdr>
        <w:top w:val="none" w:sz="0" w:space="0" w:color="auto"/>
        <w:left w:val="none" w:sz="0" w:space="0" w:color="auto"/>
        <w:bottom w:val="none" w:sz="0" w:space="0" w:color="auto"/>
        <w:right w:val="none" w:sz="0" w:space="0" w:color="auto"/>
      </w:divBdr>
      <w:divsChild>
        <w:div w:id="594481742">
          <w:marLeft w:val="0"/>
          <w:marRight w:val="0"/>
          <w:marTop w:val="0"/>
          <w:marBottom w:val="0"/>
          <w:divBdr>
            <w:top w:val="none" w:sz="0" w:space="0" w:color="auto"/>
            <w:left w:val="none" w:sz="0" w:space="0" w:color="auto"/>
            <w:bottom w:val="none" w:sz="0" w:space="0" w:color="auto"/>
            <w:right w:val="none" w:sz="0" w:space="0" w:color="auto"/>
          </w:divBdr>
        </w:div>
        <w:div w:id="820389991">
          <w:marLeft w:val="0"/>
          <w:marRight w:val="0"/>
          <w:marTop w:val="0"/>
          <w:marBottom w:val="0"/>
          <w:divBdr>
            <w:top w:val="none" w:sz="0" w:space="0" w:color="auto"/>
            <w:left w:val="none" w:sz="0" w:space="0" w:color="auto"/>
            <w:bottom w:val="none" w:sz="0" w:space="0" w:color="auto"/>
            <w:right w:val="none" w:sz="0" w:space="0" w:color="auto"/>
          </w:divBdr>
          <w:divsChild>
            <w:div w:id="1364985085">
              <w:marLeft w:val="0"/>
              <w:marRight w:val="0"/>
              <w:marTop w:val="150"/>
              <w:marBottom w:val="150"/>
              <w:divBdr>
                <w:top w:val="none" w:sz="0" w:space="0" w:color="auto"/>
                <w:left w:val="none" w:sz="0" w:space="0" w:color="auto"/>
                <w:bottom w:val="none" w:sz="0" w:space="0" w:color="auto"/>
                <w:right w:val="none" w:sz="0" w:space="0" w:color="auto"/>
              </w:divBdr>
            </w:div>
            <w:div w:id="1415660397">
              <w:marLeft w:val="0"/>
              <w:marRight w:val="0"/>
              <w:marTop w:val="150"/>
              <w:marBottom w:val="150"/>
              <w:divBdr>
                <w:top w:val="none" w:sz="0" w:space="0" w:color="auto"/>
                <w:left w:val="none" w:sz="0" w:space="0" w:color="auto"/>
                <w:bottom w:val="none" w:sz="0" w:space="0" w:color="auto"/>
                <w:right w:val="none" w:sz="0" w:space="0" w:color="auto"/>
              </w:divBdr>
            </w:div>
            <w:div w:id="1419596487">
              <w:marLeft w:val="0"/>
              <w:marRight w:val="0"/>
              <w:marTop w:val="150"/>
              <w:marBottom w:val="150"/>
              <w:divBdr>
                <w:top w:val="none" w:sz="0" w:space="0" w:color="auto"/>
                <w:left w:val="none" w:sz="0" w:space="0" w:color="auto"/>
                <w:bottom w:val="none" w:sz="0" w:space="0" w:color="auto"/>
                <w:right w:val="none" w:sz="0" w:space="0" w:color="auto"/>
              </w:divBdr>
            </w:div>
            <w:div w:id="782849283">
              <w:marLeft w:val="0"/>
              <w:marRight w:val="0"/>
              <w:marTop w:val="150"/>
              <w:marBottom w:val="150"/>
              <w:divBdr>
                <w:top w:val="none" w:sz="0" w:space="0" w:color="auto"/>
                <w:left w:val="none" w:sz="0" w:space="0" w:color="auto"/>
                <w:bottom w:val="none" w:sz="0" w:space="0" w:color="auto"/>
                <w:right w:val="none" w:sz="0" w:space="0" w:color="auto"/>
              </w:divBdr>
            </w:div>
            <w:div w:id="1745764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2559445">
      <w:bodyDiv w:val="1"/>
      <w:marLeft w:val="0"/>
      <w:marRight w:val="0"/>
      <w:marTop w:val="0"/>
      <w:marBottom w:val="0"/>
      <w:divBdr>
        <w:top w:val="none" w:sz="0" w:space="0" w:color="auto"/>
        <w:left w:val="none" w:sz="0" w:space="0" w:color="auto"/>
        <w:bottom w:val="none" w:sz="0" w:space="0" w:color="auto"/>
        <w:right w:val="none" w:sz="0" w:space="0" w:color="auto"/>
      </w:divBdr>
      <w:divsChild>
        <w:div w:id="672756513">
          <w:marLeft w:val="0"/>
          <w:marRight w:val="0"/>
          <w:marTop w:val="0"/>
          <w:marBottom w:val="0"/>
          <w:divBdr>
            <w:top w:val="none" w:sz="0" w:space="0" w:color="auto"/>
            <w:left w:val="none" w:sz="0" w:space="0" w:color="auto"/>
            <w:bottom w:val="none" w:sz="0" w:space="0" w:color="auto"/>
            <w:right w:val="none" w:sz="0" w:space="0" w:color="auto"/>
          </w:divBdr>
        </w:div>
        <w:div w:id="22219450">
          <w:marLeft w:val="0"/>
          <w:marRight w:val="0"/>
          <w:marTop w:val="0"/>
          <w:marBottom w:val="0"/>
          <w:divBdr>
            <w:top w:val="none" w:sz="0" w:space="0" w:color="auto"/>
            <w:left w:val="none" w:sz="0" w:space="0" w:color="auto"/>
            <w:bottom w:val="none" w:sz="0" w:space="0" w:color="auto"/>
            <w:right w:val="none" w:sz="0" w:space="0" w:color="auto"/>
          </w:divBdr>
          <w:divsChild>
            <w:div w:id="1460105108">
              <w:marLeft w:val="0"/>
              <w:marRight w:val="0"/>
              <w:marTop w:val="150"/>
              <w:marBottom w:val="150"/>
              <w:divBdr>
                <w:top w:val="none" w:sz="0" w:space="0" w:color="auto"/>
                <w:left w:val="none" w:sz="0" w:space="0" w:color="auto"/>
                <w:bottom w:val="none" w:sz="0" w:space="0" w:color="auto"/>
                <w:right w:val="none" w:sz="0" w:space="0" w:color="auto"/>
              </w:divBdr>
            </w:div>
            <w:div w:id="677848334">
              <w:marLeft w:val="0"/>
              <w:marRight w:val="0"/>
              <w:marTop w:val="150"/>
              <w:marBottom w:val="150"/>
              <w:divBdr>
                <w:top w:val="none" w:sz="0" w:space="0" w:color="auto"/>
                <w:left w:val="none" w:sz="0" w:space="0" w:color="auto"/>
                <w:bottom w:val="none" w:sz="0" w:space="0" w:color="auto"/>
                <w:right w:val="none" w:sz="0" w:space="0" w:color="auto"/>
              </w:divBdr>
            </w:div>
            <w:div w:id="780950374">
              <w:marLeft w:val="0"/>
              <w:marRight w:val="0"/>
              <w:marTop w:val="150"/>
              <w:marBottom w:val="150"/>
              <w:divBdr>
                <w:top w:val="none" w:sz="0" w:space="0" w:color="auto"/>
                <w:left w:val="none" w:sz="0" w:space="0" w:color="auto"/>
                <w:bottom w:val="none" w:sz="0" w:space="0" w:color="auto"/>
                <w:right w:val="none" w:sz="0" w:space="0" w:color="auto"/>
              </w:divBdr>
            </w:div>
            <w:div w:id="20072415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2826113">
      <w:bodyDiv w:val="1"/>
      <w:marLeft w:val="0"/>
      <w:marRight w:val="0"/>
      <w:marTop w:val="0"/>
      <w:marBottom w:val="0"/>
      <w:divBdr>
        <w:top w:val="none" w:sz="0" w:space="0" w:color="auto"/>
        <w:left w:val="none" w:sz="0" w:space="0" w:color="auto"/>
        <w:bottom w:val="none" w:sz="0" w:space="0" w:color="auto"/>
        <w:right w:val="none" w:sz="0" w:space="0" w:color="auto"/>
      </w:divBdr>
      <w:divsChild>
        <w:div w:id="1300377357">
          <w:marLeft w:val="0"/>
          <w:marRight w:val="0"/>
          <w:marTop w:val="0"/>
          <w:marBottom w:val="0"/>
          <w:divBdr>
            <w:top w:val="none" w:sz="0" w:space="0" w:color="auto"/>
            <w:left w:val="none" w:sz="0" w:space="0" w:color="auto"/>
            <w:bottom w:val="none" w:sz="0" w:space="0" w:color="auto"/>
            <w:right w:val="none" w:sz="0" w:space="0" w:color="auto"/>
          </w:divBdr>
        </w:div>
        <w:div w:id="1141966779">
          <w:marLeft w:val="0"/>
          <w:marRight w:val="0"/>
          <w:marTop w:val="0"/>
          <w:marBottom w:val="0"/>
          <w:divBdr>
            <w:top w:val="none" w:sz="0" w:space="0" w:color="auto"/>
            <w:left w:val="none" w:sz="0" w:space="0" w:color="auto"/>
            <w:bottom w:val="none" w:sz="0" w:space="0" w:color="auto"/>
            <w:right w:val="none" w:sz="0" w:space="0" w:color="auto"/>
          </w:divBdr>
          <w:divsChild>
            <w:div w:id="648437881">
              <w:marLeft w:val="0"/>
              <w:marRight w:val="0"/>
              <w:marTop w:val="150"/>
              <w:marBottom w:val="150"/>
              <w:divBdr>
                <w:top w:val="none" w:sz="0" w:space="0" w:color="auto"/>
                <w:left w:val="none" w:sz="0" w:space="0" w:color="auto"/>
                <w:bottom w:val="none" w:sz="0" w:space="0" w:color="auto"/>
                <w:right w:val="none" w:sz="0" w:space="0" w:color="auto"/>
              </w:divBdr>
            </w:div>
            <w:div w:id="358510488">
              <w:marLeft w:val="0"/>
              <w:marRight w:val="0"/>
              <w:marTop w:val="150"/>
              <w:marBottom w:val="150"/>
              <w:divBdr>
                <w:top w:val="none" w:sz="0" w:space="0" w:color="auto"/>
                <w:left w:val="none" w:sz="0" w:space="0" w:color="auto"/>
                <w:bottom w:val="none" w:sz="0" w:space="0" w:color="auto"/>
                <w:right w:val="none" w:sz="0" w:space="0" w:color="auto"/>
              </w:divBdr>
            </w:div>
            <w:div w:id="1030227265">
              <w:marLeft w:val="0"/>
              <w:marRight w:val="0"/>
              <w:marTop w:val="150"/>
              <w:marBottom w:val="150"/>
              <w:divBdr>
                <w:top w:val="none" w:sz="0" w:space="0" w:color="auto"/>
                <w:left w:val="none" w:sz="0" w:space="0" w:color="auto"/>
                <w:bottom w:val="none" w:sz="0" w:space="0" w:color="auto"/>
                <w:right w:val="none" w:sz="0" w:space="0" w:color="auto"/>
              </w:divBdr>
            </w:div>
            <w:div w:id="7225610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4670">
      <w:bodyDiv w:val="1"/>
      <w:marLeft w:val="0"/>
      <w:marRight w:val="0"/>
      <w:marTop w:val="0"/>
      <w:marBottom w:val="0"/>
      <w:divBdr>
        <w:top w:val="none" w:sz="0" w:space="0" w:color="auto"/>
        <w:left w:val="none" w:sz="0" w:space="0" w:color="auto"/>
        <w:bottom w:val="none" w:sz="0" w:space="0" w:color="auto"/>
        <w:right w:val="none" w:sz="0" w:space="0" w:color="auto"/>
      </w:divBdr>
      <w:divsChild>
        <w:div w:id="547959135">
          <w:marLeft w:val="0"/>
          <w:marRight w:val="0"/>
          <w:marTop w:val="0"/>
          <w:marBottom w:val="0"/>
          <w:divBdr>
            <w:top w:val="none" w:sz="0" w:space="0" w:color="auto"/>
            <w:left w:val="none" w:sz="0" w:space="0" w:color="auto"/>
            <w:bottom w:val="none" w:sz="0" w:space="0" w:color="auto"/>
            <w:right w:val="none" w:sz="0" w:space="0" w:color="auto"/>
          </w:divBdr>
        </w:div>
        <w:div w:id="1109282295">
          <w:marLeft w:val="0"/>
          <w:marRight w:val="0"/>
          <w:marTop w:val="0"/>
          <w:marBottom w:val="0"/>
          <w:divBdr>
            <w:top w:val="none" w:sz="0" w:space="0" w:color="auto"/>
            <w:left w:val="none" w:sz="0" w:space="0" w:color="auto"/>
            <w:bottom w:val="none" w:sz="0" w:space="0" w:color="auto"/>
            <w:right w:val="none" w:sz="0" w:space="0" w:color="auto"/>
          </w:divBdr>
          <w:divsChild>
            <w:div w:id="298610822">
              <w:marLeft w:val="0"/>
              <w:marRight w:val="0"/>
              <w:marTop w:val="150"/>
              <w:marBottom w:val="150"/>
              <w:divBdr>
                <w:top w:val="none" w:sz="0" w:space="0" w:color="auto"/>
                <w:left w:val="none" w:sz="0" w:space="0" w:color="auto"/>
                <w:bottom w:val="none" w:sz="0" w:space="0" w:color="auto"/>
                <w:right w:val="none" w:sz="0" w:space="0" w:color="auto"/>
              </w:divBdr>
            </w:div>
            <w:div w:id="1711103137">
              <w:marLeft w:val="0"/>
              <w:marRight w:val="0"/>
              <w:marTop w:val="150"/>
              <w:marBottom w:val="150"/>
              <w:divBdr>
                <w:top w:val="none" w:sz="0" w:space="0" w:color="auto"/>
                <w:left w:val="none" w:sz="0" w:space="0" w:color="auto"/>
                <w:bottom w:val="none" w:sz="0" w:space="0" w:color="auto"/>
                <w:right w:val="none" w:sz="0" w:space="0" w:color="auto"/>
              </w:divBdr>
            </w:div>
            <w:div w:id="955673426">
              <w:marLeft w:val="0"/>
              <w:marRight w:val="0"/>
              <w:marTop w:val="150"/>
              <w:marBottom w:val="150"/>
              <w:divBdr>
                <w:top w:val="none" w:sz="0" w:space="0" w:color="auto"/>
                <w:left w:val="none" w:sz="0" w:space="0" w:color="auto"/>
                <w:bottom w:val="none" w:sz="0" w:space="0" w:color="auto"/>
                <w:right w:val="none" w:sz="0" w:space="0" w:color="auto"/>
              </w:divBdr>
            </w:div>
            <w:div w:id="15167667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8140539">
      <w:bodyDiv w:val="1"/>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 w:id="1825272250">
          <w:marLeft w:val="0"/>
          <w:marRight w:val="0"/>
          <w:marTop w:val="0"/>
          <w:marBottom w:val="0"/>
          <w:divBdr>
            <w:top w:val="none" w:sz="0" w:space="0" w:color="auto"/>
            <w:left w:val="none" w:sz="0" w:space="0" w:color="auto"/>
            <w:bottom w:val="none" w:sz="0" w:space="0" w:color="auto"/>
            <w:right w:val="none" w:sz="0" w:space="0" w:color="auto"/>
          </w:divBdr>
          <w:divsChild>
            <w:div w:id="1549224114">
              <w:marLeft w:val="0"/>
              <w:marRight w:val="0"/>
              <w:marTop w:val="150"/>
              <w:marBottom w:val="150"/>
              <w:divBdr>
                <w:top w:val="none" w:sz="0" w:space="0" w:color="auto"/>
                <w:left w:val="none" w:sz="0" w:space="0" w:color="auto"/>
                <w:bottom w:val="none" w:sz="0" w:space="0" w:color="auto"/>
                <w:right w:val="none" w:sz="0" w:space="0" w:color="auto"/>
              </w:divBdr>
            </w:div>
            <w:div w:id="1645282130">
              <w:marLeft w:val="0"/>
              <w:marRight w:val="0"/>
              <w:marTop w:val="150"/>
              <w:marBottom w:val="150"/>
              <w:divBdr>
                <w:top w:val="none" w:sz="0" w:space="0" w:color="auto"/>
                <w:left w:val="none" w:sz="0" w:space="0" w:color="auto"/>
                <w:bottom w:val="none" w:sz="0" w:space="0" w:color="auto"/>
                <w:right w:val="none" w:sz="0" w:space="0" w:color="auto"/>
              </w:divBdr>
            </w:div>
            <w:div w:id="2088527612">
              <w:marLeft w:val="0"/>
              <w:marRight w:val="0"/>
              <w:marTop w:val="150"/>
              <w:marBottom w:val="150"/>
              <w:divBdr>
                <w:top w:val="none" w:sz="0" w:space="0" w:color="auto"/>
                <w:left w:val="none" w:sz="0" w:space="0" w:color="auto"/>
                <w:bottom w:val="none" w:sz="0" w:space="0" w:color="auto"/>
                <w:right w:val="none" w:sz="0" w:space="0" w:color="auto"/>
              </w:divBdr>
            </w:div>
            <w:div w:id="20755434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0417513">
      <w:bodyDiv w:val="1"/>
      <w:marLeft w:val="0"/>
      <w:marRight w:val="0"/>
      <w:marTop w:val="0"/>
      <w:marBottom w:val="0"/>
      <w:divBdr>
        <w:top w:val="none" w:sz="0" w:space="0" w:color="auto"/>
        <w:left w:val="none" w:sz="0" w:space="0" w:color="auto"/>
        <w:bottom w:val="none" w:sz="0" w:space="0" w:color="auto"/>
        <w:right w:val="none" w:sz="0" w:space="0" w:color="auto"/>
      </w:divBdr>
      <w:divsChild>
        <w:div w:id="1888372897">
          <w:marLeft w:val="0"/>
          <w:marRight w:val="0"/>
          <w:marTop w:val="0"/>
          <w:marBottom w:val="0"/>
          <w:divBdr>
            <w:top w:val="none" w:sz="0" w:space="0" w:color="auto"/>
            <w:left w:val="none" w:sz="0" w:space="0" w:color="auto"/>
            <w:bottom w:val="none" w:sz="0" w:space="0" w:color="auto"/>
            <w:right w:val="none" w:sz="0" w:space="0" w:color="auto"/>
          </w:divBdr>
        </w:div>
        <w:div w:id="44256052">
          <w:marLeft w:val="0"/>
          <w:marRight w:val="0"/>
          <w:marTop w:val="0"/>
          <w:marBottom w:val="0"/>
          <w:divBdr>
            <w:top w:val="none" w:sz="0" w:space="0" w:color="auto"/>
            <w:left w:val="none" w:sz="0" w:space="0" w:color="auto"/>
            <w:bottom w:val="none" w:sz="0" w:space="0" w:color="auto"/>
            <w:right w:val="none" w:sz="0" w:space="0" w:color="auto"/>
          </w:divBdr>
          <w:divsChild>
            <w:div w:id="1566449155">
              <w:marLeft w:val="0"/>
              <w:marRight w:val="0"/>
              <w:marTop w:val="150"/>
              <w:marBottom w:val="150"/>
              <w:divBdr>
                <w:top w:val="none" w:sz="0" w:space="0" w:color="auto"/>
                <w:left w:val="none" w:sz="0" w:space="0" w:color="auto"/>
                <w:bottom w:val="none" w:sz="0" w:space="0" w:color="auto"/>
                <w:right w:val="none" w:sz="0" w:space="0" w:color="auto"/>
              </w:divBdr>
            </w:div>
            <w:div w:id="1513639260">
              <w:marLeft w:val="0"/>
              <w:marRight w:val="0"/>
              <w:marTop w:val="150"/>
              <w:marBottom w:val="150"/>
              <w:divBdr>
                <w:top w:val="none" w:sz="0" w:space="0" w:color="auto"/>
                <w:left w:val="none" w:sz="0" w:space="0" w:color="auto"/>
                <w:bottom w:val="none" w:sz="0" w:space="0" w:color="auto"/>
                <w:right w:val="none" w:sz="0" w:space="0" w:color="auto"/>
              </w:divBdr>
            </w:div>
            <w:div w:id="1606503604">
              <w:marLeft w:val="0"/>
              <w:marRight w:val="0"/>
              <w:marTop w:val="150"/>
              <w:marBottom w:val="150"/>
              <w:divBdr>
                <w:top w:val="none" w:sz="0" w:space="0" w:color="auto"/>
                <w:left w:val="none" w:sz="0" w:space="0" w:color="auto"/>
                <w:bottom w:val="none" w:sz="0" w:space="0" w:color="auto"/>
                <w:right w:val="none" w:sz="0" w:space="0" w:color="auto"/>
              </w:divBdr>
            </w:div>
            <w:div w:id="1062363964">
              <w:marLeft w:val="0"/>
              <w:marRight w:val="0"/>
              <w:marTop w:val="150"/>
              <w:marBottom w:val="150"/>
              <w:divBdr>
                <w:top w:val="none" w:sz="0" w:space="0" w:color="auto"/>
                <w:left w:val="none" w:sz="0" w:space="0" w:color="auto"/>
                <w:bottom w:val="none" w:sz="0" w:space="0" w:color="auto"/>
                <w:right w:val="none" w:sz="0" w:space="0" w:color="auto"/>
              </w:divBdr>
            </w:div>
            <w:div w:id="6289708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5415498">
      <w:bodyDiv w:val="1"/>
      <w:marLeft w:val="0"/>
      <w:marRight w:val="0"/>
      <w:marTop w:val="0"/>
      <w:marBottom w:val="0"/>
      <w:divBdr>
        <w:top w:val="none" w:sz="0" w:space="0" w:color="auto"/>
        <w:left w:val="none" w:sz="0" w:space="0" w:color="auto"/>
        <w:bottom w:val="none" w:sz="0" w:space="0" w:color="auto"/>
        <w:right w:val="none" w:sz="0" w:space="0" w:color="auto"/>
      </w:divBdr>
      <w:divsChild>
        <w:div w:id="1889802391">
          <w:marLeft w:val="0"/>
          <w:marRight w:val="0"/>
          <w:marTop w:val="0"/>
          <w:marBottom w:val="0"/>
          <w:divBdr>
            <w:top w:val="none" w:sz="0" w:space="0" w:color="auto"/>
            <w:left w:val="none" w:sz="0" w:space="0" w:color="auto"/>
            <w:bottom w:val="none" w:sz="0" w:space="0" w:color="auto"/>
            <w:right w:val="none" w:sz="0" w:space="0" w:color="auto"/>
          </w:divBdr>
        </w:div>
        <w:div w:id="1903057750">
          <w:marLeft w:val="0"/>
          <w:marRight w:val="0"/>
          <w:marTop w:val="0"/>
          <w:marBottom w:val="0"/>
          <w:divBdr>
            <w:top w:val="none" w:sz="0" w:space="0" w:color="auto"/>
            <w:left w:val="none" w:sz="0" w:space="0" w:color="auto"/>
            <w:bottom w:val="none" w:sz="0" w:space="0" w:color="auto"/>
            <w:right w:val="none" w:sz="0" w:space="0" w:color="auto"/>
          </w:divBdr>
          <w:divsChild>
            <w:div w:id="1835952138">
              <w:marLeft w:val="0"/>
              <w:marRight w:val="0"/>
              <w:marTop w:val="150"/>
              <w:marBottom w:val="150"/>
              <w:divBdr>
                <w:top w:val="none" w:sz="0" w:space="0" w:color="auto"/>
                <w:left w:val="none" w:sz="0" w:space="0" w:color="auto"/>
                <w:bottom w:val="none" w:sz="0" w:space="0" w:color="auto"/>
                <w:right w:val="none" w:sz="0" w:space="0" w:color="auto"/>
              </w:divBdr>
            </w:div>
            <w:div w:id="18052161">
              <w:marLeft w:val="0"/>
              <w:marRight w:val="0"/>
              <w:marTop w:val="150"/>
              <w:marBottom w:val="150"/>
              <w:divBdr>
                <w:top w:val="none" w:sz="0" w:space="0" w:color="auto"/>
                <w:left w:val="none" w:sz="0" w:space="0" w:color="auto"/>
                <w:bottom w:val="none" w:sz="0" w:space="0" w:color="auto"/>
                <w:right w:val="none" w:sz="0" w:space="0" w:color="auto"/>
              </w:divBdr>
            </w:div>
            <w:div w:id="124931092">
              <w:marLeft w:val="0"/>
              <w:marRight w:val="0"/>
              <w:marTop w:val="150"/>
              <w:marBottom w:val="150"/>
              <w:divBdr>
                <w:top w:val="none" w:sz="0" w:space="0" w:color="auto"/>
                <w:left w:val="none" w:sz="0" w:space="0" w:color="auto"/>
                <w:bottom w:val="none" w:sz="0" w:space="0" w:color="auto"/>
                <w:right w:val="none" w:sz="0" w:space="0" w:color="auto"/>
              </w:divBdr>
            </w:div>
            <w:div w:id="1177497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7068877">
      <w:bodyDiv w:val="1"/>
      <w:marLeft w:val="0"/>
      <w:marRight w:val="0"/>
      <w:marTop w:val="0"/>
      <w:marBottom w:val="0"/>
      <w:divBdr>
        <w:top w:val="none" w:sz="0" w:space="0" w:color="auto"/>
        <w:left w:val="none" w:sz="0" w:space="0" w:color="auto"/>
        <w:bottom w:val="none" w:sz="0" w:space="0" w:color="auto"/>
        <w:right w:val="none" w:sz="0" w:space="0" w:color="auto"/>
      </w:divBdr>
      <w:divsChild>
        <w:div w:id="21128012">
          <w:marLeft w:val="0"/>
          <w:marRight w:val="0"/>
          <w:marTop w:val="0"/>
          <w:marBottom w:val="0"/>
          <w:divBdr>
            <w:top w:val="none" w:sz="0" w:space="0" w:color="auto"/>
            <w:left w:val="none" w:sz="0" w:space="0" w:color="auto"/>
            <w:bottom w:val="none" w:sz="0" w:space="0" w:color="auto"/>
            <w:right w:val="none" w:sz="0" w:space="0" w:color="auto"/>
          </w:divBdr>
        </w:div>
        <w:div w:id="38434998">
          <w:marLeft w:val="0"/>
          <w:marRight w:val="0"/>
          <w:marTop w:val="0"/>
          <w:marBottom w:val="0"/>
          <w:divBdr>
            <w:top w:val="none" w:sz="0" w:space="0" w:color="auto"/>
            <w:left w:val="none" w:sz="0" w:space="0" w:color="auto"/>
            <w:bottom w:val="none" w:sz="0" w:space="0" w:color="auto"/>
            <w:right w:val="none" w:sz="0" w:space="0" w:color="auto"/>
          </w:divBdr>
          <w:divsChild>
            <w:div w:id="2087991391">
              <w:marLeft w:val="0"/>
              <w:marRight w:val="0"/>
              <w:marTop w:val="150"/>
              <w:marBottom w:val="150"/>
              <w:divBdr>
                <w:top w:val="none" w:sz="0" w:space="0" w:color="auto"/>
                <w:left w:val="none" w:sz="0" w:space="0" w:color="auto"/>
                <w:bottom w:val="none" w:sz="0" w:space="0" w:color="auto"/>
                <w:right w:val="none" w:sz="0" w:space="0" w:color="auto"/>
              </w:divBdr>
            </w:div>
            <w:div w:id="575365832">
              <w:marLeft w:val="0"/>
              <w:marRight w:val="0"/>
              <w:marTop w:val="150"/>
              <w:marBottom w:val="150"/>
              <w:divBdr>
                <w:top w:val="none" w:sz="0" w:space="0" w:color="auto"/>
                <w:left w:val="none" w:sz="0" w:space="0" w:color="auto"/>
                <w:bottom w:val="none" w:sz="0" w:space="0" w:color="auto"/>
                <w:right w:val="none" w:sz="0" w:space="0" w:color="auto"/>
              </w:divBdr>
            </w:div>
            <w:div w:id="855382459">
              <w:marLeft w:val="0"/>
              <w:marRight w:val="0"/>
              <w:marTop w:val="150"/>
              <w:marBottom w:val="150"/>
              <w:divBdr>
                <w:top w:val="none" w:sz="0" w:space="0" w:color="auto"/>
                <w:left w:val="none" w:sz="0" w:space="0" w:color="auto"/>
                <w:bottom w:val="none" w:sz="0" w:space="0" w:color="auto"/>
                <w:right w:val="none" w:sz="0" w:space="0" w:color="auto"/>
              </w:divBdr>
            </w:div>
            <w:div w:id="4374840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8040350">
      <w:bodyDiv w:val="1"/>
      <w:marLeft w:val="0"/>
      <w:marRight w:val="0"/>
      <w:marTop w:val="0"/>
      <w:marBottom w:val="0"/>
      <w:divBdr>
        <w:top w:val="none" w:sz="0" w:space="0" w:color="auto"/>
        <w:left w:val="none" w:sz="0" w:space="0" w:color="auto"/>
        <w:bottom w:val="none" w:sz="0" w:space="0" w:color="auto"/>
        <w:right w:val="none" w:sz="0" w:space="0" w:color="auto"/>
      </w:divBdr>
      <w:divsChild>
        <w:div w:id="693269448">
          <w:marLeft w:val="0"/>
          <w:marRight w:val="0"/>
          <w:marTop w:val="0"/>
          <w:marBottom w:val="0"/>
          <w:divBdr>
            <w:top w:val="none" w:sz="0" w:space="0" w:color="auto"/>
            <w:left w:val="none" w:sz="0" w:space="0" w:color="auto"/>
            <w:bottom w:val="none" w:sz="0" w:space="0" w:color="auto"/>
            <w:right w:val="none" w:sz="0" w:space="0" w:color="auto"/>
          </w:divBdr>
        </w:div>
        <w:div w:id="2078160046">
          <w:marLeft w:val="0"/>
          <w:marRight w:val="0"/>
          <w:marTop w:val="0"/>
          <w:marBottom w:val="0"/>
          <w:divBdr>
            <w:top w:val="none" w:sz="0" w:space="0" w:color="auto"/>
            <w:left w:val="none" w:sz="0" w:space="0" w:color="auto"/>
            <w:bottom w:val="none" w:sz="0" w:space="0" w:color="auto"/>
            <w:right w:val="none" w:sz="0" w:space="0" w:color="auto"/>
          </w:divBdr>
          <w:divsChild>
            <w:div w:id="1843624752">
              <w:marLeft w:val="0"/>
              <w:marRight w:val="0"/>
              <w:marTop w:val="150"/>
              <w:marBottom w:val="150"/>
              <w:divBdr>
                <w:top w:val="none" w:sz="0" w:space="0" w:color="auto"/>
                <w:left w:val="none" w:sz="0" w:space="0" w:color="auto"/>
                <w:bottom w:val="none" w:sz="0" w:space="0" w:color="auto"/>
                <w:right w:val="none" w:sz="0" w:space="0" w:color="auto"/>
              </w:divBdr>
            </w:div>
            <w:div w:id="311567428">
              <w:marLeft w:val="0"/>
              <w:marRight w:val="0"/>
              <w:marTop w:val="150"/>
              <w:marBottom w:val="150"/>
              <w:divBdr>
                <w:top w:val="none" w:sz="0" w:space="0" w:color="auto"/>
                <w:left w:val="none" w:sz="0" w:space="0" w:color="auto"/>
                <w:bottom w:val="none" w:sz="0" w:space="0" w:color="auto"/>
                <w:right w:val="none" w:sz="0" w:space="0" w:color="auto"/>
              </w:divBdr>
            </w:div>
            <w:div w:id="1187672527">
              <w:marLeft w:val="0"/>
              <w:marRight w:val="0"/>
              <w:marTop w:val="150"/>
              <w:marBottom w:val="150"/>
              <w:divBdr>
                <w:top w:val="none" w:sz="0" w:space="0" w:color="auto"/>
                <w:left w:val="none" w:sz="0" w:space="0" w:color="auto"/>
                <w:bottom w:val="none" w:sz="0" w:space="0" w:color="auto"/>
                <w:right w:val="none" w:sz="0" w:space="0" w:color="auto"/>
              </w:divBdr>
            </w:div>
            <w:div w:id="747776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9271181">
      <w:bodyDiv w:val="1"/>
      <w:marLeft w:val="0"/>
      <w:marRight w:val="0"/>
      <w:marTop w:val="0"/>
      <w:marBottom w:val="0"/>
      <w:divBdr>
        <w:top w:val="none" w:sz="0" w:space="0" w:color="auto"/>
        <w:left w:val="none" w:sz="0" w:space="0" w:color="auto"/>
        <w:bottom w:val="none" w:sz="0" w:space="0" w:color="auto"/>
        <w:right w:val="none" w:sz="0" w:space="0" w:color="auto"/>
      </w:divBdr>
      <w:divsChild>
        <w:div w:id="1420251290">
          <w:marLeft w:val="0"/>
          <w:marRight w:val="0"/>
          <w:marTop w:val="0"/>
          <w:marBottom w:val="0"/>
          <w:divBdr>
            <w:top w:val="none" w:sz="0" w:space="0" w:color="auto"/>
            <w:left w:val="none" w:sz="0" w:space="0" w:color="auto"/>
            <w:bottom w:val="none" w:sz="0" w:space="0" w:color="auto"/>
            <w:right w:val="none" w:sz="0" w:space="0" w:color="auto"/>
          </w:divBdr>
        </w:div>
        <w:div w:id="1320422511">
          <w:marLeft w:val="0"/>
          <w:marRight w:val="0"/>
          <w:marTop w:val="0"/>
          <w:marBottom w:val="0"/>
          <w:divBdr>
            <w:top w:val="none" w:sz="0" w:space="0" w:color="auto"/>
            <w:left w:val="none" w:sz="0" w:space="0" w:color="auto"/>
            <w:bottom w:val="none" w:sz="0" w:space="0" w:color="auto"/>
            <w:right w:val="none" w:sz="0" w:space="0" w:color="auto"/>
          </w:divBdr>
          <w:divsChild>
            <w:div w:id="1049497649">
              <w:marLeft w:val="0"/>
              <w:marRight w:val="0"/>
              <w:marTop w:val="150"/>
              <w:marBottom w:val="150"/>
              <w:divBdr>
                <w:top w:val="none" w:sz="0" w:space="0" w:color="auto"/>
                <w:left w:val="none" w:sz="0" w:space="0" w:color="auto"/>
                <w:bottom w:val="none" w:sz="0" w:space="0" w:color="auto"/>
                <w:right w:val="none" w:sz="0" w:space="0" w:color="auto"/>
              </w:divBdr>
            </w:div>
            <w:div w:id="716658865">
              <w:marLeft w:val="0"/>
              <w:marRight w:val="0"/>
              <w:marTop w:val="150"/>
              <w:marBottom w:val="150"/>
              <w:divBdr>
                <w:top w:val="none" w:sz="0" w:space="0" w:color="auto"/>
                <w:left w:val="none" w:sz="0" w:space="0" w:color="auto"/>
                <w:bottom w:val="none" w:sz="0" w:space="0" w:color="auto"/>
                <w:right w:val="none" w:sz="0" w:space="0" w:color="auto"/>
              </w:divBdr>
            </w:div>
            <w:div w:id="493452215">
              <w:marLeft w:val="0"/>
              <w:marRight w:val="0"/>
              <w:marTop w:val="150"/>
              <w:marBottom w:val="150"/>
              <w:divBdr>
                <w:top w:val="none" w:sz="0" w:space="0" w:color="auto"/>
                <w:left w:val="none" w:sz="0" w:space="0" w:color="auto"/>
                <w:bottom w:val="none" w:sz="0" w:space="0" w:color="auto"/>
                <w:right w:val="none" w:sz="0" w:space="0" w:color="auto"/>
              </w:divBdr>
            </w:div>
            <w:div w:id="957099806">
              <w:marLeft w:val="0"/>
              <w:marRight w:val="0"/>
              <w:marTop w:val="150"/>
              <w:marBottom w:val="150"/>
              <w:divBdr>
                <w:top w:val="none" w:sz="0" w:space="0" w:color="auto"/>
                <w:left w:val="none" w:sz="0" w:space="0" w:color="auto"/>
                <w:bottom w:val="none" w:sz="0" w:space="0" w:color="auto"/>
                <w:right w:val="none" w:sz="0" w:space="0" w:color="auto"/>
              </w:divBdr>
            </w:div>
            <w:div w:id="7415659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89950727">
      <w:bodyDiv w:val="1"/>
      <w:marLeft w:val="0"/>
      <w:marRight w:val="0"/>
      <w:marTop w:val="0"/>
      <w:marBottom w:val="0"/>
      <w:divBdr>
        <w:top w:val="none" w:sz="0" w:space="0" w:color="auto"/>
        <w:left w:val="none" w:sz="0" w:space="0" w:color="auto"/>
        <w:bottom w:val="none" w:sz="0" w:space="0" w:color="auto"/>
        <w:right w:val="none" w:sz="0" w:space="0" w:color="auto"/>
      </w:divBdr>
      <w:divsChild>
        <w:div w:id="837187922">
          <w:marLeft w:val="0"/>
          <w:marRight w:val="0"/>
          <w:marTop w:val="0"/>
          <w:marBottom w:val="0"/>
          <w:divBdr>
            <w:top w:val="none" w:sz="0" w:space="0" w:color="auto"/>
            <w:left w:val="none" w:sz="0" w:space="0" w:color="auto"/>
            <w:bottom w:val="none" w:sz="0" w:space="0" w:color="auto"/>
            <w:right w:val="none" w:sz="0" w:space="0" w:color="auto"/>
          </w:divBdr>
        </w:div>
        <w:div w:id="1099638414">
          <w:marLeft w:val="0"/>
          <w:marRight w:val="0"/>
          <w:marTop w:val="0"/>
          <w:marBottom w:val="0"/>
          <w:divBdr>
            <w:top w:val="none" w:sz="0" w:space="0" w:color="auto"/>
            <w:left w:val="none" w:sz="0" w:space="0" w:color="auto"/>
            <w:bottom w:val="none" w:sz="0" w:space="0" w:color="auto"/>
            <w:right w:val="none" w:sz="0" w:space="0" w:color="auto"/>
          </w:divBdr>
          <w:divsChild>
            <w:div w:id="1664043966">
              <w:marLeft w:val="0"/>
              <w:marRight w:val="0"/>
              <w:marTop w:val="150"/>
              <w:marBottom w:val="150"/>
              <w:divBdr>
                <w:top w:val="none" w:sz="0" w:space="0" w:color="auto"/>
                <w:left w:val="none" w:sz="0" w:space="0" w:color="auto"/>
                <w:bottom w:val="none" w:sz="0" w:space="0" w:color="auto"/>
                <w:right w:val="none" w:sz="0" w:space="0" w:color="auto"/>
              </w:divBdr>
            </w:div>
            <w:div w:id="1271277827">
              <w:marLeft w:val="0"/>
              <w:marRight w:val="0"/>
              <w:marTop w:val="150"/>
              <w:marBottom w:val="150"/>
              <w:divBdr>
                <w:top w:val="none" w:sz="0" w:space="0" w:color="auto"/>
                <w:left w:val="none" w:sz="0" w:space="0" w:color="auto"/>
                <w:bottom w:val="none" w:sz="0" w:space="0" w:color="auto"/>
                <w:right w:val="none" w:sz="0" w:space="0" w:color="auto"/>
              </w:divBdr>
            </w:div>
            <w:div w:id="1640187727">
              <w:marLeft w:val="0"/>
              <w:marRight w:val="0"/>
              <w:marTop w:val="150"/>
              <w:marBottom w:val="150"/>
              <w:divBdr>
                <w:top w:val="none" w:sz="0" w:space="0" w:color="auto"/>
                <w:left w:val="none" w:sz="0" w:space="0" w:color="auto"/>
                <w:bottom w:val="none" w:sz="0" w:space="0" w:color="auto"/>
                <w:right w:val="none" w:sz="0" w:space="0" w:color="auto"/>
              </w:divBdr>
            </w:div>
            <w:div w:id="13362295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3378850">
      <w:bodyDiv w:val="1"/>
      <w:marLeft w:val="0"/>
      <w:marRight w:val="0"/>
      <w:marTop w:val="0"/>
      <w:marBottom w:val="0"/>
      <w:divBdr>
        <w:top w:val="none" w:sz="0" w:space="0" w:color="auto"/>
        <w:left w:val="none" w:sz="0" w:space="0" w:color="auto"/>
        <w:bottom w:val="none" w:sz="0" w:space="0" w:color="auto"/>
        <w:right w:val="none" w:sz="0" w:space="0" w:color="auto"/>
      </w:divBdr>
      <w:divsChild>
        <w:div w:id="138543895">
          <w:marLeft w:val="0"/>
          <w:marRight w:val="0"/>
          <w:marTop w:val="0"/>
          <w:marBottom w:val="0"/>
          <w:divBdr>
            <w:top w:val="none" w:sz="0" w:space="0" w:color="auto"/>
            <w:left w:val="none" w:sz="0" w:space="0" w:color="auto"/>
            <w:bottom w:val="none" w:sz="0" w:space="0" w:color="auto"/>
            <w:right w:val="none" w:sz="0" w:space="0" w:color="auto"/>
          </w:divBdr>
        </w:div>
        <w:div w:id="842553581">
          <w:marLeft w:val="0"/>
          <w:marRight w:val="0"/>
          <w:marTop w:val="0"/>
          <w:marBottom w:val="0"/>
          <w:divBdr>
            <w:top w:val="none" w:sz="0" w:space="0" w:color="auto"/>
            <w:left w:val="none" w:sz="0" w:space="0" w:color="auto"/>
            <w:bottom w:val="none" w:sz="0" w:space="0" w:color="auto"/>
            <w:right w:val="none" w:sz="0" w:space="0" w:color="auto"/>
          </w:divBdr>
          <w:divsChild>
            <w:div w:id="93600113">
              <w:marLeft w:val="0"/>
              <w:marRight w:val="0"/>
              <w:marTop w:val="150"/>
              <w:marBottom w:val="150"/>
              <w:divBdr>
                <w:top w:val="none" w:sz="0" w:space="0" w:color="auto"/>
                <w:left w:val="none" w:sz="0" w:space="0" w:color="auto"/>
                <w:bottom w:val="none" w:sz="0" w:space="0" w:color="auto"/>
                <w:right w:val="none" w:sz="0" w:space="0" w:color="auto"/>
              </w:divBdr>
            </w:div>
            <w:div w:id="1216351794">
              <w:marLeft w:val="0"/>
              <w:marRight w:val="0"/>
              <w:marTop w:val="150"/>
              <w:marBottom w:val="150"/>
              <w:divBdr>
                <w:top w:val="none" w:sz="0" w:space="0" w:color="auto"/>
                <w:left w:val="none" w:sz="0" w:space="0" w:color="auto"/>
                <w:bottom w:val="none" w:sz="0" w:space="0" w:color="auto"/>
                <w:right w:val="none" w:sz="0" w:space="0" w:color="auto"/>
              </w:divBdr>
            </w:div>
            <w:div w:id="853155650">
              <w:marLeft w:val="0"/>
              <w:marRight w:val="0"/>
              <w:marTop w:val="150"/>
              <w:marBottom w:val="150"/>
              <w:divBdr>
                <w:top w:val="none" w:sz="0" w:space="0" w:color="auto"/>
                <w:left w:val="none" w:sz="0" w:space="0" w:color="auto"/>
                <w:bottom w:val="none" w:sz="0" w:space="0" w:color="auto"/>
                <w:right w:val="none" w:sz="0" w:space="0" w:color="auto"/>
              </w:divBdr>
            </w:div>
            <w:div w:id="928273040">
              <w:marLeft w:val="0"/>
              <w:marRight w:val="0"/>
              <w:marTop w:val="150"/>
              <w:marBottom w:val="150"/>
              <w:divBdr>
                <w:top w:val="none" w:sz="0" w:space="0" w:color="auto"/>
                <w:left w:val="none" w:sz="0" w:space="0" w:color="auto"/>
                <w:bottom w:val="none" w:sz="0" w:space="0" w:color="auto"/>
                <w:right w:val="none" w:sz="0" w:space="0" w:color="auto"/>
              </w:divBdr>
            </w:div>
            <w:div w:id="685776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0044659">
      <w:bodyDiv w:val="1"/>
      <w:marLeft w:val="0"/>
      <w:marRight w:val="0"/>
      <w:marTop w:val="0"/>
      <w:marBottom w:val="0"/>
      <w:divBdr>
        <w:top w:val="none" w:sz="0" w:space="0" w:color="auto"/>
        <w:left w:val="none" w:sz="0" w:space="0" w:color="auto"/>
        <w:bottom w:val="none" w:sz="0" w:space="0" w:color="auto"/>
        <w:right w:val="none" w:sz="0" w:space="0" w:color="auto"/>
      </w:divBdr>
      <w:divsChild>
        <w:div w:id="2087871894">
          <w:marLeft w:val="0"/>
          <w:marRight w:val="0"/>
          <w:marTop w:val="0"/>
          <w:marBottom w:val="0"/>
          <w:divBdr>
            <w:top w:val="none" w:sz="0" w:space="0" w:color="auto"/>
            <w:left w:val="none" w:sz="0" w:space="0" w:color="auto"/>
            <w:bottom w:val="none" w:sz="0" w:space="0" w:color="auto"/>
            <w:right w:val="none" w:sz="0" w:space="0" w:color="auto"/>
          </w:divBdr>
        </w:div>
        <w:div w:id="1788423322">
          <w:marLeft w:val="0"/>
          <w:marRight w:val="0"/>
          <w:marTop w:val="0"/>
          <w:marBottom w:val="0"/>
          <w:divBdr>
            <w:top w:val="none" w:sz="0" w:space="0" w:color="auto"/>
            <w:left w:val="none" w:sz="0" w:space="0" w:color="auto"/>
            <w:bottom w:val="none" w:sz="0" w:space="0" w:color="auto"/>
            <w:right w:val="none" w:sz="0" w:space="0" w:color="auto"/>
          </w:divBdr>
          <w:divsChild>
            <w:div w:id="1068916902">
              <w:marLeft w:val="0"/>
              <w:marRight w:val="0"/>
              <w:marTop w:val="150"/>
              <w:marBottom w:val="150"/>
              <w:divBdr>
                <w:top w:val="none" w:sz="0" w:space="0" w:color="auto"/>
                <w:left w:val="none" w:sz="0" w:space="0" w:color="auto"/>
                <w:bottom w:val="none" w:sz="0" w:space="0" w:color="auto"/>
                <w:right w:val="none" w:sz="0" w:space="0" w:color="auto"/>
              </w:divBdr>
            </w:div>
            <w:div w:id="1917011964">
              <w:marLeft w:val="0"/>
              <w:marRight w:val="0"/>
              <w:marTop w:val="150"/>
              <w:marBottom w:val="150"/>
              <w:divBdr>
                <w:top w:val="none" w:sz="0" w:space="0" w:color="auto"/>
                <w:left w:val="none" w:sz="0" w:space="0" w:color="auto"/>
                <w:bottom w:val="none" w:sz="0" w:space="0" w:color="auto"/>
                <w:right w:val="none" w:sz="0" w:space="0" w:color="auto"/>
              </w:divBdr>
            </w:div>
            <w:div w:id="749429376">
              <w:marLeft w:val="0"/>
              <w:marRight w:val="0"/>
              <w:marTop w:val="150"/>
              <w:marBottom w:val="150"/>
              <w:divBdr>
                <w:top w:val="none" w:sz="0" w:space="0" w:color="auto"/>
                <w:left w:val="none" w:sz="0" w:space="0" w:color="auto"/>
                <w:bottom w:val="none" w:sz="0" w:space="0" w:color="auto"/>
                <w:right w:val="none" w:sz="0" w:space="0" w:color="auto"/>
              </w:divBdr>
            </w:div>
            <w:div w:id="16901814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8639153">
      <w:bodyDiv w:val="1"/>
      <w:marLeft w:val="0"/>
      <w:marRight w:val="0"/>
      <w:marTop w:val="0"/>
      <w:marBottom w:val="0"/>
      <w:divBdr>
        <w:top w:val="none" w:sz="0" w:space="0" w:color="auto"/>
        <w:left w:val="none" w:sz="0" w:space="0" w:color="auto"/>
        <w:bottom w:val="none" w:sz="0" w:space="0" w:color="auto"/>
        <w:right w:val="none" w:sz="0" w:space="0" w:color="auto"/>
      </w:divBdr>
      <w:divsChild>
        <w:div w:id="1850366995">
          <w:marLeft w:val="0"/>
          <w:marRight w:val="0"/>
          <w:marTop w:val="0"/>
          <w:marBottom w:val="0"/>
          <w:divBdr>
            <w:top w:val="none" w:sz="0" w:space="0" w:color="auto"/>
            <w:left w:val="none" w:sz="0" w:space="0" w:color="auto"/>
            <w:bottom w:val="none" w:sz="0" w:space="0" w:color="auto"/>
            <w:right w:val="none" w:sz="0" w:space="0" w:color="auto"/>
          </w:divBdr>
        </w:div>
        <w:div w:id="1289244261">
          <w:marLeft w:val="0"/>
          <w:marRight w:val="0"/>
          <w:marTop w:val="0"/>
          <w:marBottom w:val="0"/>
          <w:divBdr>
            <w:top w:val="none" w:sz="0" w:space="0" w:color="auto"/>
            <w:left w:val="none" w:sz="0" w:space="0" w:color="auto"/>
            <w:bottom w:val="none" w:sz="0" w:space="0" w:color="auto"/>
            <w:right w:val="none" w:sz="0" w:space="0" w:color="auto"/>
          </w:divBdr>
          <w:divsChild>
            <w:div w:id="2043246239">
              <w:marLeft w:val="0"/>
              <w:marRight w:val="0"/>
              <w:marTop w:val="150"/>
              <w:marBottom w:val="150"/>
              <w:divBdr>
                <w:top w:val="none" w:sz="0" w:space="0" w:color="auto"/>
                <w:left w:val="none" w:sz="0" w:space="0" w:color="auto"/>
                <w:bottom w:val="none" w:sz="0" w:space="0" w:color="auto"/>
                <w:right w:val="none" w:sz="0" w:space="0" w:color="auto"/>
              </w:divBdr>
            </w:div>
            <w:div w:id="1859270025">
              <w:marLeft w:val="0"/>
              <w:marRight w:val="0"/>
              <w:marTop w:val="150"/>
              <w:marBottom w:val="150"/>
              <w:divBdr>
                <w:top w:val="none" w:sz="0" w:space="0" w:color="auto"/>
                <w:left w:val="none" w:sz="0" w:space="0" w:color="auto"/>
                <w:bottom w:val="none" w:sz="0" w:space="0" w:color="auto"/>
                <w:right w:val="none" w:sz="0" w:space="0" w:color="auto"/>
              </w:divBdr>
            </w:div>
            <w:div w:id="1745177019">
              <w:marLeft w:val="0"/>
              <w:marRight w:val="0"/>
              <w:marTop w:val="150"/>
              <w:marBottom w:val="150"/>
              <w:divBdr>
                <w:top w:val="none" w:sz="0" w:space="0" w:color="auto"/>
                <w:left w:val="none" w:sz="0" w:space="0" w:color="auto"/>
                <w:bottom w:val="none" w:sz="0" w:space="0" w:color="auto"/>
                <w:right w:val="none" w:sz="0" w:space="0" w:color="auto"/>
              </w:divBdr>
            </w:div>
            <w:div w:id="907149849">
              <w:marLeft w:val="0"/>
              <w:marRight w:val="0"/>
              <w:marTop w:val="150"/>
              <w:marBottom w:val="150"/>
              <w:divBdr>
                <w:top w:val="none" w:sz="0" w:space="0" w:color="auto"/>
                <w:left w:val="none" w:sz="0" w:space="0" w:color="auto"/>
                <w:bottom w:val="none" w:sz="0" w:space="0" w:color="auto"/>
                <w:right w:val="none" w:sz="0" w:space="0" w:color="auto"/>
              </w:divBdr>
            </w:div>
            <w:div w:id="1457051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8613011">
      <w:bodyDiv w:val="1"/>
      <w:marLeft w:val="0"/>
      <w:marRight w:val="0"/>
      <w:marTop w:val="0"/>
      <w:marBottom w:val="0"/>
      <w:divBdr>
        <w:top w:val="none" w:sz="0" w:space="0" w:color="auto"/>
        <w:left w:val="none" w:sz="0" w:space="0" w:color="auto"/>
        <w:bottom w:val="none" w:sz="0" w:space="0" w:color="auto"/>
        <w:right w:val="none" w:sz="0" w:space="0" w:color="auto"/>
      </w:divBdr>
      <w:divsChild>
        <w:div w:id="1422945250">
          <w:marLeft w:val="0"/>
          <w:marRight w:val="0"/>
          <w:marTop w:val="0"/>
          <w:marBottom w:val="0"/>
          <w:divBdr>
            <w:top w:val="none" w:sz="0" w:space="0" w:color="auto"/>
            <w:left w:val="none" w:sz="0" w:space="0" w:color="auto"/>
            <w:bottom w:val="none" w:sz="0" w:space="0" w:color="auto"/>
            <w:right w:val="none" w:sz="0" w:space="0" w:color="auto"/>
          </w:divBdr>
        </w:div>
        <w:div w:id="764301946">
          <w:marLeft w:val="0"/>
          <w:marRight w:val="0"/>
          <w:marTop w:val="0"/>
          <w:marBottom w:val="0"/>
          <w:divBdr>
            <w:top w:val="none" w:sz="0" w:space="0" w:color="auto"/>
            <w:left w:val="none" w:sz="0" w:space="0" w:color="auto"/>
            <w:bottom w:val="none" w:sz="0" w:space="0" w:color="auto"/>
            <w:right w:val="none" w:sz="0" w:space="0" w:color="auto"/>
          </w:divBdr>
          <w:divsChild>
            <w:div w:id="1539275342">
              <w:marLeft w:val="0"/>
              <w:marRight w:val="0"/>
              <w:marTop w:val="150"/>
              <w:marBottom w:val="150"/>
              <w:divBdr>
                <w:top w:val="none" w:sz="0" w:space="0" w:color="auto"/>
                <w:left w:val="none" w:sz="0" w:space="0" w:color="auto"/>
                <w:bottom w:val="none" w:sz="0" w:space="0" w:color="auto"/>
                <w:right w:val="none" w:sz="0" w:space="0" w:color="auto"/>
              </w:divBdr>
            </w:div>
            <w:div w:id="974913681">
              <w:marLeft w:val="0"/>
              <w:marRight w:val="0"/>
              <w:marTop w:val="150"/>
              <w:marBottom w:val="150"/>
              <w:divBdr>
                <w:top w:val="none" w:sz="0" w:space="0" w:color="auto"/>
                <w:left w:val="none" w:sz="0" w:space="0" w:color="auto"/>
                <w:bottom w:val="none" w:sz="0" w:space="0" w:color="auto"/>
                <w:right w:val="none" w:sz="0" w:space="0" w:color="auto"/>
              </w:divBdr>
            </w:div>
            <w:div w:id="951790508">
              <w:marLeft w:val="0"/>
              <w:marRight w:val="0"/>
              <w:marTop w:val="150"/>
              <w:marBottom w:val="150"/>
              <w:divBdr>
                <w:top w:val="none" w:sz="0" w:space="0" w:color="auto"/>
                <w:left w:val="none" w:sz="0" w:space="0" w:color="auto"/>
                <w:bottom w:val="none" w:sz="0" w:space="0" w:color="auto"/>
                <w:right w:val="none" w:sz="0" w:space="0" w:color="auto"/>
              </w:divBdr>
            </w:div>
            <w:div w:id="18479378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4066201">
      <w:bodyDiv w:val="1"/>
      <w:marLeft w:val="0"/>
      <w:marRight w:val="0"/>
      <w:marTop w:val="0"/>
      <w:marBottom w:val="0"/>
      <w:divBdr>
        <w:top w:val="none" w:sz="0" w:space="0" w:color="auto"/>
        <w:left w:val="none" w:sz="0" w:space="0" w:color="auto"/>
        <w:bottom w:val="none" w:sz="0" w:space="0" w:color="auto"/>
        <w:right w:val="none" w:sz="0" w:space="0" w:color="auto"/>
      </w:divBdr>
      <w:divsChild>
        <w:div w:id="474643665">
          <w:marLeft w:val="0"/>
          <w:marRight w:val="0"/>
          <w:marTop w:val="0"/>
          <w:marBottom w:val="0"/>
          <w:divBdr>
            <w:top w:val="none" w:sz="0" w:space="0" w:color="auto"/>
            <w:left w:val="none" w:sz="0" w:space="0" w:color="auto"/>
            <w:bottom w:val="none" w:sz="0" w:space="0" w:color="auto"/>
            <w:right w:val="none" w:sz="0" w:space="0" w:color="auto"/>
          </w:divBdr>
        </w:div>
        <w:div w:id="1199244963">
          <w:marLeft w:val="0"/>
          <w:marRight w:val="0"/>
          <w:marTop w:val="0"/>
          <w:marBottom w:val="0"/>
          <w:divBdr>
            <w:top w:val="none" w:sz="0" w:space="0" w:color="auto"/>
            <w:left w:val="none" w:sz="0" w:space="0" w:color="auto"/>
            <w:bottom w:val="none" w:sz="0" w:space="0" w:color="auto"/>
            <w:right w:val="none" w:sz="0" w:space="0" w:color="auto"/>
          </w:divBdr>
          <w:divsChild>
            <w:div w:id="312293915">
              <w:marLeft w:val="0"/>
              <w:marRight w:val="0"/>
              <w:marTop w:val="150"/>
              <w:marBottom w:val="150"/>
              <w:divBdr>
                <w:top w:val="none" w:sz="0" w:space="0" w:color="auto"/>
                <w:left w:val="none" w:sz="0" w:space="0" w:color="auto"/>
                <w:bottom w:val="none" w:sz="0" w:space="0" w:color="auto"/>
                <w:right w:val="none" w:sz="0" w:space="0" w:color="auto"/>
              </w:divBdr>
            </w:div>
            <w:div w:id="970094394">
              <w:marLeft w:val="0"/>
              <w:marRight w:val="0"/>
              <w:marTop w:val="150"/>
              <w:marBottom w:val="150"/>
              <w:divBdr>
                <w:top w:val="none" w:sz="0" w:space="0" w:color="auto"/>
                <w:left w:val="none" w:sz="0" w:space="0" w:color="auto"/>
                <w:bottom w:val="none" w:sz="0" w:space="0" w:color="auto"/>
                <w:right w:val="none" w:sz="0" w:space="0" w:color="auto"/>
              </w:divBdr>
            </w:div>
            <w:div w:id="623660986">
              <w:marLeft w:val="0"/>
              <w:marRight w:val="0"/>
              <w:marTop w:val="150"/>
              <w:marBottom w:val="150"/>
              <w:divBdr>
                <w:top w:val="none" w:sz="0" w:space="0" w:color="auto"/>
                <w:left w:val="none" w:sz="0" w:space="0" w:color="auto"/>
                <w:bottom w:val="none" w:sz="0" w:space="0" w:color="auto"/>
                <w:right w:val="none" w:sz="0" w:space="0" w:color="auto"/>
              </w:divBdr>
            </w:div>
            <w:div w:id="8881465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52639611">
      <w:bodyDiv w:val="1"/>
      <w:marLeft w:val="0"/>
      <w:marRight w:val="0"/>
      <w:marTop w:val="0"/>
      <w:marBottom w:val="0"/>
      <w:divBdr>
        <w:top w:val="none" w:sz="0" w:space="0" w:color="auto"/>
        <w:left w:val="none" w:sz="0" w:space="0" w:color="auto"/>
        <w:bottom w:val="none" w:sz="0" w:space="0" w:color="auto"/>
        <w:right w:val="none" w:sz="0" w:space="0" w:color="auto"/>
      </w:divBdr>
      <w:divsChild>
        <w:div w:id="1514950965">
          <w:marLeft w:val="0"/>
          <w:marRight w:val="0"/>
          <w:marTop w:val="0"/>
          <w:marBottom w:val="0"/>
          <w:divBdr>
            <w:top w:val="none" w:sz="0" w:space="0" w:color="auto"/>
            <w:left w:val="none" w:sz="0" w:space="0" w:color="auto"/>
            <w:bottom w:val="none" w:sz="0" w:space="0" w:color="auto"/>
            <w:right w:val="none" w:sz="0" w:space="0" w:color="auto"/>
          </w:divBdr>
        </w:div>
        <w:div w:id="1460031698">
          <w:marLeft w:val="0"/>
          <w:marRight w:val="0"/>
          <w:marTop w:val="0"/>
          <w:marBottom w:val="0"/>
          <w:divBdr>
            <w:top w:val="none" w:sz="0" w:space="0" w:color="auto"/>
            <w:left w:val="none" w:sz="0" w:space="0" w:color="auto"/>
            <w:bottom w:val="none" w:sz="0" w:space="0" w:color="auto"/>
            <w:right w:val="none" w:sz="0" w:space="0" w:color="auto"/>
          </w:divBdr>
          <w:divsChild>
            <w:div w:id="1951930611">
              <w:marLeft w:val="0"/>
              <w:marRight w:val="0"/>
              <w:marTop w:val="150"/>
              <w:marBottom w:val="150"/>
              <w:divBdr>
                <w:top w:val="none" w:sz="0" w:space="0" w:color="auto"/>
                <w:left w:val="none" w:sz="0" w:space="0" w:color="auto"/>
                <w:bottom w:val="none" w:sz="0" w:space="0" w:color="auto"/>
                <w:right w:val="none" w:sz="0" w:space="0" w:color="auto"/>
              </w:divBdr>
            </w:div>
            <w:div w:id="781455312">
              <w:marLeft w:val="0"/>
              <w:marRight w:val="0"/>
              <w:marTop w:val="150"/>
              <w:marBottom w:val="150"/>
              <w:divBdr>
                <w:top w:val="none" w:sz="0" w:space="0" w:color="auto"/>
                <w:left w:val="none" w:sz="0" w:space="0" w:color="auto"/>
                <w:bottom w:val="none" w:sz="0" w:space="0" w:color="auto"/>
                <w:right w:val="none" w:sz="0" w:space="0" w:color="auto"/>
              </w:divBdr>
            </w:div>
            <w:div w:id="777716977">
              <w:marLeft w:val="0"/>
              <w:marRight w:val="0"/>
              <w:marTop w:val="150"/>
              <w:marBottom w:val="150"/>
              <w:divBdr>
                <w:top w:val="none" w:sz="0" w:space="0" w:color="auto"/>
                <w:left w:val="none" w:sz="0" w:space="0" w:color="auto"/>
                <w:bottom w:val="none" w:sz="0" w:space="0" w:color="auto"/>
                <w:right w:val="none" w:sz="0" w:space="0" w:color="auto"/>
              </w:divBdr>
            </w:div>
            <w:div w:id="377635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53491975">
      <w:bodyDiv w:val="1"/>
      <w:marLeft w:val="0"/>
      <w:marRight w:val="0"/>
      <w:marTop w:val="0"/>
      <w:marBottom w:val="0"/>
      <w:divBdr>
        <w:top w:val="none" w:sz="0" w:space="0" w:color="auto"/>
        <w:left w:val="none" w:sz="0" w:space="0" w:color="auto"/>
        <w:bottom w:val="none" w:sz="0" w:space="0" w:color="auto"/>
        <w:right w:val="none" w:sz="0" w:space="0" w:color="auto"/>
      </w:divBdr>
      <w:divsChild>
        <w:div w:id="1290354965">
          <w:marLeft w:val="0"/>
          <w:marRight w:val="0"/>
          <w:marTop w:val="0"/>
          <w:marBottom w:val="0"/>
          <w:divBdr>
            <w:top w:val="none" w:sz="0" w:space="0" w:color="auto"/>
            <w:left w:val="none" w:sz="0" w:space="0" w:color="auto"/>
            <w:bottom w:val="none" w:sz="0" w:space="0" w:color="auto"/>
            <w:right w:val="none" w:sz="0" w:space="0" w:color="auto"/>
          </w:divBdr>
        </w:div>
        <w:div w:id="510992501">
          <w:marLeft w:val="0"/>
          <w:marRight w:val="0"/>
          <w:marTop w:val="0"/>
          <w:marBottom w:val="0"/>
          <w:divBdr>
            <w:top w:val="none" w:sz="0" w:space="0" w:color="auto"/>
            <w:left w:val="none" w:sz="0" w:space="0" w:color="auto"/>
            <w:bottom w:val="none" w:sz="0" w:space="0" w:color="auto"/>
            <w:right w:val="none" w:sz="0" w:space="0" w:color="auto"/>
          </w:divBdr>
          <w:divsChild>
            <w:div w:id="1650358140">
              <w:marLeft w:val="0"/>
              <w:marRight w:val="0"/>
              <w:marTop w:val="150"/>
              <w:marBottom w:val="150"/>
              <w:divBdr>
                <w:top w:val="none" w:sz="0" w:space="0" w:color="auto"/>
                <w:left w:val="none" w:sz="0" w:space="0" w:color="auto"/>
                <w:bottom w:val="none" w:sz="0" w:space="0" w:color="auto"/>
                <w:right w:val="none" w:sz="0" w:space="0" w:color="auto"/>
              </w:divBdr>
            </w:div>
            <w:div w:id="84349932">
              <w:marLeft w:val="0"/>
              <w:marRight w:val="0"/>
              <w:marTop w:val="150"/>
              <w:marBottom w:val="150"/>
              <w:divBdr>
                <w:top w:val="none" w:sz="0" w:space="0" w:color="auto"/>
                <w:left w:val="none" w:sz="0" w:space="0" w:color="auto"/>
                <w:bottom w:val="none" w:sz="0" w:space="0" w:color="auto"/>
                <w:right w:val="none" w:sz="0" w:space="0" w:color="auto"/>
              </w:divBdr>
            </w:div>
            <w:div w:id="1109356392">
              <w:marLeft w:val="0"/>
              <w:marRight w:val="0"/>
              <w:marTop w:val="150"/>
              <w:marBottom w:val="150"/>
              <w:divBdr>
                <w:top w:val="none" w:sz="0" w:space="0" w:color="auto"/>
                <w:left w:val="none" w:sz="0" w:space="0" w:color="auto"/>
                <w:bottom w:val="none" w:sz="0" w:space="0" w:color="auto"/>
                <w:right w:val="none" w:sz="0" w:space="0" w:color="auto"/>
              </w:divBdr>
            </w:div>
            <w:div w:id="423041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8049447">
      <w:bodyDiv w:val="1"/>
      <w:marLeft w:val="0"/>
      <w:marRight w:val="0"/>
      <w:marTop w:val="0"/>
      <w:marBottom w:val="0"/>
      <w:divBdr>
        <w:top w:val="none" w:sz="0" w:space="0" w:color="auto"/>
        <w:left w:val="none" w:sz="0" w:space="0" w:color="auto"/>
        <w:bottom w:val="none" w:sz="0" w:space="0" w:color="auto"/>
        <w:right w:val="none" w:sz="0" w:space="0" w:color="auto"/>
      </w:divBdr>
      <w:divsChild>
        <w:div w:id="2068261336">
          <w:marLeft w:val="0"/>
          <w:marRight w:val="0"/>
          <w:marTop w:val="0"/>
          <w:marBottom w:val="0"/>
          <w:divBdr>
            <w:top w:val="none" w:sz="0" w:space="0" w:color="auto"/>
            <w:left w:val="none" w:sz="0" w:space="0" w:color="auto"/>
            <w:bottom w:val="none" w:sz="0" w:space="0" w:color="auto"/>
            <w:right w:val="none" w:sz="0" w:space="0" w:color="auto"/>
          </w:divBdr>
        </w:div>
        <w:div w:id="1193112078">
          <w:marLeft w:val="0"/>
          <w:marRight w:val="0"/>
          <w:marTop w:val="0"/>
          <w:marBottom w:val="0"/>
          <w:divBdr>
            <w:top w:val="none" w:sz="0" w:space="0" w:color="auto"/>
            <w:left w:val="none" w:sz="0" w:space="0" w:color="auto"/>
            <w:bottom w:val="none" w:sz="0" w:space="0" w:color="auto"/>
            <w:right w:val="none" w:sz="0" w:space="0" w:color="auto"/>
          </w:divBdr>
          <w:divsChild>
            <w:div w:id="1264799522">
              <w:marLeft w:val="0"/>
              <w:marRight w:val="0"/>
              <w:marTop w:val="150"/>
              <w:marBottom w:val="150"/>
              <w:divBdr>
                <w:top w:val="none" w:sz="0" w:space="0" w:color="auto"/>
                <w:left w:val="none" w:sz="0" w:space="0" w:color="auto"/>
                <w:bottom w:val="none" w:sz="0" w:space="0" w:color="auto"/>
                <w:right w:val="none" w:sz="0" w:space="0" w:color="auto"/>
              </w:divBdr>
            </w:div>
            <w:div w:id="1485004345">
              <w:marLeft w:val="0"/>
              <w:marRight w:val="0"/>
              <w:marTop w:val="150"/>
              <w:marBottom w:val="150"/>
              <w:divBdr>
                <w:top w:val="none" w:sz="0" w:space="0" w:color="auto"/>
                <w:left w:val="none" w:sz="0" w:space="0" w:color="auto"/>
                <w:bottom w:val="none" w:sz="0" w:space="0" w:color="auto"/>
                <w:right w:val="none" w:sz="0" w:space="0" w:color="auto"/>
              </w:divBdr>
            </w:div>
            <w:div w:id="1677266869">
              <w:marLeft w:val="0"/>
              <w:marRight w:val="0"/>
              <w:marTop w:val="150"/>
              <w:marBottom w:val="150"/>
              <w:divBdr>
                <w:top w:val="none" w:sz="0" w:space="0" w:color="auto"/>
                <w:left w:val="none" w:sz="0" w:space="0" w:color="auto"/>
                <w:bottom w:val="none" w:sz="0" w:space="0" w:color="auto"/>
                <w:right w:val="none" w:sz="0" w:space="0" w:color="auto"/>
              </w:divBdr>
            </w:div>
            <w:div w:id="211424307">
              <w:marLeft w:val="0"/>
              <w:marRight w:val="0"/>
              <w:marTop w:val="150"/>
              <w:marBottom w:val="150"/>
              <w:divBdr>
                <w:top w:val="none" w:sz="0" w:space="0" w:color="auto"/>
                <w:left w:val="none" w:sz="0" w:space="0" w:color="auto"/>
                <w:bottom w:val="none" w:sz="0" w:space="0" w:color="auto"/>
                <w:right w:val="none" w:sz="0" w:space="0" w:color="auto"/>
              </w:divBdr>
            </w:div>
            <w:div w:id="14422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9986871">
      <w:bodyDiv w:val="1"/>
      <w:marLeft w:val="0"/>
      <w:marRight w:val="0"/>
      <w:marTop w:val="0"/>
      <w:marBottom w:val="0"/>
      <w:divBdr>
        <w:top w:val="none" w:sz="0" w:space="0" w:color="auto"/>
        <w:left w:val="none" w:sz="0" w:space="0" w:color="auto"/>
        <w:bottom w:val="none" w:sz="0" w:space="0" w:color="auto"/>
        <w:right w:val="none" w:sz="0" w:space="0" w:color="auto"/>
      </w:divBdr>
      <w:divsChild>
        <w:div w:id="1741444709">
          <w:marLeft w:val="0"/>
          <w:marRight w:val="0"/>
          <w:marTop w:val="150"/>
          <w:marBottom w:val="0"/>
          <w:divBdr>
            <w:top w:val="single" w:sz="6" w:space="8" w:color="CFD4D9"/>
            <w:left w:val="single" w:sz="6" w:space="8" w:color="CFD4D9"/>
            <w:bottom w:val="single" w:sz="6" w:space="8" w:color="CFD4D9"/>
            <w:right w:val="single" w:sz="6" w:space="8" w:color="CFD4D9"/>
          </w:divBdr>
          <w:divsChild>
            <w:div w:id="1554807332">
              <w:marLeft w:val="-225"/>
              <w:marRight w:val="-225"/>
              <w:marTop w:val="0"/>
              <w:marBottom w:val="0"/>
              <w:divBdr>
                <w:top w:val="none" w:sz="0" w:space="0" w:color="auto"/>
                <w:left w:val="none" w:sz="0" w:space="0" w:color="auto"/>
                <w:bottom w:val="none" w:sz="0" w:space="0" w:color="auto"/>
                <w:right w:val="none" w:sz="0" w:space="0" w:color="auto"/>
              </w:divBdr>
              <w:divsChild>
                <w:div w:id="2026131089">
                  <w:marLeft w:val="0"/>
                  <w:marRight w:val="0"/>
                  <w:marTop w:val="0"/>
                  <w:marBottom w:val="0"/>
                  <w:divBdr>
                    <w:top w:val="none" w:sz="0" w:space="0" w:color="auto"/>
                    <w:left w:val="none" w:sz="0" w:space="0" w:color="auto"/>
                    <w:bottom w:val="none" w:sz="0" w:space="0" w:color="auto"/>
                    <w:right w:val="none" w:sz="0" w:space="0" w:color="auto"/>
                  </w:divBdr>
                </w:div>
                <w:div w:id="346366757">
                  <w:marLeft w:val="0"/>
                  <w:marRight w:val="0"/>
                  <w:marTop w:val="0"/>
                  <w:marBottom w:val="0"/>
                  <w:divBdr>
                    <w:top w:val="none" w:sz="0" w:space="0" w:color="auto"/>
                    <w:left w:val="none" w:sz="0" w:space="0" w:color="auto"/>
                    <w:bottom w:val="none" w:sz="0" w:space="0" w:color="auto"/>
                    <w:right w:val="none" w:sz="0" w:space="0" w:color="auto"/>
                  </w:divBdr>
                  <w:divsChild>
                    <w:div w:id="895819221">
                      <w:marLeft w:val="0"/>
                      <w:marRight w:val="0"/>
                      <w:marTop w:val="150"/>
                      <w:marBottom w:val="150"/>
                      <w:divBdr>
                        <w:top w:val="none" w:sz="0" w:space="0" w:color="auto"/>
                        <w:left w:val="none" w:sz="0" w:space="0" w:color="auto"/>
                        <w:bottom w:val="none" w:sz="0" w:space="0" w:color="auto"/>
                        <w:right w:val="none" w:sz="0" w:space="0" w:color="auto"/>
                      </w:divBdr>
                    </w:div>
                    <w:div w:id="178859375">
                      <w:marLeft w:val="0"/>
                      <w:marRight w:val="0"/>
                      <w:marTop w:val="150"/>
                      <w:marBottom w:val="150"/>
                      <w:divBdr>
                        <w:top w:val="none" w:sz="0" w:space="0" w:color="auto"/>
                        <w:left w:val="none" w:sz="0" w:space="0" w:color="auto"/>
                        <w:bottom w:val="none" w:sz="0" w:space="0" w:color="auto"/>
                        <w:right w:val="none" w:sz="0" w:space="0" w:color="auto"/>
                      </w:divBdr>
                    </w:div>
                    <w:div w:id="374699937">
                      <w:marLeft w:val="0"/>
                      <w:marRight w:val="0"/>
                      <w:marTop w:val="150"/>
                      <w:marBottom w:val="150"/>
                      <w:divBdr>
                        <w:top w:val="none" w:sz="0" w:space="0" w:color="auto"/>
                        <w:left w:val="none" w:sz="0" w:space="0" w:color="auto"/>
                        <w:bottom w:val="none" w:sz="0" w:space="0" w:color="auto"/>
                        <w:right w:val="none" w:sz="0" w:space="0" w:color="auto"/>
                      </w:divBdr>
                    </w:div>
                    <w:div w:id="20418610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6042939">
      <w:bodyDiv w:val="1"/>
      <w:marLeft w:val="0"/>
      <w:marRight w:val="0"/>
      <w:marTop w:val="0"/>
      <w:marBottom w:val="0"/>
      <w:divBdr>
        <w:top w:val="none" w:sz="0" w:space="0" w:color="auto"/>
        <w:left w:val="none" w:sz="0" w:space="0" w:color="auto"/>
        <w:bottom w:val="none" w:sz="0" w:space="0" w:color="auto"/>
        <w:right w:val="none" w:sz="0" w:space="0" w:color="auto"/>
      </w:divBdr>
      <w:divsChild>
        <w:div w:id="1814785283">
          <w:marLeft w:val="0"/>
          <w:marRight w:val="0"/>
          <w:marTop w:val="0"/>
          <w:marBottom w:val="0"/>
          <w:divBdr>
            <w:top w:val="none" w:sz="0" w:space="0" w:color="auto"/>
            <w:left w:val="none" w:sz="0" w:space="0" w:color="auto"/>
            <w:bottom w:val="none" w:sz="0" w:space="0" w:color="auto"/>
            <w:right w:val="none" w:sz="0" w:space="0" w:color="auto"/>
          </w:divBdr>
        </w:div>
        <w:div w:id="1785491865">
          <w:marLeft w:val="0"/>
          <w:marRight w:val="0"/>
          <w:marTop w:val="0"/>
          <w:marBottom w:val="0"/>
          <w:divBdr>
            <w:top w:val="none" w:sz="0" w:space="0" w:color="auto"/>
            <w:left w:val="none" w:sz="0" w:space="0" w:color="auto"/>
            <w:bottom w:val="none" w:sz="0" w:space="0" w:color="auto"/>
            <w:right w:val="none" w:sz="0" w:space="0" w:color="auto"/>
          </w:divBdr>
          <w:divsChild>
            <w:div w:id="1088119341">
              <w:marLeft w:val="0"/>
              <w:marRight w:val="0"/>
              <w:marTop w:val="150"/>
              <w:marBottom w:val="150"/>
              <w:divBdr>
                <w:top w:val="none" w:sz="0" w:space="0" w:color="auto"/>
                <w:left w:val="none" w:sz="0" w:space="0" w:color="auto"/>
                <w:bottom w:val="none" w:sz="0" w:space="0" w:color="auto"/>
                <w:right w:val="none" w:sz="0" w:space="0" w:color="auto"/>
              </w:divBdr>
            </w:div>
            <w:div w:id="1920557988">
              <w:marLeft w:val="0"/>
              <w:marRight w:val="0"/>
              <w:marTop w:val="150"/>
              <w:marBottom w:val="150"/>
              <w:divBdr>
                <w:top w:val="none" w:sz="0" w:space="0" w:color="auto"/>
                <w:left w:val="none" w:sz="0" w:space="0" w:color="auto"/>
                <w:bottom w:val="none" w:sz="0" w:space="0" w:color="auto"/>
                <w:right w:val="none" w:sz="0" w:space="0" w:color="auto"/>
              </w:divBdr>
            </w:div>
            <w:div w:id="676885326">
              <w:marLeft w:val="0"/>
              <w:marRight w:val="0"/>
              <w:marTop w:val="150"/>
              <w:marBottom w:val="150"/>
              <w:divBdr>
                <w:top w:val="none" w:sz="0" w:space="0" w:color="auto"/>
                <w:left w:val="none" w:sz="0" w:space="0" w:color="auto"/>
                <w:bottom w:val="none" w:sz="0" w:space="0" w:color="auto"/>
                <w:right w:val="none" w:sz="0" w:space="0" w:color="auto"/>
              </w:divBdr>
            </w:div>
            <w:div w:id="5295376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4063120">
      <w:bodyDiv w:val="1"/>
      <w:marLeft w:val="0"/>
      <w:marRight w:val="0"/>
      <w:marTop w:val="0"/>
      <w:marBottom w:val="0"/>
      <w:divBdr>
        <w:top w:val="none" w:sz="0" w:space="0" w:color="auto"/>
        <w:left w:val="none" w:sz="0" w:space="0" w:color="auto"/>
        <w:bottom w:val="none" w:sz="0" w:space="0" w:color="auto"/>
        <w:right w:val="none" w:sz="0" w:space="0" w:color="auto"/>
      </w:divBdr>
      <w:divsChild>
        <w:div w:id="1386559719">
          <w:marLeft w:val="0"/>
          <w:marRight w:val="0"/>
          <w:marTop w:val="0"/>
          <w:marBottom w:val="0"/>
          <w:divBdr>
            <w:top w:val="none" w:sz="0" w:space="0" w:color="auto"/>
            <w:left w:val="none" w:sz="0" w:space="0" w:color="auto"/>
            <w:bottom w:val="none" w:sz="0" w:space="0" w:color="auto"/>
            <w:right w:val="none" w:sz="0" w:space="0" w:color="auto"/>
          </w:divBdr>
        </w:div>
        <w:div w:id="2076468062">
          <w:marLeft w:val="0"/>
          <w:marRight w:val="0"/>
          <w:marTop w:val="0"/>
          <w:marBottom w:val="0"/>
          <w:divBdr>
            <w:top w:val="none" w:sz="0" w:space="0" w:color="auto"/>
            <w:left w:val="none" w:sz="0" w:space="0" w:color="auto"/>
            <w:bottom w:val="none" w:sz="0" w:space="0" w:color="auto"/>
            <w:right w:val="none" w:sz="0" w:space="0" w:color="auto"/>
          </w:divBdr>
          <w:divsChild>
            <w:div w:id="125972507">
              <w:marLeft w:val="0"/>
              <w:marRight w:val="0"/>
              <w:marTop w:val="150"/>
              <w:marBottom w:val="150"/>
              <w:divBdr>
                <w:top w:val="none" w:sz="0" w:space="0" w:color="auto"/>
                <w:left w:val="none" w:sz="0" w:space="0" w:color="auto"/>
                <w:bottom w:val="none" w:sz="0" w:space="0" w:color="auto"/>
                <w:right w:val="none" w:sz="0" w:space="0" w:color="auto"/>
              </w:divBdr>
            </w:div>
            <w:div w:id="580679065">
              <w:marLeft w:val="0"/>
              <w:marRight w:val="0"/>
              <w:marTop w:val="150"/>
              <w:marBottom w:val="150"/>
              <w:divBdr>
                <w:top w:val="none" w:sz="0" w:space="0" w:color="auto"/>
                <w:left w:val="none" w:sz="0" w:space="0" w:color="auto"/>
                <w:bottom w:val="none" w:sz="0" w:space="0" w:color="auto"/>
                <w:right w:val="none" w:sz="0" w:space="0" w:color="auto"/>
              </w:divBdr>
            </w:div>
            <w:div w:id="248391727">
              <w:marLeft w:val="0"/>
              <w:marRight w:val="0"/>
              <w:marTop w:val="150"/>
              <w:marBottom w:val="150"/>
              <w:divBdr>
                <w:top w:val="none" w:sz="0" w:space="0" w:color="auto"/>
                <w:left w:val="none" w:sz="0" w:space="0" w:color="auto"/>
                <w:bottom w:val="none" w:sz="0" w:space="0" w:color="auto"/>
                <w:right w:val="none" w:sz="0" w:space="0" w:color="auto"/>
              </w:divBdr>
            </w:div>
            <w:div w:id="646521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8287">
      <w:bodyDiv w:val="1"/>
      <w:marLeft w:val="0"/>
      <w:marRight w:val="0"/>
      <w:marTop w:val="0"/>
      <w:marBottom w:val="0"/>
      <w:divBdr>
        <w:top w:val="none" w:sz="0" w:space="0" w:color="auto"/>
        <w:left w:val="none" w:sz="0" w:space="0" w:color="auto"/>
        <w:bottom w:val="none" w:sz="0" w:space="0" w:color="auto"/>
        <w:right w:val="none" w:sz="0" w:space="0" w:color="auto"/>
      </w:divBdr>
      <w:divsChild>
        <w:div w:id="1613786853">
          <w:marLeft w:val="0"/>
          <w:marRight w:val="0"/>
          <w:marTop w:val="0"/>
          <w:marBottom w:val="0"/>
          <w:divBdr>
            <w:top w:val="none" w:sz="0" w:space="0" w:color="auto"/>
            <w:left w:val="none" w:sz="0" w:space="0" w:color="auto"/>
            <w:bottom w:val="none" w:sz="0" w:space="0" w:color="auto"/>
            <w:right w:val="none" w:sz="0" w:space="0" w:color="auto"/>
          </w:divBdr>
        </w:div>
        <w:div w:id="540752988">
          <w:marLeft w:val="0"/>
          <w:marRight w:val="0"/>
          <w:marTop w:val="0"/>
          <w:marBottom w:val="0"/>
          <w:divBdr>
            <w:top w:val="none" w:sz="0" w:space="0" w:color="auto"/>
            <w:left w:val="none" w:sz="0" w:space="0" w:color="auto"/>
            <w:bottom w:val="none" w:sz="0" w:space="0" w:color="auto"/>
            <w:right w:val="none" w:sz="0" w:space="0" w:color="auto"/>
          </w:divBdr>
          <w:divsChild>
            <w:div w:id="1578243418">
              <w:marLeft w:val="0"/>
              <w:marRight w:val="0"/>
              <w:marTop w:val="150"/>
              <w:marBottom w:val="150"/>
              <w:divBdr>
                <w:top w:val="none" w:sz="0" w:space="0" w:color="auto"/>
                <w:left w:val="none" w:sz="0" w:space="0" w:color="auto"/>
                <w:bottom w:val="none" w:sz="0" w:space="0" w:color="auto"/>
                <w:right w:val="none" w:sz="0" w:space="0" w:color="auto"/>
              </w:divBdr>
            </w:div>
            <w:div w:id="1005091865">
              <w:marLeft w:val="0"/>
              <w:marRight w:val="0"/>
              <w:marTop w:val="150"/>
              <w:marBottom w:val="150"/>
              <w:divBdr>
                <w:top w:val="none" w:sz="0" w:space="0" w:color="auto"/>
                <w:left w:val="none" w:sz="0" w:space="0" w:color="auto"/>
                <w:bottom w:val="none" w:sz="0" w:space="0" w:color="auto"/>
                <w:right w:val="none" w:sz="0" w:space="0" w:color="auto"/>
              </w:divBdr>
            </w:div>
            <w:div w:id="1937787417">
              <w:marLeft w:val="0"/>
              <w:marRight w:val="0"/>
              <w:marTop w:val="150"/>
              <w:marBottom w:val="150"/>
              <w:divBdr>
                <w:top w:val="none" w:sz="0" w:space="0" w:color="auto"/>
                <w:left w:val="none" w:sz="0" w:space="0" w:color="auto"/>
                <w:bottom w:val="none" w:sz="0" w:space="0" w:color="auto"/>
                <w:right w:val="none" w:sz="0" w:space="0" w:color="auto"/>
              </w:divBdr>
            </w:div>
            <w:div w:id="1358120887">
              <w:marLeft w:val="0"/>
              <w:marRight w:val="0"/>
              <w:marTop w:val="150"/>
              <w:marBottom w:val="150"/>
              <w:divBdr>
                <w:top w:val="none" w:sz="0" w:space="0" w:color="auto"/>
                <w:left w:val="none" w:sz="0" w:space="0" w:color="auto"/>
                <w:bottom w:val="none" w:sz="0" w:space="0" w:color="auto"/>
                <w:right w:val="none" w:sz="0" w:space="0" w:color="auto"/>
              </w:divBdr>
            </w:div>
            <w:div w:id="1395468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7399346">
      <w:bodyDiv w:val="1"/>
      <w:marLeft w:val="0"/>
      <w:marRight w:val="0"/>
      <w:marTop w:val="0"/>
      <w:marBottom w:val="0"/>
      <w:divBdr>
        <w:top w:val="none" w:sz="0" w:space="0" w:color="auto"/>
        <w:left w:val="none" w:sz="0" w:space="0" w:color="auto"/>
        <w:bottom w:val="none" w:sz="0" w:space="0" w:color="auto"/>
        <w:right w:val="none" w:sz="0" w:space="0" w:color="auto"/>
      </w:divBdr>
      <w:divsChild>
        <w:div w:id="195238958">
          <w:marLeft w:val="0"/>
          <w:marRight w:val="0"/>
          <w:marTop w:val="0"/>
          <w:marBottom w:val="0"/>
          <w:divBdr>
            <w:top w:val="none" w:sz="0" w:space="0" w:color="auto"/>
            <w:left w:val="none" w:sz="0" w:space="0" w:color="auto"/>
            <w:bottom w:val="none" w:sz="0" w:space="0" w:color="auto"/>
            <w:right w:val="none" w:sz="0" w:space="0" w:color="auto"/>
          </w:divBdr>
        </w:div>
        <w:div w:id="986932586">
          <w:marLeft w:val="0"/>
          <w:marRight w:val="0"/>
          <w:marTop w:val="0"/>
          <w:marBottom w:val="0"/>
          <w:divBdr>
            <w:top w:val="none" w:sz="0" w:space="0" w:color="auto"/>
            <w:left w:val="none" w:sz="0" w:space="0" w:color="auto"/>
            <w:bottom w:val="none" w:sz="0" w:space="0" w:color="auto"/>
            <w:right w:val="none" w:sz="0" w:space="0" w:color="auto"/>
          </w:divBdr>
          <w:divsChild>
            <w:div w:id="695427513">
              <w:marLeft w:val="0"/>
              <w:marRight w:val="0"/>
              <w:marTop w:val="150"/>
              <w:marBottom w:val="150"/>
              <w:divBdr>
                <w:top w:val="none" w:sz="0" w:space="0" w:color="auto"/>
                <w:left w:val="none" w:sz="0" w:space="0" w:color="auto"/>
                <w:bottom w:val="none" w:sz="0" w:space="0" w:color="auto"/>
                <w:right w:val="none" w:sz="0" w:space="0" w:color="auto"/>
              </w:divBdr>
            </w:div>
            <w:div w:id="657730948">
              <w:marLeft w:val="0"/>
              <w:marRight w:val="0"/>
              <w:marTop w:val="150"/>
              <w:marBottom w:val="150"/>
              <w:divBdr>
                <w:top w:val="none" w:sz="0" w:space="0" w:color="auto"/>
                <w:left w:val="none" w:sz="0" w:space="0" w:color="auto"/>
                <w:bottom w:val="none" w:sz="0" w:space="0" w:color="auto"/>
                <w:right w:val="none" w:sz="0" w:space="0" w:color="auto"/>
              </w:divBdr>
            </w:div>
            <w:div w:id="1206526973">
              <w:marLeft w:val="0"/>
              <w:marRight w:val="0"/>
              <w:marTop w:val="150"/>
              <w:marBottom w:val="150"/>
              <w:divBdr>
                <w:top w:val="none" w:sz="0" w:space="0" w:color="auto"/>
                <w:left w:val="none" w:sz="0" w:space="0" w:color="auto"/>
                <w:bottom w:val="none" w:sz="0" w:space="0" w:color="auto"/>
                <w:right w:val="none" w:sz="0" w:space="0" w:color="auto"/>
              </w:divBdr>
            </w:div>
            <w:div w:id="624194374">
              <w:marLeft w:val="0"/>
              <w:marRight w:val="0"/>
              <w:marTop w:val="150"/>
              <w:marBottom w:val="150"/>
              <w:divBdr>
                <w:top w:val="none" w:sz="0" w:space="0" w:color="auto"/>
                <w:left w:val="none" w:sz="0" w:space="0" w:color="auto"/>
                <w:bottom w:val="none" w:sz="0" w:space="0" w:color="auto"/>
                <w:right w:val="none" w:sz="0" w:space="0" w:color="auto"/>
              </w:divBdr>
            </w:div>
            <w:div w:id="16738710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7633989">
      <w:bodyDiv w:val="1"/>
      <w:marLeft w:val="0"/>
      <w:marRight w:val="0"/>
      <w:marTop w:val="0"/>
      <w:marBottom w:val="0"/>
      <w:divBdr>
        <w:top w:val="none" w:sz="0" w:space="0" w:color="auto"/>
        <w:left w:val="none" w:sz="0" w:space="0" w:color="auto"/>
        <w:bottom w:val="none" w:sz="0" w:space="0" w:color="auto"/>
        <w:right w:val="none" w:sz="0" w:space="0" w:color="auto"/>
      </w:divBdr>
      <w:divsChild>
        <w:div w:id="1976325590">
          <w:marLeft w:val="0"/>
          <w:marRight w:val="0"/>
          <w:marTop w:val="0"/>
          <w:marBottom w:val="0"/>
          <w:divBdr>
            <w:top w:val="none" w:sz="0" w:space="0" w:color="auto"/>
            <w:left w:val="none" w:sz="0" w:space="0" w:color="auto"/>
            <w:bottom w:val="none" w:sz="0" w:space="0" w:color="auto"/>
            <w:right w:val="none" w:sz="0" w:space="0" w:color="auto"/>
          </w:divBdr>
        </w:div>
        <w:div w:id="528034150">
          <w:marLeft w:val="0"/>
          <w:marRight w:val="0"/>
          <w:marTop w:val="0"/>
          <w:marBottom w:val="0"/>
          <w:divBdr>
            <w:top w:val="none" w:sz="0" w:space="0" w:color="auto"/>
            <w:left w:val="none" w:sz="0" w:space="0" w:color="auto"/>
            <w:bottom w:val="none" w:sz="0" w:space="0" w:color="auto"/>
            <w:right w:val="none" w:sz="0" w:space="0" w:color="auto"/>
          </w:divBdr>
          <w:divsChild>
            <w:div w:id="543297477">
              <w:marLeft w:val="0"/>
              <w:marRight w:val="0"/>
              <w:marTop w:val="150"/>
              <w:marBottom w:val="150"/>
              <w:divBdr>
                <w:top w:val="none" w:sz="0" w:space="0" w:color="auto"/>
                <w:left w:val="none" w:sz="0" w:space="0" w:color="auto"/>
                <w:bottom w:val="none" w:sz="0" w:space="0" w:color="auto"/>
                <w:right w:val="none" w:sz="0" w:space="0" w:color="auto"/>
              </w:divBdr>
            </w:div>
            <w:div w:id="284821064">
              <w:marLeft w:val="0"/>
              <w:marRight w:val="0"/>
              <w:marTop w:val="150"/>
              <w:marBottom w:val="150"/>
              <w:divBdr>
                <w:top w:val="none" w:sz="0" w:space="0" w:color="auto"/>
                <w:left w:val="none" w:sz="0" w:space="0" w:color="auto"/>
                <w:bottom w:val="none" w:sz="0" w:space="0" w:color="auto"/>
                <w:right w:val="none" w:sz="0" w:space="0" w:color="auto"/>
              </w:divBdr>
            </w:div>
            <w:div w:id="2146316181">
              <w:marLeft w:val="0"/>
              <w:marRight w:val="0"/>
              <w:marTop w:val="150"/>
              <w:marBottom w:val="150"/>
              <w:divBdr>
                <w:top w:val="none" w:sz="0" w:space="0" w:color="auto"/>
                <w:left w:val="none" w:sz="0" w:space="0" w:color="auto"/>
                <w:bottom w:val="none" w:sz="0" w:space="0" w:color="auto"/>
                <w:right w:val="none" w:sz="0" w:space="0" w:color="auto"/>
              </w:divBdr>
            </w:div>
            <w:div w:id="19923677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0270486">
      <w:bodyDiv w:val="1"/>
      <w:marLeft w:val="0"/>
      <w:marRight w:val="0"/>
      <w:marTop w:val="0"/>
      <w:marBottom w:val="0"/>
      <w:divBdr>
        <w:top w:val="none" w:sz="0" w:space="0" w:color="auto"/>
        <w:left w:val="none" w:sz="0" w:space="0" w:color="auto"/>
        <w:bottom w:val="none" w:sz="0" w:space="0" w:color="auto"/>
        <w:right w:val="none" w:sz="0" w:space="0" w:color="auto"/>
      </w:divBdr>
      <w:divsChild>
        <w:div w:id="1463813763">
          <w:marLeft w:val="0"/>
          <w:marRight w:val="0"/>
          <w:marTop w:val="0"/>
          <w:marBottom w:val="0"/>
          <w:divBdr>
            <w:top w:val="none" w:sz="0" w:space="0" w:color="auto"/>
            <w:left w:val="none" w:sz="0" w:space="0" w:color="auto"/>
            <w:bottom w:val="none" w:sz="0" w:space="0" w:color="auto"/>
            <w:right w:val="none" w:sz="0" w:space="0" w:color="auto"/>
          </w:divBdr>
        </w:div>
        <w:div w:id="1172990355">
          <w:marLeft w:val="0"/>
          <w:marRight w:val="0"/>
          <w:marTop w:val="0"/>
          <w:marBottom w:val="0"/>
          <w:divBdr>
            <w:top w:val="none" w:sz="0" w:space="0" w:color="auto"/>
            <w:left w:val="none" w:sz="0" w:space="0" w:color="auto"/>
            <w:bottom w:val="none" w:sz="0" w:space="0" w:color="auto"/>
            <w:right w:val="none" w:sz="0" w:space="0" w:color="auto"/>
          </w:divBdr>
          <w:divsChild>
            <w:div w:id="1295137015">
              <w:marLeft w:val="0"/>
              <w:marRight w:val="0"/>
              <w:marTop w:val="150"/>
              <w:marBottom w:val="150"/>
              <w:divBdr>
                <w:top w:val="none" w:sz="0" w:space="0" w:color="auto"/>
                <w:left w:val="none" w:sz="0" w:space="0" w:color="auto"/>
                <w:bottom w:val="none" w:sz="0" w:space="0" w:color="auto"/>
                <w:right w:val="none" w:sz="0" w:space="0" w:color="auto"/>
              </w:divBdr>
            </w:div>
            <w:div w:id="2023121806">
              <w:marLeft w:val="0"/>
              <w:marRight w:val="0"/>
              <w:marTop w:val="150"/>
              <w:marBottom w:val="150"/>
              <w:divBdr>
                <w:top w:val="none" w:sz="0" w:space="0" w:color="auto"/>
                <w:left w:val="none" w:sz="0" w:space="0" w:color="auto"/>
                <w:bottom w:val="none" w:sz="0" w:space="0" w:color="auto"/>
                <w:right w:val="none" w:sz="0" w:space="0" w:color="auto"/>
              </w:divBdr>
            </w:div>
            <w:div w:id="1599024917">
              <w:marLeft w:val="0"/>
              <w:marRight w:val="0"/>
              <w:marTop w:val="150"/>
              <w:marBottom w:val="150"/>
              <w:divBdr>
                <w:top w:val="none" w:sz="0" w:space="0" w:color="auto"/>
                <w:left w:val="none" w:sz="0" w:space="0" w:color="auto"/>
                <w:bottom w:val="none" w:sz="0" w:space="0" w:color="auto"/>
                <w:right w:val="none" w:sz="0" w:space="0" w:color="auto"/>
              </w:divBdr>
            </w:div>
            <w:div w:id="13030022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6928398">
      <w:bodyDiv w:val="1"/>
      <w:marLeft w:val="0"/>
      <w:marRight w:val="0"/>
      <w:marTop w:val="0"/>
      <w:marBottom w:val="0"/>
      <w:divBdr>
        <w:top w:val="none" w:sz="0" w:space="0" w:color="auto"/>
        <w:left w:val="none" w:sz="0" w:space="0" w:color="auto"/>
        <w:bottom w:val="none" w:sz="0" w:space="0" w:color="auto"/>
        <w:right w:val="none" w:sz="0" w:space="0" w:color="auto"/>
      </w:divBdr>
      <w:divsChild>
        <w:div w:id="2014408335">
          <w:marLeft w:val="0"/>
          <w:marRight w:val="0"/>
          <w:marTop w:val="0"/>
          <w:marBottom w:val="0"/>
          <w:divBdr>
            <w:top w:val="none" w:sz="0" w:space="0" w:color="auto"/>
            <w:left w:val="none" w:sz="0" w:space="0" w:color="auto"/>
            <w:bottom w:val="none" w:sz="0" w:space="0" w:color="auto"/>
            <w:right w:val="none" w:sz="0" w:space="0" w:color="auto"/>
          </w:divBdr>
        </w:div>
        <w:div w:id="1210799322">
          <w:marLeft w:val="0"/>
          <w:marRight w:val="0"/>
          <w:marTop w:val="0"/>
          <w:marBottom w:val="0"/>
          <w:divBdr>
            <w:top w:val="none" w:sz="0" w:space="0" w:color="auto"/>
            <w:left w:val="none" w:sz="0" w:space="0" w:color="auto"/>
            <w:bottom w:val="none" w:sz="0" w:space="0" w:color="auto"/>
            <w:right w:val="none" w:sz="0" w:space="0" w:color="auto"/>
          </w:divBdr>
          <w:divsChild>
            <w:div w:id="53703895">
              <w:marLeft w:val="0"/>
              <w:marRight w:val="0"/>
              <w:marTop w:val="150"/>
              <w:marBottom w:val="150"/>
              <w:divBdr>
                <w:top w:val="none" w:sz="0" w:space="0" w:color="auto"/>
                <w:left w:val="none" w:sz="0" w:space="0" w:color="auto"/>
                <w:bottom w:val="none" w:sz="0" w:space="0" w:color="auto"/>
                <w:right w:val="none" w:sz="0" w:space="0" w:color="auto"/>
              </w:divBdr>
            </w:div>
            <w:div w:id="209848814">
              <w:marLeft w:val="0"/>
              <w:marRight w:val="0"/>
              <w:marTop w:val="150"/>
              <w:marBottom w:val="150"/>
              <w:divBdr>
                <w:top w:val="none" w:sz="0" w:space="0" w:color="auto"/>
                <w:left w:val="none" w:sz="0" w:space="0" w:color="auto"/>
                <w:bottom w:val="none" w:sz="0" w:space="0" w:color="auto"/>
                <w:right w:val="none" w:sz="0" w:space="0" w:color="auto"/>
              </w:divBdr>
            </w:div>
            <w:div w:id="1824082884">
              <w:marLeft w:val="0"/>
              <w:marRight w:val="0"/>
              <w:marTop w:val="150"/>
              <w:marBottom w:val="150"/>
              <w:divBdr>
                <w:top w:val="none" w:sz="0" w:space="0" w:color="auto"/>
                <w:left w:val="none" w:sz="0" w:space="0" w:color="auto"/>
                <w:bottom w:val="none" w:sz="0" w:space="0" w:color="auto"/>
                <w:right w:val="none" w:sz="0" w:space="0" w:color="auto"/>
              </w:divBdr>
            </w:div>
            <w:div w:id="12828066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4445913">
      <w:bodyDiv w:val="1"/>
      <w:marLeft w:val="0"/>
      <w:marRight w:val="0"/>
      <w:marTop w:val="0"/>
      <w:marBottom w:val="0"/>
      <w:divBdr>
        <w:top w:val="none" w:sz="0" w:space="0" w:color="auto"/>
        <w:left w:val="none" w:sz="0" w:space="0" w:color="auto"/>
        <w:bottom w:val="none" w:sz="0" w:space="0" w:color="auto"/>
        <w:right w:val="none" w:sz="0" w:space="0" w:color="auto"/>
      </w:divBdr>
      <w:divsChild>
        <w:div w:id="59986563">
          <w:marLeft w:val="0"/>
          <w:marRight w:val="0"/>
          <w:marTop w:val="0"/>
          <w:marBottom w:val="0"/>
          <w:divBdr>
            <w:top w:val="none" w:sz="0" w:space="0" w:color="auto"/>
            <w:left w:val="none" w:sz="0" w:space="0" w:color="auto"/>
            <w:bottom w:val="none" w:sz="0" w:space="0" w:color="auto"/>
            <w:right w:val="none" w:sz="0" w:space="0" w:color="auto"/>
          </w:divBdr>
        </w:div>
        <w:div w:id="1754813307">
          <w:marLeft w:val="0"/>
          <w:marRight w:val="0"/>
          <w:marTop w:val="0"/>
          <w:marBottom w:val="0"/>
          <w:divBdr>
            <w:top w:val="none" w:sz="0" w:space="0" w:color="auto"/>
            <w:left w:val="none" w:sz="0" w:space="0" w:color="auto"/>
            <w:bottom w:val="none" w:sz="0" w:space="0" w:color="auto"/>
            <w:right w:val="none" w:sz="0" w:space="0" w:color="auto"/>
          </w:divBdr>
          <w:divsChild>
            <w:div w:id="239213111">
              <w:marLeft w:val="0"/>
              <w:marRight w:val="0"/>
              <w:marTop w:val="150"/>
              <w:marBottom w:val="150"/>
              <w:divBdr>
                <w:top w:val="none" w:sz="0" w:space="0" w:color="auto"/>
                <w:left w:val="none" w:sz="0" w:space="0" w:color="auto"/>
                <w:bottom w:val="none" w:sz="0" w:space="0" w:color="auto"/>
                <w:right w:val="none" w:sz="0" w:space="0" w:color="auto"/>
              </w:divBdr>
            </w:div>
            <w:div w:id="1219248642">
              <w:marLeft w:val="0"/>
              <w:marRight w:val="0"/>
              <w:marTop w:val="150"/>
              <w:marBottom w:val="150"/>
              <w:divBdr>
                <w:top w:val="none" w:sz="0" w:space="0" w:color="auto"/>
                <w:left w:val="none" w:sz="0" w:space="0" w:color="auto"/>
                <w:bottom w:val="none" w:sz="0" w:space="0" w:color="auto"/>
                <w:right w:val="none" w:sz="0" w:space="0" w:color="auto"/>
              </w:divBdr>
            </w:div>
            <w:div w:id="1365790251">
              <w:marLeft w:val="0"/>
              <w:marRight w:val="0"/>
              <w:marTop w:val="150"/>
              <w:marBottom w:val="150"/>
              <w:divBdr>
                <w:top w:val="none" w:sz="0" w:space="0" w:color="auto"/>
                <w:left w:val="none" w:sz="0" w:space="0" w:color="auto"/>
                <w:bottom w:val="none" w:sz="0" w:space="0" w:color="auto"/>
                <w:right w:val="none" w:sz="0" w:space="0" w:color="auto"/>
              </w:divBdr>
            </w:div>
            <w:div w:id="1548949037">
              <w:marLeft w:val="0"/>
              <w:marRight w:val="0"/>
              <w:marTop w:val="150"/>
              <w:marBottom w:val="150"/>
              <w:divBdr>
                <w:top w:val="none" w:sz="0" w:space="0" w:color="auto"/>
                <w:left w:val="none" w:sz="0" w:space="0" w:color="auto"/>
                <w:bottom w:val="none" w:sz="0" w:space="0" w:color="auto"/>
                <w:right w:val="none" w:sz="0" w:space="0" w:color="auto"/>
              </w:divBdr>
            </w:div>
            <w:div w:id="11198819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5537190">
      <w:bodyDiv w:val="1"/>
      <w:marLeft w:val="0"/>
      <w:marRight w:val="0"/>
      <w:marTop w:val="0"/>
      <w:marBottom w:val="0"/>
      <w:divBdr>
        <w:top w:val="none" w:sz="0" w:space="0" w:color="auto"/>
        <w:left w:val="none" w:sz="0" w:space="0" w:color="auto"/>
        <w:bottom w:val="none" w:sz="0" w:space="0" w:color="auto"/>
        <w:right w:val="none" w:sz="0" w:space="0" w:color="auto"/>
      </w:divBdr>
      <w:divsChild>
        <w:div w:id="466972358">
          <w:marLeft w:val="0"/>
          <w:marRight w:val="0"/>
          <w:marTop w:val="0"/>
          <w:marBottom w:val="0"/>
          <w:divBdr>
            <w:top w:val="none" w:sz="0" w:space="0" w:color="auto"/>
            <w:left w:val="none" w:sz="0" w:space="0" w:color="auto"/>
            <w:bottom w:val="none" w:sz="0" w:space="0" w:color="auto"/>
            <w:right w:val="none" w:sz="0" w:space="0" w:color="auto"/>
          </w:divBdr>
        </w:div>
        <w:div w:id="84301935">
          <w:marLeft w:val="0"/>
          <w:marRight w:val="0"/>
          <w:marTop w:val="0"/>
          <w:marBottom w:val="0"/>
          <w:divBdr>
            <w:top w:val="none" w:sz="0" w:space="0" w:color="auto"/>
            <w:left w:val="none" w:sz="0" w:space="0" w:color="auto"/>
            <w:bottom w:val="none" w:sz="0" w:space="0" w:color="auto"/>
            <w:right w:val="none" w:sz="0" w:space="0" w:color="auto"/>
          </w:divBdr>
          <w:divsChild>
            <w:div w:id="1301157013">
              <w:marLeft w:val="0"/>
              <w:marRight w:val="0"/>
              <w:marTop w:val="150"/>
              <w:marBottom w:val="150"/>
              <w:divBdr>
                <w:top w:val="none" w:sz="0" w:space="0" w:color="auto"/>
                <w:left w:val="none" w:sz="0" w:space="0" w:color="auto"/>
                <w:bottom w:val="none" w:sz="0" w:space="0" w:color="auto"/>
                <w:right w:val="none" w:sz="0" w:space="0" w:color="auto"/>
              </w:divBdr>
            </w:div>
            <w:div w:id="635337955">
              <w:marLeft w:val="0"/>
              <w:marRight w:val="0"/>
              <w:marTop w:val="150"/>
              <w:marBottom w:val="150"/>
              <w:divBdr>
                <w:top w:val="none" w:sz="0" w:space="0" w:color="auto"/>
                <w:left w:val="none" w:sz="0" w:space="0" w:color="auto"/>
                <w:bottom w:val="none" w:sz="0" w:space="0" w:color="auto"/>
                <w:right w:val="none" w:sz="0" w:space="0" w:color="auto"/>
              </w:divBdr>
            </w:div>
            <w:div w:id="1336180606">
              <w:marLeft w:val="0"/>
              <w:marRight w:val="0"/>
              <w:marTop w:val="150"/>
              <w:marBottom w:val="150"/>
              <w:divBdr>
                <w:top w:val="none" w:sz="0" w:space="0" w:color="auto"/>
                <w:left w:val="none" w:sz="0" w:space="0" w:color="auto"/>
                <w:bottom w:val="none" w:sz="0" w:space="0" w:color="auto"/>
                <w:right w:val="none" w:sz="0" w:space="0" w:color="auto"/>
              </w:divBdr>
            </w:div>
            <w:div w:id="623736331">
              <w:marLeft w:val="0"/>
              <w:marRight w:val="0"/>
              <w:marTop w:val="150"/>
              <w:marBottom w:val="150"/>
              <w:divBdr>
                <w:top w:val="none" w:sz="0" w:space="0" w:color="auto"/>
                <w:left w:val="none" w:sz="0" w:space="0" w:color="auto"/>
                <w:bottom w:val="none" w:sz="0" w:space="0" w:color="auto"/>
                <w:right w:val="none" w:sz="0" w:space="0" w:color="auto"/>
              </w:divBdr>
            </w:div>
            <w:div w:id="946356106">
              <w:marLeft w:val="0"/>
              <w:marRight w:val="0"/>
              <w:marTop w:val="150"/>
              <w:marBottom w:val="150"/>
              <w:divBdr>
                <w:top w:val="none" w:sz="0" w:space="0" w:color="auto"/>
                <w:left w:val="none" w:sz="0" w:space="0" w:color="auto"/>
                <w:bottom w:val="none" w:sz="0" w:space="0" w:color="auto"/>
                <w:right w:val="none" w:sz="0" w:space="0" w:color="auto"/>
              </w:divBdr>
            </w:div>
            <w:div w:id="815608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158335">
      <w:bodyDiv w:val="1"/>
      <w:marLeft w:val="0"/>
      <w:marRight w:val="0"/>
      <w:marTop w:val="0"/>
      <w:marBottom w:val="0"/>
      <w:divBdr>
        <w:top w:val="none" w:sz="0" w:space="0" w:color="auto"/>
        <w:left w:val="none" w:sz="0" w:space="0" w:color="auto"/>
        <w:bottom w:val="none" w:sz="0" w:space="0" w:color="auto"/>
        <w:right w:val="none" w:sz="0" w:space="0" w:color="auto"/>
      </w:divBdr>
      <w:divsChild>
        <w:div w:id="1336034100">
          <w:marLeft w:val="0"/>
          <w:marRight w:val="0"/>
          <w:marTop w:val="0"/>
          <w:marBottom w:val="0"/>
          <w:divBdr>
            <w:top w:val="none" w:sz="0" w:space="0" w:color="auto"/>
            <w:left w:val="none" w:sz="0" w:space="0" w:color="auto"/>
            <w:bottom w:val="none" w:sz="0" w:space="0" w:color="auto"/>
            <w:right w:val="none" w:sz="0" w:space="0" w:color="auto"/>
          </w:divBdr>
        </w:div>
        <w:div w:id="426074394">
          <w:marLeft w:val="0"/>
          <w:marRight w:val="0"/>
          <w:marTop w:val="0"/>
          <w:marBottom w:val="0"/>
          <w:divBdr>
            <w:top w:val="none" w:sz="0" w:space="0" w:color="auto"/>
            <w:left w:val="none" w:sz="0" w:space="0" w:color="auto"/>
            <w:bottom w:val="none" w:sz="0" w:space="0" w:color="auto"/>
            <w:right w:val="none" w:sz="0" w:space="0" w:color="auto"/>
          </w:divBdr>
          <w:divsChild>
            <w:div w:id="856193492">
              <w:marLeft w:val="0"/>
              <w:marRight w:val="0"/>
              <w:marTop w:val="150"/>
              <w:marBottom w:val="150"/>
              <w:divBdr>
                <w:top w:val="none" w:sz="0" w:space="0" w:color="auto"/>
                <w:left w:val="none" w:sz="0" w:space="0" w:color="auto"/>
                <w:bottom w:val="none" w:sz="0" w:space="0" w:color="auto"/>
                <w:right w:val="none" w:sz="0" w:space="0" w:color="auto"/>
              </w:divBdr>
            </w:div>
            <w:div w:id="1461991150">
              <w:marLeft w:val="0"/>
              <w:marRight w:val="0"/>
              <w:marTop w:val="150"/>
              <w:marBottom w:val="150"/>
              <w:divBdr>
                <w:top w:val="none" w:sz="0" w:space="0" w:color="auto"/>
                <w:left w:val="none" w:sz="0" w:space="0" w:color="auto"/>
                <w:bottom w:val="none" w:sz="0" w:space="0" w:color="auto"/>
                <w:right w:val="none" w:sz="0" w:space="0" w:color="auto"/>
              </w:divBdr>
            </w:div>
            <w:div w:id="1578635600">
              <w:marLeft w:val="0"/>
              <w:marRight w:val="0"/>
              <w:marTop w:val="150"/>
              <w:marBottom w:val="150"/>
              <w:divBdr>
                <w:top w:val="none" w:sz="0" w:space="0" w:color="auto"/>
                <w:left w:val="none" w:sz="0" w:space="0" w:color="auto"/>
                <w:bottom w:val="none" w:sz="0" w:space="0" w:color="auto"/>
                <w:right w:val="none" w:sz="0" w:space="0" w:color="auto"/>
              </w:divBdr>
            </w:div>
            <w:div w:id="641151878">
              <w:marLeft w:val="0"/>
              <w:marRight w:val="0"/>
              <w:marTop w:val="150"/>
              <w:marBottom w:val="150"/>
              <w:divBdr>
                <w:top w:val="none" w:sz="0" w:space="0" w:color="auto"/>
                <w:left w:val="none" w:sz="0" w:space="0" w:color="auto"/>
                <w:bottom w:val="none" w:sz="0" w:space="0" w:color="auto"/>
                <w:right w:val="none" w:sz="0" w:space="0" w:color="auto"/>
              </w:divBdr>
            </w:div>
            <w:div w:id="6278565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5898508">
      <w:bodyDiv w:val="1"/>
      <w:marLeft w:val="0"/>
      <w:marRight w:val="0"/>
      <w:marTop w:val="0"/>
      <w:marBottom w:val="0"/>
      <w:divBdr>
        <w:top w:val="none" w:sz="0" w:space="0" w:color="auto"/>
        <w:left w:val="none" w:sz="0" w:space="0" w:color="auto"/>
        <w:bottom w:val="none" w:sz="0" w:space="0" w:color="auto"/>
        <w:right w:val="none" w:sz="0" w:space="0" w:color="auto"/>
      </w:divBdr>
      <w:divsChild>
        <w:div w:id="1970014005">
          <w:marLeft w:val="0"/>
          <w:marRight w:val="0"/>
          <w:marTop w:val="0"/>
          <w:marBottom w:val="0"/>
          <w:divBdr>
            <w:top w:val="none" w:sz="0" w:space="0" w:color="auto"/>
            <w:left w:val="none" w:sz="0" w:space="0" w:color="auto"/>
            <w:bottom w:val="none" w:sz="0" w:space="0" w:color="auto"/>
            <w:right w:val="none" w:sz="0" w:space="0" w:color="auto"/>
          </w:divBdr>
        </w:div>
        <w:div w:id="12155090">
          <w:marLeft w:val="0"/>
          <w:marRight w:val="0"/>
          <w:marTop w:val="0"/>
          <w:marBottom w:val="0"/>
          <w:divBdr>
            <w:top w:val="none" w:sz="0" w:space="0" w:color="auto"/>
            <w:left w:val="none" w:sz="0" w:space="0" w:color="auto"/>
            <w:bottom w:val="none" w:sz="0" w:space="0" w:color="auto"/>
            <w:right w:val="none" w:sz="0" w:space="0" w:color="auto"/>
          </w:divBdr>
          <w:divsChild>
            <w:div w:id="62683693">
              <w:marLeft w:val="0"/>
              <w:marRight w:val="0"/>
              <w:marTop w:val="150"/>
              <w:marBottom w:val="150"/>
              <w:divBdr>
                <w:top w:val="none" w:sz="0" w:space="0" w:color="auto"/>
                <w:left w:val="none" w:sz="0" w:space="0" w:color="auto"/>
                <w:bottom w:val="none" w:sz="0" w:space="0" w:color="auto"/>
                <w:right w:val="none" w:sz="0" w:space="0" w:color="auto"/>
              </w:divBdr>
            </w:div>
            <w:div w:id="790781087">
              <w:marLeft w:val="0"/>
              <w:marRight w:val="0"/>
              <w:marTop w:val="150"/>
              <w:marBottom w:val="150"/>
              <w:divBdr>
                <w:top w:val="none" w:sz="0" w:space="0" w:color="auto"/>
                <w:left w:val="none" w:sz="0" w:space="0" w:color="auto"/>
                <w:bottom w:val="none" w:sz="0" w:space="0" w:color="auto"/>
                <w:right w:val="none" w:sz="0" w:space="0" w:color="auto"/>
              </w:divBdr>
            </w:div>
            <w:div w:id="1402560170">
              <w:marLeft w:val="0"/>
              <w:marRight w:val="0"/>
              <w:marTop w:val="150"/>
              <w:marBottom w:val="150"/>
              <w:divBdr>
                <w:top w:val="none" w:sz="0" w:space="0" w:color="auto"/>
                <w:left w:val="none" w:sz="0" w:space="0" w:color="auto"/>
                <w:bottom w:val="none" w:sz="0" w:space="0" w:color="auto"/>
                <w:right w:val="none" w:sz="0" w:space="0" w:color="auto"/>
              </w:divBdr>
            </w:div>
            <w:div w:id="8484437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7092175">
      <w:bodyDiv w:val="1"/>
      <w:marLeft w:val="0"/>
      <w:marRight w:val="0"/>
      <w:marTop w:val="0"/>
      <w:marBottom w:val="0"/>
      <w:divBdr>
        <w:top w:val="none" w:sz="0" w:space="0" w:color="auto"/>
        <w:left w:val="none" w:sz="0" w:space="0" w:color="auto"/>
        <w:bottom w:val="none" w:sz="0" w:space="0" w:color="auto"/>
        <w:right w:val="none" w:sz="0" w:space="0" w:color="auto"/>
      </w:divBdr>
      <w:divsChild>
        <w:div w:id="1069962691">
          <w:marLeft w:val="0"/>
          <w:marRight w:val="0"/>
          <w:marTop w:val="0"/>
          <w:marBottom w:val="0"/>
          <w:divBdr>
            <w:top w:val="none" w:sz="0" w:space="0" w:color="auto"/>
            <w:left w:val="none" w:sz="0" w:space="0" w:color="auto"/>
            <w:bottom w:val="none" w:sz="0" w:space="0" w:color="auto"/>
            <w:right w:val="none" w:sz="0" w:space="0" w:color="auto"/>
          </w:divBdr>
        </w:div>
        <w:div w:id="628627549">
          <w:marLeft w:val="0"/>
          <w:marRight w:val="0"/>
          <w:marTop w:val="0"/>
          <w:marBottom w:val="0"/>
          <w:divBdr>
            <w:top w:val="none" w:sz="0" w:space="0" w:color="auto"/>
            <w:left w:val="none" w:sz="0" w:space="0" w:color="auto"/>
            <w:bottom w:val="none" w:sz="0" w:space="0" w:color="auto"/>
            <w:right w:val="none" w:sz="0" w:space="0" w:color="auto"/>
          </w:divBdr>
          <w:divsChild>
            <w:div w:id="821964002">
              <w:marLeft w:val="0"/>
              <w:marRight w:val="0"/>
              <w:marTop w:val="150"/>
              <w:marBottom w:val="150"/>
              <w:divBdr>
                <w:top w:val="none" w:sz="0" w:space="0" w:color="auto"/>
                <w:left w:val="none" w:sz="0" w:space="0" w:color="auto"/>
                <w:bottom w:val="none" w:sz="0" w:space="0" w:color="auto"/>
                <w:right w:val="none" w:sz="0" w:space="0" w:color="auto"/>
              </w:divBdr>
            </w:div>
            <w:div w:id="2040201610">
              <w:marLeft w:val="0"/>
              <w:marRight w:val="0"/>
              <w:marTop w:val="150"/>
              <w:marBottom w:val="150"/>
              <w:divBdr>
                <w:top w:val="none" w:sz="0" w:space="0" w:color="auto"/>
                <w:left w:val="none" w:sz="0" w:space="0" w:color="auto"/>
                <w:bottom w:val="none" w:sz="0" w:space="0" w:color="auto"/>
                <w:right w:val="none" w:sz="0" w:space="0" w:color="auto"/>
              </w:divBdr>
            </w:div>
            <w:div w:id="637800295">
              <w:marLeft w:val="0"/>
              <w:marRight w:val="0"/>
              <w:marTop w:val="150"/>
              <w:marBottom w:val="150"/>
              <w:divBdr>
                <w:top w:val="none" w:sz="0" w:space="0" w:color="auto"/>
                <w:left w:val="none" w:sz="0" w:space="0" w:color="auto"/>
                <w:bottom w:val="none" w:sz="0" w:space="0" w:color="auto"/>
                <w:right w:val="none" w:sz="0" w:space="0" w:color="auto"/>
              </w:divBdr>
            </w:div>
            <w:div w:id="1622570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8059839">
      <w:bodyDiv w:val="1"/>
      <w:marLeft w:val="0"/>
      <w:marRight w:val="0"/>
      <w:marTop w:val="0"/>
      <w:marBottom w:val="0"/>
      <w:divBdr>
        <w:top w:val="none" w:sz="0" w:space="0" w:color="auto"/>
        <w:left w:val="none" w:sz="0" w:space="0" w:color="auto"/>
        <w:bottom w:val="none" w:sz="0" w:space="0" w:color="auto"/>
        <w:right w:val="none" w:sz="0" w:space="0" w:color="auto"/>
      </w:divBdr>
      <w:divsChild>
        <w:div w:id="966936288">
          <w:marLeft w:val="0"/>
          <w:marRight w:val="0"/>
          <w:marTop w:val="0"/>
          <w:marBottom w:val="0"/>
          <w:divBdr>
            <w:top w:val="none" w:sz="0" w:space="0" w:color="auto"/>
            <w:left w:val="none" w:sz="0" w:space="0" w:color="auto"/>
            <w:bottom w:val="none" w:sz="0" w:space="0" w:color="auto"/>
            <w:right w:val="none" w:sz="0" w:space="0" w:color="auto"/>
          </w:divBdr>
        </w:div>
        <w:div w:id="965622019">
          <w:marLeft w:val="0"/>
          <w:marRight w:val="0"/>
          <w:marTop w:val="0"/>
          <w:marBottom w:val="0"/>
          <w:divBdr>
            <w:top w:val="none" w:sz="0" w:space="0" w:color="auto"/>
            <w:left w:val="none" w:sz="0" w:space="0" w:color="auto"/>
            <w:bottom w:val="none" w:sz="0" w:space="0" w:color="auto"/>
            <w:right w:val="none" w:sz="0" w:space="0" w:color="auto"/>
          </w:divBdr>
          <w:divsChild>
            <w:div w:id="441192234">
              <w:marLeft w:val="0"/>
              <w:marRight w:val="0"/>
              <w:marTop w:val="150"/>
              <w:marBottom w:val="150"/>
              <w:divBdr>
                <w:top w:val="none" w:sz="0" w:space="0" w:color="auto"/>
                <w:left w:val="none" w:sz="0" w:space="0" w:color="auto"/>
                <w:bottom w:val="none" w:sz="0" w:space="0" w:color="auto"/>
                <w:right w:val="none" w:sz="0" w:space="0" w:color="auto"/>
              </w:divBdr>
            </w:div>
            <w:div w:id="1143277139">
              <w:marLeft w:val="0"/>
              <w:marRight w:val="0"/>
              <w:marTop w:val="150"/>
              <w:marBottom w:val="150"/>
              <w:divBdr>
                <w:top w:val="none" w:sz="0" w:space="0" w:color="auto"/>
                <w:left w:val="none" w:sz="0" w:space="0" w:color="auto"/>
                <w:bottom w:val="none" w:sz="0" w:space="0" w:color="auto"/>
                <w:right w:val="none" w:sz="0" w:space="0" w:color="auto"/>
              </w:divBdr>
            </w:div>
            <w:div w:id="369915329">
              <w:marLeft w:val="0"/>
              <w:marRight w:val="0"/>
              <w:marTop w:val="150"/>
              <w:marBottom w:val="150"/>
              <w:divBdr>
                <w:top w:val="none" w:sz="0" w:space="0" w:color="auto"/>
                <w:left w:val="none" w:sz="0" w:space="0" w:color="auto"/>
                <w:bottom w:val="none" w:sz="0" w:space="0" w:color="auto"/>
                <w:right w:val="none" w:sz="0" w:space="0" w:color="auto"/>
              </w:divBdr>
            </w:div>
            <w:div w:id="5136871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7789117">
      <w:bodyDiv w:val="1"/>
      <w:marLeft w:val="0"/>
      <w:marRight w:val="0"/>
      <w:marTop w:val="0"/>
      <w:marBottom w:val="0"/>
      <w:divBdr>
        <w:top w:val="none" w:sz="0" w:space="0" w:color="auto"/>
        <w:left w:val="none" w:sz="0" w:space="0" w:color="auto"/>
        <w:bottom w:val="none" w:sz="0" w:space="0" w:color="auto"/>
        <w:right w:val="none" w:sz="0" w:space="0" w:color="auto"/>
      </w:divBdr>
      <w:divsChild>
        <w:div w:id="1572764197">
          <w:marLeft w:val="0"/>
          <w:marRight w:val="0"/>
          <w:marTop w:val="0"/>
          <w:marBottom w:val="0"/>
          <w:divBdr>
            <w:top w:val="none" w:sz="0" w:space="0" w:color="auto"/>
            <w:left w:val="none" w:sz="0" w:space="0" w:color="auto"/>
            <w:bottom w:val="none" w:sz="0" w:space="0" w:color="auto"/>
            <w:right w:val="none" w:sz="0" w:space="0" w:color="auto"/>
          </w:divBdr>
        </w:div>
        <w:div w:id="1961257853">
          <w:marLeft w:val="0"/>
          <w:marRight w:val="0"/>
          <w:marTop w:val="0"/>
          <w:marBottom w:val="0"/>
          <w:divBdr>
            <w:top w:val="none" w:sz="0" w:space="0" w:color="auto"/>
            <w:left w:val="none" w:sz="0" w:space="0" w:color="auto"/>
            <w:bottom w:val="none" w:sz="0" w:space="0" w:color="auto"/>
            <w:right w:val="none" w:sz="0" w:space="0" w:color="auto"/>
          </w:divBdr>
          <w:divsChild>
            <w:div w:id="2001619912">
              <w:marLeft w:val="0"/>
              <w:marRight w:val="0"/>
              <w:marTop w:val="150"/>
              <w:marBottom w:val="150"/>
              <w:divBdr>
                <w:top w:val="none" w:sz="0" w:space="0" w:color="auto"/>
                <w:left w:val="none" w:sz="0" w:space="0" w:color="auto"/>
                <w:bottom w:val="none" w:sz="0" w:space="0" w:color="auto"/>
                <w:right w:val="none" w:sz="0" w:space="0" w:color="auto"/>
              </w:divBdr>
            </w:div>
            <w:div w:id="1271011188">
              <w:marLeft w:val="0"/>
              <w:marRight w:val="0"/>
              <w:marTop w:val="150"/>
              <w:marBottom w:val="150"/>
              <w:divBdr>
                <w:top w:val="none" w:sz="0" w:space="0" w:color="auto"/>
                <w:left w:val="none" w:sz="0" w:space="0" w:color="auto"/>
                <w:bottom w:val="none" w:sz="0" w:space="0" w:color="auto"/>
                <w:right w:val="none" w:sz="0" w:space="0" w:color="auto"/>
              </w:divBdr>
            </w:div>
            <w:div w:id="982345121">
              <w:marLeft w:val="0"/>
              <w:marRight w:val="0"/>
              <w:marTop w:val="150"/>
              <w:marBottom w:val="150"/>
              <w:divBdr>
                <w:top w:val="none" w:sz="0" w:space="0" w:color="auto"/>
                <w:left w:val="none" w:sz="0" w:space="0" w:color="auto"/>
                <w:bottom w:val="none" w:sz="0" w:space="0" w:color="auto"/>
                <w:right w:val="none" w:sz="0" w:space="0" w:color="auto"/>
              </w:divBdr>
            </w:div>
            <w:div w:id="19268360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6776097">
      <w:bodyDiv w:val="1"/>
      <w:marLeft w:val="0"/>
      <w:marRight w:val="0"/>
      <w:marTop w:val="0"/>
      <w:marBottom w:val="0"/>
      <w:divBdr>
        <w:top w:val="none" w:sz="0" w:space="0" w:color="auto"/>
        <w:left w:val="none" w:sz="0" w:space="0" w:color="auto"/>
        <w:bottom w:val="none" w:sz="0" w:space="0" w:color="auto"/>
        <w:right w:val="none" w:sz="0" w:space="0" w:color="auto"/>
      </w:divBdr>
      <w:divsChild>
        <w:div w:id="1342732057">
          <w:marLeft w:val="0"/>
          <w:marRight w:val="0"/>
          <w:marTop w:val="0"/>
          <w:marBottom w:val="0"/>
          <w:divBdr>
            <w:top w:val="none" w:sz="0" w:space="0" w:color="auto"/>
            <w:left w:val="none" w:sz="0" w:space="0" w:color="auto"/>
            <w:bottom w:val="none" w:sz="0" w:space="0" w:color="auto"/>
            <w:right w:val="none" w:sz="0" w:space="0" w:color="auto"/>
          </w:divBdr>
        </w:div>
        <w:div w:id="690256710">
          <w:marLeft w:val="0"/>
          <w:marRight w:val="0"/>
          <w:marTop w:val="0"/>
          <w:marBottom w:val="0"/>
          <w:divBdr>
            <w:top w:val="none" w:sz="0" w:space="0" w:color="auto"/>
            <w:left w:val="none" w:sz="0" w:space="0" w:color="auto"/>
            <w:bottom w:val="none" w:sz="0" w:space="0" w:color="auto"/>
            <w:right w:val="none" w:sz="0" w:space="0" w:color="auto"/>
          </w:divBdr>
          <w:divsChild>
            <w:div w:id="894774627">
              <w:marLeft w:val="0"/>
              <w:marRight w:val="0"/>
              <w:marTop w:val="150"/>
              <w:marBottom w:val="150"/>
              <w:divBdr>
                <w:top w:val="none" w:sz="0" w:space="0" w:color="auto"/>
                <w:left w:val="none" w:sz="0" w:space="0" w:color="auto"/>
                <w:bottom w:val="none" w:sz="0" w:space="0" w:color="auto"/>
                <w:right w:val="none" w:sz="0" w:space="0" w:color="auto"/>
              </w:divBdr>
            </w:div>
            <w:div w:id="1443382996">
              <w:marLeft w:val="0"/>
              <w:marRight w:val="0"/>
              <w:marTop w:val="150"/>
              <w:marBottom w:val="150"/>
              <w:divBdr>
                <w:top w:val="none" w:sz="0" w:space="0" w:color="auto"/>
                <w:left w:val="none" w:sz="0" w:space="0" w:color="auto"/>
                <w:bottom w:val="none" w:sz="0" w:space="0" w:color="auto"/>
                <w:right w:val="none" w:sz="0" w:space="0" w:color="auto"/>
              </w:divBdr>
            </w:div>
            <w:div w:id="1263076503">
              <w:marLeft w:val="0"/>
              <w:marRight w:val="0"/>
              <w:marTop w:val="150"/>
              <w:marBottom w:val="150"/>
              <w:divBdr>
                <w:top w:val="none" w:sz="0" w:space="0" w:color="auto"/>
                <w:left w:val="none" w:sz="0" w:space="0" w:color="auto"/>
                <w:bottom w:val="none" w:sz="0" w:space="0" w:color="auto"/>
                <w:right w:val="none" w:sz="0" w:space="0" w:color="auto"/>
              </w:divBdr>
            </w:div>
            <w:div w:id="666131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0359350">
      <w:bodyDiv w:val="1"/>
      <w:marLeft w:val="0"/>
      <w:marRight w:val="0"/>
      <w:marTop w:val="0"/>
      <w:marBottom w:val="0"/>
      <w:divBdr>
        <w:top w:val="none" w:sz="0" w:space="0" w:color="auto"/>
        <w:left w:val="none" w:sz="0" w:space="0" w:color="auto"/>
        <w:bottom w:val="none" w:sz="0" w:space="0" w:color="auto"/>
        <w:right w:val="none" w:sz="0" w:space="0" w:color="auto"/>
      </w:divBdr>
      <w:divsChild>
        <w:div w:id="624391514">
          <w:marLeft w:val="0"/>
          <w:marRight w:val="0"/>
          <w:marTop w:val="0"/>
          <w:marBottom w:val="0"/>
          <w:divBdr>
            <w:top w:val="none" w:sz="0" w:space="0" w:color="auto"/>
            <w:left w:val="none" w:sz="0" w:space="0" w:color="auto"/>
            <w:bottom w:val="none" w:sz="0" w:space="0" w:color="auto"/>
            <w:right w:val="none" w:sz="0" w:space="0" w:color="auto"/>
          </w:divBdr>
        </w:div>
        <w:div w:id="1693872191">
          <w:marLeft w:val="0"/>
          <w:marRight w:val="0"/>
          <w:marTop w:val="0"/>
          <w:marBottom w:val="0"/>
          <w:divBdr>
            <w:top w:val="none" w:sz="0" w:space="0" w:color="auto"/>
            <w:left w:val="none" w:sz="0" w:space="0" w:color="auto"/>
            <w:bottom w:val="none" w:sz="0" w:space="0" w:color="auto"/>
            <w:right w:val="none" w:sz="0" w:space="0" w:color="auto"/>
          </w:divBdr>
          <w:divsChild>
            <w:div w:id="771513788">
              <w:marLeft w:val="0"/>
              <w:marRight w:val="0"/>
              <w:marTop w:val="150"/>
              <w:marBottom w:val="150"/>
              <w:divBdr>
                <w:top w:val="none" w:sz="0" w:space="0" w:color="auto"/>
                <w:left w:val="none" w:sz="0" w:space="0" w:color="auto"/>
                <w:bottom w:val="none" w:sz="0" w:space="0" w:color="auto"/>
                <w:right w:val="none" w:sz="0" w:space="0" w:color="auto"/>
              </w:divBdr>
            </w:div>
            <w:div w:id="538661093">
              <w:marLeft w:val="0"/>
              <w:marRight w:val="0"/>
              <w:marTop w:val="150"/>
              <w:marBottom w:val="150"/>
              <w:divBdr>
                <w:top w:val="none" w:sz="0" w:space="0" w:color="auto"/>
                <w:left w:val="none" w:sz="0" w:space="0" w:color="auto"/>
                <w:bottom w:val="none" w:sz="0" w:space="0" w:color="auto"/>
                <w:right w:val="none" w:sz="0" w:space="0" w:color="auto"/>
              </w:divBdr>
            </w:div>
            <w:div w:id="175853026">
              <w:marLeft w:val="0"/>
              <w:marRight w:val="0"/>
              <w:marTop w:val="150"/>
              <w:marBottom w:val="150"/>
              <w:divBdr>
                <w:top w:val="none" w:sz="0" w:space="0" w:color="auto"/>
                <w:left w:val="none" w:sz="0" w:space="0" w:color="auto"/>
                <w:bottom w:val="none" w:sz="0" w:space="0" w:color="auto"/>
                <w:right w:val="none" w:sz="0" w:space="0" w:color="auto"/>
              </w:divBdr>
            </w:div>
            <w:div w:id="56326421">
              <w:marLeft w:val="0"/>
              <w:marRight w:val="0"/>
              <w:marTop w:val="150"/>
              <w:marBottom w:val="150"/>
              <w:divBdr>
                <w:top w:val="none" w:sz="0" w:space="0" w:color="auto"/>
                <w:left w:val="none" w:sz="0" w:space="0" w:color="auto"/>
                <w:bottom w:val="none" w:sz="0" w:space="0" w:color="auto"/>
                <w:right w:val="none" w:sz="0" w:space="0" w:color="auto"/>
              </w:divBdr>
            </w:div>
            <w:div w:id="9559149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0944562">
      <w:bodyDiv w:val="1"/>
      <w:marLeft w:val="0"/>
      <w:marRight w:val="0"/>
      <w:marTop w:val="0"/>
      <w:marBottom w:val="0"/>
      <w:divBdr>
        <w:top w:val="none" w:sz="0" w:space="0" w:color="auto"/>
        <w:left w:val="none" w:sz="0" w:space="0" w:color="auto"/>
        <w:bottom w:val="none" w:sz="0" w:space="0" w:color="auto"/>
        <w:right w:val="none" w:sz="0" w:space="0" w:color="auto"/>
      </w:divBdr>
      <w:divsChild>
        <w:div w:id="377635045">
          <w:marLeft w:val="0"/>
          <w:marRight w:val="0"/>
          <w:marTop w:val="0"/>
          <w:marBottom w:val="0"/>
          <w:divBdr>
            <w:top w:val="none" w:sz="0" w:space="0" w:color="auto"/>
            <w:left w:val="none" w:sz="0" w:space="0" w:color="auto"/>
            <w:bottom w:val="none" w:sz="0" w:space="0" w:color="auto"/>
            <w:right w:val="none" w:sz="0" w:space="0" w:color="auto"/>
          </w:divBdr>
        </w:div>
        <w:div w:id="81073729">
          <w:marLeft w:val="0"/>
          <w:marRight w:val="0"/>
          <w:marTop w:val="0"/>
          <w:marBottom w:val="0"/>
          <w:divBdr>
            <w:top w:val="none" w:sz="0" w:space="0" w:color="auto"/>
            <w:left w:val="none" w:sz="0" w:space="0" w:color="auto"/>
            <w:bottom w:val="none" w:sz="0" w:space="0" w:color="auto"/>
            <w:right w:val="none" w:sz="0" w:space="0" w:color="auto"/>
          </w:divBdr>
          <w:divsChild>
            <w:div w:id="541133379">
              <w:marLeft w:val="0"/>
              <w:marRight w:val="0"/>
              <w:marTop w:val="150"/>
              <w:marBottom w:val="150"/>
              <w:divBdr>
                <w:top w:val="none" w:sz="0" w:space="0" w:color="auto"/>
                <w:left w:val="none" w:sz="0" w:space="0" w:color="auto"/>
                <w:bottom w:val="none" w:sz="0" w:space="0" w:color="auto"/>
                <w:right w:val="none" w:sz="0" w:space="0" w:color="auto"/>
              </w:divBdr>
            </w:div>
            <w:div w:id="972948988">
              <w:marLeft w:val="0"/>
              <w:marRight w:val="0"/>
              <w:marTop w:val="150"/>
              <w:marBottom w:val="150"/>
              <w:divBdr>
                <w:top w:val="none" w:sz="0" w:space="0" w:color="auto"/>
                <w:left w:val="none" w:sz="0" w:space="0" w:color="auto"/>
                <w:bottom w:val="none" w:sz="0" w:space="0" w:color="auto"/>
                <w:right w:val="none" w:sz="0" w:space="0" w:color="auto"/>
              </w:divBdr>
            </w:div>
            <w:div w:id="529807221">
              <w:marLeft w:val="0"/>
              <w:marRight w:val="0"/>
              <w:marTop w:val="150"/>
              <w:marBottom w:val="150"/>
              <w:divBdr>
                <w:top w:val="none" w:sz="0" w:space="0" w:color="auto"/>
                <w:left w:val="none" w:sz="0" w:space="0" w:color="auto"/>
                <w:bottom w:val="none" w:sz="0" w:space="0" w:color="auto"/>
                <w:right w:val="none" w:sz="0" w:space="0" w:color="auto"/>
              </w:divBdr>
            </w:div>
            <w:div w:id="6453520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3533148">
      <w:bodyDiv w:val="1"/>
      <w:marLeft w:val="0"/>
      <w:marRight w:val="0"/>
      <w:marTop w:val="0"/>
      <w:marBottom w:val="0"/>
      <w:divBdr>
        <w:top w:val="none" w:sz="0" w:space="0" w:color="auto"/>
        <w:left w:val="none" w:sz="0" w:space="0" w:color="auto"/>
        <w:bottom w:val="none" w:sz="0" w:space="0" w:color="auto"/>
        <w:right w:val="none" w:sz="0" w:space="0" w:color="auto"/>
      </w:divBdr>
      <w:divsChild>
        <w:div w:id="812912618">
          <w:marLeft w:val="0"/>
          <w:marRight w:val="0"/>
          <w:marTop w:val="0"/>
          <w:marBottom w:val="0"/>
          <w:divBdr>
            <w:top w:val="none" w:sz="0" w:space="0" w:color="auto"/>
            <w:left w:val="none" w:sz="0" w:space="0" w:color="auto"/>
            <w:bottom w:val="none" w:sz="0" w:space="0" w:color="auto"/>
            <w:right w:val="none" w:sz="0" w:space="0" w:color="auto"/>
          </w:divBdr>
        </w:div>
        <w:div w:id="1930851995">
          <w:marLeft w:val="0"/>
          <w:marRight w:val="0"/>
          <w:marTop w:val="0"/>
          <w:marBottom w:val="0"/>
          <w:divBdr>
            <w:top w:val="none" w:sz="0" w:space="0" w:color="auto"/>
            <w:left w:val="none" w:sz="0" w:space="0" w:color="auto"/>
            <w:bottom w:val="none" w:sz="0" w:space="0" w:color="auto"/>
            <w:right w:val="none" w:sz="0" w:space="0" w:color="auto"/>
          </w:divBdr>
          <w:divsChild>
            <w:div w:id="2132936791">
              <w:marLeft w:val="0"/>
              <w:marRight w:val="0"/>
              <w:marTop w:val="150"/>
              <w:marBottom w:val="150"/>
              <w:divBdr>
                <w:top w:val="none" w:sz="0" w:space="0" w:color="auto"/>
                <w:left w:val="none" w:sz="0" w:space="0" w:color="auto"/>
                <w:bottom w:val="none" w:sz="0" w:space="0" w:color="auto"/>
                <w:right w:val="none" w:sz="0" w:space="0" w:color="auto"/>
              </w:divBdr>
            </w:div>
            <w:div w:id="3749373">
              <w:marLeft w:val="0"/>
              <w:marRight w:val="0"/>
              <w:marTop w:val="150"/>
              <w:marBottom w:val="150"/>
              <w:divBdr>
                <w:top w:val="none" w:sz="0" w:space="0" w:color="auto"/>
                <w:left w:val="none" w:sz="0" w:space="0" w:color="auto"/>
                <w:bottom w:val="none" w:sz="0" w:space="0" w:color="auto"/>
                <w:right w:val="none" w:sz="0" w:space="0" w:color="auto"/>
              </w:divBdr>
            </w:div>
            <w:div w:id="1318993559">
              <w:marLeft w:val="0"/>
              <w:marRight w:val="0"/>
              <w:marTop w:val="150"/>
              <w:marBottom w:val="150"/>
              <w:divBdr>
                <w:top w:val="none" w:sz="0" w:space="0" w:color="auto"/>
                <w:left w:val="none" w:sz="0" w:space="0" w:color="auto"/>
                <w:bottom w:val="none" w:sz="0" w:space="0" w:color="auto"/>
                <w:right w:val="none" w:sz="0" w:space="0" w:color="auto"/>
              </w:divBdr>
            </w:div>
            <w:div w:id="8916919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0739475">
      <w:bodyDiv w:val="1"/>
      <w:marLeft w:val="0"/>
      <w:marRight w:val="0"/>
      <w:marTop w:val="0"/>
      <w:marBottom w:val="0"/>
      <w:divBdr>
        <w:top w:val="none" w:sz="0" w:space="0" w:color="auto"/>
        <w:left w:val="none" w:sz="0" w:space="0" w:color="auto"/>
        <w:bottom w:val="none" w:sz="0" w:space="0" w:color="auto"/>
        <w:right w:val="none" w:sz="0" w:space="0" w:color="auto"/>
      </w:divBdr>
      <w:divsChild>
        <w:div w:id="1516655026">
          <w:marLeft w:val="0"/>
          <w:marRight w:val="0"/>
          <w:marTop w:val="0"/>
          <w:marBottom w:val="0"/>
          <w:divBdr>
            <w:top w:val="none" w:sz="0" w:space="0" w:color="auto"/>
            <w:left w:val="none" w:sz="0" w:space="0" w:color="auto"/>
            <w:bottom w:val="none" w:sz="0" w:space="0" w:color="auto"/>
            <w:right w:val="none" w:sz="0" w:space="0" w:color="auto"/>
          </w:divBdr>
        </w:div>
        <w:div w:id="217783567">
          <w:marLeft w:val="0"/>
          <w:marRight w:val="0"/>
          <w:marTop w:val="0"/>
          <w:marBottom w:val="0"/>
          <w:divBdr>
            <w:top w:val="none" w:sz="0" w:space="0" w:color="auto"/>
            <w:left w:val="none" w:sz="0" w:space="0" w:color="auto"/>
            <w:bottom w:val="none" w:sz="0" w:space="0" w:color="auto"/>
            <w:right w:val="none" w:sz="0" w:space="0" w:color="auto"/>
          </w:divBdr>
          <w:divsChild>
            <w:div w:id="936409059">
              <w:marLeft w:val="0"/>
              <w:marRight w:val="0"/>
              <w:marTop w:val="150"/>
              <w:marBottom w:val="150"/>
              <w:divBdr>
                <w:top w:val="none" w:sz="0" w:space="0" w:color="auto"/>
                <w:left w:val="none" w:sz="0" w:space="0" w:color="auto"/>
                <w:bottom w:val="none" w:sz="0" w:space="0" w:color="auto"/>
                <w:right w:val="none" w:sz="0" w:space="0" w:color="auto"/>
              </w:divBdr>
            </w:div>
            <w:div w:id="1571189768">
              <w:marLeft w:val="0"/>
              <w:marRight w:val="0"/>
              <w:marTop w:val="150"/>
              <w:marBottom w:val="150"/>
              <w:divBdr>
                <w:top w:val="none" w:sz="0" w:space="0" w:color="auto"/>
                <w:left w:val="none" w:sz="0" w:space="0" w:color="auto"/>
                <w:bottom w:val="none" w:sz="0" w:space="0" w:color="auto"/>
                <w:right w:val="none" w:sz="0" w:space="0" w:color="auto"/>
              </w:divBdr>
            </w:div>
            <w:div w:id="147091019">
              <w:marLeft w:val="0"/>
              <w:marRight w:val="0"/>
              <w:marTop w:val="150"/>
              <w:marBottom w:val="150"/>
              <w:divBdr>
                <w:top w:val="none" w:sz="0" w:space="0" w:color="auto"/>
                <w:left w:val="none" w:sz="0" w:space="0" w:color="auto"/>
                <w:bottom w:val="none" w:sz="0" w:space="0" w:color="auto"/>
                <w:right w:val="none" w:sz="0" w:space="0" w:color="auto"/>
              </w:divBdr>
            </w:div>
            <w:div w:id="1384478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0740289">
      <w:bodyDiv w:val="1"/>
      <w:marLeft w:val="0"/>
      <w:marRight w:val="0"/>
      <w:marTop w:val="0"/>
      <w:marBottom w:val="0"/>
      <w:divBdr>
        <w:top w:val="none" w:sz="0" w:space="0" w:color="auto"/>
        <w:left w:val="none" w:sz="0" w:space="0" w:color="auto"/>
        <w:bottom w:val="none" w:sz="0" w:space="0" w:color="auto"/>
        <w:right w:val="none" w:sz="0" w:space="0" w:color="auto"/>
      </w:divBdr>
      <w:divsChild>
        <w:div w:id="583144691">
          <w:marLeft w:val="0"/>
          <w:marRight w:val="0"/>
          <w:marTop w:val="0"/>
          <w:marBottom w:val="0"/>
          <w:divBdr>
            <w:top w:val="none" w:sz="0" w:space="0" w:color="auto"/>
            <w:left w:val="none" w:sz="0" w:space="0" w:color="auto"/>
            <w:bottom w:val="none" w:sz="0" w:space="0" w:color="auto"/>
            <w:right w:val="none" w:sz="0" w:space="0" w:color="auto"/>
          </w:divBdr>
        </w:div>
        <w:div w:id="1674995027">
          <w:marLeft w:val="0"/>
          <w:marRight w:val="0"/>
          <w:marTop w:val="0"/>
          <w:marBottom w:val="0"/>
          <w:divBdr>
            <w:top w:val="none" w:sz="0" w:space="0" w:color="auto"/>
            <w:left w:val="none" w:sz="0" w:space="0" w:color="auto"/>
            <w:bottom w:val="none" w:sz="0" w:space="0" w:color="auto"/>
            <w:right w:val="none" w:sz="0" w:space="0" w:color="auto"/>
          </w:divBdr>
          <w:divsChild>
            <w:div w:id="1151600194">
              <w:marLeft w:val="0"/>
              <w:marRight w:val="0"/>
              <w:marTop w:val="150"/>
              <w:marBottom w:val="150"/>
              <w:divBdr>
                <w:top w:val="none" w:sz="0" w:space="0" w:color="auto"/>
                <w:left w:val="none" w:sz="0" w:space="0" w:color="auto"/>
                <w:bottom w:val="none" w:sz="0" w:space="0" w:color="auto"/>
                <w:right w:val="none" w:sz="0" w:space="0" w:color="auto"/>
              </w:divBdr>
            </w:div>
            <w:div w:id="725959063">
              <w:marLeft w:val="0"/>
              <w:marRight w:val="0"/>
              <w:marTop w:val="150"/>
              <w:marBottom w:val="150"/>
              <w:divBdr>
                <w:top w:val="none" w:sz="0" w:space="0" w:color="auto"/>
                <w:left w:val="none" w:sz="0" w:space="0" w:color="auto"/>
                <w:bottom w:val="none" w:sz="0" w:space="0" w:color="auto"/>
                <w:right w:val="none" w:sz="0" w:space="0" w:color="auto"/>
              </w:divBdr>
            </w:div>
            <w:div w:id="1253398111">
              <w:marLeft w:val="0"/>
              <w:marRight w:val="0"/>
              <w:marTop w:val="150"/>
              <w:marBottom w:val="150"/>
              <w:divBdr>
                <w:top w:val="none" w:sz="0" w:space="0" w:color="auto"/>
                <w:left w:val="none" w:sz="0" w:space="0" w:color="auto"/>
                <w:bottom w:val="none" w:sz="0" w:space="0" w:color="auto"/>
                <w:right w:val="none" w:sz="0" w:space="0" w:color="auto"/>
              </w:divBdr>
            </w:div>
            <w:div w:id="532813894">
              <w:marLeft w:val="0"/>
              <w:marRight w:val="0"/>
              <w:marTop w:val="150"/>
              <w:marBottom w:val="150"/>
              <w:divBdr>
                <w:top w:val="none" w:sz="0" w:space="0" w:color="auto"/>
                <w:left w:val="none" w:sz="0" w:space="0" w:color="auto"/>
                <w:bottom w:val="none" w:sz="0" w:space="0" w:color="auto"/>
                <w:right w:val="none" w:sz="0" w:space="0" w:color="auto"/>
              </w:divBdr>
            </w:div>
            <w:div w:id="13353041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521712">
      <w:bodyDiv w:val="1"/>
      <w:marLeft w:val="0"/>
      <w:marRight w:val="0"/>
      <w:marTop w:val="0"/>
      <w:marBottom w:val="0"/>
      <w:divBdr>
        <w:top w:val="none" w:sz="0" w:space="0" w:color="auto"/>
        <w:left w:val="none" w:sz="0" w:space="0" w:color="auto"/>
        <w:bottom w:val="none" w:sz="0" w:space="0" w:color="auto"/>
        <w:right w:val="none" w:sz="0" w:space="0" w:color="auto"/>
      </w:divBdr>
      <w:divsChild>
        <w:div w:id="108087949">
          <w:marLeft w:val="0"/>
          <w:marRight w:val="0"/>
          <w:marTop w:val="0"/>
          <w:marBottom w:val="0"/>
          <w:divBdr>
            <w:top w:val="none" w:sz="0" w:space="0" w:color="auto"/>
            <w:left w:val="none" w:sz="0" w:space="0" w:color="auto"/>
            <w:bottom w:val="none" w:sz="0" w:space="0" w:color="auto"/>
            <w:right w:val="none" w:sz="0" w:space="0" w:color="auto"/>
          </w:divBdr>
        </w:div>
        <w:div w:id="86656407">
          <w:marLeft w:val="0"/>
          <w:marRight w:val="0"/>
          <w:marTop w:val="0"/>
          <w:marBottom w:val="0"/>
          <w:divBdr>
            <w:top w:val="none" w:sz="0" w:space="0" w:color="auto"/>
            <w:left w:val="none" w:sz="0" w:space="0" w:color="auto"/>
            <w:bottom w:val="none" w:sz="0" w:space="0" w:color="auto"/>
            <w:right w:val="none" w:sz="0" w:space="0" w:color="auto"/>
          </w:divBdr>
          <w:divsChild>
            <w:div w:id="639578168">
              <w:marLeft w:val="0"/>
              <w:marRight w:val="0"/>
              <w:marTop w:val="150"/>
              <w:marBottom w:val="150"/>
              <w:divBdr>
                <w:top w:val="none" w:sz="0" w:space="0" w:color="auto"/>
                <w:left w:val="none" w:sz="0" w:space="0" w:color="auto"/>
                <w:bottom w:val="none" w:sz="0" w:space="0" w:color="auto"/>
                <w:right w:val="none" w:sz="0" w:space="0" w:color="auto"/>
              </w:divBdr>
            </w:div>
            <w:div w:id="1667905578">
              <w:marLeft w:val="0"/>
              <w:marRight w:val="0"/>
              <w:marTop w:val="150"/>
              <w:marBottom w:val="150"/>
              <w:divBdr>
                <w:top w:val="none" w:sz="0" w:space="0" w:color="auto"/>
                <w:left w:val="none" w:sz="0" w:space="0" w:color="auto"/>
                <w:bottom w:val="none" w:sz="0" w:space="0" w:color="auto"/>
                <w:right w:val="none" w:sz="0" w:space="0" w:color="auto"/>
              </w:divBdr>
            </w:div>
            <w:div w:id="1092892515">
              <w:marLeft w:val="0"/>
              <w:marRight w:val="0"/>
              <w:marTop w:val="150"/>
              <w:marBottom w:val="150"/>
              <w:divBdr>
                <w:top w:val="none" w:sz="0" w:space="0" w:color="auto"/>
                <w:left w:val="none" w:sz="0" w:space="0" w:color="auto"/>
                <w:bottom w:val="none" w:sz="0" w:space="0" w:color="auto"/>
                <w:right w:val="none" w:sz="0" w:space="0" w:color="auto"/>
              </w:divBdr>
            </w:div>
            <w:div w:id="16254308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5790690">
      <w:bodyDiv w:val="1"/>
      <w:marLeft w:val="0"/>
      <w:marRight w:val="0"/>
      <w:marTop w:val="0"/>
      <w:marBottom w:val="0"/>
      <w:divBdr>
        <w:top w:val="none" w:sz="0" w:space="0" w:color="auto"/>
        <w:left w:val="none" w:sz="0" w:space="0" w:color="auto"/>
        <w:bottom w:val="none" w:sz="0" w:space="0" w:color="auto"/>
        <w:right w:val="none" w:sz="0" w:space="0" w:color="auto"/>
      </w:divBdr>
      <w:divsChild>
        <w:div w:id="2146268347">
          <w:marLeft w:val="0"/>
          <w:marRight w:val="0"/>
          <w:marTop w:val="0"/>
          <w:marBottom w:val="0"/>
          <w:divBdr>
            <w:top w:val="none" w:sz="0" w:space="0" w:color="auto"/>
            <w:left w:val="none" w:sz="0" w:space="0" w:color="auto"/>
            <w:bottom w:val="none" w:sz="0" w:space="0" w:color="auto"/>
            <w:right w:val="none" w:sz="0" w:space="0" w:color="auto"/>
          </w:divBdr>
        </w:div>
        <w:div w:id="1137911095">
          <w:marLeft w:val="0"/>
          <w:marRight w:val="0"/>
          <w:marTop w:val="0"/>
          <w:marBottom w:val="0"/>
          <w:divBdr>
            <w:top w:val="none" w:sz="0" w:space="0" w:color="auto"/>
            <w:left w:val="none" w:sz="0" w:space="0" w:color="auto"/>
            <w:bottom w:val="none" w:sz="0" w:space="0" w:color="auto"/>
            <w:right w:val="none" w:sz="0" w:space="0" w:color="auto"/>
          </w:divBdr>
          <w:divsChild>
            <w:div w:id="1273319973">
              <w:marLeft w:val="0"/>
              <w:marRight w:val="0"/>
              <w:marTop w:val="150"/>
              <w:marBottom w:val="150"/>
              <w:divBdr>
                <w:top w:val="none" w:sz="0" w:space="0" w:color="auto"/>
                <w:left w:val="none" w:sz="0" w:space="0" w:color="auto"/>
                <w:bottom w:val="none" w:sz="0" w:space="0" w:color="auto"/>
                <w:right w:val="none" w:sz="0" w:space="0" w:color="auto"/>
              </w:divBdr>
            </w:div>
            <w:div w:id="1936936807">
              <w:marLeft w:val="0"/>
              <w:marRight w:val="0"/>
              <w:marTop w:val="150"/>
              <w:marBottom w:val="150"/>
              <w:divBdr>
                <w:top w:val="none" w:sz="0" w:space="0" w:color="auto"/>
                <w:left w:val="none" w:sz="0" w:space="0" w:color="auto"/>
                <w:bottom w:val="none" w:sz="0" w:space="0" w:color="auto"/>
                <w:right w:val="none" w:sz="0" w:space="0" w:color="auto"/>
              </w:divBdr>
            </w:div>
            <w:div w:id="1307318470">
              <w:marLeft w:val="0"/>
              <w:marRight w:val="0"/>
              <w:marTop w:val="150"/>
              <w:marBottom w:val="150"/>
              <w:divBdr>
                <w:top w:val="none" w:sz="0" w:space="0" w:color="auto"/>
                <w:left w:val="none" w:sz="0" w:space="0" w:color="auto"/>
                <w:bottom w:val="none" w:sz="0" w:space="0" w:color="auto"/>
                <w:right w:val="none" w:sz="0" w:space="0" w:color="auto"/>
              </w:divBdr>
            </w:div>
            <w:div w:id="16260857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2370571">
      <w:bodyDiv w:val="1"/>
      <w:marLeft w:val="0"/>
      <w:marRight w:val="0"/>
      <w:marTop w:val="0"/>
      <w:marBottom w:val="0"/>
      <w:divBdr>
        <w:top w:val="none" w:sz="0" w:space="0" w:color="auto"/>
        <w:left w:val="none" w:sz="0" w:space="0" w:color="auto"/>
        <w:bottom w:val="none" w:sz="0" w:space="0" w:color="auto"/>
        <w:right w:val="none" w:sz="0" w:space="0" w:color="auto"/>
      </w:divBdr>
      <w:divsChild>
        <w:div w:id="1675643040">
          <w:marLeft w:val="0"/>
          <w:marRight w:val="0"/>
          <w:marTop w:val="0"/>
          <w:marBottom w:val="0"/>
          <w:divBdr>
            <w:top w:val="none" w:sz="0" w:space="0" w:color="auto"/>
            <w:left w:val="none" w:sz="0" w:space="0" w:color="auto"/>
            <w:bottom w:val="none" w:sz="0" w:space="0" w:color="auto"/>
            <w:right w:val="none" w:sz="0" w:space="0" w:color="auto"/>
          </w:divBdr>
        </w:div>
        <w:div w:id="1508443375">
          <w:marLeft w:val="0"/>
          <w:marRight w:val="0"/>
          <w:marTop w:val="0"/>
          <w:marBottom w:val="0"/>
          <w:divBdr>
            <w:top w:val="none" w:sz="0" w:space="0" w:color="auto"/>
            <w:left w:val="none" w:sz="0" w:space="0" w:color="auto"/>
            <w:bottom w:val="none" w:sz="0" w:space="0" w:color="auto"/>
            <w:right w:val="none" w:sz="0" w:space="0" w:color="auto"/>
          </w:divBdr>
          <w:divsChild>
            <w:div w:id="1300721575">
              <w:marLeft w:val="0"/>
              <w:marRight w:val="0"/>
              <w:marTop w:val="150"/>
              <w:marBottom w:val="150"/>
              <w:divBdr>
                <w:top w:val="none" w:sz="0" w:space="0" w:color="auto"/>
                <w:left w:val="none" w:sz="0" w:space="0" w:color="auto"/>
                <w:bottom w:val="none" w:sz="0" w:space="0" w:color="auto"/>
                <w:right w:val="none" w:sz="0" w:space="0" w:color="auto"/>
              </w:divBdr>
            </w:div>
            <w:div w:id="1882009747">
              <w:marLeft w:val="0"/>
              <w:marRight w:val="0"/>
              <w:marTop w:val="150"/>
              <w:marBottom w:val="150"/>
              <w:divBdr>
                <w:top w:val="none" w:sz="0" w:space="0" w:color="auto"/>
                <w:left w:val="none" w:sz="0" w:space="0" w:color="auto"/>
                <w:bottom w:val="none" w:sz="0" w:space="0" w:color="auto"/>
                <w:right w:val="none" w:sz="0" w:space="0" w:color="auto"/>
              </w:divBdr>
            </w:div>
            <w:div w:id="105732323">
              <w:marLeft w:val="0"/>
              <w:marRight w:val="0"/>
              <w:marTop w:val="150"/>
              <w:marBottom w:val="150"/>
              <w:divBdr>
                <w:top w:val="none" w:sz="0" w:space="0" w:color="auto"/>
                <w:left w:val="none" w:sz="0" w:space="0" w:color="auto"/>
                <w:bottom w:val="none" w:sz="0" w:space="0" w:color="auto"/>
                <w:right w:val="none" w:sz="0" w:space="0" w:color="auto"/>
              </w:divBdr>
            </w:div>
            <w:div w:id="665062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0813271">
      <w:bodyDiv w:val="1"/>
      <w:marLeft w:val="0"/>
      <w:marRight w:val="0"/>
      <w:marTop w:val="0"/>
      <w:marBottom w:val="0"/>
      <w:divBdr>
        <w:top w:val="none" w:sz="0" w:space="0" w:color="auto"/>
        <w:left w:val="none" w:sz="0" w:space="0" w:color="auto"/>
        <w:bottom w:val="none" w:sz="0" w:space="0" w:color="auto"/>
        <w:right w:val="none" w:sz="0" w:space="0" w:color="auto"/>
      </w:divBdr>
      <w:divsChild>
        <w:div w:id="884951662">
          <w:marLeft w:val="0"/>
          <w:marRight w:val="0"/>
          <w:marTop w:val="0"/>
          <w:marBottom w:val="0"/>
          <w:divBdr>
            <w:top w:val="none" w:sz="0" w:space="0" w:color="auto"/>
            <w:left w:val="none" w:sz="0" w:space="0" w:color="auto"/>
            <w:bottom w:val="none" w:sz="0" w:space="0" w:color="auto"/>
            <w:right w:val="none" w:sz="0" w:space="0" w:color="auto"/>
          </w:divBdr>
        </w:div>
        <w:div w:id="116602559">
          <w:marLeft w:val="0"/>
          <w:marRight w:val="0"/>
          <w:marTop w:val="0"/>
          <w:marBottom w:val="0"/>
          <w:divBdr>
            <w:top w:val="none" w:sz="0" w:space="0" w:color="auto"/>
            <w:left w:val="none" w:sz="0" w:space="0" w:color="auto"/>
            <w:bottom w:val="none" w:sz="0" w:space="0" w:color="auto"/>
            <w:right w:val="none" w:sz="0" w:space="0" w:color="auto"/>
          </w:divBdr>
          <w:divsChild>
            <w:div w:id="1862206041">
              <w:marLeft w:val="0"/>
              <w:marRight w:val="0"/>
              <w:marTop w:val="150"/>
              <w:marBottom w:val="150"/>
              <w:divBdr>
                <w:top w:val="none" w:sz="0" w:space="0" w:color="auto"/>
                <w:left w:val="none" w:sz="0" w:space="0" w:color="auto"/>
                <w:bottom w:val="none" w:sz="0" w:space="0" w:color="auto"/>
                <w:right w:val="none" w:sz="0" w:space="0" w:color="auto"/>
              </w:divBdr>
            </w:div>
            <w:div w:id="197426835">
              <w:marLeft w:val="0"/>
              <w:marRight w:val="0"/>
              <w:marTop w:val="150"/>
              <w:marBottom w:val="150"/>
              <w:divBdr>
                <w:top w:val="none" w:sz="0" w:space="0" w:color="auto"/>
                <w:left w:val="none" w:sz="0" w:space="0" w:color="auto"/>
                <w:bottom w:val="none" w:sz="0" w:space="0" w:color="auto"/>
                <w:right w:val="none" w:sz="0" w:space="0" w:color="auto"/>
              </w:divBdr>
            </w:div>
            <w:div w:id="1803645146">
              <w:marLeft w:val="0"/>
              <w:marRight w:val="0"/>
              <w:marTop w:val="150"/>
              <w:marBottom w:val="150"/>
              <w:divBdr>
                <w:top w:val="none" w:sz="0" w:space="0" w:color="auto"/>
                <w:left w:val="none" w:sz="0" w:space="0" w:color="auto"/>
                <w:bottom w:val="none" w:sz="0" w:space="0" w:color="auto"/>
                <w:right w:val="none" w:sz="0" w:space="0" w:color="auto"/>
              </w:divBdr>
            </w:div>
            <w:div w:id="2223293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7633767">
      <w:bodyDiv w:val="1"/>
      <w:marLeft w:val="0"/>
      <w:marRight w:val="0"/>
      <w:marTop w:val="0"/>
      <w:marBottom w:val="0"/>
      <w:divBdr>
        <w:top w:val="none" w:sz="0" w:space="0" w:color="auto"/>
        <w:left w:val="none" w:sz="0" w:space="0" w:color="auto"/>
        <w:bottom w:val="none" w:sz="0" w:space="0" w:color="auto"/>
        <w:right w:val="none" w:sz="0" w:space="0" w:color="auto"/>
      </w:divBdr>
      <w:divsChild>
        <w:div w:id="1386249046">
          <w:marLeft w:val="0"/>
          <w:marRight w:val="0"/>
          <w:marTop w:val="0"/>
          <w:marBottom w:val="0"/>
          <w:divBdr>
            <w:top w:val="none" w:sz="0" w:space="0" w:color="auto"/>
            <w:left w:val="none" w:sz="0" w:space="0" w:color="auto"/>
            <w:bottom w:val="none" w:sz="0" w:space="0" w:color="auto"/>
            <w:right w:val="none" w:sz="0" w:space="0" w:color="auto"/>
          </w:divBdr>
        </w:div>
        <w:div w:id="532111519">
          <w:marLeft w:val="0"/>
          <w:marRight w:val="0"/>
          <w:marTop w:val="0"/>
          <w:marBottom w:val="0"/>
          <w:divBdr>
            <w:top w:val="none" w:sz="0" w:space="0" w:color="auto"/>
            <w:left w:val="none" w:sz="0" w:space="0" w:color="auto"/>
            <w:bottom w:val="none" w:sz="0" w:space="0" w:color="auto"/>
            <w:right w:val="none" w:sz="0" w:space="0" w:color="auto"/>
          </w:divBdr>
          <w:divsChild>
            <w:div w:id="821167013">
              <w:marLeft w:val="0"/>
              <w:marRight w:val="0"/>
              <w:marTop w:val="150"/>
              <w:marBottom w:val="150"/>
              <w:divBdr>
                <w:top w:val="none" w:sz="0" w:space="0" w:color="auto"/>
                <w:left w:val="none" w:sz="0" w:space="0" w:color="auto"/>
                <w:bottom w:val="none" w:sz="0" w:space="0" w:color="auto"/>
                <w:right w:val="none" w:sz="0" w:space="0" w:color="auto"/>
              </w:divBdr>
            </w:div>
            <w:div w:id="1288857750">
              <w:marLeft w:val="0"/>
              <w:marRight w:val="0"/>
              <w:marTop w:val="150"/>
              <w:marBottom w:val="150"/>
              <w:divBdr>
                <w:top w:val="none" w:sz="0" w:space="0" w:color="auto"/>
                <w:left w:val="none" w:sz="0" w:space="0" w:color="auto"/>
                <w:bottom w:val="none" w:sz="0" w:space="0" w:color="auto"/>
                <w:right w:val="none" w:sz="0" w:space="0" w:color="auto"/>
              </w:divBdr>
            </w:div>
            <w:div w:id="1797721411">
              <w:marLeft w:val="0"/>
              <w:marRight w:val="0"/>
              <w:marTop w:val="150"/>
              <w:marBottom w:val="150"/>
              <w:divBdr>
                <w:top w:val="none" w:sz="0" w:space="0" w:color="auto"/>
                <w:left w:val="none" w:sz="0" w:space="0" w:color="auto"/>
                <w:bottom w:val="none" w:sz="0" w:space="0" w:color="auto"/>
                <w:right w:val="none" w:sz="0" w:space="0" w:color="auto"/>
              </w:divBdr>
            </w:div>
            <w:div w:id="10776341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8988153">
      <w:bodyDiv w:val="1"/>
      <w:marLeft w:val="0"/>
      <w:marRight w:val="0"/>
      <w:marTop w:val="0"/>
      <w:marBottom w:val="0"/>
      <w:divBdr>
        <w:top w:val="none" w:sz="0" w:space="0" w:color="auto"/>
        <w:left w:val="none" w:sz="0" w:space="0" w:color="auto"/>
        <w:bottom w:val="none" w:sz="0" w:space="0" w:color="auto"/>
        <w:right w:val="none" w:sz="0" w:space="0" w:color="auto"/>
      </w:divBdr>
      <w:divsChild>
        <w:div w:id="1701707928">
          <w:marLeft w:val="0"/>
          <w:marRight w:val="0"/>
          <w:marTop w:val="0"/>
          <w:marBottom w:val="0"/>
          <w:divBdr>
            <w:top w:val="none" w:sz="0" w:space="0" w:color="auto"/>
            <w:left w:val="none" w:sz="0" w:space="0" w:color="auto"/>
            <w:bottom w:val="none" w:sz="0" w:space="0" w:color="auto"/>
            <w:right w:val="none" w:sz="0" w:space="0" w:color="auto"/>
          </w:divBdr>
        </w:div>
        <w:div w:id="532615248">
          <w:marLeft w:val="0"/>
          <w:marRight w:val="0"/>
          <w:marTop w:val="0"/>
          <w:marBottom w:val="0"/>
          <w:divBdr>
            <w:top w:val="none" w:sz="0" w:space="0" w:color="auto"/>
            <w:left w:val="none" w:sz="0" w:space="0" w:color="auto"/>
            <w:bottom w:val="none" w:sz="0" w:space="0" w:color="auto"/>
            <w:right w:val="none" w:sz="0" w:space="0" w:color="auto"/>
          </w:divBdr>
          <w:divsChild>
            <w:div w:id="1618634226">
              <w:marLeft w:val="0"/>
              <w:marRight w:val="0"/>
              <w:marTop w:val="150"/>
              <w:marBottom w:val="150"/>
              <w:divBdr>
                <w:top w:val="none" w:sz="0" w:space="0" w:color="auto"/>
                <w:left w:val="none" w:sz="0" w:space="0" w:color="auto"/>
                <w:bottom w:val="none" w:sz="0" w:space="0" w:color="auto"/>
                <w:right w:val="none" w:sz="0" w:space="0" w:color="auto"/>
              </w:divBdr>
            </w:div>
            <w:div w:id="373504516">
              <w:marLeft w:val="0"/>
              <w:marRight w:val="0"/>
              <w:marTop w:val="150"/>
              <w:marBottom w:val="150"/>
              <w:divBdr>
                <w:top w:val="none" w:sz="0" w:space="0" w:color="auto"/>
                <w:left w:val="none" w:sz="0" w:space="0" w:color="auto"/>
                <w:bottom w:val="none" w:sz="0" w:space="0" w:color="auto"/>
                <w:right w:val="none" w:sz="0" w:space="0" w:color="auto"/>
              </w:divBdr>
            </w:div>
            <w:div w:id="1047994830">
              <w:marLeft w:val="0"/>
              <w:marRight w:val="0"/>
              <w:marTop w:val="150"/>
              <w:marBottom w:val="150"/>
              <w:divBdr>
                <w:top w:val="none" w:sz="0" w:space="0" w:color="auto"/>
                <w:left w:val="none" w:sz="0" w:space="0" w:color="auto"/>
                <w:bottom w:val="none" w:sz="0" w:space="0" w:color="auto"/>
                <w:right w:val="none" w:sz="0" w:space="0" w:color="auto"/>
              </w:divBdr>
            </w:div>
            <w:div w:id="19964921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676117">
      <w:bodyDiv w:val="1"/>
      <w:marLeft w:val="0"/>
      <w:marRight w:val="0"/>
      <w:marTop w:val="0"/>
      <w:marBottom w:val="0"/>
      <w:divBdr>
        <w:top w:val="none" w:sz="0" w:space="0" w:color="auto"/>
        <w:left w:val="none" w:sz="0" w:space="0" w:color="auto"/>
        <w:bottom w:val="none" w:sz="0" w:space="0" w:color="auto"/>
        <w:right w:val="none" w:sz="0" w:space="0" w:color="auto"/>
      </w:divBdr>
      <w:divsChild>
        <w:div w:id="394864816">
          <w:marLeft w:val="0"/>
          <w:marRight w:val="0"/>
          <w:marTop w:val="0"/>
          <w:marBottom w:val="0"/>
          <w:divBdr>
            <w:top w:val="none" w:sz="0" w:space="0" w:color="auto"/>
            <w:left w:val="none" w:sz="0" w:space="0" w:color="auto"/>
            <w:bottom w:val="none" w:sz="0" w:space="0" w:color="auto"/>
            <w:right w:val="none" w:sz="0" w:space="0" w:color="auto"/>
          </w:divBdr>
        </w:div>
        <w:div w:id="590118583">
          <w:marLeft w:val="0"/>
          <w:marRight w:val="0"/>
          <w:marTop w:val="0"/>
          <w:marBottom w:val="0"/>
          <w:divBdr>
            <w:top w:val="none" w:sz="0" w:space="0" w:color="auto"/>
            <w:left w:val="none" w:sz="0" w:space="0" w:color="auto"/>
            <w:bottom w:val="none" w:sz="0" w:space="0" w:color="auto"/>
            <w:right w:val="none" w:sz="0" w:space="0" w:color="auto"/>
          </w:divBdr>
          <w:divsChild>
            <w:div w:id="253634947">
              <w:marLeft w:val="0"/>
              <w:marRight w:val="0"/>
              <w:marTop w:val="150"/>
              <w:marBottom w:val="150"/>
              <w:divBdr>
                <w:top w:val="none" w:sz="0" w:space="0" w:color="auto"/>
                <w:left w:val="none" w:sz="0" w:space="0" w:color="auto"/>
                <w:bottom w:val="none" w:sz="0" w:space="0" w:color="auto"/>
                <w:right w:val="none" w:sz="0" w:space="0" w:color="auto"/>
              </w:divBdr>
            </w:div>
            <w:div w:id="234512079">
              <w:marLeft w:val="0"/>
              <w:marRight w:val="0"/>
              <w:marTop w:val="150"/>
              <w:marBottom w:val="150"/>
              <w:divBdr>
                <w:top w:val="none" w:sz="0" w:space="0" w:color="auto"/>
                <w:left w:val="none" w:sz="0" w:space="0" w:color="auto"/>
                <w:bottom w:val="none" w:sz="0" w:space="0" w:color="auto"/>
                <w:right w:val="none" w:sz="0" w:space="0" w:color="auto"/>
              </w:divBdr>
            </w:div>
            <w:div w:id="1501121595">
              <w:marLeft w:val="0"/>
              <w:marRight w:val="0"/>
              <w:marTop w:val="150"/>
              <w:marBottom w:val="150"/>
              <w:divBdr>
                <w:top w:val="none" w:sz="0" w:space="0" w:color="auto"/>
                <w:left w:val="none" w:sz="0" w:space="0" w:color="auto"/>
                <w:bottom w:val="none" w:sz="0" w:space="0" w:color="auto"/>
                <w:right w:val="none" w:sz="0" w:space="0" w:color="auto"/>
              </w:divBdr>
            </w:div>
            <w:div w:id="4009795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3934488">
      <w:bodyDiv w:val="1"/>
      <w:marLeft w:val="0"/>
      <w:marRight w:val="0"/>
      <w:marTop w:val="0"/>
      <w:marBottom w:val="0"/>
      <w:divBdr>
        <w:top w:val="none" w:sz="0" w:space="0" w:color="auto"/>
        <w:left w:val="none" w:sz="0" w:space="0" w:color="auto"/>
        <w:bottom w:val="none" w:sz="0" w:space="0" w:color="auto"/>
        <w:right w:val="none" w:sz="0" w:space="0" w:color="auto"/>
      </w:divBdr>
      <w:divsChild>
        <w:div w:id="1454443756">
          <w:marLeft w:val="0"/>
          <w:marRight w:val="0"/>
          <w:marTop w:val="0"/>
          <w:marBottom w:val="0"/>
          <w:divBdr>
            <w:top w:val="none" w:sz="0" w:space="0" w:color="auto"/>
            <w:left w:val="none" w:sz="0" w:space="0" w:color="auto"/>
            <w:bottom w:val="none" w:sz="0" w:space="0" w:color="auto"/>
            <w:right w:val="none" w:sz="0" w:space="0" w:color="auto"/>
          </w:divBdr>
        </w:div>
        <w:div w:id="1475565987">
          <w:marLeft w:val="0"/>
          <w:marRight w:val="0"/>
          <w:marTop w:val="0"/>
          <w:marBottom w:val="0"/>
          <w:divBdr>
            <w:top w:val="none" w:sz="0" w:space="0" w:color="auto"/>
            <w:left w:val="none" w:sz="0" w:space="0" w:color="auto"/>
            <w:bottom w:val="none" w:sz="0" w:space="0" w:color="auto"/>
            <w:right w:val="none" w:sz="0" w:space="0" w:color="auto"/>
          </w:divBdr>
          <w:divsChild>
            <w:div w:id="1018699686">
              <w:marLeft w:val="0"/>
              <w:marRight w:val="0"/>
              <w:marTop w:val="150"/>
              <w:marBottom w:val="150"/>
              <w:divBdr>
                <w:top w:val="none" w:sz="0" w:space="0" w:color="auto"/>
                <w:left w:val="none" w:sz="0" w:space="0" w:color="auto"/>
                <w:bottom w:val="none" w:sz="0" w:space="0" w:color="auto"/>
                <w:right w:val="none" w:sz="0" w:space="0" w:color="auto"/>
              </w:divBdr>
            </w:div>
            <w:div w:id="1140344560">
              <w:marLeft w:val="0"/>
              <w:marRight w:val="0"/>
              <w:marTop w:val="150"/>
              <w:marBottom w:val="150"/>
              <w:divBdr>
                <w:top w:val="none" w:sz="0" w:space="0" w:color="auto"/>
                <w:left w:val="none" w:sz="0" w:space="0" w:color="auto"/>
                <w:bottom w:val="none" w:sz="0" w:space="0" w:color="auto"/>
                <w:right w:val="none" w:sz="0" w:space="0" w:color="auto"/>
              </w:divBdr>
            </w:div>
            <w:div w:id="1866555234">
              <w:marLeft w:val="0"/>
              <w:marRight w:val="0"/>
              <w:marTop w:val="150"/>
              <w:marBottom w:val="150"/>
              <w:divBdr>
                <w:top w:val="none" w:sz="0" w:space="0" w:color="auto"/>
                <w:left w:val="none" w:sz="0" w:space="0" w:color="auto"/>
                <w:bottom w:val="none" w:sz="0" w:space="0" w:color="auto"/>
                <w:right w:val="none" w:sz="0" w:space="0" w:color="auto"/>
              </w:divBdr>
            </w:div>
            <w:div w:id="116674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9835060">
      <w:bodyDiv w:val="1"/>
      <w:marLeft w:val="0"/>
      <w:marRight w:val="0"/>
      <w:marTop w:val="0"/>
      <w:marBottom w:val="0"/>
      <w:divBdr>
        <w:top w:val="none" w:sz="0" w:space="0" w:color="auto"/>
        <w:left w:val="none" w:sz="0" w:space="0" w:color="auto"/>
        <w:bottom w:val="none" w:sz="0" w:space="0" w:color="auto"/>
        <w:right w:val="none" w:sz="0" w:space="0" w:color="auto"/>
      </w:divBdr>
      <w:divsChild>
        <w:div w:id="657538696">
          <w:marLeft w:val="0"/>
          <w:marRight w:val="0"/>
          <w:marTop w:val="0"/>
          <w:marBottom w:val="0"/>
          <w:divBdr>
            <w:top w:val="none" w:sz="0" w:space="0" w:color="auto"/>
            <w:left w:val="none" w:sz="0" w:space="0" w:color="auto"/>
            <w:bottom w:val="none" w:sz="0" w:space="0" w:color="auto"/>
            <w:right w:val="none" w:sz="0" w:space="0" w:color="auto"/>
          </w:divBdr>
        </w:div>
        <w:div w:id="1453087746">
          <w:marLeft w:val="0"/>
          <w:marRight w:val="0"/>
          <w:marTop w:val="0"/>
          <w:marBottom w:val="0"/>
          <w:divBdr>
            <w:top w:val="none" w:sz="0" w:space="0" w:color="auto"/>
            <w:left w:val="none" w:sz="0" w:space="0" w:color="auto"/>
            <w:bottom w:val="none" w:sz="0" w:space="0" w:color="auto"/>
            <w:right w:val="none" w:sz="0" w:space="0" w:color="auto"/>
          </w:divBdr>
          <w:divsChild>
            <w:div w:id="248464599">
              <w:marLeft w:val="0"/>
              <w:marRight w:val="0"/>
              <w:marTop w:val="150"/>
              <w:marBottom w:val="150"/>
              <w:divBdr>
                <w:top w:val="none" w:sz="0" w:space="0" w:color="auto"/>
                <w:left w:val="none" w:sz="0" w:space="0" w:color="auto"/>
                <w:bottom w:val="none" w:sz="0" w:space="0" w:color="auto"/>
                <w:right w:val="none" w:sz="0" w:space="0" w:color="auto"/>
              </w:divBdr>
            </w:div>
            <w:div w:id="109906143">
              <w:marLeft w:val="0"/>
              <w:marRight w:val="0"/>
              <w:marTop w:val="150"/>
              <w:marBottom w:val="150"/>
              <w:divBdr>
                <w:top w:val="none" w:sz="0" w:space="0" w:color="auto"/>
                <w:left w:val="none" w:sz="0" w:space="0" w:color="auto"/>
                <w:bottom w:val="none" w:sz="0" w:space="0" w:color="auto"/>
                <w:right w:val="none" w:sz="0" w:space="0" w:color="auto"/>
              </w:divBdr>
            </w:div>
            <w:div w:id="1293438548">
              <w:marLeft w:val="0"/>
              <w:marRight w:val="0"/>
              <w:marTop w:val="150"/>
              <w:marBottom w:val="150"/>
              <w:divBdr>
                <w:top w:val="none" w:sz="0" w:space="0" w:color="auto"/>
                <w:left w:val="none" w:sz="0" w:space="0" w:color="auto"/>
                <w:bottom w:val="none" w:sz="0" w:space="0" w:color="auto"/>
                <w:right w:val="none" w:sz="0" w:space="0" w:color="auto"/>
              </w:divBdr>
            </w:div>
            <w:div w:id="2035303890">
              <w:marLeft w:val="0"/>
              <w:marRight w:val="0"/>
              <w:marTop w:val="150"/>
              <w:marBottom w:val="150"/>
              <w:divBdr>
                <w:top w:val="none" w:sz="0" w:space="0" w:color="auto"/>
                <w:left w:val="none" w:sz="0" w:space="0" w:color="auto"/>
                <w:bottom w:val="none" w:sz="0" w:space="0" w:color="auto"/>
                <w:right w:val="none" w:sz="0" w:space="0" w:color="auto"/>
              </w:divBdr>
            </w:div>
            <w:div w:id="669798648">
              <w:marLeft w:val="0"/>
              <w:marRight w:val="0"/>
              <w:marTop w:val="150"/>
              <w:marBottom w:val="150"/>
              <w:divBdr>
                <w:top w:val="none" w:sz="0" w:space="0" w:color="auto"/>
                <w:left w:val="none" w:sz="0" w:space="0" w:color="auto"/>
                <w:bottom w:val="none" w:sz="0" w:space="0" w:color="auto"/>
                <w:right w:val="none" w:sz="0" w:space="0" w:color="auto"/>
              </w:divBdr>
            </w:div>
            <w:div w:id="1648707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3279656">
      <w:bodyDiv w:val="1"/>
      <w:marLeft w:val="0"/>
      <w:marRight w:val="0"/>
      <w:marTop w:val="0"/>
      <w:marBottom w:val="0"/>
      <w:divBdr>
        <w:top w:val="none" w:sz="0" w:space="0" w:color="auto"/>
        <w:left w:val="none" w:sz="0" w:space="0" w:color="auto"/>
        <w:bottom w:val="none" w:sz="0" w:space="0" w:color="auto"/>
        <w:right w:val="none" w:sz="0" w:space="0" w:color="auto"/>
      </w:divBdr>
      <w:divsChild>
        <w:div w:id="1790010203">
          <w:marLeft w:val="0"/>
          <w:marRight w:val="0"/>
          <w:marTop w:val="0"/>
          <w:marBottom w:val="0"/>
          <w:divBdr>
            <w:top w:val="none" w:sz="0" w:space="0" w:color="auto"/>
            <w:left w:val="none" w:sz="0" w:space="0" w:color="auto"/>
            <w:bottom w:val="none" w:sz="0" w:space="0" w:color="auto"/>
            <w:right w:val="none" w:sz="0" w:space="0" w:color="auto"/>
          </w:divBdr>
        </w:div>
        <w:div w:id="697464068">
          <w:marLeft w:val="0"/>
          <w:marRight w:val="0"/>
          <w:marTop w:val="0"/>
          <w:marBottom w:val="0"/>
          <w:divBdr>
            <w:top w:val="none" w:sz="0" w:space="0" w:color="auto"/>
            <w:left w:val="none" w:sz="0" w:space="0" w:color="auto"/>
            <w:bottom w:val="none" w:sz="0" w:space="0" w:color="auto"/>
            <w:right w:val="none" w:sz="0" w:space="0" w:color="auto"/>
          </w:divBdr>
          <w:divsChild>
            <w:div w:id="1057703154">
              <w:marLeft w:val="0"/>
              <w:marRight w:val="0"/>
              <w:marTop w:val="150"/>
              <w:marBottom w:val="150"/>
              <w:divBdr>
                <w:top w:val="none" w:sz="0" w:space="0" w:color="auto"/>
                <w:left w:val="none" w:sz="0" w:space="0" w:color="auto"/>
                <w:bottom w:val="none" w:sz="0" w:space="0" w:color="auto"/>
                <w:right w:val="none" w:sz="0" w:space="0" w:color="auto"/>
              </w:divBdr>
            </w:div>
            <w:div w:id="431825750">
              <w:marLeft w:val="0"/>
              <w:marRight w:val="0"/>
              <w:marTop w:val="150"/>
              <w:marBottom w:val="150"/>
              <w:divBdr>
                <w:top w:val="none" w:sz="0" w:space="0" w:color="auto"/>
                <w:left w:val="none" w:sz="0" w:space="0" w:color="auto"/>
                <w:bottom w:val="none" w:sz="0" w:space="0" w:color="auto"/>
                <w:right w:val="none" w:sz="0" w:space="0" w:color="auto"/>
              </w:divBdr>
            </w:div>
            <w:div w:id="1067267441">
              <w:marLeft w:val="0"/>
              <w:marRight w:val="0"/>
              <w:marTop w:val="150"/>
              <w:marBottom w:val="150"/>
              <w:divBdr>
                <w:top w:val="none" w:sz="0" w:space="0" w:color="auto"/>
                <w:left w:val="none" w:sz="0" w:space="0" w:color="auto"/>
                <w:bottom w:val="none" w:sz="0" w:space="0" w:color="auto"/>
                <w:right w:val="none" w:sz="0" w:space="0" w:color="auto"/>
              </w:divBdr>
            </w:div>
            <w:div w:id="13292832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6387430">
      <w:bodyDiv w:val="1"/>
      <w:marLeft w:val="0"/>
      <w:marRight w:val="0"/>
      <w:marTop w:val="0"/>
      <w:marBottom w:val="0"/>
      <w:divBdr>
        <w:top w:val="none" w:sz="0" w:space="0" w:color="auto"/>
        <w:left w:val="none" w:sz="0" w:space="0" w:color="auto"/>
        <w:bottom w:val="none" w:sz="0" w:space="0" w:color="auto"/>
        <w:right w:val="none" w:sz="0" w:space="0" w:color="auto"/>
      </w:divBdr>
      <w:divsChild>
        <w:div w:id="991638211">
          <w:marLeft w:val="0"/>
          <w:marRight w:val="0"/>
          <w:marTop w:val="0"/>
          <w:marBottom w:val="0"/>
          <w:divBdr>
            <w:top w:val="none" w:sz="0" w:space="0" w:color="auto"/>
            <w:left w:val="none" w:sz="0" w:space="0" w:color="auto"/>
            <w:bottom w:val="none" w:sz="0" w:space="0" w:color="auto"/>
            <w:right w:val="none" w:sz="0" w:space="0" w:color="auto"/>
          </w:divBdr>
        </w:div>
        <w:div w:id="392193213">
          <w:marLeft w:val="0"/>
          <w:marRight w:val="0"/>
          <w:marTop w:val="0"/>
          <w:marBottom w:val="0"/>
          <w:divBdr>
            <w:top w:val="none" w:sz="0" w:space="0" w:color="auto"/>
            <w:left w:val="none" w:sz="0" w:space="0" w:color="auto"/>
            <w:bottom w:val="none" w:sz="0" w:space="0" w:color="auto"/>
            <w:right w:val="none" w:sz="0" w:space="0" w:color="auto"/>
          </w:divBdr>
          <w:divsChild>
            <w:div w:id="2089184517">
              <w:marLeft w:val="0"/>
              <w:marRight w:val="0"/>
              <w:marTop w:val="150"/>
              <w:marBottom w:val="150"/>
              <w:divBdr>
                <w:top w:val="none" w:sz="0" w:space="0" w:color="auto"/>
                <w:left w:val="none" w:sz="0" w:space="0" w:color="auto"/>
                <w:bottom w:val="none" w:sz="0" w:space="0" w:color="auto"/>
                <w:right w:val="none" w:sz="0" w:space="0" w:color="auto"/>
              </w:divBdr>
            </w:div>
            <w:div w:id="33697766">
              <w:marLeft w:val="0"/>
              <w:marRight w:val="0"/>
              <w:marTop w:val="150"/>
              <w:marBottom w:val="150"/>
              <w:divBdr>
                <w:top w:val="none" w:sz="0" w:space="0" w:color="auto"/>
                <w:left w:val="none" w:sz="0" w:space="0" w:color="auto"/>
                <w:bottom w:val="none" w:sz="0" w:space="0" w:color="auto"/>
                <w:right w:val="none" w:sz="0" w:space="0" w:color="auto"/>
              </w:divBdr>
            </w:div>
            <w:div w:id="228611729">
              <w:marLeft w:val="0"/>
              <w:marRight w:val="0"/>
              <w:marTop w:val="150"/>
              <w:marBottom w:val="150"/>
              <w:divBdr>
                <w:top w:val="none" w:sz="0" w:space="0" w:color="auto"/>
                <w:left w:val="none" w:sz="0" w:space="0" w:color="auto"/>
                <w:bottom w:val="none" w:sz="0" w:space="0" w:color="auto"/>
                <w:right w:val="none" w:sz="0" w:space="0" w:color="auto"/>
              </w:divBdr>
            </w:div>
            <w:div w:id="225072780">
              <w:marLeft w:val="0"/>
              <w:marRight w:val="0"/>
              <w:marTop w:val="150"/>
              <w:marBottom w:val="150"/>
              <w:divBdr>
                <w:top w:val="none" w:sz="0" w:space="0" w:color="auto"/>
                <w:left w:val="none" w:sz="0" w:space="0" w:color="auto"/>
                <w:bottom w:val="none" w:sz="0" w:space="0" w:color="auto"/>
                <w:right w:val="none" w:sz="0" w:space="0" w:color="auto"/>
              </w:divBdr>
            </w:div>
            <w:div w:id="1331904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4585888">
      <w:bodyDiv w:val="1"/>
      <w:marLeft w:val="0"/>
      <w:marRight w:val="0"/>
      <w:marTop w:val="0"/>
      <w:marBottom w:val="0"/>
      <w:divBdr>
        <w:top w:val="none" w:sz="0" w:space="0" w:color="auto"/>
        <w:left w:val="none" w:sz="0" w:space="0" w:color="auto"/>
        <w:bottom w:val="none" w:sz="0" w:space="0" w:color="auto"/>
        <w:right w:val="none" w:sz="0" w:space="0" w:color="auto"/>
      </w:divBdr>
      <w:divsChild>
        <w:div w:id="1083376481">
          <w:marLeft w:val="0"/>
          <w:marRight w:val="0"/>
          <w:marTop w:val="0"/>
          <w:marBottom w:val="0"/>
          <w:divBdr>
            <w:top w:val="none" w:sz="0" w:space="0" w:color="auto"/>
            <w:left w:val="none" w:sz="0" w:space="0" w:color="auto"/>
            <w:bottom w:val="none" w:sz="0" w:space="0" w:color="auto"/>
            <w:right w:val="none" w:sz="0" w:space="0" w:color="auto"/>
          </w:divBdr>
        </w:div>
        <w:div w:id="1253777246">
          <w:marLeft w:val="0"/>
          <w:marRight w:val="0"/>
          <w:marTop w:val="0"/>
          <w:marBottom w:val="0"/>
          <w:divBdr>
            <w:top w:val="none" w:sz="0" w:space="0" w:color="auto"/>
            <w:left w:val="none" w:sz="0" w:space="0" w:color="auto"/>
            <w:bottom w:val="none" w:sz="0" w:space="0" w:color="auto"/>
            <w:right w:val="none" w:sz="0" w:space="0" w:color="auto"/>
          </w:divBdr>
          <w:divsChild>
            <w:div w:id="506796268">
              <w:marLeft w:val="0"/>
              <w:marRight w:val="0"/>
              <w:marTop w:val="150"/>
              <w:marBottom w:val="150"/>
              <w:divBdr>
                <w:top w:val="none" w:sz="0" w:space="0" w:color="auto"/>
                <w:left w:val="none" w:sz="0" w:space="0" w:color="auto"/>
                <w:bottom w:val="none" w:sz="0" w:space="0" w:color="auto"/>
                <w:right w:val="none" w:sz="0" w:space="0" w:color="auto"/>
              </w:divBdr>
            </w:div>
            <w:div w:id="841354835">
              <w:marLeft w:val="0"/>
              <w:marRight w:val="0"/>
              <w:marTop w:val="150"/>
              <w:marBottom w:val="150"/>
              <w:divBdr>
                <w:top w:val="none" w:sz="0" w:space="0" w:color="auto"/>
                <w:left w:val="none" w:sz="0" w:space="0" w:color="auto"/>
                <w:bottom w:val="none" w:sz="0" w:space="0" w:color="auto"/>
                <w:right w:val="none" w:sz="0" w:space="0" w:color="auto"/>
              </w:divBdr>
            </w:div>
            <w:div w:id="595405176">
              <w:marLeft w:val="0"/>
              <w:marRight w:val="0"/>
              <w:marTop w:val="150"/>
              <w:marBottom w:val="150"/>
              <w:divBdr>
                <w:top w:val="none" w:sz="0" w:space="0" w:color="auto"/>
                <w:left w:val="none" w:sz="0" w:space="0" w:color="auto"/>
                <w:bottom w:val="none" w:sz="0" w:space="0" w:color="auto"/>
                <w:right w:val="none" w:sz="0" w:space="0" w:color="auto"/>
              </w:divBdr>
            </w:div>
            <w:div w:id="100998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9971233">
      <w:bodyDiv w:val="1"/>
      <w:marLeft w:val="0"/>
      <w:marRight w:val="0"/>
      <w:marTop w:val="0"/>
      <w:marBottom w:val="0"/>
      <w:divBdr>
        <w:top w:val="none" w:sz="0" w:space="0" w:color="auto"/>
        <w:left w:val="none" w:sz="0" w:space="0" w:color="auto"/>
        <w:bottom w:val="none" w:sz="0" w:space="0" w:color="auto"/>
        <w:right w:val="none" w:sz="0" w:space="0" w:color="auto"/>
      </w:divBdr>
      <w:divsChild>
        <w:div w:id="566500955">
          <w:marLeft w:val="0"/>
          <w:marRight w:val="0"/>
          <w:marTop w:val="0"/>
          <w:marBottom w:val="0"/>
          <w:divBdr>
            <w:top w:val="none" w:sz="0" w:space="0" w:color="auto"/>
            <w:left w:val="none" w:sz="0" w:space="0" w:color="auto"/>
            <w:bottom w:val="none" w:sz="0" w:space="0" w:color="auto"/>
            <w:right w:val="none" w:sz="0" w:space="0" w:color="auto"/>
          </w:divBdr>
        </w:div>
        <w:div w:id="555051171">
          <w:marLeft w:val="0"/>
          <w:marRight w:val="0"/>
          <w:marTop w:val="0"/>
          <w:marBottom w:val="0"/>
          <w:divBdr>
            <w:top w:val="none" w:sz="0" w:space="0" w:color="auto"/>
            <w:left w:val="none" w:sz="0" w:space="0" w:color="auto"/>
            <w:bottom w:val="none" w:sz="0" w:space="0" w:color="auto"/>
            <w:right w:val="none" w:sz="0" w:space="0" w:color="auto"/>
          </w:divBdr>
          <w:divsChild>
            <w:div w:id="756903409">
              <w:marLeft w:val="0"/>
              <w:marRight w:val="0"/>
              <w:marTop w:val="150"/>
              <w:marBottom w:val="150"/>
              <w:divBdr>
                <w:top w:val="none" w:sz="0" w:space="0" w:color="auto"/>
                <w:left w:val="none" w:sz="0" w:space="0" w:color="auto"/>
                <w:bottom w:val="none" w:sz="0" w:space="0" w:color="auto"/>
                <w:right w:val="none" w:sz="0" w:space="0" w:color="auto"/>
              </w:divBdr>
            </w:div>
            <w:div w:id="1814911289">
              <w:marLeft w:val="0"/>
              <w:marRight w:val="0"/>
              <w:marTop w:val="150"/>
              <w:marBottom w:val="150"/>
              <w:divBdr>
                <w:top w:val="none" w:sz="0" w:space="0" w:color="auto"/>
                <w:left w:val="none" w:sz="0" w:space="0" w:color="auto"/>
                <w:bottom w:val="none" w:sz="0" w:space="0" w:color="auto"/>
                <w:right w:val="none" w:sz="0" w:space="0" w:color="auto"/>
              </w:divBdr>
            </w:div>
            <w:div w:id="147288857">
              <w:marLeft w:val="0"/>
              <w:marRight w:val="0"/>
              <w:marTop w:val="150"/>
              <w:marBottom w:val="150"/>
              <w:divBdr>
                <w:top w:val="none" w:sz="0" w:space="0" w:color="auto"/>
                <w:left w:val="none" w:sz="0" w:space="0" w:color="auto"/>
                <w:bottom w:val="none" w:sz="0" w:space="0" w:color="auto"/>
                <w:right w:val="none" w:sz="0" w:space="0" w:color="auto"/>
              </w:divBdr>
            </w:div>
            <w:div w:id="8306091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6865959">
      <w:bodyDiv w:val="1"/>
      <w:marLeft w:val="0"/>
      <w:marRight w:val="0"/>
      <w:marTop w:val="0"/>
      <w:marBottom w:val="0"/>
      <w:divBdr>
        <w:top w:val="none" w:sz="0" w:space="0" w:color="auto"/>
        <w:left w:val="none" w:sz="0" w:space="0" w:color="auto"/>
        <w:bottom w:val="none" w:sz="0" w:space="0" w:color="auto"/>
        <w:right w:val="none" w:sz="0" w:space="0" w:color="auto"/>
      </w:divBdr>
      <w:divsChild>
        <w:div w:id="468522805">
          <w:marLeft w:val="0"/>
          <w:marRight w:val="0"/>
          <w:marTop w:val="0"/>
          <w:marBottom w:val="0"/>
          <w:divBdr>
            <w:top w:val="none" w:sz="0" w:space="0" w:color="auto"/>
            <w:left w:val="none" w:sz="0" w:space="0" w:color="auto"/>
            <w:bottom w:val="none" w:sz="0" w:space="0" w:color="auto"/>
            <w:right w:val="none" w:sz="0" w:space="0" w:color="auto"/>
          </w:divBdr>
        </w:div>
        <w:div w:id="820077711">
          <w:marLeft w:val="0"/>
          <w:marRight w:val="0"/>
          <w:marTop w:val="0"/>
          <w:marBottom w:val="0"/>
          <w:divBdr>
            <w:top w:val="none" w:sz="0" w:space="0" w:color="auto"/>
            <w:left w:val="none" w:sz="0" w:space="0" w:color="auto"/>
            <w:bottom w:val="none" w:sz="0" w:space="0" w:color="auto"/>
            <w:right w:val="none" w:sz="0" w:space="0" w:color="auto"/>
          </w:divBdr>
          <w:divsChild>
            <w:div w:id="1324360354">
              <w:marLeft w:val="0"/>
              <w:marRight w:val="0"/>
              <w:marTop w:val="150"/>
              <w:marBottom w:val="150"/>
              <w:divBdr>
                <w:top w:val="none" w:sz="0" w:space="0" w:color="auto"/>
                <w:left w:val="none" w:sz="0" w:space="0" w:color="auto"/>
                <w:bottom w:val="none" w:sz="0" w:space="0" w:color="auto"/>
                <w:right w:val="none" w:sz="0" w:space="0" w:color="auto"/>
              </w:divBdr>
            </w:div>
            <w:div w:id="1081831476">
              <w:marLeft w:val="0"/>
              <w:marRight w:val="0"/>
              <w:marTop w:val="150"/>
              <w:marBottom w:val="150"/>
              <w:divBdr>
                <w:top w:val="none" w:sz="0" w:space="0" w:color="auto"/>
                <w:left w:val="none" w:sz="0" w:space="0" w:color="auto"/>
                <w:bottom w:val="none" w:sz="0" w:space="0" w:color="auto"/>
                <w:right w:val="none" w:sz="0" w:space="0" w:color="auto"/>
              </w:divBdr>
            </w:div>
            <w:div w:id="458575359">
              <w:marLeft w:val="0"/>
              <w:marRight w:val="0"/>
              <w:marTop w:val="150"/>
              <w:marBottom w:val="150"/>
              <w:divBdr>
                <w:top w:val="none" w:sz="0" w:space="0" w:color="auto"/>
                <w:left w:val="none" w:sz="0" w:space="0" w:color="auto"/>
                <w:bottom w:val="none" w:sz="0" w:space="0" w:color="auto"/>
                <w:right w:val="none" w:sz="0" w:space="0" w:color="auto"/>
              </w:divBdr>
            </w:div>
            <w:div w:id="1160776396">
              <w:marLeft w:val="0"/>
              <w:marRight w:val="0"/>
              <w:marTop w:val="150"/>
              <w:marBottom w:val="150"/>
              <w:divBdr>
                <w:top w:val="none" w:sz="0" w:space="0" w:color="auto"/>
                <w:left w:val="none" w:sz="0" w:space="0" w:color="auto"/>
                <w:bottom w:val="none" w:sz="0" w:space="0" w:color="auto"/>
                <w:right w:val="none" w:sz="0" w:space="0" w:color="auto"/>
              </w:divBdr>
            </w:div>
            <w:div w:id="9424915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0412257">
      <w:bodyDiv w:val="1"/>
      <w:marLeft w:val="0"/>
      <w:marRight w:val="0"/>
      <w:marTop w:val="0"/>
      <w:marBottom w:val="0"/>
      <w:divBdr>
        <w:top w:val="none" w:sz="0" w:space="0" w:color="auto"/>
        <w:left w:val="none" w:sz="0" w:space="0" w:color="auto"/>
        <w:bottom w:val="none" w:sz="0" w:space="0" w:color="auto"/>
        <w:right w:val="none" w:sz="0" w:space="0" w:color="auto"/>
      </w:divBdr>
      <w:divsChild>
        <w:div w:id="486895029">
          <w:marLeft w:val="0"/>
          <w:marRight w:val="0"/>
          <w:marTop w:val="0"/>
          <w:marBottom w:val="0"/>
          <w:divBdr>
            <w:top w:val="none" w:sz="0" w:space="0" w:color="auto"/>
            <w:left w:val="none" w:sz="0" w:space="0" w:color="auto"/>
            <w:bottom w:val="none" w:sz="0" w:space="0" w:color="auto"/>
            <w:right w:val="none" w:sz="0" w:space="0" w:color="auto"/>
          </w:divBdr>
        </w:div>
        <w:div w:id="1224483067">
          <w:marLeft w:val="0"/>
          <w:marRight w:val="0"/>
          <w:marTop w:val="0"/>
          <w:marBottom w:val="0"/>
          <w:divBdr>
            <w:top w:val="none" w:sz="0" w:space="0" w:color="auto"/>
            <w:left w:val="none" w:sz="0" w:space="0" w:color="auto"/>
            <w:bottom w:val="none" w:sz="0" w:space="0" w:color="auto"/>
            <w:right w:val="none" w:sz="0" w:space="0" w:color="auto"/>
          </w:divBdr>
          <w:divsChild>
            <w:div w:id="1945533975">
              <w:marLeft w:val="0"/>
              <w:marRight w:val="0"/>
              <w:marTop w:val="150"/>
              <w:marBottom w:val="150"/>
              <w:divBdr>
                <w:top w:val="none" w:sz="0" w:space="0" w:color="auto"/>
                <w:left w:val="none" w:sz="0" w:space="0" w:color="auto"/>
                <w:bottom w:val="none" w:sz="0" w:space="0" w:color="auto"/>
                <w:right w:val="none" w:sz="0" w:space="0" w:color="auto"/>
              </w:divBdr>
            </w:div>
            <w:div w:id="1576088148">
              <w:marLeft w:val="0"/>
              <w:marRight w:val="0"/>
              <w:marTop w:val="150"/>
              <w:marBottom w:val="150"/>
              <w:divBdr>
                <w:top w:val="none" w:sz="0" w:space="0" w:color="auto"/>
                <w:left w:val="none" w:sz="0" w:space="0" w:color="auto"/>
                <w:bottom w:val="none" w:sz="0" w:space="0" w:color="auto"/>
                <w:right w:val="none" w:sz="0" w:space="0" w:color="auto"/>
              </w:divBdr>
            </w:div>
            <w:div w:id="1479296483">
              <w:marLeft w:val="0"/>
              <w:marRight w:val="0"/>
              <w:marTop w:val="150"/>
              <w:marBottom w:val="150"/>
              <w:divBdr>
                <w:top w:val="none" w:sz="0" w:space="0" w:color="auto"/>
                <w:left w:val="none" w:sz="0" w:space="0" w:color="auto"/>
                <w:bottom w:val="none" w:sz="0" w:space="0" w:color="auto"/>
                <w:right w:val="none" w:sz="0" w:space="0" w:color="auto"/>
              </w:divBdr>
            </w:div>
            <w:div w:id="762264859">
              <w:marLeft w:val="0"/>
              <w:marRight w:val="0"/>
              <w:marTop w:val="150"/>
              <w:marBottom w:val="150"/>
              <w:divBdr>
                <w:top w:val="none" w:sz="0" w:space="0" w:color="auto"/>
                <w:left w:val="none" w:sz="0" w:space="0" w:color="auto"/>
                <w:bottom w:val="none" w:sz="0" w:space="0" w:color="auto"/>
                <w:right w:val="none" w:sz="0" w:space="0" w:color="auto"/>
              </w:divBdr>
            </w:div>
            <w:div w:id="1375614461">
              <w:marLeft w:val="0"/>
              <w:marRight w:val="0"/>
              <w:marTop w:val="150"/>
              <w:marBottom w:val="150"/>
              <w:divBdr>
                <w:top w:val="none" w:sz="0" w:space="0" w:color="auto"/>
                <w:left w:val="none" w:sz="0" w:space="0" w:color="auto"/>
                <w:bottom w:val="none" w:sz="0" w:space="0" w:color="auto"/>
                <w:right w:val="none" w:sz="0" w:space="0" w:color="auto"/>
              </w:divBdr>
            </w:div>
            <w:div w:id="1180042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3680684">
      <w:bodyDiv w:val="1"/>
      <w:marLeft w:val="0"/>
      <w:marRight w:val="0"/>
      <w:marTop w:val="0"/>
      <w:marBottom w:val="0"/>
      <w:divBdr>
        <w:top w:val="none" w:sz="0" w:space="0" w:color="auto"/>
        <w:left w:val="none" w:sz="0" w:space="0" w:color="auto"/>
        <w:bottom w:val="none" w:sz="0" w:space="0" w:color="auto"/>
        <w:right w:val="none" w:sz="0" w:space="0" w:color="auto"/>
      </w:divBdr>
      <w:divsChild>
        <w:div w:id="1807968416">
          <w:marLeft w:val="0"/>
          <w:marRight w:val="0"/>
          <w:marTop w:val="0"/>
          <w:marBottom w:val="0"/>
          <w:divBdr>
            <w:top w:val="none" w:sz="0" w:space="0" w:color="auto"/>
            <w:left w:val="none" w:sz="0" w:space="0" w:color="auto"/>
            <w:bottom w:val="none" w:sz="0" w:space="0" w:color="auto"/>
            <w:right w:val="none" w:sz="0" w:space="0" w:color="auto"/>
          </w:divBdr>
        </w:div>
        <w:div w:id="1967196517">
          <w:marLeft w:val="0"/>
          <w:marRight w:val="0"/>
          <w:marTop w:val="0"/>
          <w:marBottom w:val="0"/>
          <w:divBdr>
            <w:top w:val="none" w:sz="0" w:space="0" w:color="auto"/>
            <w:left w:val="none" w:sz="0" w:space="0" w:color="auto"/>
            <w:bottom w:val="none" w:sz="0" w:space="0" w:color="auto"/>
            <w:right w:val="none" w:sz="0" w:space="0" w:color="auto"/>
          </w:divBdr>
          <w:divsChild>
            <w:div w:id="1630889643">
              <w:marLeft w:val="0"/>
              <w:marRight w:val="0"/>
              <w:marTop w:val="150"/>
              <w:marBottom w:val="150"/>
              <w:divBdr>
                <w:top w:val="none" w:sz="0" w:space="0" w:color="auto"/>
                <w:left w:val="none" w:sz="0" w:space="0" w:color="auto"/>
                <w:bottom w:val="none" w:sz="0" w:space="0" w:color="auto"/>
                <w:right w:val="none" w:sz="0" w:space="0" w:color="auto"/>
              </w:divBdr>
            </w:div>
            <w:div w:id="1269193163">
              <w:marLeft w:val="0"/>
              <w:marRight w:val="0"/>
              <w:marTop w:val="150"/>
              <w:marBottom w:val="150"/>
              <w:divBdr>
                <w:top w:val="none" w:sz="0" w:space="0" w:color="auto"/>
                <w:left w:val="none" w:sz="0" w:space="0" w:color="auto"/>
                <w:bottom w:val="none" w:sz="0" w:space="0" w:color="auto"/>
                <w:right w:val="none" w:sz="0" w:space="0" w:color="auto"/>
              </w:divBdr>
            </w:div>
            <w:div w:id="1969579544">
              <w:marLeft w:val="0"/>
              <w:marRight w:val="0"/>
              <w:marTop w:val="150"/>
              <w:marBottom w:val="150"/>
              <w:divBdr>
                <w:top w:val="none" w:sz="0" w:space="0" w:color="auto"/>
                <w:left w:val="none" w:sz="0" w:space="0" w:color="auto"/>
                <w:bottom w:val="none" w:sz="0" w:space="0" w:color="auto"/>
                <w:right w:val="none" w:sz="0" w:space="0" w:color="auto"/>
              </w:divBdr>
            </w:div>
            <w:div w:id="1035889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2804152">
      <w:bodyDiv w:val="1"/>
      <w:marLeft w:val="0"/>
      <w:marRight w:val="0"/>
      <w:marTop w:val="0"/>
      <w:marBottom w:val="0"/>
      <w:divBdr>
        <w:top w:val="none" w:sz="0" w:space="0" w:color="auto"/>
        <w:left w:val="none" w:sz="0" w:space="0" w:color="auto"/>
        <w:bottom w:val="none" w:sz="0" w:space="0" w:color="auto"/>
        <w:right w:val="none" w:sz="0" w:space="0" w:color="auto"/>
      </w:divBdr>
      <w:divsChild>
        <w:div w:id="1551309091">
          <w:marLeft w:val="0"/>
          <w:marRight w:val="0"/>
          <w:marTop w:val="0"/>
          <w:marBottom w:val="0"/>
          <w:divBdr>
            <w:top w:val="none" w:sz="0" w:space="0" w:color="auto"/>
            <w:left w:val="none" w:sz="0" w:space="0" w:color="auto"/>
            <w:bottom w:val="none" w:sz="0" w:space="0" w:color="auto"/>
            <w:right w:val="none" w:sz="0" w:space="0" w:color="auto"/>
          </w:divBdr>
        </w:div>
        <w:div w:id="1946959365">
          <w:marLeft w:val="0"/>
          <w:marRight w:val="0"/>
          <w:marTop w:val="0"/>
          <w:marBottom w:val="0"/>
          <w:divBdr>
            <w:top w:val="none" w:sz="0" w:space="0" w:color="auto"/>
            <w:left w:val="none" w:sz="0" w:space="0" w:color="auto"/>
            <w:bottom w:val="none" w:sz="0" w:space="0" w:color="auto"/>
            <w:right w:val="none" w:sz="0" w:space="0" w:color="auto"/>
          </w:divBdr>
          <w:divsChild>
            <w:div w:id="1552882779">
              <w:marLeft w:val="0"/>
              <w:marRight w:val="0"/>
              <w:marTop w:val="150"/>
              <w:marBottom w:val="150"/>
              <w:divBdr>
                <w:top w:val="none" w:sz="0" w:space="0" w:color="auto"/>
                <w:left w:val="none" w:sz="0" w:space="0" w:color="auto"/>
                <w:bottom w:val="none" w:sz="0" w:space="0" w:color="auto"/>
                <w:right w:val="none" w:sz="0" w:space="0" w:color="auto"/>
              </w:divBdr>
            </w:div>
            <w:div w:id="1591235326">
              <w:marLeft w:val="0"/>
              <w:marRight w:val="0"/>
              <w:marTop w:val="150"/>
              <w:marBottom w:val="150"/>
              <w:divBdr>
                <w:top w:val="none" w:sz="0" w:space="0" w:color="auto"/>
                <w:left w:val="none" w:sz="0" w:space="0" w:color="auto"/>
                <w:bottom w:val="none" w:sz="0" w:space="0" w:color="auto"/>
                <w:right w:val="none" w:sz="0" w:space="0" w:color="auto"/>
              </w:divBdr>
            </w:div>
            <w:div w:id="1850942026">
              <w:marLeft w:val="0"/>
              <w:marRight w:val="0"/>
              <w:marTop w:val="150"/>
              <w:marBottom w:val="150"/>
              <w:divBdr>
                <w:top w:val="none" w:sz="0" w:space="0" w:color="auto"/>
                <w:left w:val="none" w:sz="0" w:space="0" w:color="auto"/>
                <w:bottom w:val="none" w:sz="0" w:space="0" w:color="auto"/>
                <w:right w:val="none" w:sz="0" w:space="0" w:color="auto"/>
              </w:divBdr>
            </w:div>
            <w:div w:id="20953173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4072726">
      <w:bodyDiv w:val="1"/>
      <w:marLeft w:val="0"/>
      <w:marRight w:val="0"/>
      <w:marTop w:val="0"/>
      <w:marBottom w:val="0"/>
      <w:divBdr>
        <w:top w:val="none" w:sz="0" w:space="0" w:color="auto"/>
        <w:left w:val="none" w:sz="0" w:space="0" w:color="auto"/>
        <w:bottom w:val="none" w:sz="0" w:space="0" w:color="auto"/>
        <w:right w:val="none" w:sz="0" w:space="0" w:color="auto"/>
      </w:divBdr>
      <w:divsChild>
        <w:div w:id="1377394807">
          <w:marLeft w:val="0"/>
          <w:marRight w:val="0"/>
          <w:marTop w:val="0"/>
          <w:marBottom w:val="0"/>
          <w:divBdr>
            <w:top w:val="none" w:sz="0" w:space="0" w:color="auto"/>
            <w:left w:val="none" w:sz="0" w:space="0" w:color="auto"/>
            <w:bottom w:val="none" w:sz="0" w:space="0" w:color="auto"/>
            <w:right w:val="none" w:sz="0" w:space="0" w:color="auto"/>
          </w:divBdr>
        </w:div>
        <w:div w:id="965282262">
          <w:marLeft w:val="0"/>
          <w:marRight w:val="0"/>
          <w:marTop w:val="0"/>
          <w:marBottom w:val="0"/>
          <w:divBdr>
            <w:top w:val="none" w:sz="0" w:space="0" w:color="auto"/>
            <w:left w:val="none" w:sz="0" w:space="0" w:color="auto"/>
            <w:bottom w:val="none" w:sz="0" w:space="0" w:color="auto"/>
            <w:right w:val="none" w:sz="0" w:space="0" w:color="auto"/>
          </w:divBdr>
          <w:divsChild>
            <w:div w:id="1496873302">
              <w:marLeft w:val="0"/>
              <w:marRight w:val="0"/>
              <w:marTop w:val="150"/>
              <w:marBottom w:val="150"/>
              <w:divBdr>
                <w:top w:val="none" w:sz="0" w:space="0" w:color="auto"/>
                <w:left w:val="none" w:sz="0" w:space="0" w:color="auto"/>
                <w:bottom w:val="none" w:sz="0" w:space="0" w:color="auto"/>
                <w:right w:val="none" w:sz="0" w:space="0" w:color="auto"/>
              </w:divBdr>
            </w:div>
            <w:div w:id="2094164480">
              <w:marLeft w:val="0"/>
              <w:marRight w:val="0"/>
              <w:marTop w:val="150"/>
              <w:marBottom w:val="150"/>
              <w:divBdr>
                <w:top w:val="none" w:sz="0" w:space="0" w:color="auto"/>
                <w:left w:val="none" w:sz="0" w:space="0" w:color="auto"/>
                <w:bottom w:val="none" w:sz="0" w:space="0" w:color="auto"/>
                <w:right w:val="none" w:sz="0" w:space="0" w:color="auto"/>
              </w:divBdr>
            </w:div>
            <w:div w:id="922950706">
              <w:marLeft w:val="0"/>
              <w:marRight w:val="0"/>
              <w:marTop w:val="150"/>
              <w:marBottom w:val="150"/>
              <w:divBdr>
                <w:top w:val="none" w:sz="0" w:space="0" w:color="auto"/>
                <w:left w:val="none" w:sz="0" w:space="0" w:color="auto"/>
                <w:bottom w:val="none" w:sz="0" w:space="0" w:color="auto"/>
                <w:right w:val="none" w:sz="0" w:space="0" w:color="auto"/>
              </w:divBdr>
            </w:div>
            <w:div w:id="704790306">
              <w:marLeft w:val="0"/>
              <w:marRight w:val="0"/>
              <w:marTop w:val="150"/>
              <w:marBottom w:val="150"/>
              <w:divBdr>
                <w:top w:val="none" w:sz="0" w:space="0" w:color="auto"/>
                <w:left w:val="none" w:sz="0" w:space="0" w:color="auto"/>
                <w:bottom w:val="none" w:sz="0" w:space="0" w:color="auto"/>
                <w:right w:val="none" w:sz="0" w:space="0" w:color="auto"/>
              </w:divBdr>
            </w:div>
            <w:div w:id="671490884">
              <w:marLeft w:val="0"/>
              <w:marRight w:val="0"/>
              <w:marTop w:val="150"/>
              <w:marBottom w:val="150"/>
              <w:divBdr>
                <w:top w:val="none" w:sz="0" w:space="0" w:color="auto"/>
                <w:left w:val="none" w:sz="0" w:space="0" w:color="auto"/>
                <w:bottom w:val="none" w:sz="0" w:space="0" w:color="auto"/>
                <w:right w:val="none" w:sz="0" w:space="0" w:color="auto"/>
              </w:divBdr>
            </w:div>
            <w:div w:id="18568445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9522716">
      <w:bodyDiv w:val="1"/>
      <w:marLeft w:val="0"/>
      <w:marRight w:val="0"/>
      <w:marTop w:val="0"/>
      <w:marBottom w:val="0"/>
      <w:divBdr>
        <w:top w:val="none" w:sz="0" w:space="0" w:color="auto"/>
        <w:left w:val="none" w:sz="0" w:space="0" w:color="auto"/>
        <w:bottom w:val="none" w:sz="0" w:space="0" w:color="auto"/>
        <w:right w:val="none" w:sz="0" w:space="0" w:color="auto"/>
      </w:divBdr>
      <w:divsChild>
        <w:div w:id="1265066578">
          <w:marLeft w:val="0"/>
          <w:marRight w:val="0"/>
          <w:marTop w:val="0"/>
          <w:marBottom w:val="0"/>
          <w:divBdr>
            <w:top w:val="none" w:sz="0" w:space="0" w:color="auto"/>
            <w:left w:val="none" w:sz="0" w:space="0" w:color="auto"/>
            <w:bottom w:val="none" w:sz="0" w:space="0" w:color="auto"/>
            <w:right w:val="none" w:sz="0" w:space="0" w:color="auto"/>
          </w:divBdr>
        </w:div>
        <w:div w:id="1341547673">
          <w:marLeft w:val="0"/>
          <w:marRight w:val="0"/>
          <w:marTop w:val="0"/>
          <w:marBottom w:val="0"/>
          <w:divBdr>
            <w:top w:val="none" w:sz="0" w:space="0" w:color="auto"/>
            <w:left w:val="none" w:sz="0" w:space="0" w:color="auto"/>
            <w:bottom w:val="none" w:sz="0" w:space="0" w:color="auto"/>
            <w:right w:val="none" w:sz="0" w:space="0" w:color="auto"/>
          </w:divBdr>
          <w:divsChild>
            <w:div w:id="455803951">
              <w:marLeft w:val="0"/>
              <w:marRight w:val="0"/>
              <w:marTop w:val="150"/>
              <w:marBottom w:val="150"/>
              <w:divBdr>
                <w:top w:val="none" w:sz="0" w:space="0" w:color="auto"/>
                <w:left w:val="none" w:sz="0" w:space="0" w:color="auto"/>
                <w:bottom w:val="none" w:sz="0" w:space="0" w:color="auto"/>
                <w:right w:val="none" w:sz="0" w:space="0" w:color="auto"/>
              </w:divBdr>
            </w:div>
            <w:div w:id="436485218">
              <w:marLeft w:val="0"/>
              <w:marRight w:val="0"/>
              <w:marTop w:val="150"/>
              <w:marBottom w:val="150"/>
              <w:divBdr>
                <w:top w:val="none" w:sz="0" w:space="0" w:color="auto"/>
                <w:left w:val="none" w:sz="0" w:space="0" w:color="auto"/>
                <w:bottom w:val="none" w:sz="0" w:space="0" w:color="auto"/>
                <w:right w:val="none" w:sz="0" w:space="0" w:color="auto"/>
              </w:divBdr>
            </w:div>
            <w:div w:id="271519053">
              <w:marLeft w:val="0"/>
              <w:marRight w:val="0"/>
              <w:marTop w:val="150"/>
              <w:marBottom w:val="150"/>
              <w:divBdr>
                <w:top w:val="none" w:sz="0" w:space="0" w:color="auto"/>
                <w:left w:val="none" w:sz="0" w:space="0" w:color="auto"/>
                <w:bottom w:val="none" w:sz="0" w:space="0" w:color="auto"/>
                <w:right w:val="none" w:sz="0" w:space="0" w:color="auto"/>
              </w:divBdr>
            </w:div>
            <w:div w:id="1219243939">
              <w:marLeft w:val="0"/>
              <w:marRight w:val="0"/>
              <w:marTop w:val="150"/>
              <w:marBottom w:val="150"/>
              <w:divBdr>
                <w:top w:val="none" w:sz="0" w:space="0" w:color="auto"/>
                <w:left w:val="none" w:sz="0" w:space="0" w:color="auto"/>
                <w:bottom w:val="none" w:sz="0" w:space="0" w:color="auto"/>
                <w:right w:val="none" w:sz="0" w:space="0" w:color="auto"/>
              </w:divBdr>
            </w:div>
            <w:div w:id="176891134">
              <w:marLeft w:val="0"/>
              <w:marRight w:val="0"/>
              <w:marTop w:val="150"/>
              <w:marBottom w:val="150"/>
              <w:divBdr>
                <w:top w:val="none" w:sz="0" w:space="0" w:color="auto"/>
                <w:left w:val="none" w:sz="0" w:space="0" w:color="auto"/>
                <w:bottom w:val="none" w:sz="0" w:space="0" w:color="auto"/>
                <w:right w:val="none" w:sz="0" w:space="0" w:color="auto"/>
              </w:divBdr>
            </w:div>
            <w:div w:id="9651625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4915658">
      <w:bodyDiv w:val="1"/>
      <w:marLeft w:val="0"/>
      <w:marRight w:val="0"/>
      <w:marTop w:val="0"/>
      <w:marBottom w:val="0"/>
      <w:divBdr>
        <w:top w:val="none" w:sz="0" w:space="0" w:color="auto"/>
        <w:left w:val="none" w:sz="0" w:space="0" w:color="auto"/>
        <w:bottom w:val="none" w:sz="0" w:space="0" w:color="auto"/>
        <w:right w:val="none" w:sz="0" w:space="0" w:color="auto"/>
      </w:divBdr>
      <w:divsChild>
        <w:div w:id="1604075359">
          <w:marLeft w:val="0"/>
          <w:marRight w:val="0"/>
          <w:marTop w:val="0"/>
          <w:marBottom w:val="0"/>
          <w:divBdr>
            <w:top w:val="none" w:sz="0" w:space="0" w:color="auto"/>
            <w:left w:val="none" w:sz="0" w:space="0" w:color="auto"/>
            <w:bottom w:val="none" w:sz="0" w:space="0" w:color="auto"/>
            <w:right w:val="none" w:sz="0" w:space="0" w:color="auto"/>
          </w:divBdr>
        </w:div>
        <w:div w:id="1238632541">
          <w:marLeft w:val="0"/>
          <w:marRight w:val="0"/>
          <w:marTop w:val="0"/>
          <w:marBottom w:val="0"/>
          <w:divBdr>
            <w:top w:val="none" w:sz="0" w:space="0" w:color="auto"/>
            <w:left w:val="none" w:sz="0" w:space="0" w:color="auto"/>
            <w:bottom w:val="none" w:sz="0" w:space="0" w:color="auto"/>
            <w:right w:val="none" w:sz="0" w:space="0" w:color="auto"/>
          </w:divBdr>
          <w:divsChild>
            <w:div w:id="694841948">
              <w:marLeft w:val="0"/>
              <w:marRight w:val="0"/>
              <w:marTop w:val="150"/>
              <w:marBottom w:val="150"/>
              <w:divBdr>
                <w:top w:val="none" w:sz="0" w:space="0" w:color="auto"/>
                <w:left w:val="none" w:sz="0" w:space="0" w:color="auto"/>
                <w:bottom w:val="none" w:sz="0" w:space="0" w:color="auto"/>
                <w:right w:val="none" w:sz="0" w:space="0" w:color="auto"/>
              </w:divBdr>
            </w:div>
            <w:div w:id="1249849585">
              <w:marLeft w:val="0"/>
              <w:marRight w:val="0"/>
              <w:marTop w:val="150"/>
              <w:marBottom w:val="150"/>
              <w:divBdr>
                <w:top w:val="none" w:sz="0" w:space="0" w:color="auto"/>
                <w:left w:val="none" w:sz="0" w:space="0" w:color="auto"/>
                <w:bottom w:val="none" w:sz="0" w:space="0" w:color="auto"/>
                <w:right w:val="none" w:sz="0" w:space="0" w:color="auto"/>
              </w:divBdr>
            </w:div>
            <w:div w:id="895581894">
              <w:marLeft w:val="0"/>
              <w:marRight w:val="0"/>
              <w:marTop w:val="150"/>
              <w:marBottom w:val="150"/>
              <w:divBdr>
                <w:top w:val="none" w:sz="0" w:space="0" w:color="auto"/>
                <w:left w:val="none" w:sz="0" w:space="0" w:color="auto"/>
                <w:bottom w:val="none" w:sz="0" w:space="0" w:color="auto"/>
                <w:right w:val="none" w:sz="0" w:space="0" w:color="auto"/>
              </w:divBdr>
            </w:div>
            <w:div w:id="7715562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9182364">
      <w:bodyDiv w:val="1"/>
      <w:marLeft w:val="0"/>
      <w:marRight w:val="0"/>
      <w:marTop w:val="0"/>
      <w:marBottom w:val="0"/>
      <w:divBdr>
        <w:top w:val="none" w:sz="0" w:space="0" w:color="auto"/>
        <w:left w:val="none" w:sz="0" w:space="0" w:color="auto"/>
        <w:bottom w:val="none" w:sz="0" w:space="0" w:color="auto"/>
        <w:right w:val="none" w:sz="0" w:space="0" w:color="auto"/>
      </w:divBdr>
      <w:divsChild>
        <w:div w:id="976958801">
          <w:marLeft w:val="0"/>
          <w:marRight w:val="0"/>
          <w:marTop w:val="0"/>
          <w:marBottom w:val="0"/>
          <w:divBdr>
            <w:top w:val="none" w:sz="0" w:space="0" w:color="auto"/>
            <w:left w:val="none" w:sz="0" w:space="0" w:color="auto"/>
            <w:bottom w:val="none" w:sz="0" w:space="0" w:color="auto"/>
            <w:right w:val="none" w:sz="0" w:space="0" w:color="auto"/>
          </w:divBdr>
        </w:div>
        <w:div w:id="319695114">
          <w:marLeft w:val="0"/>
          <w:marRight w:val="0"/>
          <w:marTop w:val="0"/>
          <w:marBottom w:val="0"/>
          <w:divBdr>
            <w:top w:val="none" w:sz="0" w:space="0" w:color="auto"/>
            <w:left w:val="none" w:sz="0" w:space="0" w:color="auto"/>
            <w:bottom w:val="none" w:sz="0" w:space="0" w:color="auto"/>
            <w:right w:val="none" w:sz="0" w:space="0" w:color="auto"/>
          </w:divBdr>
          <w:divsChild>
            <w:div w:id="1911576082">
              <w:marLeft w:val="0"/>
              <w:marRight w:val="0"/>
              <w:marTop w:val="150"/>
              <w:marBottom w:val="150"/>
              <w:divBdr>
                <w:top w:val="none" w:sz="0" w:space="0" w:color="auto"/>
                <w:left w:val="none" w:sz="0" w:space="0" w:color="auto"/>
                <w:bottom w:val="none" w:sz="0" w:space="0" w:color="auto"/>
                <w:right w:val="none" w:sz="0" w:space="0" w:color="auto"/>
              </w:divBdr>
            </w:div>
            <w:div w:id="481237618">
              <w:marLeft w:val="0"/>
              <w:marRight w:val="0"/>
              <w:marTop w:val="150"/>
              <w:marBottom w:val="150"/>
              <w:divBdr>
                <w:top w:val="none" w:sz="0" w:space="0" w:color="auto"/>
                <w:left w:val="none" w:sz="0" w:space="0" w:color="auto"/>
                <w:bottom w:val="none" w:sz="0" w:space="0" w:color="auto"/>
                <w:right w:val="none" w:sz="0" w:space="0" w:color="auto"/>
              </w:divBdr>
            </w:div>
            <w:div w:id="575437775">
              <w:marLeft w:val="0"/>
              <w:marRight w:val="0"/>
              <w:marTop w:val="150"/>
              <w:marBottom w:val="150"/>
              <w:divBdr>
                <w:top w:val="none" w:sz="0" w:space="0" w:color="auto"/>
                <w:left w:val="none" w:sz="0" w:space="0" w:color="auto"/>
                <w:bottom w:val="none" w:sz="0" w:space="0" w:color="auto"/>
                <w:right w:val="none" w:sz="0" w:space="0" w:color="auto"/>
              </w:divBdr>
            </w:div>
            <w:div w:id="1650862358">
              <w:marLeft w:val="0"/>
              <w:marRight w:val="0"/>
              <w:marTop w:val="150"/>
              <w:marBottom w:val="150"/>
              <w:divBdr>
                <w:top w:val="none" w:sz="0" w:space="0" w:color="auto"/>
                <w:left w:val="none" w:sz="0" w:space="0" w:color="auto"/>
                <w:bottom w:val="none" w:sz="0" w:space="0" w:color="auto"/>
                <w:right w:val="none" w:sz="0" w:space="0" w:color="auto"/>
              </w:divBdr>
            </w:div>
            <w:div w:id="11794684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4104289">
      <w:bodyDiv w:val="1"/>
      <w:marLeft w:val="0"/>
      <w:marRight w:val="0"/>
      <w:marTop w:val="0"/>
      <w:marBottom w:val="0"/>
      <w:divBdr>
        <w:top w:val="none" w:sz="0" w:space="0" w:color="auto"/>
        <w:left w:val="none" w:sz="0" w:space="0" w:color="auto"/>
        <w:bottom w:val="none" w:sz="0" w:space="0" w:color="auto"/>
        <w:right w:val="none" w:sz="0" w:space="0" w:color="auto"/>
      </w:divBdr>
      <w:divsChild>
        <w:div w:id="2088384615">
          <w:marLeft w:val="0"/>
          <w:marRight w:val="0"/>
          <w:marTop w:val="0"/>
          <w:marBottom w:val="0"/>
          <w:divBdr>
            <w:top w:val="none" w:sz="0" w:space="0" w:color="auto"/>
            <w:left w:val="none" w:sz="0" w:space="0" w:color="auto"/>
            <w:bottom w:val="none" w:sz="0" w:space="0" w:color="auto"/>
            <w:right w:val="none" w:sz="0" w:space="0" w:color="auto"/>
          </w:divBdr>
        </w:div>
        <w:div w:id="1251767387">
          <w:marLeft w:val="0"/>
          <w:marRight w:val="0"/>
          <w:marTop w:val="0"/>
          <w:marBottom w:val="0"/>
          <w:divBdr>
            <w:top w:val="none" w:sz="0" w:space="0" w:color="auto"/>
            <w:left w:val="none" w:sz="0" w:space="0" w:color="auto"/>
            <w:bottom w:val="none" w:sz="0" w:space="0" w:color="auto"/>
            <w:right w:val="none" w:sz="0" w:space="0" w:color="auto"/>
          </w:divBdr>
          <w:divsChild>
            <w:div w:id="1729301731">
              <w:marLeft w:val="0"/>
              <w:marRight w:val="0"/>
              <w:marTop w:val="150"/>
              <w:marBottom w:val="150"/>
              <w:divBdr>
                <w:top w:val="none" w:sz="0" w:space="0" w:color="auto"/>
                <w:left w:val="none" w:sz="0" w:space="0" w:color="auto"/>
                <w:bottom w:val="none" w:sz="0" w:space="0" w:color="auto"/>
                <w:right w:val="none" w:sz="0" w:space="0" w:color="auto"/>
              </w:divBdr>
            </w:div>
            <w:div w:id="2135098725">
              <w:marLeft w:val="0"/>
              <w:marRight w:val="0"/>
              <w:marTop w:val="150"/>
              <w:marBottom w:val="150"/>
              <w:divBdr>
                <w:top w:val="none" w:sz="0" w:space="0" w:color="auto"/>
                <w:left w:val="none" w:sz="0" w:space="0" w:color="auto"/>
                <w:bottom w:val="none" w:sz="0" w:space="0" w:color="auto"/>
                <w:right w:val="none" w:sz="0" w:space="0" w:color="auto"/>
              </w:divBdr>
            </w:div>
            <w:div w:id="175734302">
              <w:marLeft w:val="0"/>
              <w:marRight w:val="0"/>
              <w:marTop w:val="150"/>
              <w:marBottom w:val="150"/>
              <w:divBdr>
                <w:top w:val="none" w:sz="0" w:space="0" w:color="auto"/>
                <w:left w:val="none" w:sz="0" w:space="0" w:color="auto"/>
                <w:bottom w:val="none" w:sz="0" w:space="0" w:color="auto"/>
                <w:right w:val="none" w:sz="0" w:space="0" w:color="auto"/>
              </w:divBdr>
            </w:div>
            <w:div w:id="2076969111">
              <w:marLeft w:val="0"/>
              <w:marRight w:val="0"/>
              <w:marTop w:val="150"/>
              <w:marBottom w:val="150"/>
              <w:divBdr>
                <w:top w:val="none" w:sz="0" w:space="0" w:color="auto"/>
                <w:left w:val="none" w:sz="0" w:space="0" w:color="auto"/>
                <w:bottom w:val="none" w:sz="0" w:space="0" w:color="auto"/>
                <w:right w:val="none" w:sz="0" w:space="0" w:color="auto"/>
              </w:divBdr>
            </w:div>
            <w:div w:id="4374117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4690814">
      <w:bodyDiv w:val="1"/>
      <w:marLeft w:val="0"/>
      <w:marRight w:val="0"/>
      <w:marTop w:val="0"/>
      <w:marBottom w:val="0"/>
      <w:divBdr>
        <w:top w:val="none" w:sz="0" w:space="0" w:color="auto"/>
        <w:left w:val="none" w:sz="0" w:space="0" w:color="auto"/>
        <w:bottom w:val="none" w:sz="0" w:space="0" w:color="auto"/>
        <w:right w:val="none" w:sz="0" w:space="0" w:color="auto"/>
      </w:divBdr>
      <w:divsChild>
        <w:div w:id="2074883677">
          <w:marLeft w:val="0"/>
          <w:marRight w:val="0"/>
          <w:marTop w:val="0"/>
          <w:marBottom w:val="0"/>
          <w:divBdr>
            <w:top w:val="none" w:sz="0" w:space="0" w:color="auto"/>
            <w:left w:val="none" w:sz="0" w:space="0" w:color="auto"/>
            <w:bottom w:val="none" w:sz="0" w:space="0" w:color="auto"/>
            <w:right w:val="none" w:sz="0" w:space="0" w:color="auto"/>
          </w:divBdr>
        </w:div>
        <w:div w:id="707797881">
          <w:marLeft w:val="0"/>
          <w:marRight w:val="0"/>
          <w:marTop w:val="0"/>
          <w:marBottom w:val="0"/>
          <w:divBdr>
            <w:top w:val="none" w:sz="0" w:space="0" w:color="auto"/>
            <w:left w:val="none" w:sz="0" w:space="0" w:color="auto"/>
            <w:bottom w:val="none" w:sz="0" w:space="0" w:color="auto"/>
            <w:right w:val="none" w:sz="0" w:space="0" w:color="auto"/>
          </w:divBdr>
          <w:divsChild>
            <w:div w:id="507058008">
              <w:marLeft w:val="0"/>
              <w:marRight w:val="0"/>
              <w:marTop w:val="150"/>
              <w:marBottom w:val="150"/>
              <w:divBdr>
                <w:top w:val="none" w:sz="0" w:space="0" w:color="auto"/>
                <w:left w:val="none" w:sz="0" w:space="0" w:color="auto"/>
                <w:bottom w:val="none" w:sz="0" w:space="0" w:color="auto"/>
                <w:right w:val="none" w:sz="0" w:space="0" w:color="auto"/>
              </w:divBdr>
            </w:div>
            <w:div w:id="554775527">
              <w:marLeft w:val="0"/>
              <w:marRight w:val="0"/>
              <w:marTop w:val="150"/>
              <w:marBottom w:val="150"/>
              <w:divBdr>
                <w:top w:val="none" w:sz="0" w:space="0" w:color="auto"/>
                <w:left w:val="none" w:sz="0" w:space="0" w:color="auto"/>
                <w:bottom w:val="none" w:sz="0" w:space="0" w:color="auto"/>
                <w:right w:val="none" w:sz="0" w:space="0" w:color="auto"/>
              </w:divBdr>
            </w:div>
            <w:div w:id="731926612">
              <w:marLeft w:val="0"/>
              <w:marRight w:val="0"/>
              <w:marTop w:val="150"/>
              <w:marBottom w:val="150"/>
              <w:divBdr>
                <w:top w:val="none" w:sz="0" w:space="0" w:color="auto"/>
                <w:left w:val="none" w:sz="0" w:space="0" w:color="auto"/>
                <w:bottom w:val="none" w:sz="0" w:space="0" w:color="auto"/>
                <w:right w:val="none" w:sz="0" w:space="0" w:color="auto"/>
              </w:divBdr>
            </w:div>
            <w:div w:id="1151403680">
              <w:marLeft w:val="0"/>
              <w:marRight w:val="0"/>
              <w:marTop w:val="150"/>
              <w:marBottom w:val="150"/>
              <w:divBdr>
                <w:top w:val="none" w:sz="0" w:space="0" w:color="auto"/>
                <w:left w:val="none" w:sz="0" w:space="0" w:color="auto"/>
                <w:bottom w:val="none" w:sz="0" w:space="0" w:color="auto"/>
                <w:right w:val="none" w:sz="0" w:space="0" w:color="auto"/>
              </w:divBdr>
            </w:div>
            <w:div w:id="10586739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1705900">
      <w:bodyDiv w:val="1"/>
      <w:marLeft w:val="0"/>
      <w:marRight w:val="0"/>
      <w:marTop w:val="0"/>
      <w:marBottom w:val="0"/>
      <w:divBdr>
        <w:top w:val="none" w:sz="0" w:space="0" w:color="auto"/>
        <w:left w:val="none" w:sz="0" w:space="0" w:color="auto"/>
        <w:bottom w:val="none" w:sz="0" w:space="0" w:color="auto"/>
        <w:right w:val="none" w:sz="0" w:space="0" w:color="auto"/>
      </w:divBdr>
      <w:divsChild>
        <w:div w:id="1687563403">
          <w:marLeft w:val="0"/>
          <w:marRight w:val="0"/>
          <w:marTop w:val="0"/>
          <w:marBottom w:val="0"/>
          <w:divBdr>
            <w:top w:val="none" w:sz="0" w:space="0" w:color="auto"/>
            <w:left w:val="none" w:sz="0" w:space="0" w:color="auto"/>
            <w:bottom w:val="none" w:sz="0" w:space="0" w:color="auto"/>
            <w:right w:val="none" w:sz="0" w:space="0" w:color="auto"/>
          </w:divBdr>
        </w:div>
        <w:div w:id="491796803">
          <w:marLeft w:val="0"/>
          <w:marRight w:val="0"/>
          <w:marTop w:val="0"/>
          <w:marBottom w:val="0"/>
          <w:divBdr>
            <w:top w:val="none" w:sz="0" w:space="0" w:color="auto"/>
            <w:left w:val="none" w:sz="0" w:space="0" w:color="auto"/>
            <w:bottom w:val="none" w:sz="0" w:space="0" w:color="auto"/>
            <w:right w:val="none" w:sz="0" w:space="0" w:color="auto"/>
          </w:divBdr>
          <w:divsChild>
            <w:div w:id="1912499975">
              <w:marLeft w:val="0"/>
              <w:marRight w:val="0"/>
              <w:marTop w:val="150"/>
              <w:marBottom w:val="150"/>
              <w:divBdr>
                <w:top w:val="none" w:sz="0" w:space="0" w:color="auto"/>
                <w:left w:val="none" w:sz="0" w:space="0" w:color="auto"/>
                <w:bottom w:val="none" w:sz="0" w:space="0" w:color="auto"/>
                <w:right w:val="none" w:sz="0" w:space="0" w:color="auto"/>
              </w:divBdr>
            </w:div>
            <w:div w:id="398018015">
              <w:marLeft w:val="0"/>
              <w:marRight w:val="0"/>
              <w:marTop w:val="150"/>
              <w:marBottom w:val="150"/>
              <w:divBdr>
                <w:top w:val="none" w:sz="0" w:space="0" w:color="auto"/>
                <w:left w:val="none" w:sz="0" w:space="0" w:color="auto"/>
                <w:bottom w:val="none" w:sz="0" w:space="0" w:color="auto"/>
                <w:right w:val="none" w:sz="0" w:space="0" w:color="auto"/>
              </w:divBdr>
            </w:div>
            <w:div w:id="289555085">
              <w:marLeft w:val="0"/>
              <w:marRight w:val="0"/>
              <w:marTop w:val="150"/>
              <w:marBottom w:val="150"/>
              <w:divBdr>
                <w:top w:val="none" w:sz="0" w:space="0" w:color="auto"/>
                <w:left w:val="none" w:sz="0" w:space="0" w:color="auto"/>
                <w:bottom w:val="none" w:sz="0" w:space="0" w:color="auto"/>
                <w:right w:val="none" w:sz="0" w:space="0" w:color="auto"/>
              </w:divBdr>
            </w:div>
            <w:div w:id="6232685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425274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16">
          <w:marLeft w:val="0"/>
          <w:marRight w:val="0"/>
          <w:marTop w:val="0"/>
          <w:marBottom w:val="0"/>
          <w:divBdr>
            <w:top w:val="none" w:sz="0" w:space="0" w:color="auto"/>
            <w:left w:val="none" w:sz="0" w:space="0" w:color="auto"/>
            <w:bottom w:val="none" w:sz="0" w:space="0" w:color="auto"/>
            <w:right w:val="none" w:sz="0" w:space="0" w:color="auto"/>
          </w:divBdr>
        </w:div>
        <w:div w:id="313997175">
          <w:marLeft w:val="0"/>
          <w:marRight w:val="0"/>
          <w:marTop w:val="0"/>
          <w:marBottom w:val="0"/>
          <w:divBdr>
            <w:top w:val="none" w:sz="0" w:space="0" w:color="auto"/>
            <w:left w:val="none" w:sz="0" w:space="0" w:color="auto"/>
            <w:bottom w:val="none" w:sz="0" w:space="0" w:color="auto"/>
            <w:right w:val="none" w:sz="0" w:space="0" w:color="auto"/>
          </w:divBdr>
          <w:divsChild>
            <w:div w:id="150223204">
              <w:marLeft w:val="0"/>
              <w:marRight w:val="0"/>
              <w:marTop w:val="150"/>
              <w:marBottom w:val="150"/>
              <w:divBdr>
                <w:top w:val="none" w:sz="0" w:space="0" w:color="auto"/>
                <w:left w:val="none" w:sz="0" w:space="0" w:color="auto"/>
                <w:bottom w:val="none" w:sz="0" w:space="0" w:color="auto"/>
                <w:right w:val="none" w:sz="0" w:space="0" w:color="auto"/>
              </w:divBdr>
            </w:div>
            <w:div w:id="1536193051">
              <w:marLeft w:val="0"/>
              <w:marRight w:val="0"/>
              <w:marTop w:val="150"/>
              <w:marBottom w:val="150"/>
              <w:divBdr>
                <w:top w:val="none" w:sz="0" w:space="0" w:color="auto"/>
                <w:left w:val="none" w:sz="0" w:space="0" w:color="auto"/>
                <w:bottom w:val="none" w:sz="0" w:space="0" w:color="auto"/>
                <w:right w:val="none" w:sz="0" w:space="0" w:color="auto"/>
              </w:divBdr>
            </w:div>
            <w:div w:id="261037578">
              <w:marLeft w:val="0"/>
              <w:marRight w:val="0"/>
              <w:marTop w:val="150"/>
              <w:marBottom w:val="150"/>
              <w:divBdr>
                <w:top w:val="none" w:sz="0" w:space="0" w:color="auto"/>
                <w:left w:val="none" w:sz="0" w:space="0" w:color="auto"/>
                <w:bottom w:val="none" w:sz="0" w:space="0" w:color="auto"/>
                <w:right w:val="none" w:sz="0" w:space="0" w:color="auto"/>
              </w:divBdr>
            </w:div>
            <w:div w:id="148445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9754306">
      <w:bodyDiv w:val="1"/>
      <w:marLeft w:val="0"/>
      <w:marRight w:val="0"/>
      <w:marTop w:val="0"/>
      <w:marBottom w:val="0"/>
      <w:divBdr>
        <w:top w:val="none" w:sz="0" w:space="0" w:color="auto"/>
        <w:left w:val="none" w:sz="0" w:space="0" w:color="auto"/>
        <w:bottom w:val="none" w:sz="0" w:space="0" w:color="auto"/>
        <w:right w:val="none" w:sz="0" w:space="0" w:color="auto"/>
      </w:divBdr>
      <w:divsChild>
        <w:div w:id="588202483">
          <w:marLeft w:val="0"/>
          <w:marRight w:val="0"/>
          <w:marTop w:val="0"/>
          <w:marBottom w:val="0"/>
          <w:divBdr>
            <w:top w:val="none" w:sz="0" w:space="0" w:color="auto"/>
            <w:left w:val="none" w:sz="0" w:space="0" w:color="auto"/>
            <w:bottom w:val="none" w:sz="0" w:space="0" w:color="auto"/>
            <w:right w:val="none" w:sz="0" w:space="0" w:color="auto"/>
          </w:divBdr>
        </w:div>
        <w:div w:id="1201825855">
          <w:marLeft w:val="0"/>
          <w:marRight w:val="0"/>
          <w:marTop w:val="0"/>
          <w:marBottom w:val="0"/>
          <w:divBdr>
            <w:top w:val="none" w:sz="0" w:space="0" w:color="auto"/>
            <w:left w:val="none" w:sz="0" w:space="0" w:color="auto"/>
            <w:bottom w:val="none" w:sz="0" w:space="0" w:color="auto"/>
            <w:right w:val="none" w:sz="0" w:space="0" w:color="auto"/>
          </w:divBdr>
          <w:divsChild>
            <w:div w:id="476342570">
              <w:marLeft w:val="0"/>
              <w:marRight w:val="0"/>
              <w:marTop w:val="150"/>
              <w:marBottom w:val="150"/>
              <w:divBdr>
                <w:top w:val="none" w:sz="0" w:space="0" w:color="auto"/>
                <w:left w:val="none" w:sz="0" w:space="0" w:color="auto"/>
                <w:bottom w:val="none" w:sz="0" w:space="0" w:color="auto"/>
                <w:right w:val="none" w:sz="0" w:space="0" w:color="auto"/>
              </w:divBdr>
            </w:div>
            <w:div w:id="302783701">
              <w:marLeft w:val="0"/>
              <w:marRight w:val="0"/>
              <w:marTop w:val="150"/>
              <w:marBottom w:val="150"/>
              <w:divBdr>
                <w:top w:val="none" w:sz="0" w:space="0" w:color="auto"/>
                <w:left w:val="none" w:sz="0" w:space="0" w:color="auto"/>
                <w:bottom w:val="none" w:sz="0" w:space="0" w:color="auto"/>
                <w:right w:val="none" w:sz="0" w:space="0" w:color="auto"/>
              </w:divBdr>
            </w:div>
            <w:div w:id="728501093">
              <w:marLeft w:val="0"/>
              <w:marRight w:val="0"/>
              <w:marTop w:val="150"/>
              <w:marBottom w:val="150"/>
              <w:divBdr>
                <w:top w:val="none" w:sz="0" w:space="0" w:color="auto"/>
                <w:left w:val="none" w:sz="0" w:space="0" w:color="auto"/>
                <w:bottom w:val="none" w:sz="0" w:space="0" w:color="auto"/>
                <w:right w:val="none" w:sz="0" w:space="0" w:color="auto"/>
              </w:divBdr>
            </w:div>
            <w:div w:id="8671352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9663049">
      <w:bodyDiv w:val="1"/>
      <w:marLeft w:val="0"/>
      <w:marRight w:val="0"/>
      <w:marTop w:val="0"/>
      <w:marBottom w:val="0"/>
      <w:divBdr>
        <w:top w:val="none" w:sz="0" w:space="0" w:color="auto"/>
        <w:left w:val="none" w:sz="0" w:space="0" w:color="auto"/>
        <w:bottom w:val="none" w:sz="0" w:space="0" w:color="auto"/>
        <w:right w:val="none" w:sz="0" w:space="0" w:color="auto"/>
      </w:divBdr>
      <w:divsChild>
        <w:div w:id="1607230582">
          <w:marLeft w:val="0"/>
          <w:marRight w:val="0"/>
          <w:marTop w:val="0"/>
          <w:marBottom w:val="0"/>
          <w:divBdr>
            <w:top w:val="none" w:sz="0" w:space="0" w:color="auto"/>
            <w:left w:val="none" w:sz="0" w:space="0" w:color="auto"/>
            <w:bottom w:val="none" w:sz="0" w:space="0" w:color="auto"/>
            <w:right w:val="none" w:sz="0" w:space="0" w:color="auto"/>
          </w:divBdr>
        </w:div>
        <w:div w:id="625546931">
          <w:marLeft w:val="0"/>
          <w:marRight w:val="0"/>
          <w:marTop w:val="0"/>
          <w:marBottom w:val="0"/>
          <w:divBdr>
            <w:top w:val="none" w:sz="0" w:space="0" w:color="auto"/>
            <w:left w:val="none" w:sz="0" w:space="0" w:color="auto"/>
            <w:bottom w:val="none" w:sz="0" w:space="0" w:color="auto"/>
            <w:right w:val="none" w:sz="0" w:space="0" w:color="auto"/>
          </w:divBdr>
          <w:divsChild>
            <w:div w:id="578486954">
              <w:marLeft w:val="0"/>
              <w:marRight w:val="0"/>
              <w:marTop w:val="150"/>
              <w:marBottom w:val="150"/>
              <w:divBdr>
                <w:top w:val="none" w:sz="0" w:space="0" w:color="auto"/>
                <w:left w:val="none" w:sz="0" w:space="0" w:color="auto"/>
                <w:bottom w:val="none" w:sz="0" w:space="0" w:color="auto"/>
                <w:right w:val="none" w:sz="0" w:space="0" w:color="auto"/>
              </w:divBdr>
            </w:div>
            <w:div w:id="1086463983">
              <w:marLeft w:val="0"/>
              <w:marRight w:val="0"/>
              <w:marTop w:val="150"/>
              <w:marBottom w:val="150"/>
              <w:divBdr>
                <w:top w:val="none" w:sz="0" w:space="0" w:color="auto"/>
                <w:left w:val="none" w:sz="0" w:space="0" w:color="auto"/>
                <w:bottom w:val="none" w:sz="0" w:space="0" w:color="auto"/>
                <w:right w:val="none" w:sz="0" w:space="0" w:color="auto"/>
              </w:divBdr>
            </w:div>
            <w:div w:id="706104450">
              <w:marLeft w:val="0"/>
              <w:marRight w:val="0"/>
              <w:marTop w:val="150"/>
              <w:marBottom w:val="150"/>
              <w:divBdr>
                <w:top w:val="none" w:sz="0" w:space="0" w:color="auto"/>
                <w:left w:val="none" w:sz="0" w:space="0" w:color="auto"/>
                <w:bottom w:val="none" w:sz="0" w:space="0" w:color="auto"/>
                <w:right w:val="none" w:sz="0" w:space="0" w:color="auto"/>
              </w:divBdr>
            </w:div>
            <w:div w:id="12215578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6502902">
      <w:bodyDiv w:val="1"/>
      <w:marLeft w:val="0"/>
      <w:marRight w:val="0"/>
      <w:marTop w:val="0"/>
      <w:marBottom w:val="0"/>
      <w:divBdr>
        <w:top w:val="none" w:sz="0" w:space="0" w:color="auto"/>
        <w:left w:val="none" w:sz="0" w:space="0" w:color="auto"/>
        <w:bottom w:val="none" w:sz="0" w:space="0" w:color="auto"/>
        <w:right w:val="none" w:sz="0" w:space="0" w:color="auto"/>
      </w:divBdr>
      <w:divsChild>
        <w:div w:id="1863127158">
          <w:marLeft w:val="0"/>
          <w:marRight w:val="0"/>
          <w:marTop w:val="0"/>
          <w:marBottom w:val="0"/>
          <w:divBdr>
            <w:top w:val="none" w:sz="0" w:space="0" w:color="auto"/>
            <w:left w:val="none" w:sz="0" w:space="0" w:color="auto"/>
            <w:bottom w:val="none" w:sz="0" w:space="0" w:color="auto"/>
            <w:right w:val="none" w:sz="0" w:space="0" w:color="auto"/>
          </w:divBdr>
        </w:div>
        <w:div w:id="943536158">
          <w:marLeft w:val="0"/>
          <w:marRight w:val="0"/>
          <w:marTop w:val="0"/>
          <w:marBottom w:val="0"/>
          <w:divBdr>
            <w:top w:val="none" w:sz="0" w:space="0" w:color="auto"/>
            <w:left w:val="none" w:sz="0" w:space="0" w:color="auto"/>
            <w:bottom w:val="none" w:sz="0" w:space="0" w:color="auto"/>
            <w:right w:val="none" w:sz="0" w:space="0" w:color="auto"/>
          </w:divBdr>
          <w:divsChild>
            <w:div w:id="92825726">
              <w:marLeft w:val="0"/>
              <w:marRight w:val="0"/>
              <w:marTop w:val="150"/>
              <w:marBottom w:val="150"/>
              <w:divBdr>
                <w:top w:val="none" w:sz="0" w:space="0" w:color="auto"/>
                <w:left w:val="none" w:sz="0" w:space="0" w:color="auto"/>
                <w:bottom w:val="none" w:sz="0" w:space="0" w:color="auto"/>
                <w:right w:val="none" w:sz="0" w:space="0" w:color="auto"/>
              </w:divBdr>
            </w:div>
            <w:div w:id="1390225770">
              <w:marLeft w:val="0"/>
              <w:marRight w:val="0"/>
              <w:marTop w:val="150"/>
              <w:marBottom w:val="150"/>
              <w:divBdr>
                <w:top w:val="none" w:sz="0" w:space="0" w:color="auto"/>
                <w:left w:val="none" w:sz="0" w:space="0" w:color="auto"/>
                <w:bottom w:val="none" w:sz="0" w:space="0" w:color="auto"/>
                <w:right w:val="none" w:sz="0" w:space="0" w:color="auto"/>
              </w:divBdr>
            </w:div>
            <w:div w:id="1281913473">
              <w:marLeft w:val="0"/>
              <w:marRight w:val="0"/>
              <w:marTop w:val="150"/>
              <w:marBottom w:val="150"/>
              <w:divBdr>
                <w:top w:val="none" w:sz="0" w:space="0" w:color="auto"/>
                <w:left w:val="none" w:sz="0" w:space="0" w:color="auto"/>
                <w:bottom w:val="none" w:sz="0" w:space="0" w:color="auto"/>
                <w:right w:val="none" w:sz="0" w:space="0" w:color="auto"/>
              </w:divBdr>
            </w:div>
            <w:div w:id="1854298124">
              <w:marLeft w:val="0"/>
              <w:marRight w:val="0"/>
              <w:marTop w:val="150"/>
              <w:marBottom w:val="150"/>
              <w:divBdr>
                <w:top w:val="none" w:sz="0" w:space="0" w:color="auto"/>
                <w:left w:val="none" w:sz="0" w:space="0" w:color="auto"/>
                <w:bottom w:val="none" w:sz="0" w:space="0" w:color="auto"/>
                <w:right w:val="none" w:sz="0" w:space="0" w:color="auto"/>
              </w:divBdr>
            </w:div>
            <w:div w:id="17603271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9606522">
      <w:bodyDiv w:val="1"/>
      <w:marLeft w:val="0"/>
      <w:marRight w:val="0"/>
      <w:marTop w:val="0"/>
      <w:marBottom w:val="0"/>
      <w:divBdr>
        <w:top w:val="none" w:sz="0" w:space="0" w:color="auto"/>
        <w:left w:val="none" w:sz="0" w:space="0" w:color="auto"/>
        <w:bottom w:val="none" w:sz="0" w:space="0" w:color="auto"/>
        <w:right w:val="none" w:sz="0" w:space="0" w:color="auto"/>
      </w:divBdr>
      <w:divsChild>
        <w:div w:id="518854681">
          <w:marLeft w:val="0"/>
          <w:marRight w:val="0"/>
          <w:marTop w:val="0"/>
          <w:marBottom w:val="0"/>
          <w:divBdr>
            <w:top w:val="none" w:sz="0" w:space="0" w:color="auto"/>
            <w:left w:val="none" w:sz="0" w:space="0" w:color="auto"/>
            <w:bottom w:val="none" w:sz="0" w:space="0" w:color="auto"/>
            <w:right w:val="none" w:sz="0" w:space="0" w:color="auto"/>
          </w:divBdr>
        </w:div>
        <w:div w:id="1149437768">
          <w:marLeft w:val="0"/>
          <w:marRight w:val="0"/>
          <w:marTop w:val="0"/>
          <w:marBottom w:val="0"/>
          <w:divBdr>
            <w:top w:val="none" w:sz="0" w:space="0" w:color="auto"/>
            <w:left w:val="none" w:sz="0" w:space="0" w:color="auto"/>
            <w:bottom w:val="none" w:sz="0" w:space="0" w:color="auto"/>
            <w:right w:val="none" w:sz="0" w:space="0" w:color="auto"/>
          </w:divBdr>
          <w:divsChild>
            <w:div w:id="1975864131">
              <w:marLeft w:val="0"/>
              <w:marRight w:val="0"/>
              <w:marTop w:val="150"/>
              <w:marBottom w:val="150"/>
              <w:divBdr>
                <w:top w:val="none" w:sz="0" w:space="0" w:color="auto"/>
                <w:left w:val="none" w:sz="0" w:space="0" w:color="auto"/>
                <w:bottom w:val="none" w:sz="0" w:space="0" w:color="auto"/>
                <w:right w:val="none" w:sz="0" w:space="0" w:color="auto"/>
              </w:divBdr>
            </w:div>
            <w:div w:id="1565986315">
              <w:marLeft w:val="0"/>
              <w:marRight w:val="0"/>
              <w:marTop w:val="150"/>
              <w:marBottom w:val="150"/>
              <w:divBdr>
                <w:top w:val="none" w:sz="0" w:space="0" w:color="auto"/>
                <w:left w:val="none" w:sz="0" w:space="0" w:color="auto"/>
                <w:bottom w:val="none" w:sz="0" w:space="0" w:color="auto"/>
                <w:right w:val="none" w:sz="0" w:space="0" w:color="auto"/>
              </w:divBdr>
            </w:div>
            <w:div w:id="1349218232">
              <w:marLeft w:val="0"/>
              <w:marRight w:val="0"/>
              <w:marTop w:val="150"/>
              <w:marBottom w:val="150"/>
              <w:divBdr>
                <w:top w:val="none" w:sz="0" w:space="0" w:color="auto"/>
                <w:left w:val="none" w:sz="0" w:space="0" w:color="auto"/>
                <w:bottom w:val="none" w:sz="0" w:space="0" w:color="auto"/>
                <w:right w:val="none" w:sz="0" w:space="0" w:color="auto"/>
              </w:divBdr>
            </w:div>
            <w:div w:id="2121608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077261">
      <w:bodyDiv w:val="1"/>
      <w:marLeft w:val="0"/>
      <w:marRight w:val="0"/>
      <w:marTop w:val="0"/>
      <w:marBottom w:val="0"/>
      <w:divBdr>
        <w:top w:val="none" w:sz="0" w:space="0" w:color="auto"/>
        <w:left w:val="none" w:sz="0" w:space="0" w:color="auto"/>
        <w:bottom w:val="none" w:sz="0" w:space="0" w:color="auto"/>
        <w:right w:val="none" w:sz="0" w:space="0" w:color="auto"/>
      </w:divBdr>
      <w:divsChild>
        <w:div w:id="893585384">
          <w:marLeft w:val="0"/>
          <w:marRight w:val="0"/>
          <w:marTop w:val="0"/>
          <w:marBottom w:val="0"/>
          <w:divBdr>
            <w:top w:val="none" w:sz="0" w:space="0" w:color="auto"/>
            <w:left w:val="none" w:sz="0" w:space="0" w:color="auto"/>
            <w:bottom w:val="none" w:sz="0" w:space="0" w:color="auto"/>
            <w:right w:val="none" w:sz="0" w:space="0" w:color="auto"/>
          </w:divBdr>
        </w:div>
        <w:div w:id="938634421">
          <w:marLeft w:val="0"/>
          <w:marRight w:val="0"/>
          <w:marTop w:val="0"/>
          <w:marBottom w:val="0"/>
          <w:divBdr>
            <w:top w:val="none" w:sz="0" w:space="0" w:color="auto"/>
            <w:left w:val="none" w:sz="0" w:space="0" w:color="auto"/>
            <w:bottom w:val="none" w:sz="0" w:space="0" w:color="auto"/>
            <w:right w:val="none" w:sz="0" w:space="0" w:color="auto"/>
          </w:divBdr>
          <w:divsChild>
            <w:div w:id="1562448177">
              <w:marLeft w:val="0"/>
              <w:marRight w:val="0"/>
              <w:marTop w:val="150"/>
              <w:marBottom w:val="150"/>
              <w:divBdr>
                <w:top w:val="none" w:sz="0" w:space="0" w:color="auto"/>
                <w:left w:val="none" w:sz="0" w:space="0" w:color="auto"/>
                <w:bottom w:val="none" w:sz="0" w:space="0" w:color="auto"/>
                <w:right w:val="none" w:sz="0" w:space="0" w:color="auto"/>
              </w:divBdr>
            </w:div>
            <w:div w:id="94055666">
              <w:marLeft w:val="0"/>
              <w:marRight w:val="0"/>
              <w:marTop w:val="150"/>
              <w:marBottom w:val="150"/>
              <w:divBdr>
                <w:top w:val="none" w:sz="0" w:space="0" w:color="auto"/>
                <w:left w:val="none" w:sz="0" w:space="0" w:color="auto"/>
                <w:bottom w:val="none" w:sz="0" w:space="0" w:color="auto"/>
                <w:right w:val="none" w:sz="0" w:space="0" w:color="auto"/>
              </w:divBdr>
            </w:div>
            <w:div w:id="1223060331">
              <w:marLeft w:val="0"/>
              <w:marRight w:val="0"/>
              <w:marTop w:val="150"/>
              <w:marBottom w:val="150"/>
              <w:divBdr>
                <w:top w:val="none" w:sz="0" w:space="0" w:color="auto"/>
                <w:left w:val="none" w:sz="0" w:space="0" w:color="auto"/>
                <w:bottom w:val="none" w:sz="0" w:space="0" w:color="auto"/>
                <w:right w:val="none" w:sz="0" w:space="0" w:color="auto"/>
              </w:divBdr>
            </w:div>
            <w:div w:id="1423596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2156894">
      <w:bodyDiv w:val="1"/>
      <w:marLeft w:val="0"/>
      <w:marRight w:val="0"/>
      <w:marTop w:val="0"/>
      <w:marBottom w:val="0"/>
      <w:divBdr>
        <w:top w:val="none" w:sz="0" w:space="0" w:color="auto"/>
        <w:left w:val="none" w:sz="0" w:space="0" w:color="auto"/>
        <w:bottom w:val="none" w:sz="0" w:space="0" w:color="auto"/>
        <w:right w:val="none" w:sz="0" w:space="0" w:color="auto"/>
      </w:divBdr>
      <w:divsChild>
        <w:div w:id="981078025">
          <w:marLeft w:val="0"/>
          <w:marRight w:val="0"/>
          <w:marTop w:val="0"/>
          <w:marBottom w:val="0"/>
          <w:divBdr>
            <w:top w:val="none" w:sz="0" w:space="0" w:color="auto"/>
            <w:left w:val="none" w:sz="0" w:space="0" w:color="auto"/>
            <w:bottom w:val="none" w:sz="0" w:space="0" w:color="auto"/>
            <w:right w:val="none" w:sz="0" w:space="0" w:color="auto"/>
          </w:divBdr>
        </w:div>
        <w:div w:id="1752268515">
          <w:marLeft w:val="0"/>
          <w:marRight w:val="0"/>
          <w:marTop w:val="0"/>
          <w:marBottom w:val="0"/>
          <w:divBdr>
            <w:top w:val="none" w:sz="0" w:space="0" w:color="auto"/>
            <w:left w:val="none" w:sz="0" w:space="0" w:color="auto"/>
            <w:bottom w:val="none" w:sz="0" w:space="0" w:color="auto"/>
            <w:right w:val="none" w:sz="0" w:space="0" w:color="auto"/>
          </w:divBdr>
          <w:divsChild>
            <w:div w:id="968315503">
              <w:marLeft w:val="0"/>
              <w:marRight w:val="0"/>
              <w:marTop w:val="150"/>
              <w:marBottom w:val="150"/>
              <w:divBdr>
                <w:top w:val="none" w:sz="0" w:space="0" w:color="auto"/>
                <w:left w:val="none" w:sz="0" w:space="0" w:color="auto"/>
                <w:bottom w:val="none" w:sz="0" w:space="0" w:color="auto"/>
                <w:right w:val="none" w:sz="0" w:space="0" w:color="auto"/>
              </w:divBdr>
            </w:div>
            <w:div w:id="94600239">
              <w:marLeft w:val="0"/>
              <w:marRight w:val="0"/>
              <w:marTop w:val="150"/>
              <w:marBottom w:val="150"/>
              <w:divBdr>
                <w:top w:val="none" w:sz="0" w:space="0" w:color="auto"/>
                <w:left w:val="none" w:sz="0" w:space="0" w:color="auto"/>
                <w:bottom w:val="none" w:sz="0" w:space="0" w:color="auto"/>
                <w:right w:val="none" w:sz="0" w:space="0" w:color="auto"/>
              </w:divBdr>
            </w:div>
            <w:div w:id="911551162">
              <w:marLeft w:val="0"/>
              <w:marRight w:val="0"/>
              <w:marTop w:val="150"/>
              <w:marBottom w:val="150"/>
              <w:divBdr>
                <w:top w:val="none" w:sz="0" w:space="0" w:color="auto"/>
                <w:left w:val="none" w:sz="0" w:space="0" w:color="auto"/>
                <w:bottom w:val="none" w:sz="0" w:space="0" w:color="auto"/>
                <w:right w:val="none" w:sz="0" w:space="0" w:color="auto"/>
              </w:divBdr>
            </w:div>
            <w:div w:id="10754735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22660826">
      <w:bodyDiv w:val="1"/>
      <w:marLeft w:val="0"/>
      <w:marRight w:val="0"/>
      <w:marTop w:val="0"/>
      <w:marBottom w:val="0"/>
      <w:divBdr>
        <w:top w:val="none" w:sz="0" w:space="0" w:color="auto"/>
        <w:left w:val="none" w:sz="0" w:space="0" w:color="auto"/>
        <w:bottom w:val="none" w:sz="0" w:space="0" w:color="auto"/>
        <w:right w:val="none" w:sz="0" w:space="0" w:color="auto"/>
      </w:divBdr>
      <w:divsChild>
        <w:div w:id="306325969">
          <w:marLeft w:val="0"/>
          <w:marRight w:val="0"/>
          <w:marTop w:val="0"/>
          <w:marBottom w:val="0"/>
          <w:divBdr>
            <w:top w:val="none" w:sz="0" w:space="0" w:color="auto"/>
            <w:left w:val="none" w:sz="0" w:space="0" w:color="auto"/>
            <w:bottom w:val="none" w:sz="0" w:space="0" w:color="auto"/>
            <w:right w:val="none" w:sz="0" w:space="0" w:color="auto"/>
          </w:divBdr>
        </w:div>
        <w:div w:id="1579636111">
          <w:marLeft w:val="0"/>
          <w:marRight w:val="0"/>
          <w:marTop w:val="0"/>
          <w:marBottom w:val="0"/>
          <w:divBdr>
            <w:top w:val="none" w:sz="0" w:space="0" w:color="auto"/>
            <w:left w:val="none" w:sz="0" w:space="0" w:color="auto"/>
            <w:bottom w:val="none" w:sz="0" w:space="0" w:color="auto"/>
            <w:right w:val="none" w:sz="0" w:space="0" w:color="auto"/>
          </w:divBdr>
          <w:divsChild>
            <w:div w:id="1333335360">
              <w:marLeft w:val="0"/>
              <w:marRight w:val="0"/>
              <w:marTop w:val="150"/>
              <w:marBottom w:val="150"/>
              <w:divBdr>
                <w:top w:val="none" w:sz="0" w:space="0" w:color="auto"/>
                <w:left w:val="none" w:sz="0" w:space="0" w:color="auto"/>
                <w:bottom w:val="none" w:sz="0" w:space="0" w:color="auto"/>
                <w:right w:val="none" w:sz="0" w:space="0" w:color="auto"/>
              </w:divBdr>
            </w:div>
            <w:div w:id="866799972">
              <w:marLeft w:val="0"/>
              <w:marRight w:val="0"/>
              <w:marTop w:val="150"/>
              <w:marBottom w:val="150"/>
              <w:divBdr>
                <w:top w:val="none" w:sz="0" w:space="0" w:color="auto"/>
                <w:left w:val="none" w:sz="0" w:space="0" w:color="auto"/>
                <w:bottom w:val="none" w:sz="0" w:space="0" w:color="auto"/>
                <w:right w:val="none" w:sz="0" w:space="0" w:color="auto"/>
              </w:divBdr>
            </w:div>
            <w:div w:id="2004162254">
              <w:marLeft w:val="0"/>
              <w:marRight w:val="0"/>
              <w:marTop w:val="150"/>
              <w:marBottom w:val="150"/>
              <w:divBdr>
                <w:top w:val="none" w:sz="0" w:space="0" w:color="auto"/>
                <w:left w:val="none" w:sz="0" w:space="0" w:color="auto"/>
                <w:bottom w:val="none" w:sz="0" w:space="0" w:color="auto"/>
                <w:right w:val="none" w:sz="0" w:space="0" w:color="auto"/>
              </w:divBdr>
            </w:div>
            <w:div w:id="20432445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3743719">
      <w:bodyDiv w:val="1"/>
      <w:marLeft w:val="0"/>
      <w:marRight w:val="0"/>
      <w:marTop w:val="0"/>
      <w:marBottom w:val="0"/>
      <w:divBdr>
        <w:top w:val="none" w:sz="0" w:space="0" w:color="auto"/>
        <w:left w:val="none" w:sz="0" w:space="0" w:color="auto"/>
        <w:bottom w:val="none" w:sz="0" w:space="0" w:color="auto"/>
        <w:right w:val="none" w:sz="0" w:space="0" w:color="auto"/>
      </w:divBdr>
      <w:divsChild>
        <w:div w:id="354503707">
          <w:marLeft w:val="0"/>
          <w:marRight w:val="0"/>
          <w:marTop w:val="0"/>
          <w:marBottom w:val="0"/>
          <w:divBdr>
            <w:top w:val="none" w:sz="0" w:space="0" w:color="auto"/>
            <w:left w:val="none" w:sz="0" w:space="0" w:color="auto"/>
            <w:bottom w:val="none" w:sz="0" w:space="0" w:color="auto"/>
            <w:right w:val="none" w:sz="0" w:space="0" w:color="auto"/>
          </w:divBdr>
        </w:div>
        <w:div w:id="260995717">
          <w:marLeft w:val="0"/>
          <w:marRight w:val="0"/>
          <w:marTop w:val="0"/>
          <w:marBottom w:val="0"/>
          <w:divBdr>
            <w:top w:val="none" w:sz="0" w:space="0" w:color="auto"/>
            <w:left w:val="none" w:sz="0" w:space="0" w:color="auto"/>
            <w:bottom w:val="none" w:sz="0" w:space="0" w:color="auto"/>
            <w:right w:val="none" w:sz="0" w:space="0" w:color="auto"/>
          </w:divBdr>
          <w:divsChild>
            <w:div w:id="1122189286">
              <w:marLeft w:val="0"/>
              <w:marRight w:val="0"/>
              <w:marTop w:val="150"/>
              <w:marBottom w:val="150"/>
              <w:divBdr>
                <w:top w:val="none" w:sz="0" w:space="0" w:color="auto"/>
                <w:left w:val="none" w:sz="0" w:space="0" w:color="auto"/>
                <w:bottom w:val="none" w:sz="0" w:space="0" w:color="auto"/>
                <w:right w:val="none" w:sz="0" w:space="0" w:color="auto"/>
              </w:divBdr>
            </w:div>
            <w:div w:id="21249825">
              <w:marLeft w:val="0"/>
              <w:marRight w:val="0"/>
              <w:marTop w:val="150"/>
              <w:marBottom w:val="150"/>
              <w:divBdr>
                <w:top w:val="none" w:sz="0" w:space="0" w:color="auto"/>
                <w:left w:val="none" w:sz="0" w:space="0" w:color="auto"/>
                <w:bottom w:val="none" w:sz="0" w:space="0" w:color="auto"/>
                <w:right w:val="none" w:sz="0" w:space="0" w:color="auto"/>
              </w:divBdr>
            </w:div>
            <w:div w:id="1725329541">
              <w:marLeft w:val="0"/>
              <w:marRight w:val="0"/>
              <w:marTop w:val="150"/>
              <w:marBottom w:val="150"/>
              <w:divBdr>
                <w:top w:val="none" w:sz="0" w:space="0" w:color="auto"/>
                <w:left w:val="none" w:sz="0" w:space="0" w:color="auto"/>
                <w:bottom w:val="none" w:sz="0" w:space="0" w:color="auto"/>
                <w:right w:val="none" w:sz="0" w:space="0" w:color="auto"/>
              </w:divBdr>
            </w:div>
            <w:div w:id="14034549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6176351">
      <w:bodyDiv w:val="1"/>
      <w:marLeft w:val="0"/>
      <w:marRight w:val="0"/>
      <w:marTop w:val="0"/>
      <w:marBottom w:val="0"/>
      <w:divBdr>
        <w:top w:val="none" w:sz="0" w:space="0" w:color="auto"/>
        <w:left w:val="none" w:sz="0" w:space="0" w:color="auto"/>
        <w:bottom w:val="none" w:sz="0" w:space="0" w:color="auto"/>
        <w:right w:val="none" w:sz="0" w:space="0" w:color="auto"/>
      </w:divBdr>
      <w:divsChild>
        <w:div w:id="1063718895">
          <w:marLeft w:val="0"/>
          <w:marRight w:val="0"/>
          <w:marTop w:val="0"/>
          <w:marBottom w:val="0"/>
          <w:divBdr>
            <w:top w:val="none" w:sz="0" w:space="0" w:color="auto"/>
            <w:left w:val="none" w:sz="0" w:space="0" w:color="auto"/>
            <w:bottom w:val="none" w:sz="0" w:space="0" w:color="auto"/>
            <w:right w:val="none" w:sz="0" w:space="0" w:color="auto"/>
          </w:divBdr>
        </w:div>
        <w:div w:id="1698433098">
          <w:marLeft w:val="0"/>
          <w:marRight w:val="0"/>
          <w:marTop w:val="0"/>
          <w:marBottom w:val="0"/>
          <w:divBdr>
            <w:top w:val="none" w:sz="0" w:space="0" w:color="auto"/>
            <w:left w:val="none" w:sz="0" w:space="0" w:color="auto"/>
            <w:bottom w:val="none" w:sz="0" w:space="0" w:color="auto"/>
            <w:right w:val="none" w:sz="0" w:space="0" w:color="auto"/>
          </w:divBdr>
          <w:divsChild>
            <w:div w:id="1267810517">
              <w:marLeft w:val="0"/>
              <w:marRight w:val="0"/>
              <w:marTop w:val="150"/>
              <w:marBottom w:val="150"/>
              <w:divBdr>
                <w:top w:val="none" w:sz="0" w:space="0" w:color="auto"/>
                <w:left w:val="none" w:sz="0" w:space="0" w:color="auto"/>
                <w:bottom w:val="none" w:sz="0" w:space="0" w:color="auto"/>
                <w:right w:val="none" w:sz="0" w:space="0" w:color="auto"/>
              </w:divBdr>
            </w:div>
            <w:div w:id="1486167836">
              <w:marLeft w:val="0"/>
              <w:marRight w:val="0"/>
              <w:marTop w:val="150"/>
              <w:marBottom w:val="150"/>
              <w:divBdr>
                <w:top w:val="none" w:sz="0" w:space="0" w:color="auto"/>
                <w:left w:val="none" w:sz="0" w:space="0" w:color="auto"/>
                <w:bottom w:val="none" w:sz="0" w:space="0" w:color="auto"/>
                <w:right w:val="none" w:sz="0" w:space="0" w:color="auto"/>
              </w:divBdr>
            </w:div>
            <w:div w:id="2031103639">
              <w:marLeft w:val="0"/>
              <w:marRight w:val="0"/>
              <w:marTop w:val="150"/>
              <w:marBottom w:val="150"/>
              <w:divBdr>
                <w:top w:val="none" w:sz="0" w:space="0" w:color="auto"/>
                <w:left w:val="none" w:sz="0" w:space="0" w:color="auto"/>
                <w:bottom w:val="none" w:sz="0" w:space="0" w:color="auto"/>
                <w:right w:val="none" w:sz="0" w:space="0" w:color="auto"/>
              </w:divBdr>
            </w:div>
            <w:div w:id="2063406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7294005">
      <w:bodyDiv w:val="1"/>
      <w:marLeft w:val="0"/>
      <w:marRight w:val="0"/>
      <w:marTop w:val="0"/>
      <w:marBottom w:val="0"/>
      <w:divBdr>
        <w:top w:val="none" w:sz="0" w:space="0" w:color="auto"/>
        <w:left w:val="none" w:sz="0" w:space="0" w:color="auto"/>
        <w:bottom w:val="none" w:sz="0" w:space="0" w:color="auto"/>
        <w:right w:val="none" w:sz="0" w:space="0" w:color="auto"/>
      </w:divBdr>
      <w:divsChild>
        <w:div w:id="1833063289">
          <w:marLeft w:val="0"/>
          <w:marRight w:val="0"/>
          <w:marTop w:val="0"/>
          <w:marBottom w:val="0"/>
          <w:divBdr>
            <w:top w:val="none" w:sz="0" w:space="0" w:color="auto"/>
            <w:left w:val="none" w:sz="0" w:space="0" w:color="auto"/>
            <w:bottom w:val="none" w:sz="0" w:space="0" w:color="auto"/>
            <w:right w:val="none" w:sz="0" w:space="0" w:color="auto"/>
          </w:divBdr>
        </w:div>
        <w:div w:id="778450981">
          <w:marLeft w:val="0"/>
          <w:marRight w:val="0"/>
          <w:marTop w:val="0"/>
          <w:marBottom w:val="0"/>
          <w:divBdr>
            <w:top w:val="none" w:sz="0" w:space="0" w:color="auto"/>
            <w:left w:val="none" w:sz="0" w:space="0" w:color="auto"/>
            <w:bottom w:val="none" w:sz="0" w:space="0" w:color="auto"/>
            <w:right w:val="none" w:sz="0" w:space="0" w:color="auto"/>
          </w:divBdr>
          <w:divsChild>
            <w:div w:id="2075546195">
              <w:marLeft w:val="0"/>
              <w:marRight w:val="0"/>
              <w:marTop w:val="150"/>
              <w:marBottom w:val="150"/>
              <w:divBdr>
                <w:top w:val="none" w:sz="0" w:space="0" w:color="auto"/>
                <w:left w:val="none" w:sz="0" w:space="0" w:color="auto"/>
                <w:bottom w:val="none" w:sz="0" w:space="0" w:color="auto"/>
                <w:right w:val="none" w:sz="0" w:space="0" w:color="auto"/>
              </w:divBdr>
            </w:div>
            <w:div w:id="1298753652">
              <w:marLeft w:val="0"/>
              <w:marRight w:val="0"/>
              <w:marTop w:val="150"/>
              <w:marBottom w:val="150"/>
              <w:divBdr>
                <w:top w:val="none" w:sz="0" w:space="0" w:color="auto"/>
                <w:left w:val="none" w:sz="0" w:space="0" w:color="auto"/>
                <w:bottom w:val="none" w:sz="0" w:space="0" w:color="auto"/>
                <w:right w:val="none" w:sz="0" w:space="0" w:color="auto"/>
              </w:divBdr>
            </w:div>
            <w:div w:id="1084957167">
              <w:marLeft w:val="0"/>
              <w:marRight w:val="0"/>
              <w:marTop w:val="150"/>
              <w:marBottom w:val="150"/>
              <w:divBdr>
                <w:top w:val="none" w:sz="0" w:space="0" w:color="auto"/>
                <w:left w:val="none" w:sz="0" w:space="0" w:color="auto"/>
                <w:bottom w:val="none" w:sz="0" w:space="0" w:color="auto"/>
                <w:right w:val="none" w:sz="0" w:space="0" w:color="auto"/>
              </w:divBdr>
            </w:div>
            <w:div w:id="1322852444">
              <w:marLeft w:val="0"/>
              <w:marRight w:val="0"/>
              <w:marTop w:val="150"/>
              <w:marBottom w:val="150"/>
              <w:divBdr>
                <w:top w:val="none" w:sz="0" w:space="0" w:color="auto"/>
                <w:left w:val="none" w:sz="0" w:space="0" w:color="auto"/>
                <w:bottom w:val="none" w:sz="0" w:space="0" w:color="auto"/>
                <w:right w:val="none" w:sz="0" w:space="0" w:color="auto"/>
              </w:divBdr>
            </w:div>
            <w:div w:id="1906255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3062008">
      <w:bodyDiv w:val="1"/>
      <w:marLeft w:val="0"/>
      <w:marRight w:val="0"/>
      <w:marTop w:val="0"/>
      <w:marBottom w:val="0"/>
      <w:divBdr>
        <w:top w:val="none" w:sz="0" w:space="0" w:color="auto"/>
        <w:left w:val="none" w:sz="0" w:space="0" w:color="auto"/>
        <w:bottom w:val="none" w:sz="0" w:space="0" w:color="auto"/>
        <w:right w:val="none" w:sz="0" w:space="0" w:color="auto"/>
      </w:divBdr>
      <w:divsChild>
        <w:div w:id="774449404">
          <w:marLeft w:val="0"/>
          <w:marRight w:val="0"/>
          <w:marTop w:val="0"/>
          <w:marBottom w:val="0"/>
          <w:divBdr>
            <w:top w:val="none" w:sz="0" w:space="0" w:color="auto"/>
            <w:left w:val="none" w:sz="0" w:space="0" w:color="auto"/>
            <w:bottom w:val="none" w:sz="0" w:space="0" w:color="auto"/>
            <w:right w:val="none" w:sz="0" w:space="0" w:color="auto"/>
          </w:divBdr>
        </w:div>
        <w:div w:id="931356652">
          <w:marLeft w:val="0"/>
          <w:marRight w:val="0"/>
          <w:marTop w:val="0"/>
          <w:marBottom w:val="0"/>
          <w:divBdr>
            <w:top w:val="none" w:sz="0" w:space="0" w:color="auto"/>
            <w:left w:val="none" w:sz="0" w:space="0" w:color="auto"/>
            <w:bottom w:val="none" w:sz="0" w:space="0" w:color="auto"/>
            <w:right w:val="none" w:sz="0" w:space="0" w:color="auto"/>
          </w:divBdr>
          <w:divsChild>
            <w:div w:id="1677999415">
              <w:marLeft w:val="0"/>
              <w:marRight w:val="0"/>
              <w:marTop w:val="150"/>
              <w:marBottom w:val="150"/>
              <w:divBdr>
                <w:top w:val="none" w:sz="0" w:space="0" w:color="auto"/>
                <w:left w:val="none" w:sz="0" w:space="0" w:color="auto"/>
                <w:bottom w:val="none" w:sz="0" w:space="0" w:color="auto"/>
                <w:right w:val="none" w:sz="0" w:space="0" w:color="auto"/>
              </w:divBdr>
            </w:div>
            <w:div w:id="194468758">
              <w:marLeft w:val="0"/>
              <w:marRight w:val="0"/>
              <w:marTop w:val="150"/>
              <w:marBottom w:val="150"/>
              <w:divBdr>
                <w:top w:val="none" w:sz="0" w:space="0" w:color="auto"/>
                <w:left w:val="none" w:sz="0" w:space="0" w:color="auto"/>
                <w:bottom w:val="none" w:sz="0" w:space="0" w:color="auto"/>
                <w:right w:val="none" w:sz="0" w:space="0" w:color="auto"/>
              </w:divBdr>
            </w:div>
            <w:div w:id="939337899">
              <w:marLeft w:val="0"/>
              <w:marRight w:val="0"/>
              <w:marTop w:val="150"/>
              <w:marBottom w:val="150"/>
              <w:divBdr>
                <w:top w:val="none" w:sz="0" w:space="0" w:color="auto"/>
                <w:left w:val="none" w:sz="0" w:space="0" w:color="auto"/>
                <w:bottom w:val="none" w:sz="0" w:space="0" w:color="auto"/>
                <w:right w:val="none" w:sz="0" w:space="0" w:color="auto"/>
              </w:divBdr>
            </w:div>
            <w:div w:id="7419495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4370809">
      <w:bodyDiv w:val="1"/>
      <w:marLeft w:val="0"/>
      <w:marRight w:val="0"/>
      <w:marTop w:val="0"/>
      <w:marBottom w:val="0"/>
      <w:divBdr>
        <w:top w:val="none" w:sz="0" w:space="0" w:color="auto"/>
        <w:left w:val="none" w:sz="0" w:space="0" w:color="auto"/>
        <w:bottom w:val="none" w:sz="0" w:space="0" w:color="auto"/>
        <w:right w:val="none" w:sz="0" w:space="0" w:color="auto"/>
      </w:divBdr>
      <w:divsChild>
        <w:div w:id="1205286663">
          <w:marLeft w:val="0"/>
          <w:marRight w:val="0"/>
          <w:marTop w:val="0"/>
          <w:marBottom w:val="0"/>
          <w:divBdr>
            <w:top w:val="none" w:sz="0" w:space="0" w:color="auto"/>
            <w:left w:val="none" w:sz="0" w:space="0" w:color="auto"/>
            <w:bottom w:val="none" w:sz="0" w:space="0" w:color="auto"/>
            <w:right w:val="none" w:sz="0" w:space="0" w:color="auto"/>
          </w:divBdr>
        </w:div>
        <w:div w:id="340476412">
          <w:marLeft w:val="0"/>
          <w:marRight w:val="0"/>
          <w:marTop w:val="0"/>
          <w:marBottom w:val="0"/>
          <w:divBdr>
            <w:top w:val="none" w:sz="0" w:space="0" w:color="auto"/>
            <w:left w:val="none" w:sz="0" w:space="0" w:color="auto"/>
            <w:bottom w:val="none" w:sz="0" w:space="0" w:color="auto"/>
            <w:right w:val="none" w:sz="0" w:space="0" w:color="auto"/>
          </w:divBdr>
          <w:divsChild>
            <w:div w:id="681008646">
              <w:marLeft w:val="0"/>
              <w:marRight w:val="0"/>
              <w:marTop w:val="150"/>
              <w:marBottom w:val="150"/>
              <w:divBdr>
                <w:top w:val="none" w:sz="0" w:space="0" w:color="auto"/>
                <w:left w:val="none" w:sz="0" w:space="0" w:color="auto"/>
                <w:bottom w:val="none" w:sz="0" w:space="0" w:color="auto"/>
                <w:right w:val="none" w:sz="0" w:space="0" w:color="auto"/>
              </w:divBdr>
            </w:div>
            <w:div w:id="921993068">
              <w:marLeft w:val="0"/>
              <w:marRight w:val="0"/>
              <w:marTop w:val="150"/>
              <w:marBottom w:val="150"/>
              <w:divBdr>
                <w:top w:val="none" w:sz="0" w:space="0" w:color="auto"/>
                <w:left w:val="none" w:sz="0" w:space="0" w:color="auto"/>
                <w:bottom w:val="none" w:sz="0" w:space="0" w:color="auto"/>
                <w:right w:val="none" w:sz="0" w:space="0" w:color="auto"/>
              </w:divBdr>
            </w:div>
            <w:div w:id="1955286006">
              <w:marLeft w:val="0"/>
              <w:marRight w:val="0"/>
              <w:marTop w:val="150"/>
              <w:marBottom w:val="150"/>
              <w:divBdr>
                <w:top w:val="none" w:sz="0" w:space="0" w:color="auto"/>
                <w:left w:val="none" w:sz="0" w:space="0" w:color="auto"/>
                <w:bottom w:val="none" w:sz="0" w:space="0" w:color="auto"/>
                <w:right w:val="none" w:sz="0" w:space="0" w:color="auto"/>
              </w:divBdr>
            </w:div>
            <w:div w:id="9622260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8158845">
      <w:bodyDiv w:val="1"/>
      <w:marLeft w:val="0"/>
      <w:marRight w:val="0"/>
      <w:marTop w:val="0"/>
      <w:marBottom w:val="0"/>
      <w:divBdr>
        <w:top w:val="none" w:sz="0" w:space="0" w:color="auto"/>
        <w:left w:val="none" w:sz="0" w:space="0" w:color="auto"/>
        <w:bottom w:val="none" w:sz="0" w:space="0" w:color="auto"/>
        <w:right w:val="none" w:sz="0" w:space="0" w:color="auto"/>
      </w:divBdr>
      <w:divsChild>
        <w:div w:id="1170024922">
          <w:marLeft w:val="0"/>
          <w:marRight w:val="0"/>
          <w:marTop w:val="0"/>
          <w:marBottom w:val="0"/>
          <w:divBdr>
            <w:top w:val="none" w:sz="0" w:space="0" w:color="auto"/>
            <w:left w:val="none" w:sz="0" w:space="0" w:color="auto"/>
            <w:bottom w:val="none" w:sz="0" w:space="0" w:color="auto"/>
            <w:right w:val="none" w:sz="0" w:space="0" w:color="auto"/>
          </w:divBdr>
        </w:div>
        <w:div w:id="234976921">
          <w:marLeft w:val="0"/>
          <w:marRight w:val="0"/>
          <w:marTop w:val="0"/>
          <w:marBottom w:val="0"/>
          <w:divBdr>
            <w:top w:val="none" w:sz="0" w:space="0" w:color="auto"/>
            <w:left w:val="none" w:sz="0" w:space="0" w:color="auto"/>
            <w:bottom w:val="none" w:sz="0" w:space="0" w:color="auto"/>
            <w:right w:val="none" w:sz="0" w:space="0" w:color="auto"/>
          </w:divBdr>
          <w:divsChild>
            <w:div w:id="710149940">
              <w:marLeft w:val="0"/>
              <w:marRight w:val="0"/>
              <w:marTop w:val="150"/>
              <w:marBottom w:val="150"/>
              <w:divBdr>
                <w:top w:val="none" w:sz="0" w:space="0" w:color="auto"/>
                <w:left w:val="none" w:sz="0" w:space="0" w:color="auto"/>
                <w:bottom w:val="none" w:sz="0" w:space="0" w:color="auto"/>
                <w:right w:val="none" w:sz="0" w:space="0" w:color="auto"/>
              </w:divBdr>
            </w:div>
            <w:div w:id="1710297366">
              <w:marLeft w:val="0"/>
              <w:marRight w:val="0"/>
              <w:marTop w:val="150"/>
              <w:marBottom w:val="150"/>
              <w:divBdr>
                <w:top w:val="none" w:sz="0" w:space="0" w:color="auto"/>
                <w:left w:val="none" w:sz="0" w:space="0" w:color="auto"/>
                <w:bottom w:val="none" w:sz="0" w:space="0" w:color="auto"/>
                <w:right w:val="none" w:sz="0" w:space="0" w:color="auto"/>
              </w:divBdr>
            </w:div>
            <w:div w:id="2074545683">
              <w:marLeft w:val="0"/>
              <w:marRight w:val="0"/>
              <w:marTop w:val="150"/>
              <w:marBottom w:val="150"/>
              <w:divBdr>
                <w:top w:val="none" w:sz="0" w:space="0" w:color="auto"/>
                <w:left w:val="none" w:sz="0" w:space="0" w:color="auto"/>
                <w:bottom w:val="none" w:sz="0" w:space="0" w:color="auto"/>
                <w:right w:val="none" w:sz="0" w:space="0" w:color="auto"/>
              </w:divBdr>
            </w:div>
            <w:div w:id="65422228">
              <w:marLeft w:val="0"/>
              <w:marRight w:val="0"/>
              <w:marTop w:val="150"/>
              <w:marBottom w:val="150"/>
              <w:divBdr>
                <w:top w:val="none" w:sz="0" w:space="0" w:color="auto"/>
                <w:left w:val="none" w:sz="0" w:space="0" w:color="auto"/>
                <w:bottom w:val="none" w:sz="0" w:space="0" w:color="auto"/>
                <w:right w:val="none" w:sz="0" w:space="0" w:color="auto"/>
              </w:divBdr>
            </w:div>
            <w:div w:id="6862983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99" Type="http://schemas.openxmlformats.org/officeDocument/2006/relationships/control" Target="activeX/activeX286.xml"/><Relationship Id="rId21" Type="http://schemas.openxmlformats.org/officeDocument/2006/relationships/control" Target="activeX/activeX8.xml"/><Relationship Id="rId63" Type="http://schemas.openxmlformats.org/officeDocument/2006/relationships/control" Target="activeX/activeX50.xml"/><Relationship Id="rId159" Type="http://schemas.openxmlformats.org/officeDocument/2006/relationships/control" Target="activeX/activeX146.xml"/><Relationship Id="rId324" Type="http://schemas.openxmlformats.org/officeDocument/2006/relationships/control" Target="activeX/activeX311.xml"/><Relationship Id="rId366" Type="http://schemas.openxmlformats.org/officeDocument/2006/relationships/control" Target="activeX/activeX353.xml"/><Relationship Id="rId170" Type="http://schemas.openxmlformats.org/officeDocument/2006/relationships/control" Target="activeX/activeX157.xml"/><Relationship Id="rId226" Type="http://schemas.openxmlformats.org/officeDocument/2006/relationships/control" Target="activeX/activeX213.xml"/><Relationship Id="rId268" Type="http://schemas.openxmlformats.org/officeDocument/2006/relationships/control" Target="activeX/activeX255.xml"/><Relationship Id="rId32" Type="http://schemas.openxmlformats.org/officeDocument/2006/relationships/control" Target="activeX/activeX19.xml"/><Relationship Id="rId74" Type="http://schemas.openxmlformats.org/officeDocument/2006/relationships/control" Target="activeX/activeX61.xml"/><Relationship Id="rId128" Type="http://schemas.openxmlformats.org/officeDocument/2006/relationships/control" Target="activeX/activeX115.xml"/><Relationship Id="rId335" Type="http://schemas.openxmlformats.org/officeDocument/2006/relationships/control" Target="activeX/activeX322.xml"/><Relationship Id="rId377" Type="http://schemas.openxmlformats.org/officeDocument/2006/relationships/control" Target="activeX/activeX364.xml"/><Relationship Id="rId5" Type="http://schemas.openxmlformats.org/officeDocument/2006/relationships/styles" Target="styles.xml"/><Relationship Id="rId95" Type="http://schemas.openxmlformats.org/officeDocument/2006/relationships/control" Target="activeX/activeX82.xml"/><Relationship Id="rId160" Type="http://schemas.openxmlformats.org/officeDocument/2006/relationships/control" Target="activeX/activeX147.xml"/><Relationship Id="rId181" Type="http://schemas.openxmlformats.org/officeDocument/2006/relationships/control" Target="activeX/activeX168.xml"/><Relationship Id="rId216" Type="http://schemas.openxmlformats.org/officeDocument/2006/relationships/control" Target="activeX/activeX203.xml"/><Relationship Id="rId237" Type="http://schemas.openxmlformats.org/officeDocument/2006/relationships/control" Target="activeX/activeX224.xml"/><Relationship Id="rId402" Type="http://schemas.openxmlformats.org/officeDocument/2006/relationships/control" Target="activeX/activeX389.xml"/><Relationship Id="rId258" Type="http://schemas.openxmlformats.org/officeDocument/2006/relationships/control" Target="activeX/activeX245.xml"/><Relationship Id="rId279" Type="http://schemas.openxmlformats.org/officeDocument/2006/relationships/control" Target="activeX/activeX266.xml"/><Relationship Id="rId22" Type="http://schemas.openxmlformats.org/officeDocument/2006/relationships/control" Target="activeX/activeX9.xml"/><Relationship Id="rId43" Type="http://schemas.openxmlformats.org/officeDocument/2006/relationships/control" Target="activeX/activeX30.xml"/><Relationship Id="rId64" Type="http://schemas.openxmlformats.org/officeDocument/2006/relationships/control" Target="activeX/activeX51.xml"/><Relationship Id="rId118" Type="http://schemas.openxmlformats.org/officeDocument/2006/relationships/control" Target="activeX/activeX105.xml"/><Relationship Id="rId139" Type="http://schemas.openxmlformats.org/officeDocument/2006/relationships/control" Target="activeX/activeX126.xml"/><Relationship Id="rId290" Type="http://schemas.openxmlformats.org/officeDocument/2006/relationships/control" Target="activeX/activeX277.xml"/><Relationship Id="rId304" Type="http://schemas.openxmlformats.org/officeDocument/2006/relationships/control" Target="activeX/activeX291.xml"/><Relationship Id="rId325" Type="http://schemas.openxmlformats.org/officeDocument/2006/relationships/control" Target="activeX/activeX312.xml"/><Relationship Id="rId346" Type="http://schemas.openxmlformats.org/officeDocument/2006/relationships/control" Target="activeX/activeX333.xml"/><Relationship Id="rId367" Type="http://schemas.openxmlformats.org/officeDocument/2006/relationships/control" Target="activeX/activeX354.xml"/><Relationship Id="rId388" Type="http://schemas.openxmlformats.org/officeDocument/2006/relationships/control" Target="activeX/activeX375.xml"/><Relationship Id="rId85" Type="http://schemas.openxmlformats.org/officeDocument/2006/relationships/control" Target="activeX/activeX72.xml"/><Relationship Id="rId150" Type="http://schemas.openxmlformats.org/officeDocument/2006/relationships/control" Target="activeX/activeX137.xml"/><Relationship Id="rId171" Type="http://schemas.openxmlformats.org/officeDocument/2006/relationships/control" Target="activeX/activeX158.xml"/><Relationship Id="rId192" Type="http://schemas.openxmlformats.org/officeDocument/2006/relationships/control" Target="activeX/activeX179.xml"/><Relationship Id="rId206" Type="http://schemas.openxmlformats.org/officeDocument/2006/relationships/control" Target="activeX/activeX193.xml"/><Relationship Id="rId227" Type="http://schemas.openxmlformats.org/officeDocument/2006/relationships/control" Target="activeX/activeX214.xml"/><Relationship Id="rId248" Type="http://schemas.openxmlformats.org/officeDocument/2006/relationships/control" Target="activeX/activeX235.xml"/><Relationship Id="rId269" Type="http://schemas.openxmlformats.org/officeDocument/2006/relationships/control" Target="activeX/activeX256.xml"/><Relationship Id="rId12" Type="http://schemas.openxmlformats.org/officeDocument/2006/relationships/control" Target="activeX/activeX2.xml"/><Relationship Id="rId33" Type="http://schemas.openxmlformats.org/officeDocument/2006/relationships/control" Target="activeX/activeX20.xml"/><Relationship Id="rId108" Type="http://schemas.openxmlformats.org/officeDocument/2006/relationships/control" Target="activeX/activeX95.xml"/><Relationship Id="rId129" Type="http://schemas.openxmlformats.org/officeDocument/2006/relationships/control" Target="activeX/activeX116.xml"/><Relationship Id="rId280" Type="http://schemas.openxmlformats.org/officeDocument/2006/relationships/control" Target="activeX/activeX267.xml"/><Relationship Id="rId315" Type="http://schemas.openxmlformats.org/officeDocument/2006/relationships/control" Target="activeX/activeX302.xml"/><Relationship Id="rId336" Type="http://schemas.openxmlformats.org/officeDocument/2006/relationships/control" Target="activeX/activeX323.xml"/><Relationship Id="rId357" Type="http://schemas.openxmlformats.org/officeDocument/2006/relationships/control" Target="activeX/activeX344.xml"/><Relationship Id="rId54" Type="http://schemas.openxmlformats.org/officeDocument/2006/relationships/control" Target="activeX/activeX41.xml"/><Relationship Id="rId75" Type="http://schemas.openxmlformats.org/officeDocument/2006/relationships/control" Target="activeX/activeX62.xml"/><Relationship Id="rId96" Type="http://schemas.openxmlformats.org/officeDocument/2006/relationships/control" Target="activeX/activeX83.xml"/><Relationship Id="rId140" Type="http://schemas.openxmlformats.org/officeDocument/2006/relationships/control" Target="activeX/activeX127.xml"/><Relationship Id="rId161" Type="http://schemas.openxmlformats.org/officeDocument/2006/relationships/control" Target="activeX/activeX148.xml"/><Relationship Id="rId182" Type="http://schemas.openxmlformats.org/officeDocument/2006/relationships/control" Target="activeX/activeX169.xml"/><Relationship Id="rId217" Type="http://schemas.openxmlformats.org/officeDocument/2006/relationships/control" Target="activeX/activeX204.xml"/><Relationship Id="rId378" Type="http://schemas.openxmlformats.org/officeDocument/2006/relationships/control" Target="activeX/activeX365.xml"/><Relationship Id="rId399" Type="http://schemas.openxmlformats.org/officeDocument/2006/relationships/control" Target="activeX/activeX386.xml"/><Relationship Id="rId403" Type="http://schemas.openxmlformats.org/officeDocument/2006/relationships/control" Target="activeX/activeX390.xml"/><Relationship Id="rId6" Type="http://schemas.openxmlformats.org/officeDocument/2006/relationships/settings" Target="settings.xml"/><Relationship Id="rId238" Type="http://schemas.openxmlformats.org/officeDocument/2006/relationships/control" Target="activeX/activeX225.xml"/><Relationship Id="rId259" Type="http://schemas.openxmlformats.org/officeDocument/2006/relationships/control" Target="activeX/activeX246.xml"/><Relationship Id="rId23" Type="http://schemas.openxmlformats.org/officeDocument/2006/relationships/control" Target="activeX/activeX10.xml"/><Relationship Id="rId119" Type="http://schemas.openxmlformats.org/officeDocument/2006/relationships/control" Target="activeX/activeX106.xml"/><Relationship Id="rId270" Type="http://schemas.openxmlformats.org/officeDocument/2006/relationships/control" Target="activeX/activeX257.xml"/><Relationship Id="rId291" Type="http://schemas.openxmlformats.org/officeDocument/2006/relationships/control" Target="activeX/activeX278.xml"/><Relationship Id="rId305" Type="http://schemas.openxmlformats.org/officeDocument/2006/relationships/control" Target="activeX/activeX292.xml"/><Relationship Id="rId326" Type="http://schemas.openxmlformats.org/officeDocument/2006/relationships/control" Target="activeX/activeX313.xml"/><Relationship Id="rId347" Type="http://schemas.openxmlformats.org/officeDocument/2006/relationships/control" Target="activeX/activeX334.xml"/><Relationship Id="rId44" Type="http://schemas.openxmlformats.org/officeDocument/2006/relationships/control" Target="activeX/activeX31.xml"/><Relationship Id="rId65" Type="http://schemas.openxmlformats.org/officeDocument/2006/relationships/control" Target="activeX/activeX52.xml"/><Relationship Id="rId86" Type="http://schemas.openxmlformats.org/officeDocument/2006/relationships/control" Target="activeX/activeX73.xml"/><Relationship Id="rId130" Type="http://schemas.openxmlformats.org/officeDocument/2006/relationships/control" Target="activeX/activeX117.xml"/><Relationship Id="rId151" Type="http://schemas.openxmlformats.org/officeDocument/2006/relationships/control" Target="activeX/activeX138.xml"/><Relationship Id="rId368" Type="http://schemas.openxmlformats.org/officeDocument/2006/relationships/control" Target="activeX/activeX355.xml"/><Relationship Id="rId389" Type="http://schemas.openxmlformats.org/officeDocument/2006/relationships/control" Target="activeX/activeX376.xml"/><Relationship Id="rId172" Type="http://schemas.openxmlformats.org/officeDocument/2006/relationships/control" Target="activeX/activeX159.xml"/><Relationship Id="rId193" Type="http://schemas.openxmlformats.org/officeDocument/2006/relationships/control" Target="activeX/activeX180.xml"/><Relationship Id="rId207" Type="http://schemas.openxmlformats.org/officeDocument/2006/relationships/control" Target="activeX/activeX194.xml"/><Relationship Id="rId228" Type="http://schemas.openxmlformats.org/officeDocument/2006/relationships/control" Target="activeX/activeX215.xml"/><Relationship Id="rId249" Type="http://schemas.openxmlformats.org/officeDocument/2006/relationships/control" Target="activeX/activeX236.xml"/><Relationship Id="rId13" Type="http://schemas.openxmlformats.org/officeDocument/2006/relationships/image" Target="media/image2.wmf"/><Relationship Id="rId109" Type="http://schemas.openxmlformats.org/officeDocument/2006/relationships/control" Target="activeX/activeX96.xml"/><Relationship Id="rId260" Type="http://schemas.openxmlformats.org/officeDocument/2006/relationships/control" Target="activeX/activeX247.xml"/><Relationship Id="rId281" Type="http://schemas.openxmlformats.org/officeDocument/2006/relationships/control" Target="activeX/activeX268.xml"/><Relationship Id="rId316" Type="http://schemas.openxmlformats.org/officeDocument/2006/relationships/control" Target="activeX/activeX303.xml"/><Relationship Id="rId337" Type="http://schemas.openxmlformats.org/officeDocument/2006/relationships/control" Target="activeX/activeX324.xml"/><Relationship Id="rId34" Type="http://schemas.openxmlformats.org/officeDocument/2006/relationships/control" Target="activeX/activeX21.xml"/><Relationship Id="rId55" Type="http://schemas.openxmlformats.org/officeDocument/2006/relationships/control" Target="activeX/activeX42.xml"/><Relationship Id="rId76" Type="http://schemas.openxmlformats.org/officeDocument/2006/relationships/control" Target="activeX/activeX63.xml"/><Relationship Id="rId97" Type="http://schemas.openxmlformats.org/officeDocument/2006/relationships/control" Target="activeX/activeX84.xml"/><Relationship Id="rId120" Type="http://schemas.openxmlformats.org/officeDocument/2006/relationships/control" Target="activeX/activeX107.xml"/><Relationship Id="rId141" Type="http://schemas.openxmlformats.org/officeDocument/2006/relationships/control" Target="activeX/activeX128.xml"/><Relationship Id="rId358" Type="http://schemas.openxmlformats.org/officeDocument/2006/relationships/control" Target="activeX/activeX345.xml"/><Relationship Id="rId379" Type="http://schemas.openxmlformats.org/officeDocument/2006/relationships/control" Target="activeX/activeX366.xml"/><Relationship Id="rId7" Type="http://schemas.openxmlformats.org/officeDocument/2006/relationships/webSettings" Target="webSettings.xml"/><Relationship Id="rId162" Type="http://schemas.openxmlformats.org/officeDocument/2006/relationships/control" Target="activeX/activeX149.xml"/><Relationship Id="rId183" Type="http://schemas.openxmlformats.org/officeDocument/2006/relationships/control" Target="activeX/activeX170.xml"/><Relationship Id="rId218" Type="http://schemas.openxmlformats.org/officeDocument/2006/relationships/control" Target="activeX/activeX205.xml"/><Relationship Id="rId239" Type="http://schemas.openxmlformats.org/officeDocument/2006/relationships/control" Target="activeX/activeX226.xml"/><Relationship Id="rId390" Type="http://schemas.openxmlformats.org/officeDocument/2006/relationships/control" Target="activeX/activeX377.xml"/><Relationship Id="rId404" Type="http://schemas.openxmlformats.org/officeDocument/2006/relationships/control" Target="activeX/activeX391.xml"/><Relationship Id="rId250" Type="http://schemas.openxmlformats.org/officeDocument/2006/relationships/control" Target="activeX/activeX237.xml"/><Relationship Id="rId271" Type="http://schemas.openxmlformats.org/officeDocument/2006/relationships/control" Target="activeX/activeX258.xml"/><Relationship Id="rId292" Type="http://schemas.openxmlformats.org/officeDocument/2006/relationships/control" Target="activeX/activeX279.xml"/><Relationship Id="rId306" Type="http://schemas.openxmlformats.org/officeDocument/2006/relationships/control" Target="activeX/activeX293.xml"/><Relationship Id="rId24" Type="http://schemas.openxmlformats.org/officeDocument/2006/relationships/control" Target="activeX/activeX11.xml"/><Relationship Id="rId45" Type="http://schemas.openxmlformats.org/officeDocument/2006/relationships/control" Target="activeX/activeX32.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7.xml"/><Relationship Id="rId131" Type="http://schemas.openxmlformats.org/officeDocument/2006/relationships/control" Target="activeX/activeX118.xml"/><Relationship Id="rId327" Type="http://schemas.openxmlformats.org/officeDocument/2006/relationships/control" Target="activeX/activeX314.xml"/><Relationship Id="rId348" Type="http://schemas.openxmlformats.org/officeDocument/2006/relationships/control" Target="activeX/activeX335.xml"/><Relationship Id="rId369" Type="http://schemas.openxmlformats.org/officeDocument/2006/relationships/control" Target="activeX/activeX356.xml"/><Relationship Id="rId152" Type="http://schemas.openxmlformats.org/officeDocument/2006/relationships/control" Target="activeX/activeX139.xml"/><Relationship Id="rId173" Type="http://schemas.openxmlformats.org/officeDocument/2006/relationships/control" Target="activeX/activeX160.xml"/><Relationship Id="rId194" Type="http://schemas.openxmlformats.org/officeDocument/2006/relationships/control" Target="activeX/activeX181.xml"/><Relationship Id="rId208" Type="http://schemas.openxmlformats.org/officeDocument/2006/relationships/control" Target="activeX/activeX195.xml"/><Relationship Id="rId229" Type="http://schemas.openxmlformats.org/officeDocument/2006/relationships/control" Target="activeX/activeX216.xml"/><Relationship Id="rId380" Type="http://schemas.openxmlformats.org/officeDocument/2006/relationships/control" Target="activeX/activeX367.xml"/><Relationship Id="rId240" Type="http://schemas.openxmlformats.org/officeDocument/2006/relationships/control" Target="activeX/activeX227.xml"/><Relationship Id="rId261" Type="http://schemas.openxmlformats.org/officeDocument/2006/relationships/control" Target="activeX/activeX248.xml"/><Relationship Id="rId14" Type="http://schemas.openxmlformats.org/officeDocument/2006/relationships/control" Target="activeX/activeX3.xml"/><Relationship Id="rId35" Type="http://schemas.openxmlformats.org/officeDocument/2006/relationships/control" Target="activeX/activeX22.xml"/><Relationship Id="rId56" Type="http://schemas.openxmlformats.org/officeDocument/2006/relationships/control" Target="activeX/activeX43.xml"/><Relationship Id="rId77" Type="http://schemas.openxmlformats.org/officeDocument/2006/relationships/control" Target="activeX/activeX64.xml"/><Relationship Id="rId100" Type="http://schemas.openxmlformats.org/officeDocument/2006/relationships/control" Target="activeX/activeX87.xml"/><Relationship Id="rId282" Type="http://schemas.openxmlformats.org/officeDocument/2006/relationships/control" Target="activeX/activeX269.xml"/><Relationship Id="rId317" Type="http://schemas.openxmlformats.org/officeDocument/2006/relationships/control" Target="activeX/activeX304.xml"/><Relationship Id="rId338" Type="http://schemas.openxmlformats.org/officeDocument/2006/relationships/control" Target="activeX/activeX325.xml"/><Relationship Id="rId359" Type="http://schemas.openxmlformats.org/officeDocument/2006/relationships/control" Target="activeX/activeX346.xml"/><Relationship Id="rId8" Type="http://schemas.openxmlformats.org/officeDocument/2006/relationships/footnotes" Target="footnotes.xml"/><Relationship Id="rId98" Type="http://schemas.openxmlformats.org/officeDocument/2006/relationships/control" Target="activeX/activeX85.xml"/><Relationship Id="rId121" Type="http://schemas.openxmlformats.org/officeDocument/2006/relationships/control" Target="activeX/activeX108.xml"/><Relationship Id="rId142" Type="http://schemas.openxmlformats.org/officeDocument/2006/relationships/control" Target="activeX/activeX129.xml"/><Relationship Id="rId163" Type="http://schemas.openxmlformats.org/officeDocument/2006/relationships/control" Target="activeX/activeX150.xml"/><Relationship Id="rId184" Type="http://schemas.openxmlformats.org/officeDocument/2006/relationships/control" Target="activeX/activeX171.xml"/><Relationship Id="rId219" Type="http://schemas.openxmlformats.org/officeDocument/2006/relationships/control" Target="activeX/activeX206.xml"/><Relationship Id="rId370" Type="http://schemas.openxmlformats.org/officeDocument/2006/relationships/control" Target="activeX/activeX357.xml"/><Relationship Id="rId391" Type="http://schemas.openxmlformats.org/officeDocument/2006/relationships/control" Target="activeX/activeX378.xml"/><Relationship Id="rId405" Type="http://schemas.openxmlformats.org/officeDocument/2006/relationships/control" Target="activeX/activeX392.xml"/><Relationship Id="rId230" Type="http://schemas.openxmlformats.org/officeDocument/2006/relationships/control" Target="activeX/activeX217.xml"/><Relationship Id="rId251" Type="http://schemas.openxmlformats.org/officeDocument/2006/relationships/control" Target="activeX/activeX238.xml"/><Relationship Id="rId25" Type="http://schemas.openxmlformats.org/officeDocument/2006/relationships/control" Target="activeX/activeX12.xml"/><Relationship Id="rId46" Type="http://schemas.openxmlformats.org/officeDocument/2006/relationships/control" Target="activeX/activeX33.xml"/><Relationship Id="rId67" Type="http://schemas.openxmlformats.org/officeDocument/2006/relationships/control" Target="activeX/activeX54.xml"/><Relationship Id="rId272" Type="http://schemas.openxmlformats.org/officeDocument/2006/relationships/control" Target="activeX/activeX259.xml"/><Relationship Id="rId293" Type="http://schemas.openxmlformats.org/officeDocument/2006/relationships/control" Target="activeX/activeX280.xml"/><Relationship Id="rId307" Type="http://schemas.openxmlformats.org/officeDocument/2006/relationships/control" Target="activeX/activeX294.xml"/><Relationship Id="rId328" Type="http://schemas.openxmlformats.org/officeDocument/2006/relationships/control" Target="activeX/activeX315.xml"/><Relationship Id="rId349" Type="http://schemas.openxmlformats.org/officeDocument/2006/relationships/control" Target="activeX/activeX336.xml"/><Relationship Id="rId88" Type="http://schemas.openxmlformats.org/officeDocument/2006/relationships/control" Target="activeX/activeX75.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40.xml"/><Relationship Id="rId174" Type="http://schemas.openxmlformats.org/officeDocument/2006/relationships/control" Target="activeX/activeX161.xml"/><Relationship Id="rId195" Type="http://schemas.openxmlformats.org/officeDocument/2006/relationships/control" Target="activeX/activeX182.xml"/><Relationship Id="rId209" Type="http://schemas.openxmlformats.org/officeDocument/2006/relationships/control" Target="activeX/activeX196.xml"/><Relationship Id="rId360" Type="http://schemas.openxmlformats.org/officeDocument/2006/relationships/control" Target="activeX/activeX347.xml"/><Relationship Id="rId381" Type="http://schemas.openxmlformats.org/officeDocument/2006/relationships/control" Target="activeX/activeX368.xml"/><Relationship Id="rId220" Type="http://schemas.openxmlformats.org/officeDocument/2006/relationships/control" Target="activeX/activeX207.xml"/><Relationship Id="rId241" Type="http://schemas.openxmlformats.org/officeDocument/2006/relationships/control" Target="activeX/activeX228.xml"/><Relationship Id="rId15" Type="http://schemas.openxmlformats.org/officeDocument/2006/relationships/control" Target="activeX/activeX4.xml"/><Relationship Id="rId36" Type="http://schemas.openxmlformats.org/officeDocument/2006/relationships/control" Target="activeX/activeX23.xml"/><Relationship Id="rId57" Type="http://schemas.openxmlformats.org/officeDocument/2006/relationships/control" Target="activeX/activeX44.xml"/><Relationship Id="rId262" Type="http://schemas.openxmlformats.org/officeDocument/2006/relationships/control" Target="activeX/activeX249.xml"/><Relationship Id="rId283" Type="http://schemas.openxmlformats.org/officeDocument/2006/relationships/control" Target="activeX/activeX270.xml"/><Relationship Id="rId318" Type="http://schemas.openxmlformats.org/officeDocument/2006/relationships/control" Target="activeX/activeX305.xml"/><Relationship Id="rId339" Type="http://schemas.openxmlformats.org/officeDocument/2006/relationships/control" Target="activeX/activeX326.xml"/><Relationship Id="rId78" Type="http://schemas.openxmlformats.org/officeDocument/2006/relationships/control" Target="activeX/activeX65.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control" Target="activeX/activeX130.xml"/><Relationship Id="rId164" Type="http://schemas.openxmlformats.org/officeDocument/2006/relationships/control" Target="activeX/activeX151.xml"/><Relationship Id="rId185" Type="http://schemas.openxmlformats.org/officeDocument/2006/relationships/control" Target="activeX/activeX172.xml"/><Relationship Id="rId350" Type="http://schemas.openxmlformats.org/officeDocument/2006/relationships/control" Target="activeX/activeX337.xml"/><Relationship Id="rId371" Type="http://schemas.openxmlformats.org/officeDocument/2006/relationships/control" Target="activeX/activeX358.xml"/><Relationship Id="rId406" Type="http://schemas.openxmlformats.org/officeDocument/2006/relationships/control" Target="activeX/activeX393.xml"/><Relationship Id="rId9" Type="http://schemas.openxmlformats.org/officeDocument/2006/relationships/endnotes" Target="endnotes.xml"/><Relationship Id="rId210" Type="http://schemas.openxmlformats.org/officeDocument/2006/relationships/control" Target="activeX/activeX197.xml"/><Relationship Id="rId392" Type="http://schemas.openxmlformats.org/officeDocument/2006/relationships/control" Target="activeX/activeX379.xml"/><Relationship Id="rId26" Type="http://schemas.openxmlformats.org/officeDocument/2006/relationships/control" Target="activeX/activeX13.xml"/><Relationship Id="rId231" Type="http://schemas.openxmlformats.org/officeDocument/2006/relationships/control" Target="activeX/activeX218.xml"/><Relationship Id="rId252" Type="http://schemas.openxmlformats.org/officeDocument/2006/relationships/control" Target="activeX/activeX239.xml"/><Relationship Id="rId273" Type="http://schemas.openxmlformats.org/officeDocument/2006/relationships/control" Target="activeX/activeX260.xml"/><Relationship Id="rId294" Type="http://schemas.openxmlformats.org/officeDocument/2006/relationships/control" Target="activeX/activeX281.xml"/><Relationship Id="rId308" Type="http://schemas.openxmlformats.org/officeDocument/2006/relationships/control" Target="activeX/activeX295.xml"/><Relationship Id="rId329" Type="http://schemas.openxmlformats.org/officeDocument/2006/relationships/control" Target="activeX/activeX316.xml"/><Relationship Id="rId47" Type="http://schemas.openxmlformats.org/officeDocument/2006/relationships/control" Target="activeX/activeX34.xml"/><Relationship Id="rId68" Type="http://schemas.openxmlformats.org/officeDocument/2006/relationships/control" Target="activeX/activeX55.xml"/><Relationship Id="rId89" Type="http://schemas.openxmlformats.org/officeDocument/2006/relationships/control" Target="activeX/activeX76.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1.xml"/><Relationship Id="rId175" Type="http://schemas.openxmlformats.org/officeDocument/2006/relationships/control" Target="activeX/activeX162.xml"/><Relationship Id="rId340" Type="http://schemas.openxmlformats.org/officeDocument/2006/relationships/control" Target="activeX/activeX327.xml"/><Relationship Id="rId361" Type="http://schemas.openxmlformats.org/officeDocument/2006/relationships/control" Target="activeX/activeX348.xml"/><Relationship Id="rId196" Type="http://schemas.openxmlformats.org/officeDocument/2006/relationships/control" Target="activeX/activeX183.xml"/><Relationship Id="rId200" Type="http://schemas.openxmlformats.org/officeDocument/2006/relationships/control" Target="activeX/activeX187.xml"/><Relationship Id="rId382" Type="http://schemas.openxmlformats.org/officeDocument/2006/relationships/control" Target="activeX/activeX369.xml"/><Relationship Id="rId16" Type="http://schemas.openxmlformats.org/officeDocument/2006/relationships/control" Target="activeX/activeX5.xml"/><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control" Target="activeX/activeX250.xml"/><Relationship Id="rId284" Type="http://schemas.openxmlformats.org/officeDocument/2006/relationships/control" Target="activeX/activeX271.xml"/><Relationship Id="rId319" Type="http://schemas.openxmlformats.org/officeDocument/2006/relationships/control" Target="activeX/activeX306.xml"/><Relationship Id="rId37" Type="http://schemas.openxmlformats.org/officeDocument/2006/relationships/control" Target="activeX/activeX24.xml"/><Relationship Id="rId58" Type="http://schemas.openxmlformats.org/officeDocument/2006/relationships/control" Target="activeX/activeX45.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1.xml"/><Relationship Id="rId330" Type="http://schemas.openxmlformats.org/officeDocument/2006/relationships/control" Target="activeX/activeX317.xml"/><Relationship Id="rId90" Type="http://schemas.openxmlformats.org/officeDocument/2006/relationships/control" Target="activeX/activeX77.xml"/><Relationship Id="rId165" Type="http://schemas.openxmlformats.org/officeDocument/2006/relationships/control" Target="activeX/activeX152.xml"/><Relationship Id="rId186" Type="http://schemas.openxmlformats.org/officeDocument/2006/relationships/control" Target="activeX/activeX173.xml"/><Relationship Id="rId351" Type="http://schemas.openxmlformats.org/officeDocument/2006/relationships/control" Target="activeX/activeX338.xml"/><Relationship Id="rId372" Type="http://schemas.openxmlformats.org/officeDocument/2006/relationships/control" Target="activeX/activeX359.xml"/><Relationship Id="rId393" Type="http://schemas.openxmlformats.org/officeDocument/2006/relationships/control" Target="activeX/activeX380.xml"/><Relationship Id="rId407" Type="http://schemas.openxmlformats.org/officeDocument/2006/relationships/control" Target="activeX/activeX394.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40.xml"/><Relationship Id="rId274" Type="http://schemas.openxmlformats.org/officeDocument/2006/relationships/control" Target="activeX/activeX261.xml"/><Relationship Id="rId295" Type="http://schemas.openxmlformats.org/officeDocument/2006/relationships/control" Target="activeX/activeX282.xml"/><Relationship Id="rId309" Type="http://schemas.openxmlformats.org/officeDocument/2006/relationships/control" Target="activeX/activeX296.xml"/><Relationship Id="rId27" Type="http://schemas.openxmlformats.org/officeDocument/2006/relationships/control" Target="activeX/activeX14.xml"/><Relationship Id="rId48" Type="http://schemas.openxmlformats.org/officeDocument/2006/relationships/control" Target="activeX/activeX35.xml"/><Relationship Id="rId69" Type="http://schemas.openxmlformats.org/officeDocument/2006/relationships/control" Target="activeX/activeX56.xml"/><Relationship Id="rId113" Type="http://schemas.openxmlformats.org/officeDocument/2006/relationships/control" Target="activeX/activeX100.xml"/><Relationship Id="rId134" Type="http://schemas.openxmlformats.org/officeDocument/2006/relationships/control" Target="activeX/activeX121.xml"/><Relationship Id="rId320" Type="http://schemas.openxmlformats.org/officeDocument/2006/relationships/control" Target="activeX/activeX307.xml"/><Relationship Id="rId80" Type="http://schemas.openxmlformats.org/officeDocument/2006/relationships/control" Target="activeX/activeX67.xml"/><Relationship Id="rId155" Type="http://schemas.openxmlformats.org/officeDocument/2006/relationships/control" Target="activeX/activeX142.xml"/><Relationship Id="rId176" Type="http://schemas.openxmlformats.org/officeDocument/2006/relationships/control" Target="activeX/activeX163.xml"/><Relationship Id="rId197" Type="http://schemas.openxmlformats.org/officeDocument/2006/relationships/control" Target="activeX/activeX184.xml"/><Relationship Id="rId341" Type="http://schemas.openxmlformats.org/officeDocument/2006/relationships/control" Target="activeX/activeX328.xml"/><Relationship Id="rId362" Type="http://schemas.openxmlformats.org/officeDocument/2006/relationships/control" Target="activeX/activeX349.xml"/><Relationship Id="rId383" Type="http://schemas.openxmlformats.org/officeDocument/2006/relationships/control" Target="activeX/activeX370.xml"/><Relationship Id="rId201" Type="http://schemas.openxmlformats.org/officeDocument/2006/relationships/control" Target="activeX/activeX188.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control" Target="activeX/activeX251.xml"/><Relationship Id="rId285" Type="http://schemas.openxmlformats.org/officeDocument/2006/relationships/control" Target="activeX/activeX272.xml"/><Relationship Id="rId17" Type="http://schemas.openxmlformats.org/officeDocument/2006/relationships/image" Target="media/image3.wmf"/><Relationship Id="rId38" Type="http://schemas.openxmlformats.org/officeDocument/2006/relationships/control" Target="activeX/activeX25.xml"/><Relationship Id="rId59" Type="http://schemas.openxmlformats.org/officeDocument/2006/relationships/control" Target="activeX/activeX46.xml"/><Relationship Id="rId103" Type="http://schemas.openxmlformats.org/officeDocument/2006/relationships/control" Target="activeX/activeX90.xml"/><Relationship Id="rId124" Type="http://schemas.openxmlformats.org/officeDocument/2006/relationships/control" Target="activeX/activeX111.xml"/><Relationship Id="rId310" Type="http://schemas.openxmlformats.org/officeDocument/2006/relationships/control" Target="activeX/activeX297.xml"/><Relationship Id="rId70" Type="http://schemas.openxmlformats.org/officeDocument/2006/relationships/control" Target="activeX/activeX57.xml"/><Relationship Id="rId91" Type="http://schemas.openxmlformats.org/officeDocument/2006/relationships/control" Target="activeX/activeX78.xml"/><Relationship Id="rId145" Type="http://schemas.openxmlformats.org/officeDocument/2006/relationships/control" Target="activeX/activeX132.xml"/><Relationship Id="rId166" Type="http://schemas.openxmlformats.org/officeDocument/2006/relationships/control" Target="activeX/activeX153.xml"/><Relationship Id="rId187" Type="http://schemas.openxmlformats.org/officeDocument/2006/relationships/control" Target="activeX/activeX174.xml"/><Relationship Id="rId331" Type="http://schemas.openxmlformats.org/officeDocument/2006/relationships/control" Target="activeX/activeX318.xml"/><Relationship Id="rId352" Type="http://schemas.openxmlformats.org/officeDocument/2006/relationships/control" Target="activeX/activeX339.xml"/><Relationship Id="rId373" Type="http://schemas.openxmlformats.org/officeDocument/2006/relationships/control" Target="activeX/activeX360.xml"/><Relationship Id="rId394" Type="http://schemas.openxmlformats.org/officeDocument/2006/relationships/control" Target="activeX/activeX381.xml"/><Relationship Id="rId408" Type="http://schemas.openxmlformats.org/officeDocument/2006/relationships/control" Target="activeX/activeX395.xml"/><Relationship Id="rId1" Type="http://schemas.openxmlformats.org/officeDocument/2006/relationships/customXml" Target="../customXml/item1.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1.xml"/><Relationship Id="rId28" Type="http://schemas.openxmlformats.org/officeDocument/2006/relationships/control" Target="activeX/activeX15.xml"/><Relationship Id="rId49" Type="http://schemas.openxmlformats.org/officeDocument/2006/relationships/control" Target="activeX/activeX36.xml"/><Relationship Id="rId114" Type="http://schemas.openxmlformats.org/officeDocument/2006/relationships/control" Target="activeX/activeX101.xml"/><Relationship Id="rId275" Type="http://schemas.openxmlformats.org/officeDocument/2006/relationships/control" Target="activeX/activeX262.xml"/><Relationship Id="rId296" Type="http://schemas.openxmlformats.org/officeDocument/2006/relationships/control" Target="activeX/activeX283.xml"/><Relationship Id="rId300" Type="http://schemas.openxmlformats.org/officeDocument/2006/relationships/control" Target="activeX/activeX287.xml"/><Relationship Id="rId60" Type="http://schemas.openxmlformats.org/officeDocument/2006/relationships/control" Target="activeX/activeX47.xml"/><Relationship Id="rId81" Type="http://schemas.openxmlformats.org/officeDocument/2006/relationships/control" Target="activeX/activeX68.xml"/><Relationship Id="rId135" Type="http://schemas.openxmlformats.org/officeDocument/2006/relationships/control" Target="activeX/activeX122.xml"/><Relationship Id="rId156" Type="http://schemas.openxmlformats.org/officeDocument/2006/relationships/control" Target="activeX/activeX143.xml"/><Relationship Id="rId177" Type="http://schemas.openxmlformats.org/officeDocument/2006/relationships/control" Target="activeX/activeX164.xml"/><Relationship Id="rId198" Type="http://schemas.openxmlformats.org/officeDocument/2006/relationships/control" Target="activeX/activeX185.xml"/><Relationship Id="rId321" Type="http://schemas.openxmlformats.org/officeDocument/2006/relationships/control" Target="activeX/activeX308.xml"/><Relationship Id="rId342" Type="http://schemas.openxmlformats.org/officeDocument/2006/relationships/control" Target="activeX/activeX329.xml"/><Relationship Id="rId363" Type="http://schemas.openxmlformats.org/officeDocument/2006/relationships/control" Target="activeX/activeX350.xml"/><Relationship Id="rId384" Type="http://schemas.openxmlformats.org/officeDocument/2006/relationships/control" Target="activeX/activeX371.xml"/><Relationship Id="rId202" Type="http://schemas.openxmlformats.org/officeDocument/2006/relationships/control" Target="activeX/activeX189.xml"/><Relationship Id="rId223" Type="http://schemas.openxmlformats.org/officeDocument/2006/relationships/control" Target="activeX/activeX210.xml"/><Relationship Id="rId244" Type="http://schemas.openxmlformats.org/officeDocument/2006/relationships/control" Target="activeX/activeX231.xml"/><Relationship Id="rId18" Type="http://schemas.openxmlformats.org/officeDocument/2006/relationships/control" Target="activeX/activeX6.xml"/><Relationship Id="rId39" Type="http://schemas.openxmlformats.org/officeDocument/2006/relationships/control" Target="activeX/activeX26.xml"/><Relationship Id="rId265" Type="http://schemas.openxmlformats.org/officeDocument/2006/relationships/control" Target="activeX/activeX252.xml"/><Relationship Id="rId286" Type="http://schemas.openxmlformats.org/officeDocument/2006/relationships/control" Target="activeX/activeX273.xml"/><Relationship Id="rId50" Type="http://schemas.openxmlformats.org/officeDocument/2006/relationships/control" Target="activeX/activeX37.xml"/><Relationship Id="rId104" Type="http://schemas.openxmlformats.org/officeDocument/2006/relationships/control" Target="activeX/activeX91.xml"/><Relationship Id="rId125" Type="http://schemas.openxmlformats.org/officeDocument/2006/relationships/control" Target="activeX/activeX112.xml"/><Relationship Id="rId146" Type="http://schemas.openxmlformats.org/officeDocument/2006/relationships/control" Target="activeX/activeX133.xml"/><Relationship Id="rId167" Type="http://schemas.openxmlformats.org/officeDocument/2006/relationships/control" Target="activeX/activeX154.xml"/><Relationship Id="rId188" Type="http://schemas.openxmlformats.org/officeDocument/2006/relationships/control" Target="activeX/activeX175.xml"/><Relationship Id="rId311" Type="http://schemas.openxmlformats.org/officeDocument/2006/relationships/control" Target="activeX/activeX298.xml"/><Relationship Id="rId332" Type="http://schemas.openxmlformats.org/officeDocument/2006/relationships/control" Target="activeX/activeX319.xml"/><Relationship Id="rId353" Type="http://schemas.openxmlformats.org/officeDocument/2006/relationships/control" Target="activeX/activeX340.xml"/><Relationship Id="rId374" Type="http://schemas.openxmlformats.org/officeDocument/2006/relationships/control" Target="activeX/activeX361.xml"/><Relationship Id="rId395" Type="http://schemas.openxmlformats.org/officeDocument/2006/relationships/control" Target="activeX/activeX382.xml"/><Relationship Id="rId409" Type="http://schemas.openxmlformats.org/officeDocument/2006/relationships/footer" Target="footer1.xml"/><Relationship Id="rId71" Type="http://schemas.openxmlformats.org/officeDocument/2006/relationships/control" Target="activeX/activeX58.xml"/><Relationship Id="rId92" Type="http://schemas.openxmlformats.org/officeDocument/2006/relationships/control" Target="activeX/activeX79.xml"/><Relationship Id="rId213" Type="http://schemas.openxmlformats.org/officeDocument/2006/relationships/control" Target="activeX/activeX200.xml"/><Relationship Id="rId234" Type="http://schemas.openxmlformats.org/officeDocument/2006/relationships/control" Target="activeX/activeX221.xml"/><Relationship Id="rId2" Type="http://schemas.openxmlformats.org/officeDocument/2006/relationships/customXml" Target="../customXml/item2.xml"/><Relationship Id="rId29" Type="http://schemas.openxmlformats.org/officeDocument/2006/relationships/control" Target="activeX/activeX16.xml"/><Relationship Id="rId255" Type="http://schemas.openxmlformats.org/officeDocument/2006/relationships/control" Target="activeX/activeX242.xml"/><Relationship Id="rId276" Type="http://schemas.openxmlformats.org/officeDocument/2006/relationships/control" Target="activeX/activeX263.xml"/><Relationship Id="rId297" Type="http://schemas.openxmlformats.org/officeDocument/2006/relationships/control" Target="activeX/activeX284.xml"/><Relationship Id="rId40" Type="http://schemas.openxmlformats.org/officeDocument/2006/relationships/control" Target="activeX/activeX27.xml"/><Relationship Id="rId115" Type="http://schemas.openxmlformats.org/officeDocument/2006/relationships/control" Target="activeX/activeX102.xml"/><Relationship Id="rId136" Type="http://schemas.openxmlformats.org/officeDocument/2006/relationships/control" Target="activeX/activeX123.xml"/><Relationship Id="rId157" Type="http://schemas.openxmlformats.org/officeDocument/2006/relationships/control" Target="activeX/activeX144.xml"/><Relationship Id="rId178" Type="http://schemas.openxmlformats.org/officeDocument/2006/relationships/control" Target="activeX/activeX165.xml"/><Relationship Id="rId301" Type="http://schemas.openxmlformats.org/officeDocument/2006/relationships/control" Target="activeX/activeX288.xml"/><Relationship Id="rId322" Type="http://schemas.openxmlformats.org/officeDocument/2006/relationships/control" Target="activeX/activeX309.xml"/><Relationship Id="rId343" Type="http://schemas.openxmlformats.org/officeDocument/2006/relationships/control" Target="activeX/activeX330.xml"/><Relationship Id="rId364" Type="http://schemas.openxmlformats.org/officeDocument/2006/relationships/control" Target="activeX/activeX351.xml"/><Relationship Id="rId61" Type="http://schemas.openxmlformats.org/officeDocument/2006/relationships/control" Target="activeX/activeX48.xml"/><Relationship Id="rId82" Type="http://schemas.openxmlformats.org/officeDocument/2006/relationships/control" Target="activeX/activeX69.xml"/><Relationship Id="rId199" Type="http://schemas.openxmlformats.org/officeDocument/2006/relationships/control" Target="activeX/activeX186.xml"/><Relationship Id="rId203" Type="http://schemas.openxmlformats.org/officeDocument/2006/relationships/control" Target="activeX/activeX190.xml"/><Relationship Id="rId385" Type="http://schemas.openxmlformats.org/officeDocument/2006/relationships/control" Target="activeX/activeX372.xml"/><Relationship Id="rId19" Type="http://schemas.openxmlformats.org/officeDocument/2006/relationships/control" Target="activeX/activeX7.xml"/><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control" Target="activeX/activeX253.xml"/><Relationship Id="rId287" Type="http://schemas.openxmlformats.org/officeDocument/2006/relationships/control" Target="activeX/activeX274.xml"/><Relationship Id="rId410" Type="http://schemas.openxmlformats.org/officeDocument/2006/relationships/fontTable" Target="fontTable.xml"/><Relationship Id="rId30" Type="http://schemas.openxmlformats.org/officeDocument/2006/relationships/control" Target="activeX/activeX17.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312" Type="http://schemas.openxmlformats.org/officeDocument/2006/relationships/control" Target="activeX/activeX299.xml"/><Relationship Id="rId333" Type="http://schemas.openxmlformats.org/officeDocument/2006/relationships/control" Target="activeX/activeX320.xml"/><Relationship Id="rId354" Type="http://schemas.openxmlformats.org/officeDocument/2006/relationships/control" Target="activeX/activeX341.xml"/><Relationship Id="rId51" Type="http://schemas.openxmlformats.org/officeDocument/2006/relationships/control" Target="activeX/activeX38.xml"/><Relationship Id="rId72" Type="http://schemas.openxmlformats.org/officeDocument/2006/relationships/control" Target="activeX/activeX59.xml"/><Relationship Id="rId93" Type="http://schemas.openxmlformats.org/officeDocument/2006/relationships/control" Target="activeX/activeX80.xml"/><Relationship Id="rId189" Type="http://schemas.openxmlformats.org/officeDocument/2006/relationships/control" Target="activeX/activeX176.xml"/><Relationship Id="rId375" Type="http://schemas.openxmlformats.org/officeDocument/2006/relationships/control" Target="activeX/activeX362.xml"/><Relationship Id="rId396" Type="http://schemas.openxmlformats.org/officeDocument/2006/relationships/control" Target="activeX/activeX383.xml"/><Relationship Id="rId3" Type="http://schemas.openxmlformats.org/officeDocument/2006/relationships/customXml" Target="../customXml/item3.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3.xml"/><Relationship Id="rId277" Type="http://schemas.openxmlformats.org/officeDocument/2006/relationships/control" Target="activeX/activeX264.xml"/><Relationship Id="rId298" Type="http://schemas.openxmlformats.org/officeDocument/2006/relationships/control" Target="activeX/activeX285.xml"/><Relationship Id="rId400" Type="http://schemas.openxmlformats.org/officeDocument/2006/relationships/control" Target="activeX/activeX387.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5.xml"/><Relationship Id="rId302" Type="http://schemas.openxmlformats.org/officeDocument/2006/relationships/control" Target="activeX/activeX289.xml"/><Relationship Id="rId323" Type="http://schemas.openxmlformats.org/officeDocument/2006/relationships/control" Target="activeX/activeX310.xml"/><Relationship Id="rId344" Type="http://schemas.openxmlformats.org/officeDocument/2006/relationships/control" Target="activeX/activeX331.xml"/><Relationship Id="rId20" Type="http://schemas.openxmlformats.org/officeDocument/2006/relationships/image" Target="media/image4.wmf"/><Relationship Id="rId41" Type="http://schemas.openxmlformats.org/officeDocument/2006/relationships/control" Target="activeX/activeX28.xml"/><Relationship Id="rId62" Type="http://schemas.openxmlformats.org/officeDocument/2006/relationships/control" Target="activeX/activeX49.xml"/><Relationship Id="rId83" Type="http://schemas.openxmlformats.org/officeDocument/2006/relationships/control" Target="activeX/activeX70.xml"/><Relationship Id="rId179" Type="http://schemas.openxmlformats.org/officeDocument/2006/relationships/control" Target="activeX/activeX166.xml"/><Relationship Id="rId365" Type="http://schemas.openxmlformats.org/officeDocument/2006/relationships/control" Target="activeX/activeX352.xml"/><Relationship Id="rId386" Type="http://schemas.openxmlformats.org/officeDocument/2006/relationships/control" Target="activeX/activeX373.xm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control" Target="activeX/activeX254.xml"/><Relationship Id="rId288" Type="http://schemas.openxmlformats.org/officeDocument/2006/relationships/control" Target="activeX/activeX275.xml"/><Relationship Id="rId411" Type="http://schemas.openxmlformats.org/officeDocument/2006/relationships/theme" Target="theme/theme1.xml"/><Relationship Id="rId106" Type="http://schemas.openxmlformats.org/officeDocument/2006/relationships/control" Target="activeX/activeX93.xml"/><Relationship Id="rId127" Type="http://schemas.openxmlformats.org/officeDocument/2006/relationships/control" Target="activeX/activeX114.xml"/><Relationship Id="rId313" Type="http://schemas.openxmlformats.org/officeDocument/2006/relationships/control" Target="activeX/activeX300.xml"/><Relationship Id="rId10" Type="http://schemas.openxmlformats.org/officeDocument/2006/relationships/image" Target="media/image1.wmf"/><Relationship Id="rId31" Type="http://schemas.openxmlformats.org/officeDocument/2006/relationships/control" Target="activeX/activeX18.xml"/><Relationship Id="rId52" Type="http://schemas.openxmlformats.org/officeDocument/2006/relationships/control" Target="activeX/activeX39.xml"/><Relationship Id="rId73" Type="http://schemas.openxmlformats.org/officeDocument/2006/relationships/control" Target="activeX/activeX60.xml"/><Relationship Id="rId94" Type="http://schemas.openxmlformats.org/officeDocument/2006/relationships/control" Target="activeX/activeX81.xml"/><Relationship Id="rId148" Type="http://schemas.openxmlformats.org/officeDocument/2006/relationships/control" Target="activeX/activeX135.xml"/><Relationship Id="rId169" Type="http://schemas.openxmlformats.org/officeDocument/2006/relationships/control" Target="activeX/activeX156.xml"/><Relationship Id="rId334" Type="http://schemas.openxmlformats.org/officeDocument/2006/relationships/control" Target="activeX/activeX321.xml"/><Relationship Id="rId355" Type="http://schemas.openxmlformats.org/officeDocument/2006/relationships/control" Target="activeX/activeX342.xml"/><Relationship Id="rId376" Type="http://schemas.openxmlformats.org/officeDocument/2006/relationships/control" Target="activeX/activeX363.xml"/><Relationship Id="rId397" Type="http://schemas.openxmlformats.org/officeDocument/2006/relationships/control" Target="activeX/activeX384.xml"/><Relationship Id="rId4" Type="http://schemas.openxmlformats.org/officeDocument/2006/relationships/numbering" Target="numbering.xml"/><Relationship Id="rId180" Type="http://schemas.openxmlformats.org/officeDocument/2006/relationships/control" Target="activeX/activeX167.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4.xml"/><Relationship Id="rId278" Type="http://schemas.openxmlformats.org/officeDocument/2006/relationships/control" Target="activeX/activeX265.xml"/><Relationship Id="rId401" Type="http://schemas.openxmlformats.org/officeDocument/2006/relationships/control" Target="activeX/activeX388.xml"/><Relationship Id="rId303" Type="http://schemas.openxmlformats.org/officeDocument/2006/relationships/control" Target="activeX/activeX290.xml"/><Relationship Id="rId42" Type="http://schemas.openxmlformats.org/officeDocument/2006/relationships/control" Target="activeX/activeX29.xml"/><Relationship Id="rId84" Type="http://schemas.openxmlformats.org/officeDocument/2006/relationships/control" Target="activeX/activeX71.xml"/><Relationship Id="rId138" Type="http://schemas.openxmlformats.org/officeDocument/2006/relationships/control" Target="activeX/activeX125.xml"/><Relationship Id="rId345" Type="http://schemas.openxmlformats.org/officeDocument/2006/relationships/control" Target="activeX/activeX332.xml"/><Relationship Id="rId387" Type="http://schemas.openxmlformats.org/officeDocument/2006/relationships/control" Target="activeX/activeX374.xml"/><Relationship Id="rId191" Type="http://schemas.openxmlformats.org/officeDocument/2006/relationships/control" Target="activeX/activeX178.xml"/><Relationship Id="rId205" Type="http://schemas.openxmlformats.org/officeDocument/2006/relationships/control" Target="activeX/activeX192.xml"/><Relationship Id="rId247" Type="http://schemas.openxmlformats.org/officeDocument/2006/relationships/control" Target="activeX/activeX234.xml"/><Relationship Id="rId107" Type="http://schemas.openxmlformats.org/officeDocument/2006/relationships/control" Target="activeX/activeX94.xml"/><Relationship Id="rId289" Type="http://schemas.openxmlformats.org/officeDocument/2006/relationships/control" Target="activeX/activeX276.xml"/><Relationship Id="rId11" Type="http://schemas.openxmlformats.org/officeDocument/2006/relationships/control" Target="activeX/activeX1.xml"/><Relationship Id="rId53" Type="http://schemas.openxmlformats.org/officeDocument/2006/relationships/control" Target="activeX/activeX40.xml"/><Relationship Id="rId149" Type="http://schemas.openxmlformats.org/officeDocument/2006/relationships/control" Target="activeX/activeX136.xml"/><Relationship Id="rId314" Type="http://schemas.openxmlformats.org/officeDocument/2006/relationships/control" Target="activeX/activeX301.xml"/><Relationship Id="rId356" Type="http://schemas.openxmlformats.org/officeDocument/2006/relationships/control" Target="activeX/activeX343.xml"/><Relationship Id="rId398" Type="http://schemas.openxmlformats.org/officeDocument/2006/relationships/control" Target="activeX/activeX38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3FFF842C-6CA9-4C66-A510-586A3618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443</TotalTime>
  <Pages>22</Pages>
  <Words>5610</Words>
  <Characters>31982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SAfe 4.5 POPM Certification</vt:lpstr>
    </vt:vector>
  </TitlesOfParts>
  <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POPM Certification</dc:title>
  <dc:subject>Sriram balasubramanian</dc:subject>
  <dc:creator>hp</dc:creator>
  <cp:keywords/>
  <cp:lastModifiedBy>Srinivasan Rajaraman</cp:lastModifiedBy>
  <cp:revision>188</cp:revision>
  <dcterms:created xsi:type="dcterms:W3CDTF">2017-03-11T02:45:00Z</dcterms:created>
  <dcterms:modified xsi:type="dcterms:W3CDTF">2018-02-01T10:45:00Z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
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8250295"/>
        <w:docPartObj>
          <w:docPartGallery w:val="Cover Pages"/>
          <w:docPartUnique/>
        </w:docPartObj>
      </w:sdtPr>
      <w:sdtEndPr/>
      <w:sdtContent>
        <w:p w:rsidR="00543D1C" w:rsidRDefault="00543D1C">
          <w:r>
            <w:rPr>
              <w:noProof/>
              <w:lang w:val="en-IN"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9D7D75" w:rsidRDefault="009D7D75">
                                    <w:pPr>
                                      <w:pStyle w:val="Title"/>
                                      <w:jc w:val="right"/>
                                      <w:rPr>
                                        <w:caps w:val="0"/>
                                        <w:color w:val="FFFFFF" w:themeColor="background1"/>
                                        <w:sz w:val="80"/>
                                        <w:szCs w:val="80"/>
                                      </w:rPr>
                                    </w:pPr>
                                    <w:r w:rsidRPr="00857E79">
                                      <w:rPr>
                                        <w:rFonts w:ascii="Arial" w:eastAsia="Times New Roman" w:hAnsi="Arial" w:cs="Arial"/>
                                        <w:b/>
                                        <w:bCs/>
                                        <w:color w:val="FFFFFF" w:themeColor="background1"/>
                                        <w:kern w:val="36"/>
                                        <w:sz w:val="48"/>
                                        <w:szCs w:val="48"/>
                                        <w:lang w:val="en-IN" w:eastAsia="en-IN"/>
                                      </w:rPr>
                                      <w:t xml:space="preserve">SAfe 4.5 </w:t>
                                    </w:r>
                                    <w:r>
                                      <w:rPr>
                                        <w:rFonts w:ascii="Arial" w:eastAsia="Times New Roman" w:hAnsi="Arial" w:cs="Arial"/>
                                        <w:b/>
                                        <w:bCs/>
                                        <w:color w:val="FFFFFF" w:themeColor="background1"/>
                                        <w:kern w:val="36"/>
                                        <w:sz w:val="48"/>
                                        <w:szCs w:val="48"/>
                                        <w:lang w:val="en-IN" w:eastAsia="en-IN"/>
                                      </w:rPr>
                                      <w:t>Advance scrum master</w:t>
                                    </w:r>
                                    <w:r w:rsidRPr="00857E79">
                                      <w:rPr>
                                        <w:rFonts w:ascii="Arial" w:eastAsia="Times New Roman" w:hAnsi="Arial" w:cs="Arial"/>
                                        <w:b/>
                                        <w:bCs/>
                                        <w:color w:val="FFFFFF" w:themeColor="background1"/>
                                        <w:kern w:val="36"/>
                                        <w:sz w:val="48"/>
                                        <w:szCs w:val="48"/>
                                        <w:lang w:val="en-IN" w:eastAsia="en-IN"/>
                                      </w:rPr>
                                      <w:t xml:space="preserve"> Certification</w:t>
                                    </w:r>
                                  </w:p>
                                </w:sdtContent>
                              </w:sdt>
                              <w:p w:rsidR="009D7D75" w:rsidRDefault="009D7D75">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EndPr/>
                                <w:sdtContent>
                                  <w:p w:rsidR="009D7D75" w:rsidRPr="007C6A21" w:rsidRDefault="009D7D75">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ffc000 [3204]" stroked="f">
                    <v:textbox inset="21.6pt,1in,21.6pt">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D7D75" w:rsidRDefault="009D7D75">
                              <w:pPr>
                                <w:pStyle w:val="Title"/>
                                <w:jc w:val="right"/>
                                <w:rPr>
                                  <w:caps w:val="0"/>
                                  <w:color w:val="FFFFFF" w:themeColor="background1"/>
                                  <w:sz w:val="80"/>
                                  <w:szCs w:val="80"/>
                                </w:rPr>
                              </w:pPr>
                              <w:r w:rsidRPr="00857E79">
                                <w:rPr>
                                  <w:rFonts w:ascii="Arial" w:eastAsia="Times New Roman" w:hAnsi="Arial" w:cs="Arial"/>
                                  <w:b/>
                                  <w:bCs/>
                                  <w:color w:val="FFFFFF" w:themeColor="background1"/>
                                  <w:kern w:val="36"/>
                                  <w:sz w:val="48"/>
                                  <w:szCs w:val="48"/>
                                  <w:lang w:val="en-IN" w:eastAsia="en-IN"/>
                                </w:rPr>
                                <w:t xml:space="preserve">SAfe 4.5 </w:t>
                              </w:r>
                              <w:r>
                                <w:rPr>
                                  <w:rFonts w:ascii="Arial" w:eastAsia="Times New Roman" w:hAnsi="Arial" w:cs="Arial"/>
                                  <w:b/>
                                  <w:bCs/>
                                  <w:color w:val="FFFFFF" w:themeColor="background1"/>
                                  <w:kern w:val="36"/>
                                  <w:sz w:val="48"/>
                                  <w:szCs w:val="48"/>
                                  <w:lang w:val="en-IN" w:eastAsia="en-IN"/>
                                </w:rPr>
                                <w:t>Advance scrum master</w:t>
                              </w:r>
                              <w:r w:rsidRPr="00857E79">
                                <w:rPr>
                                  <w:rFonts w:ascii="Arial" w:eastAsia="Times New Roman" w:hAnsi="Arial" w:cs="Arial"/>
                                  <w:b/>
                                  <w:bCs/>
                                  <w:color w:val="FFFFFF" w:themeColor="background1"/>
                                  <w:kern w:val="36"/>
                                  <w:sz w:val="48"/>
                                  <w:szCs w:val="48"/>
                                  <w:lang w:val="en-IN" w:eastAsia="en-IN"/>
                                </w:rPr>
                                <w:t xml:space="preserve"> Certification</w:t>
                              </w:r>
                            </w:p>
                          </w:sdtContent>
                        </w:sdt>
                        <w:p w:rsidR="009D7D75" w:rsidRDefault="009D7D75">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rsidR="009D7D75" w:rsidRPr="007C6A21" w:rsidRDefault="009D7D75">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v:textbox>
                    <w10:wrap anchorx="page" anchory="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9D7D75" w:rsidRDefault="009D7D75">
                                    <w:pPr>
                                      <w:pStyle w:val="Subtitle"/>
                                      <w:rPr>
                                        <w:color w:val="FFFFFF" w:themeColor="background1"/>
                                      </w:rPr>
                                    </w:pPr>
                                    <w:r>
                                      <w:rPr>
                                        <w:color w:val="FFFFFF" w:themeColor="background1"/>
                                      </w:rPr>
                                      <w:t>Sriram balasubramanian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099bdd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9D7D75" w:rsidRDefault="009D7D75">
                              <w:pPr>
                                <w:pStyle w:val="Subtitle"/>
                                <w:rPr>
                                  <w:color w:val="FFFFFF" w:themeColor="background1"/>
                                </w:rPr>
                              </w:pPr>
                              <w:r>
                                <w:rPr>
                                  <w:color w:val="FFFFFF" w:themeColor="background1"/>
                                </w:rPr>
                                <w:t>Sriram balasubramanian</w:t>
                              </w:r>
                            </w:p>
                          </w:sdtContent>
                        </w:sdt>
                      </w:txbxContent>
                    </v:textbox>
                    <w10:wrap anchorx="page" anchory="page"/>
                  </v:rect>
                </w:pict>
              </mc:Fallback>
            </mc:AlternateContent>
          </w:r>
        </w:p>
        <w:p w:rsidR="00543D1C" w:rsidRDefault="00543D1C"/>
        <w:p w:rsidR="00543D1C" w:rsidRDefault="00543D1C">
          <w:pPr>
            <w:rPr>
              <w:rFonts w:asciiTheme="majorHAnsi" w:eastAsiaTheme="majorEastAsia" w:hAnsiTheme="majorHAnsi" w:cstheme="majorBidi"/>
              <w:caps/>
              <w:color w:val="099BDD" w:themeColor="text2"/>
              <w:spacing w:val="10"/>
              <w:sz w:val="52"/>
              <w:szCs w:val="52"/>
            </w:rPr>
          </w:pPr>
          <w:r>
            <w:br w:type="page"/>
          </w:r>
        </w:p>
      </w:sdtContent>
    </w:sdt>
    <w:p w:rsidR="00C358BC" w:rsidRPr="00927133" w:rsidRDefault="0057024D" w:rsidP="00A633DD">
      <w:pPr>
        <w:pStyle w:val="Title"/>
        <w:jc w:val="center"/>
        <w:rPr>
          <w:sz w:val="36"/>
          <w:szCs w:val="36"/>
        </w:rPr>
      </w:pPr>
      <w:r w:rsidRPr="00927133">
        <w:rPr>
          <w:sz w:val="36"/>
          <w:szCs w:val="36"/>
        </w:rPr>
        <w:lastRenderedPageBreak/>
        <w:t xml:space="preserve">SAFe </w:t>
      </w:r>
      <w:r w:rsidR="00927133" w:rsidRPr="00927133">
        <w:rPr>
          <w:sz w:val="36"/>
          <w:szCs w:val="36"/>
        </w:rPr>
        <w:t xml:space="preserve">4.5 </w:t>
      </w:r>
      <w:r w:rsidR="00D83467">
        <w:rPr>
          <w:sz w:val="36"/>
          <w:szCs w:val="36"/>
        </w:rPr>
        <w:t xml:space="preserve">Advanced </w:t>
      </w:r>
      <w:r w:rsidR="00927133" w:rsidRPr="00927133">
        <w:rPr>
          <w:sz w:val="36"/>
          <w:szCs w:val="36"/>
        </w:rPr>
        <w:t xml:space="preserve">scrum master </w:t>
      </w:r>
      <w:r w:rsidR="00857E79" w:rsidRPr="00927133">
        <w:rPr>
          <w:sz w:val="36"/>
          <w:szCs w:val="36"/>
        </w:rPr>
        <w:t>– practice test</w:t>
      </w:r>
    </w:p>
    <w:p w:rsidR="00C358BC" w:rsidRDefault="00790792">
      <w:pPr>
        <w:pStyle w:val="Heading1"/>
      </w:pPr>
      <w:r>
        <w:t xml:space="preserve">Practice exam </w:t>
      </w:r>
      <w:r w:rsidR="002451D1">
        <w:t>Q</w:t>
      </w:r>
      <w:r w:rsidR="0057024D">
        <w:t xml:space="preserve">uestions </w:t>
      </w:r>
      <w:r w:rsidR="002451D1">
        <w:t>&amp;</w:t>
      </w:r>
      <w:r w:rsidR="0057024D">
        <w:t xml:space="preserve"> </w:t>
      </w:r>
      <w:r w:rsidR="002451D1">
        <w:t>A</w:t>
      </w:r>
      <w:r w:rsidR="0057024D">
        <w:t>nswers</w:t>
      </w:r>
    </w:p>
    <w:p w:rsidR="007406CF" w:rsidRPr="007406CF" w:rsidRDefault="007406CF" w:rsidP="007406CF">
      <w:pPr>
        <w:shd w:val="clear" w:color="auto" w:fill="FFFFFF"/>
        <w:spacing w:before="0" w:after="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b/>
          <w:bCs/>
          <w:color w:val="000000"/>
          <w:sz w:val="21"/>
          <w:szCs w:val="21"/>
          <w:lang w:eastAsia="en-US"/>
        </w:rPr>
        <w:t>During PI Planning, the Scrum of Scrums meetings helps accomplish which two actions? (Choose two.)</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2" type="#_x0000_t75" style="width:20.25pt;height:17.25pt" o:ole="">
            <v:imagedata r:id="rId10" o:title=""/>
          </v:shape>
          <w:control r:id="rId11" w:name="DefaultOcxName" w:shapeid="_x0000_i1562"/>
        </w:object>
      </w:r>
      <w:r w:rsidRPr="007406CF">
        <w:rPr>
          <w:rFonts w:ascii="Helvetica" w:eastAsia="Times New Roman" w:hAnsi="Helvetica" w:cs="Helvetica"/>
          <w:color w:val="000000"/>
          <w:sz w:val="21"/>
          <w:szCs w:val="21"/>
          <w:lang w:eastAsia="en-US"/>
        </w:rPr>
        <w:t>Keeping the planning milestones on track</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65" type="#_x0000_t75" style="width:20.25pt;height:17.25pt" o:ole="">
            <v:imagedata r:id="rId10" o:title=""/>
          </v:shape>
          <w:control r:id="rId12" w:name="DefaultOcxName1" w:shapeid="_x0000_i1565"/>
        </w:object>
      </w:r>
      <w:r w:rsidRPr="007406CF">
        <w:rPr>
          <w:rFonts w:ascii="Helvetica" w:eastAsia="Times New Roman" w:hAnsi="Helvetica" w:cs="Helvetica"/>
          <w:color w:val="000000"/>
          <w:sz w:val="21"/>
          <w:szCs w:val="21"/>
          <w:lang w:eastAsia="en-US"/>
        </w:rPr>
        <w:t>Comparing velocities across the teams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68" type="#_x0000_t75" style="width:20.25pt;height:17.25pt" o:ole="">
            <v:imagedata r:id="rId10" o:title=""/>
          </v:shape>
          <w:control r:id="rId13" w:name="DefaultOcxName2" w:shapeid="_x0000_i1568"/>
        </w:object>
      </w:r>
      <w:r w:rsidRPr="007406CF">
        <w:rPr>
          <w:rFonts w:ascii="Helvetica" w:eastAsia="Times New Roman" w:hAnsi="Helvetica" w:cs="Helvetica"/>
          <w:color w:val="000000"/>
          <w:sz w:val="21"/>
          <w:szCs w:val="21"/>
          <w:lang w:eastAsia="en-US"/>
        </w:rPr>
        <w:t>Exposing risks, impediments, and dependencies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71" type="#_x0000_t75" style="width:20.25pt;height:17.25pt" o:ole="">
            <v:imagedata r:id="rId10" o:title=""/>
          </v:shape>
          <w:control r:id="rId14" w:name="DefaultOcxName3" w:shapeid="_x0000_i1571"/>
        </w:object>
      </w:r>
      <w:r w:rsidRPr="007406CF">
        <w:rPr>
          <w:rFonts w:ascii="Helvetica" w:eastAsia="Times New Roman" w:hAnsi="Helvetica" w:cs="Helvetica"/>
          <w:color w:val="000000"/>
          <w:sz w:val="21"/>
          <w:szCs w:val="21"/>
          <w:lang w:eastAsia="en-US"/>
        </w:rPr>
        <w:t>Looking for ways to increase team velocity</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74" type="#_x0000_t75" style="width:20.25pt;height:17.25pt" o:ole="">
            <v:imagedata r:id="rId10" o:title=""/>
          </v:shape>
          <w:control r:id="rId15" w:name="DefaultOcxName4" w:shapeid="_x0000_i1574"/>
        </w:object>
      </w:r>
      <w:r w:rsidRPr="007406CF">
        <w:rPr>
          <w:rFonts w:ascii="Helvetica" w:eastAsia="Times New Roman" w:hAnsi="Helvetica" w:cs="Helvetica"/>
          <w:color w:val="000000"/>
          <w:sz w:val="21"/>
          <w:szCs w:val="21"/>
          <w:lang w:eastAsia="en-US"/>
        </w:rPr>
        <w:t>Rolling up the PI Business Value objectives</w:t>
      </w:r>
    </w:p>
    <w:p w:rsidR="007406CF" w:rsidRPr="007406CF" w:rsidRDefault="007406CF" w:rsidP="007406CF">
      <w:pPr>
        <w:shd w:val="clear" w:color="auto" w:fill="FFFFFF"/>
        <w:spacing w:before="0" w:after="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b/>
          <w:bCs/>
          <w:color w:val="000000"/>
          <w:sz w:val="21"/>
          <w:szCs w:val="21"/>
          <w:lang w:eastAsia="en-US"/>
        </w:rPr>
        <w:t xml:space="preserve">What action should be taken on Relentless Improvement Backlog items from the </w:t>
      </w:r>
      <w:proofErr w:type="gramStart"/>
      <w:r w:rsidRPr="007406CF">
        <w:rPr>
          <w:rFonts w:ascii="Helvetica" w:eastAsia="Times New Roman" w:hAnsi="Helvetica" w:cs="Helvetica"/>
          <w:b/>
          <w:bCs/>
          <w:color w:val="000000"/>
          <w:sz w:val="21"/>
          <w:szCs w:val="21"/>
          <w:lang w:eastAsia="en-US"/>
        </w:rPr>
        <w:t>Problem Solving</w:t>
      </w:r>
      <w:proofErr w:type="gramEnd"/>
      <w:r w:rsidRPr="007406CF">
        <w:rPr>
          <w:rFonts w:ascii="Helvetica" w:eastAsia="Times New Roman" w:hAnsi="Helvetica" w:cs="Helvetica"/>
          <w:b/>
          <w:bCs/>
          <w:color w:val="000000"/>
          <w:sz w:val="21"/>
          <w:szCs w:val="21"/>
          <w:lang w:eastAsia="en-US"/>
        </w:rPr>
        <w:t xml:space="preserve"> Workshop?</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77" type="#_x0000_t75" style="width:20.25pt;height:17.25pt" o:ole="">
            <v:imagedata r:id="rId16" o:title=""/>
          </v:shape>
          <w:control r:id="rId17" w:name="DefaultOcxName5" w:shapeid="_x0000_i1577"/>
        </w:object>
      </w:r>
      <w:r w:rsidRPr="007406CF">
        <w:rPr>
          <w:rFonts w:ascii="Helvetica" w:eastAsia="Times New Roman" w:hAnsi="Helvetica" w:cs="Helvetica"/>
          <w:color w:val="000000"/>
          <w:sz w:val="21"/>
          <w:szCs w:val="21"/>
          <w:lang w:eastAsia="en-US"/>
        </w:rPr>
        <w:t>Assign points or prioritization levels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80" type="#_x0000_t75" style="width:20.25pt;height:17.25pt" o:ole="">
            <v:imagedata r:id="rId16" o:title=""/>
          </v:shape>
          <w:control r:id="rId18" w:name="DefaultOcxName11" w:shapeid="_x0000_i1580"/>
        </w:object>
      </w:r>
      <w:r w:rsidRPr="007406CF">
        <w:rPr>
          <w:rFonts w:ascii="Helvetica" w:eastAsia="Times New Roman" w:hAnsi="Helvetica" w:cs="Helvetica"/>
          <w:color w:val="000000"/>
          <w:sz w:val="21"/>
          <w:szCs w:val="21"/>
          <w:lang w:eastAsia="en-US"/>
        </w:rPr>
        <w:t>Assign to the team best suited to solve</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83" type="#_x0000_t75" style="width:20.25pt;height:17.25pt" o:ole="">
            <v:imagedata r:id="rId16" o:title=""/>
          </v:shape>
          <w:control r:id="rId19" w:name="DefaultOcxName21" w:shapeid="_x0000_i1583"/>
        </w:object>
      </w:r>
      <w:r w:rsidRPr="007406CF">
        <w:rPr>
          <w:rFonts w:ascii="Helvetica" w:eastAsia="Times New Roman" w:hAnsi="Helvetica" w:cs="Helvetica"/>
          <w:color w:val="000000"/>
          <w:sz w:val="21"/>
          <w:szCs w:val="21"/>
          <w:lang w:eastAsia="en-US"/>
        </w:rPr>
        <w:t>Use as direct input into the PI Planning session that follows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86" type="#_x0000_t75" style="width:20.25pt;height:17.25pt" o:ole="">
            <v:imagedata r:id="rId16" o:title=""/>
          </v:shape>
          <w:control r:id="rId20" w:name="DefaultOcxName31" w:shapeid="_x0000_i1586"/>
        </w:object>
      </w:r>
      <w:r w:rsidRPr="007406CF">
        <w:rPr>
          <w:rFonts w:ascii="Helvetica" w:eastAsia="Times New Roman" w:hAnsi="Helvetica" w:cs="Helvetica"/>
          <w:color w:val="000000"/>
          <w:sz w:val="21"/>
          <w:szCs w:val="21"/>
          <w:lang w:eastAsia="en-US"/>
        </w:rPr>
        <w:t>Calculate for cost before continuing</w:t>
      </w:r>
    </w:p>
    <w:p w:rsidR="007406CF" w:rsidRPr="007406CF" w:rsidRDefault="007406CF" w:rsidP="007406CF">
      <w:pPr>
        <w:shd w:val="clear" w:color="auto" w:fill="FFFFFF"/>
        <w:spacing w:before="0" w:after="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b/>
          <w:bCs/>
          <w:color w:val="000000"/>
          <w:sz w:val="21"/>
          <w:szCs w:val="21"/>
          <w:lang w:eastAsia="en-US"/>
        </w:rPr>
        <w:t>Achieving the goals of Release on Demand requires an understanding of how to decouple what?</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89" type="#_x0000_t75" style="width:20.25pt;height:17.25pt" o:ole="">
            <v:imagedata r:id="rId16" o:title=""/>
          </v:shape>
          <w:control r:id="rId21" w:name="DefaultOcxName6" w:shapeid="_x0000_i1589"/>
        </w:object>
      </w:r>
      <w:r w:rsidRPr="007406CF">
        <w:rPr>
          <w:rFonts w:ascii="Helvetica" w:eastAsia="Times New Roman" w:hAnsi="Helvetica" w:cs="Helvetica"/>
          <w:color w:val="000000"/>
          <w:sz w:val="21"/>
          <w:szCs w:val="21"/>
          <w:lang w:eastAsia="en-US"/>
        </w:rPr>
        <w:t>The Iterations Demos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92" type="#_x0000_t75" style="width:20.25pt;height:17.25pt" o:ole="">
            <v:imagedata r:id="rId16" o:title=""/>
          </v:shape>
          <w:control r:id="rId22" w:name="DefaultOcxName12" w:shapeid="_x0000_i1592"/>
        </w:object>
      </w:r>
      <w:r w:rsidRPr="007406CF">
        <w:rPr>
          <w:rFonts w:ascii="Helvetica" w:eastAsia="Times New Roman" w:hAnsi="Helvetica" w:cs="Helvetica"/>
          <w:color w:val="000000"/>
          <w:sz w:val="21"/>
          <w:szCs w:val="21"/>
          <w:lang w:eastAsia="en-US"/>
        </w:rPr>
        <w:t>The System Demos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95" type="#_x0000_t75" style="width:20.25pt;height:17.25pt" o:ole="">
            <v:imagedata r:id="rId16" o:title=""/>
          </v:shape>
          <w:control r:id="rId23" w:name="DefaultOcxName22" w:shapeid="_x0000_i1595"/>
        </w:object>
      </w:r>
      <w:r w:rsidRPr="007406CF">
        <w:rPr>
          <w:rFonts w:ascii="Helvetica" w:eastAsia="Times New Roman" w:hAnsi="Helvetica" w:cs="Helvetica"/>
          <w:color w:val="000000"/>
          <w:sz w:val="21"/>
          <w:szCs w:val="21"/>
          <w:lang w:eastAsia="en-US"/>
        </w:rPr>
        <w:t>The release from deployment</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598" type="#_x0000_t75" style="width:20.25pt;height:17.25pt" o:ole="">
            <v:imagedata r:id="rId16" o:title=""/>
          </v:shape>
          <w:control r:id="rId24" w:name="DefaultOcxName32" w:shapeid="_x0000_i1598"/>
        </w:object>
      </w:r>
      <w:r w:rsidRPr="007406CF">
        <w:rPr>
          <w:rFonts w:ascii="Helvetica" w:eastAsia="Times New Roman" w:hAnsi="Helvetica" w:cs="Helvetica"/>
          <w:color w:val="000000"/>
          <w:sz w:val="21"/>
          <w:szCs w:val="21"/>
          <w:lang w:eastAsia="en-US"/>
        </w:rPr>
        <w:t>The Project Increment</w:t>
      </w:r>
    </w:p>
    <w:p w:rsidR="007406CF" w:rsidRPr="007406CF" w:rsidRDefault="007406CF" w:rsidP="007406CF">
      <w:pPr>
        <w:shd w:val="clear" w:color="auto" w:fill="FFFFFF"/>
        <w:spacing w:before="0" w:after="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b/>
          <w:bCs/>
          <w:color w:val="000000"/>
          <w:sz w:val="21"/>
          <w:szCs w:val="21"/>
          <w:lang w:eastAsia="en-US"/>
        </w:rPr>
        <w:t>The Development Team may need to learn or acquire new skills. Where is this list of skills found?</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01" type="#_x0000_t75" style="width:20.25pt;height:17.25pt" o:ole="">
            <v:imagedata r:id="rId16" o:title=""/>
          </v:shape>
          <w:control r:id="rId25" w:name="DefaultOcxName7" w:shapeid="_x0000_i1601"/>
        </w:object>
      </w:r>
      <w:r w:rsidRPr="007406CF">
        <w:rPr>
          <w:rFonts w:ascii="Helvetica" w:eastAsia="Times New Roman" w:hAnsi="Helvetica" w:cs="Helvetica"/>
          <w:color w:val="000000"/>
          <w:sz w:val="21"/>
          <w:szCs w:val="21"/>
          <w:lang w:eastAsia="en-US"/>
        </w:rPr>
        <w:t>As part of the outcome of the PI Planning pre-meeting</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04" type="#_x0000_t75" style="width:20.25pt;height:17.25pt" o:ole="">
            <v:imagedata r:id="rId16" o:title=""/>
          </v:shape>
          <w:control r:id="rId26" w:name="DefaultOcxName13" w:shapeid="_x0000_i1604"/>
        </w:object>
      </w:r>
      <w:r w:rsidRPr="007406CF">
        <w:rPr>
          <w:rFonts w:ascii="Helvetica" w:eastAsia="Times New Roman" w:hAnsi="Helvetica" w:cs="Helvetica"/>
          <w:color w:val="000000"/>
          <w:sz w:val="21"/>
          <w:szCs w:val="21"/>
          <w:lang w:eastAsia="en-US"/>
        </w:rPr>
        <w:t>In the Improvement Roadmap</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07" type="#_x0000_t75" style="width:20.25pt;height:17.25pt" o:ole="">
            <v:imagedata r:id="rId16" o:title=""/>
          </v:shape>
          <w:control r:id="rId27" w:name="DefaultOcxName23" w:shapeid="_x0000_i1607"/>
        </w:object>
      </w:r>
      <w:r w:rsidRPr="007406CF">
        <w:rPr>
          <w:rFonts w:ascii="Helvetica" w:eastAsia="Times New Roman" w:hAnsi="Helvetica" w:cs="Helvetica"/>
          <w:color w:val="000000"/>
          <w:sz w:val="21"/>
          <w:szCs w:val="21"/>
          <w:lang w:eastAsia="en-US"/>
        </w:rPr>
        <w:t>As part of the outcome of the Team Retrospective</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10" type="#_x0000_t75" style="width:20.25pt;height:17.25pt" o:ole="">
            <v:imagedata r:id="rId16" o:title=""/>
          </v:shape>
          <w:control r:id="rId28" w:name="DefaultOcxName33" w:shapeid="_x0000_i1610"/>
        </w:object>
      </w:r>
      <w:r w:rsidRPr="007406CF">
        <w:rPr>
          <w:rFonts w:ascii="Helvetica" w:eastAsia="Times New Roman" w:hAnsi="Helvetica" w:cs="Helvetica"/>
          <w:color w:val="000000"/>
          <w:sz w:val="21"/>
          <w:szCs w:val="21"/>
          <w:lang w:eastAsia="en-US"/>
        </w:rPr>
        <w:t>In the HR Training and Development Plan</w:t>
      </w:r>
    </w:p>
    <w:p w:rsidR="007406CF" w:rsidRDefault="007406CF">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7406CF" w:rsidRPr="007406CF" w:rsidRDefault="007406CF" w:rsidP="007406CF">
      <w:pPr>
        <w:shd w:val="clear" w:color="auto" w:fill="FFFFFF"/>
        <w:spacing w:before="0" w:after="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b/>
          <w:bCs/>
          <w:color w:val="000000"/>
          <w:sz w:val="21"/>
          <w:szCs w:val="21"/>
          <w:lang w:eastAsia="en-US"/>
        </w:rPr>
        <w:lastRenderedPageBreak/>
        <w:t>What are three Team Retrospective anti-patterns? (Choose three.)</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13" type="#_x0000_t75" style="width:20.25pt;height:17.25pt" o:ole="">
            <v:imagedata r:id="rId10" o:title=""/>
          </v:shape>
          <w:control r:id="rId29" w:name="DefaultOcxName8" w:shapeid="_x0000_i1613"/>
        </w:object>
      </w:r>
      <w:r w:rsidRPr="007406CF">
        <w:rPr>
          <w:rFonts w:ascii="Helvetica" w:eastAsia="Times New Roman" w:hAnsi="Helvetica" w:cs="Helvetica"/>
          <w:color w:val="000000"/>
          <w:sz w:val="21"/>
          <w:szCs w:val="21"/>
          <w:lang w:eastAsia="en-US"/>
        </w:rPr>
        <w:t>When the team’s people manager comes in to observe</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16" type="#_x0000_t75" style="width:20.25pt;height:17.25pt" o:ole="">
            <v:imagedata r:id="rId10" o:title=""/>
          </v:shape>
          <w:control r:id="rId30" w:name="DefaultOcxName14" w:shapeid="_x0000_i1616"/>
        </w:object>
      </w:r>
      <w:r w:rsidRPr="007406CF">
        <w:rPr>
          <w:rFonts w:ascii="Helvetica" w:eastAsia="Times New Roman" w:hAnsi="Helvetica" w:cs="Helvetica"/>
          <w:color w:val="000000"/>
          <w:sz w:val="21"/>
          <w:szCs w:val="21"/>
          <w:lang w:eastAsia="en-US"/>
        </w:rPr>
        <w:t>When the team commits to working on 1-2 improvement items and adds them to the next Iteration Backlog</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19" type="#_x0000_t75" style="width:20.25pt;height:17.25pt" o:ole="">
            <v:imagedata r:id="rId10" o:title=""/>
          </v:shape>
          <w:control r:id="rId31" w:name="DefaultOcxName24" w:shapeid="_x0000_i1619"/>
        </w:object>
      </w:r>
      <w:r w:rsidRPr="007406CF">
        <w:rPr>
          <w:rFonts w:ascii="Helvetica" w:eastAsia="Times New Roman" w:hAnsi="Helvetica" w:cs="Helvetica"/>
          <w:color w:val="000000"/>
          <w:sz w:val="21"/>
          <w:szCs w:val="21"/>
          <w:lang w:eastAsia="en-US"/>
        </w:rPr>
        <w:t>When only part of the team attends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22" type="#_x0000_t75" style="width:20.25pt;height:17.25pt" o:ole="">
            <v:imagedata r:id="rId10" o:title=""/>
          </v:shape>
          <w:control r:id="rId32" w:name="DefaultOcxName34" w:shapeid="_x0000_i1622"/>
        </w:object>
      </w:r>
      <w:r w:rsidRPr="007406CF">
        <w:rPr>
          <w:rFonts w:ascii="Helvetica" w:eastAsia="Times New Roman" w:hAnsi="Helvetica" w:cs="Helvetica"/>
          <w:color w:val="000000"/>
          <w:sz w:val="21"/>
          <w:szCs w:val="21"/>
          <w:lang w:eastAsia="en-US"/>
        </w:rPr>
        <w:t>When the team reviews their interactions during the last Iteration and identifies 1-2 improvement items to work on as a team</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25" type="#_x0000_t75" style="width:20.25pt;height:17.25pt" o:ole="">
            <v:imagedata r:id="rId10" o:title=""/>
          </v:shape>
          <w:control r:id="rId33" w:name="DefaultOcxName41" w:shapeid="_x0000_i1625"/>
        </w:object>
      </w:r>
      <w:r w:rsidRPr="007406CF">
        <w:rPr>
          <w:rFonts w:ascii="Helvetica" w:eastAsia="Times New Roman" w:hAnsi="Helvetica" w:cs="Helvetica"/>
          <w:color w:val="000000"/>
          <w:sz w:val="21"/>
          <w:szCs w:val="21"/>
          <w:lang w:eastAsia="en-US"/>
        </w:rPr>
        <w:t>When the team reviews their interactions during the last Iteration and identifies 1-2 improvement items for the Product Owner to work on</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28" type="#_x0000_t75" style="width:20.25pt;height:17.25pt" o:ole="">
            <v:imagedata r:id="rId10" o:title=""/>
          </v:shape>
          <w:control r:id="rId34" w:name="DefaultOcxName51" w:shapeid="_x0000_i1628"/>
        </w:object>
      </w:r>
      <w:r w:rsidRPr="007406CF">
        <w:rPr>
          <w:rFonts w:ascii="Helvetica" w:eastAsia="Times New Roman" w:hAnsi="Helvetica" w:cs="Helvetica"/>
          <w:color w:val="000000"/>
          <w:sz w:val="21"/>
          <w:szCs w:val="21"/>
          <w:lang w:eastAsia="en-US"/>
        </w:rPr>
        <w:t>When the Scrum Master decides what the Retrospective topic(s) will be and directs the team on specific improvement items to work on</w:t>
      </w:r>
    </w:p>
    <w:tbl>
      <w:tblPr>
        <w:tblW w:w="0" w:type="auto"/>
        <w:tblCellMar>
          <w:left w:w="0" w:type="dxa"/>
          <w:right w:w="0" w:type="dxa"/>
        </w:tblCellMar>
        <w:tblLook w:val="04A0" w:firstRow="1" w:lastRow="0" w:firstColumn="1" w:lastColumn="0" w:noHBand="0" w:noVBand="1"/>
      </w:tblPr>
      <w:tblGrid>
        <w:gridCol w:w="10800"/>
      </w:tblGrid>
      <w:tr w:rsidR="007406CF" w:rsidRPr="007406CF" w:rsidTr="007406CF">
        <w:tc>
          <w:tcPr>
            <w:tcW w:w="0" w:type="auto"/>
            <w:shd w:val="clear" w:color="auto" w:fill="auto"/>
            <w:vAlign w:val="center"/>
            <w:hideMark/>
          </w:tcPr>
          <w:p w:rsidR="007406CF" w:rsidRPr="007406CF" w:rsidRDefault="007406CF" w:rsidP="00C3220A">
            <w:pPr>
              <w:shd w:val="clear" w:color="auto" w:fill="FFFFFF"/>
              <w:spacing w:before="0" w:after="0" w:line="240" w:lineRule="auto"/>
              <w:divId w:val="792553969"/>
              <w:rPr>
                <w:rFonts w:ascii="Helvetica" w:eastAsia="Times New Roman" w:hAnsi="Helvetica" w:cs="Helvetica"/>
                <w:sz w:val="21"/>
                <w:szCs w:val="21"/>
                <w:lang w:eastAsia="en-US"/>
              </w:rPr>
            </w:pPr>
            <w:r w:rsidRPr="007406CF">
              <w:rPr>
                <w:rFonts w:ascii="Helvetica" w:eastAsia="Times New Roman" w:hAnsi="Helvetica" w:cs="Helvetica"/>
                <w:b/>
                <w:bCs/>
                <w:color w:val="000000"/>
                <w:sz w:val="21"/>
                <w:szCs w:val="21"/>
                <w:lang w:eastAsia="en-US"/>
              </w:rPr>
              <w:t>A team's Product Owner (PO) takes an unexpected leave of absence for the last week of the Iteration. Three of the team’s stories have been completed and are waiting to be accepted.</w:t>
            </w:r>
            <w:r w:rsidR="00444A64">
              <w:rPr>
                <w:rFonts w:ascii="Helvetica" w:eastAsia="Times New Roman" w:hAnsi="Helvetica" w:cs="Helvetica"/>
                <w:b/>
                <w:bCs/>
                <w:color w:val="000000"/>
                <w:sz w:val="21"/>
                <w:szCs w:val="21"/>
                <w:lang w:eastAsia="en-US"/>
              </w:rPr>
              <w:t xml:space="preserve"> </w:t>
            </w:r>
            <w:r w:rsidRPr="00C3220A">
              <w:rPr>
                <w:rFonts w:ascii="Helvetica" w:eastAsia="Times New Roman" w:hAnsi="Helvetica" w:cs="Helvetica"/>
                <w:b/>
                <w:bCs/>
                <w:color w:val="000000"/>
                <w:sz w:val="21"/>
                <w:szCs w:val="21"/>
                <w:lang w:eastAsia="en-US"/>
              </w:rPr>
              <w:t>The Scrum Master asks the Product Manager (PM) to attend the Iteration Review and accept the stories. The PM responds that he is not familiar enough with the intent to feel comfortable accepting these responsibilities. He suggests keeping the Iteration open for an additional week and waiting for the PO to come back. What should the team’s Scrum Master do?</w:t>
            </w:r>
          </w:p>
        </w:tc>
      </w:tr>
    </w:tbl>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31" type="#_x0000_t75" style="width:20.25pt;height:17.25pt" o:ole="">
            <v:imagedata r:id="rId16" o:title=""/>
          </v:shape>
          <w:control r:id="rId35" w:name="DefaultOcxName9" w:shapeid="_x0000_i1631"/>
        </w:object>
      </w:r>
      <w:r w:rsidRPr="007406CF">
        <w:rPr>
          <w:rFonts w:ascii="Helvetica" w:eastAsia="Times New Roman" w:hAnsi="Helvetica" w:cs="Helvetica"/>
          <w:color w:val="000000"/>
          <w:sz w:val="21"/>
          <w:szCs w:val="21"/>
          <w:lang w:eastAsia="en-US"/>
        </w:rPr>
        <w:t>The Scrum Master should accept the stories after the team demonstrates the stories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34" type="#_x0000_t75" style="width:20.25pt;height:17.25pt" o:ole="">
            <v:imagedata r:id="rId16" o:title=""/>
          </v:shape>
          <w:control r:id="rId36" w:name="DefaultOcxName15" w:shapeid="_x0000_i1634"/>
        </w:object>
      </w:r>
      <w:r w:rsidRPr="007406CF">
        <w:rPr>
          <w:rFonts w:ascii="Helvetica" w:eastAsia="Times New Roman" w:hAnsi="Helvetica" w:cs="Helvetica"/>
          <w:color w:val="000000"/>
          <w:sz w:val="21"/>
          <w:szCs w:val="21"/>
          <w:lang w:eastAsia="en-US"/>
        </w:rPr>
        <w:t>Ask another PO in the Agile Release Train to accept the stories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37" type="#_x0000_t75" style="width:20.25pt;height:17.25pt" o:ole="">
            <v:imagedata r:id="rId16" o:title=""/>
          </v:shape>
          <w:control r:id="rId37" w:name="DefaultOcxName25" w:shapeid="_x0000_i1637"/>
        </w:object>
      </w:r>
      <w:r w:rsidRPr="007406CF">
        <w:rPr>
          <w:rFonts w:ascii="Helvetica" w:eastAsia="Times New Roman" w:hAnsi="Helvetica" w:cs="Helvetica"/>
          <w:color w:val="000000"/>
          <w:sz w:val="21"/>
          <w:szCs w:val="21"/>
          <w:lang w:eastAsia="en-US"/>
        </w:rPr>
        <w:t>Work with the Release Train Engineer to find a solution</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40" type="#_x0000_t75" style="width:20.25pt;height:17.25pt" o:ole="">
            <v:imagedata r:id="rId16" o:title=""/>
          </v:shape>
          <w:control r:id="rId38" w:name="DefaultOcxName35" w:shapeid="_x0000_i1640"/>
        </w:object>
      </w:r>
      <w:r w:rsidRPr="007406CF">
        <w:rPr>
          <w:rFonts w:ascii="Helvetica" w:eastAsia="Times New Roman" w:hAnsi="Helvetica" w:cs="Helvetica"/>
          <w:color w:val="000000"/>
          <w:sz w:val="21"/>
          <w:szCs w:val="21"/>
          <w:lang w:eastAsia="en-US"/>
        </w:rPr>
        <w:t>Strongly urge the PM to attend the Demo and accept the stories</w:t>
      </w:r>
    </w:p>
    <w:p w:rsidR="007406CF" w:rsidRPr="007406CF" w:rsidRDefault="007406CF" w:rsidP="007406CF">
      <w:pPr>
        <w:shd w:val="clear" w:color="auto" w:fill="FFFFFF"/>
        <w:spacing w:before="0" w:after="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b/>
          <w:bCs/>
          <w:color w:val="000000"/>
          <w:sz w:val="21"/>
          <w:szCs w:val="21"/>
          <w:lang w:eastAsia="en-US"/>
        </w:rPr>
        <w:t>An effective decision-making framework provides which two ultimate outcomes? (Choose two.)</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43" type="#_x0000_t75" style="width:20.25pt;height:17.25pt" o:ole="">
            <v:imagedata r:id="rId10" o:title=""/>
          </v:shape>
          <w:control r:id="rId39" w:name="DefaultOcxName10" w:shapeid="_x0000_i1643"/>
        </w:object>
      </w:r>
      <w:r w:rsidRPr="007406CF">
        <w:rPr>
          <w:rFonts w:ascii="Helvetica" w:eastAsia="Times New Roman" w:hAnsi="Helvetica" w:cs="Helvetica"/>
          <w:color w:val="000000"/>
          <w:sz w:val="21"/>
          <w:szCs w:val="21"/>
          <w:lang w:eastAsia="en-US"/>
        </w:rPr>
        <w:t>Unlocks the intrinsic motivation of knowledge workers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46" type="#_x0000_t75" style="width:20.25pt;height:17.25pt" o:ole="">
            <v:imagedata r:id="rId10" o:title=""/>
          </v:shape>
          <w:control r:id="rId40" w:name="DefaultOcxName16" w:shapeid="_x0000_i1646"/>
        </w:object>
      </w:r>
      <w:r w:rsidRPr="007406CF">
        <w:rPr>
          <w:rFonts w:ascii="Helvetica" w:eastAsia="Times New Roman" w:hAnsi="Helvetica" w:cs="Helvetica"/>
          <w:color w:val="000000"/>
          <w:sz w:val="21"/>
          <w:szCs w:val="21"/>
          <w:lang w:eastAsia="en-US"/>
        </w:rPr>
        <w:t>Reduces delays as a result of centralized decision-making</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49" type="#_x0000_t75" style="width:20.25pt;height:17.25pt" o:ole="">
            <v:imagedata r:id="rId10" o:title=""/>
          </v:shape>
          <w:control r:id="rId41" w:name="DefaultOcxName26" w:shapeid="_x0000_i1649"/>
        </w:object>
      </w:r>
      <w:r w:rsidRPr="007406CF">
        <w:rPr>
          <w:rFonts w:ascii="Helvetica" w:eastAsia="Times New Roman" w:hAnsi="Helvetica" w:cs="Helvetica"/>
          <w:color w:val="000000"/>
          <w:sz w:val="21"/>
          <w:szCs w:val="21"/>
          <w:lang w:eastAsia="en-US"/>
        </w:rPr>
        <w:t>Decreases time to market</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52" type="#_x0000_t75" style="width:20.25pt;height:17.25pt" o:ole="">
            <v:imagedata r:id="rId10" o:title=""/>
          </v:shape>
          <w:control r:id="rId42" w:name="DefaultOcxName36" w:shapeid="_x0000_i1652"/>
        </w:object>
      </w:r>
      <w:r w:rsidRPr="007406CF">
        <w:rPr>
          <w:rFonts w:ascii="Helvetica" w:eastAsia="Times New Roman" w:hAnsi="Helvetica" w:cs="Helvetica"/>
          <w:color w:val="000000"/>
          <w:sz w:val="21"/>
          <w:szCs w:val="21"/>
          <w:lang w:eastAsia="en-US"/>
        </w:rPr>
        <w:t>Creates a common way of working</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55" type="#_x0000_t75" style="width:20.25pt;height:17.25pt" o:ole="">
            <v:imagedata r:id="rId10" o:title=""/>
          </v:shape>
          <w:control r:id="rId43" w:name="DefaultOcxName42" w:shapeid="_x0000_i1655"/>
        </w:object>
      </w:r>
      <w:r w:rsidRPr="007406CF">
        <w:rPr>
          <w:rFonts w:ascii="Helvetica" w:eastAsia="Times New Roman" w:hAnsi="Helvetica" w:cs="Helvetica"/>
          <w:color w:val="000000"/>
          <w:sz w:val="21"/>
          <w:szCs w:val="21"/>
          <w:lang w:eastAsia="en-US"/>
        </w:rPr>
        <w:t>Decentralizes decision-making</w:t>
      </w:r>
    </w:p>
    <w:p w:rsidR="007406CF" w:rsidRPr="007406CF" w:rsidRDefault="007406CF" w:rsidP="007406CF">
      <w:pPr>
        <w:shd w:val="clear" w:color="auto" w:fill="FFFFFF"/>
        <w:spacing w:before="0" w:after="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b/>
          <w:bCs/>
          <w:color w:val="000000"/>
          <w:sz w:val="21"/>
          <w:szCs w:val="21"/>
          <w:lang w:eastAsia="en-US"/>
        </w:rPr>
        <w:t>What is one characteristic of an effective Agile team?</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58" type="#_x0000_t75" style="width:20.25pt;height:17.25pt" o:ole="">
            <v:imagedata r:id="rId16" o:title=""/>
          </v:shape>
          <w:control r:id="rId44" w:name="DefaultOcxName18" w:shapeid="_x0000_i1658"/>
        </w:object>
      </w:r>
      <w:r w:rsidRPr="007406CF">
        <w:rPr>
          <w:rFonts w:ascii="Helvetica" w:eastAsia="Times New Roman" w:hAnsi="Helvetica" w:cs="Helvetica"/>
          <w:color w:val="000000"/>
          <w:sz w:val="21"/>
          <w:szCs w:val="21"/>
          <w:lang w:eastAsia="en-US"/>
        </w:rPr>
        <w:t>To provide steady, high quality, incremental value</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61" type="#_x0000_t75" style="width:20.25pt;height:17.25pt" o:ole="">
            <v:imagedata r:id="rId16" o:title=""/>
          </v:shape>
          <w:control r:id="rId45" w:name="DefaultOcxName17" w:shapeid="_x0000_i1661"/>
        </w:object>
      </w:r>
      <w:r w:rsidRPr="007406CF">
        <w:rPr>
          <w:rFonts w:ascii="Helvetica" w:eastAsia="Times New Roman" w:hAnsi="Helvetica" w:cs="Helvetica"/>
          <w:color w:val="000000"/>
          <w:sz w:val="21"/>
          <w:szCs w:val="21"/>
          <w:lang w:eastAsia="en-US"/>
        </w:rPr>
        <w:t>To collaborate and discuss components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64" type="#_x0000_t75" style="width:20.25pt;height:17.25pt" o:ole="">
            <v:imagedata r:id="rId16" o:title=""/>
          </v:shape>
          <w:control r:id="rId46" w:name="DefaultOcxName27" w:shapeid="_x0000_i1664"/>
        </w:object>
      </w:r>
      <w:r w:rsidRPr="007406CF">
        <w:rPr>
          <w:rFonts w:ascii="Helvetica" w:eastAsia="Times New Roman" w:hAnsi="Helvetica" w:cs="Helvetica"/>
          <w:color w:val="000000"/>
          <w:sz w:val="21"/>
          <w:szCs w:val="21"/>
          <w:lang w:eastAsia="en-US"/>
        </w:rPr>
        <w:t>To concentrate and deliver the product scope</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67" type="#_x0000_t75" style="width:20.25pt;height:17.25pt" o:ole="">
            <v:imagedata r:id="rId16" o:title=""/>
          </v:shape>
          <w:control r:id="rId47" w:name="DefaultOcxName37" w:shapeid="_x0000_i1667"/>
        </w:object>
      </w:r>
      <w:r w:rsidRPr="007406CF">
        <w:rPr>
          <w:rFonts w:ascii="Helvetica" w:eastAsia="Times New Roman" w:hAnsi="Helvetica" w:cs="Helvetica"/>
          <w:color w:val="000000"/>
          <w:sz w:val="21"/>
          <w:szCs w:val="21"/>
          <w:lang w:eastAsia="en-US"/>
        </w:rPr>
        <w:t>To make the process visible to the Business Owners</w:t>
      </w:r>
    </w:p>
    <w:p w:rsidR="007406CF" w:rsidRPr="007406CF" w:rsidRDefault="007406CF" w:rsidP="007406CF">
      <w:pPr>
        <w:shd w:val="clear" w:color="auto" w:fill="FFFFFF"/>
        <w:spacing w:before="0" w:after="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b/>
          <w:bCs/>
          <w:color w:val="000000"/>
          <w:sz w:val="21"/>
          <w:szCs w:val="21"/>
          <w:lang w:eastAsia="en-US"/>
        </w:rPr>
        <w:lastRenderedPageBreak/>
        <w:t>What is the first step in the Problem-Solving Workshop?</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70" type="#_x0000_t75" style="width:20.25pt;height:17.25pt" o:ole="">
            <v:imagedata r:id="rId16" o:title=""/>
          </v:shape>
          <w:control r:id="rId48" w:name="DefaultOcxName20" w:shapeid="_x0000_i1670"/>
        </w:object>
      </w:r>
      <w:r w:rsidRPr="007406CF">
        <w:rPr>
          <w:rFonts w:ascii="Helvetica" w:eastAsia="Times New Roman" w:hAnsi="Helvetica" w:cs="Helvetica"/>
          <w:color w:val="000000"/>
          <w:sz w:val="21"/>
          <w:szCs w:val="21"/>
          <w:lang w:eastAsia="en-US"/>
        </w:rPr>
        <w:t>Agree on the problem to solve</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73" type="#_x0000_t75" style="width:20.25pt;height:17.25pt" o:ole="">
            <v:imagedata r:id="rId16" o:title=""/>
          </v:shape>
          <w:control r:id="rId49" w:name="DefaultOcxName19" w:shapeid="_x0000_i1673"/>
        </w:object>
      </w:r>
      <w:r w:rsidRPr="007406CF">
        <w:rPr>
          <w:rFonts w:ascii="Helvetica" w:eastAsia="Times New Roman" w:hAnsi="Helvetica" w:cs="Helvetica"/>
          <w:color w:val="000000"/>
          <w:sz w:val="21"/>
          <w:szCs w:val="21"/>
          <w:lang w:eastAsia="en-US"/>
        </w:rPr>
        <w:t>Identify the root causes of possible problems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76" type="#_x0000_t75" style="width:20.25pt;height:17.25pt" o:ole="">
            <v:imagedata r:id="rId16" o:title=""/>
          </v:shape>
          <w:control r:id="rId50" w:name="DefaultOcxName28" w:shapeid="_x0000_i1676"/>
        </w:object>
      </w:r>
      <w:r w:rsidRPr="007406CF">
        <w:rPr>
          <w:rFonts w:ascii="Helvetica" w:eastAsia="Times New Roman" w:hAnsi="Helvetica" w:cs="Helvetica"/>
          <w:color w:val="000000"/>
          <w:sz w:val="21"/>
          <w:szCs w:val="21"/>
          <w:lang w:eastAsia="en-US"/>
        </w:rPr>
        <w:t>Record all brainstorming ideas</w:t>
      </w:r>
    </w:p>
    <w:p w:rsidR="007406CF" w:rsidRPr="007406CF" w:rsidRDefault="007406CF" w:rsidP="007406CF">
      <w:pPr>
        <w:shd w:val="clear" w:color="auto" w:fill="FFFFFF"/>
        <w:spacing w:after="150" w:line="240" w:lineRule="auto"/>
        <w:rPr>
          <w:rFonts w:ascii="Helvetica" w:eastAsia="Times New Roman" w:hAnsi="Helvetica" w:cs="Helvetica"/>
          <w:color w:val="000000"/>
          <w:sz w:val="21"/>
          <w:szCs w:val="21"/>
          <w:lang w:eastAsia="en-US"/>
        </w:rPr>
      </w:pPr>
      <w:r w:rsidRPr="007406CF">
        <w:rPr>
          <w:rFonts w:ascii="Helvetica" w:eastAsia="Times New Roman" w:hAnsi="Helvetica" w:cs="Helvetica"/>
          <w:color w:val="000000"/>
          <w:sz w:val="21"/>
          <w:szCs w:val="21"/>
        </w:rPr>
        <w:object w:dxaOrig="225" w:dyaOrig="225">
          <v:shape id="_x0000_i1679" type="#_x0000_t75" style="width:20.25pt;height:17.25pt" o:ole="">
            <v:imagedata r:id="rId16" o:title=""/>
          </v:shape>
          <w:control r:id="rId51" w:name="DefaultOcxName38" w:shapeid="_x0000_i1679"/>
        </w:object>
      </w:r>
      <w:r w:rsidRPr="007406CF">
        <w:rPr>
          <w:rFonts w:ascii="Helvetica" w:eastAsia="Times New Roman" w:hAnsi="Helvetica" w:cs="Helvetica"/>
          <w:color w:val="000000"/>
          <w:sz w:val="21"/>
          <w:szCs w:val="21"/>
          <w:lang w:eastAsia="en-US"/>
        </w:rPr>
        <w:t>Create a summary report for leadership and management</w:t>
      </w:r>
    </w:p>
    <w:p w:rsidR="00EF16F5" w:rsidRPr="00EF16F5" w:rsidRDefault="00EF16F5" w:rsidP="00EF16F5">
      <w:pPr>
        <w:shd w:val="clear" w:color="auto" w:fill="FFFFFF"/>
        <w:spacing w:before="0" w:after="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b/>
          <w:bCs/>
          <w:color w:val="000000"/>
          <w:sz w:val="21"/>
          <w:szCs w:val="21"/>
          <w:lang w:eastAsia="en-US"/>
        </w:rPr>
        <w:t>What is the SAFe recommended optimal duration of a PI?</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682" type="#_x0000_t75" style="width:20.25pt;height:17.25pt" o:ole="">
            <v:imagedata r:id="rId16" o:title=""/>
          </v:shape>
          <w:control r:id="rId52" w:name="DefaultOcxName30" w:shapeid="_x0000_i1682"/>
        </w:object>
      </w:r>
      <w:r w:rsidRPr="00EF16F5">
        <w:rPr>
          <w:rFonts w:ascii="Helvetica" w:eastAsia="Times New Roman" w:hAnsi="Helvetica" w:cs="Helvetica"/>
          <w:color w:val="000000"/>
          <w:sz w:val="21"/>
          <w:szCs w:val="21"/>
          <w:lang w:eastAsia="en-US"/>
        </w:rPr>
        <w:t>It can be any duration</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685" type="#_x0000_t75" style="width:20.25pt;height:17.25pt" o:ole="">
            <v:imagedata r:id="rId16" o:title=""/>
          </v:shape>
          <w:control r:id="rId53" w:name="DefaultOcxName110" w:shapeid="_x0000_i1685"/>
        </w:object>
      </w:r>
      <w:r w:rsidRPr="00EF16F5">
        <w:rPr>
          <w:rFonts w:ascii="Helvetica" w:eastAsia="Times New Roman" w:hAnsi="Helvetica" w:cs="Helvetica"/>
          <w:color w:val="000000"/>
          <w:sz w:val="21"/>
          <w:szCs w:val="21"/>
          <w:lang w:eastAsia="en-US"/>
        </w:rPr>
        <w:t>8 - 12 weeks</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688" type="#_x0000_t75" style="width:20.25pt;height:17.25pt" o:ole="">
            <v:imagedata r:id="rId16" o:title=""/>
          </v:shape>
          <w:control r:id="rId54" w:name="DefaultOcxName29" w:shapeid="_x0000_i1688"/>
        </w:object>
      </w:r>
      <w:r w:rsidRPr="00EF16F5">
        <w:rPr>
          <w:rFonts w:ascii="Helvetica" w:eastAsia="Times New Roman" w:hAnsi="Helvetica" w:cs="Helvetica"/>
          <w:color w:val="000000"/>
          <w:sz w:val="21"/>
          <w:szCs w:val="21"/>
          <w:lang w:eastAsia="en-US"/>
        </w:rPr>
        <w:t>2 - 4 weeks</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691" type="#_x0000_t75" style="width:20.25pt;height:17.25pt" o:ole="">
            <v:imagedata r:id="rId16" o:title=""/>
          </v:shape>
          <w:control r:id="rId55" w:name="DefaultOcxName39" w:shapeid="_x0000_i1691"/>
        </w:object>
      </w:r>
      <w:r w:rsidRPr="00EF16F5">
        <w:rPr>
          <w:rFonts w:ascii="Helvetica" w:eastAsia="Times New Roman" w:hAnsi="Helvetica" w:cs="Helvetica"/>
          <w:color w:val="000000"/>
          <w:sz w:val="21"/>
          <w:szCs w:val="21"/>
          <w:lang w:eastAsia="en-US"/>
        </w:rPr>
        <w:t>4 - 8 weeks</w:t>
      </w:r>
    </w:p>
    <w:p w:rsidR="00EF16F5" w:rsidRPr="00EF16F5" w:rsidRDefault="00EF16F5" w:rsidP="00EF16F5">
      <w:pPr>
        <w:shd w:val="clear" w:color="auto" w:fill="FFFFFF"/>
        <w:spacing w:before="0" w:after="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b/>
          <w:bCs/>
          <w:color w:val="000000"/>
          <w:sz w:val="21"/>
          <w:szCs w:val="21"/>
          <w:lang w:eastAsia="en-US"/>
        </w:rPr>
        <w:t>Which SAFe configuration requires having a Solution Vision?</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694" type="#_x0000_t75" style="width:20.25pt;height:17.25pt" o:ole="">
            <v:imagedata r:id="rId16" o:title=""/>
          </v:shape>
          <w:control r:id="rId56" w:name="DefaultOcxName40" w:shapeid="_x0000_i1694"/>
        </w:object>
      </w:r>
      <w:r w:rsidRPr="00EF16F5">
        <w:rPr>
          <w:rFonts w:ascii="Helvetica" w:eastAsia="Times New Roman" w:hAnsi="Helvetica" w:cs="Helvetica"/>
          <w:color w:val="000000"/>
          <w:sz w:val="21"/>
          <w:szCs w:val="21"/>
          <w:lang w:eastAsia="en-US"/>
        </w:rPr>
        <w:t>Portfolio SAFe</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697" type="#_x0000_t75" style="width:20.25pt;height:17.25pt" o:ole="">
            <v:imagedata r:id="rId16" o:title=""/>
          </v:shape>
          <w:control r:id="rId57" w:name="DefaultOcxName111" w:shapeid="_x0000_i1697"/>
        </w:object>
      </w:r>
      <w:r w:rsidRPr="00EF16F5">
        <w:rPr>
          <w:rFonts w:ascii="Helvetica" w:eastAsia="Times New Roman" w:hAnsi="Helvetica" w:cs="Helvetica"/>
          <w:color w:val="000000"/>
          <w:sz w:val="21"/>
          <w:szCs w:val="21"/>
          <w:lang w:eastAsia="en-US"/>
        </w:rPr>
        <w:t>Full SAFe</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700" type="#_x0000_t75" style="width:20.25pt;height:17.25pt" o:ole="">
            <v:imagedata r:id="rId16" o:title=""/>
          </v:shape>
          <w:control r:id="rId58" w:name="DefaultOcxName210" w:shapeid="_x0000_i1700"/>
        </w:object>
      </w:r>
      <w:r w:rsidRPr="00EF16F5">
        <w:rPr>
          <w:rFonts w:ascii="Helvetica" w:eastAsia="Times New Roman" w:hAnsi="Helvetica" w:cs="Helvetica"/>
          <w:color w:val="000000"/>
          <w:sz w:val="21"/>
          <w:szCs w:val="21"/>
          <w:lang w:eastAsia="en-US"/>
        </w:rPr>
        <w:t>All SAFe configurations</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703" type="#_x0000_t75" style="width:20.25pt;height:17.25pt" o:ole="">
            <v:imagedata r:id="rId16" o:title=""/>
          </v:shape>
          <w:control r:id="rId59" w:name="DefaultOcxName310" w:shapeid="_x0000_i1703"/>
        </w:object>
      </w:r>
      <w:r w:rsidRPr="00EF16F5">
        <w:rPr>
          <w:rFonts w:ascii="Helvetica" w:eastAsia="Times New Roman" w:hAnsi="Helvetica" w:cs="Helvetica"/>
          <w:color w:val="000000"/>
          <w:sz w:val="21"/>
          <w:szCs w:val="21"/>
          <w:lang w:eastAsia="en-US"/>
        </w:rPr>
        <w:t>Large Solution SAFe</w:t>
      </w:r>
    </w:p>
    <w:p w:rsidR="00EF16F5" w:rsidRPr="00EF16F5" w:rsidRDefault="00EF16F5" w:rsidP="00EF16F5">
      <w:pPr>
        <w:shd w:val="clear" w:color="auto" w:fill="FFFFFF"/>
        <w:spacing w:before="0" w:after="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b/>
          <w:bCs/>
          <w:color w:val="000000"/>
          <w:sz w:val="21"/>
          <w:szCs w:val="21"/>
          <w:lang w:eastAsia="en-US"/>
        </w:rPr>
        <w:t>How should decentralized decision-making be used with respect to system design?</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706" type="#_x0000_t75" style="width:20.25pt;height:17.25pt" o:ole="">
            <v:imagedata r:id="rId16" o:title=""/>
          </v:shape>
          <w:control r:id="rId60" w:name="DefaultOcxName43" w:shapeid="_x0000_i1706"/>
        </w:object>
      </w:r>
      <w:r w:rsidRPr="00EF16F5">
        <w:rPr>
          <w:rFonts w:ascii="Helvetica" w:eastAsia="Times New Roman" w:hAnsi="Helvetica" w:cs="Helvetica"/>
          <w:color w:val="000000"/>
          <w:sz w:val="21"/>
          <w:szCs w:val="21"/>
          <w:lang w:eastAsia="en-US"/>
        </w:rPr>
        <w:t>When development teams are empowered, self-organized, and allow the design to emerge</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709" type="#_x0000_t75" style="width:20.25pt;height:17.25pt" o:ole="">
            <v:imagedata r:id="rId16" o:title=""/>
          </v:shape>
          <w:control r:id="rId61" w:name="DefaultOcxName112" w:shapeid="_x0000_i1709"/>
        </w:object>
      </w:r>
      <w:r w:rsidRPr="00EF16F5">
        <w:rPr>
          <w:rFonts w:ascii="Helvetica" w:eastAsia="Times New Roman" w:hAnsi="Helvetica" w:cs="Helvetica"/>
          <w:color w:val="000000"/>
          <w:sz w:val="21"/>
          <w:szCs w:val="21"/>
          <w:lang w:eastAsia="en-US"/>
        </w:rPr>
        <w:t>When identifying the selection of common platforms</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712" type="#_x0000_t75" style="width:20.25pt;height:17.25pt" o:ole="">
            <v:imagedata r:id="rId16" o:title=""/>
          </v:shape>
          <w:control r:id="rId62" w:name="DefaultOcxName211" w:shapeid="_x0000_i1712"/>
        </w:object>
      </w:r>
      <w:r w:rsidRPr="00EF16F5">
        <w:rPr>
          <w:rFonts w:ascii="Helvetica" w:eastAsia="Times New Roman" w:hAnsi="Helvetica" w:cs="Helvetica"/>
          <w:color w:val="000000"/>
          <w:sz w:val="21"/>
          <w:szCs w:val="21"/>
          <w:lang w:eastAsia="en-US"/>
        </w:rPr>
        <w:t>When defining subsystems and interfaces</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715" type="#_x0000_t75" style="width:20.25pt;height:17.25pt" o:ole="">
            <v:imagedata r:id="rId16" o:title=""/>
          </v:shape>
          <w:control r:id="rId63" w:name="DefaultOcxName311" w:shapeid="_x0000_i1715"/>
        </w:object>
      </w:r>
      <w:r w:rsidRPr="00EF16F5">
        <w:rPr>
          <w:rFonts w:ascii="Helvetica" w:eastAsia="Times New Roman" w:hAnsi="Helvetica" w:cs="Helvetica"/>
          <w:color w:val="000000"/>
          <w:sz w:val="21"/>
          <w:szCs w:val="21"/>
          <w:lang w:eastAsia="en-US"/>
        </w:rPr>
        <w:t>When allocating functions to subsystems</w:t>
      </w:r>
    </w:p>
    <w:p w:rsidR="00EF16F5" w:rsidRPr="00EF16F5" w:rsidRDefault="00EF16F5" w:rsidP="00EF16F5">
      <w:pPr>
        <w:shd w:val="clear" w:color="auto" w:fill="FFFFFF"/>
        <w:spacing w:before="0" w:after="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b/>
          <w:bCs/>
          <w:color w:val="000000"/>
          <w:sz w:val="21"/>
          <w:szCs w:val="21"/>
          <w:lang w:eastAsia="en-US"/>
        </w:rPr>
        <w:t>What is an anti-pattern to motivation?</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718" type="#_x0000_t75" style="width:20.25pt;height:17.25pt" o:ole="">
            <v:imagedata r:id="rId16" o:title=""/>
          </v:shape>
          <w:control r:id="rId64" w:name="DefaultOcxName44" w:shapeid="_x0000_i1718"/>
        </w:object>
      </w:r>
      <w:r w:rsidRPr="00EF16F5">
        <w:rPr>
          <w:rFonts w:ascii="Helvetica" w:eastAsia="Times New Roman" w:hAnsi="Helvetica" w:cs="Helvetica"/>
          <w:color w:val="000000"/>
          <w:sz w:val="21"/>
          <w:szCs w:val="21"/>
          <w:lang w:eastAsia="en-US"/>
        </w:rPr>
        <w:t>Maximizing purpose</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721" type="#_x0000_t75" style="width:20.25pt;height:17.25pt" o:ole="">
            <v:imagedata r:id="rId16" o:title=""/>
          </v:shape>
          <w:control r:id="rId65" w:name="DefaultOcxName113" w:shapeid="_x0000_i1721"/>
        </w:object>
      </w:r>
      <w:r w:rsidRPr="00EF16F5">
        <w:rPr>
          <w:rFonts w:ascii="Helvetica" w:eastAsia="Times New Roman" w:hAnsi="Helvetica" w:cs="Helvetica"/>
          <w:color w:val="000000"/>
          <w:sz w:val="21"/>
          <w:szCs w:val="21"/>
          <w:lang w:eastAsia="en-US"/>
        </w:rPr>
        <w:t>Team goals</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724" type="#_x0000_t75" style="width:20.25pt;height:17.25pt" o:ole="">
            <v:imagedata r:id="rId16" o:title=""/>
          </v:shape>
          <w:control r:id="rId66" w:name="DefaultOcxName212" w:shapeid="_x0000_i1724"/>
        </w:object>
      </w:r>
      <w:r w:rsidRPr="00EF16F5">
        <w:rPr>
          <w:rFonts w:ascii="Helvetica" w:eastAsia="Times New Roman" w:hAnsi="Helvetica" w:cs="Helvetica"/>
          <w:color w:val="000000"/>
          <w:sz w:val="21"/>
          <w:szCs w:val="21"/>
          <w:lang w:eastAsia="en-US"/>
        </w:rPr>
        <w:t>Market disruption</w:t>
      </w:r>
    </w:p>
    <w:p w:rsidR="00EF16F5" w:rsidRPr="00EF16F5" w:rsidRDefault="00EF16F5" w:rsidP="00EF16F5">
      <w:pPr>
        <w:shd w:val="clear" w:color="auto" w:fill="FFFFFF"/>
        <w:spacing w:after="150" w:line="240" w:lineRule="auto"/>
        <w:rPr>
          <w:rFonts w:ascii="Helvetica" w:eastAsia="Times New Roman" w:hAnsi="Helvetica" w:cs="Helvetica"/>
          <w:color w:val="000000"/>
          <w:sz w:val="21"/>
          <w:szCs w:val="21"/>
          <w:lang w:eastAsia="en-US"/>
        </w:rPr>
      </w:pPr>
      <w:r w:rsidRPr="00EF16F5">
        <w:rPr>
          <w:rFonts w:ascii="Helvetica" w:eastAsia="Times New Roman" w:hAnsi="Helvetica" w:cs="Helvetica"/>
          <w:color w:val="000000"/>
          <w:sz w:val="21"/>
          <w:szCs w:val="21"/>
        </w:rPr>
        <w:object w:dxaOrig="225" w:dyaOrig="225">
          <v:shape id="_x0000_i1727" type="#_x0000_t75" style="width:20.25pt;height:17.25pt" o:ole="">
            <v:imagedata r:id="rId16" o:title=""/>
          </v:shape>
          <w:control r:id="rId67" w:name="DefaultOcxName312" w:shapeid="_x0000_i1727"/>
        </w:object>
      </w:r>
      <w:r w:rsidRPr="00EF16F5">
        <w:rPr>
          <w:rFonts w:ascii="Helvetica" w:eastAsia="Times New Roman" w:hAnsi="Helvetica" w:cs="Helvetica"/>
          <w:color w:val="000000"/>
          <w:sz w:val="21"/>
          <w:szCs w:val="21"/>
          <w:lang w:eastAsia="en-US"/>
        </w:rPr>
        <w:t>Individualized compensation</w:t>
      </w:r>
    </w:p>
    <w:p w:rsidR="009B3A4B" w:rsidRDefault="009B3A4B">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9B3A4B" w:rsidRPr="009B3A4B" w:rsidRDefault="009B3A4B" w:rsidP="009B3A4B">
      <w:pPr>
        <w:shd w:val="clear" w:color="auto" w:fill="FFFFFF"/>
        <w:spacing w:before="0" w:after="0" w:line="240" w:lineRule="auto"/>
        <w:rPr>
          <w:rFonts w:ascii="Helvetica" w:eastAsia="Times New Roman" w:hAnsi="Helvetica" w:cs="Helvetica"/>
          <w:color w:val="000000"/>
          <w:sz w:val="21"/>
          <w:szCs w:val="21"/>
          <w:lang w:eastAsia="en-US"/>
        </w:rPr>
      </w:pPr>
      <w:r w:rsidRPr="009B3A4B">
        <w:rPr>
          <w:rFonts w:ascii="Helvetica" w:eastAsia="Times New Roman" w:hAnsi="Helvetica" w:cs="Helvetica"/>
          <w:b/>
          <w:bCs/>
          <w:color w:val="000000"/>
          <w:sz w:val="21"/>
          <w:szCs w:val="21"/>
          <w:lang w:eastAsia="en-US"/>
        </w:rPr>
        <w:lastRenderedPageBreak/>
        <w:t>During Iteration Review, the team decides to carry forward three stories to the next Iteration. This is the second time during this PI that some of the team’s stories are carried over.</w:t>
      </w:r>
    </w:p>
    <w:tbl>
      <w:tblPr>
        <w:tblW w:w="0" w:type="auto"/>
        <w:tblCellMar>
          <w:left w:w="0" w:type="dxa"/>
          <w:right w:w="0" w:type="dxa"/>
        </w:tblCellMar>
        <w:tblLook w:val="04A0" w:firstRow="1" w:lastRow="0" w:firstColumn="1" w:lastColumn="0" w:noHBand="0" w:noVBand="1"/>
      </w:tblPr>
      <w:tblGrid>
        <w:gridCol w:w="6292"/>
      </w:tblGrid>
      <w:tr w:rsidR="009B3A4B" w:rsidRPr="009B3A4B" w:rsidTr="009B3A4B">
        <w:tc>
          <w:tcPr>
            <w:tcW w:w="0" w:type="auto"/>
            <w:shd w:val="clear" w:color="auto" w:fill="auto"/>
            <w:vAlign w:val="center"/>
            <w:hideMark/>
          </w:tcPr>
          <w:p w:rsidR="009B3A4B" w:rsidRPr="009B3A4B" w:rsidRDefault="009B3A4B" w:rsidP="009B3A4B">
            <w:pPr>
              <w:spacing w:before="0" w:after="0" w:line="240" w:lineRule="auto"/>
              <w:divId w:val="488863334"/>
              <w:rPr>
                <w:rFonts w:ascii="Helvetica" w:eastAsia="Times New Roman" w:hAnsi="Helvetica" w:cs="Helvetica"/>
                <w:sz w:val="21"/>
                <w:szCs w:val="21"/>
                <w:lang w:eastAsia="en-US"/>
              </w:rPr>
            </w:pPr>
            <w:r w:rsidRPr="009B3A4B">
              <w:rPr>
                <w:rFonts w:ascii="Helvetica" w:eastAsia="Times New Roman" w:hAnsi="Helvetica" w:cs="Helvetica"/>
                <w:sz w:val="21"/>
                <w:szCs w:val="21"/>
                <w:lang w:eastAsia="en-US"/>
              </w:rPr>
              <w:t>What are two actions the Scrum Master should take? (Choose two.)</w:t>
            </w:r>
          </w:p>
        </w:tc>
      </w:tr>
    </w:tbl>
    <w:p w:rsidR="009B3A4B" w:rsidRPr="009B3A4B" w:rsidRDefault="009B3A4B" w:rsidP="009B3A4B">
      <w:pPr>
        <w:shd w:val="clear" w:color="auto" w:fill="FFFFFF"/>
        <w:spacing w:after="150" w:line="240" w:lineRule="auto"/>
        <w:rPr>
          <w:rFonts w:ascii="Helvetica" w:eastAsia="Times New Roman" w:hAnsi="Helvetica" w:cs="Helvetica"/>
          <w:color w:val="000000"/>
          <w:sz w:val="21"/>
          <w:szCs w:val="21"/>
          <w:lang w:eastAsia="en-US"/>
        </w:rPr>
      </w:pPr>
      <w:r w:rsidRPr="009B3A4B">
        <w:rPr>
          <w:rFonts w:ascii="Helvetica" w:eastAsia="Times New Roman" w:hAnsi="Helvetica" w:cs="Helvetica"/>
          <w:color w:val="000000"/>
          <w:sz w:val="21"/>
          <w:szCs w:val="21"/>
        </w:rPr>
        <w:object w:dxaOrig="225" w:dyaOrig="225">
          <v:shape id="_x0000_i1730" type="#_x0000_t75" style="width:20.25pt;height:17.25pt" o:ole="">
            <v:imagedata r:id="rId10" o:title=""/>
          </v:shape>
          <w:control r:id="rId68" w:name="DefaultOcxName46" w:shapeid="_x0000_i1730"/>
        </w:object>
      </w:r>
      <w:r w:rsidRPr="009B3A4B">
        <w:rPr>
          <w:rFonts w:ascii="Helvetica" w:eastAsia="Times New Roman" w:hAnsi="Helvetica" w:cs="Helvetica"/>
          <w:color w:val="000000"/>
          <w:sz w:val="21"/>
          <w:szCs w:val="21"/>
          <w:lang w:eastAsia="en-US"/>
        </w:rPr>
        <w:t>Perform the 5 Whys to find the root cause of all delays</w:t>
      </w:r>
    </w:p>
    <w:p w:rsidR="009B3A4B" w:rsidRPr="009B3A4B" w:rsidRDefault="009B3A4B" w:rsidP="009B3A4B">
      <w:pPr>
        <w:shd w:val="clear" w:color="auto" w:fill="FFFFFF"/>
        <w:spacing w:after="150" w:line="240" w:lineRule="auto"/>
        <w:rPr>
          <w:rFonts w:ascii="Helvetica" w:eastAsia="Times New Roman" w:hAnsi="Helvetica" w:cs="Helvetica"/>
          <w:color w:val="000000"/>
          <w:sz w:val="21"/>
          <w:szCs w:val="21"/>
          <w:lang w:eastAsia="en-US"/>
        </w:rPr>
      </w:pPr>
      <w:r w:rsidRPr="009B3A4B">
        <w:rPr>
          <w:rFonts w:ascii="Helvetica" w:eastAsia="Times New Roman" w:hAnsi="Helvetica" w:cs="Helvetica"/>
          <w:color w:val="000000"/>
          <w:sz w:val="21"/>
          <w:szCs w:val="21"/>
        </w:rPr>
        <w:object w:dxaOrig="225" w:dyaOrig="225">
          <v:shape id="_x0000_i1733" type="#_x0000_t75" style="width:20.25pt;height:17.25pt" o:ole="">
            <v:imagedata r:id="rId10" o:title=""/>
          </v:shape>
          <w:control r:id="rId69" w:name="DefaultOcxName114" w:shapeid="_x0000_i1733"/>
        </w:object>
      </w:r>
      <w:r w:rsidRPr="009B3A4B">
        <w:rPr>
          <w:rFonts w:ascii="Helvetica" w:eastAsia="Times New Roman" w:hAnsi="Helvetica" w:cs="Helvetica"/>
          <w:color w:val="000000"/>
          <w:sz w:val="21"/>
          <w:szCs w:val="21"/>
          <w:lang w:eastAsia="en-US"/>
        </w:rPr>
        <w:t>Discuss the issue at the next Iteration Retrospective</w:t>
      </w:r>
    </w:p>
    <w:p w:rsidR="009B3A4B" w:rsidRPr="009B3A4B" w:rsidRDefault="009B3A4B" w:rsidP="009B3A4B">
      <w:pPr>
        <w:shd w:val="clear" w:color="auto" w:fill="FFFFFF"/>
        <w:spacing w:after="150" w:line="240" w:lineRule="auto"/>
        <w:rPr>
          <w:rFonts w:ascii="Helvetica" w:eastAsia="Times New Roman" w:hAnsi="Helvetica" w:cs="Helvetica"/>
          <w:color w:val="000000"/>
          <w:sz w:val="21"/>
          <w:szCs w:val="21"/>
          <w:lang w:eastAsia="en-US"/>
        </w:rPr>
      </w:pPr>
      <w:r w:rsidRPr="009B3A4B">
        <w:rPr>
          <w:rFonts w:ascii="Helvetica" w:eastAsia="Times New Roman" w:hAnsi="Helvetica" w:cs="Helvetica"/>
          <w:color w:val="000000"/>
          <w:sz w:val="21"/>
          <w:szCs w:val="21"/>
        </w:rPr>
        <w:object w:dxaOrig="225" w:dyaOrig="225">
          <v:shape id="_x0000_i1736" type="#_x0000_t75" style="width:20.25pt;height:17.25pt" o:ole="">
            <v:imagedata r:id="rId10" o:title=""/>
          </v:shape>
          <w:control r:id="rId70" w:name="DefaultOcxName213" w:shapeid="_x0000_i1736"/>
        </w:object>
      </w:r>
      <w:r w:rsidRPr="009B3A4B">
        <w:rPr>
          <w:rFonts w:ascii="Helvetica" w:eastAsia="Times New Roman" w:hAnsi="Helvetica" w:cs="Helvetica"/>
          <w:color w:val="000000"/>
          <w:sz w:val="21"/>
          <w:szCs w:val="21"/>
          <w:lang w:eastAsia="en-US"/>
        </w:rPr>
        <w:t>Coach the team to honor their commitments</w:t>
      </w:r>
    </w:p>
    <w:p w:rsidR="009B3A4B" w:rsidRPr="009B3A4B" w:rsidRDefault="009B3A4B" w:rsidP="009B3A4B">
      <w:pPr>
        <w:shd w:val="clear" w:color="auto" w:fill="FFFFFF"/>
        <w:spacing w:after="150" w:line="240" w:lineRule="auto"/>
        <w:rPr>
          <w:rFonts w:ascii="Helvetica" w:eastAsia="Times New Roman" w:hAnsi="Helvetica" w:cs="Helvetica"/>
          <w:color w:val="000000"/>
          <w:sz w:val="21"/>
          <w:szCs w:val="21"/>
          <w:lang w:eastAsia="en-US"/>
        </w:rPr>
      </w:pPr>
      <w:r w:rsidRPr="009B3A4B">
        <w:rPr>
          <w:rFonts w:ascii="Helvetica" w:eastAsia="Times New Roman" w:hAnsi="Helvetica" w:cs="Helvetica"/>
          <w:color w:val="000000"/>
          <w:sz w:val="21"/>
          <w:szCs w:val="21"/>
        </w:rPr>
        <w:object w:dxaOrig="225" w:dyaOrig="225">
          <v:shape id="_x0000_i1739" type="#_x0000_t75" style="width:20.25pt;height:17.25pt" o:ole="">
            <v:imagedata r:id="rId10" o:title=""/>
          </v:shape>
          <w:control r:id="rId71" w:name="DefaultOcxName313" w:shapeid="_x0000_i1739"/>
        </w:object>
      </w:r>
      <w:r w:rsidRPr="009B3A4B">
        <w:rPr>
          <w:rFonts w:ascii="Helvetica" w:eastAsia="Times New Roman" w:hAnsi="Helvetica" w:cs="Helvetica"/>
          <w:color w:val="000000"/>
          <w:sz w:val="21"/>
          <w:szCs w:val="21"/>
          <w:lang w:eastAsia="en-US"/>
        </w:rPr>
        <w:t>See if the Product Owner is agreeable to moving the stories into the next Iteration</w:t>
      </w:r>
    </w:p>
    <w:p w:rsidR="009B3A4B" w:rsidRPr="009B3A4B" w:rsidRDefault="009B3A4B" w:rsidP="009B3A4B">
      <w:pPr>
        <w:shd w:val="clear" w:color="auto" w:fill="FFFFFF"/>
        <w:spacing w:after="150" w:line="240" w:lineRule="auto"/>
        <w:rPr>
          <w:rFonts w:ascii="Helvetica" w:eastAsia="Times New Roman" w:hAnsi="Helvetica" w:cs="Helvetica"/>
          <w:color w:val="000000"/>
          <w:sz w:val="21"/>
          <w:szCs w:val="21"/>
          <w:lang w:eastAsia="en-US"/>
        </w:rPr>
      </w:pPr>
      <w:r w:rsidRPr="009B3A4B">
        <w:rPr>
          <w:rFonts w:ascii="Helvetica" w:eastAsia="Times New Roman" w:hAnsi="Helvetica" w:cs="Helvetica"/>
          <w:color w:val="000000"/>
          <w:sz w:val="21"/>
          <w:szCs w:val="21"/>
        </w:rPr>
        <w:object w:dxaOrig="225" w:dyaOrig="225">
          <v:shape id="_x0000_i1742" type="#_x0000_t75" style="width:20.25pt;height:17.25pt" o:ole="">
            <v:imagedata r:id="rId10" o:title=""/>
          </v:shape>
          <w:control r:id="rId72" w:name="DefaultOcxName45" w:shapeid="_x0000_i1742"/>
        </w:object>
      </w:r>
      <w:r w:rsidRPr="009B3A4B">
        <w:rPr>
          <w:rFonts w:ascii="Helvetica" w:eastAsia="Times New Roman" w:hAnsi="Helvetica" w:cs="Helvetica"/>
          <w:color w:val="000000"/>
          <w:sz w:val="21"/>
          <w:szCs w:val="21"/>
          <w:lang w:eastAsia="en-US"/>
        </w:rPr>
        <w:t>Take a 'wait and see' approach because the team assures they are still on track for the PI</w:t>
      </w:r>
    </w:p>
    <w:p w:rsidR="00F146E9" w:rsidRPr="00F146E9" w:rsidRDefault="00F146E9" w:rsidP="00F146E9">
      <w:pPr>
        <w:shd w:val="clear" w:color="auto" w:fill="FFFFFF"/>
        <w:spacing w:before="0" w:after="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b/>
          <w:bCs/>
          <w:color w:val="000000"/>
          <w:sz w:val="21"/>
          <w:szCs w:val="21"/>
          <w:lang w:eastAsia="en-US"/>
        </w:rPr>
        <w:t>How does work flow from one state to the next in a Team Kanban board?</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45" type="#_x0000_t75" style="width:20.25pt;height:17.25pt" o:ole="">
            <v:imagedata r:id="rId16" o:title=""/>
          </v:shape>
          <w:control r:id="rId73" w:name="DefaultOcxName47" w:shapeid="_x0000_i1745"/>
        </w:object>
      </w:r>
      <w:r w:rsidRPr="00F146E9">
        <w:rPr>
          <w:rFonts w:ascii="Helvetica" w:eastAsia="Times New Roman" w:hAnsi="Helvetica" w:cs="Helvetica"/>
          <w:color w:val="000000"/>
          <w:sz w:val="21"/>
          <w:szCs w:val="21"/>
          <w:lang w:eastAsia="en-US"/>
        </w:rPr>
        <w:t>During the Daily Stand-up, team members make decisions and discuss how to move the work</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48" type="#_x0000_t75" style="width:20.25pt;height:17.25pt" o:ole="">
            <v:imagedata r:id="rId16" o:title=""/>
          </v:shape>
          <w:control r:id="rId74" w:name="DefaultOcxName115" w:shapeid="_x0000_i1748"/>
        </w:object>
      </w:r>
      <w:r w:rsidRPr="00F146E9">
        <w:rPr>
          <w:rFonts w:ascii="Helvetica" w:eastAsia="Times New Roman" w:hAnsi="Helvetica" w:cs="Helvetica"/>
          <w:color w:val="000000"/>
          <w:sz w:val="21"/>
          <w:szCs w:val="21"/>
          <w:lang w:eastAsia="en-US"/>
        </w:rPr>
        <w:t>People working in the first state move the work to the next work state</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51" type="#_x0000_t75" style="width:20.25pt;height:17.25pt" o:ole="">
            <v:imagedata r:id="rId16" o:title=""/>
          </v:shape>
          <w:control r:id="rId75" w:name="DefaultOcxName214" w:shapeid="_x0000_i1751"/>
        </w:object>
      </w:r>
      <w:r w:rsidRPr="00F146E9">
        <w:rPr>
          <w:rFonts w:ascii="Helvetica" w:eastAsia="Times New Roman" w:hAnsi="Helvetica" w:cs="Helvetica"/>
          <w:color w:val="000000"/>
          <w:sz w:val="21"/>
          <w:szCs w:val="21"/>
          <w:lang w:eastAsia="en-US"/>
        </w:rPr>
        <w:t>The Scrum Master moves the work from one state to the next to ensure ongoing progress within the team</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54" type="#_x0000_t75" style="width:20.25pt;height:17.25pt" o:ole="">
            <v:imagedata r:id="rId16" o:title=""/>
          </v:shape>
          <w:control r:id="rId76" w:name="DefaultOcxName314" w:shapeid="_x0000_i1754"/>
        </w:object>
      </w:r>
      <w:r w:rsidRPr="00F146E9">
        <w:rPr>
          <w:rFonts w:ascii="Helvetica" w:eastAsia="Times New Roman" w:hAnsi="Helvetica" w:cs="Helvetica"/>
          <w:color w:val="000000"/>
          <w:sz w:val="21"/>
          <w:szCs w:val="21"/>
          <w:lang w:eastAsia="en-US"/>
        </w:rPr>
        <w:t>Team members of a state pull work from the previous state when they can do so without impacting their current state WIP constraint</w:t>
      </w:r>
    </w:p>
    <w:p w:rsidR="00F146E9" w:rsidRPr="00F146E9" w:rsidRDefault="00F146E9" w:rsidP="00F146E9">
      <w:pPr>
        <w:shd w:val="clear" w:color="auto" w:fill="FFFFFF"/>
        <w:spacing w:before="0" w:after="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b/>
          <w:bCs/>
          <w:color w:val="000000"/>
          <w:sz w:val="21"/>
          <w:szCs w:val="21"/>
          <w:lang w:eastAsia="en-US"/>
        </w:rPr>
        <w:t>The Scrum Master interacts with which level(s) of SAFe?</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57" type="#_x0000_t75" style="width:20.25pt;height:17.25pt" o:ole="">
            <v:imagedata r:id="rId16" o:title=""/>
          </v:shape>
          <w:control r:id="rId77" w:name="DefaultOcxName48" w:shapeid="_x0000_i1757"/>
        </w:object>
      </w:r>
      <w:r w:rsidRPr="00F146E9">
        <w:rPr>
          <w:rFonts w:ascii="Helvetica" w:eastAsia="Times New Roman" w:hAnsi="Helvetica" w:cs="Helvetica"/>
          <w:color w:val="000000"/>
          <w:sz w:val="21"/>
          <w:szCs w:val="21"/>
          <w:lang w:eastAsia="en-US"/>
        </w:rPr>
        <w:t>Team Level</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60" type="#_x0000_t75" style="width:20.25pt;height:17.25pt" o:ole="">
            <v:imagedata r:id="rId16" o:title=""/>
          </v:shape>
          <w:control r:id="rId78" w:name="DefaultOcxName116" w:shapeid="_x0000_i1760"/>
        </w:object>
      </w:r>
      <w:r w:rsidRPr="00F146E9">
        <w:rPr>
          <w:rFonts w:ascii="Helvetica" w:eastAsia="Times New Roman" w:hAnsi="Helvetica" w:cs="Helvetica"/>
          <w:color w:val="000000"/>
          <w:sz w:val="21"/>
          <w:szCs w:val="21"/>
          <w:lang w:eastAsia="en-US"/>
        </w:rPr>
        <w:t>Portfolio Level</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63" type="#_x0000_t75" style="width:20.25pt;height:17.25pt" o:ole="">
            <v:imagedata r:id="rId16" o:title=""/>
          </v:shape>
          <w:control r:id="rId79" w:name="DefaultOcxName215" w:shapeid="_x0000_i1763"/>
        </w:object>
      </w:r>
      <w:r w:rsidRPr="00F146E9">
        <w:rPr>
          <w:rFonts w:ascii="Helvetica" w:eastAsia="Times New Roman" w:hAnsi="Helvetica" w:cs="Helvetica"/>
          <w:color w:val="000000"/>
          <w:sz w:val="21"/>
          <w:szCs w:val="21"/>
          <w:lang w:eastAsia="en-US"/>
        </w:rPr>
        <w:t>All Levels</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66" type="#_x0000_t75" style="width:20.25pt;height:17.25pt" o:ole="">
            <v:imagedata r:id="rId16" o:title=""/>
          </v:shape>
          <w:control r:id="rId80" w:name="DefaultOcxName315" w:shapeid="_x0000_i1766"/>
        </w:object>
      </w:r>
      <w:r w:rsidRPr="00F146E9">
        <w:rPr>
          <w:rFonts w:ascii="Helvetica" w:eastAsia="Times New Roman" w:hAnsi="Helvetica" w:cs="Helvetica"/>
          <w:color w:val="000000"/>
          <w:sz w:val="21"/>
          <w:szCs w:val="21"/>
          <w:lang w:eastAsia="en-US"/>
        </w:rPr>
        <w:t>Program Level</w:t>
      </w:r>
    </w:p>
    <w:p w:rsidR="00F146E9" w:rsidRPr="00F146E9" w:rsidRDefault="00F146E9" w:rsidP="00F146E9">
      <w:pPr>
        <w:shd w:val="clear" w:color="auto" w:fill="FFFFFF"/>
        <w:spacing w:before="0" w:after="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b/>
          <w:bCs/>
          <w:color w:val="000000"/>
          <w:sz w:val="21"/>
          <w:szCs w:val="21"/>
          <w:lang w:eastAsia="en-US"/>
        </w:rPr>
        <w:t>What are two times when the Inspect and Adapt workshop is held? (Choose two.)</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69" type="#_x0000_t75" style="width:20.25pt;height:17.25pt" o:ole="">
            <v:imagedata r:id="rId10" o:title=""/>
          </v:shape>
          <w:control r:id="rId81" w:name="DefaultOcxName50" w:shapeid="_x0000_i1769"/>
        </w:object>
      </w:r>
      <w:r w:rsidRPr="00F146E9">
        <w:rPr>
          <w:rFonts w:ascii="Helvetica" w:eastAsia="Times New Roman" w:hAnsi="Helvetica" w:cs="Helvetica"/>
          <w:color w:val="000000"/>
          <w:sz w:val="21"/>
          <w:szCs w:val="21"/>
          <w:lang w:eastAsia="en-US"/>
        </w:rPr>
        <w:t>During the IP Iteration</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72" type="#_x0000_t75" style="width:20.25pt;height:17.25pt" o:ole="">
            <v:imagedata r:id="rId10" o:title=""/>
          </v:shape>
          <w:control r:id="rId82" w:name="DefaultOcxName117" w:shapeid="_x0000_i1772"/>
        </w:object>
      </w:r>
      <w:r w:rsidRPr="00F146E9">
        <w:rPr>
          <w:rFonts w:ascii="Helvetica" w:eastAsia="Times New Roman" w:hAnsi="Helvetica" w:cs="Helvetica"/>
          <w:color w:val="000000"/>
          <w:sz w:val="21"/>
          <w:szCs w:val="21"/>
          <w:lang w:eastAsia="en-US"/>
        </w:rPr>
        <w:t>Right before PI Planning for the next PI</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75" type="#_x0000_t75" style="width:20.25pt;height:17.25pt" o:ole="">
            <v:imagedata r:id="rId10" o:title=""/>
          </v:shape>
          <w:control r:id="rId83" w:name="DefaultOcxName216" w:shapeid="_x0000_i1775"/>
        </w:object>
      </w:r>
      <w:r w:rsidRPr="00F146E9">
        <w:rPr>
          <w:rFonts w:ascii="Helvetica" w:eastAsia="Times New Roman" w:hAnsi="Helvetica" w:cs="Helvetica"/>
          <w:color w:val="000000"/>
          <w:sz w:val="21"/>
          <w:szCs w:val="21"/>
          <w:lang w:eastAsia="en-US"/>
        </w:rPr>
        <w:t>On the last day of the PI</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78" type="#_x0000_t75" style="width:20.25pt;height:17.25pt" o:ole="">
            <v:imagedata r:id="rId10" o:title=""/>
          </v:shape>
          <w:control r:id="rId84" w:name="DefaultOcxName316" w:shapeid="_x0000_i1778"/>
        </w:object>
      </w:r>
      <w:r w:rsidRPr="00F146E9">
        <w:rPr>
          <w:rFonts w:ascii="Helvetica" w:eastAsia="Times New Roman" w:hAnsi="Helvetica" w:cs="Helvetica"/>
          <w:color w:val="000000"/>
          <w:sz w:val="21"/>
          <w:szCs w:val="21"/>
          <w:lang w:eastAsia="en-US"/>
        </w:rPr>
        <w:t>At the end of every Iteration</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81" type="#_x0000_t75" style="width:20.25pt;height:17.25pt" o:ole="">
            <v:imagedata r:id="rId10" o:title=""/>
          </v:shape>
          <w:control r:id="rId85" w:name="DefaultOcxName49" w:shapeid="_x0000_i1781"/>
        </w:object>
      </w:r>
      <w:r w:rsidRPr="00F146E9">
        <w:rPr>
          <w:rFonts w:ascii="Helvetica" w:eastAsia="Times New Roman" w:hAnsi="Helvetica" w:cs="Helvetica"/>
          <w:color w:val="000000"/>
          <w:sz w:val="21"/>
          <w:szCs w:val="21"/>
          <w:lang w:eastAsia="en-US"/>
        </w:rPr>
        <w:t>Right before Pre-PI Planning</w:t>
      </w:r>
    </w:p>
    <w:p w:rsidR="000C4A53" w:rsidRDefault="000C4A53">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F146E9" w:rsidRPr="00F146E9" w:rsidRDefault="00F146E9" w:rsidP="00F146E9">
      <w:pPr>
        <w:shd w:val="clear" w:color="auto" w:fill="FFFFFF"/>
        <w:spacing w:before="0" w:after="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b/>
          <w:bCs/>
          <w:color w:val="000000"/>
          <w:sz w:val="21"/>
          <w:szCs w:val="21"/>
          <w:lang w:eastAsia="en-US"/>
        </w:rPr>
        <w:lastRenderedPageBreak/>
        <w:t>Which SAFe organizational construct allows businesses to build large and complex systems in a Lean-Agile manner?</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84" type="#_x0000_t75" style="width:20.25pt;height:17.25pt" o:ole="">
            <v:imagedata r:id="rId16" o:title=""/>
          </v:shape>
          <w:control r:id="rId86" w:name="DefaultOcxName52" w:shapeid="_x0000_i1784"/>
        </w:object>
      </w:r>
      <w:r w:rsidRPr="00F146E9">
        <w:rPr>
          <w:rFonts w:ascii="Helvetica" w:eastAsia="Times New Roman" w:hAnsi="Helvetica" w:cs="Helvetica"/>
          <w:color w:val="000000"/>
          <w:sz w:val="21"/>
          <w:szCs w:val="21"/>
          <w:lang w:eastAsia="en-US"/>
        </w:rPr>
        <w:t>Value Stream</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87" type="#_x0000_t75" style="width:20.25pt;height:17.25pt" o:ole="">
            <v:imagedata r:id="rId16" o:title=""/>
          </v:shape>
          <w:control r:id="rId87" w:name="DefaultOcxName118" w:shapeid="_x0000_i1787"/>
        </w:object>
      </w:r>
      <w:r w:rsidRPr="00F146E9">
        <w:rPr>
          <w:rFonts w:ascii="Helvetica" w:eastAsia="Times New Roman" w:hAnsi="Helvetica" w:cs="Helvetica"/>
          <w:color w:val="000000"/>
          <w:sz w:val="21"/>
          <w:szCs w:val="21"/>
          <w:lang w:eastAsia="en-US"/>
        </w:rPr>
        <w:t>Solution Train</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90" type="#_x0000_t75" style="width:20.25pt;height:17.25pt" o:ole="">
            <v:imagedata r:id="rId16" o:title=""/>
          </v:shape>
          <w:control r:id="rId88" w:name="DefaultOcxName217" w:shapeid="_x0000_i1790"/>
        </w:object>
      </w:r>
      <w:r w:rsidRPr="00F146E9">
        <w:rPr>
          <w:rFonts w:ascii="Helvetica" w:eastAsia="Times New Roman" w:hAnsi="Helvetica" w:cs="Helvetica"/>
          <w:color w:val="000000"/>
          <w:sz w:val="21"/>
          <w:szCs w:val="21"/>
          <w:lang w:eastAsia="en-US"/>
        </w:rPr>
        <w:t>Agile Release Train</w:t>
      </w:r>
    </w:p>
    <w:p w:rsidR="00F146E9" w:rsidRPr="00F146E9" w:rsidRDefault="00F146E9" w:rsidP="00F146E9">
      <w:pPr>
        <w:shd w:val="clear" w:color="auto" w:fill="FFFFFF"/>
        <w:spacing w:after="150" w:line="240" w:lineRule="auto"/>
        <w:rPr>
          <w:rFonts w:ascii="Helvetica" w:eastAsia="Times New Roman" w:hAnsi="Helvetica" w:cs="Helvetica"/>
          <w:color w:val="000000"/>
          <w:sz w:val="21"/>
          <w:szCs w:val="21"/>
          <w:lang w:eastAsia="en-US"/>
        </w:rPr>
      </w:pPr>
      <w:r w:rsidRPr="00F146E9">
        <w:rPr>
          <w:rFonts w:ascii="Helvetica" w:eastAsia="Times New Roman" w:hAnsi="Helvetica" w:cs="Helvetica"/>
          <w:color w:val="000000"/>
          <w:sz w:val="21"/>
          <w:szCs w:val="21"/>
        </w:rPr>
        <w:object w:dxaOrig="225" w:dyaOrig="225">
          <v:shape id="_x0000_i1793" type="#_x0000_t75" style="width:20.25pt;height:17.25pt" o:ole="">
            <v:imagedata r:id="rId16" o:title=""/>
          </v:shape>
          <w:control r:id="rId89" w:name="DefaultOcxName317" w:shapeid="_x0000_i1793"/>
        </w:object>
      </w:r>
      <w:r w:rsidRPr="00F146E9">
        <w:rPr>
          <w:rFonts w:ascii="Helvetica" w:eastAsia="Times New Roman" w:hAnsi="Helvetica" w:cs="Helvetica"/>
          <w:color w:val="000000"/>
          <w:sz w:val="21"/>
          <w:szCs w:val="21"/>
          <w:lang w:eastAsia="en-US"/>
        </w:rPr>
        <w:t>Portfolio</w:t>
      </w:r>
    </w:p>
    <w:p w:rsidR="00405522" w:rsidRPr="00405522" w:rsidRDefault="00405522" w:rsidP="00405522">
      <w:pPr>
        <w:shd w:val="clear" w:color="auto" w:fill="FFFFFF"/>
        <w:spacing w:before="0" w:after="0" w:line="240" w:lineRule="auto"/>
        <w:rPr>
          <w:rFonts w:ascii="Helvetica" w:eastAsia="Times New Roman" w:hAnsi="Helvetica" w:cs="Helvetica"/>
          <w:color w:val="000000"/>
          <w:sz w:val="21"/>
          <w:szCs w:val="21"/>
          <w:lang w:eastAsia="en-US"/>
        </w:rPr>
      </w:pPr>
      <w:r w:rsidRPr="00405522">
        <w:rPr>
          <w:rFonts w:ascii="Helvetica" w:eastAsia="Times New Roman" w:hAnsi="Helvetica" w:cs="Helvetica"/>
          <w:b/>
          <w:bCs/>
          <w:color w:val="000000"/>
          <w:sz w:val="21"/>
          <w:szCs w:val="21"/>
          <w:lang w:eastAsia="en-US"/>
        </w:rPr>
        <w:t>What is the most effective way to establish built-in quality?</w:t>
      </w:r>
    </w:p>
    <w:p w:rsidR="00405522" w:rsidRPr="00405522" w:rsidRDefault="00405522" w:rsidP="00405522">
      <w:pPr>
        <w:shd w:val="clear" w:color="auto" w:fill="FFFFFF"/>
        <w:spacing w:after="150" w:line="240" w:lineRule="auto"/>
        <w:rPr>
          <w:rFonts w:ascii="Helvetica" w:eastAsia="Times New Roman" w:hAnsi="Helvetica" w:cs="Helvetica"/>
          <w:color w:val="000000"/>
          <w:sz w:val="21"/>
          <w:szCs w:val="21"/>
          <w:lang w:eastAsia="en-US"/>
        </w:rPr>
      </w:pPr>
      <w:r w:rsidRPr="00405522">
        <w:rPr>
          <w:rFonts w:ascii="Helvetica" w:eastAsia="Times New Roman" w:hAnsi="Helvetica" w:cs="Helvetica"/>
          <w:color w:val="000000"/>
          <w:sz w:val="21"/>
          <w:szCs w:val="21"/>
        </w:rPr>
        <w:object w:dxaOrig="225" w:dyaOrig="225">
          <v:shape id="_x0000_i1796" type="#_x0000_t75" style="width:20.25pt;height:17.25pt" o:ole="">
            <v:imagedata r:id="rId16" o:title=""/>
          </v:shape>
          <w:control r:id="rId90" w:name="DefaultOcxName53" w:shapeid="_x0000_i1796"/>
        </w:object>
      </w:r>
      <w:r w:rsidRPr="00405522">
        <w:rPr>
          <w:rFonts w:ascii="Helvetica" w:eastAsia="Times New Roman" w:hAnsi="Helvetica" w:cs="Helvetica"/>
          <w:color w:val="000000"/>
          <w:sz w:val="21"/>
          <w:szCs w:val="21"/>
          <w:lang w:eastAsia="en-US"/>
        </w:rPr>
        <w:t>Create more unit tests</w:t>
      </w:r>
    </w:p>
    <w:p w:rsidR="00405522" w:rsidRPr="00405522" w:rsidRDefault="00405522" w:rsidP="00405522">
      <w:pPr>
        <w:shd w:val="clear" w:color="auto" w:fill="FFFFFF"/>
        <w:spacing w:after="150" w:line="240" w:lineRule="auto"/>
        <w:rPr>
          <w:rFonts w:ascii="Helvetica" w:eastAsia="Times New Roman" w:hAnsi="Helvetica" w:cs="Helvetica"/>
          <w:color w:val="000000"/>
          <w:sz w:val="21"/>
          <w:szCs w:val="21"/>
          <w:lang w:eastAsia="en-US"/>
        </w:rPr>
      </w:pPr>
      <w:r w:rsidRPr="00405522">
        <w:rPr>
          <w:rFonts w:ascii="Helvetica" w:eastAsia="Times New Roman" w:hAnsi="Helvetica" w:cs="Helvetica"/>
          <w:color w:val="000000"/>
          <w:sz w:val="21"/>
          <w:szCs w:val="21"/>
        </w:rPr>
        <w:object w:dxaOrig="225" w:dyaOrig="225">
          <v:shape id="_x0000_i1799" type="#_x0000_t75" style="width:20.25pt;height:17.25pt" o:ole="">
            <v:imagedata r:id="rId16" o:title=""/>
          </v:shape>
          <w:control r:id="rId91" w:name="DefaultOcxName119" w:shapeid="_x0000_i1799"/>
        </w:object>
      </w:r>
      <w:r w:rsidRPr="00405522">
        <w:rPr>
          <w:rFonts w:ascii="Helvetica" w:eastAsia="Times New Roman" w:hAnsi="Helvetica" w:cs="Helvetica"/>
          <w:color w:val="000000"/>
          <w:sz w:val="21"/>
          <w:szCs w:val="21"/>
          <w:lang w:eastAsia="en-US"/>
        </w:rPr>
        <w:t>Run performance testing as well as the testing of other non-functional requirements every IP Iteration</w:t>
      </w:r>
    </w:p>
    <w:p w:rsidR="00405522" w:rsidRPr="00405522" w:rsidRDefault="00405522" w:rsidP="00405522">
      <w:pPr>
        <w:shd w:val="clear" w:color="auto" w:fill="FFFFFF"/>
        <w:spacing w:after="150" w:line="240" w:lineRule="auto"/>
        <w:rPr>
          <w:rFonts w:ascii="Helvetica" w:eastAsia="Times New Roman" w:hAnsi="Helvetica" w:cs="Helvetica"/>
          <w:color w:val="000000"/>
          <w:sz w:val="21"/>
          <w:szCs w:val="21"/>
          <w:lang w:eastAsia="en-US"/>
        </w:rPr>
      </w:pPr>
      <w:r w:rsidRPr="00405522">
        <w:rPr>
          <w:rFonts w:ascii="Helvetica" w:eastAsia="Times New Roman" w:hAnsi="Helvetica" w:cs="Helvetica"/>
          <w:color w:val="000000"/>
          <w:sz w:val="21"/>
          <w:szCs w:val="21"/>
        </w:rPr>
        <w:object w:dxaOrig="225" w:dyaOrig="225">
          <v:shape id="_x0000_i1802" type="#_x0000_t75" style="width:20.25pt;height:17.25pt" o:ole="">
            <v:imagedata r:id="rId16" o:title=""/>
          </v:shape>
          <w:control r:id="rId92" w:name="DefaultOcxName218" w:shapeid="_x0000_i1802"/>
        </w:object>
      </w:r>
      <w:r w:rsidRPr="00405522">
        <w:rPr>
          <w:rFonts w:ascii="Helvetica" w:eastAsia="Times New Roman" w:hAnsi="Helvetica" w:cs="Helvetica"/>
          <w:color w:val="000000"/>
          <w:sz w:val="21"/>
          <w:szCs w:val="21"/>
          <w:lang w:eastAsia="en-US"/>
        </w:rPr>
        <w:t>Perform as many types of testing within the Iteration boundaries as possible</w:t>
      </w:r>
    </w:p>
    <w:p w:rsidR="00405522" w:rsidRPr="00405522" w:rsidRDefault="00405522" w:rsidP="00405522">
      <w:pPr>
        <w:shd w:val="clear" w:color="auto" w:fill="FFFFFF"/>
        <w:spacing w:after="150" w:line="240" w:lineRule="auto"/>
        <w:rPr>
          <w:rFonts w:ascii="Helvetica" w:eastAsia="Times New Roman" w:hAnsi="Helvetica" w:cs="Helvetica"/>
          <w:color w:val="000000"/>
          <w:sz w:val="21"/>
          <w:szCs w:val="21"/>
          <w:lang w:eastAsia="en-US"/>
        </w:rPr>
      </w:pPr>
      <w:r w:rsidRPr="00405522">
        <w:rPr>
          <w:rFonts w:ascii="Helvetica" w:eastAsia="Times New Roman" w:hAnsi="Helvetica" w:cs="Helvetica"/>
          <w:color w:val="000000"/>
          <w:sz w:val="21"/>
          <w:szCs w:val="21"/>
        </w:rPr>
        <w:object w:dxaOrig="225" w:dyaOrig="225">
          <v:shape id="_x0000_i1805" type="#_x0000_t75" style="width:20.25pt;height:17.25pt" o:ole="">
            <v:imagedata r:id="rId16" o:title=""/>
          </v:shape>
          <w:control r:id="rId93" w:name="DefaultOcxName318" w:shapeid="_x0000_i1805"/>
        </w:object>
      </w:r>
      <w:r w:rsidRPr="00405522">
        <w:rPr>
          <w:rFonts w:ascii="Helvetica" w:eastAsia="Times New Roman" w:hAnsi="Helvetica" w:cs="Helvetica"/>
          <w:color w:val="000000"/>
          <w:sz w:val="21"/>
          <w:szCs w:val="21"/>
          <w:lang w:eastAsia="en-US"/>
        </w:rPr>
        <w:t>Test each release more thoroughly</w:t>
      </w:r>
    </w:p>
    <w:p w:rsidR="00405522" w:rsidRPr="00405522" w:rsidRDefault="00405522" w:rsidP="00405522">
      <w:pPr>
        <w:shd w:val="clear" w:color="auto" w:fill="FFFFFF"/>
        <w:spacing w:before="0" w:after="0" w:line="240" w:lineRule="auto"/>
        <w:rPr>
          <w:rFonts w:ascii="Helvetica" w:eastAsia="Times New Roman" w:hAnsi="Helvetica" w:cs="Helvetica"/>
          <w:color w:val="000000"/>
          <w:sz w:val="21"/>
          <w:szCs w:val="21"/>
          <w:lang w:eastAsia="en-US"/>
        </w:rPr>
      </w:pPr>
      <w:r w:rsidRPr="00405522">
        <w:rPr>
          <w:rFonts w:ascii="Helvetica" w:eastAsia="Times New Roman" w:hAnsi="Helvetica" w:cs="Helvetica"/>
          <w:b/>
          <w:bCs/>
          <w:color w:val="000000"/>
          <w:sz w:val="21"/>
          <w:szCs w:val="21"/>
          <w:lang w:eastAsia="en-US"/>
        </w:rPr>
        <w:t>How does the Scrum Master help teams address the challenges from modern enterprises?</w:t>
      </w:r>
    </w:p>
    <w:p w:rsidR="00405522" w:rsidRPr="00405522" w:rsidRDefault="00405522" w:rsidP="00405522">
      <w:pPr>
        <w:shd w:val="clear" w:color="auto" w:fill="FFFFFF"/>
        <w:spacing w:after="150" w:line="240" w:lineRule="auto"/>
        <w:rPr>
          <w:rFonts w:ascii="Helvetica" w:eastAsia="Times New Roman" w:hAnsi="Helvetica" w:cs="Helvetica"/>
          <w:color w:val="000000"/>
          <w:sz w:val="21"/>
          <w:szCs w:val="21"/>
          <w:lang w:eastAsia="en-US"/>
        </w:rPr>
      </w:pPr>
      <w:r w:rsidRPr="00405522">
        <w:rPr>
          <w:rFonts w:ascii="Helvetica" w:eastAsia="Times New Roman" w:hAnsi="Helvetica" w:cs="Helvetica"/>
          <w:color w:val="000000"/>
          <w:sz w:val="21"/>
          <w:szCs w:val="21"/>
        </w:rPr>
        <w:object w:dxaOrig="225" w:dyaOrig="225">
          <v:shape id="_x0000_i1808" type="#_x0000_t75" style="width:20.25pt;height:17.25pt" o:ole="">
            <v:imagedata r:id="rId16" o:title=""/>
          </v:shape>
          <w:control r:id="rId94" w:name="DefaultOcxName54" w:shapeid="_x0000_i1808"/>
        </w:object>
      </w:r>
      <w:r w:rsidRPr="00405522">
        <w:rPr>
          <w:rFonts w:ascii="Helvetica" w:eastAsia="Times New Roman" w:hAnsi="Helvetica" w:cs="Helvetica"/>
          <w:color w:val="000000"/>
          <w:sz w:val="21"/>
          <w:szCs w:val="21"/>
          <w:lang w:eastAsia="en-US"/>
        </w:rPr>
        <w:t>By promoting continuous delivery and other technical practices</w:t>
      </w:r>
    </w:p>
    <w:p w:rsidR="00405522" w:rsidRPr="00405522" w:rsidRDefault="00405522" w:rsidP="00405522">
      <w:pPr>
        <w:shd w:val="clear" w:color="auto" w:fill="FFFFFF"/>
        <w:spacing w:after="150" w:line="240" w:lineRule="auto"/>
        <w:rPr>
          <w:rFonts w:ascii="Helvetica" w:eastAsia="Times New Roman" w:hAnsi="Helvetica" w:cs="Helvetica"/>
          <w:color w:val="000000"/>
          <w:sz w:val="21"/>
          <w:szCs w:val="21"/>
          <w:lang w:eastAsia="en-US"/>
        </w:rPr>
      </w:pPr>
      <w:r w:rsidRPr="00405522">
        <w:rPr>
          <w:rFonts w:ascii="Helvetica" w:eastAsia="Times New Roman" w:hAnsi="Helvetica" w:cs="Helvetica"/>
          <w:color w:val="000000"/>
          <w:sz w:val="21"/>
          <w:szCs w:val="21"/>
        </w:rPr>
        <w:object w:dxaOrig="225" w:dyaOrig="225">
          <v:shape id="_x0000_i1811" type="#_x0000_t75" style="width:20.25pt;height:17.25pt" o:ole="">
            <v:imagedata r:id="rId16" o:title=""/>
          </v:shape>
          <w:control r:id="rId95" w:name="DefaultOcxName120" w:shapeid="_x0000_i1811"/>
        </w:object>
      </w:r>
      <w:r w:rsidRPr="00405522">
        <w:rPr>
          <w:rFonts w:ascii="Helvetica" w:eastAsia="Times New Roman" w:hAnsi="Helvetica" w:cs="Helvetica"/>
          <w:color w:val="000000"/>
          <w:sz w:val="21"/>
          <w:szCs w:val="21"/>
          <w:lang w:eastAsia="en-US"/>
        </w:rPr>
        <w:t>By actively addressing impediments</w:t>
      </w:r>
    </w:p>
    <w:p w:rsidR="00405522" w:rsidRPr="00405522" w:rsidRDefault="00405522" w:rsidP="00405522">
      <w:pPr>
        <w:shd w:val="clear" w:color="auto" w:fill="FFFFFF"/>
        <w:spacing w:after="150" w:line="240" w:lineRule="auto"/>
        <w:rPr>
          <w:rFonts w:ascii="Helvetica" w:eastAsia="Times New Roman" w:hAnsi="Helvetica" w:cs="Helvetica"/>
          <w:color w:val="000000"/>
          <w:sz w:val="21"/>
          <w:szCs w:val="21"/>
          <w:lang w:eastAsia="en-US"/>
        </w:rPr>
      </w:pPr>
      <w:r w:rsidRPr="00405522">
        <w:rPr>
          <w:rFonts w:ascii="Helvetica" w:eastAsia="Times New Roman" w:hAnsi="Helvetica" w:cs="Helvetica"/>
          <w:color w:val="000000"/>
          <w:sz w:val="21"/>
          <w:szCs w:val="21"/>
        </w:rPr>
        <w:object w:dxaOrig="225" w:dyaOrig="225">
          <v:shape id="_x0000_i1814" type="#_x0000_t75" style="width:20.25pt;height:17.25pt" o:ole="">
            <v:imagedata r:id="rId16" o:title=""/>
          </v:shape>
          <w:control r:id="rId96" w:name="DefaultOcxName219" w:shapeid="_x0000_i1814"/>
        </w:object>
      </w:r>
      <w:r w:rsidRPr="00405522">
        <w:rPr>
          <w:rFonts w:ascii="Helvetica" w:eastAsia="Times New Roman" w:hAnsi="Helvetica" w:cs="Helvetica"/>
          <w:color w:val="000000"/>
          <w:sz w:val="21"/>
          <w:szCs w:val="21"/>
          <w:lang w:eastAsia="en-US"/>
        </w:rPr>
        <w:t>By building high performing teams</w:t>
      </w:r>
    </w:p>
    <w:p w:rsidR="00405522" w:rsidRPr="00405522" w:rsidRDefault="00405522" w:rsidP="00405522">
      <w:pPr>
        <w:shd w:val="clear" w:color="auto" w:fill="FFFFFF"/>
        <w:spacing w:after="150" w:line="240" w:lineRule="auto"/>
        <w:rPr>
          <w:rFonts w:ascii="Helvetica" w:eastAsia="Times New Roman" w:hAnsi="Helvetica" w:cs="Helvetica"/>
          <w:color w:val="000000"/>
          <w:sz w:val="21"/>
          <w:szCs w:val="21"/>
          <w:lang w:eastAsia="en-US"/>
        </w:rPr>
      </w:pPr>
      <w:r w:rsidRPr="00405522">
        <w:rPr>
          <w:rFonts w:ascii="Helvetica" w:eastAsia="Times New Roman" w:hAnsi="Helvetica" w:cs="Helvetica"/>
          <w:color w:val="000000"/>
          <w:sz w:val="21"/>
          <w:szCs w:val="21"/>
        </w:rPr>
        <w:object w:dxaOrig="225" w:dyaOrig="225">
          <v:shape id="_x0000_i1817" type="#_x0000_t75" style="width:20.25pt;height:17.25pt" o:ole="">
            <v:imagedata r:id="rId16" o:title=""/>
          </v:shape>
          <w:control r:id="rId97" w:name="DefaultOcxName319" w:shapeid="_x0000_i1817"/>
        </w:object>
      </w:r>
      <w:r w:rsidRPr="00405522">
        <w:rPr>
          <w:rFonts w:ascii="Helvetica" w:eastAsia="Times New Roman" w:hAnsi="Helvetica" w:cs="Helvetica"/>
          <w:color w:val="000000"/>
          <w:sz w:val="21"/>
          <w:szCs w:val="21"/>
          <w:lang w:eastAsia="en-US"/>
        </w:rPr>
        <w:t>By facilitating a team's progress towards goals</w:t>
      </w:r>
    </w:p>
    <w:p w:rsidR="001E3966" w:rsidRPr="001E3966" w:rsidRDefault="001E3966" w:rsidP="001E3966">
      <w:pPr>
        <w:shd w:val="clear" w:color="auto" w:fill="FFFFFF"/>
        <w:spacing w:before="0" w:after="0" w:line="240" w:lineRule="auto"/>
        <w:rPr>
          <w:rFonts w:ascii="Helvetica" w:eastAsia="Times New Roman" w:hAnsi="Helvetica" w:cs="Helvetica"/>
          <w:color w:val="000000"/>
          <w:sz w:val="21"/>
          <w:szCs w:val="21"/>
          <w:lang w:eastAsia="en-US"/>
        </w:rPr>
      </w:pPr>
      <w:r w:rsidRPr="001E3966">
        <w:rPr>
          <w:rFonts w:ascii="Helvetica" w:eastAsia="Times New Roman" w:hAnsi="Helvetica" w:cs="Helvetica"/>
          <w:b/>
          <w:bCs/>
          <w:color w:val="000000"/>
          <w:sz w:val="21"/>
          <w:szCs w:val="21"/>
          <w:lang w:eastAsia="en-US"/>
        </w:rPr>
        <w:t>How can learning milestones be used?</w:t>
      </w:r>
    </w:p>
    <w:p w:rsidR="001E3966" w:rsidRPr="001E3966" w:rsidRDefault="001E3966" w:rsidP="001E3966">
      <w:pPr>
        <w:shd w:val="clear" w:color="auto" w:fill="FFFFFF"/>
        <w:spacing w:after="150" w:line="240" w:lineRule="auto"/>
        <w:rPr>
          <w:rFonts w:ascii="Helvetica" w:eastAsia="Times New Roman" w:hAnsi="Helvetica" w:cs="Helvetica"/>
          <w:color w:val="000000"/>
          <w:sz w:val="21"/>
          <w:szCs w:val="21"/>
          <w:lang w:eastAsia="en-US"/>
        </w:rPr>
      </w:pPr>
      <w:r w:rsidRPr="001E3966">
        <w:rPr>
          <w:rFonts w:ascii="Helvetica" w:eastAsia="Times New Roman" w:hAnsi="Helvetica" w:cs="Helvetica"/>
          <w:color w:val="000000"/>
          <w:sz w:val="21"/>
          <w:szCs w:val="21"/>
        </w:rPr>
        <w:object w:dxaOrig="225" w:dyaOrig="225">
          <v:shape id="_x0000_i1820" type="#_x0000_t75" style="width:20.25pt;height:17.25pt" o:ole="">
            <v:imagedata r:id="rId16" o:title=""/>
          </v:shape>
          <w:control r:id="rId98" w:name="DefaultOcxName55" w:shapeid="_x0000_i1820"/>
        </w:object>
      </w:r>
      <w:r w:rsidRPr="001E3966">
        <w:rPr>
          <w:rFonts w:ascii="Helvetica" w:eastAsia="Times New Roman" w:hAnsi="Helvetica" w:cs="Helvetica"/>
          <w:color w:val="000000"/>
          <w:sz w:val="21"/>
          <w:szCs w:val="21"/>
          <w:lang w:eastAsia="en-US"/>
        </w:rPr>
        <w:t>To mark events such as trade shows and product announcements</w:t>
      </w:r>
    </w:p>
    <w:p w:rsidR="001E3966" w:rsidRPr="001E3966" w:rsidRDefault="001E3966" w:rsidP="001E3966">
      <w:pPr>
        <w:shd w:val="clear" w:color="auto" w:fill="FFFFFF"/>
        <w:spacing w:after="150" w:line="240" w:lineRule="auto"/>
        <w:rPr>
          <w:rFonts w:ascii="Helvetica" w:eastAsia="Times New Roman" w:hAnsi="Helvetica" w:cs="Helvetica"/>
          <w:color w:val="000000"/>
          <w:sz w:val="21"/>
          <w:szCs w:val="21"/>
          <w:lang w:eastAsia="en-US"/>
        </w:rPr>
      </w:pPr>
      <w:r w:rsidRPr="001E3966">
        <w:rPr>
          <w:rFonts w:ascii="Helvetica" w:eastAsia="Times New Roman" w:hAnsi="Helvetica" w:cs="Helvetica"/>
          <w:color w:val="000000"/>
          <w:sz w:val="21"/>
          <w:szCs w:val="21"/>
        </w:rPr>
        <w:object w:dxaOrig="225" w:dyaOrig="225">
          <v:shape id="_x0000_i1823" type="#_x0000_t75" style="width:20.25pt;height:17.25pt" o:ole="">
            <v:imagedata r:id="rId16" o:title=""/>
          </v:shape>
          <w:control r:id="rId99" w:name="DefaultOcxName121" w:shapeid="_x0000_i1823"/>
        </w:object>
      </w:r>
      <w:r w:rsidRPr="001E3966">
        <w:rPr>
          <w:rFonts w:ascii="Helvetica" w:eastAsia="Times New Roman" w:hAnsi="Helvetica" w:cs="Helvetica"/>
          <w:color w:val="000000"/>
          <w:sz w:val="21"/>
          <w:szCs w:val="21"/>
          <w:lang w:eastAsia="en-US"/>
        </w:rPr>
        <w:t>To meet contractually binding dates for delivery of value</w:t>
      </w:r>
    </w:p>
    <w:p w:rsidR="001E3966" w:rsidRPr="001E3966" w:rsidRDefault="001E3966" w:rsidP="001E3966">
      <w:pPr>
        <w:shd w:val="clear" w:color="auto" w:fill="FFFFFF"/>
        <w:spacing w:after="150" w:line="240" w:lineRule="auto"/>
        <w:rPr>
          <w:rFonts w:ascii="Helvetica" w:eastAsia="Times New Roman" w:hAnsi="Helvetica" w:cs="Helvetica"/>
          <w:color w:val="000000"/>
          <w:sz w:val="21"/>
          <w:szCs w:val="21"/>
          <w:lang w:eastAsia="en-US"/>
        </w:rPr>
      </w:pPr>
      <w:r w:rsidRPr="001E3966">
        <w:rPr>
          <w:rFonts w:ascii="Helvetica" w:eastAsia="Times New Roman" w:hAnsi="Helvetica" w:cs="Helvetica"/>
          <w:color w:val="000000"/>
          <w:sz w:val="21"/>
          <w:szCs w:val="21"/>
        </w:rPr>
        <w:object w:dxaOrig="225" w:dyaOrig="225">
          <v:shape id="_x0000_i1826" type="#_x0000_t75" style="width:20.25pt;height:17.25pt" o:ole="">
            <v:imagedata r:id="rId16" o:title=""/>
          </v:shape>
          <w:control r:id="rId100" w:name="DefaultOcxName220" w:shapeid="_x0000_i1826"/>
        </w:object>
      </w:r>
      <w:r w:rsidRPr="001E3966">
        <w:rPr>
          <w:rFonts w:ascii="Helvetica" w:eastAsia="Times New Roman" w:hAnsi="Helvetica" w:cs="Helvetica"/>
          <w:color w:val="000000"/>
          <w:sz w:val="21"/>
          <w:szCs w:val="21"/>
          <w:lang w:eastAsia="en-US"/>
        </w:rPr>
        <w:t>To test the concept of a new feature or capability</w:t>
      </w:r>
    </w:p>
    <w:p w:rsidR="001E3966" w:rsidRPr="001E3966" w:rsidRDefault="001E3966" w:rsidP="001E3966">
      <w:pPr>
        <w:shd w:val="clear" w:color="auto" w:fill="FFFFFF"/>
        <w:spacing w:after="150" w:line="240" w:lineRule="auto"/>
        <w:rPr>
          <w:rFonts w:ascii="Helvetica" w:eastAsia="Times New Roman" w:hAnsi="Helvetica" w:cs="Helvetica"/>
          <w:color w:val="000000"/>
          <w:sz w:val="21"/>
          <w:szCs w:val="21"/>
          <w:lang w:eastAsia="en-US"/>
        </w:rPr>
      </w:pPr>
      <w:r w:rsidRPr="001E3966">
        <w:rPr>
          <w:rFonts w:ascii="Helvetica" w:eastAsia="Times New Roman" w:hAnsi="Helvetica" w:cs="Helvetica"/>
          <w:color w:val="000000"/>
          <w:sz w:val="21"/>
          <w:szCs w:val="21"/>
        </w:rPr>
        <w:object w:dxaOrig="225" w:dyaOrig="225">
          <v:shape id="_x0000_i1829" type="#_x0000_t75" style="width:20.25pt;height:17.25pt" o:ole="">
            <v:imagedata r:id="rId16" o:title=""/>
          </v:shape>
          <w:control r:id="rId101" w:name="DefaultOcxName320" w:shapeid="_x0000_i1829"/>
        </w:object>
      </w:r>
      <w:r w:rsidRPr="001E3966">
        <w:rPr>
          <w:rFonts w:ascii="Helvetica" w:eastAsia="Times New Roman" w:hAnsi="Helvetica" w:cs="Helvetica"/>
          <w:color w:val="000000"/>
          <w:sz w:val="21"/>
          <w:szCs w:val="21"/>
          <w:lang w:eastAsia="en-US"/>
        </w:rPr>
        <w:t>To meet release dates set by external business partners</w:t>
      </w:r>
    </w:p>
    <w:p w:rsidR="001E3966" w:rsidRPr="001E3966" w:rsidRDefault="001E3966" w:rsidP="001E3966">
      <w:pPr>
        <w:shd w:val="clear" w:color="auto" w:fill="FFFFFF"/>
        <w:spacing w:before="0" w:after="0" w:line="240" w:lineRule="auto"/>
        <w:rPr>
          <w:rFonts w:ascii="Helvetica" w:eastAsia="Times New Roman" w:hAnsi="Helvetica" w:cs="Helvetica"/>
          <w:color w:val="000000"/>
          <w:sz w:val="21"/>
          <w:szCs w:val="21"/>
          <w:lang w:eastAsia="en-US"/>
        </w:rPr>
      </w:pPr>
      <w:r w:rsidRPr="001E3966">
        <w:rPr>
          <w:rFonts w:ascii="Helvetica" w:eastAsia="Times New Roman" w:hAnsi="Helvetica" w:cs="Helvetica"/>
          <w:b/>
          <w:bCs/>
          <w:color w:val="000000"/>
          <w:sz w:val="21"/>
          <w:szCs w:val="21"/>
          <w:lang w:eastAsia="en-US"/>
        </w:rPr>
        <w:t>Which statement describes how Kanban Teams handle velocity in SAFe during PI Planning?</w:t>
      </w:r>
    </w:p>
    <w:p w:rsidR="001E3966" w:rsidRPr="001E3966" w:rsidRDefault="001E3966" w:rsidP="001E3966">
      <w:pPr>
        <w:shd w:val="clear" w:color="auto" w:fill="FFFFFF"/>
        <w:spacing w:after="150" w:line="240" w:lineRule="auto"/>
        <w:rPr>
          <w:rFonts w:ascii="Helvetica" w:eastAsia="Times New Roman" w:hAnsi="Helvetica" w:cs="Helvetica"/>
          <w:color w:val="000000"/>
          <w:sz w:val="21"/>
          <w:szCs w:val="21"/>
          <w:lang w:eastAsia="en-US"/>
        </w:rPr>
      </w:pPr>
      <w:r w:rsidRPr="001E3966">
        <w:rPr>
          <w:rFonts w:ascii="Helvetica" w:eastAsia="Times New Roman" w:hAnsi="Helvetica" w:cs="Helvetica"/>
          <w:color w:val="000000"/>
          <w:sz w:val="21"/>
          <w:szCs w:val="21"/>
        </w:rPr>
        <w:object w:dxaOrig="225" w:dyaOrig="225">
          <v:shape id="_x0000_i1832" type="#_x0000_t75" style="width:20.25pt;height:17.25pt" o:ole="">
            <v:imagedata r:id="rId16" o:title=""/>
          </v:shape>
          <w:control r:id="rId102" w:name="DefaultOcxName56" w:shapeid="_x0000_i1832"/>
        </w:object>
      </w:r>
      <w:r w:rsidRPr="001E3966">
        <w:rPr>
          <w:rFonts w:ascii="Helvetica" w:eastAsia="Times New Roman" w:hAnsi="Helvetica" w:cs="Helvetica"/>
          <w:color w:val="000000"/>
          <w:sz w:val="21"/>
          <w:szCs w:val="21"/>
          <w:lang w:eastAsia="en-US"/>
        </w:rPr>
        <w:t>They participate in scoring Business Value; however, they have a different measure than velocity</w:t>
      </w:r>
    </w:p>
    <w:p w:rsidR="001E3966" w:rsidRPr="001E3966" w:rsidRDefault="001E3966" w:rsidP="001E3966">
      <w:pPr>
        <w:shd w:val="clear" w:color="auto" w:fill="FFFFFF"/>
        <w:spacing w:after="150" w:line="240" w:lineRule="auto"/>
        <w:rPr>
          <w:rFonts w:ascii="Helvetica" w:eastAsia="Times New Roman" w:hAnsi="Helvetica" w:cs="Helvetica"/>
          <w:color w:val="000000"/>
          <w:sz w:val="21"/>
          <w:szCs w:val="21"/>
          <w:lang w:eastAsia="en-US"/>
        </w:rPr>
      </w:pPr>
      <w:r w:rsidRPr="001E3966">
        <w:rPr>
          <w:rFonts w:ascii="Helvetica" w:eastAsia="Times New Roman" w:hAnsi="Helvetica" w:cs="Helvetica"/>
          <w:color w:val="000000"/>
          <w:sz w:val="21"/>
          <w:szCs w:val="21"/>
        </w:rPr>
        <w:object w:dxaOrig="225" w:dyaOrig="225">
          <v:shape id="_x0000_i1835" type="#_x0000_t75" style="width:20.25pt;height:17.25pt" o:ole="">
            <v:imagedata r:id="rId16" o:title=""/>
          </v:shape>
          <w:control r:id="rId103" w:name="DefaultOcxName122" w:shapeid="_x0000_i1835"/>
        </w:object>
      </w:r>
      <w:r w:rsidRPr="001E3966">
        <w:rPr>
          <w:rFonts w:ascii="Helvetica" w:eastAsia="Times New Roman" w:hAnsi="Helvetica" w:cs="Helvetica"/>
          <w:color w:val="000000"/>
          <w:sz w:val="21"/>
          <w:szCs w:val="21"/>
          <w:lang w:eastAsia="en-US"/>
        </w:rPr>
        <w:t>They use cycle time because it is more objective and based on actual timestamps</w:t>
      </w:r>
    </w:p>
    <w:p w:rsidR="001E3966" w:rsidRPr="001E3966" w:rsidRDefault="001E3966" w:rsidP="001E3966">
      <w:pPr>
        <w:shd w:val="clear" w:color="auto" w:fill="FFFFFF"/>
        <w:spacing w:after="150" w:line="240" w:lineRule="auto"/>
        <w:rPr>
          <w:rFonts w:ascii="Helvetica" w:eastAsia="Times New Roman" w:hAnsi="Helvetica" w:cs="Helvetica"/>
          <w:color w:val="000000"/>
          <w:sz w:val="21"/>
          <w:szCs w:val="21"/>
          <w:lang w:eastAsia="en-US"/>
        </w:rPr>
      </w:pPr>
      <w:r w:rsidRPr="001E3966">
        <w:rPr>
          <w:rFonts w:ascii="Helvetica" w:eastAsia="Times New Roman" w:hAnsi="Helvetica" w:cs="Helvetica"/>
          <w:color w:val="000000"/>
          <w:sz w:val="21"/>
          <w:szCs w:val="21"/>
        </w:rPr>
        <w:object w:dxaOrig="225" w:dyaOrig="225">
          <v:shape id="_x0000_i1838" type="#_x0000_t75" style="width:20.25pt;height:17.25pt" o:ole="">
            <v:imagedata r:id="rId16" o:title=""/>
          </v:shape>
          <w:control r:id="rId104" w:name="DefaultOcxName221" w:shapeid="_x0000_i1838"/>
        </w:object>
      </w:r>
      <w:r w:rsidRPr="001E3966">
        <w:rPr>
          <w:rFonts w:ascii="Helvetica" w:eastAsia="Times New Roman" w:hAnsi="Helvetica" w:cs="Helvetica"/>
          <w:color w:val="000000"/>
          <w:sz w:val="21"/>
          <w:szCs w:val="21"/>
          <w:lang w:eastAsia="en-US"/>
        </w:rPr>
        <w:t>They need to estimate their velocity in story points in order to participate in the larger economic framework</w:t>
      </w:r>
    </w:p>
    <w:p w:rsidR="001E3966" w:rsidRPr="001E3966" w:rsidRDefault="001E3966" w:rsidP="001E3966">
      <w:pPr>
        <w:shd w:val="clear" w:color="auto" w:fill="FFFFFF"/>
        <w:spacing w:after="150" w:line="240" w:lineRule="auto"/>
        <w:rPr>
          <w:rFonts w:ascii="Helvetica" w:eastAsia="Times New Roman" w:hAnsi="Helvetica" w:cs="Helvetica"/>
          <w:color w:val="000000"/>
          <w:sz w:val="21"/>
          <w:szCs w:val="21"/>
          <w:lang w:eastAsia="en-US"/>
        </w:rPr>
      </w:pPr>
      <w:r w:rsidRPr="001E3966">
        <w:rPr>
          <w:rFonts w:ascii="Helvetica" w:eastAsia="Times New Roman" w:hAnsi="Helvetica" w:cs="Helvetica"/>
          <w:color w:val="000000"/>
          <w:sz w:val="21"/>
          <w:szCs w:val="21"/>
        </w:rPr>
        <w:object w:dxaOrig="225" w:dyaOrig="225">
          <v:shape id="_x0000_i1841" type="#_x0000_t75" style="width:20.25pt;height:17.25pt" o:ole="">
            <v:imagedata r:id="rId16" o:title=""/>
          </v:shape>
          <w:control r:id="rId105" w:name="DefaultOcxName321" w:shapeid="_x0000_i1841"/>
        </w:object>
      </w:r>
      <w:r w:rsidRPr="001E3966">
        <w:rPr>
          <w:rFonts w:ascii="Helvetica" w:eastAsia="Times New Roman" w:hAnsi="Helvetica" w:cs="Helvetica"/>
          <w:color w:val="000000"/>
          <w:sz w:val="21"/>
          <w:szCs w:val="21"/>
          <w:lang w:eastAsia="en-US"/>
        </w:rPr>
        <w:t>They use throughput as an indication of their velocity</w:t>
      </w:r>
    </w:p>
    <w:p w:rsidR="00141EAD" w:rsidRDefault="00141EAD">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141EAD" w:rsidRPr="00141EAD" w:rsidRDefault="00141EAD" w:rsidP="00141EAD">
      <w:pPr>
        <w:shd w:val="clear" w:color="auto" w:fill="FFFFFF"/>
        <w:spacing w:before="0" w:after="0" w:line="240" w:lineRule="auto"/>
        <w:rPr>
          <w:rFonts w:ascii="Helvetica" w:eastAsia="Times New Roman" w:hAnsi="Helvetica" w:cs="Helvetica"/>
          <w:color w:val="000000"/>
          <w:sz w:val="21"/>
          <w:szCs w:val="21"/>
          <w:lang w:eastAsia="en-US"/>
        </w:rPr>
      </w:pPr>
      <w:r w:rsidRPr="00141EAD">
        <w:rPr>
          <w:rFonts w:ascii="Helvetica" w:eastAsia="Times New Roman" w:hAnsi="Helvetica" w:cs="Helvetica"/>
          <w:b/>
          <w:bCs/>
          <w:color w:val="000000"/>
          <w:sz w:val="21"/>
          <w:szCs w:val="21"/>
          <w:lang w:eastAsia="en-US"/>
        </w:rPr>
        <w:lastRenderedPageBreak/>
        <w:t>Which two SAFe events explicitly implement SAFe's mindset of relentless improvement? (Choose two.)</w:t>
      </w:r>
    </w:p>
    <w:p w:rsidR="00141EAD" w:rsidRPr="00141EAD" w:rsidRDefault="00141EAD" w:rsidP="00141EAD">
      <w:pPr>
        <w:shd w:val="clear" w:color="auto" w:fill="FFFFFF"/>
        <w:spacing w:after="150" w:line="240" w:lineRule="auto"/>
        <w:rPr>
          <w:rFonts w:ascii="Helvetica" w:eastAsia="Times New Roman" w:hAnsi="Helvetica" w:cs="Helvetica"/>
          <w:color w:val="000000"/>
          <w:sz w:val="21"/>
          <w:szCs w:val="21"/>
          <w:lang w:eastAsia="en-US"/>
        </w:rPr>
      </w:pPr>
      <w:r w:rsidRPr="00141EAD">
        <w:rPr>
          <w:rFonts w:ascii="Helvetica" w:eastAsia="Times New Roman" w:hAnsi="Helvetica" w:cs="Helvetica"/>
          <w:color w:val="000000"/>
          <w:sz w:val="21"/>
          <w:szCs w:val="21"/>
        </w:rPr>
        <w:object w:dxaOrig="225" w:dyaOrig="225">
          <v:shape id="_x0000_i1844" type="#_x0000_t75" style="width:20.25pt;height:17.25pt" o:ole="">
            <v:imagedata r:id="rId10" o:title=""/>
          </v:shape>
          <w:control r:id="rId106" w:name="DefaultOcxName57" w:shapeid="_x0000_i1844"/>
        </w:object>
      </w:r>
      <w:r w:rsidRPr="00141EAD">
        <w:rPr>
          <w:rFonts w:ascii="Helvetica" w:eastAsia="Times New Roman" w:hAnsi="Helvetica" w:cs="Helvetica"/>
          <w:color w:val="000000"/>
          <w:sz w:val="21"/>
          <w:szCs w:val="21"/>
          <w:lang w:eastAsia="en-US"/>
        </w:rPr>
        <w:t>PI Planning</w:t>
      </w:r>
    </w:p>
    <w:p w:rsidR="00141EAD" w:rsidRPr="00141EAD" w:rsidRDefault="00141EAD" w:rsidP="00141EAD">
      <w:pPr>
        <w:shd w:val="clear" w:color="auto" w:fill="FFFFFF"/>
        <w:spacing w:after="150" w:line="240" w:lineRule="auto"/>
        <w:rPr>
          <w:rFonts w:ascii="Helvetica" w:eastAsia="Times New Roman" w:hAnsi="Helvetica" w:cs="Helvetica"/>
          <w:color w:val="000000"/>
          <w:sz w:val="21"/>
          <w:szCs w:val="21"/>
          <w:lang w:eastAsia="en-US"/>
        </w:rPr>
      </w:pPr>
      <w:r w:rsidRPr="00141EAD">
        <w:rPr>
          <w:rFonts w:ascii="Helvetica" w:eastAsia="Times New Roman" w:hAnsi="Helvetica" w:cs="Helvetica"/>
          <w:color w:val="000000"/>
          <w:sz w:val="21"/>
          <w:szCs w:val="21"/>
        </w:rPr>
        <w:object w:dxaOrig="225" w:dyaOrig="225">
          <v:shape id="_x0000_i1847" type="#_x0000_t75" style="width:20.25pt;height:17.25pt" o:ole="">
            <v:imagedata r:id="rId10" o:title=""/>
          </v:shape>
          <w:control r:id="rId107" w:name="DefaultOcxName123" w:shapeid="_x0000_i1847"/>
        </w:object>
      </w:r>
      <w:r w:rsidRPr="00141EAD">
        <w:rPr>
          <w:rFonts w:ascii="Helvetica" w:eastAsia="Times New Roman" w:hAnsi="Helvetica" w:cs="Helvetica"/>
          <w:color w:val="000000"/>
          <w:sz w:val="21"/>
          <w:szCs w:val="21"/>
          <w:lang w:eastAsia="en-US"/>
        </w:rPr>
        <w:t>Inspect and Adapt</w:t>
      </w:r>
    </w:p>
    <w:p w:rsidR="00141EAD" w:rsidRPr="00141EAD" w:rsidRDefault="00141EAD" w:rsidP="00141EAD">
      <w:pPr>
        <w:shd w:val="clear" w:color="auto" w:fill="FFFFFF"/>
        <w:spacing w:after="150" w:line="240" w:lineRule="auto"/>
        <w:rPr>
          <w:rFonts w:ascii="Helvetica" w:eastAsia="Times New Roman" w:hAnsi="Helvetica" w:cs="Helvetica"/>
          <w:color w:val="000000"/>
          <w:sz w:val="21"/>
          <w:szCs w:val="21"/>
          <w:lang w:eastAsia="en-US"/>
        </w:rPr>
      </w:pPr>
      <w:r w:rsidRPr="00141EAD">
        <w:rPr>
          <w:rFonts w:ascii="Helvetica" w:eastAsia="Times New Roman" w:hAnsi="Helvetica" w:cs="Helvetica"/>
          <w:color w:val="000000"/>
          <w:sz w:val="21"/>
          <w:szCs w:val="21"/>
        </w:rPr>
        <w:object w:dxaOrig="225" w:dyaOrig="225">
          <v:shape id="_x0000_i1850" type="#_x0000_t75" style="width:20.25pt;height:17.25pt" o:ole="">
            <v:imagedata r:id="rId10" o:title=""/>
          </v:shape>
          <w:control r:id="rId108" w:name="DefaultOcxName222" w:shapeid="_x0000_i1850"/>
        </w:object>
      </w:r>
      <w:r w:rsidRPr="00141EAD">
        <w:rPr>
          <w:rFonts w:ascii="Helvetica" w:eastAsia="Times New Roman" w:hAnsi="Helvetica" w:cs="Helvetica"/>
          <w:color w:val="000000"/>
          <w:sz w:val="21"/>
          <w:szCs w:val="21"/>
          <w:lang w:eastAsia="en-US"/>
        </w:rPr>
        <w:t>Solution Demo</w:t>
      </w:r>
    </w:p>
    <w:p w:rsidR="00141EAD" w:rsidRPr="00141EAD" w:rsidRDefault="00141EAD" w:rsidP="00141EAD">
      <w:pPr>
        <w:shd w:val="clear" w:color="auto" w:fill="FFFFFF"/>
        <w:spacing w:after="150" w:line="240" w:lineRule="auto"/>
        <w:rPr>
          <w:rFonts w:ascii="Helvetica" w:eastAsia="Times New Roman" w:hAnsi="Helvetica" w:cs="Helvetica"/>
          <w:color w:val="000000"/>
          <w:sz w:val="21"/>
          <w:szCs w:val="21"/>
          <w:lang w:eastAsia="en-US"/>
        </w:rPr>
      </w:pPr>
      <w:r w:rsidRPr="00141EAD">
        <w:rPr>
          <w:rFonts w:ascii="Helvetica" w:eastAsia="Times New Roman" w:hAnsi="Helvetica" w:cs="Helvetica"/>
          <w:color w:val="000000"/>
          <w:sz w:val="21"/>
          <w:szCs w:val="21"/>
        </w:rPr>
        <w:object w:dxaOrig="225" w:dyaOrig="225">
          <v:shape id="_x0000_i1853" type="#_x0000_t75" style="width:20.25pt;height:17.25pt" o:ole="">
            <v:imagedata r:id="rId10" o:title=""/>
          </v:shape>
          <w:control r:id="rId109" w:name="DefaultOcxName322" w:shapeid="_x0000_i1853"/>
        </w:object>
      </w:r>
      <w:r w:rsidRPr="00141EAD">
        <w:rPr>
          <w:rFonts w:ascii="Helvetica" w:eastAsia="Times New Roman" w:hAnsi="Helvetica" w:cs="Helvetica"/>
          <w:color w:val="000000"/>
          <w:sz w:val="21"/>
          <w:szCs w:val="21"/>
          <w:lang w:eastAsia="en-US"/>
        </w:rPr>
        <w:t>Iteration Retrospective</w:t>
      </w:r>
    </w:p>
    <w:p w:rsidR="00141EAD" w:rsidRPr="00141EAD" w:rsidRDefault="00141EAD" w:rsidP="00141EAD">
      <w:pPr>
        <w:shd w:val="clear" w:color="auto" w:fill="FFFFFF"/>
        <w:spacing w:after="150" w:line="240" w:lineRule="auto"/>
        <w:rPr>
          <w:rFonts w:ascii="Helvetica" w:eastAsia="Times New Roman" w:hAnsi="Helvetica" w:cs="Helvetica"/>
          <w:color w:val="000000"/>
          <w:sz w:val="21"/>
          <w:szCs w:val="21"/>
          <w:lang w:eastAsia="en-US"/>
        </w:rPr>
      </w:pPr>
      <w:r w:rsidRPr="00141EAD">
        <w:rPr>
          <w:rFonts w:ascii="Helvetica" w:eastAsia="Times New Roman" w:hAnsi="Helvetica" w:cs="Helvetica"/>
          <w:color w:val="000000"/>
          <w:sz w:val="21"/>
          <w:szCs w:val="21"/>
        </w:rPr>
        <w:object w:dxaOrig="225" w:dyaOrig="225">
          <v:shape id="_x0000_i1856" type="#_x0000_t75" style="width:20.25pt;height:17.25pt" o:ole="">
            <v:imagedata r:id="rId10" o:title=""/>
          </v:shape>
          <w:control r:id="rId110" w:name="DefaultOcxName410" w:shapeid="_x0000_i1856"/>
        </w:object>
      </w:r>
      <w:r w:rsidRPr="00141EAD">
        <w:rPr>
          <w:rFonts w:ascii="Helvetica" w:eastAsia="Times New Roman" w:hAnsi="Helvetica" w:cs="Helvetica"/>
          <w:color w:val="000000"/>
          <w:sz w:val="21"/>
          <w:szCs w:val="21"/>
          <w:lang w:eastAsia="en-US"/>
        </w:rPr>
        <w:t>Iteration Demo</w:t>
      </w:r>
    </w:p>
    <w:p w:rsidR="00141EAD" w:rsidRPr="00141EAD" w:rsidRDefault="00141EAD" w:rsidP="00141EAD">
      <w:pPr>
        <w:shd w:val="clear" w:color="auto" w:fill="FFFFFF"/>
        <w:spacing w:before="0" w:after="0" w:line="240" w:lineRule="auto"/>
        <w:rPr>
          <w:rFonts w:ascii="Helvetica" w:eastAsia="Times New Roman" w:hAnsi="Helvetica" w:cs="Helvetica"/>
          <w:color w:val="000000"/>
          <w:sz w:val="21"/>
          <w:szCs w:val="21"/>
          <w:lang w:eastAsia="en-US"/>
        </w:rPr>
      </w:pPr>
      <w:r w:rsidRPr="00141EAD">
        <w:rPr>
          <w:rFonts w:ascii="Helvetica" w:eastAsia="Times New Roman" w:hAnsi="Helvetica" w:cs="Helvetica"/>
          <w:b/>
          <w:bCs/>
          <w:color w:val="000000"/>
          <w:sz w:val="21"/>
          <w:szCs w:val="21"/>
          <w:lang w:eastAsia="en-US"/>
        </w:rPr>
        <w:t>What anti-pattern can emerge during the Scrum of Scrums?</w:t>
      </w:r>
    </w:p>
    <w:p w:rsidR="00141EAD" w:rsidRPr="00141EAD" w:rsidRDefault="00141EAD" w:rsidP="00141EAD">
      <w:pPr>
        <w:shd w:val="clear" w:color="auto" w:fill="FFFFFF"/>
        <w:spacing w:after="150" w:line="240" w:lineRule="auto"/>
        <w:rPr>
          <w:rFonts w:ascii="Helvetica" w:eastAsia="Times New Roman" w:hAnsi="Helvetica" w:cs="Helvetica"/>
          <w:color w:val="000000"/>
          <w:sz w:val="21"/>
          <w:szCs w:val="21"/>
          <w:lang w:eastAsia="en-US"/>
        </w:rPr>
      </w:pPr>
      <w:r w:rsidRPr="00141EAD">
        <w:rPr>
          <w:rFonts w:ascii="Helvetica" w:eastAsia="Times New Roman" w:hAnsi="Helvetica" w:cs="Helvetica"/>
          <w:color w:val="000000"/>
          <w:sz w:val="21"/>
          <w:szCs w:val="21"/>
        </w:rPr>
        <w:object w:dxaOrig="225" w:dyaOrig="225">
          <v:shape id="_x0000_i1859" type="#_x0000_t75" style="width:20.25pt;height:17.25pt" o:ole="">
            <v:imagedata r:id="rId16" o:title=""/>
          </v:shape>
          <w:control r:id="rId111" w:name="DefaultOcxName58" w:shapeid="_x0000_i1859"/>
        </w:object>
      </w:r>
      <w:r w:rsidRPr="00141EAD">
        <w:rPr>
          <w:rFonts w:ascii="Helvetica" w:eastAsia="Times New Roman" w:hAnsi="Helvetica" w:cs="Helvetica"/>
          <w:color w:val="000000"/>
          <w:sz w:val="21"/>
          <w:szCs w:val="21"/>
          <w:lang w:eastAsia="en-US"/>
        </w:rPr>
        <w:t>Scrum Masters report on the teams' task status each day</w:t>
      </w:r>
    </w:p>
    <w:p w:rsidR="00141EAD" w:rsidRPr="00141EAD" w:rsidRDefault="00141EAD" w:rsidP="00141EAD">
      <w:pPr>
        <w:shd w:val="clear" w:color="auto" w:fill="FFFFFF"/>
        <w:spacing w:after="150" w:line="240" w:lineRule="auto"/>
        <w:rPr>
          <w:rFonts w:ascii="Helvetica" w:eastAsia="Times New Roman" w:hAnsi="Helvetica" w:cs="Helvetica"/>
          <w:color w:val="000000"/>
          <w:sz w:val="21"/>
          <w:szCs w:val="21"/>
          <w:lang w:eastAsia="en-US"/>
        </w:rPr>
      </w:pPr>
      <w:r w:rsidRPr="00141EAD">
        <w:rPr>
          <w:rFonts w:ascii="Helvetica" w:eastAsia="Times New Roman" w:hAnsi="Helvetica" w:cs="Helvetica"/>
          <w:color w:val="000000"/>
          <w:sz w:val="21"/>
          <w:szCs w:val="21"/>
        </w:rPr>
        <w:object w:dxaOrig="225" w:dyaOrig="225">
          <v:shape id="_x0000_i1862" type="#_x0000_t75" style="width:20.25pt;height:17.25pt" o:ole="">
            <v:imagedata r:id="rId16" o:title=""/>
          </v:shape>
          <w:control r:id="rId112" w:name="DefaultOcxName124" w:shapeid="_x0000_i1862"/>
        </w:object>
      </w:r>
      <w:r w:rsidRPr="00141EAD">
        <w:rPr>
          <w:rFonts w:ascii="Helvetica" w:eastAsia="Times New Roman" w:hAnsi="Helvetica" w:cs="Helvetica"/>
          <w:color w:val="000000"/>
          <w:sz w:val="21"/>
          <w:szCs w:val="21"/>
          <w:lang w:eastAsia="en-US"/>
        </w:rPr>
        <w:t xml:space="preserve">Scrum Masters have a daily </w:t>
      </w:r>
      <w:proofErr w:type="gramStart"/>
      <w:r w:rsidRPr="00141EAD">
        <w:rPr>
          <w:rFonts w:ascii="Helvetica" w:eastAsia="Times New Roman" w:hAnsi="Helvetica" w:cs="Helvetica"/>
          <w:color w:val="000000"/>
          <w:sz w:val="21"/>
          <w:szCs w:val="21"/>
          <w:lang w:eastAsia="en-US"/>
        </w:rPr>
        <w:t>15 minute</w:t>
      </w:r>
      <w:proofErr w:type="gramEnd"/>
      <w:r w:rsidRPr="00141EAD">
        <w:rPr>
          <w:rFonts w:ascii="Helvetica" w:eastAsia="Times New Roman" w:hAnsi="Helvetica" w:cs="Helvetica"/>
          <w:color w:val="000000"/>
          <w:sz w:val="21"/>
          <w:szCs w:val="21"/>
          <w:lang w:eastAsia="en-US"/>
        </w:rPr>
        <w:t xml:space="preserve"> meet-after with the Release Train Engineer</w:t>
      </w:r>
    </w:p>
    <w:p w:rsidR="00141EAD" w:rsidRPr="00141EAD" w:rsidRDefault="00141EAD" w:rsidP="00141EAD">
      <w:pPr>
        <w:shd w:val="clear" w:color="auto" w:fill="FFFFFF"/>
        <w:spacing w:after="150" w:line="240" w:lineRule="auto"/>
        <w:rPr>
          <w:rFonts w:ascii="Helvetica" w:eastAsia="Times New Roman" w:hAnsi="Helvetica" w:cs="Helvetica"/>
          <w:color w:val="000000"/>
          <w:sz w:val="21"/>
          <w:szCs w:val="21"/>
          <w:lang w:eastAsia="en-US"/>
        </w:rPr>
      </w:pPr>
      <w:r w:rsidRPr="00141EAD">
        <w:rPr>
          <w:rFonts w:ascii="Helvetica" w:eastAsia="Times New Roman" w:hAnsi="Helvetica" w:cs="Helvetica"/>
          <w:color w:val="000000"/>
          <w:sz w:val="21"/>
          <w:szCs w:val="21"/>
        </w:rPr>
        <w:object w:dxaOrig="225" w:dyaOrig="225">
          <v:shape id="_x0000_i1865" type="#_x0000_t75" style="width:20.25pt;height:17.25pt" o:ole="">
            <v:imagedata r:id="rId16" o:title=""/>
          </v:shape>
          <w:control r:id="rId113" w:name="DefaultOcxName223" w:shapeid="_x0000_i1865"/>
        </w:object>
      </w:r>
      <w:r w:rsidRPr="00141EAD">
        <w:rPr>
          <w:rFonts w:ascii="Helvetica" w:eastAsia="Times New Roman" w:hAnsi="Helvetica" w:cs="Helvetica"/>
          <w:color w:val="000000"/>
          <w:sz w:val="21"/>
          <w:szCs w:val="21"/>
          <w:lang w:eastAsia="en-US"/>
        </w:rPr>
        <w:t>Scrum Masters bring in risks and impediments for escalation</w:t>
      </w:r>
    </w:p>
    <w:p w:rsidR="00141EAD" w:rsidRPr="00141EAD" w:rsidRDefault="00141EAD" w:rsidP="00141EAD">
      <w:pPr>
        <w:shd w:val="clear" w:color="auto" w:fill="FFFFFF"/>
        <w:spacing w:after="150" w:line="240" w:lineRule="auto"/>
        <w:rPr>
          <w:rFonts w:ascii="Helvetica" w:eastAsia="Times New Roman" w:hAnsi="Helvetica" w:cs="Helvetica"/>
          <w:color w:val="000000"/>
          <w:sz w:val="21"/>
          <w:szCs w:val="21"/>
          <w:lang w:eastAsia="en-US"/>
        </w:rPr>
      </w:pPr>
      <w:r w:rsidRPr="00141EAD">
        <w:rPr>
          <w:rFonts w:ascii="Helvetica" w:eastAsia="Times New Roman" w:hAnsi="Helvetica" w:cs="Helvetica"/>
          <w:color w:val="000000"/>
          <w:sz w:val="21"/>
          <w:szCs w:val="21"/>
        </w:rPr>
        <w:object w:dxaOrig="225" w:dyaOrig="225">
          <v:shape id="_x0000_i1868" type="#_x0000_t75" style="width:20.25pt;height:17.25pt" o:ole="">
            <v:imagedata r:id="rId16" o:title=""/>
          </v:shape>
          <w:control r:id="rId114" w:name="DefaultOcxName323" w:shapeid="_x0000_i1868"/>
        </w:object>
      </w:r>
      <w:r w:rsidRPr="00141EAD">
        <w:rPr>
          <w:rFonts w:ascii="Helvetica" w:eastAsia="Times New Roman" w:hAnsi="Helvetica" w:cs="Helvetica"/>
          <w:color w:val="000000"/>
          <w:sz w:val="21"/>
          <w:szCs w:val="21"/>
          <w:lang w:eastAsia="en-US"/>
        </w:rPr>
        <w:t>Scrum Masters work with the Release Train Engineer to resolve risks and impediments</w:t>
      </w:r>
    </w:p>
    <w:p w:rsidR="00BF1021" w:rsidRPr="00BF1021" w:rsidRDefault="00BF1021" w:rsidP="00BF1021">
      <w:pPr>
        <w:shd w:val="clear" w:color="auto" w:fill="FFFFFF"/>
        <w:spacing w:before="0" w:after="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b/>
          <w:bCs/>
          <w:color w:val="000000"/>
          <w:sz w:val="21"/>
          <w:szCs w:val="21"/>
          <w:lang w:eastAsia="en-US"/>
        </w:rPr>
        <w:t>What are the responsibilities of a Scrum Master on a train that go beyond basic team facilitation? (Choose three.)</w:t>
      </w:r>
    </w:p>
    <w:p w:rsidR="00BF1021" w:rsidRPr="00BF1021" w:rsidRDefault="00BF1021" w:rsidP="00BF1021">
      <w:pPr>
        <w:shd w:val="clear" w:color="auto" w:fill="FFFFFF"/>
        <w:spacing w:after="15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color w:val="000000"/>
          <w:sz w:val="21"/>
          <w:szCs w:val="21"/>
        </w:rPr>
        <w:object w:dxaOrig="225" w:dyaOrig="225">
          <v:shape id="_x0000_i1871" type="#_x0000_t75" style="width:20.25pt;height:17.25pt" o:ole="">
            <v:imagedata r:id="rId10" o:title=""/>
          </v:shape>
          <w:control r:id="rId115" w:name="DefaultOcxName60" w:shapeid="_x0000_i1871"/>
        </w:object>
      </w:r>
      <w:r w:rsidRPr="00BF1021">
        <w:rPr>
          <w:rFonts w:ascii="Helvetica" w:eastAsia="Times New Roman" w:hAnsi="Helvetica" w:cs="Helvetica"/>
          <w:color w:val="000000"/>
          <w:sz w:val="21"/>
          <w:szCs w:val="21"/>
          <w:lang w:eastAsia="en-US"/>
        </w:rPr>
        <w:t>Facilitate team preparation for PI Planning</w:t>
      </w:r>
    </w:p>
    <w:p w:rsidR="00BF1021" w:rsidRPr="00BF1021" w:rsidRDefault="00BF1021" w:rsidP="00BF1021">
      <w:pPr>
        <w:shd w:val="clear" w:color="auto" w:fill="FFFFFF"/>
        <w:spacing w:after="15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color w:val="000000"/>
          <w:sz w:val="21"/>
          <w:szCs w:val="21"/>
        </w:rPr>
        <w:object w:dxaOrig="225" w:dyaOrig="225">
          <v:shape id="_x0000_i1874" type="#_x0000_t75" style="width:20.25pt;height:17.25pt" o:ole="">
            <v:imagedata r:id="rId10" o:title=""/>
          </v:shape>
          <w:control r:id="rId116" w:name="DefaultOcxName125" w:shapeid="_x0000_i1874"/>
        </w:object>
      </w:r>
      <w:r w:rsidRPr="00BF1021">
        <w:rPr>
          <w:rFonts w:ascii="Helvetica" w:eastAsia="Times New Roman" w:hAnsi="Helvetica" w:cs="Helvetica"/>
          <w:color w:val="000000"/>
          <w:sz w:val="21"/>
          <w:szCs w:val="21"/>
          <w:lang w:eastAsia="en-US"/>
        </w:rPr>
        <w:t>Prioritize Program Backlog</w:t>
      </w:r>
    </w:p>
    <w:p w:rsidR="00BF1021" w:rsidRPr="00BF1021" w:rsidRDefault="00BF1021" w:rsidP="00BF1021">
      <w:pPr>
        <w:shd w:val="clear" w:color="auto" w:fill="FFFFFF"/>
        <w:spacing w:after="15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color w:val="000000"/>
          <w:sz w:val="21"/>
          <w:szCs w:val="21"/>
        </w:rPr>
        <w:object w:dxaOrig="225" w:dyaOrig="225">
          <v:shape id="_x0000_i1877" type="#_x0000_t75" style="width:20.25pt;height:17.25pt" o:ole="">
            <v:imagedata r:id="rId10" o:title=""/>
          </v:shape>
          <w:control r:id="rId117" w:name="DefaultOcxName224" w:shapeid="_x0000_i1877"/>
        </w:object>
      </w:r>
      <w:r w:rsidRPr="00BF1021">
        <w:rPr>
          <w:rFonts w:ascii="Helvetica" w:eastAsia="Times New Roman" w:hAnsi="Helvetica" w:cs="Helvetica"/>
          <w:color w:val="000000"/>
          <w:sz w:val="21"/>
          <w:szCs w:val="21"/>
          <w:lang w:eastAsia="en-US"/>
        </w:rPr>
        <w:t>Manage Daily Stand-up meetings</w:t>
      </w:r>
    </w:p>
    <w:p w:rsidR="00BF1021" w:rsidRPr="00BF1021" w:rsidRDefault="00BF1021" w:rsidP="00BF1021">
      <w:pPr>
        <w:shd w:val="clear" w:color="auto" w:fill="FFFFFF"/>
        <w:spacing w:after="15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color w:val="000000"/>
          <w:sz w:val="21"/>
          <w:szCs w:val="21"/>
        </w:rPr>
        <w:object w:dxaOrig="225" w:dyaOrig="225">
          <v:shape id="_x0000_i1880" type="#_x0000_t75" style="width:20.25pt;height:17.25pt" o:ole="">
            <v:imagedata r:id="rId10" o:title=""/>
          </v:shape>
          <w:control r:id="rId118" w:name="DefaultOcxName324" w:shapeid="_x0000_i1880"/>
        </w:object>
      </w:r>
      <w:r w:rsidRPr="00BF1021">
        <w:rPr>
          <w:rFonts w:ascii="Helvetica" w:eastAsia="Times New Roman" w:hAnsi="Helvetica" w:cs="Helvetica"/>
          <w:color w:val="000000"/>
          <w:sz w:val="21"/>
          <w:szCs w:val="21"/>
          <w:lang w:eastAsia="en-US"/>
        </w:rPr>
        <w:t>Participate in Scrum of Scrums</w:t>
      </w:r>
    </w:p>
    <w:p w:rsidR="00BF1021" w:rsidRPr="00BF1021" w:rsidRDefault="00BF1021" w:rsidP="00BF1021">
      <w:pPr>
        <w:shd w:val="clear" w:color="auto" w:fill="FFFFFF"/>
        <w:spacing w:after="15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color w:val="000000"/>
          <w:sz w:val="21"/>
          <w:szCs w:val="21"/>
        </w:rPr>
        <w:object w:dxaOrig="225" w:dyaOrig="225">
          <v:shape id="_x0000_i1883" type="#_x0000_t75" style="width:20.25pt;height:17.25pt" o:ole="">
            <v:imagedata r:id="rId10" o:title=""/>
          </v:shape>
          <w:control r:id="rId119" w:name="DefaultOcxName411" w:shapeid="_x0000_i1883"/>
        </w:object>
      </w:r>
      <w:r w:rsidRPr="00BF1021">
        <w:rPr>
          <w:rFonts w:ascii="Helvetica" w:eastAsia="Times New Roman" w:hAnsi="Helvetica" w:cs="Helvetica"/>
          <w:color w:val="000000"/>
          <w:sz w:val="21"/>
          <w:szCs w:val="21"/>
          <w:lang w:eastAsia="en-US"/>
        </w:rPr>
        <w:t>Facilitate preparation for the System Demo</w:t>
      </w:r>
    </w:p>
    <w:p w:rsidR="00BF1021" w:rsidRPr="00BF1021" w:rsidRDefault="00BF1021" w:rsidP="00BF1021">
      <w:pPr>
        <w:shd w:val="clear" w:color="auto" w:fill="FFFFFF"/>
        <w:spacing w:after="15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color w:val="000000"/>
          <w:sz w:val="21"/>
          <w:szCs w:val="21"/>
        </w:rPr>
        <w:object w:dxaOrig="225" w:dyaOrig="225">
          <v:shape id="_x0000_i1886" type="#_x0000_t75" style="width:20.25pt;height:17.25pt" o:ole="">
            <v:imagedata r:id="rId10" o:title=""/>
          </v:shape>
          <w:control r:id="rId120" w:name="DefaultOcxName59" w:shapeid="_x0000_i1886"/>
        </w:object>
      </w:r>
      <w:r w:rsidRPr="00BF1021">
        <w:rPr>
          <w:rFonts w:ascii="Helvetica" w:eastAsia="Times New Roman" w:hAnsi="Helvetica" w:cs="Helvetica"/>
          <w:color w:val="000000"/>
          <w:sz w:val="21"/>
          <w:szCs w:val="21"/>
          <w:lang w:eastAsia="en-US"/>
        </w:rPr>
        <w:t>Write and estimate features</w:t>
      </w:r>
    </w:p>
    <w:p w:rsidR="00BF1021" w:rsidRPr="00BF1021" w:rsidRDefault="00BF1021" w:rsidP="00BF1021">
      <w:pPr>
        <w:shd w:val="clear" w:color="auto" w:fill="FFFFFF"/>
        <w:spacing w:before="0" w:after="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b/>
          <w:bCs/>
          <w:color w:val="000000"/>
          <w:sz w:val="21"/>
          <w:szCs w:val="21"/>
          <w:lang w:eastAsia="en-US"/>
        </w:rPr>
        <w:t xml:space="preserve">Where does a team document new practices they want to incorporate into </w:t>
      </w:r>
      <w:proofErr w:type="gramStart"/>
      <w:r w:rsidRPr="00BF1021">
        <w:rPr>
          <w:rFonts w:ascii="Helvetica" w:eastAsia="Times New Roman" w:hAnsi="Helvetica" w:cs="Helvetica"/>
          <w:b/>
          <w:bCs/>
          <w:color w:val="000000"/>
          <w:sz w:val="21"/>
          <w:szCs w:val="21"/>
          <w:lang w:eastAsia="en-US"/>
        </w:rPr>
        <w:t>the their</w:t>
      </w:r>
      <w:proofErr w:type="gramEnd"/>
      <w:r w:rsidRPr="00BF1021">
        <w:rPr>
          <w:rFonts w:ascii="Helvetica" w:eastAsia="Times New Roman" w:hAnsi="Helvetica" w:cs="Helvetica"/>
          <w:b/>
          <w:bCs/>
          <w:color w:val="000000"/>
          <w:sz w:val="21"/>
          <w:szCs w:val="21"/>
          <w:lang w:eastAsia="en-US"/>
        </w:rPr>
        <w:t xml:space="preserve"> collective skill set?</w:t>
      </w:r>
    </w:p>
    <w:p w:rsidR="00BF1021" w:rsidRPr="00BF1021" w:rsidRDefault="00BF1021" w:rsidP="00BF1021">
      <w:pPr>
        <w:shd w:val="clear" w:color="auto" w:fill="FFFFFF"/>
        <w:spacing w:after="15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color w:val="000000"/>
          <w:sz w:val="21"/>
          <w:szCs w:val="21"/>
        </w:rPr>
        <w:object w:dxaOrig="225" w:dyaOrig="225">
          <v:shape id="_x0000_i1889" type="#_x0000_t75" style="width:20.25pt;height:17.25pt" o:ole="">
            <v:imagedata r:id="rId16" o:title=""/>
          </v:shape>
          <w:control r:id="rId121" w:name="DefaultOcxName61" w:shapeid="_x0000_i1889"/>
        </w:object>
      </w:r>
      <w:r w:rsidRPr="00BF1021">
        <w:rPr>
          <w:rFonts w:ascii="Helvetica" w:eastAsia="Times New Roman" w:hAnsi="Helvetica" w:cs="Helvetica"/>
          <w:color w:val="000000"/>
          <w:sz w:val="21"/>
          <w:szCs w:val="21"/>
          <w:lang w:eastAsia="en-US"/>
        </w:rPr>
        <w:t>PI Planning meeting post-meeting notes</w:t>
      </w:r>
    </w:p>
    <w:p w:rsidR="00BF1021" w:rsidRPr="00BF1021" w:rsidRDefault="00BF1021" w:rsidP="00BF1021">
      <w:pPr>
        <w:shd w:val="clear" w:color="auto" w:fill="FFFFFF"/>
        <w:spacing w:after="15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color w:val="000000"/>
          <w:sz w:val="21"/>
          <w:szCs w:val="21"/>
        </w:rPr>
        <w:object w:dxaOrig="225" w:dyaOrig="225">
          <v:shape id="_x0000_i1892" type="#_x0000_t75" style="width:20.25pt;height:17.25pt" o:ole="">
            <v:imagedata r:id="rId16" o:title=""/>
          </v:shape>
          <w:control r:id="rId122" w:name="DefaultOcxName126" w:shapeid="_x0000_i1892"/>
        </w:object>
      </w:r>
      <w:r w:rsidRPr="00BF1021">
        <w:rPr>
          <w:rFonts w:ascii="Helvetica" w:eastAsia="Times New Roman" w:hAnsi="Helvetica" w:cs="Helvetica"/>
          <w:color w:val="000000"/>
          <w:sz w:val="21"/>
          <w:szCs w:val="21"/>
          <w:lang w:eastAsia="en-US"/>
        </w:rPr>
        <w:t>Inspect and Adapt workshop notes</w:t>
      </w:r>
    </w:p>
    <w:p w:rsidR="00BF1021" w:rsidRPr="00BF1021" w:rsidRDefault="00BF1021" w:rsidP="00BF1021">
      <w:pPr>
        <w:shd w:val="clear" w:color="auto" w:fill="FFFFFF"/>
        <w:spacing w:after="15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color w:val="000000"/>
          <w:sz w:val="21"/>
          <w:szCs w:val="21"/>
        </w:rPr>
        <w:object w:dxaOrig="225" w:dyaOrig="225">
          <v:shape id="_x0000_i1895" type="#_x0000_t75" style="width:20.25pt;height:17.25pt" o:ole="">
            <v:imagedata r:id="rId16" o:title=""/>
          </v:shape>
          <w:control r:id="rId123" w:name="DefaultOcxName225" w:shapeid="_x0000_i1895"/>
        </w:object>
      </w:r>
      <w:r w:rsidRPr="00BF1021">
        <w:rPr>
          <w:rFonts w:ascii="Helvetica" w:eastAsia="Times New Roman" w:hAnsi="Helvetica" w:cs="Helvetica"/>
          <w:color w:val="000000"/>
          <w:sz w:val="21"/>
          <w:szCs w:val="21"/>
          <w:lang w:eastAsia="en-US"/>
        </w:rPr>
        <w:t>Team Iteration Backlog</w:t>
      </w:r>
    </w:p>
    <w:p w:rsidR="00BF1021" w:rsidRPr="00BF1021" w:rsidRDefault="00BF1021" w:rsidP="00BF1021">
      <w:pPr>
        <w:shd w:val="clear" w:color="auto" w:fill="FFFFFF"/>
        <w:spacing w:after="150" w:line="240" w:lineRule="auto"/>
        <w:rPr>
          <w:rFonts w:ascii="Helvetica" w:eastAsia="Times New Roman" w:hAnsi="Helvetica" w:cs="Helvetica"/>
          <w:color w:val="000000"/>
          <w:sz w:val="21"/>
          <w:szCs w:val="21"/>
          <w:lang w:eastAsia="en-US"/>
        </w:rPr>
      </w:pPr>
      <w:r w:rsidRPr="00BF1021">
        <w:rPr>
          <w:rFonts w:ascii="Helvetica" w:eastAsia="Times New Roman" w:hAnsi="Helvetica" w:cs="Helvetica"/>
          <w:color w:val="000000"/>
          <w:sz w:val="21"/>
          <w:szCs w:val="21"/>
        </w:rPr>
        <w:object w:dxaOrig="225" w:dyaOrig="225">
          <v:shape id="_x0000_i1898" type="#_x0000_t75" style="width:20.25pt;height:17.25pt" o:ole="">
            <v:imagedata r:id="rId16" o:title=""/>
          </v:shape>
          <w:control r:id="rId124" w:name="DefaultOcxName325" w:shapeid="_x0000_i1898"/>
        </w:object>
      </w:r>
      <w:r w:rsidRPr="00BF1021">
        <w:rPr>
          <w:rFonts w:ascii="Helvetica" w:eastAsia="Times New Roman" w:hAnsi="Helvetica" w:cs="Helvetica"/>
          <w:color w:val="000000"/>
          <w:sz w:val="21"/>
          <w:szCs w:val="21"/>
          <w:lang w:eastAsia="en-US"/>
        </w:rPr>
        <w:t>Improvement Roadmap</w:t>
      </w:r>
    </w:p>
    <w:p w:rsidR="00C5705A" w:rsidRDefault="00C5705A">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C5705A" w:rsidRPr="00C5705A" w:rsidRDefault="00C5705A" w:rsidP="00C5705A">
      <w:pPr>
        <w:shd w:val="clear" w:color="auto" w:fill="FFFFFF"/>
        <w:spacing w:before="0" w:after="0" w:line="240" w:lineRule="auto"/>
        <w:rPr>
          <w:rFonts w:ascii="Helvetica" w:eastAsia="Times New Roman" w:hAnsi="Helvetica" w:cs="Helvetica"/>
          <w:color w:val="000000"/>
          <w:sz w:val="21"/>
          <w:szCs w:val="21"/>
          <w:lang w:eastAsia="en-US"/>
        </w:rPr>
      </w:pPr>
      <w:r w:rsidRPr="00C5705A">
        <w:rPr>
          <w:rFonts w:ascii="Helvetica" w:eastAsia="Times New Roman" w:hAnsi="Helvetica" w:cs="Helvetica"/>
          <w:b/>
          <w:bCs/>
          <w:color w:val="000000"/>
          <w:sz w:val="21"/>
          <w:szCs w:val="21"/>
          <w:lang w:eastAsia="en-US"/>
        </w:rPr>
        <w:lastRenderedPageBreak/>
        <w:t>What is the value of periodic resynchronization?</w:t>
      </w:r>
    </w:p>
    <w:p w:rsidR="00C5705A" w:rsidRPr="00C5705A" w:rsidRDefault="00C5705A" w:rsidP="00C5705A">
      <w:pPr>
        <w:shd w:val="clear" w:color="auto" w:fill="FFFFFF"/>
        <w:spacing w:after="150" w:line="240" w:lineRule="auto"/>
        <w:rPr>
          <w:rFonts w:ascii="Helvetica" w:eastAsia="Times New Roman" w:hAnsi="Helvetica" w:cs="Helvetica"/>
          <w:color w:val="000000"/>
          <w:sz w:val="21"/>
          <w:szCs w:val="21"/>
          <w:lang w:eastAsia="en-US"/>
        </w:rPr>
      </w:pPr>
      <w:r w:rsidRPr="00C5705A">
        <w:rPr>
          <w:rFonts w:ascii="Helvetica" w:eastAsia="Times New Roman" w:hAnsi="Helvetica" w:cs="Helvetica"/>
          <w:color w:val="000000"/>
          <w:sz w:val="21"/>
          <w:szCs w:val="21"/>
        </w:rPr>
        <w:object w:dxaOrig="225" w:dyaOrig="225">
          <v:shape id="_x0000_i1901" type="#_x0000_t75" style="width:20.25pt;height:17.25pt" o:ole="">
            <v:imagedata r:id="rId16" o:title=""/>
          </v:shape>
          <w:control r:id="rId125" w:name="DefaultOcxName62" w:shapeid="_x0000_i1901"/>
        </w:object>
      </w:r>
      <w:r w:rsidRPr="00C5705A">
        <w:rPr>
          <w:rFonts w:ascii="Helvetica" w:eastAsia="Times New Roman" w:hAnsi="Helvetica" w:cs="Helvetica"/>
          <w:color w:val="000000"/>
          <w:sz w:val="21"/>
          <w:szCs w:val="21"/>
          <w:lang w:eastAsia="en-US"/>
        </w:rPr>
        <w:t>WIP is maximized</w:t>
      </w:r>
    </w:p>
    <w:p w:rsidR="00C5705A" w:rsidRPr="00C5705A" w:rsidRDefault="00C5705A" w:rsidP="00C5705A">
      <w:pPr>
        <w:shd w:val="clear" w:color="auto" w:fill="FFFFFF"/>
        <w:spacing w:after="150" w:line="240" w:lineRule="auto"/>
        <w:rPr>
          <w:rFonts w:ascii="Helvetica" w:eastAsia="Times New Roman" w:hAnsi="Helvetica" w:cs="Helvetica"/>
          <w:color w:val="000000"/>
          <w:sz w:val="21"/>
          <w:szCs w:val="21"/>
          <w:lang w:eastAsia="en-US"/>
        </w:rPr>
      </w:pPr>
      <w:r w:rsidRPr="00C5705A">
        <w:rPr>
          <w:rFonts w:ascii="Helvetica" w:eastAsia="Times New Roman" w:hAnsi="Helvetica" w:cs="Helvetica"/>
          <w:color w:val="000000"/>
          <w:sz w:val="21"/>
          <w:szCs w:val="21"/>
        </w:rPr>
        <w:object w:dxaOrig="225" w:dyaOrig="225">
          <v:shape id="_x0000_i1904" type="#_x0000_t75" style="width:20.25pt;height:17.25pt" o:ole="">
            <v:imagedata r:id="rId16" o:title=""/>
          </v:shape>
          <w:control r:id="rId126" w:name="DefaultOcxName127" w:shapeid="_x0000_i1904"/>
        </w:object>
      </w:r>
      <w:r w:rsidRPr="00C5705A">
        <w:rPr>
          <w:rFonts w:ascii="Helvetica" w:eastAsia="Times New Roman" w:hAnsi="Helvetica" w:cs="Helvetica"/>
          <w:color w:val="000000"/>
          <w:sz w:val="21"/>
          <w:szCs w:val="21"/>
          <w:lang w:eastAsia="en-US"/>
        </w:rPr>
        <w:t>Products that are delivered earlier provide more value</w:t>
      </w:r>
    </w:p>
    <w:p w:rsidR="00C5705A" w:rsidRPr="00C5705A" w:rsidRDefault="00C5705A" w:rsidP="00C5705A">
      <w:pPr>
        <w:shd w:val="clear" w:color="auto" w:fill="FFFFFF"/>
        <w:spacing w:after="150" w:line="240" w:lineRule="auto"/>
        <w:rPr>
          <w:rFonts w:ascii="Helvetica" w:eastAsia="Times New Roman" w:hAnsi="Helvetica" w:cs="Helvetica"/>
          <w:color w:val="000000"/>
          <w:sz w:val="21"/>
          <w:szCs w:val="21"/>
          <w:lang w:eastAsia="en-US"/>
        </w:rPr>
      </w:pPr>
      <w:r w:rsidRPr="00C5705A">
        <w:rPr>
          <w:rFonts w:ascii="Helvetica" w:eastAsia="Times New Roman" w:hAnsi="Helvetica" w:cs="Helvetica"/>
          <w:color w:val="000000"/>
          <w:sz w:val="21"/>
          <w:szCs w:val="21"/>
        </w:rPr>
        <w:object w:dxaOrig="225" w:dyaOrig="225">
          <v:shape id="_x0000_i1907" type="#_x0000_t75" style="width:20.25pt;height:17.25pt" o:ole="">
            <v:imagedata r:id="rId16" o:title=""/>
          </v:shape>
          <w:control r:id="rId127" w:name="DefaultOcxName226" w:shapeid="_x0000_i1907"/>
        </w:object>
      </w:r>
      <w:r w:rsidRPr="00C5705A">
        <w:rPr>
          <w:rFonts w:ascii="Helvetica" w:eastAsia="Times New Roman" w:hAnsi="Helvetica" w:cs="Helvetica"/>
          <w:color w:val="000000"/>
          <w:sz w:val="21"/>
          <w:szCs w:val="21"/>
          <w:lang w:eastAsia="en-US"/>
        </w:rPr>
        <w:t>It causes multiple events to happen serially</w:t>
      </w:r>
    </w:p>
    <w:p w:rsidR="00C5705A" w:rsidRPr="00C5705A" w:rsidRDefault="00C5705A" w:rsidP="00C5705A">
      <w:pPr>
        <w:shd w:val="clear" w:color="auto" w:fill="FFFFFF"/>
        <w:spacing w:after="150" w:line="240" w:lineRule="auto"/>
        <w:rPr>
          <w:rFonts w:ascii="Helvetica" w:eastAsia="Times New Roman" w:hAnsi="Helvetica" w:cs="Helvetica"/>
          <w:color w:val="000000"/>
          <w:sz w:val="21"/>
          <w:szCs w:val="21"/>
          <w:lang w:eastAsia="en-US"/>
        </w:rPr>
      </w:pPr>
      <w:r w:rsidRPr="00C5705A">
        <w:rPr>
          <w:rFonts w:ascii="Helvetica" w:eastAsia="Times New Roman" w:hAnsi="Helvetica" w:cs="Helvetica"/>
          <w:color w:val="000000"/>
          <w:sz w:val="21"/>
          <w:szCs w:val="21"/>
        </w:rPr>
        <w:object w:dxaOrig="225" w:dyaOrig="225">
          <v:shape id="_x0000_i1910" type="#_x0000_t75" style="width:20.25pt;height:17.25pt" o:ole="">
            <v:imagedata r:id="rId16" o:title=""/>
          </v:shape>
          <w:control r:id="rId128" w:name="DefaultOcxName326" w:shapeid="_x0000_i1910"/>
        </w:object>
      </w:r>
      <w:r w:rsidRPr="00C5705A">
        <w:rPr>
          <w:rFonts w:ascii="Helvetica" w:eastAsia="Times New Roman" w:hAnsi="Helvetica" w:cs="Helvetica"/>
          <w:color w:val="000000"/>
          <w:sz w:val="21"/>
          <w:szCs w:val="21"/>
          <w:lang w:eastAsia="en-US"/>
        </w:rPr>
        <w:t>It limits variance to a single time interval</w:t>
      </w:r>
    </w:p>
    <w:p w:rsidR="003D0512" w:rsidRDefault="003D0512" w:rsidP="003D0512">
      <w:pPr>
        <w:shd w:val="clear" w:color="auto" w:fill="FFFFFF"/>
        <w:spacing w:before="0" w:after="0" w:line="240" w:lineRule="auto"/>
        <w:rPr>
          <w:rFonts w:ascii="Helvetica" w:eastAsia="Times New Roman" w:hAnsi="Helvetica" w:cs="Helvetica"/>
          <w:b/>
          <w:bCs/>
          <w:color w:val="000000"/>
          <w:sz w:val="21"/>
          <w:szCs w:val="21"/>
          <w:lang w:eastAsia="en-US"/>
        </w:rPr>
      </w:pPr>
    </w:p>
    <w:p w:rsidR="003D0512" w:rsidRPr="003D0512" w:rsidRDefault="003D0512" w:rsidP="003D0512">
      <w:pPr>
        <w:shd w:val="clear" w:color="auto" w:fill="FFFFFF"/>
        <w:spacing w:before="0" w:after="0" w:line="240" w:lineRule="auto"/>
        <w:rPr>
          <w:rFonts w:ascii="Helvetica" w:eastAsia="Times New Roman" w:hAnsi="Helvetica" w:cs="Helvetica"/>
          <w:color w:val="000000"/>
          <w:sz w:val="21"/>
          <w:szCs w:val="21"/>
          <w:lang w:eastAsia="en-US"/>
        </w:rPr>
      </w:pPr>
      <w:r w:rsidRPr="003D0512">
        <w:rPr>
          <w:rFonts w:ascii="Helvetica" w:eastAsia="Times New Roman" w:hAnsi="Helvetica" w:cs="Helvetica"/>
          <w:b/>
          <w:bCs/>
          <w:color w:val="000000"/>
          <w:sz w:val="21"/>
          <w:szCs w:val="21"/>
          <w:lang w:eastAsia="en-US"/>
        </w:rPr>
        <w:t>How do Agile Teams ensure their own Retrospective Improvement actions are implemented?</w:t>
      </w:r>
    </w:p>
    <w:p w:rsidR="003D0512" w:rsidRPr="003D0512" w:rsidRDefault="003D0512" w:rsidP="003D0512">
      <w:pPr>
        <w:shd w:val="clear" w:color="auto" w:fill="FFFFFF"/>
        <w:spacing w:after="150" w:line="240" w:lineRule="auto"/>
        <w:rPr>
          <w:rFonts w:ascii="Helvetica" w:eastAsia="Times New Roman" w:hAnsi="Helvetica" w:cs="Helvetica"/>
          <w:color w:val="000000"/>
          <w:sz w:val="21"/>
          <w:szCs w:val="21"/>
          <w:lang w:eastAsia="en-US"/>
        </w:rPr>
      </w:pPr>
      <w:r w:rsidRPr="003D0512">
        <w:rPr>
          <w:rFonts w:ascii="Helvetica" w:eastAsia="Times New Roman" w:hAnsi="Helvetica" w:cs="Helvetica"/>
          <w:color w:val="000000"/>
          <w:sz w:val="21"/>
          <w:szCs w:val="21"/>
        </w:rPr>
        <w:object w:dxaOrig="225" w:dyaOrig="225">
          <v:shape id="_x0000_i1913" type="#_x0000_t75" style="width:20.25pt;height:17.25pt" o:ole="">
            <v:imagedata r:id="rId16" o:title=""/>
          </v:shape>
          <w:control r:id="rId129" w:name="DefaultOcxName63" w:shapeid="_x0000_i1913"/>
        </w:object>
      </w:r>
      <w:r w:rsidRPr="003D0512">
        <w:rPr>
          <w:rFonts w:ascii="Helvetica" w:eastAsia="Times New Roman" w:hAnsi="Helvetica" w:cs="Helvetica"/>
          <w:color w:val="000000"/>
          <w:sz w:val="21"/>
          <w:szCs w:val="21"/>
          <w:lang w:eastAsia="en-US"/>
        </w:rPr>
        <w:t>Discuss improvement actions during the Inspect and Adapt event and get confirmation from other Agile Teams on implementation</w:t>
      </w:r>
    </w:p>
    <w:p w:rsidR="003D0512" w:rsidRPr="003D0512" w:rsidRDefault="003D0512" w:rsidP="003D0512">
      <w:pPr>
        <w:shd w:val="clear" w:color="auto" w:fill="FFFFFF"/>
        <w:spacing w:after="150" w:line="240" w:lineRule="auto"/>
        <w:rPr>
          <w:rFonts w:ascii="Helvetica" w:eastAsia="Times New Roman" w:hAnsi="Helvetica" w:cs="Helvetica"/>
          <w:color w:val="000000"/>
          <w:sz w:val="21"/>
          <w:szCs w:val="21"/>
          <w:lang w:eastAsia="en-US"/>
        </w:rPr>
      </w:pPr>
      <w:r w:rsidRPr="003D0512">
        <w:rPr>
          <w:rFonts w:ascii="Helvetica" w:eastAsia="Times New Roman" w:hAnsi="Helvetica" w:cs="Helvetica"/>
          <w:color w:val="000000"/>
          <w:sz w:val="21"/>
          <w:szCs w:val="21"/>
        </w:rPr>
        <w:object w:dxaOrig="225" w:dyaOrig="225">
          <v:shape id="_x0000_i1916" type="#_x0000_t75" style="width:20.25pt;height:17.25pt" o:ole="">
            <v:imagedata r:id="rId16" o:title=""/>
          </v:shape>
          <w:control r:id="rId130" w:name="DefaultOcxName128" w:shapeid="_x0000_i1916"/>
        </w:object>
      </w:r>
      <w:r w:rsidRPr="003D0512">
        <w:rPr>
          <w:rFonts w:ascii="Helvetica" w:eastAsia="Times New Roman" w:hAnsi="Helvetica" w:cs="Helvetica"/>
          <w:color w:val="000000"/>
          <w:sz w:val="21"/>
          <w:szCs w:val="21"/>
          <w:lang w:eastAsia="en-US"/>
        </w:rPr>
        <w:t>Have the Scrum Master implement the team improvement actions so the team can focus on development</w:t>
      </w:r>
    </w:p>
    <w:p w:rsidR="003D0512" w:rsidRPr="003D0512" w:rsidRDefault="003D0512" w:rsidP="003D0512">
      <w:pPr>
        <w:shd w:val="clear" w:color="auto" w:fill="FFFFFF"/>
        <w:spacing w:after="150" w:line="240" w:lineRule="auto"/>
        <w:rPr>
          <w:rFonts w:ascii="Helvetica" w:eastAsia="Times New Roman" w:hAnsi="Helvetica" w:cs="Helvetica"/>
          <w:color w:val="000000"/>
          <w:sz w:val="21"/>
          <w:szCs w:val="21"/>
          <w:lang w:eastAsia="en-US"/>
        </w:rPr>
      </w:pPr>
      <w:r w:rsidRPr="003D0512">
        <w:rPr>
          <w:rFonts w:ascii="Helvetica" w:eastAsia="Times New Roman" w:hAnsi="Helvetica" w:cs="Helvetica"/>
          <w:color w:val="000000"/>
          <w:sz w:val="21"/>
          <w:szCs w:val="21"/>
        </w:rPr>
        <w:object w:dxaOrig="225" w:dyaOrig="225">
          <v:shape id="_x0000_i1919" type="#_x0000_t75" style="width:20.25pt;height:17.25pt" o:ole="">
            <v:imagedata r:id="rId16" o:title=""/>
          </v:shape>
          <w:control r:id="rId131" w:name="DefaultOcxName227" w:shapeid="_x0000_i1919"/>
        </w:object>
      </w:r>
      <w:r w:rsidRPr="003D0512">
        <w:rPr>
          <w:rFonts w:ascii="Helvetica" w:eastAsia="Times New Roman" w:hAnsi="Helvetica" w:cs="Helvetica"/>
          <w:color w:val="000000"/>
          <w:sz w:val="21"/>
          <w:szCs w:val="21"/>
          <w:lang w:eastAsia="en-US"/>
        </w:rPr>
        <w:t>Add improvement stories to the Team Backlog to implement in the next Iteration</w:t>
      </w:r>
    </w:p>
    <w:p w:rsidR="003D0512" w:rsidRPr="003D0512" w:rsidRDefault="003D0512" w:rsidP="003D0512">
      <w:pPr>
        <w:shd w:val="clear" w:color="auto" w:fill="FFFFFF"/>
        <w:spacing w:after="150" w:line="240" w:lineRule="auto"/>
        <w:rPr>
          <w:rFonts w:ascii="Helvetica" w:eastAsia="Times New Roman" w:hAnsi="Helvetica" w:cs="Helvetica"/>
          <w:color w:val="000000"/>
          <w:sz w:val="21"/>
          <w:szCs w:val="21"/>
          <w:lang w:eastAsia="en-US"/>
        </w:rPr>
      </w:pPr>
      <w:r w:rsidRPr="003D0512">
        <w:rPr>
          <w:rFonts w:ascii="Helvetica" w:eastAsia="Times New Roman" w:hAnsi="Helvetica" w:cs="Helvetica"/>
          <w:color w:val="000000"/>
          <w:sz w:val="21"/>
          <w:szCs w:val="21"/>
        </w:rPr>
        <w:object w:dxaOrig="225" w:dyaOrig="225">
          <v:shape id="_x0000_i1922" type="#_x0000_t75" style="width:20.25pt;height:17.25pt" o:ole="">
            <v:imagedata r:id="rId16" o:title=""/>
          </v:shape>
          <w:control r:id="rId132" w:name="DefaultOcxName327" w:shapeid="_x0000_i1922"/>
        </w:object>
      </w:r>
      <w:r w:rsidRPr="003D0512">
        <w:rPr>
          <w:rFonts w:ascii="Helvetica" w:eastAsia="Times New Roman" w:hAnsi="Helvetica" w:cs="Helvetica"/>
          <w:color w:val="000000"/>
          <w:sz w:val="21"/>
          <w:szCs w:val="21"/>
          <w:lang w:eastAsia="en-US"/>
        </w:rPr>
        <w:t>Use the Release Train Engineer to hold the Agile Team accountable for their improvement actions</w:t>
      </w:r>
    </w:p>
    <w:p w:rsidR="00FE237A" w:rsidRPr="00FE237A" w:rsidRDefault="00FE237A" w:rsidP="00FE237A">
      <w:pPr>
        <w:shd w:val="clear" w:color="auto" w:fill="FFFFFF"/>
        <w:spacing w:before="0" w:after="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b/>
          <w:bCs/>
          <w:color w:val="000000"/>
          <w:sz w:val="21"/>
          <w:szCs w:val="21"/>
          <w:lang w:eastAsia="en-US"/>
        </w:rPr>
        <w:t>What are two reasons why too much WIP is a problem? (Choose two.)</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25" type="#_x0000_t75" style="width:20.25pt;height:17.25pt" o:ole="">
            <v:imagedata r:id="rId10" o:title=""/>
          </v:shape>
          <w:control r:id="rId133" w:name="DefaultOcxName64" w:shapeid="_x0000_i1925"/>
        </w:object>
      </w:r>
      <w:r w:rsidRPr="00FE237A">
        <w:rPr>
          <w:rFonts w:ascii="Helvetica" w:eastAsia="Times New Roman" w:hAnsi="Helvetica" w:cs="Helvetica"/>
          <w:color w:val="000000"/>
          <w:sz w:val="21"/>
          <w:szCs w:val="21"/>
          <w:lang w:eastAsia="en-US"/>
        </w:rPr>
        <w:t>It requires too much work effort</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28" type="#_x0000_t75" style="width:20.25pt;height:17.25pt" o:ole="">
            <v:imagedata r:id="rId10" o:title=""/>
          </v:shape>
          <w:control r:id="rId134" w:name="DefaultOcxName129" w:shapeid="_x0000_i1928"/>
        </w:object>
      </w:r>
      <w:r w:rsidRPr="00FE237A">
        <w:rPr>
          <w:rFonts w:ascii="Helvetica" w:eastAsia="Times New Roman" w:hAnsi="Helvetica" w:cs="Helvetica"/>
          <w:color w:val="000000"/>
          <w:sz w:val="21"/>
          <w:szCs w:val="21"/>
          <w:lang w:eastAsia="en-US"/>
        </w:rPr>
        <w:t>It shows the overall system is inefficient</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31" type="#_x0000_t75" style="width:20.25pt;height:17.25pt" o:ole="">
            <v:imagedata r:id="rId10" o:title=""/>
          </v:shape>
          <w:control r:id="rId135" w:name="DefaultOcxName228" w:shapeid="_x0000_i1931"/>
        </w:object>
      </w:r>
      <w:r w:rsidRPr="00FE237A">
        <w:rPr>
          <w:rFonts w:ascii="Helvetica" w:eastAsia="Times New Roman" w:hAnsi="Helvetica" w:cs="Helvetica"/>
          <w:color w:val="000000"/>
          <w:sz w:val="21"/>
          <w:szCs w:val="21"/>
          <w:lang w:eastAsia="en-US"/>
        </w:rPr>
        <w:t>It hides bottlenecks in the workflow</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34" type="#_x0000_t75" style="width:20.25pt;height:17.25pt" o:ole="">
            <v:imagedata r:id="rId10" o:title=""/>
          </v:shape>
          <w:control r:id="rId136" w:name="DefaultOcxName328" w:shapeid="_x0000_i1934"/>
        </w:object>
      </w:r>
      <w:r w:rsidRPr="00FE237A">
        <w:rPr>
          <w:rFonts w:ascii="Helvetica" w:eastAsia="Times New Roman" w:hAnsi="Helvetica" w:cs="Helvetica"/>
          <w:color w:val="000000"/>
          <w:sz w:val="21"/>
          <w:szCs w:val="21"/>
          <w:lang w:eastAsia="en-US"/>
        </w:rPr>
        <w:t>It makes it hard to collect metrics</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37" type="#_x0000_t75" style="width:20.25pt;height:17.25pt" o:ole="">
            <v:imagedata r:id="rId10" o:title=""/>
          </v:shape>
          <w:control r:id="rId137" w:name="DefaultOcxName412" w:shapeid="_x0000_i1937"/>
        </w:object>
      </w:r>
      <w:r w:rsidRPr="00FE237A">
        <w:rPr>
          <w:rFonts w:ascii="Helvetica" w:eastAsia="Times New Roman" w:hAnsi="Helvetica" w:cs="Helvetica"/>
          <w:color w:val="000000"/>
          <w:sz w:val="21"/>
          <w:szCs w:val="21"/>
          <w:lang w:eastAsia="en-US"/>
        </w:rPr>
        <w:t>It does not allow the Development Team time to improve their processes</w:t>
      </w:r>
    </w:p>
    <w:p w:rsidR="00FE237A" w:rsidRPr="00FE237A" w:rsidRDefault="00FE237A" w:rsidP="00FE237A">
      <w:pPr>
        <w:shd w:val="clear" w:color="auto" w:fill="FFFFFF"/>
        <w:spacing w:before="0" w:after="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b/>
          <w:bCs/>
          <w:color w:val="000000"/>
          <w:sz w:val="21"/>
          <w:szCs w:val="21"/>
          <w:lang w:eastAsia="en-US"/>
        </w:rPr>
        <w:t>One of the Scrum Master's main responsibilities is to communicate with management and outside stakeholders to help the team in what way?</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40" type="#_x0000_t75" style="width:20.25pt;height:17.25pt" o:ole="">
            <v:imagedata r:id="rId16" o:title=""/>
          </v:shape>
          <w:control r:id="rId138" w:name="DefaultOcxName65" w:shapeid="_x0000_i1940"/>
        </w:object>
      </w:r>
      <w:r w:rsidRPr="00FE237A">
        <w:rPr>
          <w:rFonts w:ascii="Helvetica" w:eastAsia="Times New Roman" w:hAnsi="Helvetica" w:cs="Helvetica"/>
          <w:color w:val="000000"/>
          <w:sz w:val="21"/>
          <w:szCs w:val="21"/>
          <w:lang w:eastAsia="en-US"/>
        </w:rPr>
        <w:t>Split bigger work items where necessary</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43" type="#_x0000_t75" style="width:20.25pt;height:17.25pt" o:ole="">
            <v:imagedata r:id="rId16" o:title=""/>
          </v:shape>
          <w:control r:id="rId139" w:name="DefaultOcxName130" w:shapeid="_x0000_i1943"/>
        </w:object>
      </w:r>
      <w:r w:rsidRPr="00FE237A">
        <w:rPr>
          <w:rFonts w:ascii="Helvetica" w:eastAsia="Times New Roman" w:hAnsi="Helvetica" w:cs="Helvetica"/>
          <w:color w:val="000000"/>
          <w:sz w:val="21"/>
          <w:szCs w:val="21"/>
          <w:lang w:eastAsia="en-US"/>
        </w:rPr>
        <w:t>Protect them from uncontrolled addition of work</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46" type="#_x0000_t75" style="width:20.25pt;height:17.25pt" o:ole="">
            <v:imagedata r:id="rId16" o:title=""/>
          </v:shape>
          <w:control r:id="rId140" w:name="DefaultOcxName229" w:shapeid="_x0000_i1946"/>
        </w:object>
      </w:r>
      <w:r w:rsidRPr="00FE237A">
        <w:rPr>
          <w:rFonts w:ascii="Helvetica" w:eastAsia="Times New Roman" w:hAnsi="Helvetica" w:cs="Helvetica"/>
          <w:color w:val="000000"/>
          <w:sz w:val="21"/>
          <w:szCs w:val="21"/>
          <w:lang w:eastAsia="en-US"/>
        </w:rPr>
        <w:t>Accept stories</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49" type="#_x0000_t75" style="width:20.25pt;height:17.25pt" o:ole="">
            <v:imagedata r:id="rId16" o:title=""/>
          </v:shape>
          <w:control r:id="rId141" w:name="DefaultOcxName329" w:shapeid="_x0000_i1949"/>
        </w:object>
      </w:r>
      <w:r w:rsidRPr="00FE237A">
        <w:rPr>
          <w:rFonts w:ascii="Helvetica" w:eastAsia="Times New Roman" w:hAnsi="Helvetica" w:cs="Helvetica"/>
          <w:color w:val="000000"/>
          <w:sz w:val="21"/>
          <w:szCs w:val="21"/>
          <w:lang w:eastAsia="en-US"/>
        </w:rPr>
        <w:t>Manage the Iteration Planning Backlog</w:t>
      </w:r>
    </w:p>
    <w:p w:rsidR="00FE237A" w:rsidRDefault="00FE237A">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FE237A" w:rsidRPr="00FE237A" w:rsidRDefault="00FE237A" w:rsidP="00FE237A">
      <w:pPr>
        <w:shd w:val="clear" w:color="auto" w:fill="FFFFFF"/>
        <w:spacing w:before="0" w:after="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b/>
          <w:bCs/>
          <w:color w:val="000000"/>
          <w:sz w:val="21"/>
          <w:szCs w:val="21"/>
          <w:lang w:eastAsia="en-US"/>
        </w:rPr>
        <w:lastRenderedPageBreak/>
        <w:t>What improves collaboration between Scrum Masters and System Architects, System Teams, and Operations?</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52" type="#_x0000_t75" style="width:20.25pt;height:17.25pt" o:ole="">
            <v:imagedata r:id="rId16" o:title=""/>
          </v:shape>
          <w:control r:id="rId142" w:name="DefaultOcxName66" w:shapeid="_x0000_i1952"/>
        </w:object>
      </w:r>
      <w:r w:rsidRPr="00FE237A">
        <w:rPr>
          <w:rFonts w:ascii="Helvetica" w:eastAsia="Times New Roman" w:hAnsi="Helvetica" w:cs="Helvetica"/>
          <w:color w:val="000000"/>
          <w:sz w:val="21"/>
          <w:szCs w:val="21"/>
          <w:lang w:eastAsia="en-US"/>
        </w:rPr>
        <w:t>Roadmaps</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55" type="#_x0000_t75" style="width:20.25pt;height:17.25pt" o:ole="">
            <v:imagedata r:id="rId16" o:title=""/>
          </v:shape>
          <w:control r:id="rId143" w:name="DefaultOcxName131" w:shapeid="_x0000_i1955"/>
        </w:object>
      </w:r>
      <w:r w:rsidRPr="00FE237A">
        <w:rPr>
          <w:rFonts w:ascii="Helvetica" w:eastAsia="Times New Roman" w:hAnsi="Helvetica" w:cs="Helvetica"/>
          <w:color w:val="000000"/>
          <w:sz w:val="21"/>
          <w:szCs w:val="21"/>
          <w:lang w:eastAsia="en-US"/>
        </w:rPr>
        <w:t>Key Performance Indicators</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58" type="#_x0000_t75" style="width:20.25pt;height:17.25pt" o:ole="">
            <v:imagedata r:id="rId16" o:title=""/>
          </v:shape>
          <w:control r:id="rId144" w:name="DefaultOcxName230" w:shapeid="_x0000_i1958"/>
        </w:object>
      </w:r>
      <w:r w:rsidRPr="00FE237A">
        <w:rPr>
          <w:rFonts w:ascii="Helvetica" w:eastAsia="Times New Roman" w:hAnsi="Helvetica" w:cs="Helvetica"/>
          <w:color w:val="000000"/>
          <w:sz w:val="21"/>
          <w:szCs w:val="21"/>
          <w:lang w:eastAsia="en-US"/>
        </w:rPr>
        <w:t>System Quality Measurements</w:t>
      </w:r>
    </w:p>
    <w:p w:rsidR="00FE237A" w:rsidRPr="00FE237A" w:rsidRDefault="00FE237A" w:rsidP="00FE237A">
      <w:pPr>
        <w:shd w:val="clear" w:color="auto" w:fill="FFFFFF"/>
        <w:spacing w:after="150" w:line="240" w:lineRule="auto"/>
        <w:rPr>
          <w:rFonts w:ascii="Helvetica" w:eastAsia="Times New Roman" w:hAnsi="Helvetica" w:cs="Helvetica"/>
          <w:color w:val="000000"/>
          <w:sz w:val="21"/>
          <w:szCs w:val="21"/>
          <w:lang w:eastAsia="en-US"/>
        </w:rPr>
      </w:pPr>
      <w:r w:rsidRPr="00FE237A">
        <w:rPr>
          <w:rFonts w:ascii="Helvetica" w:eastAsia="Times New Roman" w:hAnsi="Helvetica" w:cs="Helvetica"/>
          <w:color w:val="000000"/>
          <w:sz w:val="21"/>
          <w:szCs w:val="21"/>
        </w:rPr>
        <w:object w:dxaOrig="225" w:dyaOrig="225">
          <v:shape id="_x0000_i1961" type="#_x0000_t75" style="width:20.25pt;height:17.25pt" o:ole="">
            <v:imagedata r:id="rId16" o:title=""/>
          </v:shape>
          <w:control r:id="rId145" w:name="DefaultOcxName330" w:shapeid="_x0000_i1961"/>
        </w:object>
      </w:r>
      <w:r w:rsidRPr="00FE237A">
        <w:rPr>
          <w:rFonts w:ascii="Helvetica" w:eastAsia="Times New Roman" w:hAnsi="Helvetica" w:cs="Helvetica"/>
          <w:color w:val="000000"/>
          <w:sz w:val="21"/>
          <w:szCs w:val="21"/>
          <w:lang w:eastAsia="en-US"/>
        </w:rPr>
        <w:t>Program Kanban</w:t>
      </w:r>
    </w:p>
    <w:p w:rsidR="00EB09E2" w:rsidRPr="00EB09E2" w:rsidRDefault="00EB09E2" w:rsidP="00EB09E2">
      <w:pPr>
        <w:shd w:val="clear" w:color="auto" w:fill="FFFFFF"/>
        <w:spacing w:before="0" w:after="0" w:line="240" w:lineRule="auto"/>
        <w:rPr>
          <w:rFonts w:ascii="Helvetica" w:eastAsia="Times New Roman" w:hAnsi="Helvetica" w:cs="Helvetica"/>
          <w:color w:val="000000"/>
          <w:sz w:val="21"/>
          <w:szCs w:val="21"/>
          <w:lang w:eastAsia="en-US"/>
        </w:rPr>
      </w:pPr>
      <w:r w:rsidRPr="00EB09E2">
        <w:rPr>
          <w:rFonts w:ascii="Helvetica" w:eastAsia="Times New Roman" w:hAnsi="Helvetica" w:cs="Helvetica"/>
          <w:b/>
          <w:bCs/>
          <w:color w:val="000000"/>
          <w:sz w:val="21"/>
          <w:szCs w:val="21"/>
          <w:lang w:eastAsia="en-US"/>
        </w:rPr>
        <w:t>How do Kanban Teams implement the SAFe Lean-Agile mindset of relentless improvement?</w:t>
      </w:r>
    </w:p>
    <w:p w:rsidR="00EB09E2" w:rsidRPr="00EB09E2" w:rsidRDefault="00EB09E2" w:rsidP="00EB09E2">
      <w:pPr>
        <w:shd w:val="clear" w:color="auto" w:fill="FFFFFF"/>
        <w:spacing w:after="150" w:line="240" w:lineRule="auto"/>
        <w:rPr>
          <w:rFonts w:ascii="Helvetica" w:eastAsia="Times New Roman" w:hAnsi="Helvetica" w:cs="Helvetica"/>
          <w:color w:val="000000"/>
          <w:sz w:val="21"/>
          <w:szCs w:val="21"/>
          <w:lang w:eastAsia="en-US"/>
        </w:rPr>
      </w:pPr>
      <w:r w:rsidRPr="00EB09E2">
        <w:rPr>
          <w:rFonts w:ascii="Helvetica" w:eastAsia="Times New Roman" w:hAnsi="Helvetica" w:cs="Helvetica"/>
          <w:color w:val="000000"/>
          <w:sz w:val="21"/>
          <w:szCs w:val="21"/>
        </w:rPr>
        <w:object w:dxaOrig="225" w:dyaOrig="225">
          <v:shape id="_x0000_i1964" type="#_x0000_t75" style="width:20.25pt;height:17.25pt" o:ole="">
            <v:imagedata r:id="rId16" o:title=""/>
          </v:shape>
          <w:control r:id="rId146" w:name="DefaultOcxName67" w:shapeid="_x0000_i1964"/>
        </w:object>
      </w:r>
      <w:r w:rsidRPr="00EB09E2">
        <w:rPr>
          <w:rFonts w:ascii="Helvetica" w:eastAsia="Times New Roman" w:hAnsi="Helvetica" w:cs="Helvetica"/>
          <w:color w:val="000000"/>
          <w:sz w:val="21"/>
          <w:szCs w:val="21"/>
          <w:lang w:eastAsia="en-US"/>
        </w:rPr>
        <w:t>By establishing a Kanban board to visualize the flow of work within Kanban team and aligning with the Program and the rest of the teams</w:t>
      </w:r>
    </w:p>
    <w:p w:rsidR="00EB09E2" w:rsidRPr="00EB09E2" w:rsidRDefault="00EB09E2" w:rsidP="00EB09E2">
      <w:pPr>
        <w:shd w:val="clear" w:color="auto" w:fill="FFFFFF"/>
        <w:spacing w:after="150" w:line="240" w:lineRule="auto"/>
        <w:rPr>
          <w:rFonts w:ascii="Helvetica" w:eastAsia="Times New Roman" w:hAnsi="Helvetica" w:cs="Helvetica"/>
          <w:color w:val="000000"/>
          <w:sz w:val="21"/>
          <w:szCs w:val="21"/>
          <w:lang w:eastAsia="en-US"/>
        </w:rPr>
      </w:pPr>
      <w:r w:rsidRPr="00EB09E2">
        <w:rPr>
          <w:rFonts w:ascii="Helvetica" w:eastAsia="Times New Roman" w:hAnsi="Helvetica" w:cs="Helvetica"/>
          <w:color w:val="000000"/>
          <w:sz w:val="21"/>
          <w:szCs w:val="21"/>
        </w:rPr>
        <w:object w:dxaOrig="225" w:dyaOrig="225">
          <v:shape id="_x0000_i1967" type="#_x0000_t75" style="width:20.25pt;height:17.25pt" o:ole="">
            <v:imagedata r:id="rId16" o:title=""/>
          </v:shape>
          <w:control r:id="rId147" w:name="DefaultOcxName132" w:shapeid="_x0000_i1967"/>
        </w:object>
      </w:r>
      <w:r w:rsidRPr="00EB09E2">
        <w:rPr>
          <w:rFonts w:ascii="Helvetica" w:eastAsia="Times New Roman" w:hAnsi="Helvetica" w:cs="Helvetica"/>
          <w:color w:val="000000"/>
          <w:sz w:val="21"/>
          <w:szCs w:val="21"/>
          <w:lang w:eastAsia="en-US"/>
        </w:rPr>
        <w:t>By creating Classes of Services and Policies to execute the work in a way that is aligned with Program and Large Solution Levels</w:t>
      </w:r>
    </w:p>
    <w:p w:rsidR="00EB09E2" w:rsidRPr="00EB09E2" w:rsidRDefault="00EB09E2" w:rsidP="00EB09E2">
      <w:pPr>
        <w:shd w:val="clear" w:color="auto" w:fill="FFFFFF"/>
        <w:spacing w:after="150" w:line="240" w:lineRule="auto"/>
        <w:rPr>
          <w:rFonts w:ascii="Helvetica" w:eastAsia="Times New Roman" w:hAnsi="Helvetica" w:cs="Helvetica"/>
          <w:color w:val="000000"/>
          <w:sz w:val="21"/>
          <w:szCs w:val="21"/>
          <w:lang w:eastAsia="en-US"/>
        </w:rPr>
      </w:pPr>
      <w:r w:rsidRPr="00EB09E2">
        <w:rPr>
          <w:rFonts w:ascii="Helvetica" w:eastAsia="Times New Roman" w:hAnsi="Helvetica" w:cs="Helvetica"/>
          <w:color w:val="000000"/>
          <w:sz w:val="21"/>
          <w:szCs w:val="21"/>
        </w:rPr>
        <w:object w:dxaOrig="225" w:dyaOrig="225">
          <v:shape id="_x0000_i1970" type="#_x0000_t75" style="width:20.25pt;height:17.25pt" o:ole="">
            <v:imagedata r:id="rId16" o:title=""/>
          </v:shape>
          <w:control r:id="rId148" w:name="DefaultOcxName231" w:shapeid="_x0000_i1970"/>
        </w:object>
      </w:r>
      <w:r w:rsidRPr="00EB09E2">
        <w:rPr>
          <w:rFonts w:ascii="Helvetica" w:eastAsia="Times New Roman" w:hAnsi="Helvetica" w:cs="Helvetica"/>
          <w:color w:val="000000"/>
          <w:sz w:val="21"/>
          <w:szCs w:val="21"/>
          <w:lang w:eastAsia="en-US"/>
        </w:rPr>
        <w:t>By using Cumulative Flow Diagrams which objectively measure bottlenecks and variation in the flow which could be due to systemic factors</w:t>
      </w:r>
    </w:p>
    <w:p w:rsidR="00EB09E2" w:rsidRPr="00EB09E2" w:rsidRDefault="00EB09E2" w:rsidP="00EB09E2">
      <w:pPr>
        <w:shd w:val="clear" w:color="auto" w:fill="FFFFFF"/>
        <w:spacing w:after="150" w:line="240" w:lineRule="auto"/>
        <w:rPr>
          <w:rFonts w:ascii="Helvetica" w:eastAsia="Times New Roman" w:hAnsi="Helvetica" w:cs="Helvetica"/>
          <w:color w:val="000000"/>
          <w:sz w:val="21"/>
          <w:szCs w:val="21"/>
          <w:lang w:eastAsia="en-US"/>
        </w:rPr>
      </w:pPr>
      <w:r w:rsidRPr="00EB09E2">
        <w:rPr>
          <w:rFonts w:ascii="Helvetica" w:eastAsia="Times New Roman" w:hAnsi="Helvetica" w:cs="Helvetica"/>
          <w:color w:val="000000"/>
          <w:sz w:val="21"/>
          <w:szCs w:val="21"/>
        </w:rPr>
        <w:object w:dxaOrig="225" w:dyaOrig="225">
          <v:shape id="_x0000_i1973" type="#_x0000_t75" style="width:20.25pt;height:17.25pt" o:ole="">
            <v:imagedata r:id="rId16" o:title=""/>
          </v:shape>
          <w:control r:id="rId149" w:name="DefaultOcxName331" w:shapeid="_x0000_i1973"/>
        </w:object>
      </w:r>
      <w:r w:rsidRPr="00EB09E2">
        <w:rPr>
          <w:rFonts w:ascii="Helvetica" w:eastAsia="Times New Roman" w:hAnsi="Helvetica" w:cs="Helvetica"/>
          <w:color w:val="000000"/>
          <w:sz w:val="21"/>
          <w:szCs w:val="21"/>
          <w:lang w:eastAsia="en-US"/>
        </w:rPr>
        <w:t>By estimating team velocity and comparing it across Iterations for continuous improvement</w:t>
      </w:r>
    </w:p>
    <w:p w:rsidR="00720CA1" w:rsidRPr="00720CA1" w:rsidRDefault="00720CA1" w:rsidP="00720CA1">
      <w:pPr>
        <w:shd w:val="clear" w:color="auto" w:fill="FFFFFF"/>
        <w:spacing w:before="0" w:after="0" w:line="240" w:lineRule="auto"/>
        <w:rPr>
          <w:rFonts w:ascii="Helvetica" w:eastAsia="Times New Roman" w:hAnsi="Helvetica" w:cs="Helvetica"/>
          <w:color w:val="000000"/>
          <w:sz w:val="21"/>
          <w:szCs w:val="21"/>
          <w:lang w:eastAsia="en-US"/>
        </w:rPr>
      </w:pPr>
      <w:r w:rsidRPr="00720CA1">
        <w:rPr>
          <w:rFonts w:ascii="Helvetica" w:eastAsia="Times New Roman" w:hAnsi="Helvetica" w:cs="Helvetica"/>
          <w:b/>
          <w:bCs/>
          <w:color w:val="000000"/>
          <w:sz w:val="21"/>
          <w:szCs w:val="21"/>
          <w:lang w:eastAsia="en-US"/>
        </w:rPr>
        <w:t>Who participates in the Inspect and Adapt event?</w:t>
      </w:r>
    </w:p>
    <w:p w:rsidR="00720CA1" w:rsidRPr="00720CA1" w:rsidRDefault="00720CA1" w:rsidP="00720CA1">
      <w:pPr>
        <w:shd w:val="clear" w:color="auto" w:fill="FFFFFF"/>
        <w:spacing w:after="150" w:line="240" w:lineRule="auto"/>
        <w:rPr>
          <w:rFonts w:ascii="Helvetica" w:eastAsia="Times New Roman" w:hAnsi="Helvetica" w:cs="Helvetica"/>
          <w:color w:val="000000"/>
          <w:sz w:val="21"/>
          <w:szCs w:val="21"/>
          <w:lang w:eastAsia="en-US"/>
        </w:rPr>
      </w:pPr>
      <w:r w:rsidRPr="00720CA1">
        <w:rPr>
          <w:rFonts w:ascii="Helvetica" w:eastAsia="Times New Roman" w:hAnsi="Helvetica" w:cs="Helvetica"/>
          <w:color w:val="000000"/>
          <w:sz w:val="21"/>
          <w:szCs w:val="21"/>
        </w:rPr>
        <w:object w:dxaOrig="225" w:dyaOrig="225">
          <v:shape id="_x0000_i1976" type="#_x0000_t75" style="width:20.25pt;height:17.25pt" o:ole="">
            <v:imagedata r:id="rId16" o:title=""/>
          </v:shape>
          <w:control r:id="rId150" w:name="DefaultOcxName68" w:shapeid="_x0000_i1976"/>
        </w:object>
      </w:r>
      <w:r w:rsidRPr="00720CA1">
        <w:rPr>
          <w:rFonts w:ascii="Helvetica" w:eastAsia="Times New Roman" w:hAnsi="Helvetica" w:cs="Helvetica"/>
          <w:color w:val="000000"/>
          <w:sz w:val="21"/>
          <w:szCs w:val="21"/>
          <w:lang w:eastAsia="en-US"/>
        </w:rPr>
        <w:t>Agile teams, Release Train Engineers, System and Solution Architect/Engineering</w:t>
      </w:r>
    </w:p>
    <w:p w:rsidR="00720CA1" w:rsidRPr="00720CA1" w:rsidRDefault="00720CA1" w:rsidP="00720CA1">
      <w:pPr>
        <w:shd w:val="clear" w:color="auto" w:fill="FFFFFF"/>
        <w:spacing w:after="150" w:line="240" w:lineRule="auto"/>
        <w:rPr>
          <w:rFonts w:ascii="Helvetica" w:eastAsia="Times New Roman" w:hAnsi="Helvetica" w:cs="Helvetica"/>
          <w:color w:val="000000"/>
          <w:sz w:val="21"/>
          <w:szCs w:val="21"/>
          <w:lang w:eastAsia="en-US"/>
        </w:rPr>
      </w:pPr>
      <w:r w:rsidRPr="00720CA1">
        <w:rPr>
          <w:rFonts w:ascii="Helvetica" w:eastAsia="Times New Roman" w:hAnsi="Helvetica" w:cs="Helvetica"/>
          <w:color w:val="000000"/>
          <w:sz w:val="21"/>
          <w:szCs w:val="21"/>
        </w:rPr>
        <w:object w:dxaOrig="225" w:dyaOrig="225">
          <v:shape id="_x0000_i1979" type="#_x0000_t75" style="width:20.25pt;height:17.25pt" o:ole="">
            <v:imagedata r:id="rId16" o:title=""/>
          </v:shape>
          <w:control r:id="rId151" w:name="DefaultOcxName133" w:shapeid="_x0000_i1979"/>
        </w:object>
      </w:r>
      <w:r w:rsidRPr="00720CA1">
        <w:rPr>
          <w:rFonts w:ascii="Helvetica" w:eastAsia="Times New Roman" w:hAnsi="Helvetica" w:cs="Helvetica"/>
          <w:color w:val="000000"/>
          <w:sz w:val="21"/>
          <w:szCs w:val="21"/>
          <w:lang w:eastAsia="en-US"/>
        </w:rPr>
        <w:t>Only stakeholders and Agile team members</w:t>
      </w:r>
    </w:p>
    <w:p w:rsidR="00720CA1" w:rsidRPr="00720CA1" w:rsidRDefault="00720CA1" w:rsidP="00720CA1">
      <w:pPr>
        <w:shd w:val="clear" w:color="auto" w:fill="FFFFFF"/>
        <w:spacing w:after="150" w:line="240" w:lineRule="auto"/>
        <w:rPr>
          <w:rFonts w:ascii="Helvetica" w:eastAsia="Times New Roman" w:hAnsi="Helvetica" w:cs="Helvetica"/>
          <w:color w:val="000000"/>
          <w:sz w:val="21"/>
          <w:szCs w:val="21"/>
          <w:lang w:eastAsia="en-US"/>
        </w:rPr>
      </w:pPr>
      <w:r w:rsidRPr="00720CA1">
        <w:rPr>
          <w:rFonts w:ascii="Helvetica" w:eastAsia="Times New Roman" w:hAnsi="Helvetica" w:cs="Helvetica"/>
          <w:color w:val="000000"/>
          <w:sz w:val="21"/>
          <w:szCs w:val="21"/>
        </w:rPr>
        <w:object w:dxaOrig="225" w:dyaOrig="225">
          <v:shape id="_x0000_i1982" type="#_x0000_t75" style="width:20.25pt;height:17.25pt" o:ole="">
            <v:imagedata r:id="rId16" o:title=""/>
          </v:shape>
          <w:control r:id="rId152" w:name="DefaultOcxName232" w:shapeid="_x0000_i1982"/>
        </w:object>
      </w:r>
      <w:r w:rsidRPr="00720CA1">
        <w:rPr>
          <w:rFonts w:ascii="Helvetica" w:eastAsia="Times New Roman" w:hAnsi="Helvetica" w:cs="Helvetica"/>
          <w:color w:val="000000"/>
          <w:sz w:val="21"/>
          <w:szCs w:val="21"/>
          <w:lang w:eastAsia="en-US"/>
        </w:rPr>
        <w:t>Product Managers and Product Owners</w:t>
      </w:r>
    </w:p>
    <w:p w:rsidR="00720CA1" w:rsidRPr="00720CA1" w:rsidRDefault="00720CA1" w:rsidP="00720CA1">
      <w:pPr>
        <w:shd w:val="clear" w:color="auto" w:fill="FFFFFF"/>
        <w:spacing w:after="150" w:line="240" w:lineRule="auto"/>
        <w:rPr>
          <w:rFonts w:ascii="Helvetica" w:eastAsia="Times New Roman" w:hAnsi="Helvetica" w:cs="Helvetica"/>
          <w:color w:val="000000"/>
          <w:sz w:val="21"/>
          <w:szCs w:val="21"/>
          <w:lang w:eastAsia="en-US"/>
        </w:rPr>
      </w:pPr>
      <w:r w:rsidRPr="00720CA1">
        <w:rPr>
          <w:rFonts w:ascii="Helvetica" w:eastAsia="Times New Roman" w:hAnsi="Helvetica" w:cs="Helvetica"/>
          <w:color w:val="000000"/>
          <w:sz w:val="21"/>
          <w:szCs w:val="21"/>
        </w:rPr>
        <w:object w:dxaOrig="225" w:dyaOrig="225">
          <v:shape id="_x0000_i1985" type="#_x0000_t75" style="width:20.25pt;height:17.25pt" o:ole="">
            <v:imagedata r:id="rId16" o:title=""/>
          </v:shape>
          <w:control r:id="rId153" w:name="DefaultOcxName332" w:shapeid="_x0000_i1985"/>
        </w:object>
      </w:r>
      <w:r w:rsidRPr="00720CA1">
        <w:rPr>
          <w:rFonts w:ascii="Helvetica" w:eastAsia="Times New Roman" w:hAnsi="Helvetica" w:cs="Helvetica"/>
          <w:color w:val="000000"/>
          <w:sz w:val="21"/>
          <w:szCs w:val="21"/>
          <w:lang w:eastAsia="en-US"/>
        </w:rPr>
        <w:t>Everyone involved in building the system</w:t>
      </w:r>
    </w:p>
    <w:p w:rsidR="00696ECB" w:rsidRPr="00696ECB" w:rsidRDefault="00696ECB" w:rsidP="00696ECB">
      <w:pPr>
        <w:shd w:val="clear" w:color="auto" w:fill="FFFFFF"/>
        <w:spacing w:before="0" w:after="0" w:line="240" w:lineRule="auto"/>
        <w:rPr>
          <w:rFonts w:ascii="Helvetica" w:eastAsia="Times New Roman" w:hAnsi="Helvetica" w:cs="Helvetica"/>
          <w:color w:val="000000"/>
          <w:sz w:val="21"/>
          <w:szCs w:val="21"/>
          <w:lang w:eastAsia="en-US"/>
        </w:rPr>
      </w:pPr>
      <w:r w:rsidRPr="00696ECB">
        <w:rPr>
          <w:rFonts w:ascii="Helvetica" w:eastAsia="Times New Roman" w:hAnsi="Helvetica" w:cs="Helvetica"/>
          <w:b/>
          <w:bCs/>
          <w:color w:val="000000"/>
          <w:sz w:val="21"/>
          <w:szCs w:val="21"/>
          <w:lang w:eastAsia="en-US"/>
        </w:rPr>
        <w:t>An effective SAFe Agile team ensures process visibility to who?</w:t>
      </w:r>
    </w:p>
    <w:p w:rsidR="00696ECB" w:rsidRPr="00696ECB" w:rsidRDefault="00696ECB" w:rsidP="00696ECB">
      <w:pPr>
        <w:shd w:val="clear" w:color="auto" w:fill="FFFFFF"/>
        <w:spacing w:after="150" w:line="240" w:lineRule="auto"/>
        <w:rPr>
          <w:rFonts w:ascii="Helvetica" w:eastAsia="Times New Roman" w:hAnsi="Helvetica" w:cs="Helvetica"/>
          <w:color w:val="000000"/>
          <w:sz w:val="21"/>
          <w:szCs w:val="21"/>
          <w:lang w:eastAsia="en-US"/>
        </w:rPr>
      </w:pPr>
      <w:r w:rsidRPr="00696ECB">
        <w:rPr>
          <w:rFonts w:ascii="Helvetica" w:eastAsia="Times New Roman" w:hAnsi="Helvetica" w:cs="Helvetica"/>
          <w:color w:val="000000"/>
          <w:sz w:val="21"/>
          <w:szCs w:val="21"/>
        </w:rPr>
        <w:object w:dxaOrig="225" w:dyaOrig="225">
          <v:shape id="_x0000_i1988" type="#_x0000_t75" style="width:20.25pt;height:17.25pt" o:ole="">
            <v:imagedata r:id="rId16" o:title=""/>
          </v:shape>
          <w:control r:id="rId154" w:name="DefaultOcxName69" w:shapeid="_x0000_i1988"/>
        </w:object>
      </w:r>
      <w:r w:rsidRPr="00696ECB">
        <w:rPr>
          <w:rFonts w:ascii="Helvetica" w:eastAsia="Times New Roman" w:hAnsi="Helvetica" w:cs="Helvetica"/>
          <w:color w:val="000000"/>
          <w:sz w:val="21"/>
          <w:szCs w:val="21"/>
          <w:lang w:eastAsia="en-US"/>
        </w:rPr>
        <w:t>The Release Train Engineer</w:t>
      </w:r>
    </w:p>
    <w:p w:rsidR="00696ECB" w:rsidRPr="00696ECB" w:rsidRDefault="00696ECB" w:rsidP="00696ECB">
      <w:pPr>
        <w:shd w:val="clear" w:color="auto" w:fill="FFFFFF"/>
        <w:spacing w:after="150" w:line="240" w:lineRule="auto"/>
        <w:rPr>
          <w:rFonts w:ascii="Helvetica" w:eastAsia="Times New Roman" w:hAnsi="Helvetica" w:cs="Helvetica"/>
          <w:color w:val="000000"/>
          <w:sz w:val="21"/>
          <w:szCs w:val="21"/>
          <w:lang w:eastAsia="en-US"/>
        </w:rPr>
      </w:pPr>
      <w:r w:rsidRPr="00696ECB">
        <w:rPr>
          <w:rFonts w:ascii="Helvetica" w:eastAsia="Times New Roman" w:hAnsi="Helvetica" w:cs="Helvetica"/>
          <w:color w:val="000000"/>
          <w:sz w:val="21"/>
          <w:szCs w:val="21"/>
        </w:rPr>
        <w:object w:dxaOrig="225" w:dyaOrig="225">
          <v:shape id="_x0000_i1991" type="#_x0000_t75" style="width:20.25pt;height:17.25pt" o:ole="">
            <v:imagedata r:id="rId16" o:title=""/>
          </v:shape>
          <w:control r:id="rId155" w:name="DefaultOcxName134" w:shapeid="_x0000_i1991"/>
        </w:object>
      </w:r>
      <w:r w:rsidRPr="00696ECB">
        <w:rPr>
          <w:rFonts w:ascii="Helvetica" w:eastAsia="Times New Roman" w:hAnsi="Helvetica" w:cs="Helvetica"/>
          <w:color w:val="000000"/>
          <w:sz w:val="21"/>
          <w:szCs w:val="21"/>
          <w:lang w:eastAsia="en-US"/>
        </w:rPr>
        <w:t>The Agile Release Train</w:t>
      </w:r>
    </w:p>
    <w:p w:rsidR="00696ECB" w:rsidRPr="00696ECB" w:rsidRDefault="00696ECB" w:rsidP="00696ECB">
      <w:pPr>
        <w:shd w:val="clear" w:color="auto" w:fill="FFFFFF"/>
        <w:spacing w:after="150" w:line="240" w:lineRule="auto"/>
        <w:rPr>
          <w:rFonts w:ascii="Helvetica" w:eastAsia="Times New Roman" w:hAnsi="Helvetica" w:cs="Helvetica"/>
          <w:color w:val="000000"/>
          <w:sz w:val="21"/>
          <w:szCs w:val="21"/>
          <w:lang w:eastAsia="en-US"/>
        </w:rPr>
      </w:pPr>
      <w:r w:rsidRPr="00696ECB">
        <w:rPr>
          <w:rFonts w:ascii="Helvetica" w:eastAsia="Times New Roman" w:hAnsi="Helvetica" w:cs="Helvetica"/>
          <w:color w:val="000000"/>
          <w:sz w:val="21"/>
          <w:szCs w:val="21"/>
        </w:rPr>
        <w:object w:dxaOrig="225" w:dyaOrig="225">
          <v:shape id="_x0000_i1994" type="#_x0000_t75" style="width:20.25pt;height:17.25pt" o:ole="">
            <v:imagedata r:id="rId16" o:title=""/>
          </v:shape>
          <w:control r:id="rId156" w:name="DefaultOcxName233" w:shapeid="_x0000_i1994"/>
        </w:object>
      </w:r>
      <w:r w:rsidRPr="00696ECB">
        <w:rPr>
          <w:rFonts w:ascii="Helvetica" w:eastAsia="Times New Roman" w:hAnsi="Helvetica" w:cs="Helvetica"/>
          <w:color w:val="000000"/>
          <w:sz w:val="21"/>
          <w:szCs w:val="21"/>
          <w:lang w:eastAsia="en-US"/>
        </w:rPr>
        <w:t>Stakeholders</w:t>
      </w:r>
    </w:p>
    <w:p w:rsidR="00696ECB" w:rsidRPr="00696ECB" w:rsidRDefault="00696ECB" w:rsidP="00696ECB">
      <w:pPr>
        <w:shd w:val="clear" w:color="auto" w:fill="FFFFFF"/>
        <w:spacing w:after="150" w:line="240" w:lineRule="auto"/>
        <w:rPr>
          <w:rFonts w:ascii="Helvetica" w:eastAsia="Times New Roman" w:hAnsi="Helvetica" w:cs="Helvetica"/>
          <w:color w:val="000000"/>
          <w:sz w:val="21"/>
          <w:szCs w:val="21"/>
          <w:lang w:eastAsia="en-US"/>
        </w:rPr>
      </w:pPr>
      <w:r w:rsidRPr="00696ECB">
        <w:rPr>
          <w:rFonts w:ascii="Helvetica" w:eastAsia="Times New Roman" w:hAnsi="Helvetica" w:cs="Helvetica"/>
          <w:color w:val="000000"/>
          <w:sz w:val="21"/>
          <w:szCs w:val="21"/>
        </w:rPr>
        <w:object w:dxaOrig="225" w:dyaOrig="225">
          <v:shape id="_x0000_i1997" type="#_x0000_t75" style="width:20.25pt;height:17.25pt" o:ole="">
            <v:imagedata r:id="rId16" o:title=""/>
          </v:shape>
          <w:control r:id="rId157" w:name="DefaultOcxName333" w:shapeid="_x0000_i1997"/>
        </w:object>
      </w:r>
      <w:r w:rsidRPr="00696ECB">
        <w:rPr>
          <w:rFonts w:ascii="Helvetica" w:eastAsia="Times New Roman" w:hAnsi="Helvetica" w:cs="Helvetica"/>
          <w:color w:val="000000"/>
          <w:sz w:val="21"/>
          <w:szCs w:val="21"/>
          <w:lang w:eastAsia="en-US"/>
        </w:rPr>
        <w:t>Business Owners</w:t>
      </w:r>
    </w:p>
    <w:p w:rsidR="002829B1" w:rsidRPr="002829B1" w:rsidRDefault="002829B1" w:rsidP="002829B1">
      <w:pPr>
        <w:shd w:val="clear" w:color="auto" w:fill="FFFFFF"/>
        <w:spacing w:before="0" w:after="0" w:line="240" w:lineRule="auto"/>
        <w:rPr>
          <w:rFonts w:ascii="Helvetica" w:eastAsia="Times New Roman" w:hAnsi="Helvetica" w:cs="Helvetica"/>
          <w:color w:val="000000"/>
          <w:sz w:val="21"/>
          <w:szCs w:val="21"/>
          <w:lang w:eastAsia="en-US"/>
        </w:rPr>
      </w:pPr>
      <w:r w:rsidRPr="002829B1">
        <w:rPr>
          <w:rFonts w:ascii="Helvetica" w:eastAsia="Times New Roman" w:hAnsi="Helvetica" w:cs="Helvetica"/>
          <w:b/>
          <w:bCs/>
          <w:color w:val="000000"/>
          <w:sz w:val="21"/>
          <w:szCs w:val="21"/>
          <w:lang w:eastAsia="en-US"/>
        </w:rPr>
        <w:t>Who is responsible for assisting to establish Continuous Integration in SAFe?</w:t>
      </w:r>
    </w:p>
    <w:p w:rsidR="002829B1" w:rsidRPr="002829B1" w:rsidRDefault="002829B1" w:rsidP="002829B1">
      <w:pPr>
        <w:shd w:val="clear" w:color="auto" w:fill="FFFFFF"/>
        <w:spacing w:after="150" w:line="240" w:lineRule="auto"/>
        <w:rPr>
          <w:rFonts w:ascii="Helvetica" w:eastAsia="Times New Roman" w:hAnsi="Helvetica" w:cs="Helvetica"/>
          <w:color w:val="000000"/>
          <w:sz w:val="21"/>
          <w:szCs w:val="21"/>
          <w:lang w:eastAsia="en-US"/>
        </w:rPr>
      </w:pPr>
      <w:r w:rsidRPr="002829B1">
        <w:rPr>
          <w:rFonts w:ascii="Helvetica" w:eastAsia="Times New Roman" w:hAnsi="Helvetica" w:cs="Helvetica"/>
          <w:color w:val="000000"/>
          <w:sz w:val="21"/>
          <w:szCs w:val="21"/>
        </w:rPr>
        <w:object w:dxaOrig="225" w:dyaOrig="225">
          <v:shape id="_x0000_i2000" type="#_x0000_t75" style="width:20.25pt;height:17.25pt" o:ole="">
            <v:imagedata r:id="rId16" o:title=""/>
          </v:shape>
          <w:control r:id="rId158" w:name="DefaultOcxName70" w:shapeid="_x0000_i2000"/>
        </w:object>
      </w:r>
      <w:r w:rsidRPr="002829B1">
        <w:rPr>
          <w:rFonts w:ascii="Helvetica" w:eastAsia="Times New Roman" w:hAnsi="Helvetica" w:cs="Helvetica"/>
          <w:color w:val="000000"/>
          <w:sz w:val="21"/>
          <w:szCs w:val="21"/>
          <w:lang w:eastAsia="en-US"/>
        </w:rPr>
        <w:t>The System Architect/Engineer</w:t>
      </w:r>
    </w:p>
    <w:p w:rsidR="002829B1" w:rsidRPr="002829B1" w:rsidRDefault="002829B1" w:rsidP="002829B1">
      <w:pPr>
        <w:shd w:val="clear" w:color="auto" w:fill="FFFFFF"/>
        <w:spacing w:after="150" w:line="240" w:lineRule="auto"/>
        <w:rPr>
          <w:rFonts w:ascii="Helvetica" w:eastAsia="Times New Roman" w:hAnsi="Helvetica" w:cs="Helvetica"/>
          <w:color w:val="000000"/>
          <w:sz w:val="21"/>
          <w:szCs w:val="21"/>
          <w:lang w:eastAsia="en-US"/>
        </w:rPr>
      </w:pPr>
      <w:r w:rsidRPr="002829B1">
        <w:rPr>
          <w:rFonts w:ascii="Helvetica" w:eastAsia="Times New Roman" w:hAnsi="Helvetica" w:cs="Helvetica"/>
          <w:color w:val="000000"/>
          <w:sz w:val="21"/>
          <w:szCs w:val="21"/>
        </w:rPr>
        <w:object w:dxaOrig="225" w:dyaOrig="225">
          <v:shape id="_x0000_i2003" type="#_x0000_t75" style="width:20.25pt;height:17.25pt" o:ole="">
            <v:imagedata r:id="rId16" o:title=""/>
          </v:shape>
          <w:control r:id="rId159" w:name="DefaultOcxName135" w:shapeid="_x0000_i2003"/>
        </w:object>
      </w:r>
      <w:r w:rsidRPr="002829B1">
        <w:rPr>
          <w:rFonts w:ascii="Helvetica" w:eastAsia="Times New Roman" w:hAnsi="Helvetica" w:cs="Helvetica"/>
          <w:color w:val="000000"/>
          <w:sz w:val="21"/>
          <w:szCs w:val="21"/>
          <w:lang w:eastAsia="en-US"/>
        </w:rPr>
        <w:t>Agile Teams</w:t>
      </w:r>
    </w:p>
    <w:p w:rsidR="002829B1" w:rsidRPr="002829B1" w:rsidRDefault="002829B1" w:rsidP="002829B1">
      <w:pPr>
        <w:shd w:val="clear" w:color="auto" w:fill="FFFFFF"/>
        <w:spacing w:after="150" w:line="240" w:lineRule="auto"/>
        <w:rPr>
          <w:rFonts w:ascii="Helvetica" w:eastAsia="Times New Roman" w:hAnsi="Helvetica" w:cs="Helvetica"/>
          <w:color w:val="000000"/>
          <w:sz w:val="21"/>
          <w:szCs w:val="21"/>
          <w:lang w:eastAsia="en-US"/>
        </w:rPr>
      </w:pPr>
      <w:r w:rsidRPr="002829B1">
        <w:rPr>
          <w:rFonts w:ascii="Helvetica" w:eastAsia="Times New Roman" w:hAnsi="Helvetica" w:cs="Helvetica"/>
          <w:color w:val="000000"/>
          <w:sz w:val="21"/>
          <w:szCs w:val="21"/>
        </w:rPr>
        <w:object w:dxaOrig="225" w:dyaOrig="225">
          <v:shape id="_x0000_i2006" type="#_x0000_t75" style="width:20.25pt;height:17.25pt" o:ole="">
            <v:imagedata r:id="rId16" o:title=""/>
          </v:shape>
          <w:control r:id="rId160" w:name="DefaultOcxName234" w:shapeid="_x0000_i2006"/>
        </w:object>
      </w:r>
      <w:r w:rsidRPr="002829B1">
        <w:rPr>
          <w:rFonts w:ascii="Helvetica" w:eastAsia="Times New Roman" w:hAnsi="Helvetica" w:cs="Helvetica"/>
          <w:color w:val="000000"/>
          <w:sz w:val="21"/>
          <w:szCs w:val="21"/>
          <w:lang w:eastAsia="en-US"/>
        </w:rPr>
        <w:t>The System Team</w:t>
      </w:r>
    </w:p>
    <w:p w:rsidR="002829B1" w:rsidRPr="002829B1" w:rsidRDefault="002829B1" w:rsidP="002829B1">
      <w:pPr>
        <w:shd w:val="clear" w:color="auto" w:fill="FFFFFF"/>
        <w:spacing w:after="150" w:line="240" w:lineRule="auto"/>
        <w:rPr>
          <w:rFonts w:ascii="Helvetica" w:eastAsia="Times New Roman" w:hAnsi="Helvetica" w:cs="Helvetica"/>
          <w:color w:val="000000"/>
          <w:sz w:val="21"/>
          <w:szCs w:val="21"/>
          <w:lang w:eastAsia="en-US"/>
        </w:rPr>
      </w:pPr>
      <w:r w:rsidRPr="002829B1">
        <w:rPr>
          <w:rFonts w:ascii="Helvetica" w:eastAsia="Times New Roman" w:hAnsi="Helvetica" w:cs="Helvetica"/>
          <w:color w:val="000000"/>
          <w:sz w:val="21"/>
          <w:szCs w:val="21"/>
        </w:rPr>
        <w:object w:dxaOrig="225" w:dyaOrig="225">
          <v:shape id="_x0000_i2009" type="#_x0000_t75" style="width:20.25pt;height:17.25pt" o:ole="">
            <v:imagedata r:id="rId16" o:title=""/>
          </v:shape>
          <w:control r:id="rId161" w:name="DefaultOcxName334" w:shapeid="_x0000_i2009"/>
        </w:object>
      </w:r>
      <w:r w:rsidRPr="002829B1">
        <w:rPr>
          <w:rFonts w:ascii="Helvetica" w:eastAsia="Times New Roman" w:hAnsi="Helvetica" w:cs="Helvetica"/>
          <w:color w:val="000000"/>
          <w:sz w:val="21"/>
          <w:szCs w:val="21"/>
          <w:lang w:eastAsia="en-US"/>
        </w:rPr>
        <w:t>Shared Services</w:t>
      </w:r>
    </w:p>
    <w:p w:rsidR="007859CE" w:rsidRPr="007859CE" w:rsidRDefault="007859CE" w:rsidP="007859CE">
      <w:pPr>
        <w:shd w:val="clear" w:color="auto" w:fill="FFFFFF"/>
        <w:spacing w:before="0" w:after="0" w:line="240" w:lineRule="auto"/>
        <w:rPr>
          <w:rFonts w:ascii="Helvetica" w:eastAsia="Times New Roman" w:hAnsi="Helvetica" w:cs="Helvetica"/>
          <w:color w:val="000000"/>
          <w:sz w:val="21"/>
          <w:szCs w:val="21"/>
          <w:lang w:eastAsia="en-US"/>
        </w:rPr>
      </w:pPr>
      <w:r w:rsidRPr="007859CE">
        <w:rPr>
          <w:rFonts w:ascii="Helvetica" w:eastAsia="Times New Roman" w:hAnsi="Helvetica" w:cs="Helvetica"/>
          <w:b/>
          <w:bCs/>
          <w:color w:val="000000"/>
          <w:sz w:val="21"/>
          <w:szCs w:val="21"/>
          <w:lang w:eastAsia="en-US"/>
        </w:rPr>
        <w:lastRenderedPageBreak/>
        <w:t>In complex systems development, what do local integration points ensure?</w:t>
      </w:r>
    </w:p>
    <w:p w:rsidR="007859CE" w:rsidRPr="007859CE" w:rsidRDefault="007859CE" w:rsidP="007859CE">
      <w:pPr>
        <w:shd w:val="clear" w:color="auto" w:fill="FFFFFF"/>
        <w:spacing w:after="150" w:line="240" w:lineRule="auto"/>
        <w:rPr>
          <w:rFonts w:ascii="Helvetica" w:eastAsia="Times New Roman" w:hAnsi="Helvetica" w:cs="Helvetica"/>
          <w:color w:val="000000"/>
          <w:sz w:val="21"/>
          <w:szCs w:val="21"/>
          <w:lang w:eastAsia="en-US"/>
        </w:rPr>
      </w:pPr>
      <w:r w:rsidRPr="007859CE">
        <w:rPr>
          <w:rFonts w:ascii="Helvetica" w:eastAsia="Times New Roman" w:hAnsi="Helvetica" w:cs="Helvetica"/>
          <w:color w:val="000000"/>
          <w:sz w:val="21"/>
          <w:szCs w:val="21"/>
        </w:rPr>
        <w:object w:dxaOrig="225" w:dyaOrig="225">
          <v:shape id="_x0000_i2012" type="#_x0000_t75" style="width:20.25pt;height:17.25pt" o:ole="">
            <v:imagedata r:id="rId16" o:title=""/>
          </v:shape>
          <w:control r:id="rId162" w:name="DefaultOcxName71" w:shapeid="_x0000_i2012"/>
        </w:object>
      </w:r>
      <w:r w:rsidRPr="007859CE">
        <w:rPr>
          <w:rFonts w:ascii="Helvetica" w:eastAsia="Times New Roman" w:hAnsi="Helvetica" w:cs="Helvetica"/>
          <w:color w:val="000000"/>
          <w:sz w:val="21"/>
          <w:szCs w:val="21"/>
          <w:lang w:eastAsia="en-US"/>
        </w:rPr>
        <w:t>That each capability of the system is meeting its responsibilities in contributing to the overall solution intent</w:t>
      </w:r>
    </w:p>
    <w:p w:rsidR="007859CE" w:rsidRPr="007859CE" w:rsidRDefault="007859CE" w:rsidP="007859CE">
      <w:pPr>
        <w:shd w:val="clear" w:color="auto" w:fill="FFFFFF"/>
        <w:spacing w:after="150" w:line="240" w:lineRule="auto"/>
        <w:rPr>
          <w:rFonts w:ascii="Helvetica" w:eastAsia="Times New Roman" w:hAnsi="Helvetica" w:cs="Helvetica"/>
          <w:color w:val="000000"/>
          <w:sz w:val="21"/>
          <w:szCs w:val="21"/>
          <w:lang w:eastAsia="en-US"/>
        </w:rPr>
      </w:pPr>
      <w:r w:rsidRPr="007859CE">
        <w:rPr>
          <w:rFonts w:ascii="Helvetica" w:eastAsia="Times New Roman" w:hAnsi="Helvetica" w:cs="Helvetica"/>
          <w:color w:val="000000"/>
          <w:sz w:val="21"/>
          <w:szCs w:val="21"/>
        </w:rPr>
        <w:object w:dxaOrig="225" w:dyaOrig="225">
          <v:shape id="_x0000_i2015" type="#_x0000_t75" style="width:20.25pt;height:17.25pt" o:ole="">
            <v:imagedata r:id="rId16" o:title=""/>
          </v:shape>
          <w:control r:id="rId163" w:name="DefaultOcxName136" w:shapeid="_x0000_i2015"/>
        </w:object>
      </w:r>
      <w:r w:rsidRPr="007859CE">
        <w:rPr>
          <w:rFonts w:ascii="Helvetica" w:eastAsia="Times New Roman" w:hAnsi="Helvetica" w:cs="Helvetica"/>
          <w:color w:val="000000"/>
          <w:sz w:val="21"/>
          <w:szCs w:val="21"/>
          <w:lang w:eastAsia="en-US"/>
        </w:rPr>
        <w:t>That all team members have access to the current product status</w:t>
      </w:r>
    </w:p>
    <w:p w:rsidR="007859CE" w:rsidRPr="007859CE" w:rsidRDefault="007859CE" w:rsidP="007859CE">
      <w:pPr>
        <w:shd w:val="clear" w:color="auto" w:fill="FFFFFF"/>
        <w:spacing w:after="150" w:line="240" w:lineRule="auto"/>
        <w:rPr>
          <w:rFonts w:ascii="Helvetica" w:eastAsia="Times New Roman" w:hAnsi="Helvetica" w:cs="Helvetica"/>
          <w:color w:val="000000"/>
          <w:sz w:val="21"/>
          <w:szCs w:val="21"/>
          <w:lang w:eastAsia="en-US"/>
        </w:rPr>
      </w:pPr>
      <w:r w:rsidRPr="007859CE">
        <w:rPr>
          <w:rFonts w:ascii="Helvetica" w:eastAsia="Times New Roman" w:hAnsi="Helvetica" w:cs="Helvetica"/>
          <w:color w:val="000000"/>
          <w:sz w:val="21"/>
          <w:szCs w:val="21"/>
        </w:rPr>
        <w:object w:dxaOrig="225" w:dyaOrig="225">
          <v:shape id="_x0000_i2018" type="#_x0000_t75" style="width:20.25pt;height:17.25pt" o:ole="">
            <v:imagedata r:id="rId16" o:title=""/>
          </v:shape>
          <w:control r:id="rId164" w:name="DefaultOcxName235" w:shapeid="_x0000_i2018"/>
        </w:object>
      </w:r>
      <w:r w:rsidRPr="007859CE">
        <w:rPr>
          <w:rFonts w:ascii="Helvetica" w:eastAsia="Times New Roman" w:hAnsi="Helvetica" w:cs="Helvetica"/>
          <w:color w:val="000000"/>
          <w:sz w:val="21"/>
          <w:szCs w:val="21"/>
          <w:lang w:eastAsia="en-US"/>
        </w:rPr>
        <w:t>That a common understanding of the system design is distributed to the entire team</w:t>
      </w:r>
    </w:p>
    <w:p w:rsidR="007859CE" w:rsidRPr="007859CE" w:rsidRDefault="007859CE" w:rsidP="007859CE">
      <w:pPr>
        <w:shd w:val="clear" w:color="auto" w:fill="FFFFFF"/>
        <w:spacing w:after="150" w:line="240" w:lineRule="auto"/>
        <w:rPr>
          <w:rFonts w:ascii="Helvetica" w:eastAsia="Times New Roman" w:hAnsi="Helvetica" w:cs="Helvetica"/>
          <w:color w:val="000000"/>
          <w:sz w:val="21"/>
          <w:szCs w:val="21"/>
          <w:lang w:eastAsia="en-US"/>
        </w:rPr>
      </w:pPr>
      <w:r w:rsidRPr="007859CE">
        <w:rPr>
          <w:rFonts w:ascii="Helvetica" w:eastAsia="Times New Roman" w:hAnsi="Helvetica" w:cs="Helvetica"/>
          <w:color w:val="000000"/>
          <w:sz w:val="21"/>
          <w:szCs w:val="21"/>
        </w:rPr>
        <w:object w:dxaOrig="225" w:dyaOrig="225">
          <v:shape id="_x0000_i2021" type="#_x0000_t75" style="width:20.25pt;height:17.25pt" o:ole="">
            <v:imagedata r:id="rId16" o:title=""/>
          </v:shape>
          <w:control r:id="rId165" w:name="DefaultOcxName335" w:shapeid="_x0000_i2021"/>
        </w:object>
      </w:r>
      <w:r w:rsidRPr="007859CE">
        <w:rPr>
          <w:rFonts w:ascii="Helvetica" w:eastAsia="Times New Roman" w:hAnsi="Helvetica" w:cs="Helvetica"/>
          <w:color w:val="000000"/>
          <w:sz w:val="21"/>
          <w:szCs w:val="21"/>
          <w:lang w:eastAsia="en-US"/>
        </w:rPr>
        <w:t>That an application passes all QA tests before being released to production</w:t>
      </w:r>
    </w:p>
    <w:p w:rsidR="00487A6A" w:rsidRPr="00487A6A" w:rsidRDefault="00487A6A" w:rsidP="00487A6A">
      <w:pPr>
        <w:shd w:val="clear" w:color="auto" w:fill="FFFFFF"/>
        <w:spacing w:before="0" w:after="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b/>
          <w:bCs/>
          <w:color w:val="000000"/>
          <w:sz w:val="21"/>
          <w:szCs w:val="21"/>
          <w:lang w:eastAsia="en-US"/>
        </w:rPr>
        <w:t>Which statement is true about the phase-gate milestone model and risk reduction?</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24" type="#_x0000_t75" style="width:20.25pt;height:17.25pt" o:ole="">
            <v:imagedata r:id="rId16" o:title=""/>
          </v:shape>
          <w:control r:id="rId166" w:name="DefaultOcxName72" w:shapeid="_x0000_i2024"/>
        </w:object>
      </w:r>
      <w:r w:rsidRPr="00487A6A">
        <w:rPr>
          <w:rFonts w:ascii="Helvetica" w:eastAsia="Times New Roman" w:hAnsi="Helvetica" w:cs="Helvetica"/>
          <w:color w:val="000000"/>
          <w:sz w:val="21"/>
          <w:szCs w:val="21"/>
          <w:lang w:eastAsia="en-US"/>
        </w:rPr>
        <w:t>It creates large batches of requirements</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27" type="#_x0000_t75" style="width:20.25pt;height:17.25pt" o:ole="">
            <v:imagedata r:id="rId16" o:title=""/>
          </v:shape>
          <w:control r:id="rId167" w:name="DefaultOcxName137" w:shapeid="_x0000_i2027"/>
        </w:object>
      </w:r>
      <w:r w:rsidRPr="00487A6A">
        <w:rPr>
          <w:rFonts w:ascii="Helvetica" w:eastAsia="Times New Roman" w:hAnsi="Helvetica" w:cs="Helvetica"/>
          <w:color w:val="000000"/>
          <w:sz w:val="21"/>
          <w:szCs w:val="21"/>
          <w:lang w:eastAsia="en-US"/>
        </w:rPr>
        <w:t>It does not mitigate risk as intended</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30" type="#_x0000_t75" style="width:20.25pt;height:17.25pt" o:ole="">
            <v:imagedata r:id="rId16" o:title=""/>
          </v:shape>
          <w:control r:id="rId168" w:name="DefaultOcxName236" w:shapeid="_x0000_i2030"/>
        </w:object>
      </w:r>
      <w:r w:rsidRPr="00487A6A">
        <w:rPr>
          <w:rFonts w:ascii="Helvetica" w:eastAsia="Times New Roman" w:hAnsi="Helvetica" w:cs="Helvetica"/>
          <w:color w:val="000000"/>
          <w:sz w:val="21"/>
          <w:szCs w:val="21"/>
          <w:lang w:eastAsia="en-US"/>
        </w:rPr>
        <w:t>It reduces product increment values</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33" type="#_x0000_t75" style="width:20.25pt;height:17.25pt" o:ole="">
            <v:imagedata r:id="rId16" o:title=""/>
          </v:shape>
          <w:control r:id="rId169" w:name="DefaultOcxName336" w:shapeid="_x0000_i2033"/>
        </w:object>
      </w:r>
      <w:r w:rsidRPr="00487A6A">
        <w:rPr>
          <w:rFonts w:ascii="Helvetica" w:eastAsia="Times New Roman" w:hAnsi="Helvetica" w:cs="Helvetica"/>
          <w:color w:val="000000"/>
          <w:sz w:val="21"/>
          <w:szCs w:val="21"/>
          <w:lang w:eastAsia="en-US"/>
        </w:rPr>
        <w:t>It helps to visualize and limit WIP</w:t>
      </w:r>
    </w:p>
    <w:p w:rsidR="00487A6A" w:rsidRPr="00487A6A" w:rsidRDefault="00487A6A" w:rsidP="00487A6A">
      <w:pPr>
        <w:shd w:val="clear" w:color="auto" w:fill="FFFFFF"/>
        <w:spacing w:before="0" w:after="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b/>
          <w:bCs/>
          <w:color w:val="000000"/>
          <w:sz w:val="21"/>
          <w:szCs w:val="21"/>
          <w:lang w:eastAsia="en-US"/>
        </w:rPr>
        <w:t>What are two typical anti-patterns with Product Owners (POs)? (Choose two.)</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36" type="#_x0000_t75" style="width:20.25pt;height:17.25pt" o:ole="">
            <v:imagedata r:id="rId10" o:title=""/>
          </v:shape>
          <w:control r:id="rId170" w:name="DefaultOcxName73" w:shapeid="_x0000_i2036"/>
        </w:object>
      </w:r>
      <w:r w:rsidRPr="00487A6A">
        <w:rPr>
          <w:rFonts w:ascii="Helvetica" w:eastAsia="Times New Roman" w:hAnsi="Helvetica" w:cs="Helvetica"/>
          <w:color w:val="000000"/>
          <w:sz w:val="21"/>
          <w:szCs w:val="21"/>
          <w:lang w:eastAsia="en-US"/>
        </w:rPr>
        <w:t>POs facilitate story grooming sessions with the team during the Iteration</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39" type="#_x0000_t75" style="width:20.25pt;height:17.25pt" o:ole="">
            <v:imagedata r:id="rId10" o:title=""/>
          </v:shape>
          <w:control r:id="rId171" w:name="DefaultOcxName138" w:shapeid="_x0000_i2039"/>
        </w:object>
      </w:r>
      <w:r w:rsidRPr="00487A6A">
        <w:rPr>
          <w:rFonts w:ascii="Helvetica" w:eastAsia="Times New Roman" w:hAnsi="Helvetica" w:cs="Helvetica"/>
          <w:color w:val="000000"/>
          <w:sz w:val="21"/>
          <w:szCs w:val="21"/>
          <w:lang w:eastAsia="en-US"/>
        </w:rPr>
        <w:t>POs ask the team for help in writing user stories</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42" type="#_x0000_t75" style="width:20.25pt;height:17.25pt" o:ole="">
            <v:imagedata r:id="rId10" o:title=""/>
          </v:shape>
          <w:control r:id="rId172" w:name="DefaultOcxName237" w:shapeid="_x0000_i2042"/>
        </w:object>
      </w:r>
      <w:r w:rsidRPr="00487A6A">
        <w:rPr>
          <w:rFonts w:ascii="Helvetica" w:eastAsia="Times New Roman" w:hAnsi="Helvetica" w:cs="Helvetica"/>
          <w:color w:val="000000"/>
          <w:sz w:val="21"/>
          <w:szCs w:val="21"/>
          <w:lang w:eastAsia="en-US"/>
        </w:rPr>
        <w:t>POs and Product Managers are not aligned with business intent</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45" type="#_x0000_t75" style="width:20.25pt;height:17.25pt" o:ole="">
            <v:imagedata r:id="rId10" o:title=""/>
          </v:shape>
          <w:control r:id="rId173" w:name="DefaultOcxName337" w:shapeid="_x0000_i2045"/>
        </w:object>
      </w:r>
      <w:r w:rsidRPr="00487A6A">
        <w:rPr>
          <w:rFonts w:ascii="Helvetica" w:eastAsia="Times New Roman" w:hAnsi="Helvetica" w:cs="Helvetica"/>
          <w:color w:val="000000"/>
          <w:sz w:val="21"/>
          <w:szCs w:val="21"/>
          <w:lang w:eastAsia="en-US"/>
        </w:rPr>
        <w:t>POs design the solution before bringing the intent to the team</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48" type="#_x0000_t75" style="width:20.25pt;height:17.25pt" o:ole="">
            <v:imagedata r:id="rId10" o:title=""/>
          </v:shape>
          <w:control r:id="rId174" w:name="DefaultOcxName413" w:shapeid="_x0000_i2048"/>
        </w:object>
      </w:r>
      <w:r w:rsidRPr="00487A6A">
        <w:rPr>
          <w:rFonts w:ascii="Helvetica" w:eastAsia="Times New Roman" w:hAnsi="Helvetica" w:cs="Helvetica"/>
          <w:color w:val="000000"/>
          <w:sz w:val="21"/>
          <w:szCs w:val="21"/>
          <w:lang w:eastAsia="en-US"/>
        </w:rPr>
        <w:t>POs bring the business problem to the team and ask the team to design the solution</w:t>
      </w:r>
    </w:p>
    <w:p w:rsidR="00487A6A" w:rsidRPr="00487A6A" w:rsidRDefault="00487A6A" w:rsidP="00487A6A">
      <w:pPr>
        <w:shd w:val="clear" w:color="auto" w:fill="FFFFFF"/>
        <w:spacing w:before="0" w:after="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b/>
          <w:bCs/>
          <w:color w:val="000000"/>
          <w:sz w:val="21"/>
          <w:szCs w:val="21"/>
          <w:lang w:eastAsia="en-US"/>
        </w:rPr>
        <w:t>When developing an Agile Team's skill set, what skill type is most typical?</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51" type="#_x0000_t75" style="width:20.25pt;height:17.25pt" o:ole="">
            <v:imagedata r:id="rId16" o:title=""/>
          </v:shape>
          <w:control r:id="rId175" w:name="DefaultOcxName74" w:shapeid="_x0000_i2051"/>
        </w:object>
      </w:r>
      <w:r w:rsidRPr="00487A6A">
        <w:rPr>
          <w:rFonts w:ascii="Helvetica" w:eastAsia="Times New Roman" w:hAnsi="Helvetica" w:cs="Helvetica"/>
          <w:color w:val="000000"/>
          <w:sz w:val="21"/>
          <w:szCs w:val="21"/>
          <w:lang w:eastAsia="en-US"/>
        </w:rPr>
        <w:t>M-shaped</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54" type="#_x0000_t75" style="width:20.25pt;height:17.25pt" o:ole="">
            <v:imagedata r:id="rId16" o:title=""/>
          </v:shape>
          <w:control r:id="rId176" w:name="DefaultOcxName139" w:shapeid="_x0000_i2054"/>
        </w:object>
      </w:r>
      <w:r w:rsidRPr="00487A6A">
        <w:rPr>
          <w:rFonts w:ascii="Helvetica" w:eastAsia="Times New Roman" w:hAnsi="Helvetica" w:cs="Helvetica"/>
          <w:color w:val="000000"/>
          <w:sz w:val="21"/>
          <w:szCs w:val="21"/>
          <w:lang w:eastAsia="en-US"/>
        </w:rPr>
        <w:t>I-shaped</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57" type="#_x0000_t75" style="width:20.25pt;height:17.25pt" o:ole="">
            <v:imagedata r:id="rId16" o:title=""/>
          </v:shape>
          <w:control r:id="rId177" w:name="DefaultOcxName238" w:shapeid="_x0000_i2057"/>
        </w:object>
      </w:r>
      <w:r w:rsidRPr="00487A6A">
        <w:rPr>
          <w:rFonts w:ascii="Helvetica" w:eastAsia="Times New Roman" w:hAnsi="Helvetica" w:cs="Helvetica"/>
          <w:color w:val="000000"/>
          <w:sz w:val="21"/>
          <w:szCs w:val="21"/>
          <w:lang w:eastAsia="en-US"/>
        </w:rPr>
        <w:t>E-shaped</w:t>
      </w:r>
    </w:p>
    <w:p w:rsidR="00487A6A" w:rsidRPr="00487A6A" w:rsidRDefault="00487A6A" w:rsidP="00487A6A">
      <w:pPr>
        <w:shd w:val="clear" w:color="auto" w:fill="FFFFFF"/>
        <w:spacing w:after="150" w:line="240" w:lineRule="auto"/>
        <w:rPr>
          <w:rFonts w:ascii="Helvetica" w:eastAsia="Times New Roman" w:hAnsi="Helvetica" w:cs="Helvetica"/>
          <w:color w:val="000000"/>
          <w:sz w:val="21"/>
          <w:szCs w:val="21"/>
          <w:lang w:eastAsia="en-US"/>
        </w:rPr>
      </w:pPr>
      <w:r w:rsidRPr="00487A6A">
        <w:rPr>
          <w:rFonts w:ascii="Helvetica" w:eastAsia="Times New Roman" w:hAnsi="Helvetica" w:cs="Helvetica"/>
          <w:color w:val="000000"/>
          <w:sz w:val="21"/>
          <w:szCs w:val="21"/>
        </w:rPr>
        <w:object w:dxaOrig="225" w:dyaOrig="225">
          <v:shape id="_x0000_i2060" type="#_x0000_t75" style="width:20.25pt;height:17.25pt" o:ole="">
            <v:imagedata r:id="rId16" o:title=""/>
          </v:shape>
          <w:control r:id="rId178" w:name="DefaultOcxName338" w:shapeid="_x0000_i2060"/>
        </w:object>
      </w:r>
      <w:r w:rsidRPr="00487A6A">
        <w:rPr>
          <w:rFonts w:ascii="Helvetica" w:eastAsia="Times New Roman" w:hAnsi="Helvetica" w:cs="Helvetica"/>
          <w:color w:val="000000"/>
          <w:sz w:val="21"/>
          <w:szCs w:val="21"/>
          <w:lang w:eastAsia="en-US"/>
        </w:rPr>
        <w:t>T-shaped</w:t>
      </w:r>
    </w:p>
    <w:p w:rsidR="0094766A" w:rsidRDefault="0094766A">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94766A" w:rsidRPr="0094766A" w:rsidRDefault="0094766A" w:rsidP="0094766A">
      <w:pPr>
        <w:shd w:val="clear" w:color="auto" w:fill="FFFFFF"/>
        <w:spacing w:before="0" w:after="0" w:line="240" w:lineRule="auto"/>
        <w:rPr>
          <w:rFonts w:ascii="Helvetica" w:eastAsia="Times New Roman" w:hAnsi="Helvetica" w:cs="Helvetica"/>
          <w:color w:val="000000"/>
          <w:sz w:val="21"/>
          <w:szCs w:val="21"/>
          <w:lang w:eastAsia="en-US"/>
        </w:rPr>
      </w:pPr>
      <w:r w:rsidRPr="0094766A">
        <w:rPr>
          <w:rFonts w:ascii="Helvetica" w:eastAsia="Times New Roman" w:hAnsi="Helvetica" w:cs="Helvetica"/>
          <w:b/>
          <w:bCs/>
          <w:color w:val="000000"/>
          <w:sz w:val="21"/>
          <w:szCs w:val="21"/>
          <w:lang w:eastAsia="en-US"/>
        </w:rPr>
        <w:lastRenderedPageBreak/>
        <w:t>What are two key areas a team should be organized around? (Choose two.)</w:t>
      </w:r>
    </w:p>
    <w:p w:rsidR="0094766A" w:rsidRPr="0094766A" w:rsidRDefault="0094766A" w:rsidP="0094766A">
      <w:pPr>
        <w:shd w:val="clear" w:color="auto" w:fill="FFFFFF"/>
        <w:spacing w:after="150" w:line="240" w:lineRule="auto"/>
        <w:rPr>
          <w:rFonts w:ascii="Helvetica" w:eastAsia="Times New Roman" w:hAnsi="Helvetica" w:cs="Helvetica"/>
          <w:color w:val="000000"/>
          <w:sz w:val="21"/>
          <w:szCs w:val="21"/>
          <w:lang w:eastAsia="en-US"/>
        </w:rPr>
      </w:pPr>
      <w:r w:rsidRPr="0094766A">
        <w:rPr>
          <w:rFonts w:ascii="Helvetica" w:eastAsia="Times New Roman" w:hAnsi="Helvetica" w:cs="Helvetica"/>
          <w:color w:val="000000"/>
          <w:sz w:val="21"/>
          <w:szCs w:val="21"/>
        </w:rPr>
        <w:object w:dxaOrig="225" w:dyaOrig="225">
          <v:shape id="_x0000_i2063" type="#_x0000_t75" style="width:20.25pt;height:17.25pt" o:ole="">
            <v:imagedata r:id="rId10" o:title=""/>
          </v:shape>
          <w:control r:id="rId179" w:name="DefaultOcxName75" w:shapeid="_x0000_i2063"/>
        </w:object>
      </w:r>
      <w:r w:rsidRPr="0094766A">
        <w:rPr>
          <w:rFonts w:ascii="Helvetica" w:eastAsia="Times New Roman" w:hAnsi="Helvetica" w:cs="Helvetica"/>
          <w:color w:val="000000"/>
          <w:sz w:val="21"/>
          <w:szCs w:val="21"/>
          <w:lang w:eastAsia="en-US"/>
        </w:rPr>
        <w:t>Enablers</w:t>
      </w:r>
    </w:p>
    <w:p w:rsidR="0094766A" w:rsidRPr="0094766A" w:rsidRDefault="0094766A" w:rsidP="0094766A">
      <w:pPr>
        <w:shd w:val="clear" w:color="auto" w:fill="FFFFFF"/>
        <w:spacing w:after="150" w:line="240" w:lineRule="auto"/>
        <w:rPr>
          <w:rFonts w:ascii="Helvetica" w:eastAsia="Times New Roman" w:hAnsi="Helvetica" w:cs="Helvetica"/>
          <w:color w:val="000000"/>
          <w:sz w:val="21"/>
          <w:szCs w:val="21"/>
          <w:lang w:eastAsia="en-US"/>
        </w:rPr>
      </w:pPr>
      <w:r w:rsidRPr="0094766A">
        <w:rPr>
          <w:rFonts w:ascii="Helvetica" w:eastAsia="Times New Roman" w:hAnsi="Helvetica" w:cs="Helvetica"/>
          <w:color w:val="000000"/>
          <w:sz w:val="21"/>
          <w:szCs w:val="21"/>
        </w:rPr>
        <w:object w:dxaOrig="225" w:dyaOrig="225">
          <v:shape id="_x0000_i2066" type="#_x0000_t75" style="width:20.25pt;height:17.25pt" o:ole="">
            <v:imagedata r:id="rId10" o:title=""/>
          </v:shape>
          <w:control r:id="rId180" w:name="DefaultOcxName140" w:shapeid="_x0000_i2066"/>
        </w:object>
      </w:r>
      <w:r w:rsidRPr="0094766A">
        <w:rPr>
          <w:rFonts w:ascii="Helvetica" w:eastAsia="Times New Roman" w:hAnsi="Helvetica" w:cs="Helvetica"/>
          <w:color w:val="000000"/>
          <w:sz w:val="21"/>
          <w:szCs w:val="21"/>
          <w:lang w:eastAsia="en-US"/>
        </w:rPr>
        <w:t>Middleware</w:t>
      </w:r>
    </w:p>
    <w:p w:rsidR="0094766A" w:rsidRPr="0094766A" w:rsidRDefault="0094766A" w:rsidP="0094766A">
      <w:pPr>
        <w:shd w:val="clear" w:color="auto" w:fill="FFFFFF"/>
        <w:spacing w:after="150" w:line="240" w:lineRule="auto"/>
        <w:rPr>
          <w:rFonts w:ascii="Helvetica" w:eastAsia="Times New Roman" w:hAnsi="Helvetica" w:cs="Helvetica"/>
          <w:color w:val="000000"/>
          <w:sz w:val="21"/>
          <w:szCs w:val="21"/>
          <w:lang w:eastAsia="en-US"/>
        </w:rPr>
      </w:pPr>
      <w:r w:rsidRPr="0094766A">
        <w:rPr>
          <w:rFonts w:ascii="Helvetica" w:eastAsia="Times New Roman" w:hAnsi="Helvetica" w:cs="Helvetica"/>
          <w:color w:val="000000"/>
          <w:sz w:val="21"/>
          <w:szCs w:val="21"/>
        </w:rPr>
        <w:object w:dxaOrig="225" w:dyaOrig="225">
          <v:shape id="_x0000_i2069" type="#_x0000_t75" style="width:20.25pt;height:17.25pt" o:ole="">
            <v:imagedata r:id="rId10" o:title=""/>
          </v:shape>
          <w:control r:id="rId181" w:name="DefaultOcxName239" w:shapeid="_x0000_i2069"/>
        </w:object>
      </w:r>
      <w:r w:rsidRPr="0094766A">
        <w:rPr>
          <w:rFonts w:ascii="Helvetica" w:eastAsia="Times New Roman" w:hAnsi="Helvetica" w:cs="Helvetica"/>
          <w:color w:val="000000"/>
          <w:sz w:val="21"/>
          <w:szCs w:val="21"/>
          <w:lang w:eastAsia="en-US"/>
        </w:rPr>
        <w:t>Features</w:t>
      </w:r>
    </w:p>
    <w:p w:rsidR="0094766A" w:rsidRPr="0094766A" w:rsidRDefault="0094766A" w:rsidP="0094766A">
      <w:pPr>
        <w:shd w:val="clear" w:color="auto" w:fill="FFFFFF"/>
        <w:spacing w:after="150" w:line="240" w:lineRule="auto"/>
        <w:rPr>
          <w:rFonts w:ascii="Helvetica" w:eastAsia="Times New Roman" w:hAnsi="Helvetica" w:cs="Helvetica"/>
          <w:color w:val="000000"/>
          <w:sz w:val="21"/>
          <w:szCs w:val="21"/>
          <w:lang w:eastAsia="en-US"/>
        </w:rPr>
      </w:pPr>
      <w:r w:rsidRPr="0094766A">
        <w:rPr>
          <w:rFonts w:ascii="Helvetica" w:eastAsia="Times New Roman" w:hAnsi="Helvetica" w:cs="Helvetica"/>
          <w:color w:val="000000"/>
          <w:sz w:val="21"/>
          <w:szCs w:val="21"/>
        </w:rPr>
        <w:object w:dxaOrig="225" w:dyaOrig="225">
          <v:shape id="_x0000_i2072" type="#_x0000_t75" style="width:20.25pt;height:17.25pt" o:ole="">
            <v:imagedata r:id="rId10" o:title=""/>
          </v:shape>
          <w:control r:id="rId182" w:name="DefaultOcxName339" w:shapeid="_x0000_i2072"/>
        </w:object>
      </w:r>
      <w:r w:rsidRPr="0094766A">
        <w:rPr>
          <w:rFonts w:ascii="Helvetica" w:eastAsia="Times New Roman" w:hAnsi="Helvetica" w:cs="Helvetica"/>
          <w:color w:val="000000"/>
          <w:sz w:val="21"/>
          <w:szCs w:val="21"/>
          <w:lang w:eastAsia="en-US"/>
        </w:rPr>
        <w:t>Platform</w:t>
      </w:r>
    </w:p>
    <w:p w:rsidR="0094766A" w:rsidRPr="0094766A" w:rsidRDefault="0094766A" w:rsidP="0094766A">
      <w:pPr>
        <w:shd w:val="clear" w:color="auto" w:fill="FFFFFF"/>
        <w:spacing w:after="150" w:line="240" w:lineRule="auto"/>
        <w:rPr>
          <w:rFonts w:ascii="Helvetica" w:eastAsia="Times New Roman" w:hAnsi="Helvetica" w:cs="Helvetica"/>
          <w:color w:val="000000"/>
          <w:sz w:val="21"/>
          <w:szCs w:val="21"/>
          <w:lang w:eastAsia="en-US"/>
        </w:rPr>
      </w:pPr>
      <w:r w:rsidRPr="0094766A">
        <w:rPr>
          <w:rFonts w:ascii="Helvetica" w:eastAsia="Times New Roman" w:hAnsi="Helvetica" w:cs="Helvetica"/>
          <w:color w:val="000000"/>
          <w:sz w:val="21"/>
          <w:szCs w:val="21"/>
        </w:rPr>
        <w:object w:dxaOrig="225" w:dyaOrig="225">
          <v:shape id="_x0000_i2075" type="#_x0000_t75" style="width:20.25pt;height:17.25pt" o:ole="">
            <v:imagedata r:id="rId10" o:title=""/>
          </v:shape>
          <w:control r:id="rId183" w:name="DefaultOcxName414" w:shapeid="_x0000_i2075"/>
        </w:object>
      </w:r>
      <w:r w:rsidRPr="0094766A">
        <w:rPr>
          <w:rFonts w:ascii="Helvetica" w:eastAsia="Times New Roman" w:hAnsi="Helvetica" w:cs="Helvetica"/>
          <w:color w:val="000000"/>
          <w:sz w:val="21"/>
          <w:szCs w:val="21"/>
          <w:lang w:eastAsia="en-US"/>
        </w:rPr>
        <w:t>Business logic</w:t>
      </w:r>
    </w:p>
    <w:p w:rsidR="00184195" w:rsidRDefault="00184195" w:rsidP="00184195">
      <w:pPr>
        <w:shd w:val="clear" w:color="auto" w:fill="FFFFFF"/>
        <w:spacing w:after="0" w:line="240" w:lineRule="auto"/>
        <w:rPr>
          <w:rFonts w:ascii="Helvetica" w:eastAsia="Times New Roman" w:hAnsi="Helvetica" w:cs="Helvetica"/>
          <w:b/>
          <w:bCs/>
          <w:color w:val="000000"/>
          <w:sz w:val="21"/>
          <w:szCs w:val="21"/>
          <w:lang w:eastAsia="en-US"/>
        </w:rPr>
      </w:pPr>
      <w:r w:rsidRPr="00184195">
        <w:rPr>
          <w:rFonts w:ascii="Helvetica" w:eastAsia="Times New Roman" w:hAnsi="Helvetica" w:cs="Helvetica"/>
          <w:b/>
          <w:bCs/>
          <w:color w:val="000000"/>
          <w:sz w:val="21"/>
          <w:szCs w:val="21"/>
          <w:lang w:eastAsia="en-US"/>
        </w:rPr>
        <w:t>During Iteration Planning, the Product Owner (PO) introduces a new story to the team. They cannot come to a consensus on the size of the new story and ask the PO for more details.</w:t>
      </w:r>
    </w:p>
    <w:p w:rsidR="000F37A3" w:rsidRPr="00184195" w:rsidRDefault="000F37A3" w:rsidP="00184195">
      <w:pPr>
        <w:shd w:val="clear" w:color="auto" w:fill="FFFFFF"/>
        <w:spacing w:after="0" w:line="240" w:lineRule="auto"/>
        <w:rPr>
          <w:rFonts w:ascii="Helvetica" w:eastAsia="Times New Roman" w:hAnsi="Helvetica" w:cs="Helvetica"/>
          <w:color w:val="000000"/>
          <w:sz w:val="21"/>
          <w:szCs w:val="21"/>
          <w:lang w:eastAsia="en-US"/>
        </w:rPr>
      </w:pPr>
    </w:p>
    <w:tbl>
      <w:tblPr>
        <w:tblW w:w="0" w:type="auto"/>
        <w:tblCellMar>
          <w:left w:w="0" w:type="dxa"/>
          <w:right w:w="0" w:type="dxa"/>
        </w:tblCellMar>
        <w:tblLook w:val="04A0" w:firstRow="1" w:lastRow="0" w:firstColumn="1" w:lastColumn="0" w:noHBand="0" w:noVBand="1"/>
      </w:tblPr>
      <w:tblGrid>
        <w:gridCol w:w="10800"/>
      </w:tblGrid>
      <w:tr w:rsidR="00184195" w:rsidRPr="00184195" w:rsidTr="00184195">
        <w:tc>
          <w:tcPr>
            <w:tcW w:w="0" w:type="auto"/>
            <w:shd w:val="clear" w:color="auto" w:fill="auto"/>
            <w:vAlign w:val="center"/>
            <w:hideMark/>
          </w:tcPr>
          <w:p w:rsidR="00184195" w:rsidRPr="000F37A3" w:rsidRDefault="00184195" w:rsidP="00184195">
            <w:pPr>
              <w:spacing w:before="0" w:after="0" w:line="240" w:lineRule="auto"/>
              <w:divId w:val="600378394"/>
              <w:rPr>
                <w:rFonts w:ascii="Helvetica" w:eastAsia="Times New Roman" w:hAnsi="Helvetica" w:cs="Helvetica"/>
                <w:b/>
                <w:sz w:val="21"/>
                <w:szCs w:val="21"/>
                <w:lang w:eastAsia="en-US"/>
              </w:rPr>
            </w:pPr>
            <w:r w:rsidRPr="000F37A3">
              <w:rPr>
                <w:rFonts w:ascii="Helvetica" w:eastAsia="Times New Roman" w:hAnsi="Helvetica" w:cs="Helvetica"/>
                <w:b/>
                <w:sz w:val="21"/>
                <w:szCs w:val="21"/>
                <w:lang w:eastAsia="en-US"/>
              </w:rPr>
              <w:t>After a lot of discussion, multiple dependencies with other teams emerge, so the team decides to leave the story in the Team Backlog and not commit. Is the team’s response an anti-pattern?</w:t>
            </w:r>
          </w:p>
        </w:tc>
      </w:tr>
    </w:tbl>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078" type="#_x0000_t75" style="width:20.25pt;height:17.25pt" o:ole="">
            <v:imagedata r:id="rId16" o:title=""/>
          </v:shape>
          <w:control r:id="rId184" w:name="DefaultOcxName76" w:shapeid="_x0000_i2078"/>
        </w:object>
      </w:r>
      <w:r w:rsidRPr="00184195">
        <w:rPr>
          <w:rFonts w:ascii="Helvetica" w:eastAsia="Times New Roman" w:hAnsi="Helvetica" w:cs="Helvetica"/>
          <w:color w:val="000000"/>
          <w:sz w:val="21"/>
          <w:szCs w:val="21"/>
          <w:lang w:eastAsia="en-US"/>
        </w:rPr>
        <w:t>No; the Development Team left the story in the Team Backlog for further refinement with the PO</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081" type="#_x0000_t75" style="width:20.25pt;height:17.25pt" o:ole="">
            <v:imagedata r:id="rId16" o:title=""/>
          </v:shape>
          <w:control r:id="rId185" w:name="DefaultOcxName141" w:shapeid="_x0000_i2081"/>
        </w:object>
      </w:r>
      <w:r w:rsidRPr="00184195">
        <w:rPr>
          <w:rFonts w:ascii="Helvetica" w:eastAsia="Times New Roman" w:hAnsi="Helvetica" w:cs="Helvetica"/>
          <w:color w:val="000000"/>
          <w:sz w:val="21"/>
          <w:szCs w:val="21"/>
          <w:lang w:eastAsia="en-US"/>
        </w:rPr>
        <w:t>Yes; the Development Team identified multiple dependencies with other teams</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084" type="#_x0000_t75" style="width:20.25pt;height:17.25pt" o:ole="">
            <v:imagedata r:id="rId16" o:title=""/>
          </v:shape>
          <w:control r:id="rId186" w:name="DefaultOcxName240" w:shapeid="_x0000_i2084"/>
        </w:object>
      </w:r>
      <w:r w:rsidRPr="00184195">
        <w:rPr>
          <w:rFonts w:ascii="Helvetica" w:eastAsia="Times New Roman" w:hAnsi="Helvetica" w:cs="Helvetica"/>
          <w:color w:val="000000"/>
          <w:sz w:val="21"/>
          <w:szCs w:val="21"/>
          <w:lang w:eastAsia="en-US"/>
        </w:rPr>
        <w:t>Yes; the PO and the Development Team reached the planning session without preparation and the dependencies were not identified</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087" type="#_x0000_t75" style="width:20.25pt;height:17.25pt" o:ole="">
            <v:imagedata r:id="rId16" o:title=""/>
          </v:shape>
          <w:control r:id="rId187" w:name="DefaultOcxName340" w:shapeid="_x0000_i2087"/>
        </w:object>
      </w:r>
      <w:r w:rsidRPr="00184195">
        <w:rPr>
          <w:rFonts w:ascii="Helvetica" w:eastAsia="Times New Roman" w:hAnsi="Helvetica" w:cs="Helvetica"/>
          <w:color w:val="000000"/>
          <w:sz w:val="21"/>
          <w:szCs w:val="21"/>
          <w:lang w:eastAsia="en-US"/>
        </w:rPr>
        <w:t>No; the PO provided details on the story</w:t>
      </w:r>
    </w:p>
    <w:p w:rsidR="003318E7" w:rsidRDefault="003318E7" w:rsidP="00184195">
      <w:pPr>
        <w:shd w:val="clear" w:color="auto" w:fill="FFFFFF"/>
        <w:spacing w:before="0" w:after="0" w:line="240" w:lineRule="auto"/>
        <w:rPr>
          <w:rFonts w:ascii="Helvetica" w:eastAsia="Times New Roman" w:hAnsi="Helvetica" w:cs="Helvetica"/>
          <w:b/>
          <w:bCs/>
          <w:color w:val="000000"/>
          <w:sz w:val="21"/>
          <w:szCs w:val="21"/>
          <w:lang w:eastAsia="en-US"/>
        </w:rPr>
      </w:pPr>
    </w:p>
    <w:p w:rsidR="00184195" w:rsidRPr="00184195" w:rsidRDefault="00184195" w:rsidP="00184195">
      <w:pPr>
        <w:shd w:val="clear" w:color="auto" w:fill="FFFFFF"/>
        <w:spacing w:before="0" w:after="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b/>
          <w:bCs/>
          <w:color w:val="000000"/>
          <w:sz w:val="21"/>
          <w:szCs w:val="21"/>
          <w:lang w:eastAsia="en-US"/>
        </w:rPr>
        <w:t>Who reviews the top capabilities for the upcoming PI?</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090" type="#_x0000_t75" style="width:20.25pt;height:17.25pt" o:ole="">
            <v:imagedata r:id="rId16" o:title=""/>
          </v:shape>
          <w:control r:id="rId188" w:name="DefaultOcxName77" w:shapeid="_x0000_i2090"/>
        </w:object>
      </w:r>
      <w:r w:rsidRPr="00184195">
        <w:rPr>
          <w:rFonts w:ascii="Helvetica" w:eastAsia="Times New Roman" w:hAnsi="Helvetica" w:cs="Helvetica"/>
          <w:color w:val="000000"/>
          <w:sz w:val="21"/>
          <w:szCs w:val="21"/>
          <w:lang w:eastAsia="en-US"/>
        </w:rPr>
        <w:t>Solution Management</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093" type="#_x0000_t75" style="width:20.25pt;height:17.25pt" o:ole="">
            <v:imagedata r:id="rId16" o:title=""/>
          </v:shape>
          <w:control r:id="rId189" w:name="DefaultOcxName142" w:shapeid="_x0000_i2093"/>
        </w:object>
      </w:r>
      <w:r w:rsidRPr="00184195">
        <w:rPr>
          <w:rFonts w:ascii="Helvetica" w:eastAsia="Times New Roman" w:hAnsi="Helvetica" w:cs="Helvetica"/>
          <w:color w:val="000000"/>
          <w:sz w:val="21"/>
          <w:szCs w:val="21"/>
          <w:lang w:eastAsia="en-US"/>
        </w:rPr>
        <w:t>Solution Architect/Engineer</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096" type="#_x0000_t75" style="width:20.25pt;height:17.25pt" o:ole="">
            <v:imagedata r:id="rId16" o:title=""/>
          </v:shape>
          <w:control r:id="rId190" w:name="DefaultOcxName241" w:shapeid="_x0000_i2096"/>
        </w:object>
      </w:r>
      <w:r w:rsidRPr="00184195">
        <w:rPr>
          <w:rFonts w:ascii="Helvetica" w:eastAsia="Times New Roman" w:hAnsi="Helvetica" w:cs="Helvetica"/>
          <w:color w:val="000000"/>
          <w:sz w:val="21"/>
          <w:szCs w:val="21"/>
          <w:lang w:eastAsia="en-US"/>
        </w:rPr>
        <w:t>Project Manager</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099" type="#_x0000_t75" style="width:20.25pt;height:17.25pt" o:ole="">
            <v:imagedata r:id="rId16" o:title=""/>
          </v:shape>
          <w:control r:id="rId191" w:name="DefaultOcxName341" w:shapeid="_x0000_i2099"/>
        </w:object>
      </w:r>
      <w:r w:rsidRPr="00184195">
        <w:rPr>
          <w:rFonts w:ascii="Helvetica" w:eastAsia="Times New Roman" w:hAnsi="Helvetica" w:cs="Helvetica"/>
          <w:color w:val="000000"/>
          <w:sz w:val="21"/>
          <w:szCs w:val="21"/>
          <w:lang w:eastAsia="en-US"/>
        </w:rPr>
        <w:t>Project Owner</w:t>
      </w:r>
    </w:p>
    <w:p w:rsidR="003318E7" w:rsidRDefault="003318E7" w:rsidP="00184195">
      <w:pPr>
        <w:shd w:val="clear" w:color="auto" w:fill="FFFFFF"/>
        <w:spacing w:before="0" w:after="0" w:line="240" w:lineRule="auto"/>
        <w:rPr>
          <w:rFonts w:ascii="Helvetica" w:eastAsia="Times New Roman" w:hAnsi="Helvetica" w:cs="Helvetica"/>
          <w:b/>
          <w:bCs/>
          <w:color w:val="000000"/>
          <w:sz w:val="21"/>
          <w:szCs w:val="21"/>
          <w:lang w:eastAsia="en-US"/>
        </w:rPr>
      </w:pPr>
    </w:p>
    <w:p w:rsidR="00184195" w:rsidRPr="00184195" w:rsidRDefault="00184195" w:rsidP="00184195">
      <w:pPr>
        <w:shd w:val="clear" w:color="auto" w:fill="FFFFFF"/>
        <w:spacing w:before="0" w:after="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b/>
          <w:bCs/>
          <w:color w:val="000000"/>
          <w:sz w:val="21"/>
          <w:szCs w:val="21"/>
          <w:lang w:eastAsia="en-US"/>
        </w:rPr>
        <w:t>Which two actions enhance an Agile Release Train's performance? (Choose two.)</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102" type="#_x0000_t75" style="width:20.25pt;height:17.25pt" o:ole="">
            <v:imagedata r:id="rId10" o:title=""/>
          </v:shape>
          <w:control r:id="rId192" w:name="DefaultOcxName78" w:shapeid="_x0000_i2102"/>
        </w:object>
      </w:r>
      <w:r w:rsidRPr="00184195">
        <w:rPr>
          <w:rFonts w:ascii="Helvetica" w:eastAsia="Times New Roman" w:hAnsi="Helvetica" w:cs="Helvetica"/>
          <w:color w:val="000000"/>
          <w:sz w:val="21"/>
          <w:szCs w:val="21"/>
          <w:lang w:eastAsia="en-US"/>
        </w:rPr>
        <w:t>Team alignment</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105" type="#_x0000_t75" style="width:20.25pt;height:17.25pt" o:ole="">
            <v:imagedata r:id="rId10" o:title=""/>
          </v:shape>
          <w:control r:id="rId193" w:name="DefaultOcxName143" w:shapeid="_x0000_i2105"/>
        </w:object>
      </w:r>
      <w:r w:rsidRPr="00184195">
        <w:rPr>
          <w:rFonts w:ascii="Helvetica" w:eastAsia="Times New Roman" w:hAnsi="Helvetica" w:cs="Helvetica"/>
          <w:color w:val="000000"/>
          <w:sz w:val="21"/>
          <w:szCs w:val="21"/>
          <w:lang w:eastAsia="en-US"/>
        </w:rPr>
        <w:t>Reduction of total costs</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108" type="#_x0000_t75" style="width:20.25pt;height:17.25pt" o:ole="">
            <v:imagedata r:id="rId10" o:title=""/>
          </v:shape>
          <w:control r:id="rId194" w:name="DefaultOcxName242" w:shapeid="_x0000_i2108"/>
        </w:object>
      </w:r>
      <w:r w:rsidRPr="00184195">
        <w:rPr>
          <w:rFonts w:ascii="Helvetica" w:eastAsia="Times New Roman" w:hAnsi="Helvetica" w:cs="Helvetica"/>
          <w:color w:val="000000"/>
          <w:sz w:val="21"/>
          <w:szCs w:val="21"/>
          <w:lang w:eastAsia="en-US"/>
        </w:rPr>
        <w:t>Collaboration</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111" type="#_x0000_t75" style="width:20.25pt;height:17.25pt" o:ole="">
            <v:imagedata r:id="rId10" o:title=""/>
          </v:shape>
          <w:control r:id="rId195" w:name="DefaultOcxName342" w:shapeid="_x0000_i2111"/>
        </w:object>
      </w:r>
      <w:r w:rsidRPr="00184195">
        <w:rPr>
          <w:rFonts w:ascii="Helvetica" w:eastAsia="Times New Roman" w:hAnsi="Helvetica" w:cs="Helvetica"/>
          <w:color w:val="000000"/>
          <w:sz w:val="21"/>
          <w:szCs w:val="21"/>
          <w:lang w:eastAsia="en-US"/>
        </w:rPr>
        <w:t>Reporting</w:t>
      </w:r>
    </w:p>
    <w:p w:rsidR="00184195" w:rsidRPr="00184195" w:rsidRDefault="00184195" w:rsidP="00184195">
      <w:pPr>
        <w:shd w:val="clear" w:color="auto" w:fill="FFFFFF"/>
        <w:spacing w:after="150" w:line="240" w:lineRule="auto"/>
        <w:rPr>
          <w:rFonts w:ascii="Helvetica" w:eastAsia="Times New Roman" w:hAnsi="Helvetica" w:cs="Helvetica"/>
          <w:color w:val="000000"/>
          <w:sz w:val="21"/>
          <w:szCs w:val="21"/>
          <w:lang w:eastAsia="en-US"/>
        </w:rPr>
      </w:pPr>
      <w:r w:rsidRPr="00184195">
        <w:rPr>
          <w:rFonts w:ascii="Helvetica" w:eastAsia="Times New Roman" w:hAnsi="Helvetica" w:cs="Helvetica"/>
          <w:color w:val="000000"/>
          <w:sz w:val="21"/>
          <w:szCs w:val="21"/>
        </w:rPr>
        <w:object w:dxaOrig="225" w:dyaOrig="225">
          <v:shape id="_x0000_i2114" type="#_x0000_t75" style="width:20.25pt;height:17.25pt" o:ole="">
            <v:imagedata r:id="rId10" o:title=""/>
          </v:shape>
          <w:control r:id="rId196" w:name="DefaultOcxName415" w:shapeid="_x0000_i2114"/>
        </w:object>
      </w:r>
      <w:r w:rsidRPr="00184195">
        <w:rPr>
          <w:rFonts w:ascii="Helvetica" w:eastAsia="Times New Roman" w:hAnsi="Helvetica" w:cs="Helvetica"/>
          <w:color w:val="000000"/>
          <w:sz w:val="21"/>
          <w:szCs w:val="21"/>
          <w:lang w:eastAsia="en-US"/>
        </w:rPr>
        <w:t>Customer success</w:t>
      </w:r>
    </w:p>
    <w:p w:rsidR="001366E0" w:rsidRDefault="001366E0">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1366E0" w:rsidRPr="001366E0" w:rsidRDefault="001366E0" w:rsidP="001366E0">
      <w:pPr>
        <w:shd w:val="clear" w:color="auto" w:fill="FFFFFF"/>
        <w:spacing w:before="0" w:after="0" w:line="240" w:lineRule="auto"/>
        <w:rPr>
          <w:rFonts w:ascii="Helvetica" w:eastAsia="Times New Roman" w:hAnsi="Helvetica" w:cs="Helvetica"/>
          <w:color w:val="000000"/>
          <w:sz w:val="21"/>
          <w:szCs w:val="21"/>
          <w:lang w:eastAsia="en-US"/>
        </w:rPr>
      </w:pPr>
      <w:r w:rsidRPr="001366E0">
        <w:rPr>
          <w:rFonts w:ascii="Helvetica" w:eastAsia="Times New Roman" w:hAnsi="Helvetica" w:cs="Helvetica"/>
          <w:b/>
          <w:bCs/>
          <w:color w:val="000000"/>
          <w:sz w:val="21"/>
          <w:szCs w:val="21"/>
          <w:lang w:eastAsia="en-US"/>
        </w:rPr>
        <w:lastRenderedPageBreak/>
        <w:t>In the SAFe House of Lean, which element should be emphasized with managers?</w:t>
      </w:r>
    </w:p>
    <w:p w:rsidR="001366E0" w:rsidRPr="001366E0" w:rsidRDefault="001366E0" w:rsidP="001366E0">
      <w:pPr>
        <w:shd w:val="clear" w:color="auto" w:fill="FFFFFF"/>
        <w:spacing w:after="150" w:line="240" w:lineRule="auto"/>
        <w:rPr>
          <w:rFonts w:ascii="Helvetica" w:eastAsia="Times New Roman" w:hAnsi="Helvetica" w:cs="Helvetica"/>
          <w:color w:val="000000"/>
          <w:sz w:val="21"/>
          <w:szCs w:val="21"/>
          <w:lang w:eastAsia="en-US"/>
        </w:rPr>
      </w:pPr>
      <w:r w:rsidRPr="001366E0">
        <w:rPr>
          <w:rFonts w:ascii="Helvetica" w:eastAsia="Times New Roman" w:hAnsi="Helvetica" w:cs="Helvetica"/>
          <w:color w:val="000000"/>
          <w:sz w:val="21"/>
          <w:szCs w:val="21"/>
        </w:rPr>
        <w:object w:dxaOrig="225" w:dyaOrig="225">
          <v:shape id="_x0000_i2117" type="#_x0000_t75" style="width:20.25pt;height:17.25pt" o:ole="">
            <v:imagedata r:id="rId16" o:title=""/>
          </v:shape>
          <w:control r:id="rId197" w:name="DefaultOcxName79" w:shapeid="_x0000_i2117"/>
        </w:object>
      </w:r>
      <w:r w:rsidRPr="001366E0">
        <w:rPr>
          <w:rFonts w:ascii="Helvetica" w:eastAsia="Times New Roman" w:hAnsi="Helvetica" w:cs="Helvetica"/>
          <w:color w:val="000000"/>
          <w:sz w:val="21"/>
          <w:szCs w:val="21"/>
          <w:lang w:eastAsia="en-US"/>
        </w:rPr>
        <w:t>Lean-Agile Leadership</w:t>
      </w:r>
    </w:p>
    <w:p w:rsidR="001366E0" w:rsidRPr="001366E0" w:rsidRDefault="001366E0" w:rsidP="001366E0">
      <w:pPr>
        <w:shd w:val="clear" w:color="auto" w:fill="FFFFFF"/>
        <w:spacing w:after="150" w:line="240" w:lineRule="auto"/>
        <w:rPr>
          <w:rFonts w:ascii="Helvetica" w:eastAsia="Times New Roman" w:hAnsi="Helvetica" w:cs="Helvetica"/>
          <w:color w:val="000000"/>
          <w:sz w:val="21"/>
          <w:szCs w:val="21"/>
          <w:lang w:eastAsia="en-US"/>
        </w:rPr>
      </w:pPr>
      <w:r w:rsidRPr="001366E0">
        <w:rPr>
          <w:rFonts w:ascii="Helvetica" w:eastAsia="Times New Roman" w:hAnsi="Helvetica" w:cs="Helvetica"/>
          <w:color w:val="000000"/>
          <w:sz w:val="21"/>
          <w:szCs w:val="21"/>
        </w:rPr>
        <w:object w:dxaOrig="225" w:dyaOrig="225">
          <v:shape id="_x0000_i2120" type="#_x0000_t75" style="width:20.25pt;height:17.25pt" o:ole="">
            <v:imagedata r:id="rId16" o:title=""/>
          </v:shape>
          <w:control r:id="rId198" w:name="DefaultOcxName144" w:shapeid="_x0000_i2120"/>
        </w:object>
      </w:r>
      <w:r w:rsidRPr="001366E0">
        <w:rPr>
          <w:rFonts w:ascii="Helvetica" w:eastAsia="Times New Roman" w:hAnsi="Helvetica" w:cs="Helvetica"/>
          <w:color w:val="000000"/>
          <w:sz w:val="21"/>
          <w:szCs w:val="21"/>
          <w:lang w:eastAsia="en-US"/>
        </w:rPr>
        <w:t>Flow</w:t>
      </w:r>
    </w:p>
    <w:p w:rsidR="001366E0" w:rsidRPr="001366E0" w:rsidRDefault="001366E0" w:rsidP="001366E0">
      <w:pPr>
        <w:shd w:val="clear" w:color="auto" w:fill="FFFFFF"/>
        <w:spacing w:after="150" w:line="240" w:lineRule="auto"/>
        <w:rPr>
          <w:rFonts w:ascii="Helvetica" w:eastAsia="Times New Roman" w:hAnsi="Helvetica" w:cs="Helvetica"/>
          <w:color w:val="000000"/>
          <w:sz w:val="21"/>
          <w:szCs w:val="21"/>
          <w:lang w:eastAsia="en-US"/>
        </w:rPr>
      </w:pPr>
      <w:r w:rsidRPr="001366E0">
        <w:rPr>
          <w:rFonts w:ascii="Helvetica" w:eastAsia="Times New Roman" w:hAnsi="Helvetica" w:cs="Helvetica"/>
          <w:color w:val="000000"/>
          <w:sz w:val="21"/>
          <w:szCs w:val="21"/>
        </w:rPr>
        <w:object w:dxaOrig="225" w:dyaOrig="225">
          <v:shape id="_x0000_i2123" type="#_x0000_t75" style="width:20.25pt;height:17.25pt" o:ole="">
            <v:imagedata r:id="rId16" o:title=""/>
          </v:shape>
          <w:control r:id="rId199" w:name="DefaultOcxName243" w:shapeid="_x0000_i2123"/>
        </w:object>
      </w:r>
      <w:r w:rsidRPr="001366E0">
        <w:rPr>
          <w:rFonts w:ascii="Helvetica" w:eastAsia="Times New Roman" w:hAnsi="Helvetica" w:cs="Helvetica"/>
          <w:color w:val="000000"/>
          <w:sz w:val="21"/>
          <w:szCs w:val="21"/>
          <w:lang w:eastAsia="en-US"/>
        </w:rPr>
        <w:t>Respect for Culture and People</w:t>
      </w:r>
    </w:p>
    <w:p w:rsidR="001366E0" w:rsidRPr="001366E0" w:rsidRDefault="001366E0" w:rsidP="001366E0">
      <w:pPr>
        <w:shd w:val="clear" w:color="auto" w:fill="FFFFFF"/>
        <w:spacing w:after="150" w:line="240" w:lineRule="auto"/>
        <w:rPr>
          <w:rFonts w:ascii="Helvetica" w:eastAsia="Times New Roman" w:hAnsi="Helvetica" w:cs="Helvetica"/>
          <w:color w:val="000000"/>
          <w:sz w:val="21"/>
          <w:szCs w:val="21"/>
          <w:lang w:eastAsia="en-US"/>
        </w:rPr>
      </w:pPr>
      <w:r w:rsidRPr="001366E0">
        <w:rPr>
          <w:rFonts w:ascii="Helvetica" w:eastAsia="Times New Roman" w:hAnsi="Helvetica" w:cs="Helvetica"/>
          <w:color w:val="000000"/>
          <w:sz w:val="21"/>
          <w:szCs w:val="21"/>
        </w:rPr>
        <w:object w:dxaOrig="225" w:dyaOrig="225">
          <v:shape id="_x0000_i2126" type="#_x0000_t75" style="width:20.25pt;height:17.25pt" o:ole="">
            <v:imagedata r:id="rId16" o:title=""/>
          </v:shape>
          <w:control r:id="rId200" w:name="DefaultOcxName343" w:shapeid="_x0000_i2126"/>
        </w:object>
      </w:r>
      <w:r w:rsidRPr="001366E0">
        <w:rPr>
          <w:rFonts w:ascii="Helvetica" w:eastAsia="Times New Roman" w:hAnsi="Helvetica" w:cs="Helvetica"/>
          <w:color w:val="000000"/>
          <w:sz w:val="21"/>
          <w:szCs w:val="21"/>
          <w:lang w:eastAsia="en-US"/>
        </w:rPr>
        <w:t>Innovation</w:t>
      </w:r>
    </w:p>
    <w:p w:rsidR="003318E7" w:rsidRDefault="003318E7" w:rsidP="003A6E6E">
      <w:pPr>
        <w:shd w:val="clear" w:color="auto" w:fill="FFFFFF"/>
        <w:spacing w:before="0" w:after="0" w:line="240" w:lineRule="auto"/>
        <w:rPr>
          <w:rFonts w:ascii="Helvetica" w:eastAsia="Times New Roman" w:hAnsi="Helvetica" w:cs="Helvetica"/>
          <w:b/>
          <w:bCs/>
          <w:color w:val="000000"/>
          <w:sz w:val="21"/>
          <w:szCs w:val="21"/>
          <w:lang w:eastAsia="en-US"/>
        </w:rPr>
      </w:pPr>
    </w:p>
    <w:p w:rsidR="003A6E6E" w:rsidRPr="003A6E6E" w:rsidRDefault="003A6E6E" w:rsidP="003A6E6E">
      <w:pPr>
        <w:shd w:val="clear" w:color="auto" w:fill="FFFFFF"/>
        <w:spacing w:before="0" w:after="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b/>
          <w:bCs/>
          <w:color w:val="000000"/>
          <w:sz w:val="21"/>
          <w:szCs w:val="21"/>
          <w:lang w:eastAsia="en-US"/>
        </w:rPr>
        <w:t>What are three benefits a Community of Practice offers? (Choose three.)</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29" type="#_x0000_t75" style="width:20.25pt;height:17.25pt" o:ole="">
            <v:imagedata r:id="rId10" o:title=""/>
          </v:shape>
          <w:control r:id="rId201" w:name="DefaultOcxName80" w:shapeid="_x0000_i2129"/>
        </w:object>
      </w:r>
      <w:r w:rsidRPr="003A6E6E">
        <w:rPr>
          <w:rFonts w:ascii="Helvetica" w:eastAsia="Times New Roman" w:hAnsi="Helvetica" w:cs="Helvetica"/>
          <w:color w:val="000000"/>
          <w:sz w:val="21"/>
          <w:szCs w:val="21"/>
          <w:lang w:eastAsia="en-US"/>
        </w:rPr>
        <w:t>To drive craftsmanship</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32" type="#_x0000_t75" style="width:20.25pt;height:17.25pt" o:ole="">
            <v:imagedata r:id="rId10" o:title=""/>
          </v:shape>
          <w:control r:id="rId202" w:name="DefaultOcxName145" w:shapeid="_x0000_i2132"/>
        </w:object>
      </w:r>
      <w:r w:rsidRPr="003A6E6E">
        <w:rPr>
          <w:rFonts w:ascii="Helvetica" w:eastAsia="Times New Roman" w:hAnsi="Helvetica" w:cs="Helvetica"/>
          <w:color w:val="000000"/>
          <w:sz w:val="21"/>
          <w:szCs w:val="21"/>
          <w:lang w:eastAsia="en-US"/>
        </w:rPr>
        <w:t>To facilitate the adoption of new methods and techniques</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35" type="#_x0000_t75" style="width:20.25pt;height:17.25pt" o:ole="">
            <v:imagedata r:id="rId10" o:title=""/>
          </v:shape>
          <w:control r:id="rId203" w:name="DefaultOcxName244" w:shapeid="_x0000_i2135"/>
        </w:object>
      </w:r>
      <w:r w:rsidRPr="003A6E6E">
        <w:rPr>
          <w:rFonts w:ascii="Helvetica" w:eastAsia="Times New Roman" w:hAnsi="Helvetica" w:cs="Helvetica"/>
          <w:color w:val="000000"/>
          <w:sz w:val="21"/>
          <w:szCs w:val="21"/>
          <w:lang w:eastAsia="en-US"/>
        </w:rPr>
        <w:t>To provide routine, periodic presentations of the short- and longer-term Vision to the teams</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38" type="#_x0000_t75" style="width:20.25pt;height:17.25pt" o:ole="">
            <v:imagedata r:id="rId10" o:title=""/>
          </v:shape>
          <w:control r:id="rId204" w:name="DefaultOcxName344" w:shapeid="_x0000_i2138"/>
        </w:object>
      </w:r>
      <w:r w:rsidRPr="003A6E6E">
        <w:rPr>
          <w:rFonts w:ascii="Helvetica" w:eastAsia="Times New Roman" w:hAnsi="Helvetica" w:cs="Helvetica"/>
          <w:color w:val="000000"/>
          <w:sz w:val="21"/>
          <w:szCs w:val="21"/>
          <w:lang w:eastAsia="en-US"/>
        </w:rPr>
        <w:t>To provide a place to acquire knowledge</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41" type="#_x0000_t75" style="width:20.25pt;height:17.25pt" o:ole="">
            <v:imagedata r:id="rId10" o:title=""/>
          </v:shape>
          <w:control r:id="rId205" w:name="DefaultOcxName416" w:shapeid="_x0000_i2141"/>
        </w:object>
      </w:r>
      <w:r w:rsidRPr="003A6E6E">
        <w:rPr>
          <w:rFonts w:ascii="Helvetica" w:eastAsia="Times New Roman" w:hAnsi="Helvetica" w:cs="Helvetica"/>
          <w:color w:val="000000"/>
          <w:sz w:val="21"/>
          <w:szCs w:val="21"/>
          <w:lang w:eastAsia="en-US"/>
        </w:rPr>
        <w:t>To provide a series of incremental steps forward through a shared and common framework</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44" type="#_x0000_t75" style="width:20.25pt;height:17.25pt" o:ole="">
            <v:imagedata r:id="rId10" o:title=""/>
          </v:shape>
          <w:control r:id="rId206" w:name="DefaultOcxName510" w:shapeid="_x0000_i2144"/>
        </w:object>
      </w:r>
      <w:r w:rsidRPr="003A6E6E">
        <w:rPr>
          <w:rFonts w:ascii="Helvetica" w:eastAsia="Times New Roman" w:hAnsi="Helvetica" w:cs="Helvetica"/>
          <w:color w:val="000000"/>
          <w:sz w:val="21"/>
          <w:szCs w:val="21"/>
          <w:lang w:eastAsia="en-US"/>
        </w:rPr>
        <w:t>To improve the confidence of stakeholders through a shared and common purpose</w:t>
      </w:r>
    </w:p>
    <w:p w:rsidR="003A6E6E" w:rsidRPr="003A6E6E" w:rsidRDefault="003A6E6E" w:rsidP="003A6E6E">
      <w:pPr>
        <w:shd w:val="clear" w:color="auto" w:fill="FFFFFF"/>
        <w:spacing w:before="0" w:after="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b/>
          <w:bCs/>
          <w:color w:val="000000"/>
          <w:sz w:val="21"/>
          <w:szCs w:val="21"/>
          <w:lang w:eastAsia="en-US"/>
        </w:rPr>
        <w:t>What is the connection between feedback and optimum batch size?</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47" type="#_x0000_t75" style="width:20.25pt;height:17.25pt" o:ole="">
            <v:imagedata r:id="rId16" o:title=""/>
          </v:shape>
          <w:control r:id="rId207" w:name="DefaultOcxName81" w:shapeid="_x0000_i2147"/>
        </w:object>
      </w:r>
      <w:r w:rsidRPr="003A6E6E">
        <w:rPr>
          <w:rFonts w:ascii="Helvetica" w:eastAsia="Times New Roman" w:hAnsi="Helvetica" w:cs="Helvetica"/>
          <w:color w:val="000000"/>
          <w:sz w:val="21"/>
          <w:szCs w:val="21"/>
          <w:lang w:eastAsia="en-US"/>
        </w:rPr>
        <w:t>Large batch sizes reduce transaction cost and provide a higher return on investment</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50" type="#_x0000_t75" style="width:20.25pt;height:17.25pt" o:ole="">
            <v:imagedata r:id="rId16" o:title=""/>
          </v:shape>
          <w:control r:id="rId208" w:name="DefaultOcxName146" w:shapeid="_x0000_i2150"/>
        </w:object>
      </w:r>
      <w:r w:rsidRPr="003A6E6E">
        <w:rPr>
          <w:rFonts w:ascii="Helvetica" w:eastAsia="Times New Roman" w:hAnsi="Helvetica" w:cs="Helvetica"/>
          <w:color w:val="000000"/>
          <w:sz w:val="21"/>
          <w:szCs w:val="21"/>
          <w:lang w:eastAsia="en-US"/>
        </w:rPr>
        <w:t>Feedback and batch size are generally not connected</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53" type="#_x0000_t75" style="width:20.25pt;height:17.25pt" o:ole="">
            <v:imagedata r:id="rId16" o:title=""/>
          </v:shape>
          <w:control r:id="rId209" w:name="DefaultOcxName245" w:shapeid="_x0000_i2153"/>
        </w:object>
      </w:r>
      <w:r w:rsidRPr="003A6E6E">
        <w:rPr>
          <w:rFonts w:ascii="Helvetica" w:eastAsia="Times New Roman" w:hAnsi="Helvetica" w:cs="Helvetica"/>
          <w:color w:val="000000"/>
          <w:sz w:val="21"/>
          <w:szCs w:val="21"/>
          <w:lang w:eastAsia="en-US"/>
        </w:rPr>
        <w:t>Lack of feedback contributes to higher holding cost and therefore larger batch sizes</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56" type="#_x0000_t75" style="width:20.25pt;height:17.25pt" o:ole="">
            <v:imagedata r:id="rId16" o:title=""/>
          </v:shape>
          <w:control r:id="rId210" w:name="DefaultOcxName345" w:shapeid="_x0000_i2156"/>
        </w:object>
      </w:r>
      <w:r w:rsidRPr="003A6E6E">
        <w:rPr>
          <w:rFonts w:ascii="Helvetica" w:eastAsia="Times New Roman" w:hAnsi="Helvetica" w:cs="Helvetica"/>
          <w:color w:val="000000"/>
          <w:sz w:val="21"/>
          <w:szCs w:val="21"/>
          <w:lang w:eastAsia="en-US"/>
        </w:rPr>
        <w:t>Small batch sizes enable faster feedback with lower transaction costs</w:t>
      </w:r>
    </w:p>
    <w:tbl>
      <w:tblPr>
        <w:tblW w:w="0" w:type="auto"/>
        <w:tblCellMar>
          <w:left w:w="0" w:type="dxa"/>
          <w:right w:w="0" w:type="dxa"/>
        </w:tblCellMar>
        <w:tblLook w:val="04A0" w:firstRow="1" w:lastRow="0" w:firstColumn="1" w:lastColumn="0" w:noHBand="0" w:noVBand="1"/>
      </w:tblPr>
      <w:tblGrid>
        <w:gridCol w:w="10800"/>
      </w:tblGrid>
      <w:tr w:rsidR="003A6E6E" w:rsidRPr="003318E7" w:rsidTr="003A6E6E">
        <w:tc>
          <w:tcPr>
            <w:tcW w:w="0" w:type="auto"/>
            <w:shd w:val="clear" w:color="auto" w:fill="auto"/>
            <w:vAlign w:val="center"/>
            <w:hideMark/>
          </w:tcPr>
          <w:p w:rsidR="003A6E6E" w:rsidRPr="003318E7" w:rsidRDefault="003A6E6E" w:rsidP="003A6E6E">
            <w:pPr>
              <w:spacing w:before="0" w:after="0" w:line="240" w:lineRule="auto"/>
              <w:divId w:val="1578632201"/>
              <w:rPr>
                <w:rFonts w:ascii="Helvetica" w:eastAsia="Times New Roman" w:hAnsi="Helvetica" w:cs="Helvetica"/>
                <w:b/>
                <w:sz w:val="21"/>
                <w:szCs w:val="21"/>
                <w:lang w:eastAsia="en-US"/>
              </w:rPr>
            </w:pPr>
            <w:r w:rsidRPr="003A6E6E">
              <w:rPr>
                <w:rFonts w:ascii="Helvetica" w:eastAsia="Times New Roman" w:hAnsi="Helvetica" w:cs="Helvetica"/>
                <w:b/>
                <w:bCs/>
                <w:color w:val="000000"/>
                <w:sz w:val="21"/>
                <w:szCs w:val="21"/>
                <w:lang w:eastAsia="en-US"/>
              </w:rPr>
              <w:t>At the System Demo, each team demonstrates their own work but the system is not integrated. They say they underestimated the integration effort.</w:t>
            </w:r>
            <w:r w:rsidR="00640661">
              <w:rPr>
                <w:rFonts w:ascii="Helvetica" w:eastAsia="Times New Roman" w:hAnsi="Helvetica" w:cs="Helvetica"/>
                <w:b/>
                <w:bCs/>
                <w:color w:val="000000"/>
                <w:sz w:val="21"/>
                <w:szCs w:val="21"/>
                <w:lang w:eastAsia="en-US"/>
              </w:rPr>
              <w:t xml:space="preserve"> </w:t>
            </w:r>
            <w:bookmarkStart w:id="0" w:name="_GoBack"/>
            <w:bookmarkEnd w:id="0"/>
            <w:r w:rsidRPr="003318E7">
              <w:rPr>
                <w:rFonts w:ascii="Helvetica" w:eastAsia="Times New Roman" w:hAnsi="Helvetica" w:cs="Helvetica"/>
                <w:b/>
                <w:sz w:val="21"/>
                <w:szCs w:val="21"/>
                <w:lang w:eastAsia="en-US"/>
              </w:rPr>
              <w:t>They cannot integrate every Iteration and meet the planned scope. What should the Scrum Master suggest?</w:t>
            </w:r>
          </w:p>
        </w:tc>
      </w:tr>
    </w:tbl>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59" type="#_x0000_t75" style="width:20.25pt;height:17.25pt" o:ole="">
            <v:imagedata r:id="rId16" o:title=""/>
          </v:shape>
          <w:control r:id="rId211" w:name="DefaultOcxName82" w:shapeid="_x0000_i2159"/>
        </w:object>
      </w:r>
      <w:r w:rsidRPr="003A6E6E">
        <w:rPr>
          <w:rFonts w:ascii="Helvetica" w:eastAsia="Times New Roman" w:hAnsi="Helvetica" w:cs="Helvetica"/>
          <w:color w:val="000000"/>
          <w:sz w:val="21"/>
          <w:szCs w:val="21"/>
          <w:lang w:eastAsia="en-US"/>
        </w:rPr>
        <w:t>Integrate the existing branches and produce the System Demo</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62" type="#_x0000_t75" style="width:20.25pt;height:17.25pt" o:ole="">
            <v:imagedata r:id="rId16" o:title=""/>
          </v:shape>
          <w:control r:id="rId212" w:name="DefaultOcxName147" w:shapeid="_x0000_i2162"/>
        </w:object>
      </w:r>
      <w:r w:rsidRPr="003A6E6E">
        <w:rPr>
          <w:rFonts w:ascii="Helvetica" w:eastAsia="Times New Roman" w:hAnsi="Helvetica" w:cs="Helvetica"/>
          <w:color w:val="000000"/>
          <w:sz w:val="21"/>
          <w:szCs w:val="21"/>
          <w:lang w:eastAsia="en-US"/>
        </w:rPr>
        <w:t>Stop the Train until integration can occur</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65" type="#_x0000_t75" style="width:20.25pt;height:17.25pt" o:ole="">
            <v:imagedata r:id="rId16" o:title=""/>
          </v:shape>
          <w:control r:id="rId213" w:name="DefaultOcxName246" w:shapeid="_x0000_i2165"/>
        </w:object>
      </w:r>
      <w:r w:rsidRPr="003A6E6E">
        <w:rPr>
          <w:rFonts w:ascii="Helvetica" w:eastAsia="Times New Roman" w:hAnsi="Helvetica" w:cs="Helvetica"/>
          <w:color w:val="000000"/>
          <w:sz w:val="21"/>
          <w:szCs w:val="21"/>
          <w:lang w:eastAsia="en-US"/>
        </w:rPr>
        <w:t>Integrate the system during the IP Iteration</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68" type="#_x0000_t75" style="width:20.25pt;height:17.25pt" o:ole="">
            <v:imagedata r:id="rId16" o:title=""/>
          </v:shape>
          <w:control r:id="rId214" w:name="DefaultOcxName346" w:shapeid="_x0000_i2168"/>
        </w:object>
      </w:r>
      <w:r w:rsidRPr="003A6E6E">
        <w:rPr>
          <w:rFonts w:ascii="Helvetica" w:eastAsia="Times New Roman" w:hAnsi="Helvetica" w:cs="Helvetica"/>
          <w:color w:val="000000"/>
          <w:sz w:val="21"/>
          <w:szCs w:val="21"/>
          <w:lang w:eastAsia="en-US"/>
        </w:rPr>
        <w:t>Produce an integrated System Demo at the end of the next Iteration</w:t>
      </w:r>
    </w:p>
    <w:p w:rsidR="003A6E6E" w:rsidRDefault="003A6E6E">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3A6E6E" w:rsidRPr="003A6E6E" w:rsidRDefault="003A6E6E" w:rsidP="003A6E6E">
      <w:pPr>
        <w:shd w:val="clear" w:color="auto" w:fill="FFFFFF"/>
        <w:spacing w:before="0" w:after="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b/>
          <w:bCs/>
          <w:color w:val="000000"/>
          <w:sz w:val="21"/>
          <w:szCs w:val="21"/>
          <w:lang w:eastAsia="en-US"/>
        </w:rPr>
        <w:lastRenderedPageBreak/>
        <w:t>How does a Scrum Master lead a team's efforts in relentless improvement?</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71" type="#_x0000_t75" style="width:20.25pt;height:17.25pt" o:ole="">
            <v:imagedata r:id="rId16" o:title=""/>
          </v:shape>
          <w:control r:id="rId215" w:name="DefaultOcxName83" w:shapeid="_x0000_i2171"/>
        </w:object>
      </w:r>
      <w:r w:rsidRPr="003A6E6E">
        <w:rPr>
          <w:rFonts w:ascii="Helvetica" w:eastAsia="Times New Roman" w:hAnsi="Helvetica" w:cs="Helvetica"/>
          <w:color w:val="000000"/>
          <w:sz w:val="21"/>
          <w:szCs w:val="21"/>
          <w:lang w:eastAsia="en-US"/>
        </w:rPr>
        <w:t>By focusing on the Iteration goals</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74" type="#_x0000_t75" style="width:20.25pt;height:17.25pt" o:ole="">
            <v:imagedata r:id="rId16" o:title=""/>
          </v:shape>
          <w:control r:id="rId216" w:name="DefaultOcxName148" w:shapeid="_x0000_i2174"/>
        </w:object>
      </w:r>
      <w:r w:rsidRPr="003A6E6E">
        <w:rPr>
          <w:rFonts w:ascii="Helvetica" w:eastAsia="Times New Roman" w:hAnsi="Helvetica" w:cs="Helvetica"/>
          <w:color w:val="000000"/>
          <w:sz w:val="21"/>
          <w:szCs w:val="21"/>
          <w:lang w:eastAsia="en-US"/>
        </w:rPr>
        <w:t>By eliminating impediments</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77" type="#_x0000_t75" style="width:20.25pt;height:17.25pt" o:ole="">
            <v:imagedata r:id="rId16" o:title=""/>
          </v:shape>
          <w:control r:id="rId217" w:name="DefaultOcxName247" w:shapeid="_x0000_i2177"/>
        </w:object>
      </w:r>
      <w:r w:rsidRPr="003A6E6E">
        <w:rPr>
          <w:rFonts w:ascii="Helvetica" w:eastAsia="Times New Roman" w:hAnsi="Helvetica" w:cs="Helvetica"/>
          <w:color w:val="000000"/>
          <w:sz w:val="21"/>
          <w:szCs w:val="21"/>
          <w:lang w:eastAsia="en-US"/>
        </w:rPr>
        <w:t>By facilitating the team retrospective</w:t>
      </w:r>
    </w:p>
    <w:p w:rsidR="003A6E6E" w:rsidRPr="003A6E6E" w:rsidRDefault="003A6E6E" w:rsidP="003A6E6E">
      <w:pPr>
        <w:shd w:val="clear" w:color="auto" w:fill="FFFFFF"/>
        <w:spacing w:after="150" w:line="240" w:lineRule="auto"/>
        <w:rPr>
          <w:rFonts w:ascii="Helvetica" w:eastAsia="Times New Roman" w:hAnsi="Helvetica" w:cs="Helvetica"/>
          <w:color w:val="000000"/>
          <w:sz w:val="21"/>
          <w:szCs w:val="21"/>
          <w:lang w:eastAsia="en-US"/>
        </w:rPr>
      </w:pPr>
      <w:r w:rsidRPr="003A6E6E">
        <w:rPr>
          <w:rFonts w:ascii="Helvetica" w:eastAsia="Times New Roman" w:hAnsi="Helvetica" w:cs="Helvetica"/>
          <w:color w:val="000000"/>
          <w:sz w:val="21"/>
          <w:szCs w:val="21"/>
        </w:rPr>
        <w:object w:dxaOrig="225" w:dyaOrig="225">
          <v:shape id="_x0000_i2180" type="#_x0000_t75" style="width:20.25pt;height:17.25pt" o:ole="">
            <v:imagedata r:id="rId16" o:title=""/>
          </v:shape>
          <w:control r:id="rId218" w:name="DefaultOcxName347" w:shapeid="_x0000_i2180"/>
        </w:object>
      </w:r>
      <w:r w:rsidRPr="003A6E6E">
        <w:rPr>
          <w:rFonts w:ascii="Helvetica" w:eastAsia="Times New Roman" w:hAnsi="Helvetica" w:cs="Helvetica"/>
          <w:color w:val="000000"/>
          <w:sz w:val="21"/>
          <w:szCs w:val="21"/>
          <w:lang w:eastAsia="en-US"/>
        </w:rPr>
        <w:t>By facilitating a team meeting</w:t>
      </w:r>
    </w:p>
    <w:p w:rsidR="00A2406D" w:rsidRDefault="00A2406D" w:rsidP="00A2406D">
      <w:pPr>
        <w:shd w:val="clear" w:color="auto" w:fill="FFFFFF"/>
        <w:spacing w:before="0" w:after="0" w:line="240" w:lineRule="auto"/>
        <w:rPr>
          <w:rFonts w:ascii="Helvetica" w:eastAsia="Times New Roman" w:hAnsi="Helvetica" w:cs="Helvetica"/>
          <w:b/>
          <w:bCs/>
          <w:color w:val="000000"/>
          <w:sz w:val="21"/>
          <w:szCs w:val="21"/>
          <w:lang w:eastAsia="en-US"/>
        </w:rPr>
      </w:pPr>
    </w:p>
    <w:p w:rsidR="00A2406D" w:rsidRPr="00A2406D" w:rsidRDefault="00A2406D" w:rsidP="00A2406D">
      <w:pPr>
        <w:shd w:val="clear" w:color="auto" w:fill="FFFFFF"/>
        <w:spacing w:before="0" w:after="0" w:line="240" w:lineRule="auto"/>
        <w:rPr>
          <w:rFonts w:ascii="Helvetica" w:eastAsia="Times New Roman" w:hAnsi="Helvetica" w:cs="Helvetica"/>
          <w:color w:val="000000"/>
          <w:sz w:val="21"/>
          <w:szCs w:val="21"/>
          <w:lang w:eastAsia="en-US"/>
        </w:rPr>
      </w:pPr>
      <w:r w:rsidRPr="00A2406D">
        <w:rPr>
          <w:rFonts w:ascii="Helvetica" w:eastAsia="Times New Roman" w:hAnsi="Helvetica" w:cs="Helvetica"/>
          <w:b/>
          <w:bCs/>
          <w:color w:val="000000"/>
          <w:sz w:val="21"/>
          <w:szCs w:val="21"/>
          <w:lang w:eastAsia="en-US"/>
        </w:rPr>
        <w:t>One state on the Kanban board has people waiting while the previous stage is overloaded. What should the Scrum Master consider doing?</w:t>
      </w:r>
    </w:p>
    <w:p w:rsidR="00A2406D" w:rsidRPr="00A2406D" w:rsidRDefault="00A2406D" w:rsidP="00A2406D">
      <w:pPr>
        <w:shd w:val="clear" w:color="auto" w:fill="FFFFFF"/>
        <w:spacing w:after="150" w:line="240" w:lineRule="auto"/>
        <w:rPr>
          <w:rFonts w:ascii="Helvetica" w:eastAsia="Times New Roman" w:hAnsi="Helvetica" w:cs="Helvetica"/>
          <w:color w:val="000000"/>
          <w:sz w:val="21"/>
          <w:szCs w:val="21"/>
          <w:lang w:eastAsia="en-US"/>
        </w:rPr>
      </w:pPr>
      <w:r w:rsidRPr="00A2406D">
        <w:rPr>
          <w:rFonts w:ascii="Helvetica" w:eastAsia="Times New Roman" w:hAnsi="Helvetica" w:cs="Helvetica"/>
          <w:color w:val="000000"/>
          <w:sz w:val="21"/>
          <w:szCs w:val="21"/>
        </w:rPr>
        <w:object w:dxaOrig="225" w:dyaOrig="225">
          <v:shape id="_x0000_i2183" type="#_x0000_t75" style="width:20.25pt;height:17.25pt" o:ole="">
            <v:imagedata r:id="rId16" o:title=""/>
          </v:shape>
          <w:control r:id="rId219" w:name="DefaultOcxName84" w:shapeid="_x0000_i2183"/>
        </w:object>
      </w:r>
      <w:r w:rsidRPr="00A2406D">
        <w:rPr>
          <w:rFonts w:ascii="Helvetica" w:eastAsia="Times New Roman" w:hAnsi="Helvetica" w:cs="Helvetica"/>
          <w:color w:val="000000"/>
          <w:sz w:val="21"/>
          <w:szCs w:val="21"/>
          <w:lang w:eastAsia="en-US"/>
        </w:rPr>
        <w:t>Request more people on the team to help with the overloaded stage in order to generate work faster for the waiting stage</w:t>
      </w:r>
    </w:p>
    <w:p w:rsidR="00A2406D" w:rsidRPr="00A2406D" w:rsidRDefault="00A2406D" w:rsidP="00A2406D">
      <w:pPr>
        <w:shd w:val="clear" w:color="auto" w:fill="FFFFFF"/>
        <w:spacing w:after="150" w:line="240" w:lineRule="auto"/>
        <w:rPr>
          <w:rFonts w:ascii="Helvetica" w:eastAsia="Times New Roman" w:hAnsi="Helvetica" w:cs="Helvetica"/>
          <w:color w:val="000000"/>
          <w:sz w:val="21"/>
          <w:szCs w:val="21"/>
          <w:lang w:eastAsia="en-US"/>
        </w:rPr>
      </w:pPr>
      <w:r w:rsidRPr="00A2406D">
        <w:rPr>
          <w:rFonts w:ascii="Helvetica" w:eastAsia="Times New Roman" w:hAnsi="Helvetica" w:cs="Helvetica"/>
          <w:color w:val="000000"/>
          <w:sz w:val="21"/>
          <w:szCs w:val="21"/>
        </w:rPr>
        <w:object w:dxaOrig="225" w:dyaOrig="225">
          <v:shape id="_x0000_i2186" type="#_x0000_t75" style="width:20.25pt;height:17.25pt" o:ole="">
            <v:imagedata r:id="rId16" o:title=""/>
          </v:shape>
          <w:control r:id="rId220" w:name="DefaultOcxName149" w:shapeid="_x0000_i2186"/>
        </w:object>
      </w:r>
      <w:r w:rsidRPr="00A2406D">
        <w:rPr>
          <w:rFonts w:ascii="Helvetica" w:eastAsia="Times New Roman" w:hAnsi="Helvetica" w:cs="Helvetica"/>
          <w:color w:val="000000"/>
          <w:sz w:val="21"/>
          <w:szCs w:val="21"/>
          <w:lang w:eastAsia="en-US"/>
        </w:rPr>
        <w:t>Call for a team self-assessment so that the team agrees on improvement actions</w:t>
      </w:r>
    </w:p>
    <w:p w:rsidR="00A2406D" w:rsidRPr="00A2406D" w:rsidRDefault="00A2406D" w:rsidP="00A2406D">
      <w:pPr>
        <w:shd w:val="clear" w:color="auto" w:fill="FFFFFF"/>
        <w:spacing w:after="150" w:line="240" w:lineRule="auto"/>
        <w:rPr>
          <w:rFonts w:ascii="Helvetica" w:eastAsia="Times New Roman" w:hAnsi="Helvetica" w:cs="Helvetica"/>
          <w:color w:val="000000"/>
          <w:sz w:val="21"/>
          <w:szCs w:val="21"/>
          <w:lang w:eastAsia="en-US"/>
        </w:rPr>
      </w:pPr>
      <w:r w:rsidRPr="00A2406D">
        <w:rPr>
          <w:rFonts w:ascii="Helvetica" w:eastAsia="Times New Roman" w:hAnsi="Helvetica" w:cs="Helvetica"/>
          <w:color w:val="000000"/>
          <w:sz w:val="21"/>
          <w:szCs w:val="21"/>
        </w:rPr>
        <w:object w:dxaOrig="225" w:dyaOrig="225">
          <v:shape id="_x0000_i2189" type="#_x0000_t75" style="width:20.25pt;height:17.25pt" o:ole="">
            <v:imagedata r:id="rId16" o:title=""/>
          </v:shape>
          <w:control r:id="rId221" w:name="DefaultOcxName248" w:shapeid="_x0000_i2189"/>
        </w:object>
      </w:r>
      <w:r w:rsidRPr="00A2406D">
        <w:rPr>
          <w:rFonts w:ascii="Helvetica" w:eastAsia="Times New Roman" w:hAnsi="Helvetica" w:cs="Helvetica"/>
          <w:color w:val="000000"/>
          <w:sz w:val="21"/>
          <w:szCs w:val="21"/>
          <w:lang w:eastAsia="en-US"/>
        </w:rPr>
        <w:t>Ask the team to redesign the board</w:t>
      </w:r>
    </w:p>
    <w:p w:rsidR="00A2406D" w:rsidRPr="00A2406D" w:rsidRDefault="00A2406D" w:rsidP="00A2406D">
      <w:pPr>
        <w:shd w:val="clear" w:color="auto" w:fill="FFFFFF"/>
        <w:spacing w:after="150" w:line="240" w:lineRule="auto"/>
        <w:rPr>
          <w:rFonts w:ascii="Helvetica" w:eastAsia="Times New Roman" w:hAnsi="Helvetica" w:cs="Helvetica"/>
          <w:color w:val="000000"/>
          <w:sz w:val="21"/>
          <w:szCs w:val="21"/>
          <w:lang w:eastAsia="en-US"/>
        </w:rPr>
      </w:pPr>
      <w:r w:rsidRPr="00A2406D">
        <w:rPr>
          <w:rFonts w:ascii="Helvetica" w:eastAsia="Times New Roman" w:hAnsi="Helvetica" w:cs="Helvetica"/>
          <w:color w:val="000000"/>
          <w:sz w:val="21"/>
          <w:szCs w:val="21"/>
        </w:rPr>
        <w:object w:dxaOrig="225" w:dyaOrig="225">
          <v:shape id="_x0000_i2192" type="#_x0000_t75" style="width:20.25pt;height:17.25pt" o:ole="">
            <v:imagedata r:id="rId16" o:title=""/>
          </v:shape>
          <w:control r:id="rId222" w:name="DefaultOcxName348" w:shapeid="_x0000_i2192"/>
        </w:object>
      </w:r>
      <w:r w:rsidRPr="00A2406D">
        <w:rPr>
          <w:rFonts w:ascii="Helvetica" w:eastAsia="Times New Roman" w:hAnsi="Helvetica" w:cs="Helvetica"/>
          <w:color w:val="000000"/>
          <w:sz w:val="21"/>
          <w:szCs w:val="21"/>
          <w:lang w:eastAsia="en-US"/>
        </w:rPr>
        <w:t>Encourage and coach the people in the under-utilized stage to help with the work of the of overloaded stage</w:t>
      </w:r>
    </w:p>
    <w:p w:rsidR="00C0280A" w:rsidRPr="00C0280A" w:rsidRDefault="00C0280A" w:rsidP="00C0280A">
      <w:pPr>
        <w:shd w:val="clear" w:color="auto" w:fill="FFFFFF"/>
        <w:spacing w:before="0" w:after="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b/>
          <w:bCs/>
          <w:color w:val="000000"/>
          <w:sz w:val="21"/>
          <w:szCs w:val="21"/>
          <w:lang w:eastAsia="en-US"/>
        </w:rPr>
        <w:t>What is one way to improve the skills of a team member?</w:t>
      </w:r>
    </w:p>
    <w:p w:rsidR="00C0280A" w:rsidRPr="00C0280A" w:rsidRDefault="00C0280A" w:rsidP="00C0280A">
      <w:pPr>
        <w:shd w:val="clear" w:color="auto" w:fill="FFFFFF"/>
        <w:spacing w:after="15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color w:val="000000"/>
          <w:sz w:val="21"/>
          <w:szCs w:val="21"/>
        </w:rPr>
        <w:object w:dxaOrig="225" w:dyaOrig="225">
          <v:shape id="_x0000_i2195" type="#_x0000_t75" style="width:20.25pt;height:17.25pt" o:ole="">
            <v:imagedata r:id="rId16" o:title=""/>
          </v:shape>
          <w:control r:id="rId223" w:name="DefaultOcxName85" w:shapeid="_x0000_i2195"/>
        </w:object>
      </w:r>
      <w:r w:rsidRPr="00C0280A">
        <w:rPr>
          <w:rFonts w:ascii="Helvetica" w:eastAsia="Times New Roman" w:hAnsi="Helvetica" w:cs="Helvetica"/>
          <w:color w:val="000000"/>
          <w:sz w:val="21"/>
          <w:szCs w:val="21"/>
          <w:lang w:eastAsia="en-US"/>
        </w:rPr>
        <w:t>Get them to work only on their specialty</w:t>
      </w:r>
    </w:p>
    <w:p w:rsidR="00C0280A" w:rsidRPr="00C0280A" w:rsidRDefault="00C0280A" w:rsidP="00C0280A">
      <w:pPr>
        <w:shd w:val="clear" w:color="auto" w:fill="FFFFFF"/>
        <w:spacing w:after="15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color w:val="000000"/>
          <w:sz w:val="21"/>
          <w:szCs w:val="21"/>
        </w:rPr>
        <w:object w:dxaOrig="225" w:dyaOrig="225">
          <v:shape id="_x0000_i2198" type="#_x0000_t75" style="width:20.25pt;height:17.25pt" o:ole="">
            <v:imagedata r:id="rId16" o:title=""/>
          </v:shape>
          <w:control r:id="rId224" w:name="DefaultOcxName150" w:shapeid="_x0000_i2198"/>
        </w:object>
      </w:r>
      <w:r w:rsidRPr="00C0280A">
        <w:rPr>
          <w:rFonts w:ascii="Helvetica" w:eastAsia="Times New Roman" w:hAnsi="Helvetica" w:cs="Helvetica"/>
          <w:color w:val="000000"/>
          <w:sz w:val="21"/>
          <w:szCs w:val="21"/>
          <w:lang w:eastAsia="en-US"/>
        </w:rPr>
        <w:t>Pair-work with other team members</w:t>
      </w:r>
    </w:p>
    <w:p w:rsidR="00C0280A" w:rsidRPr="00C0280A" w:rsidRDefault="00C0280A" w:rsidP="00C0280A">
      <w:pPr>
        <w:shd w:val="clear" w:color="auto" w:fill="FFFFFF"/>
        <w:spacing w:after="15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color w:val="000000"/>
          <w:sz w:val="21"/>
          <w:szCs w:val="21"/>
        </w:rPr>
        <w:object w:dxaOrig="225" w:dyaOrig="225">
          <v:shape id="_x0000_i2201" type="#_x0000_t75" style="width:20.25pt;height:17.25pt" o:ole="">
            <v:imagedata r:id="rId16" o:title=""/>
          </v:shape>
          <w:control r:id="rId225" w:name="DefaultOcxName249" w:shapeid="_x0000_i2201"/>
        </w:object>
      </w:r>
      <w:r w:rsidRPr="00C0280A">
        <w:rPr>
          <w:rFonts w:ascii="Helvetica" w:eastAsia="Times New Roman" w:hAnsi="Helvetica" w:cs="Helvetica"/>
          <w:color w:val="000000"/>
          <w:sz w:val="21"/>
          <w:szCs w:val="21"/>
          <w:lang w:eastAsia="en-US"/>
        </w:rPr>
        <w:t>Ask them to work alone on something new</w:t>
      </w:r>
    </w:p>
    <w:p w:rsidR="00C0280A" w:rsidRPr="00C0280A" w:rsidRDefault="00C0280A" w:rsidP="00C0280A">
      <w:pPr>
        <w:shd w:val="clear" w:color="auto" w:fill="FFFFFF"/>
        <w:spacing w:after="15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color w:val="000000"/>
          <w:sz w:val="21"/>
          <w:szCs w:val="21"/>
        </w:rPr>
        <w:object w:dxaOrig="225" w:dyaOrig="225">
          <v:shape id="_x0000_i2204" type="#_x0000_t75" style="width:20.25pt;height:17.25pt" o:ole="">
            <v:imagedata r:id="rId16" o:title=""/>
          </v:shape>
          <w:control r:id="rId226" w:name="DefaultOcxName349" w:shapeid="_x0000_i2204"/>
        </w:object>
      </w:r>
      <w:r w:rsidRPr="00C0280A">
        <w:rPr>
          <w:rFonts w:ascii="Helvetica" w:eastAsia="Times New Roman" w:hAnsi="Helvetica" w:cs="Helvetica"/>
          <w:color w:val="000000"/>
          <w:sz w:val="21"/>
          <w:szCs w:val="21"/>
          <w:lang w:eastAsia="en-US"/>
        </w:rPr>
        <w:t>Discuss their weaknesses</w:t>
      </w:r>
    </w:p>
    <w:p w:rsidR="00C0280A" w:rsidRPr="00C0280A" w:rsidRDefault="00C0280A" w:rsidP="00C0280A">
      <w:pPr>
        <w:shd w:val="clear" w:color="auto" w:fill="FFFFFF"/>
        <w:spacing w:before="0" w:after="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b/>
          <w:bCs/>
          <w:color w:val="000000"/>
          <w:sz w:val="21"/>
          <w:szCs w:val="21"/>
          <w:lang w:eastAsia="en-US"/>
        </w:rPr>
        <w:t>According to Daniel Pink, which three factors drive motivation and lead to better performance and personal satisfaction? (Choose three.)</w:t>
      </w:r>
    </w:p>
    <w:p w:rsidR="00C0280A" w:rsidRPr="00C0280A" w:rsidRDefault="00C0280A" w:rsidP="00C0280A">
      <w:pPr>
        <w:shd w:val="clear" w:color="auto" w:fill="FFFFFF"/>
        <w:spacing w:after="15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color w:val="000000"/>
          <w:sz w:val="21"/>
          <w:szCs w:val="21"/>
        </w:rPr>
        <w:object w:dxaOrig="225" w:dyaOrig="225">
          <v:shape id="_x0000_i2207" type="#_x0000_t75" style="width:20.25pt;height:17.25pt" o:ole="">
            <v:imagedata r:id="rId10" o:title=""/>
          </v:shape>
          <w:control r:id="rId227" w:name="DefaultOcxName86" w:shapeid="_x0000_i2207"/>
        </w:object>
      </w:r>
      <w:r w:rsidRPr="00C0280A">
        <w:rPr>
          <w:rFonts w:ascii="Helvetica" w:eastAsia="Times New Roman" w:hAnsi="Helvetica" w:cs="Helvetica"/>
          <w:color w:val="000000"/>
          <w:sz w:val="21"/>
          <w:szCs w:val="21"/>
          <w:lang w:eastAsia="en-US"/>
        </w:rPr>
        <w:t>Autonomy</w:t>
      </w:r>
    </w:p>
    <w:p w:rsidR="00C0280A" w:rsidRPr="00C0280A" w:rsidRDefault="00C0280A" w:rsidP="00C0280A">
      <w:pPr>
        <w:shd w:val="clear" w:color="auto" w:fill="FFFFFF"/>
        <w:spacing w:after="15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color w:val="000000"/>
          <w:sz w:val="21"/>
          <w:szCs w:val="21"/>
        </w:rPr>
        <w:object w:dxaOrig="225" w:dyaOrig="225">
          <v:shape id="_x0000_i2210" type="#_x0000_t75" style="width:20.25pt;height:17.25pt" o:ole="">
            <v:imagedata r:id="rId10" o:title=""/>
          </v:shape>
          <w:control r:id="rId228" w:name="DefaultOcxName151" w:shapeid="_x0000_i2210"/>
        </w:object>
      </w:r>
      <w:r w:rsidRPr="00C0280A">
        <w:rPr>
          <w:rFonts w:ascii="Helvetica" w:eastAsia="Times New Roman" w:hAnsi="Helvetica" w:cs="Helvetica"/>
          <w:color w:val="000000"/>
          <w:sz w:val="21"/>
          <w:szCs w:val="21"/>
          <w:lang w:eastAsia="en-US"/>
        </w:rPr>
        <w:t>Responsibility</w:t>
      </w:r>
    </w:p>
    <w:p w:rsidR="00C0280A" w:rsidRPr="00C0280A" w:rsidRDefault="00C0280A" w:rsidP="00C0280A">
      <w:pPr>
        <w:shd w:val="clear" w:color="auto" w:fill="FFFFFF"/>
        <w:spacing w:after="15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color w:val="000000"/>
          <w:sz w:val="21"/>
          <w:szCs w:val="21"/>
        </w:rPr>
        <w:object w:dxaOrig="225" w:dyaOrig="225">
          <v:shape id="_x0000_i2213" type="#_x0000_t75" style="width:20.25pt;height:17.25pt" o:ole="">
            <v:imagedata r:id="rId10" o:title=""/>
          </v:shape>
          <w:control r:id="rId229" w:name="DefaultOcxName250" w:shapeid="_x0000_i2213"/>
        </w:object>
      </w:r>
      <w:r w:rsidRPr="00C0280A">
        <w:rPr>
          <w:rFonts w:ascii="Helvetica" w:eastAsia="Times New Roman" w:hAnsi="Helvetica" w:cs="Helvetica"/>
          <w:color w:val="000000"/>
          <w:sz w:val="21"/>
          <w:szCs w:val="21"/>
          <w:lang w:eastAsia="en-US"/>
        </w:rPr>
        <w:t>Reward</w:t>
      </w:r>
    </w:p>
    <w:p w:rsidR="00C0280A" w:rsidRPr="00C0280A" w:rsidRDefault="00C0280A" w:rsidP="00C0280A">
      <w:pPr>
        <w:shd w:val="clear" w:color="auto" w:fill="FFFFFF"/>
        <w:spacing w:after="15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color w:val="000000"/>
          <w:sz w:val="21"/>
          <w:szCs w:val="21"/>
        </w:rPr>
        <w:object w:dxaOrig="225" w:dyaOrig="225">
          <v:shape id="_x0000_i2216" type="#_x0000_t75" style="width:20.25pt;height:17.25pt" o:ole="">
            <v:imagedata r:id="rId10" o:title=""/>
          </v:shape>
          <w:control r:id="rId230" w:name="DefaultOcxName350" w:shapeid="_x0000_i2216"/>
        </w:object>
      </w:r>
      <w:r w:rsidRPr="00C0280A">
        <w:rPr>
          <w:rFonts w:ascii="Helvetica" w:eastAsia="Times New Roman" w:hAnsi="Helvetica" w:cs="Helvetica"/>
          <w:color w:val="000000"/>
          <w:sz w:val="21"/>
          <w:szCs w:val="21"/>
          <w:lang w:eastAsia="en-US"/>
        </w:rPr>
        <w:t>Purpose</w:t>
      </w:r>
    </w:p>
    <w:p w:rsidR="00C0280A" w:rsidRPr="00C0280A" w:rsidRDefault="00C0280A" w:rsidP="00C0280A">
      <w:pPr>
        <w:shd w:val="clear" w:color="auto" w:fill="FFFFFF"/>
        <w:spacing w:after="15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color w:val="000000"/>
          <w:sz w:val="21"/>
          <w:szCs w:val="21"/>
        </w:rPr>
        <w:object w:dxaOrig="225" w:dyaOrig="225">
          <v:shape id="_x0000_i2219" type="#_x0000_t75" style="width:20.25pt;height:17.25pt" o:ole="">
            <v:imagedata r:id="rId10" o:title=""/>
          </v:shape>
          <w:control r:id="rId231" w:name="DefaultOcxName417" w:shapeid="_x0000_i2219"/>
        </w:object>
      </w:r>
      <w:r w:rsidRPr="00C0280A">
        <w:rPr>
          <w:rFonts w:ascii="Helvetica" w:eastAsia="Times New Roman" w:hAnsi="Helvetica" w:cs="Helvetica"/>
          <w:color w:val="000000"/>
          <w:sz w:val="21"/>
          <w:szCs w:val="21"/>
          <w:lang w:eastAsia="en-US"/>
        </w:rPr>
        <w:t>Recognition</w:t>
      </w:r>
    </w:p>
    <w:p w:rsidR="00C0280A" w:rsidRPr="00C0280A" w:rsidRDefault="00C0280A" w:rsidP="00C0280A">
      <w:pPr>
        <w:shd w:val="clear" w:color="auto" w:fill="FFFFFF"/>
        <w:spacing w:after="150" w:line="240" w:lineRule="auto"/>
        <w:rPr>
          <w:rFonts w:ascii="Helvetica" w:eastAsia="Times New Roman" w:hAnsi="Helvetica" w:cs="Helvetica"/>
          <w:color w:val="000000"/>
          <w:sz w:val="21"/>
          <w:szCs w:val="21"/>
          <w:lang w:eastAsia="en-US"/>
        </w:rPr>
      </w:pPr>
      <w:r w:rsidRPr="00C0280A">
        <w:rPr>
          <w:rFonts w:ascii="Helvetica" w:eastAsia="Times New Roman" w:hAnsi="Helvetica" w:cs="Helvetica"/>
          <w:color w:val="000000"/>
          <w:sz w:val="21"/>
          <w:szCs w:val="21"/>
        </w:rPr>
        <w:object w:dxaOrig="225" w:dyaOrig="225">
          <v:shape id="_x0000_i2222" type="#_x0000_t75" style="width:20.25pt;height:17.25pt" o:ole="">
            <v:imagedata r:id="rId10" o:title=""/>
          </v:shape>
          <w:control r:id="rId232" w:name="DefaultOcxName511" w:shapeid="_x0000_i2222"/>
        </w:object>
      </w:r>
      <w:r w:rsidRPr="00C0280A">
        <w:rPr>
          <w:rFonts w:ascii="Helvetica" w:eastAsia="Times New Roman" w:hAnsi="Helvetica" w:cs="Helvetica"/>
          <w:color w:val="000000"/>
          <w:sz w:val="21"/>
          <w:szCs w:val="21"/>
          <w:lang w:eastAsia="en-US"/>
        </w:rPr>
        <w:t>Mastery</w:t>
      </w:r>
    </w:p>
    <w:p w:rsidR="00EE6168" w:rsidRDefault="00EE6168">
      <w:pPr>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br w:type="page"/>
      </w:r>
    </w:p>
    <w:p w:rsidR="001E29E7" w:rsidRPr="001E29E7" w:rsidRDefault="001E29E7" w:rsidP="001E29E7">
      <w:pPr>
        <w:shd w:val="clear" w:color="auto" w:fill="FFFFFF"/>
        <w:spacing w:before="0" w:after="0" w:line="240" w:lineRule="auto"/>
        <w:rPr>
          <w:rFonts w:ascii="Helvetica" w:eastAsia="Times New Roman" w:hAnsi="Helvetica" w:cs="Helvetica"/>
          <w:color w:val="000000"/>
          <w:sz w:val="21"/>
          <w:szCs w:val="21"/>
          <w:lang w:eastAsia="en-US"/>
        </w:rPr>
      </w:pPr>
      <w:r w:rsidRPr="001E29E7">
        <w:rPr>
          <w:rFonts w:ascii="Helvetica" w:eastAsia="Times New Roman" w:hAnsi="Helvetica" w:cs="Helvetica"/>
          <w:b/>
          <w:bCs/>
          <w:color w:val="000000"/>
          <w:sz w:val="21"/>
          <w:szCs w:val="21"/>
          <w:lang w:eastAsia="en-US"/>
        </w:rPr>
        <w:lastRenderedPageBreak/>
        <w:t>Why should team members continuously and actively engage with other teams during PI Planning?</w:t>
      </w:r>
    </w:p>
    <w:p w:rsidR="001E29E7" w:rsidRPr="001E29E7" w:rsidRDefault="001E29E7" w:rsidP="001E29E7">
      <w:pPr>
        <w:shd w:val="clear" w:color="auto" w:fill="FFFFFF"/>
        <w:spacing w:after="150" w:line="240" w:lineRule="auto"/>
        <w:rPr>
          <w:rFonts w:ascii="Helvetica" w:eastAsia="Times New Roman" w:hAnsi="Helvetica" w:cs="Helvetica"/>
          <w:color w:val="000000"/>
          <w:sz w:val="21"/>
          <w:szCs w:val="21"/>
          <w:lang w:eastAsia="en-US"/>
        </w:rPr>
      </w:pPr>
      <w:r w:rsidRPr="001E29E7">
        <w:rPr>
          <w:rFonts w:ascii="Helvetica" w:eastAsia="Times New Roman" w:hAnsi="Helvetica" w:cs="Helvetica"/>
          <w:color w:val="000000"/>
          <w:sz w:val="21"/>
          <w:szCs w:val="21"/>
        </w:rPr>
        <w:object w:dxaOrig="225" w:dyaOrig="225">
          <v:shape id="_x0000_i2225" type="#_x0000_t75" style="width:20.25pt;height:17.25pt" o:ole="">
            <v:imagedata r:id="rId16" o:title=""/>
          </v:shape>
          <w:control r:id="rId233" w:name="DefaultOcxName87" w:shapeid="_x0000_i2225"/>
        </w:object>
      </w:r>
      <w:r w:rsidRPr="001E29E7">
        <w:rPr>
          <w:rFonts w:ascii="Helvetica" w:eastAsia="Times New Roman" w:hAnsi="Helvetica" w:cs="Helvetica"/>
          <w:color w:val="000000"/>
          <w:sz w:val="21"/>
          <w:szCs w:val="21"/>
          <w:lang w:eastAsia="en-US"/>
        </w:rPr>
        <w:t>To create a backlog of features the team can adopt</w:t>
      </w:r>
    </w:p>
    <w:p w:rsidR="001E29E7" w:rsidRPr="001E29E7" w:rsidRDefault="001E29E7" w:rsidP="001E29E7">
      <w:pPr>
        <w:shd w:val="clear" w:color="auto" w:fill="FFFFFF"/>
        <w:spacing w:after="150" w:line="240" w:lineRule="auto"/>
        <w:rPr>
          <w:rFonts w:ascii="Helvetica" w:eastAsia="Times New Roman" w:hAnsi="Helvetica" w:cs="Helvetica"/>
          <w:color w:val="000000"/>
          <w:sz w:val="21"/>
          <w:szCs w:val="21"/>
          <w:lang w:eastAsia="en-US"/>
        </w:rPr>
      </w:pPr>
      <w:r w:rsidRPr="001E29E7">
        <w:rPr>
          <w:rFonts w:ascii="Helvetica" w:eastAsia="Times New Roman" w:hAnsi="Helvetica" w:cs="Helvetica"/>
          <w:color w:val="000000"/>
          <w:sz w:val="21"/>
          <w:szCs w:val="21"/>
        </w:rPr>
        <w:object w:dxaOrig="225" w:dyaOrig="225">
          <v:shape id="_x0000_i2228" type="#_x0000_t75" style="width:20.25pt;height:17.25pt" o:ole="">
            <v:imagedata r:id="rId16" o:title=""/>
          </v:shape>
          <w:control r:id="rId234" w:name="DefaultOcxName152" w:shapeid="_x0000_i2228"/>
        </w:object>
      </w:r>
      <w:r w:rsidRPr="001E29E7">
        <w:rPr>
          <w:rFonts w:ascii="Helvetica" w:eastAsia="Times New Roman" w:hAnsi="Helvetica" w:cs="Helvetica"/>
          <w:color w:val="000000"/>
          <w:sz w:val="21"/>
          <w:szCs w:val="21"/>
          <w:lang w:eastAsia="en-US"/>
        </w:rPr>
        <w:t>To foster an environment of capacity and velocity</w:t>
      </w:r>
    </w:p>
    <w:p w:rsidR="001E29E7" w:rsidRPr="001E29E7" w:rsidRDefault="001E29E7" w:rsidP="001E29E7">
      <w:pPr>
        <w:shd w:val="clear" w:color="auto" w:fill="FFFFFF"/>
        <w:spacing w:after="150" w:line="240" w:lineRule="auto"/>
        <w:rPr>
          <w:rFonts w:ascii="Helvetica" w:eastAsia="Times New Roman" w:hAnsi="Helvetica" w:cs="Helvetica"/>
          <w:color w:val="000000"/>
          <w:sz w:val="21"/>
          <w:szCs w:val="21"/>
          <w:lang w:eastAsia="en-US"/>
        </w:rPr>
      </w:pPr>
      <w:r w:rsidRPr="001E29E7">
        <w:rPr>
          <w:rFonts w:ascii="Helvetica" w:eastAsia="Times New Roman" w:hAnsi="Helvetica" w:cs="Helvetica"/>
          <w:color w:val="000000"/>
          <w:sz w:val="21"/>
          <w:szCs w:val="21"/>
        </w:rPr>
        <w:object w:dxaOrig="225" w:dyaOrig="225">
          <v:shape id="_x0000_i2231" type="#_x0000_t75" style="width:20.25pt;height:17.25pt" o:ole="">
            <v:imagedata r:id="rId16" o:title=""/>
          </v:shape>
          <w:control r:id="rId235" w:name="DefaultOcxName251" w:shapeid="_x0000_i2231"/>
        </w:object>
      </w:r>
      <w:r w:rsidRPr="001E29E7">
        <w:rPr>
          <w:rFonts w:ascii="Helvetica" w:eastAsia="Times New Roman" w:hAnsi="Helvetica" w:cs="Helvetica"/>
          <w:color w:val="000000"/>
          <w:sz w:val="21"/>
          <w:szCs w:val="21"/>
          <w:lang w:eastAsia="en-US"/>
        </w:rPr>
        <w:t>To manage dependencies and resolve impediments</w:t>
      </w:r>
    </w:p>
    <w:p w:rsidR="001E29E7" w:rsidRPr="001E29E7" w:rsidRDefault="001E29E7" w:rsidP="001E29E7">
      <w:pPr>
        <w:shd w:val="clear" w:color="auto" w:fill="FFFFFF"/>
        <w:spacing w:after="150" w:line="240" w:lineRule="auto"/>
        <w:rPr>
          <w:rFonts w:ascii="Helvetica" w:eastAsia="Times New Roman" w:hAnsi="Helvetica" w:cs="Helvetica"/>
          <w:color w:val="000000"/>
          <w:sz w:val="21"/>
          <w:szCs w:val="21"/>
          <w:lang w:eastAsia="en-US"/>
        </w:rPr>
      </w:pPr>
      <w:r w:rsidRPr="001E29E7">
        <w:rPr>
          <w:rFonts w:ascii="Helvetica" w:eastAsia="Times New Roman" w:hAnsi="Helvetica" w:cs="Helvetica"/>
          <w:color w:val="000000"/>
          <w:sz w:val="21"/>
          <w:szCs w:val="21"/>
        </w:rPr>
        <w:object w:dxaOrig="225" w:dyaOrig="225">
          <v:shape id="_x0000_i2234" type="#_x0000_t75" style="width:20.25pt;height:17.25pt" o:ole="">
            <v:imagedata r:id="rId16" o:title=""/>
          </v:shape>
          <w:control r:id="rId236" w:name="DefaultOcxName351" w:shapeid="_x0000_i2234"/>
        </w:object>
      </w:r>
      <w:r w:rsidRPr="001E29E7">
        <w:rPr>
          <w:rFonts w:ascii="Helvetica" w:eastAsia="Times New Roman" w:hAnsi="Helvetica" w:cs="Helvetica"/>
          <w:color w:val="000000"/>
          <w:sz w:val="21"/>
          <w:szCs w:val="21"/>
          <w:lang w:eastAsia="en-US"/>
        </w:rPr>
        <w:t>To understand how the other team is working</w:t>
      </w:r>
    </w:p>
    <w:p w:rsidR="00B71085" w:rsidRPr="00B71085" w:rsidRDefault="00B71085" w:rsidP="00B71085">
      <w:pPr>
        <w:shd w:val="clear" w:color="auto" w:fill="FFFFFF"/>
        <w:spacing w:before="0" w:after="0" w:line="240" w:lineRule="auto"/>
        <w:rPr>
          <w:rFonts w:ascii="Helvetica" w:eastAsia="Times New Roman" w:hAnsi="Helvetica" w:cs="Helvetica"/>
          <w:color w:val="000000"/>
          <w:sz w:val="21"/>
          <w:szCs w:val="21"/>
          <w:lang w:eastAsia="en-US"/>
        </w:rPr>
      </w:pPr>
      <w:r w:rsidRPr="00B71085">
        <w:rPr>
          <w:rFonts w:ascii="Helvetica" w:eastAsia="Times New Roman" w:hAnsi="Helvetica" w:cs="Helvetica"/>
          <w:b/>
          <w:bCs/>
          <w:color w:val="000000"/>
          <w:sz w:val="21"/>
          <w:szCs w:val="21"/>
          <w:lang w:eastAsia="en-US"/>
        </w:rPr>
        <w:t>Collective ownership is one XP principle adopted in SAFe. What is another XP principle?</w:t>
      </w:r>
    </w:p>
    <w:p w:rsidR="00B71085" w:rsidRPr="00B71085" w:rsidRDefault="00B71085" w:rsidP="00B71085">
      <w:pPr>
        <w:shd w:val="clear" w:color="auto" w:fill="FFFFFF"/>
        <w:spacing w:after="150" w:line="240" w:lineRule="auto"/>
        <w:rPr>
          <w:rFonts w:ascii="Helvetica" w:eastAsia="Times New Roman" w:hAnsi="Helvetica" w:cs="Helvetica"/>
          <w:color w:val="000000"/>
          <w:sz w:val="21"/>
          <w:szCs w:val="21"/>
          <w:lang w:eastAsia="en-US"/>
        </w:rPr>
      </w:pPr>
      <w:r w:rsidRPr="00B71085">
        <w:rPr>
          <w:rFonts w:ascii="Helvetica" w:eastAsia="Times New Roman" w:hAnsi="Helvetica" w:cs="Helvetica"/>
          <w:color w:val="000000"/>
          <w:sz w:val="21"/>
          <w:szCs w:val="21"/>
        </w:rPr>
        <w:object w:dxaOrig="225" w:dyaOrig="225">
          <v:shape id="_x0000_i2237" type="#_x0000_t75" style="width:20.25pt;height:17.25pt" o:ole="">
            <v:imagedata r:id="rId16" o:title=""/>
          </v:shape>
          <w:control r:id="rId237" w:name="DefaultOcxName88" w:shapeid="_x0000_i2237"/>
        </w:object>
      </w:r>
      <w:r w:rsidRPr="00B71085">
        <w:rPr>
          <w:rFonts w:ascii="Helvetica" w:eastAsia="Times New Roman" w:hAnsi="Helvetica" w:cs="Helvetica"/>
          <w:color w:val="000000"/>
          <w:sz w:val="21"/>
          <w:szCs w:val="21"/>
          <w:lang w:eastAsia="en-US"/>
        </w:rPr>
        <w:t>Deliver Value</w:t>
      </w:r>
    </w:p>
    <w:p w:rsidR="00B71085" w:rsidRPr="00B71085" w:rsidRDefault="00B71085" w:rsidP="00B71085">
      <w:pPr>
        <w:shd w:val="clear" w:color="auto" w:fill="FFFFFF"/>
        <w:spacing w:after="150" w:line="240" w:lineRule="auto"/>
        <w:rPr>
          <w:rFonts w:ascii="Helvetica" w:eastAsia="Times New Roman" w:hAnsi="Helvetica" w:cs="Helvetica"/>
          <w:color w:val="000000"/>
          <w:sz w:val="21"/>
          <w:szCs w:val="21"/>
          <w:lang w:eastAsia="en-US"/>
        </w:rPr>
      </w:pPr>
      <w:r w:rsidRPr="00B71085">
        <w:rPr>
          <w:rFonts w:ascii="Helvetica" w:eastAsia="Times New Roman" w:hAnsi="Helvetica" w:cs="Helvetica"/>
          <w:color w:val="000000"/>
          <w:sz w:val="21"/>
          <w:szCs w:val="21"/>
        </w:rPr>
        <w:object w:dxaOrig="225" w:dyaOrig="225">
          <v:shape id="_x0000_i2240" type="#_x0000_t75" style="width:20.25pt;height:17.25pt" o:ole="">
            <v:imagedata r:id="rId16" o:title=""/>
          </v:shape>
          <w:control r:id="rId238" w:name="DefaultOcxName153" w:shapeid="_x0000_i2240"/>
        </w:object>
      </w:r>
      <w:r w:rsidRPr="00B71085">
        <w:rPr>
          <w:rFonts w:ascii="Helvetica" w:eastAsia="Times New Roman" w:hAnsi="Helvetica" w:cs="Helvetica"/>
          <w:color w:val="000000"/>
          <w:sz w:val="21"/>
          <w:szCs w:val="21"/>
          <w:lang w:eastAsia="en-US"/>
        </w:rPr>
        <w:t>Plan-Do-Check-Adjust</w:t>
      </w:r>
    </w:p>
    <w:p w:rsidR="00B71085" w:rsidRPr="00B71085" w:rsidRDefault="00B71085" w:rsidP="00B71085">
      <w:pPr>
        <w:shd w:val="clear" w:color="auto" w:fill="FFFFFF"/>
        <w:spacing w:after="150" w:line="240" w:lineRule="auto"/>
        <w:rPr>
          <w:rFonts w:ascii="Helvetica" w:eastAsia="Times New Roman" w:hAnsi="Helvetica" w:cs="Helvetica"/>
          <w:color w:val="000000"/>
          <w:sz w:val="21"/>
          <w:szCs w:val="21"/>
          <w:lang w:eastAsia="en-US"/>
        </w:rPr>
      </w:pPr>
      <w:r w:rsidRPr="00B71085">
        <w:rPr>
          <w:rFonts w:ascii="Helvetica" w:eastAsia="Times New Roman" w:hAnsi="Helvetica" w:cs="Helvetica"/>
          <w:color w:val="000000"/>
          <w:sz w:val="21"/>
          <w:szCs w:val="21"/>
        </w:rPr>
        <w:object w:dxaOrig="225" w:dyaOrig="225">
          <v:shape id="_x0000_i2243" type="#_x0000_t75" style="width:20.25pt;height:17.25pt" o:ole="">
            <v:imagedata r:id="rId16" o:title=""/>
          </v:shape>
          <w:control r:id="rId239" w:name="DefaultOcxName252" w:shapeid="_x0000_i2243"/>
        </w:object>
      </w:r>
      <w:r w:rsidRPr="00B71085">
        <w:rPr>
          <w:rFonts w:ascii="Helvetica" w:eastAsia="Times New Roman" w:hAnsi="Helvetica" w:cs="Helvetica"/>
          <w:color w:val="000000"/>
          <w:sz w:val="21"/>
          <w:szCs w:val="21"/>
          <w:lang w:eastAsia="en-US"/>
        </w:rPr>
        <w:t>Weighted Shortest Job First</w:t>
      </w:r>
    </w:p>
    <w:p w:rsidR="00B71085" w:rsidRPr="00B71085" w:rsidRDefault="00B71085" w:rsidP="00B71085">
      <w:pPr>
        <w:shd w:val="clear" w:color="auto" w:fill="FFFFFF"/>
        <w:spacing w:after="150" w:line="240" w:lineRule="auto"/>
        <w:rPr>
          <w:rFonts w:ascii="Helvetica" w:eastAsia="Times New Roman" w:hAnsi="Helvetica" w:cs="Helvetica"/>
          <w:color w:val="000000"/>
          <w:sz w:val="21"/>
          <w:szCs w:val="21"/>
          <w:lang w:eastAsia="en-US"/>
        </w:rPr>
      </w:pPr>
      <w:r w:rsidRPr="00B71085">
        <w:rPr>
          <w:rFonts w:ascii="Helvetica" w:eastAsia="Times New Roman" w:hAnsi="Helvetica" w:cs="Helvetica"/>
          <w:color w:val="000000"/>
          <w:sz w:val="21"/>
          <w:szCs w:val="21"/>
        </w:rPr>
        <w:object w:dxaOrig="225" w:dyaOrig="225">
          <v:shape id="_x0000_i2246" type="#_x0000_t75" style="width:20.25pt;height:17.25pt" o:ole="">
            <v:imagedata r:id="rId16" o:title=""/>
          </v:shape>
          <w:control r:id="rId240" w:name="DefaultOcxName352" w:shapeid="_x0000_i2246"/>
        </w:object>
      </w:r>
      <w:r w:rsidRPr="00B71085">
        <w:rPr>
          <w:rFonts w:ascii="Helvetica" w:eastAsia="Times New Roman" w:hAnsi="Helvetica" w:cs="Helvetica"/>
          <w:color w:val="000000"/>
          <w:sz w:val="21"/>
          <w:szCs w:val="21"/>
          <w:lang w:eastAsia="en-US"/>
        </w:rPr>
        <w:t>Pair Programming</w:t>
      </w:r>
    </w:p>
    <w:p w:rsidR="00A7219A" w:rsidRPr="00A7219A" w:rsidRDefault="00A7219A" w:rsidP="00A7219A">
      <w:pPr>
        <w:shd w:val="clear" w:color="auto" w:fill="FFFFFF"/>
        <w:spacing w:before="0" w:after="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b/>
          <w:bCs/>
          <w:color w:val="000000"/>
          <w:sz w:val="21"/>
          <w:szCs w:val="21"/>
          <w:lang w:eastAsia="en-US"/>
        </w:rPr>
        <w:t>A team achieved less than 80% during the quantitative measurement of the Inspect and Adapt workshop. What would be an unacceptable action for this team's Scrum Master to take?</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49" type="#_x0000_t75" style="width:20.25pt;height:17.25pt" o:ole="">
            <v:imagedata r:id="rId16" o:title=""/>
          </v:shape>
          <w:control r:id="rId241" w:name="DefaultOcxName89" w:shapeid="_x0000_i2249"/>
        </w:object>
      </w:r>
      <w:r w:rsidRPr="00A7219A">
        <w:rPr>
          <w:rFonts w:ascii="Helvetica" w:eastAsia="Times New Roman" w:hAnsi="Helvetica" w:cs="Helvetica"/>
          <w:color w:val="000000"/>
          <w:sz w:val="21"/>
          <w:szCs w:val="21"/>
          <w:lang w:eastAsia="en-US"/>
        </w:rPr>
        <w:t>Coordinate with the System Team to coach this team on Continuous Integration and test automation</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52" type="#_x0000_t75" style="width:20.25pt;height:17.25pt" o:ole="">
            <v:imagedata r:id="rId16" o:title=""/>
          </v:shape>
          <w:control r:id="rId242" w:name="DefaultOcxName154" w:shapeid="_x0000_i2252"/>
        </w:object>
      </w:r>
      <w:r w:rsidRPr="00A7219A">
        <w:rPr>
          <w:rFonts w:ascii="Helvetica" w:eastAsia="Times New Roman" w:hAnsi="Helvetica" w:cs="Helvetica"/>
          <w:color w:val="000000"/>
          <w:sz w:val="21"/>
          <w:szCs w:val="21"/>
          <w:lang w:eastAsia="en-US"/>
        </w:rPr>
        <w:t>Retrain team members on Agile practices</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55" type="#_x0000_t75" style="width:20.25pt;height:17.25pt" o:ole="">
            <v:imagedata r:id="rId16" o:title=""/>
          </v:shape>
          <w:control r:id="rId243" w:name="DefaultOcxName253" w:shapeid="_x0000_i2255"/>
        </w:object>
      </w:r>
      <w:r w:rsidRPr="00A7219A">
        <w:rPr>
          <w:rFonts w:ascii="Helvetica" w:eastAsia="Times New Roman" w:hAnsi="Helvetica" w:cs="Helvetica"/>
          <w:color w:val="000000"/>
          <w:sz w:val="21"/>
          <w:szCs w:val="21"/>
          <w:lang w:eastAsia="en-US"/>
        </w:rPr>
        <w:t>Decide improvement actions for the team to implement</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58" type="#_x0000_t75" style="width:20.25pt;height:17.25pt" o:ole="">
            <v:imagedata r:id="rId16" o:title=""/>
          </v:shape>
          <w:control r:id="rId244" w:name="DefaultOcxName353" w:shapeid="_x0000_i2258"/>
        </w:object>
      </w:r>
      <w:r w:rsidRPr="00A7219A">
        <w:rPr>
          <w:rFonts w:ascii="Helvetica" w:eastAsia="Times New Roman" w:hAnsi="Helvetica" w:cs="Helvetica"/>
          <w:color w:val="000000"/>
          <w:sz w:val="21"/>
          <w:szCs w:val="21"/>
          <w:lang w:eastAsia="en-US"/>
        </w:rPr>
        <w:t>Hold the team self-assessment at any time and do not wait for the Iteration Retrospective</w:t>
      </w:r>
    </w:p>
    <w:p w:rsidR="00A7219A" w:rsidRPr="00A7219A" w:rsidRDefault="00A7219A" w:rsidP="00A7219A">
      <w:pPr>
        <w:shd w:val="clear" w:color="auto" w:fill="FFFFFF"/>
        <w:spacing w:before="0" w:after="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b/>
          <w:bCs/>
          <w:color w:val="000000"/>
          <w:sz w:val="21"/>
          <w:szCs w:val="21"/>
          <w:lang w:eastAsia="en-US"/>
        </w:rPr>
        <w:t>When does the Inspect and Adapt event happen?</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61" type="#_x0000_t75" style="width:20.25pt;height:17.25pt" o:ole="">
            <v:imagedata r:id="rId16" o:title=""/>
          </v:shape>
          <w:control r:id="rId245" w:name="DefaultOcxName90" w:shapeid="_x0000_i2261"/>
        </w:object>
      </w:r>
      <w:r w:rsidRPr="00A7219A">
        <w:rPr>
          <w:rFonts w:ascii="Helvetica" w:eastAsia="Times New Roman" w:hAnsi="Helvetica" w:cs="Helvetica"/>
          <w:color w:val="000000"/>
          <w:sz w:val="21"/>
          <w:szCs w:val="21"/>
          <w:lang w:eastAsia="en-US"/>
        </w:rPr>
        <w:t>At the end of every two weeks</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64" type="#_x0000_t75" style="width:20.25pt;height:17.25pt" o:ole="">
            <v:imagedata r:id="rId16" o:title=""/>
          </v:shape>
          <w:control r:id="rId246" w:name="DefaultOcxName155" w:shapeid="_x0000_i2264"/>
        </w:object>
      </w:r>
      <w:r w:rsidRPr="00A7219A">
        <w:rPr>
          <w:rFonts w:ascii="Helvetica" w:eastAsia="Times New Roman" w:hAnsi="Helvetica" w:cs="Helvetica"/>
          <w:color w:val="000000"/>
          <w:sz w:val="21"/>
          <w:szCs w:val="21"/>
          <w:lang w:eastAsia="en-US"/>
        </w:rPr>
        <w:t>At the end of the System Demo</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67" type="#_x0000_t75" style="width:20.25pt;height:17.25pt" o:ole="">
            <v:imagedata r:id="rId16" o:title=""/>
          </v:shape>
          <w:control r:id="rId247" w:name="DefaultOcxName254" w:shapeid="_x0000_i2267"/>
        </w:object>
      </w:r>
      <w:r w:rsidRPr="00A7219A">
        <w:rPr>
          <w:rFonts w:ascii="Helvetica" w:eastAsia="Times New Roman" w:hAnsi="Helvetica" w:cs="Helvetica"/>
          <w:color w:val="000000"/>
          <w:sz w:val="21"/>
          <w:szCs w:val="21"/>
          <w:lang w:eastAsia="en-US"/>
        </w:rPr>
        <w:t>At the end of the second day of PI Planning</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70" type="#_x0000_t75" style="width:20.25pt;height:17.25pt" o:ole="">
            <v:imagedata r:id="rId16" o:title=""/>
          </v:shape>
          <w:control r:id="rId248" w:name="DefaultOcxName354" w:shapeid="_x0000_i2270"/>
        </w:object>
      </w:r>
      <w:r w:rsidRPr="00A7219A">
        <w:rPr>
          <w:rFonts w:ascii="Helvetica" w:eastAsia="Times New Roman" w:hAnsi="Helvetica" w:cs="Helvetica"/>
          <w:color w:val="000000"/>
          <w:sz w:val="21"/>
          <w:szCs w:val="21"/>
          <w:lang w:eastAsia="en-US"/>
        </w:rPr>
        <w:t>At the end of each PI</w:t>
      </w:r>
    </w:p>
    <w:p w:rsidR="00A7219A" w:rsidRPr="00A7219A" w:rsidRDefault="00A7219A" w:rsidP="00A7219A">
      <w:pPr>
        <w:shd w:val="clear" w:color="auto" w:fill="FFFFFF"/>
        <w:spacing w:before="0" w:after="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b/>
          <w:bCs/>
          <w:color w:val="000000"/>
          <w:sz w:val="21"/>
          <w:szCs w:val="21"/>
          <w:lang w:eastAsia="en-US"/>
        </w:rPr>
        <w:t>What provides objective evidence that the system is iterating?</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73" type="#_x0000_t75" style="width:20.25pt;height:17.25pt" o:ole="">
            <v:imagedata r:id="rId16" o:title=""/>
          </v:shape>
          <w:control r:id="rId249" w:name="DefaultOcxName91" w:shapeid="_x0000_i2273"/>
        </w:object>
      </w:r>
      <w:r w:rsidRPr="00A7219A">
        <w:rPr>
          <w:rFonts w:ascii="Helvetica" w:eastAsia="Times New Roman" w:hAnsi="Helvetica" w:cs="Helvetica"/>
          <w:color w:val="000000"/>
          <w:sz w:val="21"/>
          <w:szCs w:val="21"/>
          <w:lang w:eastAsia="en-US"/>
        </w:rPr>
        <w:t>Scrum of Scrums</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76" type="#_x0000_t75" style="width:20.25pt;height:17.25pt" o:ole="">
            <v:imagedata r:id="rId16" o:title=""/>
          </v:shape>
          <w:control r:id="rId250" w:name="DefaultOcxName156" w:shapeid="_x0000_i2276"/>
        </w:object>
      </w:r>
      <w:r w:rsidRPr="00A7219A">
        <w:rPr>
          <w:rFonts w:ascii="Helvetica" w:eastAsia="Times New Roman" w:hAnsi="Helvetica" w:cs="Helvetica"/>
          <w:color w:val="000000"/>
          <w:sz w:val="21"/>
          <w:szCs w:val="21"/>
          <w:lang w:eastAsia="en-US"/>
        </w:rPr>
        <w:t>Daily Stand-ups</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79" type="#_x0000_t75" style="width:20.25pt;height:17.25pt" o:ole="">
            <v:imagedata r:id="rId16" o:title=""/>
          </v:shape>
          <w:control r:id="rId251" w:name="DefaultOcxName255" w:shapeid="_x0000_i2279"/>
        </w:object>
      </w:r>
      <w:r w:rsidRPr="00A7219A">
        <w:rPr>
          <w:rFonts w:ascii="Helvetica" w:eastAsia="Times New Roman" w:hAnsi="Helvetica" w:cs="Helvetica"/>
          <w:color w:val="000000"/>
          <w:sz w:val="21"/>
          <w:szCs w:val="21"/>
          <w:lang w:eastAsia="en-US"/>
        </w:rPr>
        <w:t>PO Sync</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82" type="#_x0000_t75" style="width:20.25pt;height:17.25pt" o:ole="">
            <v:imagedata r:id="rId16" o:title=""/>
          </v:shape>
          <w:control r:id="rId252" w:name="DefaultOcxName355" w:shapeid="_x0000_i2282"/>
        </w:object>
      </w:r>
      <w:r w:rsidRPr="00A7219A">
        <w:rPr>
          <w:rFonts w:ascii="Helvetica" w:eastAsia="Times New Roman" w:hAnsi="Helvetica" w:cs="Helvetica"/>
          <w:color w:val="000000"/>
          <w:sz w:val="21"/>
          <w:szCs w:val="21"/>
          <w:lang w:eastAsia="en-US"/>
        </w:rPr>
        <w:t>System Demo</w:t>
      </w:r>
    </w:p>
    <w:p w:rsidR="00A7219A" w:rsidRDefault="00A7219A">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A7219A" w:rsidRPr="00A7219A" w:rsidRDefault="00A7219A" w:rsidP="00A7219A">
      <w:pPr>
        <w:shd w:val="clear" w:color="auto" w:fill="FFFFFF"/>
        <w:spacing w:before="0" w:after="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b/>
          <w:bCs/>
          <w:color w:val="000000"/>
          <w:sz w:val="21"/>
          <w:szCs w:val="21"/>
          <w:lang w:eastAsia="en-US"/>
        </w:rPr>
        <w:lastRenderedPageBreak/>
        <w:t>What is a recommended story-splitting technique for Agile teams?</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85" type="#_x0000_t75" style="width:20.25pt;height:17.25pt" o:ole="">
            <v:imagedata r:id="rId16" o:title=""/>
          </v:shape>
          <w:control r:id="rId253" w:name="DefaultOcxName92" w:shapeid="_x0000_i2285"/>
        </w:object>
      </w:r>
      <w:r w:rsidRPr="00A7219A">
        <w:rPr>
          <w:rFonts w:ascii="Helvetica" w:eastAsia="Times New Roman" w:hAnsi="Helvetica" w:cs="Helvetica"/>
          <w:color w:val="000000"/>
          <w:sz w:val="21"/>
          <w:szCs w:val="21"/>
          <w:lang w:eastAsia="en-US"/>
        </w:rPr>
        <w:t>Validate design with stakeholders and build the functionality later</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88" type="#_x0000_t75" style="width:20.25pt;height:17.25pt" o:ole="">
            <v:imagedata r:id="rId16" o:title=""/>
          </v:shape>
          <w:control r:id="rId254" w:name="DefaultOcxName157" w:shapeid="_x0000_i2288"/>
        </w:object>
      </w:r>
      <w:r w:rsidRPr="00A7219A">
        <w:rPr>
          <w:rFonts w:ascii="Helvetica" w:eastAsia="Times New Roman" w:hAnsi="Helvetica" w:cs="Helvetica"/>
          <w:color w:val="000000"/>
          <w:sz w:val="21"/>
          <w:szCs w:val="21"/>
          <w:lang w:eastAsia="en-US"/>
        </w:rPr>
        <w:t>Implement the 'happy path' first and the rest of the scenarios afterwards</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91" type="#_x0000_t75" style="width:20.25pt;height:17.25pt" o:ole="">
            <v:imagedata r:id="rId16" o:title=""/>
          </v:shape>
          <w:control r:id="rId255" w:name="DefaultOcxName256" w:shapeid="_x0000_i2291"/>
        </w:object>
      </w:r>
      <w:r w:rsidRPr="00A7219A">
        <w:rPr>
          <w:rFonts w:ascii="Helvetica" w:eastAsia="Times New Roman" w:hAnsi="Helvetica" w:cs="Helvetica"/>
          <w:color w:val="000000"/>
          <w:sz w:val="21"/>
          <w:szCs w:val="21"/>
          <w:lang w:eastAsia="en-US"/>
        </w:rPr>
        <w:t>Implement the story UI first and build the business logic later</w:t>
      </w:r>
    </w:p>
    <w:p w:rsidR="00A7219A" w:rsidRPr="00A7219A" w:rsidRDefault="00A7219A" w:rsidP="00A7219A">
      <w:pPr>
        <w:shd w:val="clear" w:color="auto" w:fill="FFFFFF"/>
        <w:spacing w:after="150" w:line="240" w:lineRule="auto"/>
        <w:rPr>
          <w:rFonts w:ascii="Helvetica" w:eastAsia="Times New Roman" w:hAnsi="Helvetica" w:cs="Helvetica"/>
          <w:color w:val="000000"/>
          <w:sz w:val="21"/>
          <w:szCs w:val="21"/>
          <w:lang w:eastAsia="en-US"/>
        </w:rPr>
      </w:pPr>
      <w:r w:rsidRPr="00A7219A">
        <w:rPr>
          <w:rFonts w:ascii="Helvetica" w:eastAsia="Times New Roman" w:hAnsi="Helvetica" w:cs="Helvetica"/>
          <w:color w:val="000000"/>
          <w:sz w:val="21"/>
          <w:szCs w:val="21"/>
        </w:rPr>
        <w:object w:dxaOrig="225" w:dyaOrig="225">
          <v:shape id="_x0000_i2294" type="#_x0000_t75" style="width:20.25pt;height:17.25pt" o:ole="">
            <v:imagedata r:id="rId16" o:title=""/>
          </v:shape>
          <w:control r:id="rId256" w:name="DefaultOcxName356" w:shapeid="_x0000_i2294"/>
        </w:object>
      </w:r>
      <w:r w:rsidRPr="00A7219A">
        <w:rPr>
          <w:rFonts w:ascii="Helvetica" w:eastAsia="Times New Roman" w:hAnsi="Helvetica" w:cs="Helvetica"/>
          <w:color w:val="000000"/>
          <w:sz w:val="21"/>
          <w:szCs w:val="21"/>
          <w:lang w:eastAsia="en-US"/>
        </w:rPr>
        <w:t>Start with the data structure and extend into the business logic and UI</w:t>
      </w:r>
    </w:p>
    <w:p w:rsidR="00720CA1" w:rsidRDefault="00720CA1">
      <w:pPr>
        <w:rPr>
          <w:rFonts w:ascii="Helvetica" w:eastAsia="Times New Roman" w:hAnsi="Helvetica" w:cs="Helvetica"/>
          <w:b/>
          <w:bCs/>
          <w:color w:val="000000"/>
          <w:sz w:val="21"/>
          <w:szCs w:val="21"/>
        </w:rPr>
      </w:pPr>
    </w:p>
    <w:p w:rsidR="00FC2EFF" w:rsidRPr="00FC2EFF" w:rsidRDefault="00FC2EFF" w:rsidP="00FC2EFF">
      <w:pPr>
        <w:shd w:val="clear" w:color="auto" w:fill="FFFFFF"/>
        <w:spacing w:before="0" w:after="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b/>
          <w:bCs/>
          <w:color w:val="000000"/>
          <w:sz w:val="21"/>
          <w:szCs w:val="21"/>
          <w:lang w:eastAsia="en-US"/>
        </w:rPr>
        <w:t>Who should vote on root causes?</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297" type="#_x0000_t75" style="width:20.25pt;height:17.25pt" o:ole="">
            <v:imagedata r:id="rId16" o:title=""/>
          </v:shape>
          <w:control r:id="rId257" w:name="DefaultOcxName93" w:shapeid="_x0000_i2297"/>
        </w:object>
      </w:r>
      <w:r w:rsidRPr="00FC2EFF">
        <w:rPr>
          <w:rFonts w:ascii="Helvetica" w:eastAsia="Times New Roman" w:hAnsi="Helvetica" w:cs="Helvetica"/>
          <w:color w:val="000000"/>
          <w:sz w:val="21"/>
          <w:szCs w:val="21"/>
          <w:lang w:eastAsia="en-US"/>
        </w:rPr>
        <w:t>The Product Owner</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00" type="#_x0000_t75" style="width:20.25pt;height:17.25pt" o:ole="">
            <v:imagedata r:id="rId16" o:title=""/>
          </v:shape>
          <w:control r:id="rId258" w:name="DefaultOcxName158" w:shapeid="_x0000_i2300"/>
        </w:object>
      </w:r>
      <w:r w:rsidRPr="00FC2EFF">
        <w:rPr>
          <w:rFonts w:ascii="Helvetica" w:eastAsia="Times New Roman" w:hAnsi="Helvetica" w:cs="Helvetica"/>
          <w:color w:val="000000"/>
          <w:sz w:val="21"/>
          <w:szCs w:val="21"/>
          <w:lang w:eastAsia="en-US"/>
        </w:rPr>
        <w:t>The Product Owner and Scrum Master</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03" type="#_x0000_t75" style="width:20.25pt;height:17.25pt" o:ole="">
            <v:imagedata r:id="rId16" o:title=""/>
          </v:shape>
          <w:control r:id="rId259" w:name="DefaultOcxName257" w:shapeid="_x0000_i2303"/>
        </w:object>
      </w:r>
      <w:r w:rsidRPr="00FC2EFF">
        <w:rPr>
          <w:rFonts w:ascii="Helvetica" w:eastAsia="Times New Roman" w:hAnsi="Helvetica" w:cs="Helvetica"/>
          <w:color w:val="000000"/>
          <w:sz w:val="21"/>
          <w:szCs w:val="21"/>
          <w:lang w:eastAsia="en-US"/>
        </w:rPr>
        <w:t>The Agile Release Train team</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06" type="#_x0000_t75" style="width:20.25pt;height:17.25pt" o:ole="">
            <v:imagedata r:id="rId16" o:title=""/>
          </v:shape>
          <w:control r:id="rId260" w:name="DefaultOcxName357" w:shapeid="_x0000_i2306"/>
        </w:object>
      </w:r>
      <w:r w:rsidRPr="00FC2EFF">
        <w:rPr>
          <w:rFonts w:ascii="Helvetica" w:eastAsia="Times New Roman" w:hAnsi="Helvetica" w:cs="Helvetica"/>
          <w:color w:val="000000"/>
          <w:sz w:val="21"/>
          <w:szCs w:val="21"/>
          <w:lang w:eastAsia="en-US"/>
        </w:rPr>
        <w:t>The CIO, CTO, and any 'C-suite' member that is concerned</w:t>
      </w:r>
    </w:p>
    <w:p w:rsidR="00FC2EFF" w:rsidRPr="00FC2EFF" w:rsidRDefault="00FC2EFF" w:rsidP="00FC2EFF">
      <w:pPr>
        <w:shd w:val="clear" w:color="auto" w:fill="FFFFFF"/>
        <w:spacing w:before="0" w:after="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b/>
          <w:bCs/>
          <w:color w:val="000000"/>
          <w:sz w:val="21"/>
          <w:szCs w:val="21"/>
          <w:lang w:eastAsia="en-US"/>
        </w:rPr>
        <w:t>What are two Release Train Engineer responsibilities? (Choose two.)</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09" type="#_x0000_t75" style="width:20.25pt;height:17.25pt" o:ole="">
            <v:imagedata r:id="rId10" o:title=""/>
          </v:shape>
          <w:control r:id="rId261" w:name="DefaultOcxName94" w:shapeid="_x0000_i2309"/>
        </w:object>
      </w:r>
      <w:r w:rsidRPr="00FC2EFF">
        <w:rPr>
          <w:rFonts w:ascii="Helvetica" w:eastAsia="Times New Roman" w:hAnsi="Helvetica" w:cs="Helvetica"/>
          <w:color w:val="000000"/>
          <w:sz w:val="21"/>
          <w:szCs w:val="21"/>
          <w:lang w:eastAsia="en-US"/>
        </w:rPr>
        <w:t>Facilitate PI Planning readiness and the event itself</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12" type="#_x0000_t75" style="width:20.25pt;height:17.25pt" o:ole="">
            <v:imagedata r:id="rId10" o:title=""/>
          </v:shape>
          <w:control r:id="rId262" w:name="DefaultOcxName159" w:shapeid="_x0000_i2312"/>
        </w:object>
      </w:r>
      <w:r w:rsidRPr="00FC2EFF">
        <w:rPr>
          <w:rFonts w:ascii="Helvetica" w:eastAsia="Times New Roman" w:hAnsi="Helvetica" w:cs="Helvetica"/>
          <w:color w:val="000000"/>
          <w:sz w:val="21"/>
          <w:szCs w:val="21"/>
          <w:lang w:eastAsia="en-US"/>
        </w:rPr>
        <w:t>Understand Customer needs; validate solutions</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15" type="#_x0000_t75" style="width:20.25pt;height:17.25pt" o:ole="">
            <v:imagedata r:id="rId10" o:title=""/>
          </v:shape>
          <w:control r:id="rId263" w:name="DefaultOcxName258" w:shapeid="_x0000_i2315"/>
        </w:object>
      </w:r>
      <w:r w:rsidRPr="00FC2EFF">
        <w:rPr>
          <w:rFonts w:ascii="Helvetica" w:eastAsia="Times New Roman" w:hAnsi="Helvetica" w:cs="Helvetica"/>
          <w:color w:val="000000"/>
          <w:sz w:val="21"/>
          <w:szCs w:val="21"/>
          <w:lang w:eastAsia="en-US"/>
        </w:rPr>
        <w:t>Drive relentless improvement through Inspect and Adapt</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18" type="#_x0000_t75" style="width:20.25pt;height:17.25pt" o:ole="">
            <v:imagedata r:id="rId10" o:title=""/>
          </v:shape>
          <w:control r:id="rId264" w:name="DefaultOcxName358" w:shapeid="_x0000_i2318"/>
        </w:object>
      </w:r>
      <w:r w:rsidRPr="00FC2EFF">
        <w:rPr>
          <w:rFonts w:ascii="Helvetica" w:eastAsia="Times New Roman" w:hAnsi="Helvetica" w:cs="Helvetica"/>
          <w:color w:val="000000"/>
          <w:sz w:val="21"/>
          <w:szCs w:val="21"/>
          <w:lang w:eastAsia="en-US"/>
        </w:rPr>
        <w:t>Manage and prioritize the flow of work to the program</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21" type="#_x0000_t75" style="width:20.25pt;height:17.25pt" o:ole="">
            <v:imagedata r:id="rId10" o:title=""/>
          </v:shape>
          <w:control r:id="rId265" w:name="DefaultOcxName418" w:shapeid="_x0000_i2321"/>
        </w:object>
      </w:r>
      <w:r w:rsidRPr="00FC2EFF">
        <w:rPr>
          <w:rFonts w:ascii="Helvetica" w:eastAsia="Times New Roman" w:hAnsi="Helvetica" w:cs="Helvetica"/>
          <w:color w:val="000000"/>
          <w:sz w:val="21"/>
          <w:szCs w:val="21"/>
          <w:lang w:eastAsia="en-US"/>
        </w:rPr>
        <w:t>Build an effective Product Owner / Product Manager team</w:t>
      </w:r>
    </w:p>
    <w:p w:rsidR="00FC2EFF" w:rsidRPr="00FC2EFF" w:rsidRDefault="00FC2EFF" w:rsidP="00FC2EFF">
      <w:pPr>
        <w:shd w:val="clear" w:color="auto" w:fill="FFFFFF"/>
        <w:spacing w:before="0" w:after="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b/>
          <w:bCs/>
          <w:color w:val="000000"/>
          <w:sz w:val="21"/>
          <w:szCs w:val="21"/>
          <w:lang w:eastAsia="en-US"/>
        </w:rPr>
        <w:t>What are two examples of team tasking anti-patterns? (Choose two.)</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24" type="#_x0000_t75" style="width:20.25pt;height:17.25pt" o:ole="">
            <v:imagedata r:id="rId10" o:title=""/>
          </v:shape>
          <w:control r:id="rId266" w:name="DefaultOcxName95" w:shapeid="_x0000_i2324"/>
        </w:object>
      </w:r>
      <w:r w:rsidRPr="00FC2EFF">
        <w:rPr>
          <w:rFonts w:ascii="Helvetica" w:eastAsia="Times New Roman" w:hAnsi="Helvetica" w:cs="Helvetica"/>
          <w:color w:val="000000"/>
          <w:sz w:val="21"/>
          <w:szCs w:val="21"/>
          <w:lang w:eastAsia="en-US"/>
        </w:rPr>
        <w:t>The team focuses on task completion over story completion and acceptance criteria</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27" type="#_x0000_t75" style="width:20.25pt;height:17.25pt" o:ole="">
            <v:imagedata r:id="rId10" o:title=""/>
          </v:shape>
          <w:control r:id="rId267" w:name="DefaultOcxName160" w:shapeid="_x0000_i2327"/>
        </w:object>
      </w:r>
      <w:r w:rsidRPr="00FC2EFF">
        <w:rPr>
          <w:rFonts w:ascii="Helvetica" w:eastAsia="Times New Roman" w:hAnsi="Helvetica" w:cs="Helvetica"/>
          <w:color w:val="000000"/>
          <w:sz w:val="21"/>
          <w:szCs w:val="21"/>
          <w:lang w:eastAsia="en-US"/>
        </w:rPr>
        <w:t>The team provides updates only on tasks during the Daily Stand-up</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30" type="#_x0000_t75" style="width:20.25pt;height:17.25pt" o:ole="">
            <v:imagedata r:id="rId10" o:title=""/>
          </v:shape>
          <w:control r:id="rId268" w:name="DefaultOcxName259" w:shapeid="_x0000_i2330"/>
        </w:object>
      </w:r>
      <w:r w:rsidRPr="00FC2EFF">
        <w:rPr>
          <w:rFonts w:ascii="Helvetica" w:eastAsia="Times New Roman" w:hAnsi="Helvetica" w:cs="Helvetica"/>
          <w:color w:val="000000"/>
          <w:sz w:val="21"/>
          <w:szCs w:val="21"/>
          <w:lang w:eastAsia="en-US"/>
        </w:rPr>
        <w:t>The team focuses on story completion and acceptance criteria over task completion</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33" type="#_x0000_t75" style="width:20.25pt;height:17.25pt" o:ole="">
            <v:imagedata r:id="rId10" o:title=""/>
          </v:shape>
          <w:control r:id="rId269" w:name="DefaultOcxName359" w:shapeid="_x0000_i2333"/>
        </w:object>
      </w:r>
      <w:r w:rsidRPr="00FC2EFF">
        <w:rPr>
          <w:rFonts w:ascii="Helvetica" w:eastAsia="Times New Roman" w:hAnsi="Helvetica" w:cs="Helvetica"/>
          <w:color w:val="000000"/>
          <w:sz w:val="21"/>
          <w:szCs w:val="21"/>
          <w:lang w:eastAsia="en-US"/>
        </w:rPr>
        <w:t>The team waits to close the story until after the related tasks are complete</w:t>
      </w:r>
    </w:p>
    <w:p w:rsidR="00FC2EFF" w:rsidRPr="00FC2EFF" w:rsidRDefault="00FC2EFF" w:rsidP="00FC2EFF">
      <w:pPr>
        <w:shd w:val="clear" w:color="auto" w:fill="FFFFFF"/>
        <w:spacing w:after="150" w:line="240" w:lineRule="auto"/>
        <w:rPr>
          <w:rFonts w:ascii="Helvetica" w:eastAsia="Times New Roman" w:hAnsi="Helvetica" w:cs="Helvetica"/>
          <w:color w:val="000000"/>
          <w:sz w:val="21"/>
          <w:szCs w:val="21"/>
          <w:lang w:eastAsia="en-US"/>
        </w:rPr>
      </w:pPr>
      <w:r w:rsidRPr="00FC2EFF">
        <w:rPr>
          <w:rFonts w:ascii="Helvetica" w:eastAsia="Times New Roman" w:hAnsi="Helvetica" w:cs="Helvetica"/>
          <w:color w:val="000000"/>
          <w:sz w:val="21"/>
          <w:szCs w:val="21"/>
        </w:rPr>
        <w:object w:dxaOrig="225" w:dyaOrig="225">
          <v:shape id="_x0000_i2336" type="#_x0000_t75" style="width:20.25pt;height:17.25pt" o:ole="">
            <v:imagedata r:id="rId10" o:title=""/>
          </v:shape>
          <w:control r:id="rId270" w:name="DefaultOcxName419" w:shapeid="_x0000_i2336"/>
        </w:object>
      </w:r>
      <w:r w:rsidRPr="00FC2EFF">
        <w:rPr>
          <w:rFonts w:ascii="Helvetica" w:eastAsia="Times New Roman" w:hAnsi="Helvetica" w:cs="Helvetica"/>
          <w:color w:val="000000"/>
          <w:sz w:val="21"/>
          <w:szCs w:val="21"/>
          <w:lang w:eastAsia="en-US"/>
        </w:rPr>
        <w:t>Team members work separately on individual tasks for the same story</w:t>
      </w:r>
    </w:p>
    <w:p w:rsidR="00857E79" w:rsidRDefault="00857E79">
      <w:pPr>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br w:type="page"/>
      </w:r>
    </w:p>
    <w:p w:rsidR="00857E79" w:rsidRPr="00927133" w:rsidRDefault="00857E79" w:rsidP="00857E79">
      <w:pPr>
        <w:pStyle w:val="Title"/>
        <w:jc w:val="center"/>
        <w:rPr>
          <w:sz w:val="40"/>
          <w:szCs w:val="40"/>
        </w:rPr>
      </w:pPr>
      <w:r w:rsidRPr="00927133">
        <w:rPr>
          <w:sz w:val="40"/>
          <w:szCs w:val="40"/>
        </w:rPr>
        <w:lastRenderedPageBreak/>
        <w:t xml:space="preserve">SAFe </w:t>
      </w:r>
      <w:r w:rsidR="00790792" w:rsidRPr="00927133">
        <w:rPr>
          <w:sz w:val="40"/>
          <w:szCs w:val="40"/>
        </w:rPr>
        <w:t xml:space="preserve">4.5 </w:t>
      </w:r>
      <w:r w:rsidR="00790792">
        <w:rPr>
          <w:sz w:val="40"/>
          <w:szCs w:val="40"/>
        </w:rPr>
        <w:t>ADVANCED</w:t>
      </w:r>
      <w:r w:rsidR="00D83467">
        <w:rPr>
          <w:sz w:val="40"/>
          <w:szCs w:val="40"/>
        </w:rPr>
        <w:t xml:space="preserve"> </w:t>
      </w:r>
      <w:r w:rsidR="00927133" w:rsidRPr="00927133">
        <w:rPr>
          <w:sz w:val="40"/>
          <w:szCs w:val="40"/>
        </w:rPr>
        <w:t>scrum master</w:t>
      </w:r>
      <w:r w:rsidRPr="00927133">
        <w:rPr>
          <w:sz w:val="40"/>
          <w:szCs w:val="40"/>
        </w:rPr>
        <w:t xml:space="preserve"> – validation exam</w:t>
      </w:r>
    </w:p>
    <w:p w:rsidR="00857E79" w:rsidRDefault="00790792" w:rsidP="00857E79">
      <w:pPr>
        <w:pStyle w:val="Heading1"/>
      </w:pPr>
      <w:r>
        <w:t xml:space="preserve">Validation exam </w:t>
      </w:r>
      <w:r w:rsidR="00857E79">
        <w:t>Questions &amp; Answers</w:t>
      </w:r>
    </w:p>
    <w:p w:rsidR="009A330D" w:rsidRPr="009A330D" w:rsidRDefault="009A330D" w:rsidP="009A330D">
      <w:pPr>
        <w:shd w:val="clear" w:color="auto" w:fill="FFFFFF"/>
        <w:spacing w:before="0" w:after="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b/>
          <w:bCs/>
          <w:color w:val="000000"/>
          <w:sz w:val="21"/>
          <w:szCs w:val="21"/>
          <w:lang w:eastAsia="en-US"/>
        </w:rPr>
        <w:t>How is team performance calculated in SAFe?</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39" type="#_x0000_t75" style="width:20.25pt;height:17.25pt" o:ole="">
            <v:imagedata r:id="rId16" o:title=""/>
          </v:shape>
          <w:control r:id="rId271" w:name="DefaultOcxName96" w:shapeid="_x0000_i2339"/>
        </w:object>
      </w:r>
      <w:r w:rsidRPr="009A330D">
        <w:rPr>
          <w:rFonts w:ascii="Helvetica" w:eastAsia="Times New Roman" w:hAnsi="Helvetica" w:cs="Helvetica"/>
          <w:color w:val="000000"/>
          <w:sz w:val="21"/>
          <w:szCs w:val="21"/>
          <w:lang w:eastAsia="en-US"/>
        </w:rPr>
        <w:t>The ratio of tasks planned to tasks completed</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42" type="#_x0000_t75" style="width:20.25pt;height:17.25pt" o:ole="">
            <v:imagedata r:id="rId16" o:title=""/>
          </v:shape>
          <w:control r:id="rId272" w:name="DefaultOcxName161" w:shapeid="_x0000_i2342"/>
        </w:object>
      </w:r>
      <w:r w:rsidRPr="009A330D">
        <w:rPr>
          <w:rFonts w:ascii="Helvetica" w:eastAsia="Times New Roman" w:hAnsi="Helvetica" w:cs="Helvetica"/>
          <w:color w:val="000000"/>
          <w:sz w:val="21"/>
          <w:szCs w:val="21"/>
          <w:lang w:eastAsia="en-US"/>
        </w:rPr>
        <w:t>The ratio of business value achieved to business value planned for the PI</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45" type="#_x0000_t75" style="width:20.25pt;height:17.25pt" o:ole="">
            <v:imagedata r:id="rId16" o:title=""/>
          </v:shape>
          <w:control r:id="rId273" w:name="DefaultOcxName260" w:shapeid="_x0000_i2345"/>
        </w:object>
      </w:r>
      <w:r w:rsidRPr="009A330D">
        <w:rPr>
          <w:rFonts w:ascii="Helvetica" w:eastAsia="Times New Roman" w:hAnsi="Helvetica" w:cs="Helvetica"/>
          <w:color w:val="000000"/>
          <w:sz w:val="21"/>
          <w:szCs w:val="21"/>
          <w:lang w:eastAsia="en-US"/>
        </w:rPr>
        <w:t>Team member utilization as a percentage of total capacity</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48" type="#_x0000_t75" style="width:20.25pt;height:17.25pt" o:ole="">
            <v:imagedata r:id="rId16" o:title=""/>
          </v:shape>
          <w:control r:id="rId274" w:name="DefaultOcxName360" w:shapeid="_x0000_i2348"/>
        </w:object>
      </w:r>
      <w:r w:rsidRPr="009A330D">
        <w:rPr>
          <w:rFonts w:ascii="Helvetica" w:eastAsia="Times New Roman" w:hAnsi="Helvetica" w:cs="Helvetica"/>
          <w:color w:val="000000"/>
          <w:sz w:val="21"/>
          <w:szCs w:val="21"/>
          <w:lang w:eastAsia="en-US"/>
        </w:rPr>
        <w:t>The ratio of story points completed to story points planned in the PI</w:t>
      </w:r>
    </w:p>
    <w:p w:rsidR="009A330D" w:rsidRPr="009A330D" w:rsidRDefault="009A330D" w:rsidP="009A330D">
      <w:pPr>
        <w:shd w:val="clear" w:color="auto" w:fill="FFFFFF"/>
        <w:spacing w:before="0" w:after="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b/>
          <w:bCs/>
          <w:color w:val="000000"/>
          <w:sz w:val="21"/>
          <w:szCs w:val="21"/>
          <w:lang w:eastAsia="en-US"/>
        </w:rPr>
        <w:t>Which two time-stamps are required at minimum to measure cycle time by using a Team Kanban board? (Choose two.)</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51" type="#_x0000_t75" style="width:20.25pt;height:17.25pt" o:ole="">
            <v:imagedata r:id="rId10" o:title=""/>
          </v:shape>
          <w:control r:id="rId275" w:name="DefaultOcxName97" w:shapeid="_x0000_i2351"/>
        </w:object>
      </w:r>
      <w:r w:rsidRPr="009A330D">
        <w:rPr>
          <w:rFonts w:ascii="Helvetica" w:eastAsia="Times New Roman" w:hAnsi="Helvetica" w:cs="Helvetica"/>
          <w:color w:val="000000"/>
          <w:sz w:val="21"/>
          <w:szCs w:val="21"/>
          <w:lang w:eastAsia="en-US"/>
        </w:rPr>
        <w:t>When the story is released to users and validated</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54" type="#_x0000_t75" style="width:20.25pt;height:17.25pt" o:ole="">
            <v:imagedata r:id="rId10" o:title=""/>
          </v:shape>
          <w:control r:id="rId276" w:name="DefaultOcxName162" w:shapeid="_x0000_i2354"/>
        </w:object>
      </w:r>
      <w:r w:rsidRPr="009A330D">
        <w:rPr>
          <w:rFonts w:ascii="Helvetica" w:eastAsia="Times New Roman" w:hAnsi="Helvetica" w:cs="Helvetica"/>
          <w:color w:val="000000"/>
          <w:sz w:val="21"/>
          <w:szCs w:val="21"/>
          <w:lang w:eastAsia="en-US"/>
        </w:rPr>
        <w:t>When the story is deployed</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57" type="#_x0000_t75" style="width:20.25pt;height:17.25pt" o:ole="">
            <v:imagedata r:id="rId10" o:title=""/>
          </v:shape>
          <w:control r:id="rId277" w:name="DefaultOcxName261" w:shapeid="_x0000_i2357"/>
        </w:object>
      </w:r>
      <w:r w:rsidRPr="009A330D">
        <w:rPr>
          <w:rFonts w:ascii="Helvetica" w:eastAsia="Times New Roman" w:hAnsi="Helvetica" w:cs="Helvetica"/>
          <w:color w:val="000000"/>
          <w:sz w:val="21"/>
          <w:szCs w:val="21"/>
          <w:lang w:eastAsia="en-US"/>
        </w:rPr>
        <w:t>When the team's integrated increment is demonstrated to the Product Owner and other business users</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60" type="#_x0000_t75" style="width:20.25pt;height:17.25pt" o:ole="">
            <v:imagedata r:id="rId10" o:title=""/>
          </v:shape>
          <w:control r:id="rId278" w:name="DefaultOcxName361" w:shapeid="_x0000_i2360"/>
        </w:object>
      </w:r>
      <w:r w:rsidRPr="009A330D">
        <w:rPr>
          <w:rFonts w:ascii="Helvetica" w:eastAsia="Times New Roman" w:hAnsi="Helvetica" w:cs="Helvetica"/>
          <w:color w:val="000000"/>
          <w:sz w:val="21"/>
          <w:szCs w:val="21"/>
          <w:lang w:eastAsia="en-US"/>
        </w:rPr>
        <w:t>When the story is accepted by the Product Owner after meeting the team's Definition of Done</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63" type="#_x0000_t75" style="width:20.25pt;height:17.25pt" o:ole="">
            <v:imagedata r:id="rId10" o:title=""/>
          </v:shape>
          <w:control r:id="rId279" w:name="DefaultOcxName420" w:shapeid="_x0000_i2363"/>
        </w:object>
      </w:r>
      <w:r w:rsidRPr="009A330D">
        <w:rPr>
          <w:rFonts w:ascii="Helvetica" w:eastAsia="Times New Roman" w:hAnsi="Helvetica" w:cs="Helvetica"/>
          <w:color w:val="000000"/>
          <w:sz w:val="21"/>
          <w:szCs w:val="21"/>
          <w:lang w:eastAsia="en-US"/>
        </w:rPr>
        <w:t>When the Development Team pulls a story onto the board</w:t>
      </w:r>
    </w:p>
    <w:p w:rsidR="009A330D" w:rsidRPr="009A330D" w:rsidRDefault="009A330D" w:rsidP="009A330D">
      <w:pPr>
        <w:shd w:val="clear" w:color="auto" w:fill="FFFFFF"/>
        <w:spacing w:before="0" w:after="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b/>
          <w:bCs/>
          <w:color w:val="000000"/>
          <w:sz w:val="21"/>
          <w:szCs w:val="21"/>
          <w:lang w:eastAsia="en-US"/>
        </w:rPr>
        <w:t>Why does it help to understand the impact of a well-defined problem?</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66" type="#_x0000_t75" style="width:20.25pt;height:17.25pt" o:ole="">
            <v:imagedata r:id="rId16" o:title=""/>
          </v:shape>
          <w:control r:id="rId280" w:name="DefaultOcxName98" w:shapeid="_x0000_i2366"/>
        </w:object>
      </w:r>
      <w:r w:rsidRPr="009A330D">
        <w:rPr>
          <w:rFonts w:ascii="Helvetica" w:eastAsia="Times New Roman" w:hAnsi="Helvetica" w:cs="Helvetica"/>
          <w:color w:val="000000"/>
          <w:sz w:val="21"/>
          <w:szCs w:val="21"/>
          <w:lang w:eastAsia="en-US"/>
        </w:rPr>
        <w:t>To create a sense of urgency</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69" type="#_x0000_t75" style="width:20.25pt;height:17.25pt" o:ole="">
            <v:imagedata r:id="rId16" o:title=""/>
          </v:shape>
          <w:control r:id="rId281" w:name="DefaultOcxName163" w:shapeid="_x0000_i2369"/>
        </w:object>
      </w:r>
      <w:r w:rsidRPr="009A330D">
        <w:rPr>
          <w:rFonts w:ascii="Helvetica" w:eastAsia="Times New Roman" w:hAnsi="Helvetica" w:cs="Helvetica"/>
          <w:color w:val="000000"/>
          <w:sz w:val="21"/>
          <w:szCs w:val="21"/>
          <w:lang w:eastAsia="en-US"/>
        </w:rPr>
        <w:t>To brief the outcomes of a Problem-Solving Workshop</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72" type="#_x0000_t75" style="width:20.25pt;height:17.25pt" o:ole="">
            <v:imagedata r:id="rId16" o:title=""/>
          </v:shape>
          <w:control r:id="rId282" w:name="DefaultOcxName262" w:shapeid="_x0000_i2372"/>
        </w:object>
      </w:r>
      <w:r w:rsidRPr="009A330D">
        <w:rPr>
          <w:rFonts w:ascii="Helvetica" w:eastAsia="Times New Roman" w:hAnsi="Helvetica" w:cs="Helvetica"/>
          <w:color w:val="000000"/>
          <w:sz w:val="21"/>
          <w:szCs w:val="21"/>
          <w:lang w:eastAsia="en-US"/>
        </w:rPr>
        <w:t>To build teamwork across several teams</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75" type="#_x0000_t75" style="width:20.25pt;height:17.25pt" o:ole="">
            <v:imagedata r:id="rId16" o:title=""/>
          </v:shape>
          <w:control r:id="rId283" w:name="DefaultOcxName362" w:shapeid="_x0000_i2375"/>
        </w:object>
      </w:r>
      <w:r w:rsidRPr="009A330D">
        <w:rPr>
          <w:rFonts w:ascii="Helvetica" w:eastAsia="Times New Roman" w:hAnsi="Helvetica" w:cs="Helvetica"/>
          <w:color w:val="000000"/>
          <w:sz w:val="21"/>
          <w:szCs w:val="21"/>
          <w:lang w:eastAsia="en-US"/>
        </w:rPr>
        <w:t>To report to leadership and management</w:t>
      </w:r>
    </w:p>
    <w:p w:rsidR="009A330D" w:rsidRPr="009A330D" w:rsidRDefault="009A330D" w:rsidP="009A330D">
      <w:pPr>
        <w:shd w:val="clear" w:color="auto" w:fill="FFFFFF"/>
        <w:spacing w:before="0" w:after="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b/>
          <w:bCs/>
          <w:color w:val="000000"/>
          <w:sz w:val="21"/>
          <w:szCs w:val="21"/>
          <w:lang w:eastAsia="en-US"/>
        </w:rPr>
        <w:t>What is the purpose of the Scrum of Scrums meeting during PI Planning?</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78" type="#_x0000_t75" style="width:20.25pt;height:17.25pt" o:ole="">
            <v:imagedata r:id="rId16" o:title=""/>
          </v:shape>
          <w:control r:id="rId284" w:name="DefaultOcxName99" w:shapeid="_x0000_i2378"/>
        </w:object>
      </w:r>
      <w:r w:rsidRPr="009A330D">
        <w:rPr>
          <w:rFonts w:ascii="Helvetica" w:eastAsia="Times New Roman" w:hAnsi="Helvetica" w:cs="Helvetica"/>
          <w:color w:val="000000"/>
          <w:sz w:val="21"/>
          <w:szCs w:val="21"/>
          <w:lang w:eastAsia="en-US"/>
        </w:rPr>
        <w:t>To track planning progress across the Program</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81" type="#_x0000_t75" style="width:20.25pt;height:17.25pt" o:ole="">
            <v:imagedata r:id="rId16" o:title=""/>
          </v:shape>
          <w:control r:id="rId285" w:name="DefaultOcxName164" w:shapeid="_x0000_i2381"/>
        </w:object>
      </w:r>
      <w:r w:rsidRPr="009A330D">
        <w:rPr>
          <w:rFonts w:ascii="Helvetica" w:eastAsia="Times New Roman" w:hAnsi="Helvetica" w:cs="Helvetica"/>
          <w:color w:val="000000"/>
          <w:sz w:val="21"/>
          <w:szCs w:val="21"/>
          <w:lang w:eastAsia="en-US"/>
        </w:rPr>
        <w:t>To reduce WIP</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84" type="#_x0000_t75" style="width:20.25pt;height:17.25pt" o:ole="">
            <v:imagedata r:id="rId16" o:title=""/>
          </v:shape>
          <w:control r:id="rId286" w:name="DefaultOcxName263" w:shapeid="_x0000_i2384"/>
        </w:object>
      </w:r>
      <w:r w:rsidRPr="009A330D">
        <w:rPr>
          <w:rFonts w:ascii="Helvetica" w:eastAsia="Times New Roman" w:hAnsi="Helvetica" w:cs="Helvetica"/>
          <w:color w:val="000000"/>
          <w:sz w:val="21"/>
          <w:szCs w:val="21"/>
          <w:lang w:eastAsia="en-US"/>
        </w:rPr>
        <w:t>To create the Program Board</w:t>
      </w:r>
    </w:p>
    <w:p w:rsidR="009A330D" w:rsidRPr="009A330D" w:rsidRDefault="009A330D" w:rsidP="009A330D">
      <w:pPr>
        <w:shd w:val="clear" w:color="auto" w:fill="FFFFFF"/>
        <w:spacing w:after="150" w:line="240" w:lineRule="auto"/>
        <w:rPr>
          <w:rFonts w:ascii="Helvetica" w:eastAsia="Times New Roman" w:hAnsi="Helvetica" w:cs="Helvetica"/>
          <w:color w:val="000000"/>
          <w:sz w:val="21"/>
          <w:szCs w:val="21"/>
          <w:lang w:eastAsia="en-US"/>
        </w:rPr>
      </w:pPr>
      <w:r w:rsidRPr="009A330D">
        <w:rPr>
          <w:rFonts w:ascii="Helvetica" w:eastAsia="Times New Roman" w:hAnsi="Helvetica" w:cs="Helvetica"/>
          <w:color w:val="000000"/>
          <w:sz w:val="21"/>
          <w:szCs w:val="21"/>
        </w:rPr>
        <w:object w:dxaOrig="225" w:dyaOrig="225">
          <v:shape id="_x0000_i2387" type="#_x0000_t75" style="width:20.25pt;height:17.25pt" o:ole="">
            <v:imagedata r:id="rId16" o:title=""/>
          </v:shape>
          <w:control r:id="rId287" w:name="DefaultOcxName363" w:shapeid="_x0000_i2387"/>
        </w:object>
      </w:r>
      <w:r w:rsidRPr="009A330D">
        <w:rPr>
          <w:rFonts w:ascii="Helvetica" w:eastAsia="Times New Roman" w:hAnsi="Helvetica" w:cs="Helvetica"/>
          <w:color w:val="000000"/>
          <w:sz w:val="21"/>
          <w:szCs w:val="21"/>
          <w:lang w:eastAsia="en-US"/>
        </w:rPr>
        <w:t>To report status to the Release Train Engineer</w:t>
      </w:r>
    </w:p>
    <w:p w:rsidR="000E15B5" w:rsidRDefault="000E15B5">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0E15B5" w:rsidRPr="000E15B5" w:rsidRDefault="000E15B5" w:rsidP="000E15B5">
      <w:pPr>
        <w:shd w:val="clear" w:color="auto" w:fill="FFFFFF"/>
        <w:spacing w:before="0" w:after="0" w:line="240" w:lineRule="auto"/>
        <w:rPr>
          <w:rFonts w:ascii="Helvetica" w:eastAsia="Times New Roman" w:hAnsi="Helvetica" w:cs="Helvetica"/>
          <w:color w:val="000000"/>
          <w:sz w:val="21"/>
          <w:szCs w:val="21"/>
          <w:lang w:eastAsia="en-US"/>
        </w:rPr>
      </w:pPr>
      <w:r w:rsidRPr="000E15B5">
        <w:rPr>
          <w:rFonts w:ascii="Helvetica" w:eastAsia="Times New Roman" w:hAnsi="Helvetica" w:cs="Helvetica"/>
          <w:b/>
          <w:bCs/>
          <w:color w:val="000000"/>
          <w:sz w:val="21"/>
          <w:szCs w:val="21"/>
          <w:lang w:eastAsia="en-US"/>
        </w:rPr>
        <w:lastRenderedPageBreak/>
        <w:t>When is collaboration with System Architects, the Systems Team, and DevOps likely to have the greatest impact on product development?</w:t>
      </w:r>
    </w:p>
    <w:p w:rsidR="000E15B5" w:rsidRPr="000E15B5" w:rsidRDefault="000E15B5" w:rsidP="000E15B5">
      <w:pPr>
        <w:shd w:val="clear" w:color="auto" w:fill="FFFFFF"/>
        <w:spacing w:after="150" w:line="240" w:lineRule="auto"/>
        <w:rPr>
          <w:rFonts w:ascii="Helvetica" w:eastAsia="Times New Roman" w:hAnsi="Helvetica" w:cs="Helvetica"/>
          <w:color w:val="000000"/>
          <w:sz w:val="21"/>
          <w:szCs w:val="21"/>
          <w:lang w:eastAsia="en-US"/>
        </w:rPr>
      </w:pPr>
      <w:r w:rsidRPr="000E15B5">
        <w:rPr>
          <w:rFonts w:ascii="Helvetica" w:eastAsia="Times New Roman" w:hAnsi="Helvetica" w:cs="Helvetica"/>
          <w:color w:val="000000"/>
          <w:sz w:val="21"/>
          <w:szCs w:val="21"/>
        </w:rPr>
        <w:object w:dxaOrig="225" w:dyaOrig="225">
          <v:shape id="_x0000_i2390" type="#_x0000_t75" style="width:20.25pt;height:17.25pt" o:ole="">
            <v:imagedata r:id="rId16" o:title=""/>
          </v:shape>
          <w:control r:id="rId288" w:name="DefaultOcxName100" w:shapeid="_x0000_i2390"/>
        </w:object>
      </w:r>
      <w:r w:rsidRPr="000E15B5">
        <w:rPr>
          <w:rFonts w:ascii="Helvetica" w:eastAsia="Times New Roman" w:hAnsi="Helvetica" w:cs="Helvetica"/>
          <w:color w:val="000000"/>
          <w:sz w:val="21"/>
          <w:szCs w:val="21"/>
          <w:lang w:eastAsia="en-US"/>
        </w:rPr>
        <w:t>During PI Planning</w:t>
      </w:r>
    </w:p>
    <w:p w:rsidR="000E15B5" w:rsidRPr="000E15B5" w:rsidRDefault="000E15B5" w:rsidP="000E15B5">
      <w:pPr>
        <w:shd w:val="clear" w:color="auto" w:fill="FFFFFF"/>
        <w:spacing w:after="150" w:line="240" w:lineRule="auto"/>
        <w:rPr>
          <w:rFonts w:ascii="Helvetica" w:eastAsia="Times New Roman" w:hAnsi="Helvetica" w:cs="Helvetica"/>
          <w:color w:val="000000"/>
          <w:sz w:val="21"/>
          <w:szCs w:val="21"/>
          <w:lang w:eastAsia="en-US"/>
        </w:rPr>
      </w:pPr>
      <w:r w:rsidRPr="000E15B5">
        <w:rPr>
          <w:rFonts w:ascii="Helvetica" w:eastAsia="Times New Roman" w:hAnsi="Helvetica" w:cs="Helvetica"/>
          <w:color w:val="000000"/>
          <w:sz w:val="21"/>
          <w:szCs w:val="21"/>
        </w:rPr>
        <w:object w:dxaOrig="225" w:dyaOrig="225">
          <v:shape id="_x0000_i2393" type="#_x0000_t75" style="width:20.25pt;height:17.25pt" o:ole="">
            <v:imagedata r:id="rId16" o:title=""/>
          </v:shape>
          <w:control r:id="rId289" w:name="DefaultOcxName165" w:shapeid="_x0000_i2393"/>
        </w:object>
      </w:r>
      <w:r w:rsidRPr="000E15B5">
        <w:rPr>
          <w:rFonts w:ascii="Helvetica" w:eastAsia="Times New Roman" w:hAnsi="Helvetica" w:cs="Helvetica"/>
          <w:color w:val="000000"/>
          <w:sz w:val="21"/>
          <w:szCs w:val="21"/>
          <w:lang w:eastAsia="en-US"/>
        </w:rPr>
        <w:t>At the System Demo</w:t>
      </w:r>
    </w:p>
    <w:p w:rsidR="000E15B5" w:rsidRPr="000E15B5" w:rsidRDefault="000E15B5" w:rsidP="000E15B5">
      <w:pPr>
        <w:shd w:val="clear" w:color="auto" w:fill="FFFFFF"/>
        <w:spacing w:after="150" w:line="240" w:lineRule="auto"/>
        <w:rPr>
          <w:rFonts w:ascii="Helvetica" w:eastAsia="Times New Roman" w:hAnsi="Helvetica" w:cs="Helvetica"/>
          <w:color w:val="000000"/>
          <w:sz w:val="21"/>
          <w:szCs w:val="21"/>
          <w:lang w:eastAsia="en-US"/>
        </w:rPr>
      </w:pPr>
      <w:r w:rsidRPr="000E15B5">
        <w:rPr>
          <w:rFonts w:ascii="Helvetica" w:eastAsia="Times New Roman" w:hAnsi="Helvetica" w:cs="Helvetica"/>
          <w:color w:val="000000"/>
          <w:sz w:val="21"/>
          <w:szCs w:val="21"/>
        </w:rPr>
        <w:object w:dxaOrig="225" w:dyaOrig="225">
          <v:shape id="_x0000_i2396" type="#_x0000_t75" style="width:20.25pt;height:17.25pt" o:ole="">
            <v:imagedata r:id="rId16" o:title=""/>
          </v:shape>
          <w:control r:id="rId290" w:name="DefaultOcxName264" w:shapeid="_x0000_i2396"/>
        </w:object>
      </w:r>
      <w:r w:rsidRPr="000E15B5">
        <w:rPr>
          <w:rFonts w:ascii="Helvetica" w:eastAsia="Times New Roman" w:hAnsi="Helvetica" w:cs="Helvetica"/>
          <w:color w:val="000000"/>
          <w:sz w:val="21"/>
          <w:szCs w:val="21"/>
          <w:lang w:eastAsia="en-US"/>
        </w:rPr>
        <w:t>During the Daily Stand-up</w:t>
      </w:r>
    </w:p>
    <w:p w:rsidR="000E15B5" w:rsidRPr="000E15B5" w:rsidRDefault="000E15B5" w:rsidP="000E15B5">
      <w:pPr>
        <w:shd w:val="clear" w:color="auto" w:fill="FFFFFF"/>
        <w:spacing w:after="150" w:line="240" w:lineRule="auto"/>
        <w:rPr>
          <w:rFonts w:ascii="Helvetica" w:eastAsia="Times New Roman" w:hAnsi="Helvetica" w:cs="Helvetica"/>
          <w:color w:val="000000"/>
          <w:sz w:val="21"/>
          <w:szCs w:val="21"/>
          <w:lang w:eastAsia="en-US"/>
        </w:rPr>
      </w:pPr>
      <w:r w:rsidRPr="000E15B5">
        <w:rPr>
          <w:rFonts w:ascii="Helvetica" w:eastAsia="Times New Roman" w:hAnsi="Helvetica" w:cs="Helvetica"/>
          <w:color w:val="000000"/>
          <w:sz w:val="21"/>
          <w:szCs w:val="21"/>
        </w:rPr>
        <w:object w:dxaOrig="225" w:dyaOrig="225">
          <v:shape id="_x0000_i2399" type="#_x0000_t75" style="width:20.25pt;height:17.25pt" o:ole="">
            <v:imagedata r:id="rId16" o:title=""/>
          </v:shape>
          <w:control r:id="rId291" w:name="DefaultOcxName364" w:shapeid="_x0000_i2399"/>
        </w:object>
      </w:r>
      <w:r w:rsidRPr="000E15B5">
        <w:rPr>
          <w:rFonts w:ascii="Helvetica" w:eastAsia="Times New Roman" w:hAnsi="Helvetica" w:cs="Helvetica"/>
          <w:color w:val="000000"/>
          <w:sz w:val="21"/>
          <w:szCs w:val="21"/>
          <w:lang w:eastAsia="en-US"/>
        </w:rPr>
        <w:t>At the Inspect and Adapt workshop</w:t>
      </w:r>
    </w:p>
    <w:p w:rsidR="00857E79" w:rsidRDefault="00857E79" w:rsidP="00857E79">
      <w:pPr>
        <w:shd w:val="clear" w:color="auto" w:fill="FFFFFF"/>
        <w:spacing w:after="0" w:line="240" w:lineRule="auto"/>
        <w:rPr>
          <w:rFonts w:ascii="Helvetica" w:eastAsia="Times New Roman" w:hAnsi="Helvetica" w:cs="Helvetica"/>
          <w:b/>
          <w:bCs/>
          <w:color w:val="000000"/>
          <w:sz w:val="21"/>
          <w:szCs w:val="21"/>
        </w:rPr>
      </w:pPr>
    </w:p>
    <w:p w:rsidR="009C3B0D" w:rsidRPr="009C3B0D" w:rsidRDefault="009C3B0D" w:rsidP="009C3B0D">
      <w:pPr>
        <w:shd w:val="clear" w:color="auto" w:fill="FFFFFF"/>
        <w:spacing w:before="0" w:after="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b/>
          <w:bCs/>
          <w:color w:val="000000"/>
          <w:sz w:val="21"/>
          <w:szCs w:val="21"/>
          <w:lang w:eastAsia="en-US"/>
        </w:rPr>
        <w:t>A SAFe feature should satisfy which two criteria? (Choose two.)</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02" type="#_x0000_t75" style="width:20.25pt;height:17.25pt" o:ole="">
            <v:imagedata r:id="rId10" o:title=""/>
          </v:shape>
          <w:control r:id="rId292" w:name="DefaultOcxName101" w:shapeid="_x0000_i2402"/>
        </w:object>
      </w:r>
      <w:r w:rsidRPr="009C3B0D">
        <w:rPr>
          <w:rFonts w:ascii="Helvetica" w:eastAsia="Times New Roman" w:hAnsi="Helvetica" w:cs="Helvetica"/>
          <w:color w:val="000000"/>
          <w:sz w:val="21"/>
          <w:szCs w:val="21"/>
          <w:lang w:eastAsia="en-US"/>
        </w:rPr>
        <w:t>It has one capability as a parent</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05" type="#_x0000_t75" style="width:20.25pt;height:17.25pt" o:ole="">
            <v:imagedata r:id="rId10" o:title=""/>
          </v:shape>
          <w:control r:id="rId293" w:name="DefaultOcxName166" w:shapeid="_x0000_i2405"/>
        </w:object>
      </w:r>
      <w:r w:rsidRPr="009C3B0D">
        <w:rPr>
          <w:rFonts w:ascii="Helvetica" w:eastAsia="Times New Roman" w:hAnsi="Helvetica" w:cs="Helvetica"/>
          <w:color w:val="000000"/>
          <w:sz w:val="21"/>
          <w:szCs w:val="21"/>
          <w:lang w:eastAsia="en-US"/>
        </w:rPr>
        <w:t>It is fully completed by a single Agile Release Train within one PI</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08" type="#_x0000_t75" style="width:20.25pt;height:17.25pt" o:ole="">
            <v:imagedata r:id="rId10" o:title=""/>
          </v:shape>
          <w:control r:id="rId294" w:name="DefaultOcxName265" w:shapeid="_x0000_i2408"/>
        </w:object>
      </w:r>
      <w:r w:rsidRPr="009C3B0D">
        <w:rPr>
          <w:rFonts w:ascii="Helvetica" w:eastAsia="Times New Roman" w:hAnsi="Helvetica" w:cs="Helvetica"/>
          <w:color w:val="000000"/>
          <w:sz w:val="21"/>
          <w:szCs w:val="21"/>
          <w:lang w:eastAsia="en-US"/>
        </w:rPr>
        <w:t>It involves multiple Agile Release Trains</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11" type="#_x0000_t75" style="width:20.25pt;height:17.25pt" o:ole="">
            <v:imagedata r:id="rId10" o:title=""/>
          </v:shape>
          <w:control r:id="rId295" w:name="DefaultOcxName365" w:shapeid="_x0000_i2411"/>
        </w:object>
      </w:r>
      <w:r w:rsidRPr="009C3B0D">
        <w:rPr>
          <w:rFonts w:ascii="Helvetica" w:eastAsia="Times New Roman" w:hAnsi="Helvetica" w:cs="Helvetica"/>
          <w:color w:val="000000"/>
          <w:sz w:val="21"/>
          <w:szCs w:val="21"/>
          <w:lang w:eastAsia="en-US"/>
        </w:rPr>
        <w:t>It is developed within a single Agile Team</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14" type="#_x0000_t75" style="width:20.25pt;height:17.25pt" o:ole="">
            <v:imagedata r:id="rId10" o:title=""/>
          </v:shape>
          <w:control r:id="rId296" w:name="DefaultOcxName421" w:shapeid="_x0000_i2414"/>
        </w:object>
      </w:r>
      <w:r w:rsidRPr="009C3B0D">
        <w:rPr>
          <w:rFonts w:ascii="Helvetica" w:eastAsia="Times New Roman" w:hAnsi="Helvetica" w:cs="Helvetica"/>
          <w:color w:val="000000"/>
          <w:sz w:val="21"/>
          <w:szCs w:val="21"/>
          <w:lang w:eastAsia="en-US"/>
        </w:rPr>
        <w:t>It is prioritized using WSJF</w:t>
      </w:r>
    </w:p>
    <w:p w:rsidR="009C3B0D" w:rsidRPr="009C3B0D" w:rsidRDefault="009C3B0D" w:rsidP="009C3B0D">
      <w:pPr>
        <w:shd w:val="clear" w:color="auto" w:fill="FFFFFF"/>
        <w:spacing w:before="0" w:after="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b/>
          <w:bCs/>
          <w:color w:val="000000"/>
          <w:sz w:val="21"/>
          <w:szCs w:val="21"/>
          <w:lang w:eastAsia="en-US"/>
        </w:rPr>
        <w:t>What is the purpose of a team's Retrospective held during an Inspect and Adapt event?</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17" type="#_x0000_t75" style="width:20.25pt;height:17.25pt" o:ole="">
            <v:imagedata r:id="rId16" o:title=""/>
          </v:shape>
          <w:control r:id="rId297" w:name="DefaultOcxName102" w:shapeid="_x0000_i2417"/>
        </w:object>
      </w:r>
      <w:r w:rsidRPr="009C3B0D">
        <w:rPr>
          <w:rFonts w:ascii="Helvetica" w:eastAsia="Times New Roman" w:hAnsi="Helvetica" w:cs="Helvetica"/>
          <w:color w:val="000000"/>
          <w:sz w:val="21"/>
          <w:szCs w:val="21"/>
          <w:lang w:eastAsia="en-US"/>
        </w:rPr>
        <w:t>To identify the issues to address during the Problem-Solving Workshop</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20" type="#_x0000_t75" style="width:20.25pt;height:17.25pt" o:ole="">
            <v:imagedata r:id="rId16" o:title=""/>
          </v:shape>
          <w:control r:id="rId298" w:name="DefaultOcxName167" w:shapeid="_x0000_i2420"/>
        </w:object>
      </w:r>
      <w:r w:rsidRPr="009C3B0D">
        <w:rPr>
          <w:rFonts w:ascii="Helvetica" w:eastAsia="Times New Roman" w:hAnsi="Helvetica" w:cs="Helvetica"/>
          <w:color w:val="000000"/>
          <w:sz w:val="21"/>
          <w:szCs w:val="21"/>
          <w:lang w:eastAsia="en-US"/>
        </w:rPr>
        <w:t>To improve the team's Definition of Done</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23" type="#_x0000_t75" style="width:20.25pt;height:17.25pt" o:ole="">
            <v:imagedata r:id="rId16" o:title=""/>
          </v:shape>
          <w:control r:id="rId299" w:name="DefaultOcxName266" w:shapeid="_x0000_i2423"/>
        </w:object>
      </w:r>
      <w:r w:rsidRPr="009C3B0D">
        <w:rPr>
          <w:rFonts w:ascii="Helvetica" w:eastAsia="Times New Roman" w:hAnsi="Helvetica" w:cs="Helvetica"/>
          <w:color w:val="000000"/>
          <w:sz w:val="21"/>
          <w:szCs w:val="21"/>
          <w:lang w:eastAsia="en-US"/>
        </w:rPr>
        <w:t>To identify Team Level improvement stories</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26" type="#_x0000_t75" style="width:20.25pt;height:17.25pt" o:ole="">
            <v:imagedata r:id="rId16" o:title=""/>
          </v:shape>
          <w:control r:id="rId300" w:name="DefaultOcxName366" w:shapeid="_x0000_i2426"/>
        </w:object>
      </w:r>
      <w:r w:rsidRPr="009C3B0D">
        <w:rPr>
          <w:rFonts w:ascii="Helvetica" w:eastAsia="Times New Roman" w:hAnsi="Helvetica" w:cs="Helvetica"/>
          <w:color w:val="000000"/>
          <w:sz w:val="21"/>
          <w:szCs w:val="21"/>
          <w:lang w:eastAsia="en-US"/>
        </w:rPr>
        <w:t>To retrospect on the IP Iteration</w:t>
      </w:r>
    </w:p>
    <w:p w:rsidR="009C3B0D" w:rsidRPr="009C3B0D" w:rsidRDefault="009C3B0D" w:rsidP="009C3B0D">
      <w:pPr>
        <w:shd w:val="clear" w:color="auto" w:fill="FFFFFF"/>
        <w:spacing w:before="0" w:after="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b/>
          <w:bCs/>
          <w:color w:val="000000"/>
          <w:sz w:val="21"/>
          <w:szCs w:val="21"/>
          <w:lang w:eastAsia="en-US"/>
        </w:rPr>
        <w:t>If a team insists that big stories cannot be split into smaller ones, how would the Scrum Master coach them to do otherwise?</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29" type="#_x0000_t75" style="width:20.25pt;height:17.25pt" o:ole="">
            <v:imagedata r:id="rId16" o:title=""/>
          </v:shape>
          <w:control r:id="rId301" w:name="DefaultOcxName103" w:shapeid="_x0000_i2429"/>
        </w:object>
      </w:r>
      <w:r w:rsidRPr="009C3B0D">
        <w:rPr>
          <w:rFonts w:ascii="Helvetica" w:eastAsia="Times New Roman" w:hAnsi="Helvetica" w:cs="Helvetica"/>
          <w:color w:val="000000"/>
          <w:sz w:val="21"/>
          <w:szCs w:val="21"/>
          <w:lang w:eastAsia="en-US"/>
        </w:rPr>
        <w:t>Invite a Development Manager to a team meeting to emphasize the importance of splitting stories</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32" type="#_x0000_t75" style="width:20.25pt;height:17.25pt" o:ole="">
            <v:imagedata r:id="rId16" o:title=""/>
          </v:shape>
          <w:control r:id="rId302" w:name="DefaultOcxName168" w:shapeid="_x0000_i2432"/>
        </w:object>
      </w:r>
      <w:r w:rsidRPr="009C3B0D">
        <w:rPr>
          <w:rFonts w:ascii="Helvetica" w:eastAsia="Times New Roman" w:hAnsi="Helvetica" w:cs="Helvetica"/>
          <w:color w:val="000000"/>
          <w:sz w:val="21"/>
          <w:szCs w:val="21"/>
          <w:lang w:eastAsia="en-US"/>
        </w:rPr>
        <w:t>Establish incentives to encourage story splitting</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35" type="#_x0000_t75" style="width:20.25pt;height:17.25pt" o:ole="">
            <v:imagedata r:id="rId16" o:title=""/>
          </v:shape>
          <w:control r:id="rId303" w:name="DefaultOcxName267" w:shapeid="_x0000_i2435"/>
        </w:object>
      </w:r>
      <w:r w:rsidRPr="009C3B0D">
        <w:rPr>
          <w:rFonts w:ascii="Helvetica" w:eastAsia="Times New Roman" w:hAnsi="Helvetica" w:cs="Helvetica"/>
          <w:color w:val="000000"/>
          <w:sz w:val="21"/>
          <w:szCs w:val="21"/>
          <w:lang w:eastAsia="en-US"/>
        </w:rPr>
        <w:t>Emphasize that the rules of Agile methods require splitting</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38" type="#_x0000_t75" style="width:20.25pt;height:17.25pt" o:ole="">
            <v:imagedata r:id="rId16" o:title=""/>
          </v:shape>
          <w:control r:id="rId304" w:name="DefaultOcxName367" w:shapeid="_x0000_i2438"/>
        </w:object>
      </w:r>
      <w:r w:rsidRPr="009C3B0D">
        <w:rPr>
          <w:rFonts w:ascii="Helvetica" w:eastAsia="Times New Roman" w:hAnsi="Helvetica" w:cs="Helvetica"/>
          <w:color w:val="000000"/>
          <w:sz w:val="21"/>
          <w:szCs w:val="21"/>
          <w:lang w:eastAsia="en-US"/>
        </w:rPr>
        <w:t>Demonstrate story-splitting techniques using a specific example</w:t>
      </w:r>
    </w:p>
    <w:p w:rsidR="009C3B0D" w:rsidRPr="009C3B0D" w:rsidRDefault="009C3B0D" w:rsidP="009C3B0D">
      <w:pPr>
        <w:shd w:val="clear" w:color="auto" w:fill="FFFFFF"/>
        <w:spacing w:before="0" w:after="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b/>
          <w:bCs/>
          <w:color w:val="000000"/>
          <w:sz w:val="21"/>
          <w:szCs w:val="21"/>
          <w:lang w:eastAsia="en-US"/>
        </w:rPr>
        <w:t>What might be included in the Improvement Roadmap?</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41" type="#_x0000_t75" style="width:20.25pt;height:17.25pt" o:ole="">
            <v:imagedata r:id="rId16" o:title=""/>
          </v:shape>
          <w:control r:id="rId305" w:name="DefaultOcxName104" w:shapeid="_x0000_i2441"/>
        </w:object>
      </w:r>
      <w:r w:rsidRPr="009C3B0D">
        <w:rPr>
          <w:rFonts w:ascii="Helvetica" w:eastAsia="Times New Roman" w:hAnsi="Helvetica" w:cs="Helvetica"/>
          <w:color w:val="000000"/>
          <w:sz w:val="21"/>
          <w:szCs w:val="21"/>
          <w:lang w:eastAsia="en-US"/>
        </w:rPr>
        <w:t>Training needed by the Development Team for future Iterations</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44" type="#_x0000_t75" style="width:20.25pt;height:17.25pt" o:ole="">
            <v:imagedata r:id="rId16" o:title=""/>
          </v:shape>
          <w:control r:id="rId306" w:name="DefaultOcxName169" w:shapeid="_x0000_i2444"/>
        </w:object>
      </w:r>
      <w:r w:rsidRPr="009C3B0D">
        <w:rPr>
          <w:rFonts w:ascii="Helvetica" w:eastAsia="Times New Roman" w:hAnsi="Helvetica" w:cs="Helvetica"/>
          <w:color w:val="000000"/>
          <w:sz w:val="21"/>
          <w:szCs w:val="21"/>
          <w:lang w:eastAsia="en-US"/>
        </w:rPr>
        <w:t>The Product Manager wish list presented at the Inspect and Adapt workshop</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47" type="#_x0000_t75" style="width:20.25pt;height:17.25pt" o:ole="">
            <v:imagedata r:id="rId16" o:title=""/>
          </v:shape>
          <w:control r:id="rId307" w:name="DefaultOcxName268" w:shapeid="_x0000_i2447"/>
        </w:object>
      </w:r>
      <w:r w:rsidRPr="009C3B0D">
        <w:rPr>
          <w:rFonts w:ascii="Helvetica" w:eastAsia="Times New Roman" w:hAnsi="Helvetica" w:cs="Helvetica"/>
          <w:color w:val="000000"/>
          <w:sz w:val="21"/>
          <w:szCs w:val="21"/>
          <w:lang w:eastAsia="en-US"/>
        </w:rPr>
        <w:t>Items in the Product Features Backlog</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lastRenderedPageBreak/>
        <w:object w:dxaOrig="225" w:dyaOrig="225">
          <v:shape id="_x0000_i2450" type="#_x0000_t75" style="width:20.25pt;height:17.25pt" o:ole="">
            <v:imagedata r:id="rId16" o:title=""/>
          </v:shape>
          <w:control r:id="rId308" w:name="DefaultOcxName368" w:shapeid="_x0000_i2450"/>
        </w:object>
      </w:r>
      <w:r w:rsidRPr="009C3B0D">
        <w:rPr>
          <w:rFonts w:ascii="Helvetica" w:eastAsia="Times New Roman" w:hAnsi="Helvetica" w:cs="Helvetica"/>
          <w:color w:val="000000"/>
          <w:sz w:val="21"/>
          <w:szCs w:val="21"/>
          <w:lang w:eastAsia="en-US"/>
        </w:rPr>
        <w:t>A running list of current software defects</w:t>
      </w:r>
    </w:p>
    <w:p w:rsidR="009C3B0D" w:rsidRPr="009C3B0D" w:rsidRDefault="009C3B0D" w:rsidP="009C3B0D">
      <w:pPr>
        <w:shd w:val="clear" w:color="auto" w:fill="FFFFFF"/>
        <w:spacing w:before="0" w:after="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b/>
          <w:bCs/>
          <w:color w:val="000000"/>
          <w:sz w:val="21"/>
          <w:szCs w:val="21"/>
          <w:lang w:eastAsia="en-US"/>
        </w:rPr>
        <w:t>What are three opportunities for creating collaboration on a team? (Choose three.)</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53" type="#_x0000_t75" style="width:20.25pt;height:17.25pt" o:ole="">
            <v:imagedata r:id="rId10" o:title=""/>
          </v:shape>
          <w:control r:id="rId309" w:name="DefaultOcxName105" w:shapeid="_x0000_i2453"/>
        </w:object>
      </w:r>
      <w:r w:rsidRPr="009C3B0D">
        <w:rPr>
          <w:rFonts w:ascii="Helvetica" w:eastAsia="Times New Roman" w:hAnsi="Helvetica" w:cs="Helvetica"/>
          <w:color w:val="000000"/>
          <w:sz w:val="21"/>
          <w:szCs w:val="21"/>
          <w:lang w:eastAsia="en-US"/>
        </w:rPr>
        <w:t>Refine the backlog</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56" type="#_x0000_t75" style="width:20.25pt;height:17.25pt" o:ole="">
            <v:imagedata r:id="rId10" o:title=""/>
          </v:shape>
          <w:control r:id="rId310" w:name="DefaultOcxName170" w:shapeid="_x0000_i2456"/>
        </w:object>
      </w:r>
      <w:r w:rsidRPr="009C3B0D">
        <w:rPr>
          <w:rFonts w:ascii="Helvetica" w:eastAsia="Times New Roman" w:hAnsi="Helvetica" w:cs="Helvetica"/>
          <w:color w:val="000000"/>
          <w:sz w:val="21"/>
          <w:szCs w:val="21"/>
          <w:lang w:eastAsia="en-US"/>
        </w:rPr>
        <w:t>Collaborate on weekends with team members</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59" type="#_x0000_t75" style="width:20.25pt;height:17.25pt" o:ole="">
            <v:imagedata r:id="rId10" o:title=""/>
          </v:shape>
          <w:control r:id="rId311" w:name="DefaultOcxName269" w:shapeid="_x0000_i2459"/>
        </w:object>
      </w:r>
      <w:r w:rsidRPr="009C3B0D">
        <w:rPr>
          <w:rFonts w:ascii="Helvetica" w:eastAsia="Times New Roman" w:hAnsi="Helvetica" w:cs="Helvetica"/>
          <w:color w:val="000000"/>
          <w:sz w:val="21"/>
          <w:szCs w:val="21"/>
          <w:lang w:eastAsia="en-US"/>
        </w:rPr>
        <w:t>Encourage specialization on the team</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62" type="#_x0000_t75" style="width:20.25pt;height:17.25pt" o:ole="">
            <v:imagedata r:id="rId10" o:title=""/>
          </v:shape>
          <w:control r:id="rId312" w:name="DefaultOcxName369" w:shapeid="_x0000_i2462"/>
        </w:object>
      </w:r>
      <w:r w:rsidRPr="009C3B0D">
        <w:rPr>
          <w:rFonts w:ascii="Helvetica" w:eastAsia="Times New Roman" w:hAnsi="Helvetica" w:cs="Helvetica"/>
          <w:color w:val="000000"/>
          <w:sz w:val="21"/>
          <w:szCs w:val="21"/>
          <w:lang w:eastAsia="en-US"/>
        </w:rPr>
        <w:t>Pair work</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65" type="#_x0000_t75" style="width:20.25pt;height:17.25pt" o:ole="">
            <v:imagedata r:id="rId10" o:title=""/>
          </v:shape>
          <w:control r:id="rId313" w:name="DefaultOcxName422" w:shapeid="_x0000_i2465"/>
        </w:object>
      </w:r>
      <w:r w:rsidRPr="009C3B0D">
        <w:rPr>
          <w:rFonts w:ascii="Helvetica" w:eastAsia="Times New Roman" w:hAnsi="Helvetica" w:cs="Helvetica"/>
          <w:color w:val="000000"/>
          <w:sz w:val="21"/>
          <w:szCs w:val="21"/>
          <w:lang w:eastAsia="en-US"/>
        </w:rPr>
        <w:t>Iteration Planning</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68" type="#_x0000_t75" style="width:20.25pt;height:17.25pt" o:ole="">
            <v:imagedata r:id="rId10" o:title=""/>
          </v:shape>
          <w:control r:id="rId314" w:name="DefaultOcxName512" w:shapeid="_x0000_i2468"/>
        </w:object>
      </w:r>
      <w:r w:rsidRPr="009C3B0D">
        <w:rPr>
          <w:rFonts w:ascii="Helvetica" w:eastAsia="Times New Roman" w:hAnsi="Helvetica" w:cs="Helvetica"/>
          <w:color w:val="000000"/>
          <w:sz w:val="21"/>
          <w:szCs w:val="21"/>
          <w:lang w:eastAsia="en-US"/>
        </w:rPr>
        <w:t>Report status</w:t>
      </w:r>
    </w:p>
    <w:p w:rsidR="009C3B0D" w:rsidRPr="009C3B0D" w:rsidRDefault="009C3B0D" w:rsidP="009C3B0D">
      <w:pPr>
        <w:shd w:val="clear" w:color="auto" w:fill="FFFFFF"/>
        <w:spacing w:before="0" w:after="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b/>
          <w:bCs/>
          <w:color w:val="000000"/>
          <w:sz w:val="21"/>
          <w:szCs w:val="21"/>
          <w:lang w:eastAsia="en-US"/>
        </w:rPr>
        <w:t>According to Daniel Pink, what are the key motivators to creative, knowledge-intensive work? (Choose three.)</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71" type="#_x0000_t75" style="width:20.25pt;height:17.25pt" o:ole="">
            <v:imagedata r:id="rId10" o:title=""/>
          </v:shape>
          <w:control r:id="rId315" w:name="DefaultOcxName106" w:shapeid="_x0000_i2471"/>
        </w:object>
      </w:r>
      <w:r w:rsidRPr="009C3B0D">
        <w:rPr>
          <w:rFonts w:ascii="Helvetica" w:eastAsia="Times New Roman" w:hAnsi="Helvetica" w:cs="Helvetica"/>
          <w:color w:val="000000"/>
          <w:sz w:val="21"/>
          <w:szCs w:val="21"/>
          <w:lang w:eastAsia="en-US"/>
        </w:rPr>
        <w:t>Engagement</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74" type="#_x0000_t75" style="width:20.25pt;height:17.25pt" o:ole="">
            <v:imagedata r:id="rId10" o:title=""/>
          </v:shape>
          <w:control r:id="rId316" w:name="DefaultOcxName171" w:shapeid="_x0000_i2474"/>
        </w:object>
      </w:r>
      <w:r w:rsidRPr="009C3B0D">
        <w:rPr>
          <w:rFonts w:ascii="Helvetica" w:eastAsia="Times New Roman" w:hAnsi="Helvetica" w:cs="Helvetica"/>
          <w:color w:val="000000"/>
          <w:sz w:val="21"/>
          <w:szCs w:val="21"/>
          <w:lang w:eastAsia="en-US"/>
        </w:rPr>
        <w:t>Autonomy</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77" type="#_x0000_t75" style="width:20.25pt;height:17.25pt" o:ole="">
            <v:imagedata r:id="rId10" o:title=""/>
          </v:shape>
          <w:control r:id="rId317" w:name="DefaultOcxName270" w:shapeid="_x0000_i2477"/>
        </w:object>
      </w:r>
      <w:r w:rsidRPr="009C3B0D">
        <w:rPr>
          <w:rFonts w:ascii="Helvetica" w:eastAsia="Times New Roman" w:hAnsi="Helvetica" w:cs="Helvetica"/>
          <w:color w:val="000000"/>
          <w:sz w:val="21"/>
          <w:szCs w:val="21"/>
          <w:lang w:eastAsia="en-US"/>
        </w:rPr>
        <w:t>Purpose</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80" type="#_x0000_t75" style="width:20.25pt;height:17.25pt" o:ole="">
            <v:imagedata r:id="rId10" o:title=""/>
          </v:shape>
          <w:control r:id="rId318" w:name="DefaultOcxName370" w:shapeid="_x0000_i2480"/>
        </w:object>
      </w:r>
      <w:r w:rsidRPr="009C3B0D">
        <w:rPr>
          <w:rFonts w:ascii="Helvetica" w:eastAsia="Times New Roman" w:hAnsi="Helvetica" w:cs="Helvetica"/>
          <w:color w:val="000000"/>
          <w:sz w:val="21"/>
          <w:szCs w:val="21"/>
          <w:lang w:eastAsia="en-US"/>
        </w:rPr>
        <w:t>Enthusiasm</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83" type="#_x0000_t75" style="width:20.25pt;height:17.25pt" o:ole="">
            <v:imagedata r:id="rId10" o:title=""/>
          </v:shape>
          <w:control r:id="rId319" w:name="DefaultOcxName423" w:shapeid="_x0000_i2483"/>
        </w:object>
      </w:r>
      <w:r w:rsidRPr="009C3B0D">
        <w:rPr>
          <w:rFonts w:ascii="Helvetica" w:eastAsia="Times New Roman" w:hAnsi="Helvetica" w:cs="Helvetica"/>
          <w:color w:val="000000"/>
          <w:sz w:val="21"/>
          <w:szCs w:val="21"/>
          <w:lang w:eastAsia="en-US"/>
        </w:rPr>
        <w:t>Mastery</w:t>
      </w:r>
    </w:p>
    <w:p w:rsidR="009C3B0D" w:rsidRPr="009C3B0D" w:rsidRDefault="009C3B0D" w:rsidP="009C3B0D">
      <w:pPr>
        <w:shd w:val="clear" w:color="auto" w:fill="FFFFFF"/>
        <w:spacing w:after="150" w:line="240" w:lineRule="auto"/>
        <w:rPr>
          <w:rFonts w:ascii="Helvetica" w:eastAsia="Times New Roman" w:hAnsi="Helvetica" w:cs="Helvetica"/>
          <w:color w:val="000000"/>
          <w:sz w:val="21"/>
          <w:szCs w:val="21"/>
          <w:lang w:eastAsia="en-US"/>
        </w:rPr>
      </w:pPr>
      <w:r w:rsidRPr="009C3B0D">
        <w:rPr>
          <w:rFonts w:ascii="Helvetica" w:eastAsia="Times New Roman" w:hAnsi="Helvetica" w:cs="Helvetica"/>
          <w:color w:val="000000"/>
          <w:sz w:val="21"/>
          <w:szCs w:val="21"/>
        </w:rPr>
        <w:object w:dxaOrig="225" w:dyaOrig="225">
          <v:shape id="_x0000_i2486" type="#_x0000_t75" style="width:20.25pt;height:17.25pt" o:ole="">
            <v:imagedata r:id="rId10" o:title=""/>
          </v:shape>
          <w:control r:id="rId320" w:name="DefaultOcxName513" w:shapeid="_x0000_i2486"/>
        </w:object>
      </w:r>
      <w:r w:rsidRPr="009C3B0D">
        <w:rPr>
          <w:rFonts w:ascii="Helvetica" w:eastAsia="Times New Roman" w:hAnsi="Helvetica" w:cs="Helvetica"/>
          <w:color w:val="000000"/>
          <w:sz w:val="21"/>
          <w:szCs w:val="21"/>
          <w:lang w:eastAsia="en-US"/>
        </w:rPr>
        <w:t>Value</w:t>
      </w:r>
    </w:p>
    <w:p w:rsidR="00C96421" w:rsidRPr="00C96421" w:rsidRDefault="00C96421" w:rsidP="00C96421">
      <w:pPr>
        <w:shd w:val="clear" w:color="auto" w:fill="FFFFFF"/>
        <w:spacing w:before="0" w:after="0" w:line="240" w:lineRule="auto"/>
        <w:rPr>
          <w:rFonts w:ascii="Helvetica" w:eastAsia="Times New Roman" w:hAnsi="Helvetica" w:cs="Helvetica"/>
          <w:color w:val="000000"/>
          <w:sz w:val="21"/>
          <w:szCs w:val="21"/>
          <w:lang w:eastAsia="en-US"/>
        </w:rPr>
      </w:pPr>
      <w:r w:rsidRPr="00C96421">
        <w:rPr>
          <w:rFonts w:ascii="Helvetica" w:eastAsia="Times New Roman" w:hAnsi="Helvetica" w:cs="Helvetica"/>
          <w:b/>
          <w:bCs/>
          <w:color w:val="000000"/>
          <w:sz w:val="21"/>
          <w:szCs w:val="21"/>
          <w:lang w:eastAsia="en-US"/>
        </w:rPr>
        <w:t>What does a Scrum Master support in order to help the team improve and take responsibility for their actions?</w:t>
      </w:r>
    </w:p>
    <w:p w:rsidR="00C96421" w:rsidRPr="00C96421" w:rsidRDefault="00C96421" w:rsidP="00C96421">
      <w:pPr>
        <w:shd w:val="clear" w:color="auto" w:fill="FFFFFF"/>
        <w:spacing w:after="150" w:line="240" w:lineRule="auto"/>
        <w:rPr>
          <w:rFonts w:ascii="Helvetica" w:eastAsia="Times New Roman" w:hAnsi="Helvetica" w:cs="Helvetica"/>
          <w:color w:val="000000"/>
          <w:sz w:val="21"/>
          <w:szCs w:val="21"/>
          <w:lang w:eastAsia="en-US"/>
        </w:rPr>
      </w:pPr>
      <w:r w:rsidRPr="00C96421">
        <w:rPr>
          <w:rFonts w:ascii="Helvetica" w:eastAsia="Times New Roman" w:hAnsi="Helvetica" w:cs="Helvetica"/>
          <w:color w:val="000000"/>
          <w:sz w:val="21"/>
          <w:szCs w:val="21"/>
        </w:rPr>
        <w:object w:dxaOrig="225" w:dyaOrig="225">
          <v:shape id="_x0000_i2489" type="#_x0000_t75" style="width:20.25pt;height:17.25pt" o:ole="">
            <v:imagedata r:id="rId16" o:title=""/>
          </v:shape>
          <w:control r:id="rId321" w:name="DefaultOcxName107" w:shapeid="_x0000_i2489"/>
        </w:object>
      </w:r>
      <w:r w:rsidRPr="00C96421">
        <w:rPr>
          <w:rFonts w:ascii="Helvetica" w:eastAsia="Times New Roman" w:hAnsi="Helvetica" w:cs="Helvetica"/>
          <w:color w:val="000000"/>
          <w:sz w:val="21"/>
          <w:szCs w:val="21"/>
          <w:lang w:eastAsia="en-US"/>
        </w:rPr>
        <w:t>A team's efforts in relentless improvement</w:t>
      </w:r>
    </w:p>
    <w:p w:rsidR="00C96421" w:rsidRPr="00C96421" w:rsidRDefault="00C96421" w:rsidP="00C96421">
      <w:pPr>
        <w:shd w:val="clear" w:color="auto" w:fill="FFFFFF"/>
        <w:spacing w:after="150" w:line="240" w:lineRule="auto"/>
        <w:rPr>
          <w:rFonts w:ascii="Helvetica" w:eastAsia="Times New Roman" w:hAnsi="Helvetica" w:cs="Helvetica"/>
          <w:color w:val="000000"/>
          <w:sz w:val="21"/>
          <w:szCs w:val="21"/>
          <w:lang w:eastAsia="en-US"/>
        </w:rPr>
      </w:pPr>
      <w:r w:rsidRPr="00C96421">
        <w:rPr>
          <w:rFonts w:ascii="Helvetica" w:eastAsia="Times New Roman" w:hAnsi="Helvetica" w:cs="Helvetica"/>
          <w:color w:val="000000"/>
          <w:sz w:val="21"/>
          <w:szCs w:val="21"/>
        </w:rPr>
        <w:object w:dxaOrig="225" w:dyaOrig="225">
          <v:shape id="_x0000_i2492" type="#_x0000_t75" style="width:20.25pt;height:17.25pt" o:ole="">
            <v:imagedata r:id="rId16" o:title=""/>
          </v:shape>
          <w:control r:id="rId322" w:name="DefaultOcxName172" w:shapeid="_x0000_i2492"/>
        </w:object>
      </w:r>
      <w:r w:rsidRPr="00C96421">
        <w:rPr>
          <w:rFonts w:ascii="Helvetica" w:eastAsia="Times New Roman" w:hAnsi="Helvetica" w:cs="Helvetica"/>
          <w:color w:val="000000"/>
          <w:sz w:val="21"/>
          <w:szCs w:val="21"/>
          <w:lang w:eastAsia="en-US"/>
        </w:rPr>
        <w:t>Building a high performing team</w:t>
      </w:r>
    </w:p>
    <w:p w:rsidR="00C96421" w:rsidRPr="00C96421" w:rsidRDefault="00C96421" w:rsidP="00C96421">
      <w:pPr>
        <w:shd w:val="clear" w:color="auto" w:fill="FFFFFF"/>
        <w:spacing w:after="150" w:line="240" w:lineRule="auto"/>
        <w:rPr>
          <w:rFonts w:ascii="Helvetica" w:eastAsia="Times New Roman" w:hAnsi="Helvetica" w:cs="Helvetica"/>
          <w:color w:val="000000"/>
          <w:sz w:val="21"/>
          <w:szCs w:val="21"/>
          <w:lang w:eastAsia="en-US"/>
        </w:rPr>
      </w:pPr>
      <w:r w:rsidRPr="00C96421">
        <w:rPr>
          <w:rFonts w:ascii="Helvetica" w:eastAsia="Times New Roman" w:hAnsi="Helvetica" w:cs="Helvetica"/>
          <w:color w:val="000000"/>
          <w:sz w:val="21"/>
          <w:szCs w:val="21"/>
        </w:rPr>
        <w:object w:dxaOrig="225" w:dyaOrig="225">
          <v:shape id="_x0000_i2495" type="#_x0000_t75" style="width:20.25pt;height:17.25pt" o:ole="">
            <v:imagedata r:id="rId16" o:title=""/>
          </v:shape>
          <w:control r:id="rId323" w:name="DefaultOcxName271" w:shapeid="_x0000_i2495"/>
        </w:object>
      </w:r>
      <w:r w:rsidRPr="00C96421">
        <w:rPr>
          <w:rFonts w:ascii="Helvetica" w:eastAsia="Times New Roman" w:hAnsi="Helvetica" w:cs="Helvetica"/>
          <w:color w:val="000000"/>
          <w:sz w:val="21"/>
          <w:szCs w:val="21"/>
          <w:lang w:eastAsia="en-US"/>
        </w:rPr>
        <w:t>SAFe quality practices</w:t>
      </w:r>
    </w:p>
    <w:p w:rsidR="00C96421" w:rsidRPr="00C96421" w:rsidRDefault="00C96421" w:rsidP="00C96421">
      <w:pPr>
        <w:shd w:val="clear" w:color="auto" w:fill="FFFFFF"/>
        <w:spacing w:after="150" w:line="240" w:lineRule="auto"/>
        <w:rPr>
          <w:rFonts w:ascii="Helvetica" w:eastAsia="Times New Roman" w:hAnsi="Helvetica" w:cs="Helvetica"/>
          <w:color w:val="000000"/>
          <w:sz w:val="21"/>
          <w:szCs w:val="21"/>
          <w:lang w:eastAsia="en-US"/>
        </w:rPr>
      </w:pPr>
      <w:r w:rsidRPr="00C96421">
        <w:rPr>
          <w:rFonts w:ascii="Helvetica" w:eastAsia="Times New Roman" w:hAnsi="Helvetica" w:cs="Helvetica"/>
          <w:color w:val="000000"/>
          <w:sz w:val="21"/>
          <w:szCs w:val="21"/>
        </w:rPr>
        <w:object w:dxaOrig="225" w:dyaOrig="225">
          <v:shape id="_x0000_i2498" type="#_x0000_t75" style="width:20.25pt;height:17.25pt" o:ole="">
            <v:imagedata r:id="rId16" o:title=""/>
          </v:shape>
          <w:control r:id="rId324" w:name="DefaultOcxName371" w:shapeid="_x0000_i2498"/>
        </w:object>
      </w:r>
      <w:r w:rsidRPr="00C96421">
        <w:rPr>
          <w:rFonts w:ascii="Helvetica" w:eastAsia="Times New Roman" w:hAnsi="Helvetica" w:cs="Helvetica"/>
          <w:color w:val="000000"/>
          <w:sz w:val="21"/>
          <w:szCs w:val="21"/>
          <w:lang w:eastAsia="en-US"/>
        </w:rPr>
        <w:t>Continuous delivery and other technical practices</w:t>
      </w:r>
    </w:p>
    <w:p w:rsidR="00C96421" w:rsidRPr="00C96421" w:rsidRDefault="00C96421" w:rsidP="00C96421">
      <w:pPr>
        <w:shd w:val="clear" w:color="auto" w:fill="FFFFFF"/>
        <w:spacing w:before="0" w:after="0" w:line="240" w:lineRule="auto"/>
        <w:rPr>
          <w:rFonts w:ascii="Helvetica" w:eastAsia="Times New Roman" w:hAnsi="Helvetica" w:cs="Helvetica"/>
          <w:color w:val="000000"/>
          <w:sz w:val="21"/>
          <w:szCs w:val="21"/>
          <w:lang w:eastAsia="en-US"/>
        </w:rPr>
      </w:pPr>
      <w:r w:rsidRPr="00C96421">
        <w:rPr>
          <w:rFonts w:ascii="Helvetica" w:eastAsia="Times New Roman" w:hAnsi="Helvetica" w:cs="Helvetica"/>
          <w:b/>
          <w:bCs/>
          <w:color w:val="000000"/>
          <w:sz w:val="21"/>
          <w:szCs w:val="21"/>
          <w:lang w:eastAsia="en-US"/>
        </w:rPr>
        <w:t>What is the downside of organizing teams around features?</w:t>
      </w:r>
    </w:p>
    <w:p w:rsidR="00C96421" w:rsidRPr="00C96421" w:rsidRDefault="00C96421" w:rsidP="00C96421">
      <w:pPr>
        <w:shd w:val="clear" w:color="auto" w:fill="FFFFFF"/>
        <w:spacing w:after="150" w:line="240" w:lineRule="auto"/>
        <w:rPr>
          <w:rFonts w:ascii="Helvetica" w:eastAsia="Times New Roman" w:hAnsi="Helvetica" w:cs="Helvetica"/>
          <w:color w:val="000000"/>
          <w:sz w:val="21"/>
          <w:szCs w:val="21"/>
          <w:lang w:eastAsia="en-US"/>
        </w:rPr>
      </w:pPr>
      <w:r w:rsidRPr="00C96421">
        <w:rPr>
          <w:rFonts w:ascii="Helvetica" w:eastAsia="Times New Roman" w:hAnsi="Helvetica" w:cs="Helvetica"/>
          <w:color w:val="000000"/>
          <w:sz w:val="21"/>
          <w:szCs w:val="21"/>
        </w:rPr>
        <w:object w:dxaOrig="225" w:dyaOrig="225">
          <v:shape id="_x0000_i2501" type="#_x0000_t75" style="width:20.25pt;height:17.25pt" o:ole="">
            <v:imagedata r:id="rId16" o:title=""/>
          </v:shape>
          <w:control r:id="rId325" w:name="DefaultOcxName108" w:shapeid="_x0000_i2501"/>
        </w:object>
      </w:r>
      <w:r w:rsidRPr="00C96421">
        <w:rPr>
          <w:rFonts w:ascii="Helvetica" w:eastAsia="Times New Roman" w:hAnsi="Helvetica" w:cs="Helvetica"/>
          <w:color w:val="000000"/>
          <w:sz w:val="21"/>
          <w:szCs w:val="21"/>
          <w:lang w:eastAsia="en-US"/>
        </w:rPr>
        <w:t>It makes it harder to specialize</w:t>
      </w:r>
    </w:p>
    <w:p w:rsidR="00C96421" w:rsidRPr="00C96421" w:rsidRDefault="00C96421" w:rsidP="00C96421">
      <w:pPr>
        <w:shd w:val="clear" w:color="auto" w:fill="FFFFFF"/>
        <w:spacing w:after="150" w:line="240" w:lineRule="auto"/>
        <w:rPr>
          <w:rFonts w:ascii="Helvetica" w:eastAsia="Times New Roman" w:hAnsi="Helvetica" w:cs="Helvetica"/>
          <w:color w:val="000000"/>
          <w:sz w:val="21"/>
          <w:szCs w:val="21"/>
          <w:lang w:eastAsia="en-US"/>
        </w:rPr>
      </w:pPr>
      <w:r w:rsidRPr="00C96421">
        <w:rPr>
          <w:rFonts w:ascii="Helvetica" w:eastAsia="Times New Roman" w:hAnsi="Helvetica" w:cs="Helvetica"/>
          <w:color w:val="000000"/>
          <w:sz w:val="21"/>
          <w:szCs w:val="21"/>
        </w:rPr>
        <w:object w:dxaOrig="225" w:dyaOrig="225">
          <v:shape id="_x0000_i2504" type="#_x0000_t75" style="width:20.25pt;height:17.25pt" o:ole="">
            <v:imagedata r:id="rId16" o:title=""/>
          </v:shape>
          <w:control r:id="rId326" w:name="DefaultOcxName173" w:shapeid="_x0000_i2504"/>
        </w:object>
      </w:r>
      <w:r w:rsidRPr="00C96421">
        <w:rPr>
          <w:rFonts w:ascii="Helvetica" w:eastAsia="Times New Roman" w:hAnsi="Helvetica" w:cs="Helvetica"/>
          <w:color w:val="000000"/>
          <w:sz w:val="21"/>
          <w:szCs w:val="21"/>
          <w:lang w:eastAsia="en-US"/>
        </w:rPr>
        <w:t>Feature Teams make integration harder because they tend to branch the code base</w:t>
      </w:r>
    </w:p>
    <w:p w:rsidR="00C96421" w:rsidRPr="00C96421" w:rsidRDefault="00C96421" w:rsidP="00C96421">
      <w:pPr>
        <w:shd w:val="clear" w:color="auto" w:fill="FFFFFF"/>
        <w:spacing w:after="150" w:line="240" w:lineRule="auto"/>
        <w:rPr>
          <w:rFonts w:ascii="Helvetica" w:eastAsia="Times New Roman" w:hAnsi="Helvetica" w:cs="Helvetica"/>
          <w:color w:val="000000"/>
          <w:sz w:val="21"/>
          <w:szCs w:val="21"/>
          <w:lang w:eastAsia="en-US"/>
        </w:rPr>
      </w:pPr>
      <w:r w:rsidRPr="00C96421">
        <w:rPr>
          <w:rFonts w:ascii="Helvetica" w:eastAsia="Times New Roman" w:hAnsi="Helvetica" w:cs="Helvetica"/>
          <w:color w:val="000000"/>
          <w:sz w:val="21"/>
          <w:szCs w:val="21"/>
        </w:rPr>
        <w:object w:dxaOrig="225" w:dyaOrig="225">
          <v:shape id="_x0000_i2507" type="#_x0000_t75" style="width:20.25pt;height:17.25pt" o:ole="">
            <v:imagedata r:id="rId16" o:title=""/>
          </v:shape>
          <w:control r:id="rId327" w:name="DefaultOcxName272" w:shapeid="_x0000_i2507"/>
        </w:object>
      </w:r>
      <w:r w:rsidRPr="00C96421">
        <w:rPr>
          <w:rFonts w:ascii="Helvetica" w:eastAsia="Times New Roman" w:hAnsi="Helvetica" w:cs="Helvetica"/>
          <w:color w:val="000000"/>
          <w:sz w:val="21"/>
          <w:szCs w:val="21"/>
          <w:lang w:eastAsia="en-US"/>
        </w:rPr>
        <w:t>Architectural integrity of a system can suffer as multiple teams make changes to the same layers and components</w:t>
      </w:r>
    </w:p>
    <w:p w:rsidR="00C96421" w:rsidRPr="00C96421" w:rsidRDefault="00C96421" w:rsidP="00C96421">
      <w:pPr>
        <w:shd w:val="clear" w:color="auto" w:fill="FFFFFF"/>
        <w:spacing w:after="150" w:line="240" w:lineRule="auto"/>
        <w:rPr>
          <w:rFonts w:ascii="Helvetica" w:eastAsia="Times New Roman" w:hAnsi="Helvetica" w:cs="Helvetica"/>
          <w:color w:val="000000"/>
          <w:sz w:val="21"/>
          <w:szCs w:val="21"/>
          <w:lang w:eastAsia="en-US"/>
        </w:rPr>
      </w:pPr>
      <w:r w:rsidRPr="00C96421">
        <w:rPr>
          <w:rFonts w:ascii="Helvetica" w:eastAsia="Times New Roman" w:hAnsi="Helvetica" w:cs="Helvetica"/>
          <w:color w:val="000000"/>
          <w:sz w:val="21"/>
          <w:szCs w:val="21"/>
        </w:rPr>
        <w:object w:dxaOrig="225" w:dyaOrig="225">
          <v:shape id="_x0000_i2510" type="#_x0000_t75" style="width:20.25pt;height:17.25pt" o:ole="">
            <v:imagedata r:id="rId16" o:title=""/>
          </v:shape>
          <w:control r:id="rId328" w:name="DefaultOcxName372" w:shapeid="_x0000_i2510"/>
        </w:object>
      </w:r>
      <w:r w:rsidRPr="00C96421">
        <w:rPr>
          <w:rFonts w:ascii="Helvetica" w:eastAsia="Times New Roman" w:hAnsi="Helvetica" w:cs="Helvetica"/>
          <w:color w:val="000000"/>
          <w:sz w:val="21"/>
          <w:szCs w:val="21"/>
          <w:lang w:eastAsia="en-US"/>
        </w:rPr>
        <w:t>Testing features is not practical because it requires access to integrated system environments</w:t>
      </w:r>
    </w:p>
    <w:p w:rsidR="009A5F85" w:rsidRPr="009A5F85" w:rsidRDefault="009A5F85" w:rsidP="009A5F85">
      <w:pPr>
        <w:shd w:val="clear" w:color="auto" w:fill="FFFFFF"/>
        <w:spacing w:after="0" w:line="240" w:lineRule="auto"/>
        <w:rPr>
          <w:rFonts w:ascii="Helvetica" w:eastAsia="Times New Roman" w:hAnsi="Helvetica" w:cs="Helvetica"/>
          <w:color w:val="000000"/>
          <w:sz w:val="21"/>
          <w:szCs w:val="21"/>
          <w:lang w:eastAsia="en-US"/>
        </w:rPr>
      </w:pPr>
      <w:r w:rsidRPr="009A5F85">
        <w:rPr>
          <w:rFonts w:ascii="Helvetica" w:eastAsia="Times New Roman" w:hAnsi="Helvetica" w:cs="Helvetica"/>
          <w:b/>
          <w:bCs/>
          <w:color w:val="000000"/>
          <w:sz w:val="21"/>
          <w:szCs w:val="21"/>
          <w:lang w:eastAsia="en-US"/>
        </w:rPr>
        <w:lastRenderedPageBreak/>
        <w:t>Which two statements are true about batch size, cycle time, and utilization? (Choose two.)</w:t>
      </w:r>
    </w:p>
    <w:p w:rsidR="009A5F85" w:rsidRPr="009A5F85" w:rsidRDefault="009A5F85" w:rsidP="009A5F85">
      <w:pPr>
        <w:shd w:val="clear" w:color="auto" w:fill="FFFFFF"/>
        <w:spacing w:after="150" w:line="240" w:lineRule="auto"/>
        <w:rPr>
          <w:rFonts w:ascii="Helvetica" w:eastAsia="Times New Roman" w:hAnsi="Helvetica" w:cs="Helvetica"/>
          <w:color w:val="000000"/>
          <w:sz w:val="21"/>
          <w:szCs w:val="21"/>
          <w:lang w:eastAsia="en-US"/>
        </w:rPr>
      </w:pPr>
      <w:r w:rsidRPr="009A5F85">
        <w:rPr>
          <w:rFonts w:ascii="Helvetica" w:eastAsia="Times New Roman" w:hAnsi="Helvetica" w:cs="Helvetica"/>
          <w:color w:val="000000"/>
          <w:sz w:val="21"/>
          <w:szCs w:val="21"/>
        </w:rPr>
        <w:object w:dxaOrig="225" w:dyaOrig="225">
          <v:shape id="_x0000_i2513" type="#_x0000_t75" style="width:20.25pt;height:17.25pt" o:ole="">
            <v:imagedata r:id="rId10" o:title=""/>
          </v:shape>
          <w:control r:id="rId329" w:name="DefaultOcxName109" w:shapeid="_x0000_i2513"/>
        </w:object>
      </w:r>
      <w:r w:rsidRPr="009A5F85">
        <w:rPr>
          <w:rFonts w:ascii="Helvetica" w:eastAsia="Times New Roman" w:hAnsi="Helvetica" w:cs="Helvetica"/>
          <w:color w:val="000000"/>
          <w:sz w:val="21"/>
          <w:szCs w:val="21"/>
          <w:lang w:eastAsia="en-US"/>
        </w:rPr>
        <w:t>As batch size increases, cycle time increases</w:t>
      </w:r>
    </w:p>
    <w:p w:rsidR="009A5F85" w:rsidRPr="009A5F85" w:rsidRDefault="009A5F85" w:rsidP="009A5F85">
      <w:pPr>
        <w:shd w:val="clear" w:color="auto" w:fill="FFFFFF"/>
        <w:spacing w:after="150" w:line="240" w:lineRule="auto"/>
        <w:rPr>
          <w:rFonts w:ascii="Helvetica" w:eastAsia="Times New Roman" w:hAnsi="Helvetica" w:cs="Helvetica"/>
          <w:color w:val="000000"/>
          <w:sz w:val="21"/>
          <w:szCs w:val="21"/>
          <w:lang w:eastAsia="en-US"/>
        </w:rPr>
      </w:pPr>
      <w:r w:rsidRPr="009A5F85">
        <w:rPr>
          <w:rFonts w:ascii="Helvetica" w:eastAsia="Times New Roman" w:hAnsi="Helvetica" w:cs="Helvetica"/>
          <w:color w:val="000000"/>
          <w:sz w:val="21"/>
          <w:szCs w:val="21"/>
        </w:rPr>
        <w:object w:dxaOrig="225" w:dyaOrig="225">
          <v:shape id="_x0000_i2516" type="#_x0000_t75" style="width:20.25pt;height:17.25pt" o:ole="">
            <v:imagedata r:id="rId10" o:title=""/>
          </v:shape>
          <w:control r:id="rId330" w:name="DefaultOcxName174" w:shapeid="_x0000_i2516"/>
        </w:object>
      </w:r>
      <w:r w:rsidRPr="009A5F85">
        <w:rPr>
          <w:rFonts w:ascii="Helvetica" w:eastAsia="Times New Roman" w:hAnsi="Helvetica" w:cs="Helvetica"/>
          <w:color w:val="000000"/>
          <w:sz w:val="21"/>
          <w:szCs w:val="21"/>
          <w:lang w:eastAsia="en-US"/>
        </w:rPr>
        <w:t>Batch size is influenced by the Product Owner, utilization is influenced by the Development Team</w:t>
      </w:r>
    </w:p>
    <w:p w:rsidR="009A5F85" w:rsidRPr="009A5F85" w:rsidRDefault="009A5F85" w:rsidP="009A5F85">
      <w:pPr>
        <w:shd w:val="clear" w:color="auto" w:fill="FFFFFF"/>
        <w:spacing w:after="150" w:line="240" w:lineRule="auto"/>
        <w:rPr>
          <w:rFonts w:ascii="Helvetica" w:eastAsia="Times New Roman" w:hAnsi="Helvetica" w:cs="Helvetica"/>
          <w:color w:val="000000"/>
          <w:sz w:val="21"/>
          <w:szCs w:val="21"/>
          <w:lang w:eastAsia="en-US"/>
        </w:rPr>
      </w:pPr>
      <w:r w:rsidRPr="009A5F85">
        <w:rPr>
          <w:rFonts w:ascii="Helvetica" w:eastAsia="Times New Roman" w:hAnsi="Helvetica" w:cs="Helvetica"/>
          <w:color w:val="000000"/>
          <w:sz w:val="21"/>
          <w:szCs w:val="21"/>
        </w:rPr>
        <w:object w:dxaOrig="225" w:dyaOrig="225">
          <v:shape id="_x0000_i2519" type="#_x0000_t75" style="width:20.25pt;height:17.25pt" o:ole="">
            <v:imagedata r:id="rId10" o:title=""/>
          </v:shape>
          <w:control r:id="rId331" w:name="DefaultOcxName273" w:shapeid="_x0000_i2519"/>
        </w:object>
      </w:r>
      <w:r w:rsidRPr="009A5F85">
        <w:rPr>
          <w:rFonts w:ascii="Helvetica" w:eastAsia="Times New Roman" w:hAnsi="Helvetica" w:cs="Helvetica"/>
          <w:color w:val="000000"/>
          <w:sz w:val="21"/>
          <w:szCs w:val="21"/>
          <w:lang w:eastAsia="en-US"/>
        </w:rPr>
        <w:t>There is no direct relationship between cycle time and utilization</w:t>
      </w:r>
    </w:p>
    <w:p w:rsidR="009A5F85" w:rsidRPr="009A5F85" w:rsidRDefault="009A5F85" w:rsidP="009A5F85">
      <w:pPr>
        <w:shd w:val="clear" w:color="auto" w:fill="FFFFFF"/>
        <w:spacing w:after="150" w:line="240" w:lineRule="auto"/>
        <w:rPr>
          <w:rFonts w:ascii="Helvetica" w:eastAsia="Times New Roman" w:hAnsi="Helvetica" w:cs="Helvetica"/>
          <w:color w:val="000000"/>
          <w:sz w:val="21"/>
          <w:szCs w:val="21"/>
          <w:lang w:eastAsia="en-US"/>
        </w:rPr>
      </w:pPr>
      <w:r w:rsidRPr="009A5F85">
        <w:rPr>
          <w:rFonts w:ascii="Helvetica" w:eastAsia="Times New Roman" w:hAnsi="Helvetica" w:cs="Helvetica"/>
          <w:color w:val="000000"/>
          <w:sz w:val="21"/>
          <w:szCs w:val="21"/>
        </w:rPr>
        <w:object w:dxaOrig="225" w:dyaOrig="225">
          <v:shape id="_x0000_i2522" type="#_x0000_t75" style="width:20.25pt;height:17.25pt" o:ole="">
            <v:imagedata r:id="rId10" o:title=""/>
          </v:shape>
          <w:control r:id="rId332" w:name="DefaultOcxName373" w:shapeid="_x0000_i2522"/>
        </w:object>
      </w:r>
      <w:r w:rsidRPr="009A5F85">
        <w:rPr>
          <w:rFonts w:ascii="Helvetica" w:eastAsia="Times New Roman" w:hAnsi="Helvetica" w:cs="Helvetica"/>
          <w:color w:val="000000"/>
          <w:sz w:val="21"/>
          <w:szCs w:val="21"/>
          <w:lang w:eastAsia="en-US"/>
        </w:rPr>
        <w:t>Higher team member utilization leads to longer cycle times</w:t>
      </w:r>
    </w:p>
    <w:p w:rsidR="009A5F85" w:rsidRPr="009A5F85" w:rsidRDefault="009A5F85" w:rsidP="009A5F85">
      <w:pPr>
        <w:shd w:val="clear" w:color="auto" w:fill="FFFFFF"/>
        <w:spacing w:after="150" w:line="240" w:lineRule="auto"/>
        <w:rPr>
          <w:rFonts w:ascii="Helvetica" w:eastAsia="Times New Roman" w:hAnsi="Helvetica" w:cs="Helvetica"/>
          <w:color w:val="000000"/>
          <w:sz w:val="21"/>
          <w:szCs w:val="21"/>
          <w:lang w:eastAsia="en-US"/>
        </w:rPr>
      </w:pPr>
      <w:r w:rsidRPr="009A5F85">
        <w:rPr>
          <w:rFonts w:ascii="Helvetica" w:eastAsia="Times New Roman" w:hAnsi="Helvetica" w:cs="Helvetica"/>
          <w:color w:val="000000"/>
          <w:sz w:val="21"/>
          <w:szCs w:val="21"/>
        </w:rPr>
        <w:object w:dxaOrig="225" w:dyaOrig="225">
          <v:shape id="_x0000_i2525" type="#_x0000_t75" style="width:20.25pt;height:17.25pt" o:ole="">
            <v:imagedata r:id="rId10" o:title=""/>
          </v:shape>
          <w:control r:id="rId333" w:name="DefaultOcxName424" w:shapeid="_x0000_i2525"/>
        </w:object>
      </w:r>
      <w:r w:rsidRPr="009A5F85">
        <w:rPr>
          <w:rFonts w:ascii="Helvetica" w:eastAsia="Times New Roman" w:hAnsi="Helvetica" w:cs="Helvetica"/>
          <w:color w:val="000000"/>
          <w:sz w:val="21"/>
          <w:szCs w:val="21"/>
          <w:lang w:eastAsia="en-US"/>
        </w:rPr>
        <w:t>Large batches move through the system faster</w:t>
      </w:r>
    </w:p>
    <w:p w:rsidR="00D1643F" w:rsidRPr="00D1643F" w:rsidRDefault="00D1643F" w:rsidP="00D1643F">
      <w:pPr>
        <w:shd w:val="clear" w:color="auto" w:fill="FFFFFF"/>
        <w:spacing w:before="0" w:after="0" w:line="240" w:lineRule="auto"/>
        <w:rPr>
          <w:rFonts w:ascii="Helvetica" w:eastAsia="Times New Roman" w:hAnsi="Helvetica" w:cs="Helvetica"/>
          <w:color w:val="000000"/>
          <w:sz w:val="21"/>
          <w:szCs w:val="21"/>
          <w:lang w:eastAsia="en-US"/>
        </w:rPr>
      </w:pPr>
      <w:r w:rsidRPr="00D1643F">
        <w:rPr>
          <w:rFonts w:ascii="Helvetica" w:eastAsia="Times New Roman" w:hAnsi="Helvetica" w:cs="Helvetica"/>
          <w:b/>
          <w:bCs/>
          <w:color w:val="000000"/>
          <w:sz w:val="21"/>
          <w:szCs w:val="21"/>
          <w:lang w:eastAsia="en-US"/>
        </w:rPr>
        <w:t>What is one way a Scrum Master can gain the confidence of a stakeholder?</w:t>
      </w:r>
    </w:p>
    <w:p w:rsidR="00D1643F" w:rsidRPr="00D1643F" w:rsidRDefault="00D1643F" w:rsidP="00D1643F">
      <w:pPr>
        <w:shd w:val="clear" w:color="auto" w:fill="FFFFFF"/>
        <w:spacing w:after="150" w:line="240" w:lineRule="auto"/>
        <w:rPr>
          <w:rFonts w:ascii="Helvetica" w:eastAsia="Times New Roman" w:hAnsi="Helvetica" w:cs="Helvetica"/>
          <w:color w:val="000000"/>
          <w:sz w:val="21"/>
          <w:szCs w:val="21"/>
          <w:lang w:eastAsia="en-US"/>
        </w:rPr>
      </w:pPr>
      <w:r w:rsidRPr="00D1643F">
        <w:rPr>
          <w:rFonts w:ascii="Helvetica" w:eastAsia="Times New Roman" w:hAnsi="Helvetica" w:cs="Helvetica"/>
          <w:color w:val="000000"/>
          <w:sz w:val="21"/>
          <w:szCs w:val="21"/>
        </w:rPr>
        <w:object w:dxaOrig="225" w:dyaOrig="225">
          <v:shape id="_x0000_i2528" type="#_x0000_t75" style="width:20.25pt;height:17.25pt" o:ole="">
            <v:imagedata r:id="rId16" o:title=""/>
          </v:shape>
          <w:control r:id="rId334" w:name="DefaultOcxName176" w:shapeid="_x0000_i2528"/>
        </w:object>
      </w:r>
      <w:r w:rsidRPr="00D1643F">
        <w:rPr>
          <w:rFonts w:ascii="Helvetica" w:eastAsia="Times New Roman" w:hAnsi="Helvetica" w:cs="Helvetica"/>
          <w:color w:val="000000"/>
          <w:sz w:val="21"/>
          <w:szCs w:val="21"/>
          <w:lang w:eastAsia="en-US"/>
        </w:rPr>
        <w:t>Send status reports through email</w:t>
      </w:r>
    </w:p>
    <w:p w:rsidR="00D1643F" w:rsidRPr="00D1643F" w:rsidRDefault="00D1643F" w:rsidP="00D1643F">
      <w:pPr>
        <w:shd w:val="clear" w:color="auto" w:fill="FFFFFF"/>
        <w:spacing w:after="150" w:line="240" w:lineRule="auto"/>
        <w:rPr>
          <w:rFonts w:ascii="Helvetica" w:eastAsia="Times New Roman" w:hAnsi="Helvetica" w:cs="Helvetica"/>
          <w:color w:val="000000"/>
          <w:sz w:val="21"/>
          <w:szCs w:val="21"/>
          <w:lang w:eastAsia="en-US"/>
        </w:rPr>
      </w:pPr>
      <w:r w:rsidRPr="00D1643F">
        <w:rPr>
          <w:rFonts w:ascii="Helvetica" w:eastAsia="Times New Roman" w:hAnsi="Helvetica" w:cs="Helvetica"/>
          <w:color w:val="000000"/>
          <w:sz w:val="21"/>
          <w:szCs w:val="21"/>
        </w:rPr>
        <w:object w:dxaOrig="225" w:dyaOrig="225">
          <v:shape id="_x0000_i2531" type="#_x0000_t75" style="width:20.25pt;height:17.25pt" o:ole="">
            <v:imagedata r:id="rId16" o:title=""/>
          </v:shape>
          <w:control r:id="rId335" w:name="DefaultOcxName175" w:shapeid="_x0000_i2531"/>
        </w:object>
      </w:r>
      <w:r w:rsidRPr="00D1643F">
        <w:rPr>
          <w:rFonts w:ascii="Helvetica" w:eastAsia="Times New Roman" w:hAnsi="Helvetica" w:cs="Helvetica"/>
          <w:color w:val="000000"/>
          <w:sz w:val="21"/>
          <w:szCs w:val="21"/>
          <w:lang w:eastAsia="en-US"/>
        </w:rPr>
        <w:t>Make the process visible to all</w:t>
      </w:r>
    </w:p>
    <w:p w:rsidR="00D1643F" w:rsidRPr="00D1643F" w:rsidRDefault="00D1643F" w:rsidP="00D1643F">
      <w:pPr>
        <w:shd w:val="clear" w:color="auto" w:fill="FFFFFF"/>
        <w:spacing w:after="150" w:line="240" w:lineRule="auto"/>
        <w:rPr>
          <w:rFonts w:ascii="Helvetica" w:eastAsia="Times New Roman" w:hAnsi="Helvetica" w:cs="Helvetica"/>
          <w:color w:val="000000"/>
          <w:sz w:val="21"/>
          <w:szCs w:val="21"/>
          <w:lang w:eastAsia="en-US"/>
        </w:rPr>
      </w:pPr>
      <w:r w:rsidRPr="00D1643F">
        <w:rPr>
          <w:rFonts w:ascii="Helvetica" w:eastAsia="Times New Roman" w:hAnsi="Helvetica" w:cs="Helvetica"/>
          <w:color w:val="000000"/>
          <w:sz w:val="21"/>
          <w:szCs w:val="21"/>
        </w:rPr>
        <w:object w:dxaOrig="225" w:dyaOrig="225">
          <v:shape id="_x0000_i2534" type="#_x0000_t75" style="width:20.25pt;height:17.25pt" o:ole="">
            <v:imagedata r:id="rId16" o:title=""/>
          </v:shape>
          <w:control r:id="rId336" w:name="DefaultOcxName274" w:shapeid="_x0000_i2534"/>
        </w:object>
      </w:r>
      <w:r w:rsidRPr="00D1643F">
        <w:rPr>
          <w:rFonts w:ascii="Helvetica" w:eastAsia="Times New Roman" w:hAnsi="Helvetica" w:cs="Helvetica"/>
          <w:color w:val="000000"/>
          <w:sz w:val="21"/>
          <w:szCs w:val="21"/>
          <w:lang w:eastAsia="en-US"/>
        </w:rPr>
        <w:t>Only send reports when there is an incident</w:t>
      </w:r>
    </w:p>
    <w:p w:rsidR="00D1643F" w:rsidRPr="00D1643F" w:rsidRDefault="00D1643F" w:rsidP="00D1643F">
      <w:pPr>
        <w:shd w:val="clear" w:color="auto" w:fill="FFFFFF"/>
        <w:spacing w:after="150" w:line="240" w:lineRule="auto"/>
        <w:rPr>
          <w:rFonts w:ascii="Helvetica" w:eastAsia="Times New Roman" w:hAnsi="Helvetica" w:cs="Helvetica"/>
          <w:color w:val="000000"/>
          <w:sz w:val="21"/>
          <w:szCs w:val="21"/>
          <w:lang w:eastAsia="en-US"/>
        </w:rPr>
      </w:pPr>
      <w:r w:rsidRPr="00D1643F">
        <w:rPr>
          <w:rFonts w:ascii="Helvetica" w:eastAsia="Times New Roman" w:hAnsi="Helvetica" w:cs="Helvetica"/>
          <w:color w:val="000000"/>
          <w:sz w:val="21"/>
          <w:szCs w:val="21"/>
        </w:rPr>
        <w:object w:dxaOrig="225" w:dyaOrig="225">
          <v:shape id="_x0000_i2537" type="#_x0000_t75" style="width:20.25pt;height:17.25pt" o:ole="">
            <v:imagedata r:id="rId16" o:title=""/>
          </v:shape>
          <w:control r:id="rId337" w:name="DefaultOcxName374" w:shapeid="_x0000_i2537"/>
        </w:object>
      </w:r>
      <w:r w:rsidRPr="00D1643F">
        <w:rPr>
          <w:rFonts w:ascii="Helvetica" w:eastAsia="Times New Roman" w:hAnsi="Helvetica" w:cs="Helvetica"/>
          <w:color w:val="000000"/>
          <w:sz w:val="21"/>
          <w:szCs w:val="21"/>
          <w:lang w:eastAsia="en-US"/>
        </w:rPr>
        <w:t>Collaborate through ad hoc meetings</w:t>
      </w:r>
    </w:p>
    <w:p w:rsidR="00B91445" w:rsidRPr="00B91445" w:rsidRDefault="00B91445" w:rsidP="00B91445">
      <w:pPr>
        <w:shd w:val="clear" w:color="auto" w:fill="FFFFFF"/>
        <w:spacing w:before="0" w:after="0" w:line="240" w:lineRule="auto"/>
        <w:rPr>
          <w:rFonts w:ascii="Helvetica" w:eastAsia="Times New Roman" w:hAnsi="Helvetica" w:cs="Helvetica"/>
          <w:color w:val="000000"/>
          <w:sz w:val="21"/>
          <w:szCs w:val="21"/>
          <w:lang w:eastAsia="en-US"/>
        </w:rPr>
      </w:pPr>
      <w:r w:rsidRPr="00B91445">
        <w:rPr>
          <w:rFonts w:ascii="Helvetica" w:eastAsia="Times New Roman" w:hAnsi="Helvetica" w:cs="Helvetica"/>
          <w:b/>
          <w:bCs/>
          <w:color w:val="000000"/>
          <w:sz w:val="21"/>
          <w:szCs w:val="21"/>
          <w:lang w:eastAsia="en-US"/>
        </w:rPr>
        <w:t>Systems builders and customers have a high level of responsibility and should take great care to ensure that any investment in new solutions will deliver what benefit?</w:t>
      </w:r>
    </w:p>
    <w:p w:rsidR="00B91445" w:rsidRPr="00B91445" w:rsidRDefault="00B91445" w:rsidP="00B91445">
      <w:pPr>
        <w:shd w:val="clear" w:color="auto" w:fill="FFFFFF"/>
        <w:spacing w:after="150" w:line="240" w:lineRule="auto"/>
        <w:rPr>
          <w:rFonts w:ascii="Helvetica" w:eastAsia="Times New Roman" w:hAnsi="Helvetica" w:cs="Helvetica"/>
          <w:color w:val="000000"/>
          <w:sz w:val="21"/>
          <w:szCs w:val="21"/>
          <w:lang w:eastAsia="en-US"/>
        </w:rPr>
      </w:pPr>
      <w:r w:rsidRPr="00B91445">
        <w:rPr>
          <w:rFonts w:ascii="Helvetica" w:eastAsia="Times New Roman" w:hAnsi="Helvetica" w:cs="Helvetica"/>
          <w:color w:val="000000"/>
          <w:sz w:val="21"/>
          <w:szCs w:val="21"/>
        </w:rPr>
        <w:object w:dxaOrig="225" w:dyaOrig="225">
          <v:shape id="_x0000_i2540" type="#_x0000_t75" style="width:20.25pt;height:17.25pt" o:ole="">
            <v:imagedata r:id="rId16" o:title=""/>
          </v:shape>
          <w:control r:id="rId338" w:name="DefaultOcxName178" w:shapeid="_x0000_i2540"/>
        </w:object>
      </w:r>
      <w:r w:rsidRPr="00B91445">
        <w:rPr>
          <w:rFonts w:ascii="Helvetica" w:eastAsia="Times New Roman" w:hAnsi="Helvetica" w:cs="Helvetica"/>
          <w:color w:val="000000"/>
          <w:sz w:val="21"/>
          <w:szCs w:val="21"/>
          <w:lang w:eastAsia="en-US"/>
        </w:rPr>
        <w:t>The necessary sustainable benefit</w:t>
      </w:r>
    </w:p>
    <w:p w:rsidR="00B91445" w:rsidRPr="00B91445" w:rsidRDefault="00B91445" w:rsidP="00B91445">
      <w:pPr>
        <w:shd w:val="clear" w:color="auto" w:fill="FFFFFF"/>
        <w:spacing w:after="150" w:line="240" w:lineRule="auto"/>
        <w:rPr>
          <w:rFonts w:ascii="Helvetica" w:eastAsia="Times New Roman" w:hAnsi="Helvetica" w:cs="Helvetica"/>
          <w:color w:val="000000"/>
          <w:sz w:val="21"/>
          <w:szCs w:val="21"/>
          <w:lang w:eastAsia="en-US"/>
        </w:rPr>
      </w:pPr>
      <w:r w:rsidRPr="00B91445">
        <w:rPr>
          <w:rFonts w:ascii="Helvetica" w:eastAsia="Times New Roman" w:hAnsi="Helvetica" w:cs="Helvetica"/>
          <w:color w:val="000000"/>
          <w:sz w:val="21"/>
          <w:szCs w:val="21"/>
        </w:rPr>
        <w:object w:dxaOrig="225" w:dyaOrig="225">
          <v:shape id="_x0000_i2543" type="#_x0000_t75" style="width:20.25pt;height:17.25pt" o:ole="">
            <v:imagedata r:id="rId16" o:title=""/>
          </v:shape>
          <w:control r:id="rId339" w:name="DefaultOcxName177" w:shapeid="_x0000_i2543"/>
        </w:object>
      </w:r>
      <w:r w:rsidRPr="00B91445">
        <w:rPr>
          <w:rFonts w:ascii="Helvetica" w:eastAsia="Times New Roman" w:hAnsi="Helvetica" w:cs="Helvetica"/>
          <w:color w:val="000000"/>
          <w:sz w:val="21"/>
          <w:szCs w:val="21"/>
          <w:lang w:eastAsia="en-US"/>
        </w:rPr>
        <w:t>The necessary economic benefit</w:t>
      </w:r>
    </w:p>
    <w:p w:rsidR="00B91445" w:rsidRPr="00B91445" w:rsidRDefault="00B91445" w:rsidP="00B91445">
      <w:pPr>
        <w:shd w:val="clear" w:color="auto" w:fill="FFFFFF"/>
        <w:spacing w:after="150" w:line="240" w:lineRule="auto"/>
        <w:rPr>
          <w:rFonts w:ascii="Helvetica" w:eastAsia="Times New Roman" w:hAnsi="Helvetica" w:cs="Helvetica"/>
          <w:color w:val="000000"/>
          <w:sz w:val="21"/>
          <w:szCs w:val="21"/>
          <w:lang w:eastAsia="en-US"/>
        </w:rPr>
      </w:pPr>
      <w:r w:rsidRPr="00B91445">
        <w:rPr>
          <w:rFonts w:ascii="Helvetica" w:eastAsia="Times New Roman" w:hAnsi="Helvetica" w:cs="Helvetica"/>
          <w:color w:val="000000"/>
          <w:sz w:val="21"/>
          <w:szCs w:val="21"/>
        </w:rPr>
        <w:object w:dxaOrig="225" w:dyaOrig="225">
          <v:shape id="_x0000_i2546" type="#_x0000_t75" style="width:20.25pt;height:17.25pt" o:ole="">
            <v:imagedata r:id="rId16" o:title=""/>
          </v:shape>
          <w:control r:id="rId340" w:name="DefaultOcxName275" w:shapeid="_x0000_i2546"/>
        </w:object>
      </w:r>
      <w:r w:rsidRPr="00B91445">
        <w:rPr>
          <w:rFonts w:ascii="Helvetica" w:eastAsia="Times New Roman" w:hAnsi="Helvetica" w:cs="Helvetica"/>
          <w:color w:val="000000"/>
          <w:sz w:val="21"/>
          <w:szCs w:val="21"/>
          <w:lang w:eastAsia="en-US"/>
        </w:rPr>
        <w:t>The best opportunity and benefit for long-term employment</w:t>
      </w:r>
    </w:p>
    <w:p w:rsidR="00B91445" w:rsidRPr="00B91445" w:rsidRDefault="00B91445" w:rsidP="00B91445">
      <w:pPr>
        <w:shd w:val="clear" w:color="auto" w:fill="FFFFFF"/>
        <w:spacing w:after="150" w:line="240" w:lineRule="auto"/>
        <w:rPr>
          <w:rFonts w:ascii="Helvetica" w:eastAsia="Times New Roman" w:hAnsi="Helvetica" w:cs="Helvetica"/>
          <w:color w:val="000000"/>
          <w:sz w:val="21"/>
          <w:szCs w:val="21"/>
          <w:lang w:eastAsia="en-US"/>
        </w:rPr>
      </w:pPr>
      <w:r w:rsidRPr="00B91445">
        <w:rPr>
          <w:rFonts w:ascii="Helvetica" w:eastAsia="Times New Roman" w:hAnsi="Helvetica" w:cs="Helvetica"/>
          <w:color w:val="000000"/>
          <w:sz w:val="21"/>
          <w:szCs w:val="21"/>
        </w:rPr>
        <w:object w:dxaOrig="225" w:dyaOrig="225">
          <v:shape id="_x0000_i2549" type="#_x0000_t75" style="width:20.25pt;height:17.25pt" o:ole="">
            <v:imagedata r:id="rId16" o:title=""/>
          </v:shape>
          <w:control r:id="rId341" w:name="DefaultOcxName375" w:shapeid="_x0000_i2549"/>
        </w:object>
      </w:r>
      <w:r w:rsidRPr="00B91445">
        <w:rPr>
          <w:rFonts w:ascii="Helvetica" w:eastAsia="Times New Roman" w:hAnsi="Helvetica" w:cs="Helvetica"/>
          <w:color w:val="000000"/>
          <w:sz w:val="21"/>
          <w:szCs w:val="21"/>
          <w:lang w:eastAsia="en-US"/>
        </w:rPr>
        <w:t>The best ecological benefit for society</w:t>
      </w:r>
    </w:p>
    <w:p w:rsidR="00B91445" w:rsidRPr="00B91445" w:rsidRDefault="00B91445" w:rsidP="00B91445">
      <w:pPr>
        <w:shd w:val="clear" w:color="auto" w:fill="FFFFFF"/>
        <w:spacing w:before="0" w:after="0" w:line="240" w:lineRule="auto"/>
        <w:rPr>
          <w:rFonts w:ascii="Helvetica" w:eastAsia="Times New Roman" w:hAnsi="Helvetica" w:cs="Helvetica"/>
          <w:color w:val="000000"/>
          <w:sz w:val="21"/>
          <w:szCs w:val="21"/>
          <w:lang w:eastAsia="en-US"/>
        </w:rPr>
      </w:pPr>
      <w:r w:rsidRPr="00B91445">
        <w:rPr>
          <w:rFonts w:ascii="Helvetica" w:eastAsia="Times New Roman" w:hAnsi="Helvetica" w:cs="Helvetica"/>
          <w:b/>
          <w:bCs/>
          <w:color w:val="000000"/>
          <w:sz w:val="21"/>
          <w:szCs w:val="21"/>
          <w:lang w:eastAsia="en-US"/>
        </w:rPr>
        <w:t>What are two actions the Scrum Master can take to help the team achieve the SAFe Core Value of Transparency? (Choose two.)</w:t>
      </w:r>
    </w:p>
    <w:p w:rsidR="00B91445" w:rsidRPr="00B91445" w:rsidRDefault="00B91445" w:rsidP="00B91445">
      <w:pPr>
        <w:shd w:val="clear" w:color="auto" w:fill="FFFFFF"/>
        <w:spacing w:after="150" w:line="240" w:lineRule="auto"/>
        <w:rPr>
          <w:rFonts w:ascii="Helvetica" w:eastAsia="Times New Roman" w:hAnsi="Helvetica" w:cs="Helvetica"/>
          <w:color w:val="000000"/>
          <w:sz w:val="21"/>
          <w:szCs w:val="21"/>
          <w:lang w:eastAsia="en-US"/>
        </w:rPr>
      </w:pPr>
      <w:r w:rsidRPr="00B91445">
        <w:rPr>
          <w:rFonts w:ascii="Helvetica" w:eastAsia="Times New Roman" w:hAnsi="Helvetica" w:cs="Helvetica"/>
          <w:color w:val="000000"/>
          <w:sz w:val="21"/>
          <w:szCs w:val="21"/>
        </w:rPr>
        <w:object w:dxaOrig="225" w:dyaOrig="225">
          <v:shape id="_x0000_i2552" type="#_x0000_t75" style="width:20.25pt;height:17.25pt" o:ole="">
            <v:imagedata r:id="rId10" o:title=""/>
          </v:shape>
          <w:control r:id="rId342" w:name="DefaultOcxName180" w:shapeid="_x0000_i2552"/>
        </w:object>
      </w:r>
      <w:r w:rsidRPr="00B91445">
        <w:rPr>
          <w:rFonts w:ascii="Helvetica" w:eastAsia="Times New Roman" w:hAnsi="Helvetica" w:cs="Helvetica"/>
          <w:color w:val="000000"/>
          <w:sz w:val="21"/>
          <w:szCs w:val="21"/>
          <w:lang w:eastAsia="en-US"/>
        </w:rPr>
        <w:t>Coach the team on how to make reliable commitments every Iteration with visible goals</w:t>
      </w:r>
    </w:p>
    <w:p w:rsidR="00B91445" w:rsidRPr="00B91445" w:rsidRDefault="00B91445" w:rsidP="00B91445">
      <w:pPr>
        <w:shd w:val="clear" w:color="auto" w:fill="FFFFFF"/>
        <w:spacing w:after="150" w:line="240" w:lineRule="auto"/>
        <w:rPr>
          <w:rFonts w:ascii="Helvetica" w:eastAsia="Times New Roman" w:hAnsi="Helvetica" w:cs="Helvetica"/>
          <w:color w:val="000000"/>
          <w:sz w:val="21"/>
          <w:szCs w:val="21"/>
          <w:lang w:eastAsia="en-US"/>
        </w:rPr>
      </w:pPr>
      <w:r w:rsidRPr="00B91445">
        <w:rPr>
          <w:rFonts w:ascii="Helvetica" w:eastAsia="Times New Roman" w:hAnsi="Helvetica" w:cs="Helvetica"/>
          <w:color w:val="000000"/>
          <w:sz w:val="21"/>
          <w:szCs w:val="21"/>
        </w:rPr>
        <w:object w:dxaOrig="225" w:dyaOrig="225">
          <v:shape id="_x0000_i2555" type="#_x0000_t75" style="width:20.25pt;height:17.25pt" o:ole="">
            <v:imagedata r:id="rId10" o:title=""/>
          </v:shape>
          <w:control r:id="rId343" w:name="DefaultOcxName179" w:shapeid="_x0000_i2555"/>
        </w:object>
      </w:r>
      <w:r w:rsidRPr="00B91445">
        <w:rPr>
          <w:rFonts w:ascii="Helvetica" w:eastAsia="Times New Roman" w:hAnsi="Helvetica" w:cs="Helvetica"/>
          <w:color w:val="000000"/>
          <w:sz w:val="21"/>
          <w:szCs w:val="21"/>
          <w:lang w:eastAsia="en-US"/>
        </w:rPr>
        <w:t>Hold team members accountable to complete their tasks by monitoring task progress deviation</w:t>
      </w:r>
    </w:p>
    <w:p w:rsidR="00B91445" w:rsidRPr="00B91445" w:rsidRDefault="00B91445" w:rsidP="00B91445">
      <w:pPr>
        <w:shd w:val="clear" w:color="auto" w:fill="FFFFFF"/>
        <w:spacing w:after="150" w:line="240" w:lineRule="auto"/>
        <w:rPr>
          <w:rFonts w:ascii="Helvetica" w:eastAsia="Times New Roman" w:hAnsi="Helvetica" w:cs="Helvetica"/>
          <w:color w:val="000000"/>
          <w:sz w:val="21"/>
          <w:szCs w:val="21"/>
          <w:lang w:eastAsia="en-US"/>
        </w:rPr>
      </w:pPr>
      <w:r w:rsidRPr="00B91445">
        <w:rPr>
          <w:rFonts w:ascii="Helvetica" w:eastAsia="Times New Roman" w:hAnsi="Helvetica" w:cs="Helvetica"/>
          <w:color w:val="000000"/>
          <w:sz w:val="21"/>
          <w:szCs w:val="21"/>
        </w:rPr>
        <w:object w:dxaOrig="225" w:dyaOrig="225">
          <v:shape id="_x0000_i2558" type="#_x0000_t75" style="width:20.25pt;height:17.25pt" o:ole="">
            <v:imagedata r:id="rId10" o:title=""/>
          </v:shape>
          <w:control r:id="rId344" w:name="DefaultOcxName276" w:shapeid="_x0000_i2558"/>
        </w:object>
      </w:r>
      <w:r w:rsidRPr="00B91445">
        <w:rPr>
          <w:rFonts w:ascii="Helvetica" w:eastAsia="Times New Roman" w:hAnsi="Helvetica" w:cs="Helvetica"/>
          <w:color w:val="000000"/>
          <w:sz w:val="21"/>
          <w:szCs w:val="21"/>
          <w:lang w:eastAsia="en-US"/>
        </w:rPr>
        <w:t>Ensure the team's velocity and WIP are a true representation of what is actually happening within the team</w:t>
      </w:r>
    </w:p>
    <w:p w:rsidR="00B91445" w:rsidRPr="00B91445" w:rsidRDefault="00B91445" w:rsidP="00B91445">
      <w:pPr>
        <w:shd w:val="clear" w:color="auto" w:fill="FFFFFF"/>
        <w:spacing w:after="150" w:line="240" w:lineRule="auto"/>
        <w:rPr>
          <w:rFonts w:ascii="Helvetica" w:eastAsia="Times New Roman" w:hAnsi="Helvetica" w:cs="Helvetica"/>
          <w:color w:val="000000"/>
          <w:sz w:val="21"/>
          <w:szCs w:val="21"/>
          <w:lang w:eastAsia="en-US"/>
        </w:rPr>
      </w:pPr>
      <w:r w:rsidRPr="00B91445">
        <w:rPr>
          <w:rFonts w:ascii="Helvetica" w:eastAsia="Times New Roman" w:hAnsi="Helvetica" w:cs="Helvetica"/>
          <w:color w:val="000000"/>
          <w:sz w:val="21"/>
          <w:szCs w:val="21"/>
        </w:rPr>
        <w:object w:dxaOrig="225" w:dyaOrig="225">
          <v:shape id="_x0000_i2561" type="#_x0000_t75" style="width:20.25pt;height:17.25pt" o:ole="">
            <v:imagedata r:id="rId10" o:title=""/>
          </v:shape>
          <w:control r:id="rId345" w:name="DefaultOcxName376" w:shapeid="_x0000_i2561"/>
        </w:object>
      </w:r>
      <w:r w:rsidRPr="00B91445">
        <w:rPr>
          <w:rFonts w:ascii="Helvetica" w:eastAsia="Times New Roman" w:hAnsi="Helvetica" w:cs="Helvetica"/>
          <w:color w:val="000000"/>
          <w:sz w:val="21"/>
          <w:szCs w:val="21"/>
          <w:lang w:eastAsia="en-US"/>
        </w:rPr>
        <w:t>Ensure Agile event timeboxes are followed</w:t>
      </w:r>
    </w:p>
    <w:p w:rsidR="00B91445" w:rsidRPr="00B91445" w:rsidRDefault="00B91445" w:rsidP="00B91445">
      <w:pPr>
        <w:shd w:val="clear" w:color="auto" w:fill="FFFFFF"/>
        <w:spacing w:after="150" w:line="240" w:lineRule="auto"/>
        <w:rPr>
          <w:rFonts w:ascii="Helvetica" w:eastAsia="Times New Roman" w:hAnsi="Helvetica" w:cs="Helvetica"/>
          <w:color w:val="000000"/>
          <w:sz w:val="21"/>
          <w:szCs w:val="21"/>
          <w:lang w:eastAsia="en-US"/>
        </w:rPr>
      </w:pPr>
      <w:r w:rsidRPr="00B91445">
        <w:rPr>
          <w:rFonts w:ascii="Helvetica" w:eastAsia="Times New Roman" w:hAnsi="Helvetica" w:cs="Helvetica"/>
          <w:color w:val="000000"/>
          <w:sz w:val="21"/>
          <w:szCs w:val="21"/>
        </w:rPr>
        <w:object w:dxaOrig="225" w:dyaOrig="225">
          <v:shape id="_x0000_i2564" type="#_x0000_t75" style="width:20.25pt;height:17.25pt" o:ole="">
            <v:imagedata r:id="rId10" o:title=""/>
          </v:shape>
          <w:control r:id="rId346" w:name="DefaultOcxName425" w:shapeid="_x0000_i2564"/>
        </w:object>
      </w:r>
      <w:r w:rsidRPr="00B91445">
        <w:rPr>
          <w:rFonts w:ascii="Helvetica" w:eastAsia="Times New Roman" w:hAnsi="Helvetica" w:cs="Helvetica"/>
          <w:color w:val="000000"/>
          <w:sz w:val="21"/>
          <w:szCs w:val="21"/>
          <w:lang w:eastAsia="en-US"/>
        </w:rPr>
        <w:t>Be aligned with the Product Manager when reviewing the team's backlog</w:t>
      </w:r>
    </w:p>
    <w:p w:rsidR="0090346D" w:rsidRDefault="0090346D">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90346D" w:rsidRPr="0090346D" w:rsidRDefault="0090346D" w:rsidP="0090346D">
      <w:pPr>
        <w:shd w:val="clear" w:color="auto" w:fill="FFFFFF"/>
        <w:spacing w:before="0" w:after="0" w:line="240" w:lineRule="auto"/>
        <w:rPr>
          <w:rFonts w:ascii="Helvetica" w:eastAsia="Times New Roman" w:hAnsi="Helvetica" w:cs="Helvetica"/>
          <w:color w:val="000000"/>
          <w:sz w:val="21"/>
          <w:szCs w:val="21"/>
          <w:lang w:eastAsia="en-US"/>
        </w:rPr>
      </w:pPr>
      <w:r w:rsidRPr="0090346D">
        <w:rPr>
          <w:rFonts w:ascii="Helvetica" w:eastAsia="Times New Roman" w:hAnsi="Helvetica" w:cs="Helvetica"/>
          <w:b/>
          <w:bCs/>
          <w:color w:val="000000"/>
          <w:sz w:val="21"/>
          <w:szCs w:val="21"/>
          <w:lang w:eastAsia="en-US"/>
        </w:rPr>
        <w:lastRenderedPageBreak/>
        <w:t>Lee is a developer on the team. At every Daily Stand-up Lee reports, "Yesterday, I worked on indexing, today I will work on indexing, I have no impediments."</w:t>
      </w:r>
    </w:p>
    <w:tbl>
      <w:tblPr>
        <w:tblW w:w="0" w:type="auto"/>
        <w:tblCellMar>
          <w:left w:w="0" w:type="dxa"/>
          <w:right w:w="0" w:type="dxa"/>
        </w:tblCellMar>
        <w:tblLook w:val="04A0" w:firstRow="1" w:lastRow="0" w:firstColumn="1" w:lastColumn="0" w:noHBand="0" w:noVBand="1"/>
      </w:tblPr>
      <w:tblGrid>
        <w:gridCol w:w="9367"/>
      </w:tblGrid>
      <w:tr w:rsidR="0090346D" w:rsidRPr="0090346D" w:rsidTr="0090346D">
        <w:tc>
          <w:tcPr>
            <w:tcW w:w="0" w:type="auto"/>
            <w:shd w:val="clear" w:color="auto" w:fill="auto"/>
            <w:vAlign w:val="center"/>
            <w:hideMark/>
          </w:tcPr>
          <w:p w:rsidR="0090346D" w:rsidRPr="0090346D" w:rsidRDefault="0090346D" w:rsidP="0090346D">
            <w:pPr>
              <w:spacing w:before="0" w:after="0" w:line="240" w:lineRule="auto"/>
              <w:divId w:val="1790852296"/>
              <w:rPr>
                <w:rFonts w:ascii="Helvetica" w:eastAsia="Times New Roman" w:hAnsi="Helvetica" w:cs="Helvetica"/>
                <w:sz w:val="21"/>
                <w:szCs w:val="21"/>
                <w:lang w:eastAsia="en-US"/>
              </w:rPr>
            </w:pPr>
            <w:r w:rsidRPr="0090346D">
              <w:rPr>
                <w:rFonts w:ascii="Helvetica" w:eastAsia="Times New Roman" w:hAnsi="Helvetica" w:cs="Helvetica"/>
                <w:sz w:val="21"/>
                <w:szCs w:val="21"/>
                <w:lang w:eastAsia="en-US"/>
              </w:rPr>
              <w:t>What approach would the Scrum Master suggest to Lee to improve the team's visibility into his work?</w:t>
            </w:r>
          </w:p>
        </w:tc>
      </w:tr>
    </w:tbl>
    <w:p w:rsidR="0090346D" w:rsidRPr="0090346D" w:rsidRDefault="0090346D" w:rsidP="0090346D">
      <w:pPr>
        <w:shd w:val="clear" w:color="auto" w:fill="FFFFFF"/>
        <w:spacing w:after="150" w:line="240" w:lineRule="auto"/>
        <w:rPr>
          <w:rFonts w:ascii="Helvetica" w:eastAsia="Times New Roman" w:hAnsi="Helvetica" w:cs="Helvetica"/>
          <w:color w:val="000000"/>
          <w:sz w:val="21"/>
          <w:szCs w:val="21"/>
          <w:lang w:eastAsia="en-US"/>
        </w:rPr>
      </w:pPr>
      <w:r w:rsidRPr="0090346D">
        <w:rPr>
          <w:rFonts w:ascii="Helvetica" w:eastAsia="Times New Roman" w:hAnsi="Helvetica" w:cs="Helvetica"/>
          <w:color w:val="000000"/>
          <w:sz w:val="21"/>
          <w:szCs w:val="21"/>
        </w:rPr>
        <w:object w:dxaOrig="225" w:dyaOrig="225">
          <v:shape id="_x0000_i2567" type="#_x0000_t75" style="width:20.25pt;height:17.25pt" o:ole="">
            <v:imagedata r:id="rId16" o:title=""/>
          </v:shape>
          <w:control r:id="rId347" w:name="DefaultOcxName182" w:shapeid="_x0000_i2567"/>
        </w:object>
      </w:r>
      <w:r w:rsidRPr="0090346D">
        <w:rPr>
          <w:rFonts w:ascii="Helvetica" w:eastAsia="Times New Roman" w:hAnsi="Helvetica" w:cs="Helvetica"/>
          <w:color w:val="000000"/>
          <w:sz w:val="21"/>
          <w:szCs w:val="21"/>
          <w:lang w:eastAsia="en-US"/>
        </w:rPr>
        <w:t>Have Lee work on different stories that offer more specificity</w:t>
      </w:r>
    </w:p>
    <w:p w:rsidR="0090346D" w:rsidRPr="0090346D" w:rsidRDefault="0090346D" w:rsidP="0090346D">
      <w:pPr>
        <w:shd w:val="clear" w:color="auto" w:fill="FFFFFF"/>
        <w:spacing w:after="150" w:line="240" w:lineRule="auto"/>
        <w:rPr>
          <w:rFonts w:ascii="Helvetica" w:eastAsia="Times New Roman" w:hAnsi="Helvetica" w:cs="Helvetica"/>
          <w:color w:val="000000"/>
          <w:sz w:val="21"/>
          <w:szCs w:val="21"/>
          <w:lang w:eastAsia="en-US"/>
        </w:rPr>
      </w:pPr>
      <w:r w:rsidRPr="0090346D">
        <w:rPr>
          <w:rFonts w:ascii="Helvetica" w:eastAsia="Times New Roman" w:hAnsi="Helvetica" w:cs="Helvetica"/>
          <w:color w:val="000000"/>
          <w:sz w:val="21"/>
          <w:szCs w:val="21"/>
        </w:rPr>
        <w:object w:dxaOrig="225" w:dyaOrig="225">
          <v:shape id="_x0000_i2570" type="#_x0000_t75" style="width:20.25pt;height:17.25pt" o:ole="">
            <v:imagedata r:id="rId16" o:title=""/>
          </v:shape>
          <w:control r:id="rId348" w:name="DefaultOcxName181" w:shapeid="_x0000_i2570"/>
        </w:object>
      </w:r>
      <w:r w:rsidRPr="0090346D">
        <w:rPr>
          <w:rFonts w:ascii="Helvetica" w:eastAsia="Times New Roman" w:hAnsi="Helvetica" w:cs="Helvetica"/>
          <w:color w:val="000000"/>
          <w:sz w:val="21"/>
          <w:szCs w:val="21"/>
          <w:lang w:eastAsia="en-US"/>
        </w:rPr>
        <w:t>Clarify how his work has advanced the Iteration Goals so that the conversation is anchored in specific outcomes</w:t>
      </w:r>
    </w:p>
    <w:p w:rsidR="0090346D" w:rsidRPr="0090346D" w:rsidRDefault="0090346D" w:rsidP="0090346D">
      <w:pPr>
        <w:shd w:val="clear" w:color="auto" w:fill="FFFFFF"/>
        <w:spacing w:after="150" w:line="240" w:lineRule="auto"/>
        <w:rPr>
          <w:rFonts w:ascii="Helvetica" w:eastAsia="Times New Roman" w:hAnsi="Helvetica" w:cs="Helvetica"/>
          <w:color w:val="000000"/>
          <w:sz w:val="21"/>
          <w:szCs w:val="21"/>
          <w:lang w:eastAsia="en-US"/>
        </w:rPr>
      </w:pPr>
      <w:r w:rsidRPr="0090346D">
        <w:rPr>
          <w:rFonts w:ascii="Helvetica" w:eastAsia="Times New Roman" w:hAnsi="Helvetica" w:cs="Helvetica"/>
          <w:color w:val="000000"/>
          <w:sz w:val="21"/>
          <w:szCs w:val="21"/>
        </w:rPr>
        <w:object w:dxaOrig="225" w:dyaOrig="225">
          <v:shape id="_x0000_i2573" type="#_x0000_t75" style="width:20.25pt;height:17.25pt" o:ole="">
            <v:imagedata r:id="rId16" o:title=""/>
          </v:shape>
          <w:control r:id="rId349" w:name="DefaultOcxName277" w:shapeid="_x0000_i2573"/>
        </w:object>
      </w:r>
      <w:r w:rsidRPr="0090346D">
        <w:rPr>
          <w:rFonts w:ascii="Helvetica" w:eastAsia="Times New Roman" w:hAnsi="Helvetica" w:cs="Helvetica"/>
          <w:color w:val="000000"/>
          <w:sz w:val="21"/>
          <w:szCs w:val="21"/>
          <w:lang w:eastAsia="en-US"/>
        </w:rPr>
        <w:t>Re-estimate his stories</w:t>
      </w:r>
    </w:p>
    <w:p w:rsidR="0090346D" w:rsidRPr="0090346D" w:rsidRDefault="0090346D" w:rsidP="0090346D">
      <w:pPr>
        <w:shd w:val="clear" w:color="auto" w:fill="FFFFFF"/>
        <w:spacing w:after="150" w:line="240" w:lineRule="auto"/>
        <w:rPr>
          <w:rFonts w:ascii="Helvetica" w:eastAsia="Times New Roman" w:hAnsi="Helvetica" w:cs="Helvetica"/>
          <w:color w:val="000000"/>
          <w:sz w:val="21"/>
          <w:szCs w:val="21"/>
          <w:lang w:eastAsia="en-US"/>
        </w:rPr>
      </w:pPr>
      <w:r w:rsidRPr="0090346D">
        <w:rPr>
          <w:rFonts w:ascii="Helvetica" w:eastAsia="Times New Roman" w:hAnsi="Helvetica" w:cs="Helvetica"/>
          <w:color w:val="000000"/>
          <w:sz w:val="21"/>
          <w:szCs w:val="21"/>
        </w:rPr>
        <w:object w:dxaOrig="225" w:dyaOrig="225">
          <v:shape id="_x0000_i2576" type="#_x0000_t75" style="width:20.25pt;height:17.25pt" o:ole="">
            <v:imagedata r:id="rId16" o:title=""/>
          </v:shape>
          <w:control r:id="rId350" w:name="DefaultOcxName377" w:shapeid="_x0000_i2576"/>
        </w:object>
      </w:r>
      <w:r w:rsidRPr="0090346D">
        <w:rPr>
          <w:rFonts w:ascii="Helvetica" w:eastAsia="Times New Roman" w:hAnsi="Helvetica" w:cs="Helvetica"/>
          <w:color w:val="000000"/>
          <w:sz w:val="21"/>
          <w:szCs w:val="21"/>
          <w:lang w:eastAsia="en-US"/>
        </w:rPr>
        <w:t>Request Lee reports his status last in the Daily Stand-up so that the team members can talk about dependencies first</w:t>
      </w:r>
    </w:p>
    <w:p w:rsidR="002834F3" w:rsidRPr="002834F3" w:rsidRDefault="002834F3" w:rsidP="002834F3">
      <w:pPr>
        <w:shd w:val="clear" w:color="auto" w:fill="FFFFFF"/>
        <w:spacing w:before="0" w:after="0" w:line="240" w:lineRule="auto"/>
        <w:rPr>
          <w:rFonts w:ascii="Helvetica" w:eastAsia="Times New Roman" w:hAnsi="Helvetica" w:cs="Helvetica"/>
          <w:color w:val="000000"/>
          <w:sz w:val="21"/>
          <w:szCs w:val="21"/>
          <w:lang w:eastAsia="en-US"/>
        </w:rPr>
      </w:pPr>
      <w:r w:rsidRPr="002834F3">
        <w:rPr>
          <w:rFonts w:ascii="Helvetica" w:eastAsia="Times New Roman" w:hAnsi="Helvetica" w:cs="Helvetica"/>
          <w:b/>
          <w:bCs/>
          <w:color w:val="000000"/>
          <w:sz w:val="21"/>
          <w:szCs w:val="21"/>
          <w:lang w:eastAsia="en-US"/>
        </w:rPr>
        <w:t>What is key to maintaining team momentum?</w:t>
      </w:r>
    </w:p>
    <w:p w:rsidR="002834F3" w:rsidRPr="002834F3" w:rsidRDefault="002834F3" w:rsidP="002834F3">
      <w:pPr>
        <w:shd w:val="clear" w:color="auto" w:fill="FFFFFF"/>
        <w:spacing w:after="150" w:line="240" w:lineRule="auto"/>
        <w:rPr>
          <w:rFonts w:ascii="Helvetica" w:eastAsia="Times New Roman" w:hAnsi="Helvetica" w:cs="Helvetica"/>
          <w:color w:val="000000"/>
          <w:sz w:val="21"/>
          <w:szCs w:val="21"/>
          <w:lang w:eastAsia="en-US"/>
        </w:rPr>
      </w:pPr>
      <w:r w:rsidRPr="002834F3">
        <w:rPr>
          <w:rFonts w:ascii="Helvetica" w:eastAsia="Times New Roman" w:hAnsi="Helvetica" w:cs="Helvetica"/>
          <w:color w:val="000000"/>
          <w:sz w:val="21"/>
          <w:szCs w:val="21"/>
        </w:rPr>
        <w:object w:dxaOrig="225" w:dyaOrig="225">
          <v:shape id="_x0000_i2579" type="#_x0000_t75" style="width:20.25pt;height:17.25pt" o:ole="">
            <v:imagedata r:id="rId16" o:title=""/>
          </v:shape>
          <w:control r:id="rId351" w:name="DefaultOcxName184" w:shapeid="_x0000_i2579"/>
        </w:object>
      </w:r>
      <w:r w:rsidRPr="002834F3">
        <w:rPr>
          <w:rFonts w:ascii="Helvetica" w:eastAsia="Times New Roman" w:hAnsi="Helvetica" w:cs="Helvetica"/>
          <w:color w:val="000000"/>
          <w:sz w:val="21"/>
          <w:szCs w:val="21"/>
          <w:lang w:eastAsia="en-US"/>
        </w:rPr>
        <w:t>The manager helping the team with development</w:t>
      </w:r>
    </w:p>
    <w:p w:rsidR="002834F3" w:rsidRPr="002834F3" w:rsidRDefault="002834F3" w:rsidP="002834F3">
      <w:pPr>
        <w:shd w:val="clear" w:color="auto" w:fill="FFFFFF"/>
        <w:spacing w:after="150" w:line="240" w:lineRule="auto"/>
        <w:rPr>
          <w:rFonts w:ascii="Helvetica" w:eastAsia="Times New Roman" w:hAnsi="Helvetica" w:cs="Helvetica"/>
          <w:color w:val="000000"/>
          <w:sz w:val="21"/>
          <w:szCs w:val="21"/>
          <w:lang w:eastAsia="en-US"/>
        </w:rPr>
      </w:pPr>
      <w:r w:rsidRPr="002834F3">
        <w:rPr>
          <w:rFonts w:ascii="Helvetica" w:eastAsia="Times New Roman" w:hAnsi="Helvetica" w:cs="Helvetica"/>
          <w:color w:val="000000"/>
          <w:sz w:val="21"/>
          <w:szCs w:val="21"/>
        </w:rPr>
        <w:object w:dxaOrig="225" w:dyaOrig="225">
          <v:shape id="_x0000_i2582" type="#_x0000_t75" style="width:20.25pt;height:17.25pt" o:ole="">
            <v:imagedata r:id="rId16" o:title=""/>
          </v:shape>
          <w:control r:id="rId352" w:name="DefaultOcxName183" w:shapeid="_x0000_i2582"/>
        </w:object>
      </w:r>
      <w:r w:rsidRPr="002834F3">
        <w:rPr>
          <w:rFonts w:ascii="Helvetica" w:eastAsia="Times New Roman" w:hAnsi="Helvetica" w:cs="Helvetica"/>
          <w:color w:val="000000"/>
          <w:sz w:val="21"/>
          <w:szCs w:val="21"/>
          <w:lang w:eastAsia="en-US"/>
        </w:rPr>
        <w:t>The Scrum Master following a detailed agenda for each meeting</w:t>
      </w:r>
    </w:p>
    <w:p w:rsidR="002834F3" w:rsidRPr="002834F3" w:rsidRDefault="002834F3" w:rsidP="002834F3">
      <w:pPr>
        <w:shd w:val="clear" w:color="auto" w:fill="FFFFFF"/>
        <w:spacing w:after="150" w:line="240" w:lineRule="auto"/>
        <w:rPr>
          <w:rFonts w:ascii="Helvetica" w:eastAsia="Times New Roman" w:hAnsi="Helvetica" w:cs="Helvetica"/>
          <w:color w:val="000000"/>
          <w:sz w:val="21"/>
          <w:szCs w:val="21"/>
          <w:lang w:eastAsia="en-US"/>
        </w:rPr>
      </w:pPr>
      <w:r w:rsidRPr="002834F3">
        <w:rPr>
          <w:rFonts w:ascii="Helvetica" w:eastAsia="Times New Roman" w:hAnsi="Helvetica" w:cs="Helvetica"/>
          <w:color w:val="000000"/>
          <w:sz w:val="21"/>
          <w:szCs w:val="21"/>
        </w:rPr>
        <w:object w:dxaOrig="225" w:dyaOrig="225">
          <v:shape id="_x0000_i2585" type="#_x0000_t75" style="width:20.25pt;height:17.25pt" o:ole="">
            <v:imagedata r:id="rId16" o:title=""/>
          </v:shape>
          <w:control r:id="rId353" w:name="DefaultOcxName278" w:shapeid="_x0000_i2585"/>
        </w:object>
      </w:r>
      <w:r w:rsidRPr="002834F3">
        <w:rPr>
          <w:rFonts w:ascii="Helvetica" w:eastAsia="Times New Roman" w:hAnsi="Helvetica" w:cs="Helvetica"/>
          <w:color w:val="000000"/>
          <w:sz w:val="21"/>
          <w:szCs w:val="21"/>
          <w:lang w:eastAsia="en-US"/>
        </w:rPr>
        <w:t>The Product Owner being engaged</w:t>
      </w:r>
    </w:p>
    <w:p w:rsidR="002834F3" w:rsidRPr="002834F3" w:rsidRDefault="002834F3" w:rsidP="002834F3">
      <w:pPr>
        <w:shd w:val="clear" w:color="auto" w:fill="FFFFFF"/>
        <w:spacing w:after="150" w:line="240" w:lineRule="auto"/>
        <w:rPr>
          <w:rFonts w:ascii="Helvetica" w:eastAsia="Times New Roman" w:hAnsi="Helvetica" w:cs="Helvetica"/>
          <w:color w:val="000000"/>
          <w:sz w:val="21"/>
          <w:szCs w:val="21"/>
          <w:lang w:eastAsia="en-US"/>
        </w:rPr>
      </w:pPr>
      <w:r w:rsidRPr="002834F3">
        <w:rPr>
          <w:rFonts w:ascii="Helvetica" w:eastAsia="Times New Roman" w:hAnsi="Helvetica" w:cs="Helvetica"/>
          <w:color w:val="000000"/>
          <w:sz w:val="21"/>
          <w:szCs w:val="21"/>
        </w:rPr>
        <w:object w:dxaOrig="225" w:dyaOrig="225">
          <v:shape id="_x0000_i2588" type="#_x0000_t75" style="width:20.25pt;height:17.25pt" o:ole="">
            <v:imagedata r:id="rId16" o:title=""/>
          </v:shape>
          <w:control r:id="rId354" w:name="DefaultOcxName378" w:shapeid="_x0000_i2588"/>
        </w:object>
      </w:r>
      <w:r w:rsidRPr="002834F3">
        <w:rPr>
          <w:rFonts w:ascii="Helvetica" w:eastAsia="Times New Roman" w:hAnsi="Helvetica" w:cs="Helvetica"/>
          <w:color w:val="000000"/>
          <w:sz w:val="21"/>
          <w:szCs w:val="21"/>
          <w:lang w:eastAsia="en-US"/>
        </w:rPr>
        <w:t>The Agile Team having more time for research</w:t>
      </w:r>
    </w:p>
    <w:p w:rsidR="002834F3" w:rsidRPr="002834F3" w:rsidRDefault="002834F3" w:rsidP="002834F3">
      <w:pPr>
        <w:shd w:val="clear" w:color="auto" w:fill="FFFFFF"/>
        <w:spacing w:before="0" w:after="0" w:line="240" w:lineRule="auto"/>
        <w:rPr>
          <w:rFonts w:ascii="Helvetica" w:eastAsia="Times New Roman" w:hAnsi="Helvetica" w:cs="Helvetica"/>
          <w:color w:val="000000"/>
          <w:sz w:val="21"/>
          <w:szCs w:val="21"/>
          <w:lang w:eastAsia="en-US"/>
        </w:rPr>
      </w:pPr>
      <w:r w:rsidRPr="002834F3">
        <w:rPr>
          <w:rFonts w:ascii="Helvetica" w:eastAsia="Times New Roman" w:hAnsi="Helvetica" w:cs="Helvetica"/>
          <w:b/>
          <w:bCs/>
          <w:color w:val="000000"/>
          <w:sz w:val="21"/>
          <w:szCs w:val="21"/>
          <w:lang w:eastAsia="en-US"/>
        </w:rPr>
        <w:t>Why are big stories considered an anti-pattern?</w:t>
      </w:r>
    </w:p>
    <w:p w:rsidR="002834F3" w:rsidRPr="002834F3" w:rsidRDefault="002834F3" w:rsidP="002834F3">
      <w:pPr>
        <w:shd w:val="clear" w:color="auto" w:fill="FFFFFF"/>
        <w:spacing w:after="150" w:line="240" w:lineRule="auto"/>
        <w:rPr>
          <w:rFonts w:ascii="Helvetica" w:eastAsia="Times New Roman" w:hAnsi="Helvetica" w:cs="Helvetica"/>
          <w:color w:val="000000"/>
          <w:sz w:val="21"/>
          <w:szCs w:val="21"/>
          <w:lang w:eastAsia="en-US"/>
        </w:rPr>
      </w:pPr>
      <w:r w:rsidRPr="002834F3">
        <w:rPr>
          <w:rFonts w:ascii="Helvetica" w:eastAsia="Times New Roman" w:hAnsi="Helvetica" w:cs="Helvetica"/>
          <w:color w:val="000000"/>
          <w:sz w:val="21"/>
          <w:szCs w:val="21"/>
        </w:rPr>
        <w:object w:dxaOrig="225" w:dyaOrig="225">
          <v:shape id="_x0000_i2591" type="#_x0000_t75" style="width:20.25pt;height:17.25pt" o:ole="">
            <v:imagedata r:id="rId16" o:title=""/>
          </v:shape>
          <w:control r:id="rId355" w:name="DefaultOcxName186" w:shapeid="_x0000_i2591"/>
        </w:object>
      </w:r>
      <w:r w:rsidRPr="002834F3">
        <w:rPr>
          <w:rFonts w:ascii="Helvetica" w:eastAsia="Times New Roman" w:hAnsi="Helvetica" w:cs="Helvetica"/>
          <w:color w:val="000000"/>
          <w:sz w:val="21"/>
          <w:szCs w:val="21"/>
          <w:lang w:eastAsia="en-US"/>
        </w:rPr>
        <w:t>They require Product Manager approval because they have multiple acceptance criteria</w:t>
      </w:r>
    </w:p>
    <w:p w:rsidR="002834F3" w:rsidRPr="002834F3" w:rsidRDefault="002834F3" w:rsidP="002834F3">
      <w:pPr>
        <w:shd w:val="clear" w:color="auto" w:fill="FFFFFF"/>
        <w:spacing w:after="150" w:line="240" w:lineRule="auto"/>
        <w:rPr>
          <w:rFonts w:ascii="Helvetica" w:eastAsia="Times New Roman" w:hAnsi="Helvetica" w:cs="Helvetica"/>
          <w:color w:val="000000"/>
          <w:sz w:val="21"/>
          <w:szCs w:val="21"/>
          <w:lang w:eastAsia="en-US"/>
        </w:rPr>
      </w:pPr>
      <w:r w:rsidRPr="002834F3">
        <w:rPr>
          <w:rFonts w:ascii="Helvetica" w:eastAsia="Times New Roman" w:hAnsi="Helvetica" w:cs="Helvetica"/>
          <w:color w:val="000000"/>
          <w:sz w:val="21"/>
          <w:szCs w:val="21"/>
        </w:rPr>
        <w:object w:dxaOrig="225" w:dyaOrig="225">
          <v:shape id="_x0000_i2594" type="#_x0000_t75" style="width:20.25pt;height:17.25pt" o:ole="">
            <v:imagedata r:id="rId16" o:title=""/>
          </v:shape>
          <w:control r:id="rId356" w:name="DefaultOcxName185" w:shapeid="_x0000_i2594"/>
        </w:object>
      </w:r>
      <w:r w:rsidRPr="002834F3">
        <w:rPr>
          <w:rFonts w:ascii="Helvetica" w:eastAsia="Times New Roman" w:hAnsi="Helvetica" w:cs="Helvetica"/>
          <w:color w:val="000000"/>
          <w:sz w:val="21"/>
          <w:szCs w:val="21"/>
          <w:lang w:eastAsia="en-US"/>
        </w:rPr>
        <w:t>The Fibonacci estimation scale is harder to apply</w:t>
      </w:r>
    </w:p>
    <w:p w:rsidR="002834F3" w:rsidRPr="002834F3" w:rsidRDefault="002834F3" w:rsidP="002834F3">
      <w:pPr>
        <w:shd w:val="clear" w:color="auto" w:fill="FFFFFF"/>
        <w:spacing w:after="150" w:line="240" w:lineRule="auto"/>
        <w:rPr>
          <w:rFonts w:ascii="Helvetica" w:eastAsia="Times New Roman" w:hAnsi="Helvetica" w:cs="Helvetica"/>
          <w:color w:val="000000"/>
          <w:sz w:val="21"/>
          <w:szCs w:val="21"/>
          <w:lang w:eastAsia="en-US"/>
        </w:rPr>
      </w:pPr>
      <w:r w:rsidRPr="002834F3">
        <w:rPr>
          <w:rFonts w:ascii="Helvetica" w:eastAsia="Times New Roman" w:hAnsi="Helvetica" w:cs="Helvetica"/>
          <w:color w:val="000000"/>
          <w:sz w:val="21"/>
          <w:szCs w:val="21"/>
        </w:rPr>
        <w:object w:dxaOrig="225" w:dyaOrig="225">
          <v:shape id="_x0000_i2597" type="#_x0000_t75" style="width:20.25pt;height:17.25pt" o:ole="">
            <v:imagedata r:id="rId16" o:title=""/>
          </v:shape>
          <w:control r:id="rId357" w:name="DefaultOcxName279" w:shapeid="_x0000_i2597"/>
        </w:object>
      </w:r>
      <w:r w:rsidRPr="002834F3">
        <w:rPr>
          <w:rFonts w:ascii="Helvetica" w:eastAsia="Times New Roman" w:hAnsi="Helvetica" w:cs="Helvetica"/>
          <w:color w:val="000000"/>
          <w:sz w:val="21"/>
          <w:szCs w:val="21"/>
          <w:lang w:eastAsia="en-US"/>
        </w:rPr>
        <w:t>It leads to oversimplified designs</w:t>
      </w:r>
    </w:p>
    <w:p w:rsidR="002834F3" w:rsidRPr="002834F3" w:rsidRDefault="002834F3" w:rsidP="002834F3">
      <w:pPr>
        <w:shd w:val="clear" w:color="auto" w:fill="FFFFFF"/>
        <w:spacing w:after="150" w:line="240" w:lineRule="auto"/>
        <w:rPr>
          <w:rFonts w:ascii="Helvetica" w:eastAsia="Times New Roman" w:hAnsi="Helvetica" w:cs="Helvetica"/>
          <w:color w:val="000000"/>
          <w:sz w:val="21"/>
          <w:szCs w:val="21"/>
          <w:lang w:eastAsia="en-US"/>
        </w:rPr>
      </w:pPr>
      <w:r w:rsidRPr="002834F3">
        <w:rPr>
          <w:rFonts w:ascii="Helvetica" w:eastAsia="Times New Roman" w:hAnsi="Helvetica" w:cs="Helvetica"/>
          <w:color w:val="000000"/>
          <w:sz w:val="21"/>
          <w:szCs w:val="21"/>
        </w:rPr>
        <w:object w:dxaOrig="225" w:dyaOrig="225">
          <v:shape id="_x0000_i2600" type="#_x0000_t75" style="width:20.25pt;height:17.25pt" o:ole="">
            <v:imagedata r:id="rId16" o:title=""/>
          </v:shape>
          <w:control r:id="rId358" w:name="DefaultOcxName379" w:shapeid="_x0000_i2600"/>
        </w:object>
      </w:r>
      <w:r w:rsidRPr="002834F3">
        <w:rPr>
          <w:rFonts w:ascii="Helvetica" w:eastAsia="Times New Roman" w:hAnsi="Helvetica" w:cs="Helvetica"/>
          <w:color w:val="000000"/>
          <w:sz w:val="21"/>
          <w:szCs w:val="21"/>
          <w:lang w:eastAsia="en-US"/>
        </w:rPr>
        <w:t>It makes it difficult to apply iterative, incremental development</w:t>
      </w:r>
    </w:p>
    <w:p w:rsidR="00D0202D" w:rsidRPr="00D0202D" w:rsidRDefault="00D0202D" w:rsidP="00D0202D">
      <w:pPr>
        <w:shd w:val="clear" w:color="auto" w:fill="FFFFFF"/>
        <w:spacing w:before="0" w:after="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b/>
          <w:bCs/>
          <w:color w:val="000000"/>
          <w:sz w:val="21"/>
          <w:szCs w:val="21"/>
          <w:lang w:eastAsia="en-US"/>
        </w:rPr>
        <w:t>What is one outcome of an integration point?</w:t>
      </w:r>
    </w:p>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03" type="#_x0000_t75" style="width:20.25pt;height:17.25pt" o:ole="">
            <v:imagedata r:id="rId16" o:title=""/>
          </v:shape>
          <w:control r:id="rId359" w:name="DefaultOcxName188" w:shapeid="_x0000_i2603"/>
        </w:object>
      </w:r>
      <w:r w:rsidRPr="00D0202D">
        <w:rPr>
          <w:rFonts w:ascii="Helvetica" w:eastAsia="Times New Roman" w:hAnsi="Helvetica" w:cs="Helvetica"/>
          <w:color w:val="000000"/>
          <w:sz w:val="21"/>
          <w:szCs w:val="21"/>
          <w:lang w:eastAsia="en-US"/>
        </w:rPr>
        <w:t xml:space="preserve">It </w:t>
      </w:r>
      <w:proofErr w:type="gramStart"/>
      <w:r w:rsidRPr="00D0202D">
        <w:rPr>
          <w:rFonts w:ascii="Helvetica" w:eastAsia="Times New Roman" w:hAnsi="Helvetica" w:cs="Helvetica"/>
          <w:color w:val="000000"/>
          <w:sz w:val="21"/>
          <w:szCs w:val="21"/>
          <w:lang w:eastAsia="en-US"/>
        </w:rPr>
        <w:t>bring</w:t>
      </w:r>
      <w:proofErr w:type="gramEnd"/>
      <w:r w:rsidRPr="00D0202D">
        <w:rPr>
          <w:rFonts w:ascii="Helvetica" w:eastAsia="Times New Roman" w:hAnsi="Helvetica" w:cs="Helvetica"/>
          <w:color w:val="000000"/>
          <w:sz w:val="21"/>
          <w:szCs w:val="21"/>
          <w:lang w:eastAsia="en-US"/>
        </w:rPr>
        <w:t xml:space="preserve"> several Kanban processes to conclusion</w:t>
      </w:r>
    </w:p>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06" type="#_x0000_t75" style="width:20.25pt;height:17.25pt" o:ole="">
            <v:imagedata r:id="rId16" o:title=""/>
          </v:shape>
          <w:control r:id="rId360" w:name="DefaultOcxName187" w:shapeid="_x0000_i2606"/>
        </w:object>
      </w:r>
      <w:r w:rsidRPr="00D0202D">
        <w:rPr>
          <w:rFonts w:ascii="Helvetica" w:eastAsia="Times New Roman" w:hAnsi="Helvetica" w:cs="Helvetica"/>
          <w:color w:val="000000"/>
          <w:sz w:val="21"/>
          <w:szCs w:val="21"/>
          <w:lang w:eastAsia="en-US"/>
        </w:rPr>
        <w:t>It extends the length of time in an Iteration</w:t>
      </w:r>
    </w:p>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09" type="#_x0000_t75" style="width:20.25pt;height:17.25pt" o:ole="">
            <v:imagedata r:id="rId16" o:title=""/>
          </v:shape>
          <w:control r:id="rId361" w:name="DefaultOcxName280" w:shapeid="_x0000_i2609"/>
        </w:object>
      </w:r>
      <w:r w:rsidRPr="00D0202D">
        <w:rPr>
          <w:rFonts w:ascii="Helvetica" w:eastAsia="Times New Roman" w:hAnsi="Helvetica" w:cs="Helvetica"/>
          <w:color w:val="000000"/>
          <w:sz w:val="21"/>
          <w:szCs w:val="21"/>
          <w:lang w:eastAsia="en-US"/>
        </w:rPr>
        <w:t>It supports SAFe budgeting milestones</w:t>
      </w:r>
    </w:p>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12" type="#_x0000_t75" style="width:20.25pt;height:17.25pt" o:ole="">
            <v:imagedata r:id="rId16" o:title=""/>
          </v:shape>
          <w:control r:id="rId362" w:name="DefaultOcxName380" w:shapeid="_x0000_i2612"/>
        </w:object>
      </w:r>
      <w:r w:rsidRPr="00D0202D">
        <w:rPr>
          <w:rFonts w:ascii="Helvetica" w:eastAsia="Times New Roman" w:hAnsi="Helvetica" w:cs="Helvetica"/>
          <w:color w:val="000000"/>
          <w:sz w:val="21"/>
          <w:szCs w:val="21"/>
          <w:lang w:eastAsia="en-US"/>
        </w:rPr>
        <w:t>It provides information to a system builder to potentially pivot the course of action</w:t>
      </w:r>
    </w:p>
    <w:p w:rsidR="00D0202D" w:rsidRPr="00D0202D" w:rsidRDefault="00D0202D" w:rsidP="00D0202D">
      <w:pPr>
        <w:shd w:val="clear" w:color="auto" w:fill="FFFFFF"/>
        <w:spacing w:before="0" w:after="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b/>
          <w:bCs/>
          <w:color w:val="000000"/>
          <w:sz w:val="21"/>
          <w:szCs w:val="21"/>
          <w:lang w:eastAsia="en-US"/>
        </w:rPr>
        <w:t>What is one characteristic of an effective SAFe Agile Team?</w:t>
      </w:r>
    </w:p>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15" type="#_x0000_t75" style="width:20.25pt;height:17.25pt" o:ole="">
            <v:imagedata r:id="rId16" o:title=""/>
          </v:shape>
          <w:control r:id="rId363" w:name="DefaultOcxName190" w:shapeid="_x0000_i2615"/>
        </w:object>
      </w:r>
      <w:r w:rsidRPr="00D0202D">
        <w:rPr>
          <w:rFonts w:ascii="Helvetica" w:eastAsia="Times New Roman" w:hAnsi="Helvetica" w:cs="Helvetica"/>
          <w:color w:val="000000"/>
          <w:sz w:val="21"/>
          <w:szCs w:val="21"/>
          <w:lang w:eastAsia="en-US"/>
        </w:rPr>
        <w:t>To pivot as necessary</w:t>
      </w:r>
    </w:p>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18" type="#_x0000_t75" style="width:20.25pt;height:17.25pt" o:ole="">
            <v:imagedata r:id="rId16" o:title=""/>
          </v:shape>
          <w:control r:id="rId364" w:name="DefaultOcxName189" w:shapeid="_x0000_i2618"/>
        </w:object>
      </w:r>
      <w:r w:rsidRPr="00D0202D">
        <w:rPr>
          <w:rFonts w:ascii="Helvetica" w:eastAsia="Times New Roman" w:hAnsi="Helvetica" w:cs="Helvetica"/>
          <w:color w:val="000000"/>
          <w:sz w:val="21"/>
          <w:szCs w:val="21"/>
          <w:lang w:eastAsia="en-US"/>
        </w:rPr>
        <w:t>To have specialized skill sets</w:t>
      </w:r>
    </w:p>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21" type="#_x0000_t75" style="width:20.25pt;height:17.25pt" o:ole="">
            <v:imagedata r:id="rId16" o:title=""/>
          </v:shape>
          <w:control r:id="rId365" w:name="DefaultOcxName281" w:shapeid="_x0000_i2621"/>
        </w:object>
      </w:r>
      <w:r w:rsidRPr="00D0202D">
        <w:rPr>
          <w:rFonts w:ascii="Helvetica" w:eastAsia="Times New Roman" w:hAnsi="Helvetica" w:cs="Helvetica"/>
          <w:color w:val="000000"/>
          <w:sz w:val="21"/>
          <w:szCs w:val="21"/>
          <w:lang w:eastAsia="en-US"/>
        </w:rPr>
        <w:t>To increase velocity</w:t>
      </w:r>
    </w:p>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24" type="#_x0000_t75" style="width:20.25pt;height:17.25pt" o:ole="">
            <v:imagedata r:id="rId16" o:title=""/>
          </v:shape>
          <w:control r:id="rId366" w:name="DefaultOcxName381" w:shapeid="_x0000_i2624"/>
        </w:object>
      </w:r>
      <w:r w:rsidRPr="00D0202D">
        <w:rPr>
          <w:rFonts w:ascii="Helvetica" w:eastAsia="Times New Roman" w:hAnsi="Helvetica" w:cs="Helvetica"/>
          <w:color w:val="000000"/>
          <w:sz w:val="21"/>
          <w:szCs w:val="21"/>
          <w:lang w:eastAsia="en-US"/>
        </w:rPr>
        <w:t>To reliably work on features</w:t>
      </w:r>
    </w:p>
    <w:p w:rsidR="00D0202D" w:rsidRPr="00D0202D" w:rsidRDefault="00D0202D" w:rsidP="00D0202D">
      <w:pPr>
        <w:shd w:val="clear" w:color="auto" w:fill="FFFFFF"/>
        <w:spacing w:before="0" w:after="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b/>
          <w:bCs/>
          <w:color w:val="000000"/>
          <w:sz w:val="21"/>
          <w:szCs w:val="21"/>
          <w:lang w:eastAsia="en-US"/>
        </w:rPr>
        <w:lastRenderedPageBreak/>
        <w:t xml:space="preserve">Three teams in the Agile Release Train are working on the same feature. Team A is a Component Team, and </w:t>
      </w:r>
      <w:proofErr w:type="gramStart"/>
      <w:r w:rsidRPr="00D0202D">
        <w:rPr>
          <w:rFonts w:ascii="Helvetica" w:eastAsia="Times New Roman" w:hAnsi="Helvetica" w:cs="Helvetica"/>
          <w:b/>
          <w:bCs/>
          <w:color w:val="000000"/>
          <w:sz w:val="21"/>
          <w:szCs w:val="21"/>
          <w:lang w:eastAsia="en-US"/>
        </w:rPr>
        <w:t>teams</w:t>
      </w:r>
      <w:proofErr w:type="gramEnd"/>
      <w:r w:rsidRPr="00D0202D">
        <w:rPr>
          <w:rFonts w:ascii="Helvetica" w:eastAsia="Times New Roman" w:hAnsi="Helvetica" w:cs="Helvetica"/>
          <w:b/>
          <w:bCs/>
          <w:color w:val="000000"/>
          <w:sz w:val="21"/>
          <w:szCs w:val="21"/>
          <w:lang w:eastAsia="en-US"/>
        </w:rPr>
        <w:t xml:space="preserve"> B and C are Feature Teams.</w:t>
      </w:r>
    </w:p>
    <w:tbl>
      <w:tblPr>
        <w:tblW w:w="0" w:type="auto"/>
        <w:tblCellMar>
          <w:left w:w="0" w:type="dxa"/>
          <w:right w:w="0" w:type="dxa"/>
        </w:tblCellMar>
        <w:tblLook w:val="04A0" w:firstRow="1" w:lastRow="0" w:firstColumn="1" w:lastColumn="0" w:noHBand="0" w:noVBand="1"/>
      </w:tblPr>
      <w:tblGrid>
        <w:gridCol w:w="10800"/>
      </w:tblGrid>
      <w:tr w:rsidR="00D0202D" w:rsidRPr="00D0202D" w:rsidTr="00D0202D">
        <w:tc>
          <w:tcPr>
            <w:tcW w:w="0" w:type="auto"/>
            <w:shd w:val="clear" w:color="auto" w:fill="auto"/>
            <w:vAlign w:val="center"/>
            <w:hideMark/>
          </w:tcPr>
          <w:p w:rsidR="00D0202D" w:rsidRPr="00D0202D" w:rsidRDefault="00D0202D" w:rsidP="00D0202D">
            <w:pPr>
              <w:spacing w:before="0" w:after="0" w:line="240" w:lineRule="auto"/>
              <w:divId w:val="2026712100"/>
              <w:rPr>
                <w:rFonts w:ascii="Helvetica" w:eastAsia="Times New Roman" w:hAnsi="Helvetica" w:cs="Helvetica"/>
                <w:sz w:val="21"/>
                <w:szCs w:val="21"/>
                <w:lang w:eastAsia="en-US"/>
              </w:rPr>
            </w:pPr>
            <w:r w:rsidRPr="00D0202D">
              <w:rPr>
                <w:rFonts w:ascii="Helvetica" w:eastAsia="Times New Roman" w:hAnsi="Helvetica" w:cs="Helvetica"/>
                <w:sz w:val="21"/>
                <w:szCs w:val="21"/>
                <w:lang w:eastAsia="en-US"/>
              </w:rPr>
              <w:t>During PI Planning Teams B and C committed to delivering their part of the feature by the end of Iteration five and plan to integrate with each other along with Team A’s piece in the first week of Iteration six. Why is this an anti-pattern?</w:t>
            </w:r>
          </w:p>
        </w:tc>
      </w:tr>
    </w:tbl>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27" type="#_x0000_t75" style="width:20.25pt;height:17.25pt" o:ole="">
            <v:imagedata r:id="rId16" o:title=""/>
          </v:shape>
          <w:control r:id="rId367" w:name="DefaultOcxName192" w:shapeid="_x0000_i2627"/>
        </w:object>
      </w:r>
      <w:r w:rsidRPr="00D0202D">
        <w:rPr>
          <w:rFonts w:ascii="Helvetica" w:eastAsia="Times New Roman" w:hAnsi="Helvetica" w:cs="Helvetica"/>
          <w:color w:val="000000"/>
          <w:sz w:val="21"/>
          <w:szCs w:val="21"/>
          <w:lang w:eastAsia="en-US"/>
        </w:rPr>
        <w:t>Because the teams are not collaborating together and validating alignment as part of a larger Program</w:t>
      </w:r>
    </w:p>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30" type="#_x0000_t75" style="width:20.25pt;height:17.25pt" o:ole="">
            <v:imagedata r:id="rId16" o:title=""/>
          </v:shape>
          <w:control r:id="rId368" w:name="DefaultOcxName191" w:shapeid="_x0000_i2630"/>
        </w:object>
      </w:r>
      <w:r w:rsidRPr="00D0202D">
        <w:rPr>
          <w:rFonts w:ascii="Helvetica" w:eastAsia="Times New Roman" w:hAnsi="Helvetica" w:cs="Helvetica"/>
          <w:color w:val="000000"/>
          <w:sz w:val="21"/>
          <w:szCs w:val="21"/>
          <w:lang w:eastAsia="en-US"/>
        </w:rPr>
        <w:t>Because the teams managed their dependencies and planned their integration timing during PI Planning</w:t>
      </w:r>
    </w:p>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33" type="#_x0000_t75" style="width:20.25pt;height:17.25pt" o:ole="">
            <v:imagedata r:id="rId16" o:title=""/>
          </v:shape>
          <w:control r:id="rId369" w:name="DefaultOcxName282" w:shapeid="_x0000_i2633"/>
        </w:object>
      </w:r>
      <w:r w:rsidRPr="00D0202D">
        <w:rPr>
          <w:rFonts w:ascii="Helvetica" w:eastAsia="Times New Roman" w:hAnsi="Helvetica" w:cs="Helvetica"/>
          <w:color w:val="000000"/>
          <w:sz w:val="21"/>
          <w:szCs w:val="21"/>
          <w:lang w:eastAsia="en-US"/>
        </w:rPr>
        <w:t>Because the Product Management Team accepted each team’s final plan at the end of PI Planning Day 2</w:t>
      </w:r>
    </w:p>
    <w:p w:rsidR="00D0202D" w:rsidRPr="00D0202D" w:rsidRDefault="00D0202D" w:rsidP="00D0202D">
      <w:pPr>
        <w:shd w:val="clear" w:color="auto" w:fill="FFFFFF"/>
        <w:spacing w:after="150" w:line="240" w:lineRule="auto"/>
        <w:rPr>
          <w:rFonts w:ascii="Helvetica" w:eastAsia="Times New Roman" w:hAnsi="Helvetica" w:cs="Helvetica"/>
          <w:color w:val="000000"/>
          <w:sz w:val="21"/>
          <w:szCs w:val="21"/>
          <w:lang w:eastAsia="en-US"/>
        </w:rPr>
      </w:pPr>
      <w:r w:rsidRPr="00D0202D">
        <w:rPr>
          <w:rFonts w:ascii="Helvetica" w:eastAsia="Times New Roman" w:hAnsi="Helvetica" w:cs="Helvetica"/>
          <w:color w:val="000000"/>
          <w:sz w:val="21"/>
          <w:szCs w:val="21"/>
        </w:rPr>
        <w:object w:dxaOrig="225" w:dyaOrig="225">
          <v:shape id="_x0000_i2636" type="#_x0000_t75" style="width:20.25pt;height:17.25pt" o:ole="">
            <v:imagedata r:id="rId16" o:title=""/>
          </v:shape>
          <w:control r:id="rId370" w:name="DefaultOcxName382" w:shapeid="_x0000_i2636"/>
        </w:object>
      </w:r>
      <w:r w:rsidRPr="00D0202D">
        <w:rPr>
          <w:rFonts w:ascii="Helvetica" w:eastAsia="Times New Roman" w:hAnsi="Helvetica" w:cs="Helvetica"/>
          <w:color w:val="000000"/>
          <w:sz w:val="21"/>
          <w:szCs w:val="21"/>
          <w:lang w:eastAsia="en-US"/>
        </w:rPr>
        <w:t>Because each Feature Team needs to integrate with the Component Team</w:t>
      </w:r>
    </w:p>
    <w:p w:rsidR="00E51C8B" w:rsidRPr="00E51C8B" w:rsidRDefault="00E51C8B" w:rsidP="00E51C8B">
      <w:pPr>
        <w:shd w:val="clear" w:color="auto" w:fill="FFFFFF"/>
        <w:spacing w:before="0" w:after="0" w:line="240" w:lineRule="auto"/>
        <w:rPr>
          <w:rFonts w:ascii="Helvetica" w:eastAsia="Times New Roman" w:hAnsi="Helvetica" w:cs="Helvetica"/>
          <w:color w:val="000000"/>
          <w:sz w:val="21"/>
          <w:szCs w:val="21"/>
          <w:lang w:eastAsia="en-US"/>
        </w:rPr>
      </w:pPr>
      <w:r w:rsidRPr="00E51C8B">
        <w:rPr>
          <w:rFonts w:ascii="Helvetica" w:eastAsia="Times New Roman" w:hAnsi="Helvetica" w:cs="Helvetica"/>
          <w:b/>
          <w:bCs/>
          <w:color w:val="000000"/>
          <w:sz w:val="21"/>
          <w:szCs w:val="21"/>
          <w:lang w:eastAsia="en-US"/>
        </w:rPr>
        <w:t>What is the output of an Inspect and Adapt event?</w:t>
      </w:r>
    </w:p>
    <w:p w:rsidR="00E51C8B" w:rsidRPr="00E51C8B" w:rsidRDefault="00E51C8B" w:rsidP="00E51C8B">
      <w:pPr>
        <w:shd w:val="clear" w:color="auto" w:fill="FFFFFF"/>
        <w:spacing w:after="150" w:line="240" w:lineRule="auto"/>
        <w:rPr>
          <w:rFonts w:ascii="Helvetica" w:eastAsia="Times New Roman" w:hAnsi="Helvetica" w:cs="Helvetica"/>
          <w:color w:val="000000"/>
          <w:sz w:val="21"/>
          <w:szCs w:val="21"/>
          <w:lang w:eastAsia="en-US"/>
        </w:rPr>
      </w:pPr>
      <w:r w:rsidRPr="00E51C8B">
        <w:rPr>
          <w:rFonts w:ascii="Helvetica" w:eastAsia="Times New Roman" w:hAnsi="Helvetica" w:cs="Helvetica"/>
          <w:color w:val="000000"/>
          <w:sz w:val="21"/>
          <w:szCs w:val="21"/>
        </w:rPr>
        <w:object w:dxaOrig="225" w:dyaOrig="225">
          <v:shape id="_x0000_i2639" type="#_x0000_t75" style="width:20.25pt;height:17.25pt" o:ole="">
            <v:imagedata r:id="rId16" o:title=""/>
          </v:shape>
          <w:control r:id="rId371" w:name="DefaultOcxName194" w:shapeid="_x0000_i2639"/>
        </w:object>
      </w:r>
      <w:r w:rsidRPr="00E51C8B">
        <w:rPr>
          <w:rFonts w:ascii="Helvetica" w:eastAsia="Times New Roman" w:hAnsi="Helvetica" w:cs="Helvetica"/>
          <w:color w:val="000000"/>
          <w:sz w:val="21"/>
          <w:szCs w:val="21"/>
          <w:lang w:eastAsia="en-US"/>
        </w:rPr>
        <w:t>A Solution Planning Board which highlights the objectives, anticipated delivery dates, and any other relevant milestones for the solution</w:t>
      </w:r>
    </w:p>
    <w:p w:rsidR="00E51C8B" w:rsidRPr="00E51C8B" w:rsidRDefault="00E51C8B" w:rsidP="00E51C8B">
      <w:pPr>
        <w:shd w:val="clear" w:color="auto" w:fill="FFFFFF"/>
        <w:spacing w:after="150" w:line="240" w:lineRule="auto"/>
        <w:rPr>
          <w:rFonts w:ascii="Helvetica" w:eastAsia="Times New Roman" w:hAnsi="Helvetica" w:cs="Helvetica"/>
          <w:color w:val="000000"/>
          <w:sz w:val="21"/>
          <w:szCs w:val="21"/>
          <w:lang w:eastAsia="en-US"/>
        </w:rPr>
      </w:pPr>
      <w:r w:rsidRPr="00E51C8B">
        <w:rPr>
          <w:rFonts w:ascii="Helvetica" w:eastAsia="Times New Roman" w:hAnsi="Helvetica" w:cs="Helvetica"/>
          <w:color w:val="000000"/>
          <w:sz w:val="21"/>
          <w:szCs w:val="21"/>
        </w:rPr>
        <w:object w:dxaOrig="225" w:dyaOrig="225">
          <v:shape id="_x0000_i2642" type="#_x0000_t75" style="width:20.25pt;height:17.25pt" o:ole="">
            <v:imagedata r:id="rId16" o:title=""/>
          </v:shape>
          <w:control r:id="rId372" w:name="DefaultOcxName193" w:shapeid="_x0000_i2642"/>
        </w:object>
      </w:r>
      <w:r w:rsidRPr="00E51C8B">
        <w:rPr>
          <w:rFonts w:ascii="Helvetica" w:eastAsia="Times New Roman" w:hAnsi="Helvetica" w:cs="Helvetica"/>
          <w:color w:val="000000"/>
          <w:sz w:val="21"/>
          <w:szCs w:val="21"/>
          <w:lang w:eastAsia="en-US"/>
        </w:rPr>
        <w:t>A set of improvement items that can be added to the backlog for the upcoming PI Planning event</w:t>
      </w:r>
    </w:p>
    <w:p w:rsidR="00E51C8B" w:rsidRPr="00E51C8B" w:rsidRDefault="00E51C8B" w:rsidP="00E51C8B">
      <w:pPr>
        <w:shd w:val="clear" w:color="auto" w:fill="FFFFFF"/>
        <w:spacing w:after="150" w:line="240" w:lineRule="auto"/>
        <w:rPr>
          <w:rFonts w:ascii="Helvetica" w:eastAsia="Times New Roman" w:hAnsi="Helvetica" w:cs="Helvetica"/>
          <w:color w:val="000000"/>
          <w:sz w:val="21"/>
          <w:szCs w:val="21"/>
          <w:lang w:eastAsia="en-US"/>
        </w:rPr>
      </w:pPr>
      <w:r w:rsidRPr="00E51C8B">
        <w:rPr>
          <w:rFonts w:ascii="Helvetica" w:eastAsia="Times New Roman" w:hAnsi="Helvetica" w:cs="Helvetica"/>
          <w:color w:val="000000"/>
          <w:sz w:val="21"/>
          <w:szCs w:val="21"/>
        </w:rPr>
        <w:object w:dxaOrig="225" w:dyaOrig="225">
          <v:shape id="_x0000_i2645" type="#_x0000_t75" style="width:20.25pt;height:17.25pt" o:ole="">
            <v:imagedata r:id="rId16" o:title=""/>
          </v:shape>
          <w:control r:id="rId373" w:name="DefaultOcxName283" w:shapeid="_x0000_i2645"/>
        </w:object>
      </w:r>
      <w:r w:rsidRPr="00E51C8B">
        <w:rPr>
          <w:rFonts w:ascii="Helvetica" w:eastAsia="Times New Roman" w:hAnsi="Helvetica" w:cs="Helvetica"/>
          <w:color w:val="000000"/>
          <w:sz w:val="21"/>
          <w:szCs w:val="21"/>
          <w:lang w:eastAsia="en-US"/>
        </w:rPr>
        <w:t>A set of aggregated SMART PI Objectives for the solution</w:t>
      </w:r>
    </w:p>
    <w:p w:rsidR="00E51C8B" w:rsidRPr="00E51C8B" w:rsidRDefault="00E51C8B" w:rsidP="00E51C8B">
      <w:pPr>
        <w:shd w:val="clear" w:color="auto" w:fill="FFFFFF"/>
        <w:spacing w:after="150" w:line="240" w:lineRule="auto"/>
        <w:rPr>
          <w:rFonts w:ascii="Helvetica" w:eastAsia="Times New Roman" w:hAnsi="Helvetica" w:cs="Helvetica"/>
          <w:color w:val="000000"/>
          <w:sz w:val="21"/>
          <w:szCs w:val="21"/>
          <w:lang w:eastAsia="en-US"/>
        </w:rPr>
      </w:pPr>
      <w:r w:rsidRPr="00E51C8B">
        <w:rPr>
          <w:rFonts w:ascii="Helvetica" w:eastAsia="Times New Roman" w:hAnsi="Helvetica" w:cs="Helvetica"/>
          <w:color w:val="000000"/>
          <w:sz w:val="21"/>
          <w:szCs w:val="21"/>
        </w:rPr>
        <w:object w:dxaOrig="225" w:dyaOrig="225">
          <v:shape id="_x0000_i2648" type="#_x0000_t75" style="width:20.25pt;height:17.25pt" o:ole="">
            <v:imagedata r:id="rId16" o:title=""/>
          </v:shape>
          <w:control r:id="rId374" w:name="DefaultOcxName383" w:shapeid="_x0000_i2648"/>
        </w:object>
      </w:r>
      <w:r w:rsidRPr="00E51C8B">
        <w:rPr>
          <w:rFonts w:ascii="Helvetica" w:eastAsia="Times New Roman" w:hAnsi="Helvetica" w:cs="Helvetica"/>
          <w:color w:val="000000"/>
          <w:sz w:val="21"/>
          <w:szCs w:val="21"/>
          <w:lang w:eastAsia="en-US"/>
        </w:rPr>
        <w:t>A set of Strategic Themes that provide an ongoing strategy snapshot and communicates evolving intent and a budget to the Portfolio</w:t>
      </w:r>
    </w:p>
    <w:p w:rsidR="00A162DA" w:rsidRPr="00A162DA" w:rsidRDefault="00A162DA" w:rsidP="00A162DA">
      <w:pPr>
        <w:shd w:val="clear" w:color="auto" w:fill="FFFFFF"/>
        <w:spacing w:after="0" w:line="240" w:lineRule="auto"/>
        <w:rPr>
          <w:rFonts w:ascii="Helvetica" w:eastAsia="Times New Roman" w:hAnsi="Helvetica" w:cs="Helvetica"/>
          <w:color w:val="000000"/>
          <w:sz w:val="21"/>
          <w:szCs w:val="21"/>
          <w:lang w:eastAsia="en-US"/>
        </w:rPr>
      </w:pPr>
      <w:r w:rsidRPr="00A162DA">
        <w:rPr>
          <w:rFonts w:ascii="Helvetica" w:eastAsia="Times New Roman" w:hAnsi="Helvetica" w:cs="Helvetica"/>
          <w:b/>
          <w:bCs/>
          <w:color w:val="000000"/>
          <w:sz w:val="21"/>
          <w:szCs w:val="21"/>
          <w:lang w:eastAsia="en-US"/>
        </w:rPr>
        <w:t>What are the benefits of organizing teams around features?</w:t>
      </w:r>
    </w:p>
    <w:p w:rsidR="00A162DA" w:rsidRPr="00A162DA" w:rsidRDefault="00A162DA" w:rsidP="00A162DA">
      <w:pPr>
        <w:shd w:val="clear" w:color="auto" w:fill="FFFFFF"/>
        <w:spacing w:after="150" w:line="240" w:lineRule="auto"/>
        <w:rPr>
          <w:rFonts w:ascii="Helvetica" w:eastAsia="Times New Roman" w:hAnsi="Helvetica" w:cs="Helvetica"/>
          <w:color w:val="000000"/>
          <w:sz w:val="21"/>
          <w:szCs w:val="21"/>
          <w:lang w:eastAsia="en-US"/>
        </w:rPr>
      </w:pPr>
      <w:r w:rsidRPr="00A162DA">
        <w:rPr>
          <w:rFonts w:ascii="Helvetica" w:eastAsia="Times New Roman" w:hAnsi="Helvetica" w:cs="Helvetica"/>
          <w:color w:val="000000"/>
          <w:sz w:val="21"/>
          <w:szCs w:val="21"/>
        </w:rPr>
        <w:object w:dxaOrig="225" w:dyaOrig="225">
          <v:shape id="_x0000_i2651" type="#_x0000_t75" style="width:20.25pt;height:17.25pt" o:ole="">
            <v:imagedata r:id="rId16" o:title=""/>
          </v:shape>
          <w:control r:id="rId375" w:name="DefaultOcxName196" w:shapeid="_x0000_i2651"/>
        </w:object>
      </w:r>
      <w:r w:rsidRPr="00A162DA">
        <w:rPr>
          <w:rFonts w:ascii="Helvetica" w:eastAsia="Times New Roman" w:hAnsi="Helvetica" w:cs="Helvetica"/>
          <w:color w:val="000000"/>
          <w:sz w:val="21"/>
          <w:szCs w:val="21"/>
          <w:lang w:eastAsia="en-US"/>
        </w:rPr>
        <w:t>It makes it easier for team leads to track progress</w:t>
      </w:r>
    </w:p>
    <w:p w:rsidR="00A162DA" w:rsidRPr="00A162DA" w:rsidRDefault="00A162DA" w:rsidP="00A162DA">
      <w:pPr>
        <w:shd w:val="clear" w:color="auto" w:fill="FFFFFF"/>
        <w:spacing w:after="150" w:line="240" w:lineRule="auto"/>
        <w:rPr>
          <w:rFonts w:ascii="Helvetica" w:eastAsia="Times New Roman" w:hAnsi="Helvetica" w:cs="Helvetica"/>
          <w:color w:val="000000"/>
          <w:sz w:val="21"/>
          <w:szCs w:val="21"/>
          <w:lang w:eastAsia="en-US"/>
        </w:rPr>
      </w:pPr>
      <w:r w:rsidRPr="00A162DA">
        <w:rPr>
          <w:rFonts w:ascii="Helvetica" w:eastAsia="Times New Roman" w:hAnsi="Helvetica" w:cs="Helvetica"/>
          <w:color w:val="000000"/>
          <w:sz w:val="21"/>
          <w:szCs w:val="21"/>
        </w:rPr>
        <w:object w:dxaOrig="225" w:dyaOrig="225">
          <v:shape id="_x0000_i2654" type="#_x0000_t75" style="width:20.25pt;height:17.25pt" o:ole="">
            <v:imagedata r:id="rId16" o:title=""/>
          </v:shape>
          <w:control r:id="rId376" w:name="DefaultOcxName195" w:shapeid="_x0000_i2654"/>
        </w:object>
      </w:r>
      <w:r w:rsidRPr="00A162DA">
        <w:rPr>
          <w:rFonts w:ascii="Helvetica" w:eastAsia="Times New Roman" w:hAnsi="Helvetica" w:cs="Helvetica"/>
          <w:color w:val="000000"/>
          <w:sz w:val="21"/>
          <w:szCs w:val="21"/>
          <w:lang w:eastAsia="en-US"/>
        </w:rPr>
        <w:t>Teams are able to move faster with fewer dependencies</w:t>
      </w:r>
    </w:p>
    <w:p w:rsidR="00A162DA" w:rsidRPr="00A162DA" w:rsidRDefault="00A162DA" w:rsidP="00A162DA">
      <w:pPr>
        <w:shd w:val="clear" w:color="auto" w:fill="FFFFFF"/>
        <w:spacing w:after="150" w:line="240" w:lineRule="auto"/>
        <w:rPr>
          <w:rFonts w:ascii="Helvetica" w:eastAsia="Times New Roman" w:hAnsi="Helvetica" w:cs="Helvetica"/>
          <w:color w:val="000000"/>
          <w:sz w:val="21"/>
          <w:szCs w:val="21"/>
          <w:lang w:eastAsia="en-US"/>
        </w:rPr>
      </w:pPr>
      <w:r w:rsidRPr="00A162DA">
        <w:rPr>
          <w:rFonts w:ascii="Helvetica" w:eastAsia="Times New Roman" w:hAnsi="Helvetica" w:cs="Helvetica"/>
          <w:color w:val="000000"/>
          <w:sz w:val="21"/>
          <w:szCs w:val="21"/>
        </w:rPr>
        <w:object w:dxaOrig="225" w:dyaOrig="225">
          <v:shape id="_x0000_i2657" type="#_x0000_t75" style="width:20.25pt;height:17.25pt" o:ole="">
            <v:imagedata r:id="rId16" o:title=""/>
          </v:shape>
          <w:control r:id="rId377" w:name="DefaultOcxName284" w:shapeid="_x0000_i2657"/>
        </w:object>
      </w:r>
      <w:r w:rsidRPr="00A162DA">
        <w:rPr>
          <w:rFonts w:ascii="Helvetica" w:eastAsia="Times New Roman" w:hAnsi="Helvetica" w:cs="Helvetica"/>
          <w:color w:val="000000"/>
          <w:sz w:val="21"/>
          <w:szCs w:val="21"/>
          <w:lang w:eastAsia="en-US"/>
        </w:rPr>
        <w:t>Teams can avoid decomposing features into stories</w:t>
      </w:r>
    </w:p>
    <w:p w:rsidR="00A162DA" w:rsidRPr="00A162DA" w:rsidRDefault="00A162DA" w:rsidP="00A162DA">
      <w:pPr>
        <w:shd w:val="clear" w:color="auto" w:fill="FFFFFF"/>
        <w:spacing w:after="150" w:line="240" w:lineRule="auto"/>
        <w:rPr>
          <w:rFonts w:ascii="Helvetica" w:eastAsia="Times New Roman" w:hAnsi="Helvetica" w:cs="Helvetica"/>
          <w:color w:val="000000"/>
          <w:sz w:val="21"/>
          <w:szCs w:val="21"/>
          <w:lang w:eastAsia="en-US"/>
        </w:rPr>
      </w:pPr>
      <w:r w:rsidRPr="00A162DA">
        <w:rPr>
          <w:rFonts w:ascii="Helvetica" w:eastAsia="Times New Roman" w:hAnsi="Helvetica" w:cs="Helvetica"/>
          <w:color w:val="000000"/>
          <w:sz w:val="21"/>
          <w:szCs w:val="21"/>
        </w:rPr>
        <w:object w:dxaOrig="225" w:dyaOrig="225">
          <v:shape id="_x0000_i2660" type="#_x0000_t75" style="width:20.25pt;height:17.25pt" o:ole="">
            <v:imagedata r:id="rId16" o:title=""/>
          </v:shape>
          <w:control r:id="rId378" w:name="DefaultOcxName384" w:shapeid="_x0000_i2660"/>
        </w:object>
      </w:r>
      <w:r w:rsidRPr="00A162DA">
        <w:rPr>
          <w:rFonts w:ascii="Helvetica" w:eastAsia="Times New Roman" w:hAnsi="Helvetica" w:cs="Helvetica"/>
          <w:color w:val="000000"/>
          <w:sz w:val="21"/>
          <w:szCs w:val="21"/>
          <w:lang w:eastAsia="en-US"/>
        </w:rPr>
        <w:t>Stories do not have to be tested because testing is at the feature level</w:t>
      </w:r>
    </w:p>
    <w:p w:rsidR="0015065F" w:rsidRPr="0015065F" w:rsidRDefault="0015065F" w:rsidP="0015065F">
      <w:pPr>
        <w:shd w:val="clear" w:color="auto" w:fill="FFFFFF"/>
        <w:spacing w:before="0" w:after="0" w:line="240" w:lineRule="auto"/>
        <w:rPr>
          <w:rFonts w:ascii="Helvetica" w:eastAsia="Times New Roman" w:hAnsi="Helvetica" w:cs="Helvetica"/>
          <w:color w:val="000000"/>
          <w:sz w:val="21"/>
          <w:szCs w:val="21"/>
          <w:lang w:eastAsia="en-US"/>
        </w:rPr>
      </w:pPr>
      <w:r w:rsidRPr="0015065F">
        <w:rPr>
          <w:rFonts w:ascii="Helvetica" w:eastAsia="Times New Roman" w:hAnsi="Helvetica" w:cs="Helvetica"/>
          <w:b/>
          <w:bCs/>
          <w:color w:val="000000"/>
          <w:sz w:val="21"/>
          <w:szCs w:val="21"/>
          <w:lang w:eastAsia="en-US"/>
        </w:rPr>
        <w:t>What is a typical Product Owner (PO) anti-pattern in Iteration Planning?</w:t>
      </w:r>
    </w:p>
    <w:p w:rsidR="0015065F" w:rsidRPr="0015065F" w:rsidRDefault="0015065F" w:rsidP="0015065F">
      <w:pPr>
        <w:shd w:val="clear" w:color="auto" w:fill="FFFFFF"/>
        <w:spacing w:after="150" w:line="240" w:lineRule="auto"/>
        <w:rPr>
          <w:rFonts w:ascii="Helvetica" w:eastAsia="Times New Roman" w:hAnsi="Helvetica" w:cs="Helvetica"/>
          <w:color w:val="000000"/>
          <w:sz w:val="21"/>
          <w:szCs w:val="21"/>
          <w:lang w:eastAsia="en-US"/>
        </w:rPr>
      </w:pPr>
      <w:r w:rsidRPr="0015065F">
        <w:rPr>
          <w:rFonts w:ascii="Helvetica" w:eastAsia="Times New Roman" w:hAnsi="Helvetica" w:cs="Helvetica"/>
          <w:color w:val="000000"/>
          <w:sz w:val="21"/>
          <w:szCs w:val="21"/>
        </w:rPr>
        <w:object w:dxaOrig="225" w:dyaOrig="225">
          <v:shape id="_x0000_i2663" type="#_x0000_t75" style="width:20.25pt;height:17.25pt" o:ole="">
            <v:imagedata r:id="rId16" o:title=""/>
          </v:shape>
          <w:control r:id="rId379" w:name="DefaultOcxName198" w:shapeid="_x0000_i2663"/>
        </w:object>
      </w:r>
      <w:r w:rsidRPr="0015065F">
        <w:rPr>
          <w:rFonts w:ascii="Helvetica" w:eastAsia="Times New Roman" w:hAnsi="Helvetica" w:cs="Helvetica"/>
          <w:color w:val="000000"/>
          <w:sz w:val="21"/>
          <w:szCs w:val="21"/>
          <w:lang w:eastAsia="en-US"/>
        </w:rPr>
        <w:t>The PO asks the team for recommendations on story slicing</w:t>
      </w:r>
    </w:p>
    <w:p w:rsidR="0015065F" w:rsidRPr="0015065F" w:rsidRDefault="0015065F" w:rsidP="0015065F">
      <w:pPr>
        <w:shd w:val="clear" w:color="auto" w:fill="FFFFFF"/>
        <w:spacing w:after="150" w:line="240" w:lineRule="auto"/>
        <w:rPr>
          <w:rFonts w:ascii="Helvetica" w:eastAsia="Times New Roman" w:hAnsi="Helvetica" w:cs="Helvetica"/>
          <w:color w:val="000000"/>
          <w:sz w:val="21"/>
          <w:szCs w:val="21"/>
          <w:lang w:eastAsia="en-US"/>
        </w:rPr>
      </w:pPr>
      <w:r w:rsidRPr="0015065F">
        <w:rPr>
          <w:rFonts w:ascii="Helvetica" w:eastAsia="Times New Roman" w:hAnsi="Helvetica" w:cs="Helvetica"/>
          <w:color w:val="000000"/>
          <w:sz w:val="21"/>
          <w:szCs w:val="21"/>
        </w:rPr>
        <w:object w:dxaOrig="225" w:dyaOrig="225">
          <v:shape id="_x0000_i2666" type="#_x0000_t75" style="width:20.25pt;height:17.25pt" o:ole="">
            <v:imagedata r:id="rId16" o:title=""/>
          </v:shape>
          <w:control r:id="rId380" w:name="DefaultOcxName197" w:shapeid="_x0000_i2666"/>
        </w:object>
      </w:r>
      <w:r w:rsidRPr="0015065F">
        <w:rPr>
          <w:rFonts w:ascii="Helvetica" w:eastAsia="Times New Roman" w:hAnsi="Helvetica" w:cs="Helvetica"/>
          <w:color w:val="000000"/>
          <w:sz w:val="21"/>
          <w:szCs w:val="21"/>
          <w:lang w:eastAsia="en-US"/>
        </w:rPr>
        <w:t>The PO brings in changes to the planned features based on stakeholder feedback from the Product Demo</w:t>
      </w:r>
    </w:p>
    <w:p w:rsidR="0015065F" w:rsidRPr="0015065F" w:rsidRDefault="0015065F" w:rsidP="0015065F">
      <w:pPr>
        <w:shd w:val="clear" w:color="auto" w:fill="FFFFFF"/>
        <w:spacing w:after="150" w:line="240" w:lineRule="auto"/>
        <w:rPr>
          <w:rFonts w:ascii="Helvetica" w:eastAsia="Times New Roman" w:hAnsi="Helvetica" w:cs="Helvetica"/>
          <w:color w:val="000000"/>
          <w:sz w:val="21"/>
          <w:szCs w:val="21"/>
          <w:lang w:eastAsia="en-US"/>
        </w:rPr>
      </w:pPr>
      <w:r w:rsidRPr="0015065F">
        <w:rPr>
          <w:rFonts w:ascii="Helvetica" w:eastAsia="Times New Roman" w:hAnsi="Helvetica" w:cs="Helvetica"/>
          <w:color w:val="000000"/>
          <w:sz w:val="21"/>
          <w:szCs w:val="21"/>
        </w:rPr>
        <w:object w:dxaOrig="225" w:dyaOrig="225">
          <v:shape id="_x0000_i2669" type="#_x0000_t75" style="width:20.25pt;height:17.25pt" o:ole="">
            <v:imagedata r:id="rId16" o:title=""/>
          </v:shape>
          <w:control r:id="rId381" w:name="DefaultOcxName285" w:shapeid="_x0000_i2669"/>
        </w:object>
      </w:r>
      <w:r w:rsidRPr="0015065F">
        <w:rPr>
          <w:rFonts w:ascii="Helvetica" w:eastAsia="Times New Roman" w:hAnsi="Helvetica" w:cs="Helvetica"/>
          <w:color w:val="000000"/>
          <w:sz w:val="21"/>
          <w:szCs w:val="21"/>
          <w:lang w:eastAsia="en-US"/>
        </w:rPr>
        <w:t>The PO changes priorities of the already refined intent</w:t>
      </w:r>
    </w:p>
    <w:p w:rsidR="0015065F" w:rsidRPr="0015065F" w:rsidRDefault="0015065F" w:rsidP="0015065F">
      <w:pPr>
        <w:shd w:val="clear" w:color="auto" w:fill="FFFFFF"/>
        <w:spacing w:after="150" w:line="240" w:lineRule="auto"/>
        <w:rPr>
          <w:rFonts w:ascii="Helvetica" w:eastAsia="Times New Roman" w:hAnsi="Helvetica" w:cs="Helvetica"/>
          <w:color w:val="000000"/>
          <w:sz w:val="21"/>
          <w:szCs w:val="21"/>
          <w:lang w:eastAsia="en-US"/>
        </w:rPr>
      </w:pPr>
      <w:r w:rsidRPr="0015065F">
        <w:rPr>
          <w:rFonts w:ascii="Helvetica" w:eastAsia="Times New Roman" w:hAnsi="Helvetica" w:cs="Helvetica"/>
          <w:color w:val="000000"/>
          <w:sz w:val="21"/>
          <w:szCs w:val="21"/>
        </w:rPr>
        <w:object w:dxaOrig="225" w:dyaOrig="225">
          <v:shape id="_x0000_i2672" type="#_x0000_t75" style="width:20.25pt;height:17.25pt" o:ole="">
            <v:imagedata r:id="rId16" o:title=""/>
          </v:shape>
          <w:control r:id="rId382" w:name="DefaultOcxName385" w:shapeid="_x0000_i2672"/>
        </w:object>
      </w:r>
      <w:r w:rsidRPr="0015065F">
        <w:rPr>
          <w:rFonts w:ascii="Helvetica" w:eastAsia="Times New Roman" w:hAnsi="Helvetica" w:cs="Helvetica"/>
          <w:color w:val="000000"/>
          <w:sz w:val="21"/>
          <w:szCs w:val="21"/>
          <w:lang w:eastAsia="en-US"/>
        </w:rPr>
        <w:t>The PO introduces the business intent to the team for the first time</w:t>
      </w:r>
    </w:p>
    <w:p w:rsidR="0015065F" w:rsidRDefault="0015065F">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15065F" w:rsidRPr="0015065F" w:rsidRDefault="0015065F" w:rsidP="0015065F">
      <w:pPr>
        <w:shd w:val="clear" w:color="auto" w:fill="FFFFFF"/>
        <w:spacing w:before="0" w:after="0" w:line="240" w:lineRule="auto"/>
        <w:rPr>
          <w:rFonts w:ascii="Helvetica" w:eastAsia="Times New Roman" w:hAnsi="Helvetica" w:cs="Helvetica"/>
          <w:color w:val="000000"/>
          <w:sz w:val="21"/>
          <w:szCs w:val="21"/>
          <w:lang w:eastAsia="en-US"/>
        </w:rPr>
      </w:pPr>
      <w:r w:rsidRPr="0015065F">
        <w:rPr>
          <w:rFonts w:ascii="Helvetica" w:eastAsia="Times New Roman" w:hAnsi="Helvetica" w:cs="Helvetica"/>
          <w:b/>
          <w:bCs/>
          <w:color w:val="000000"/>
          <w:sz w:val="21"/>
          <w:szCs w:val="21"/>
          <w:lang w:eastAsia="en-US"/>
        </w:rPr>
        <w:lastRenderedPageBreak/>
        <w:t>What is the purpose of the Large Solution Level in SAFe?</w:t>
      </w:r>
    </w:p>
    <w:p w:rsidR="0015065F" w:rsidRPr="0015065F" w:rsidRDefault="0015065F" w:rsidP="0015065F">
      <w:pPr>
        <w:shd w:val="clear" w:color="auto" w:fill="FFFFFF"/>
        <w:spacing w:after="150" w:line="240" w:lineRule="auto"/>
        <w:rPr>
          <w:rFonts w:ascii="Helvetica" w:eastAsia="Times New Roman" w:hAnsi="Helvetica" w:cs="Helvetica"/>
          <w:color w:val="000000"/>
          <w:sz w:val="21"/>
          <w:szCs w:val="21"/>
          <w:lang w:eastAsia="en-US"/>
        </w:rPr>
      </w:pPr>
      <w:r w:rsidRPr="0015065F">
        <w:rPr>
          <w:rFonts w:ascii="Helvetica" w:eastAsia="Times New Roman" w:hAnsi="Helvetica" w:cs="Helvetica"/>
          <w:color w:val="000000"/>
          <w:sz w:val="21"/>
          <w:szCs w:val="21"/>
        </w:rPr>
        <w:object w:dxaOrig="225" w:dyaOrig="225">
          <v:shape id="_x0000_i2675" type="#_x0000_t75" style="width:20.25pt;height:17.25pt" o:ole="">
            <v:imagedata r:id="rId16" o:title=""/>
          </v:shape>
          <w:control r:id="rId383" w:name="DefaultOcxName200" w:shapeid="_x0000_i2675"/>
        </w:object>
      </w:r>
      <w:r w:rsidRPr="0015065F">
        <w:rPr>
          <w:rFonts w:ascii="Helvetica" w:eastAsia="Times New Roman" w:hAnsi="Helvetica" w:cs="Helvetica"/>
          <w:color w:val="000000"/>
          <w:sz w:val="21"/>
          <w:szCs w:val="21"/>
          <w:lang w:eastAsia="en-US"/>
        </w:rPr>
        <w:t>To identify and eliminate waste in the process</w:t>
      </w:r>
    </w:p>
    <w:p w:rsidR="0015065F" w:rsidRPr="0015065F" w:rsidRDefault="0015065F" w:rsidP="0015065F">
      <w:pPr>
        <w:shd w:val="clear" w:color="auto" w:fill="FFFFFF"/>
        <w:spacing w:after="150" w:line="240" w:lineRule="auto"/>
        <w:rPr>
          <w:rFonts w:ascii="Helvetica" w:eastAsia="Times New Roman" w:hAnsi="Helvetica" w:cs="Helvetica"/>
          <w:color w:val="000000"/>
          <w:sz w:val="21"/>
          <w:szCs w:val="21"/>
          <w:lang w:eastAsia="en-US"/>
        </w:rPr>
      </w:pPr>
      <w:r w:rsidRPr="0015065F">
        <w:rPr>
          <w:rFonts w:ascii="Helvetica" w:eastAsia="Times New Roman" w:hAnsi="Helvetica" w:cs="Helvetica"/>
          <w:color w:val="000000"/>
          <w:sz w:val="21"/>
          <w:szCs w:val="21"/>
        </w:rPr>
        <w:object w:dxaOrig="225" w:dyaOrig="225">
          <v:shape id="_x0000_i2678" type="#_x0000_t75" style="width:20.25pt;height:17.25pt" o:ole="">
            <v:imagedata r:id="rId16" o:title=""/>
          </v:shape>
          <w:control r:id="rId384" w:name="DefaultOcxName199" w:shapeid="_x0000_i2678"/>
        </w:object>
      </w:r>
      <w:r w:rsidRPr="0015065F">
        <w:rPr>
          <w:rFonts w:ascii="Helvetica" w:eastAsia="Times New Roman" w:hAnsi="Helvetica" w:cs="Helvetica"/>
          <w:color w:val="000000"/>
          <w:sz w:val="21"/>
          <w:szCs w:val="21"/>
          <w:lang w:eastAsia="en-US"/>
        </w:rPr>
        <w:t>To coordinate the work of multiple Agile teams</w:t>
      </w:r>
    </w:p>
    <w:p w:rsidR="0015065F" w:rsidRPr="0015065F" w:rsidRDefault="0015065F" w:rsidP="0015065F">
      <w:pPr>
        <w:shd w:val="clear" w:color="auto" w:fill="FFFFFF"/>
        <w:spacing w:after="150" w:line="240" w:lineRule="auto"/>
        <w:rPr>
          <w:rFonts w:ascii="Helvetica" w:eastAsia="Times New Roman" w:hAnsi="Helvetica" w:cs="Helvetica"/>
          <w:color w:val="000000"/>
          <w:sz w:val="21"/>
          <w:szCs w:val="21"/>
          <w:lang w:eastAsia="en-US"/>
        </w:rPr>
      </w:pPr>
      <w:r w:rsidRPr="0015065F">
        <w:rPr>
          <w:rFonts w:ascii="Helvetica" w:eastAsia="Times New Roman" w:hAnsi="Helvetica" w:cs="Helvetica"/>
          <w:color w:val="000000"/>
          <w:sz w:val="21"/>
          <w:szCs w:val="21"/>
        </w:rPr>
        <w:object w:dxaOrig="225" w:dyaOrig="225">
          <v:shape id="_x0000_i2681" type="#_x0000_t75" style="width:20.25pt;height:17.25pt" o:ole="">
            <v:imagedata r:id="rId16" o:title=""/>
          </v:shape>
          <w:control r:id="rId385" w:name="DefaultOcxName286" w:shapeid="_x0000_i2681"/>
        </w:object>
      </w:r>
      <w:r w:rsidRPr="0015065F">
        <w:rPr>
          <w:rFonts w:ascii="Helvetica" w:eastAsia="Times New Roman" w:hAnsi="Helvetica" w:cs="Helvetica"/>
          <w:color w:val="000000"/>
          <w:sz w:val="21"/>
          <w:szCs w:val="21"/>
          <w:lang w:eastAsia="en-US"/>
        </w:rPr>
        <w:t>To coordinate multiple Agile Release Trains that develop the same solution</w:t>
      </w:r>
    </w:p>
    <w:p w:rsidR="0015065F" w:rsidRPr="0015065F" w:rsidRDefault="0015065F" w:rsidP="0015065F">
      <w:pPr>
        <w:shd w:val="clear" w:color="auto" w:fill="FFFFFF"/>
        <w:spacing w:after="150" w:line="240" w:lineRule="auto"/>
        <w:rPr>
          <w:rFonts w:ascii="Helvetica" w:eastAsia="Times New Roman" w:hAnsi="Helvetica" w:cs="Helvetica"/>
          <w:color w:val="000000"/>
          <w:sz w:val="21"/>
          <w:szCs w:val="21"/>
          <w:lang w:eastAsia="en-US"/>
        </w:rPr>
      </w:pPr>
      <w:r w:rsidRPr="0015065F">
        <w:rPr>
          <w:rFonts w:ascii="Helvetica" w:eastAsia="Times New Roman" w:hAnsi="Helvetica" w:cs="Helvetica"/>
          <w:color w:val="000000"/>
          <w:sz w:val="21"/>
          <w:szCs w:val="21"/>
        </w:rPr>
        <w:object w:dxaOrig="225" w:dyaOrig="225">
          <v:shape id="_x0000_i2684" type="#_x0000_t75" style="width:20.25pt;height:17.25pt" o:ole="">
            <v:imagedata r:id="rId16" o:title=""/>
          </v:shape>
          <w:control r:id="rId386" w:name="DefaultOcxName386" w:shapeid="_x0000_i2684"/>
        </w:object>
      </w:r>
      <w:r w:rsidRPr="0015065F">
        <w:rPr>
          <w:rFonts w:ascii="Helvetica" w:eastAsia="Times New Roman" w:hAnsi="Helvetica" w:cs="Helvetica"/>
          <w:color w:val="000000"/>
          <w:sz w:val="21"/>
          <w:szCs w:val="21"/>
          <w:lang w:eastAsia="en-US"/>
        </w:rPr>
        <w:t>To effectively operate in a highly-regulated environment</w:t>
      </w:r>
    </w:p>
    <w:p w:rsidR="009D7D75" w:rsidRPr="009D7D75" w:rsidRDefault="009D7D75" w:rsidP="009D7D75">
      <w:pPr>
        <w:shd w:val="clear" w:color="auto" w:fill="FFFFFF"/>
        <w:spacing w:before="0" w:after="0" w:line="240" w:lineRule="auto"/>
        <w:rPr>
          <w:rFonts w:ascii="Helvetica" w:eastAsia="Times New Roman" w:hAnsi="Helvetica" w:cs="Helvetica"/>
          <w:color w:val="000000"/>
          <w:sz w:val="21"/>
          <w:szCs w:val="21"/>
          <w:lang w:eastAsia="en-US"/>
        </w:rPr>
      </w:pPr>
      <w:r w:rsidRPr="009D7D75">
        <w:rPr>
          <w:rFonts w:ascii="Helvetica" w:eastAsia="Times New Roman" w:hAnsi="Helvetica" w:cs="Helvetica"/>
          <w:b/>
          <w:bCs/>
          <w:color w:val="000000"/>
          <w:sz w:val="21"/>
          <w:szCs w:val="21"/>
          <w:lang w:eastAsia="en-US"/>
        </w:rPr>
        <w:t>When should centralized decision-making be used when making high-level decisions?</w:t>
      </w:r>
    </w:p>
    <w:p w:rsidR="009D7D75" w:rsidRPr="009D7D75" w:rsidRDefault="009D7D75" w:rsidP="009D7D75">
      <w:pPr>
        <w:shd w:val="clear" w:color="auto" w:fill="FFFFFF"/>
        <w:spacing w:after="150" w:line="240" w:lineRule="auto"/>
        <w:rPr>
          <w:rFonts w:ascii="Helvetica" w:eastAsia="Times New Roman" w:hAnsi="Helvetica" w:cs="Helvetica"/>
          <w:color w:val="000000"/>
          <w:sz w:val="21"/>
          <w:szCs w:val="21"/>
          <w:lang w:eastAsia="en-US"/>
        </w:rPr>
      </w:pPr>
      <w:r w:rsidRPr="009D7D75">
        <w:rPr>
          <w:rFonts w:ascii="Helvetica" w:eastAsia="Times New Roman" w:hAnsi="Helvetica" w:cs="Helvetica"/>
          <w:color w:val="000000"/>
          <w:sz w:val="21"/>
          <w:szCs w:val="21"/>
        </w:rPr>
        <w:object w:dxaOrig="225" w:dyaOrig="225">
          <v:shape id="_x0000_i2687" type="#_x0000_t75" style="width:20.25pt;height:17.25pt" o:ole="">
            <v:imagedata r:id="rId16" o:title=""/>
          </v:shape>
          <w:control r:id="rId387" w:name="DefaultOcxName201" w:shapeid="_x0000_i2687"/>
        </w:object>
      </w:r>
      <w:r w:rsidRPr="009D7D75">
        <w:rPr>
          <w:rFonts w:ascii="Helvetica" w:eastAsia="Times New Roman" w:hAnsi="Helvetica" w:cs="Helvetica"/>
          <w:color w:val="000000"/>
          <w:sz w:val="21"/>
          <w:szCs w:val="21"/>
          <w:lang w:eastAsia="en-US"/>
        </w:rPr>
        <w:t>When there are significant economies of scale</w:t>
      </w:r>
    </w:p>
    <w:p w:rsidR="009D7D75" w:rsidRPr="009D7D75" w:rsidRDefault="009D7D75" w:rsidP="009D7D75">
      <w:pPr>
        <w:shd w:val="clear" w:color="auto" w:fill="FFFFFF"/>
        <w:spacing w:after="150" w:line="240" w:lineRule="auto"/>
        <w:rPr>
          <w:rFonts w:ascii="Helvetica" w:eastAsia="Times New Roman" w:hAnsi="Helvetica" w:cs="Helvetica"/>
          <w:color w:val="000000"/>
          <w:sz w:val="21"/>
          <w:szCs w:val="21"/>
          <w:lang w:eastAsia="en-US"/>
        </w:rPr>
      </w:pPr>
      <w:r w:rsidRPr="009D7D75">
        <w:rPr>
          <w:rFonts w:ascii="Helvetica" w:eastAsia="Times New Roman" w:hAnsi="Helvetica" w:cs="Helvetica"/>
          <w:color w:val="000000"/>
          <w:sz w:val="21"/>
          <w:szCs w:val="21"/>
        </w:rPr>
        <w:object w:dxaOrig="225" w:dyaOrig="225">
          <v:shape id="_x0000_i2690" type="#_x0000_t75" style="width:20.25pt;height:17.25pt" o:ole="">
            <v:imagedata r:id="rId16" o:title=""/>
          </v:shape>
          <w:control r:id="rId388" w:name="DefaultOcxName1100" w:shapeid="_x0000_i2690"/>
        </w:object>
      </w:r>
      <w:r w:rsidRPr="009D7D75">
        <w:rPr>
          <w:rFonts w:ascii="Helvetica" w:eastAsia="Times New Roman" w:hAnsi="Helvetica" w:cs="Helvetica"/>
          <w:color w:val="000000"/>
          <w:sz w:val="21"/>
          <w:szCs w:val="21"/>
          <w:lang w:eastAsia="en-US"/>
        </w:rPr>
        <w:t>When influencing the fewest number of people</w:t>
      </w:r>
    </w:p>
    <w:p w:rsidR="009D7D75" w:rsidRPr="009D7D75" w:rsidRDefault="009D7D75" w:rsidP="009D7D75">
      <w:pPr>
        <w:shd w:val="clear" w:color="auto" w:fill="FFFFFF"/>
        <w:spacing w:after="150" w:line="240" w:lineRule="auto"/>
        <w:rPr>
          <w:rFonts w:ascii="Helvetica" w:eastAsia="Times New Roman" w:hAnsi="Helvetica" w:cs="Helvetica"/>
          <w:color w:val="000000"/>
          <w:sz w:val="21"/>
          <w:szCs w:val="21"/>
          <w:lang w:eastAsia="en-US"/>
        </w:rPr>
      </w:pPr>
      <w:r w:rsidRPr="009D7D75">
        <w:rPr>
          <w:rFonts w:ascii="Helvetica" w:eastAsia="Times New Roman" w:hAnsi="Helvetica" w:cs="Helvetica"/>
          <w:color w:val="000000"/>
          <w:sz w:val="21"/>
          <w:szCs w:val="21"/>
        </w:rPr>
        <w:object w:dxaOrig="225" w:dyaOrig="225">
          <v:shape id="_x0000_i2693" type="#_x0000_t75" style="width:20.25pt;height:17.25pt" o:ole="">
            <v:imagedata r:id="rId16" o:title=""/>
          </v:shape>
          <w:control r:id="rId389" w:name="DefaultOcxName287" w:shapeid="_x0000_i2693"/>
        </w:object>
      </w:r>
      <w:r w:rsidRPr="009D7D75">
        <w:rPr>
          <w:rFonts w:ascii="Helvetica" w:eastAsia="Times New Roman" w:hAnsi="Helvetica" w:cs="Helvetica"/>
          <w:color w:val="000000"/>
          <w:sz w:val="21"/>
          <w:szCs w:val="21"/>
          <w:lang w:eastAsia="en-US"/>
        </w:rPr>
        <w:t>When decisions are short-term in duration</w:t>
      </w:r>
    </w:p>
    <w:p w:rsidR="009D7D75" w:rsidRPr="009D7D75" w:rsidRDefault="009D7D75" w:rsidP="009D7D75">
      <w:pPr>
        <w:shd w:val="clear" w:color="auto" w:fill="FFFFFF"/>
        <w:spacing w:after="150" w:line="240" w:lineRule="auto"/>
        <w:rPr>
          <w:rFonts w:ascii="Helvetica" w:eastAsia="Times New Roman" w:hAnsi="Helvetica" w:cs="Helvetica"/>
          <w:color w:val="000000"/>
          <w:sz w:val="21"/>
          <w:szCs w:val="21"/>
          <w:lang w:eastAsia="en-US"/>
        </w:rPr>
      </w:pPr>
      <w:r w:rsidRPr="009D7D75">
        <w:rPr>
          <w:rFonts w:ascii="Helvetica" w:eastAsia="Times New Roman" w:hAnsi="Helvetica" w:cs="Helvetica"/>
          <w:color w:val="000000"/>
          <w:sz w:val="21"/>
          <w:szCs w:val="21"/>
        </w:rPr>
        <w:object w:dxaOrig="225" w:dyaOrig="225">
          <v:shape id="_x0000_i2696" type="#_x0000_t75" style="width:20.25pt;height:17.25pt" o:ole="">
            <v:imagedata r:id="rId16" o:title=""/>
          </v:shape>
          <w:control r:id="rId390" w:name="DefaultOcxName387" w:shapeid="_x0000_i2696"/>
        </w:object>
      </w:r>
      <w:r w:rsidRPr="009D7D75">
        <w:rPr>
          <w:rFonts w:ascii="Helvetica" w:eastAsia="Times New Roman" w:hAnsi="Helvetica" w:cs="Helvetica"/>
          <w:color w:val="000000"/>
          <w:sz w:val="21"/>
          <w:szCs w:val="21"/>
          <w:lang w:eastAsia="en-US"/>
        </w:rPr>
        <w:t>When making frequent decisions</w:t>
      </w:r>
    </w:p>
    <w:p w:rsidR="009D7D75" w:rsidRPr="009D7D75" w:rsidRDefault="009D7D75" w:rsidP="009D7D75">
      <w:pPr>
        <w:shd w:val="clear" w:color="auto" w:fill="FFFFFF"/>
        <w:spacing w:before="0" w:after="0" w:line="240" w:lineRule="auto"/>
        <w:rPr>
          <w:rFonts w:ascii="Helvetica" w:eastAsia="Times New Roman" w:hAnsi="Helvetica" w:cs="Helvetica"/>
          <w:color w:val="000000"/>
          <w:sz w:val="21"/>
          <w:szCs w:val="21"/>
          <w:lang w:eastAsia="en-US"/>
        </w:rPr>
      </w:pPr>
      <w:r w:rsidRPr="009D7D75">
        <w:rPr>
          <w:rFonts w:ascii="Helvetica" w:eastAsia="Times New Roman" w:hAnsi="Helvetica" w:cs="Helvetica"/>
          <w:b/>
          <w:bCs/>
          <w:color w:val="000000"/>
          <w:sz w:val="21"/>
          <w:szCs w:val="21"/>
          <w:lang w:eastAsia="en-US"/>
        </w:rPr>
        <w:t>Which statement is true about refactoring code?</w:t>
      </w:r>
    </w:p>
    <w:p w:rsidR="009D7D75" w:rsidRPr="009D7D75" w:rsidRDefault="009D7D75" w:rsidP="009D7D75">
      <w:pPr>
        <w:shd w:val="clear" w:color="auto" w:fill="FFFFFF"/>
        <w:spacing w:after="150" w:line="240" w:lineRule="auto"/>
        <w:rPr>
          <w:rFonts w:ascii="Helvetica" w:eastAsia="Times New Roman" w:hAnsi="Helvetica" w:cs="Helvetica"/>
          <w:color w:val="000000"/>
          <w:sz w:val="21"/>
          <w:szCs w:val="21"/>
          <w:lang w:eastAsia="en-US"/>
        </w:rPr>
      </w:pPr>
      <w:r w:rsidRPr="009D7D75">
        <w:rPr>
          <w:rFonts w:ascii="Helvetica" w:eastAsia="Times New Roman" w:hAnsi="Helvetica" w:cs="Helvetica"/>
          <w:color w:val="000000"/>
          <w:sz w:val="21"/>
          <w:szCs w:val="21"/>
        </w:rPr>
        <w:object w:dxaOrig="225" w:dyaOrig="225">
          <v:shape id="_x0000_i2699" type="#_x0000_t75" style="width:20.25pt;height:17.25pt" o:ole="">
            <v:imagedata r:id="rId16" o:title=""/>
          </v:shape>
          <w:control r:id="rId391" w:name="DefaultOcxName202" w:shapeid="_x0000_i2699"/>
        </w:object>
      </w:r>
      <w:r w:rsidRPr="009D7D75">
        <w:rPr>
          <w:rFonts w:ascii="Helvetica" w:eastAsia="Times New Roman" w:hAnsi="Helvetica" w:cs="Helvetica"/>
          <w:color w:val="000000"/>
          <w:sz w:val="21"/>
          <w:szCs w:val="21"/>
          <w:lang w:eastAsia="en-US"/>
        </w:rPr>
        <w:t>It should not happen if code is well written</w:t>
      </w:r>
    </w:p>
    <w:p w:rsidR="009D7D75" w:rsidRPr="009D7D75" w:rsidRDefault="009D7D75" w:rsidP="009D7D75">
      <w:pPr>
        <w:shd w:val="clear" w:color="auto" w:fill="FFFFFF"/>
        <w:spacing w:after="150" w:line="240" w:lineRule="auto"/>
        <w:rPr>
          <w:rFonts w:ascii="Helvetica" w:eastAsia="Times New Roman" w:hAnsi="Helvetica" w:cs="Helvetica"/>
          <w:color w:val="000000"/>
          <w:sz w:val="21"/>
          <w:szCs w:val="21"/>
          <w:lang w:eastAsia="en-US"/>
        </w:rPr>
      </w:pPr>
      <w:r w:rsidRPr="009D7D75">
        <w:rPr>
          <w:rFonts w:ascii="Helvetica" w:eastAsia="Times New Roman" w:hAnsi="Helvetica" w:cs="Helvetica"/>
          <w:color w:val="000000"/>
          <w:sz w:val="21"/>
          <w:szCs w:val="21"/>
        </w:rPr>
        <w:object w:dxaOrig="225" w:dyaOrig="225">
          <v:shape id="_x0000_i2702" type="#_x0000_t75" style="width:20.25pt;height:17.25pt" o:ole="">
            <v:imagedata r:id="rId16" o:title=""/>
          </v:shape>
          <w:control r:id="rId392" w:name="DefaultOcxName1101" w:shapeid="_x0000_i2702"/>
        </w:object>
      </w:r>
      <w:r w:rsidRPr="009D7D75">
        <w:rPr>
          <w:rFonts w:ascii="Helvetica" w:eastAsia="Times New Roman" w:hAnsi="Helvetica" w:cs="Helvetica"/>
          <w:color w:val="000000"/>
          <w:sz w:val="21"/>
          <w:szCs w:val="21"/>
          <w:lang w:eastAsia="en-US"/>
        </w:rPr>
        <w:t>It is a natural part of software development</w:t>
      </w:r>
    </w:p>
    <w:p w:rsidR="009D7D75" w:rsidRPr="009D7D75" w:rsidRDefault="009D7D75" w:rsidP="009D7D75">
      <w:pPr>
        <w:shd w:val="clear" w:color="auto" w:fill="FFFFFF"/>
        <w:spacing w:after="150" w:line="240" w:lineRule="auto"/>
        <w:rPr>
          <w:rFonts w:ascii="Helvetica" w:eastAsia="Times New Roman" w:hAnsi="Helvetica" w:cs="Helvetica"/>
          <w:color w:val="000000"/>
          <w:sz w:val="21"/>
          <w:szCs w:val="21"/>
          <w:lang w:eastAsia="en-US"/>
        </w:rPr>
      </w:pPr>
      <w:r w:rsidRPr="009D7D75">
        <w:rPr>
          <w:rFonts w:ascii="Helvetica" w:eastAsia="Times New Roman" w:hAnsi="Helvetica" w:cs="Helvetica"/>
          <w:color w:val="000000"/>
          <w:sz w:val="21"/>
          <w:szCs w:val="21"/>
        </w:rPr>
        <w:object w:dxaOrig="225" w:dyaOrig="225">
          <v:shape id="_x0000_i2705" type="#_x0000_t75" style="width:20.25pt;height:17.25pt" o:ole="">
            <v:imagedata r:id="rId16" o:title=""/>
          </v:shape>
          <w:control r:id="rId393" w:name="DefaultOcxName288" w:shapeid="_x0000_i2705"/>
        </w:object>
      </w:r>
      <w:r w:rsidRPr="009D7D75">
        <w:rPr>
          <w:rFonts w:ascii="Helvetica" w:eastAsia="Times New Roman" w:hAnsi="Helvetica" w:cs="Helvetica"/>
          <w:color w:val="000000"/>
          <w:sz w:val="21"/>
          <w:szCs w:val="21"/>
          <w:lang w:eastAsia="en-US"/>
        </w:rPr>
        <w:t xml:space="preserve">It is always the result of very </w:t>
      </w:r>
      <w:proofErr w:type="gramStart"/>
      <w:r w:rsidRPr="009D7D75">
        <w:rPr>
          <w:rFonts w:ascii="Helvetica" w:eastAsia="Times New Roman" w:hAnsi="Helvetica" w:cs="Helvetica"/>
          <w:color w:val="000000"/>
          <w:sz w:val="21"/>
          <w:szCs w:val="21"/>
          <w:lang w:eastAsia="en-US"/>
        </w:rPr>
        <w:t>poor quality</w:t>
      </w:r>
      <w:proofErr w:type="gramEnd"/>
      <w:r w:rsidRPr="009D7D75">
        <w:rPr>
          <w:rFonts w:ascii="Helvetica" w:eastAsia="Times New Roman" w:hAnsi="Helvetica" w:cs="Helvetica"/>
          <w:color w:val="000000"/>
          <w:sz w:val="21"/>
          <w:szCs w:val="21"/>
          <w:lang w:eastAsia="en-US"/>
        </w:rPr>
        <w:t xml:space="preserve"> development</w:t>
      </w:r>
    </w:p>
    <w:p w:rsidR="009D7D75" w:rsidRPr="009D7D75" w:rsidRDefault="009D7D75" w:rsidP="009D7D75">
      <w:pPr>
        <w:shd w:val="clear" w:color="auto" w:fill="FFFFFF"/>
        <w:spacing w:after="150" w:line="240" w:lineRule="auto"/>
        <w:rPr>
          <w:rFonts w:ascii="Helvetica" w:eastAsia="Times New Roman" w:hAnsi="Helvetica" w:cs="Helvetica"/>
          <w:color w:val="000000"/>
          <w:sz w:val="21"/>
          <w:szCs w:val="21"/>
          <w:lang w:eastAsia="en-US"/>
        </w:rPr>
      </w:pPr>
      <w:r w:rsidRPr="009D7D75">
        <w:rPr>
          <w:rFonts w:ascii="Helvetica" w:eastAsia="Times New Roman" w:hAnsi="Helvetica" w:cs="Helvetica"/>
          <w:color w:val="000000"/>
          <w:sz w:val="21"/>
          <w:szCs w:val="21"/>
        </w:rPr>
        <w:object w:dxaOrig="225" w:dyaOrig="225">
          <v:shape id="_x0000_i2708" type="#_x0000_t75" style="width:20.25pt;height:17.25pt" o:ole="">
            <v:imagedata r:id="rId16" o:title=""/>
          </v:shape>
          <w:control r:id="rId394" w:name="DefaultOcxName388" w:shapeid="_x0000_i2708"/>
        </w:object>
      </w:r>
      <w:r w:rsidRPr="009D7D75">
        <w:rPr>
          <w:rFonts w:ascii="Helvetica" w:eastAsia="Times New Roman" w:hAnsi="Helvetica" w:cs="Helvetica"/>
          <w:color w:val="000000"/>
          <w:sz w:val="21"/>
          <w:szCs w:val="21"/>
          <w:lang w:eastAsia="en-US"/>
        </w:rPr>
        <w:t>It should be planned for all parts of the code</w:t>
      </w:r>
    </w:p>
    <w:p w:rsidR="000073DA" w:rsidRPr="000073DA" w:rsidRDefault="000073DA" w:rsidP="000073DA">
      <w:pPr>
        <w:shd w:val="clear" w:color="auto" w:fill="FFFFFF"/>
        <w:spacing w:before="0" w:after="0" w:line="240" w:lineRule="auto"/>
        <w:rPr>
          <w:rFonts w:ascii="Helvetica" w:eastAsia="Times New Roman" w:hAnsi="Helvetica" w:cs="Helvetica"/>
          <w:color w:val="000000"/>
          <w:sz w:val="21"/>
          <w:szCs w:val="21"/>
          <w:lang w:eastAsia="en-US"/>
        </w:rPr>
      </w:pPr>
      <w:r w:rsidRPr="000073DA">
        <w:rPr>
          <w:rFonts w:ascii="Helvetica" w:eastAsia="Times New Roman" w:hAnsi="Helvetica" w:cs="Helvetica"/>
          <w:b/>
          <w:bCs/>
          <w:color w:val="000000"/>
          <w:sz w:val="21"/>
          <w:szCs w:val="21"/>
          <w:lang w:eastAsia="en-US"/>
        </w:rPr>
        <w:t>What is one primary measurement during Inspect and Adapt?</w:t>
      </w:r>
    </w:p>
    <w:p w:rsidR="000073DA" w:rsidRPr="000073DA" w:rsidRDefault="000073DA" w:rsidP="000073DA">
      <w:pPr>
        <w:shd w:val="clear" w:color="auto" w:fill="FFFFFF"/>
        <w:spacing w:after="150" w:line="240" w:lineRule="auto"/>
        <w:rPr>
          <w:rFonts w:ascii="Helvetica" w:eastAsia="Times New Roman" w:hAnsi="Helvetica" w:cs="Helvetica"/>
          <w:color w:val="000000"/>
          <w:sz w:val="21"/>
          <w:szCs w:val="21"/>
          <w:lang w:eastAsia="en-US"/>
        </w:rPr>
      </w:pPr>
      <w:r w:rsidRPr="000073DA">
        <w:rPr>
          <w:rFonts w:ascii="Helvetica" w:eastAsia="Times New Roman" w:hAnsi="Helvetica" w:cs="Helvetica"/>
          <w:color w:val="000000"/>
          <w:sz w:val="21"/>
          <w:szCs w:val="21"/>
        </w:rPr>
        <w:object w:dxaOrig="225" w:dyaOrig="225">
          <v:shape id="_x0000_i2711" type="#_x0000_t75" style="width:20.25pt;height:17.25pt" o:ole="">
            <v:imagedata r:id="rId16" o:title=""/>
          </v:shape>
          <w:control r:id="rId395" w:name="DefaultOcxName203" w:shapeid="_x0000_i2711"/>
        </w:object>
      </w:r>
      <w:r w:rsidRPr="000073DA">
        <w:rPr>
          <w:rFonts w:ascii="Helvetica" w:eastAsia="Times New Roman" w:hAnsi="Helvetica" w:cs="Helvetica"/>
          <w:color w:val="000000"/>
          <w:sz w:val="21"/>
          <w:szCs w:val="21"/>
          <w:lang w:eastAsia="en-US"/>
        </w:rPr>
        <w:t>Team Predictability Measure</w:t>
      </w:r>
    </w:p>
    <w:p w:rsidR="000073DA" w:rsidRPr="000073DA" w:rsidRDefault="000073DA" w:rsidP="000073DA">
      <w:pPr>
        <w:shd w:val="clear" w:color="auto" w:fill="FFFFFF"/>
        <w:spacing w:after="150" w:line="240" w:lineRule="auto"/>
        <w:rPr>
          <w:rFonts w:ascii="Helvetica" w:eastAsia="Times New Roman" w:hAnsi="Helvetica" w:cs="Helvetica"/>
          <w:color w:val="000000"/>
          <w:sz w:val="21"/>
          <w:szCs w:val="21"/>
          <w:lang w:eastAsia="en-US"/>
        </w:rPr>
      </w:pPr>
      <w:r w:rsidRPr="000073DA">
        <w:rPr>
          <w:rFonts w:ascii="Helvetica" w:eastAsia="Times New Roman" w:hAnsi="Helvetica" w:cs="Helvetica"/>
          <w:color w:val="000000"/>
          <w:sz w:val="21"/>
          <w:szCs w:val="21"/>
        </w:rPr>
        <w:object w:dxaOrig="225" w:dyaOrig="225">
          <v:shape id="_x0000_i2714" type="#_x0000_t75" style="width:20.25pt;height:17.25pt" o:ole="">
            <v:imagedata r:id="rId16" o:title=""/>
          </v:shape>
          <w:control r:id="rId396" w:name="DefaultOcxName1102" w:shapeid="_x0000_i2714"/>
        </w:object>
      </w:r>
      <w:r w:rsidRPr="000073DA">
        <w:rPr>
          <w:rFonts w:ascii="Helvetica" w:eastAsia="Times New Roman" w:hAnsi="Helvetica" w:cs="Helvetica"/>
          <w:color w:val="000000"/>
          <w:sz w:val="21"/>
          <w:szCs w:val="21"/>
          <w:lang w:eastAsia="en-US"/>
        </w:rPr>
        <w:t>Value Stream Predictability Measure</w:t>
      </w:r>
    </w:p>
    <w:p w:rsidR="000073DA" w:rsidRPr="000073DA" w:rsidRDefault="000073DA" w:rsidP="000073DA">
      <w:pPr>
        <w:shd w:val="clear" w:color="auto" w:fill="FFFFFF"/>
        <w:spacing w:after="150" w:line="240" w:lineRule="auto"/>
        <w:rPr>
          <w:rFonts w:ascii="Helvetica" w:eastAsia="Times New Roman" w:hAnsi="Helvetica" w:cs="Helvetica"/>
          <w:color w:val="000000"/>
          <w:sz w:val="21"/>
          <w:szCs w:val="21"/>
          <w:lang w:eastAsia="en-US"/>
        </w:rPr>
      </w:pPr>
      <w:r w:rsidRPr="000073DA">
        <w:rPr>
          <w:rFonts w:ascii="Helvetica" w:eastAsia="Times New Roman" w:hAnsi="Helvetica" w:cs="Helvetica"/>
          <w:color w:val="000000"/>
          <w:sz w:val="21"/>
          <w:szCs w:val="21"/>
        </w:rPr>
        <w:object w:dxaOrig="225" w:dyaOrig="225">
          <v:shape id="_x0000_i2717" type="#_x0000_t75" style="width:20.25pt;height:17.25pt" o:ole="">
            <v:imagedata r:id="rId16" o:title=""/>
          </v:shape>
          <w:control r:id="rId397" w:name="DefaultOcxName289" w:shapeid="_x0000_i2717"/>
        </w:object>
      </w:r>
      <w:r w:rsidRPr="000073DA">
        <w:rPr>
          <w:rFonts w:ascii="Helvetica" w:eastAsia="Times New Roman" w:hAnsi="Helvetica" w:cs="Helvetica"/>
          <w:color w:val="000000"/>
          <w:sz w:val="21"/>
          <w:szCs w:val="21"/>
          <w:lang w:eastAsia="en-US"/>
        </w:rPr>
        <w:t>Program Predictability Measure</w:t>
      </w:r>
    </w:p>
    <w:p w:rsidR="000073DA" w:rsidRPr="000073DA" w:rsidRDefault="000073DA" w:rsidP="000073DA">
      <w:pPr>
        <w:shd w:val="clear" w:color="auto" w:fill="FFFFFF"/>
        <w:spacing w:after="150" w:line="240" w:lineRule="auto"/>
        <w:rPr>
          <w:rFonts w:ascii="Helvetica" w:eastAsia="Times New Roman" w:hAnsi="Helvetica" w:cs="Helvetica"/>
          <w:color w:val="000000"/>
          <w:sz w:val="21"/>
          <w:szCs w:val="21"/>
          <w:lang w:eastAsia="en-US"/>
        </w:rPr>
      </w:pPr>
      <w:r w:rsidRPr="000073DA">
        <w:rPr>
          <w:rFonts w:ascii="Helvetica" w:eastAsia="Times New Roman" w:hAnsi="Helvetica" w:cs="Helvetica"/>
          <w:color w:val="000000"/>
          <w:sz w:val="21"/>
          <w:szCs w:val="21"/>
        </w:rPr>
        <w:object w:dxaOrig="225" w:dyaOrig="225">
          <v:shape id="_x0000_i2720" type="#_x0000_t75" style="width:20.25pt;height:17.25pt" o:ole="">
            <v:imagedata r:id="rId16" o:title=""/>
          </v:shape>
          <w:control r:id="rId398" w:name="DefaultOcxName389" w:shapeid="_x0000_i2720"/>
        </w:object>
      </w:r>
      <w:r w:rsidRPr="000073DA">
        <w:rPr>
          <w:rFonts w:ascii="Helvetica" w:eastAsia="Times New Roman" w:hAnsi="Helvetica" w:cs="Helvetica"/>
          <w:color w:val="000000"/>
          <w:sz w:val="21"/>
          <w:szCs w:val="21"/>
          <w:lang w:eastAsia="en-US"/>
        </w:rPr>
        <w:t>Portfolio Predictability Measure</w:t>
      </w:r>
    </w:p>
    <w:p w:rsidR="00FC6314" w:rsidRPr="00FC6314" w:rsidRDefault="00FC6314" w:rsidP="00FC6314">
      <w:pPr>
        <w:shd w:val="clear" w:color="auto" w:fill="FFFFFF"/>
        <w:spacing w:before="0" w:after="0" w:line="240" w:lineRule="auto"/>
        <w:rPr>
          <w:rFonts w:ascii="Helvetica" w:eastAsia="Times New Roman" w:hAnsi="Helvetica" w:cs="Helvetica"/>
          <w:color w:val="000000"/>
          <w:sz w:val="21"/>
          <w:szCs w:val="21"/>
          <w:lang w:eastAsia="en-US"/>
        </w:rPr>
      </w:pPr>
      <w:r w:rsidRPr="00FC6314">
        <w:rPr>
          <w:rFonts w:ascii="Helvetica" w:eastAsia="Times New Roman" w:hAnsi="Helvetica" w:cs="Helvetica"/>
          <w:b/>
          <w:bCs/>
          <w:color w:val="000000"/>
          <w:sz w:val="21"/>
          <w:szCs w:val="21"/>
          <w:lang w:eastAsia="en-US"/>
        </w:rPr>
        <w:t>A Scrum Master is frustrated that her team finds no value during Retrospectives, and the team has asked that she cancel all future ones. Which two specific anti-patterns are most likely present within the team’s Retrospectives? (Choose two.)</w:t>
      </w:r>
    </w:p>
    <w:p w:rsidR="00FC6314" w:rsidRPr="00FC6314" w:rsidRDefault="00FC6314" w:rsidP="00FC6314">
      <w:pPr>
        <w:shd w:val="clear" w:color="auto" w:fill="FFFFFF"/>
        <w:spacing w:after="150" w:line="240" w:lineRule="auto"/>
        <w:rPr>
          <w:rFonts w:ascii="Helvetica" w:eastAsia="Times New Roman" w:hAnsi="Helvetica" w:cs="Helvetica"/>
          <w:color w:val="000000"/>
          <w:sz w:val="21"/>
          <w:szCs w:val="21"/>
          <w:lang w:eastAsia="en-US"/>
        </w:rPr>
      </w:pPr>
      <w:r w:rsidRPr="00FC6314">
        <w:rPr>
          <w:rFonts w:ascii="Helvetica" w:eastAsia="Times New Roman" w:hAnsi="Helvetica" w:cs="Helvetica"/>
          <w:color w:val="000000"/>
          <w:sz w:val="21"/>
          <w:szCs w:val="21"/>
        </w:rPr>
        <w:object w:dxaOrig="225" w:dyaOrig="225">
          <v:shape id="_x0000_i2723" type="#_x0000_t75" style="width:20.25pt;height:17.25pt" o:ole="">
            <v:imagedata r:id="rId10" o:title=""/>
          </v:shape>
          <w:control r:id="rId399" w:name="DefaultOcxName204" w:shapeid="_x0000_i2723"/>
        </w:object>
      </w:r>
      <w:r w:rsidRPr="00FC6314">
        <w:rPr>
          <w:rFonts w:ascii="Helvetica" w:eastAsia="Times New Roman" w:hAnsi="Helvetica" w:cs="Helvetica"/>
          <w:color w:val="000000"/>
          <w:sz w:val="21"/>
          <w:szCs w:val="21"/>
          <w:lang w:eastAsia="en-US"/>
        </w:rPr>
        <w:t>The team does not feel valued by the Program Team</w:t>
      </w:r>
    </w:p>
    <w:p w:rsidR="00FC6314" w:rsidRPr="00FC6314" w:rsidRDefault="00FC6314" w:rsidP="00FC6314">
      <w:pPr>
        <w:shd w:val="clear" w:color="auto" w:fill="FFFFFF"/>
        <w:spacing w:after="150" w:line="240" w:lineRule="auto"/>
        <w:rPr>
          <w:rFonts w:ascii="Helvetica" w:eastAsia="Times New Roman" w:hAnsi="Helvetica" w:cs="Helvetica"/>
          <w:color w:val="000000"/>
          <w:sz w:val="21"/>
          <w:szCs w:val="21"/>
          <w:lang w:eastAsia="en-US"/>
        </w:rPr>
      </w:pPr>
      <w:r w:rsidRPr="00FC6314">
        <w:rPr>
          <w:rFonts w:ascii="Helvetica" w:eastAsia="Times New Roman" w:hAnsi="Helvetica" w:cs="Helvetica"/>
          <w:color w:val="000000"/>
          <w:sz w:val="21"/>
          <w:szCs w:val="21"/>
        </w:rPr>
        <w:object w:dxaOrig="225" w:dyaOrig="225">
          <v:shape id="_x0000_i2726" type="#_x0000_t75" style="width:20.25pt;height:17.25pt" o:ole="">
            <v:imagedata r:id="rId10" o:title=""/>
          </v:shape>
          <w:control r:id="rId400" w:name="DefaultOcxName1103" w:shapeid="_x0000_i2726"/>
        </w:object>
      </w:r>
      <w:r w:rsidRPr="00FC6314">
        <w:rPr>
          <w:rFonts w:ascii="Helvetica" w:eastAsia="Times New Roman" w:hAnsi="Helvetica" w:cs="Helvetica"/>
          <w:color w:val="000000"/>
          <w:sz w:val="21"/>
          <w:szCs w:val="21"/>
          <w:lang w:eastAsia="en-US"/>
        </w:rPr>
        <w:t>The team identifies improvements but is not allowed to address them</w:t>
      </w:r>
    </w:p>
    <w:p w:rsidR="00FC6314" w:rsidRPr="00FC6314" w:rsidRDefault="00FC6314" w:rsidP="00FC6314">
      <w:pPr>
        <w:shd w:val="clear" w:color="auto" w:fill="FFFFFF"/>
        <w:spacing w:after="150" w:line="240" w:lineRule="auto"/>
        <w:rPr>
          <w:rFonts w:ascii="Helvetica" w:eastAsia="Times New Roman" w:hAnsi="Helvetica" w:cs="Helvetica"/>
          <w:color w:val="000000"/>
          <w:sz w:val="21"/>
          <w:szCs w:val="21"/>
          <w:lang w:eastAsia="en-US"/>
        </w:rPr>
      </w:pPr>
      <w:r w:rsidRPr="00FC6314">
        <w:rPr>
          <w:rFonts w:ascii="Helvetica" w:eastAsia="Times New Roman" w:hAnsi="Helvetica" w:cs="Helvetica"/>
          <w:color w:val="000000"/>
          <w:sz w:val="21"/>
          <w:szCs w:val="21"/>
        </w:rPr>
        <w:object w:dxaOrig="225" w:dyaOrig="225">
          <v:shape id="_x0000_i2729" type="#_x0000_t75" style="width:20.25pt;height:17.25pt" o:ole="">
            <v:imagedata r:id="rId10" o:title=""/>
          </v:shape>
          <w:control r:id="rId401" w:name="DefaultOcxName290" w:shapeid="_x0000_i2729"/>
        </w:object>
      </w:r>
      <w:r w:rsidRPr="00FC6314">
        <w:rPr>
          <w:rFonts w:ascii="Helvetica" w:eastAsia="Times New Roman" w:hAnsi="Helvetica" w:cs="Helvetica"/>
          <w:color w:val="000000"/>
          <w:sz w:val="21"/>
          <w:szCs w:val="21"/>
          <w:lang w:eastAsia="en-US"/>
        </w:rPr>
        <w:t>The team does not identify and commit to improvement items for how they do their work</w:t>
      </w:r>
    </w:p>
    <w:p w:rsidR="00FC6314" w:rsidRPr="00FC6314" w:rsidRDefault="00FC6314" w:rsidP="00FC6314">
      <w:pPr>
        <w:shd w:val="clear" w:color="auto" w:fill="FFFFFF"/>
        <w:spacing w:after="150" w:line="240" w:lineRule="auto"/>
        <w:rPr>
          <w:rFonts w:ascii="Helvetica" w:eastAsia="Times New Roman" w:hAnsi="Helvetica" w:cs="Helvetica"/>
          <w:color w:val="000000"/>
          <w:sz w:val="21"/>
          <w:szCs w:val="21"/>
          <w:lang w:eastAsia="en-US"/>
        </w:rPr>
      </w:pPr>
      <w:r w:rsidRPr="00FC6314">
        <w:rPr>
          <w:rFonts w:ascii="Helvetica" w:eastAsia="Times New Roman" w:hAnsi="Helvetica" w:cs="Helvetica"/>
          <w:color w:val="000000"/>
          <w:sz w:val="21"/>
          <w:szCs w:val="21"/>
        </w:rPr>
        <w:object w:dxaOrig="225" w:dyaOrig="225">
          <v:shape id="_x0000_i2732" type="#_x0000_t75" style="width:20.25pt;height:17.25pt" o:ole="">
            <v:imagedata r:id="rId10" o:title=""/>
          </v:shape>
          <w:control r:id="rId402" w:name="DefaultOcxName390" w:shapeid="_x0000_i2732"/>
        </w:object>
      </w:r>
      <w:r w:rsidRPr="00FC6314">
        <w:rPr>
          <w:rFonts w:ascii="Helvetica" w:eastAsia="Times New Roman" w:hAnsi="Helvetica" w:cs="Helvetica"/>
          <w:color w:val="000000"/>
          <w:sz w:val="21"/>
          <w:szCs w:val="21"/>
          <w:lang w:eastAsia="en-US"/>
        </w:rPr>
        <w:t>The team does not inspect the Program Increment and revise the Product Backlog</w:t>
      </w:r>
    </w:p>
    <w:p w:rsidR="00FC6314" w:rsidRPr="00FC6314" w:rsidRDefault="00FC6314" w:rsidP="00FC6314">
      <w:pPr>
        <w:shd w:val="clear" w:color="auto" w:fill="FFFFFF"/>
        <w:spacing w:after="150" w:line="240" w:lineRule="auto"/>
        <w:rPr>
          <w:rFonts w:ascii="Helvetica" w:eastAsia="Times New Roman" w:hAnsi="Helvetica" w:cs="Helvetica"/>
          <w:color w:val="000000"/>
          <w:sz w:val="21"/>
          <w:szCs w:val="21"/>
          <w:lang w:eastAsia="en-US"/>
        </w:rPr>
      </w:pPr>
      <w:r w:rsidRPr="00FC6314">
        <w:rPr>
          <w:rFonts w:ascii="Helvetica" w:eastAsia="Times New Roman" w:hAnsi="Helvetica" w:cs="Helvetica"/>
          <w:color w:val="000000"/>
          <w:sz w:val="21"/>
          <w:szCs w:val="21"/>
        </w:rPr>
        <w:object w:dxaOrig="225" w:dyaOrig="225">
          <v:shape id="_x0000_i2735" type="#_x0000_t75" style="width:20.25pt;height:17.25pt" o:ole="">
            <v:imagedata r:id="rId10" o:title=""/>
          </v:shape>
          <w:control r:id="rId403" w:name="DefaultOcxName426" w:shapeid="_x0000_i2735"/>
        </w:object>
      </w:r>
      <w:r w:rsidRPr="00FC6314">
        <w:rPr>
          <w:rFonts w:ascii="Helvetica" w:eastAsia="Times New Roman" w:hAnsi="Helvetica" w:cs="Helvetica"/>
          <w:color w:val="000000"/>
          <w:sz w:val="21"/>
          <w:szCs w:val="21"/>
          <w:lang w:eastAsia="en-US"/>
        </w:rPr>
        <w:t>The team often over-commits during the Iterations and does not have available time to retrospect</w:t>
      </w:r>
    </w:p>
    <w:p w:rsidR="004737BA" w:rsidRPr="004737BA" w:rsidRDefault="004737BA" w:rsidP="004737BA">
      <w:pPr>
        <w:shd w:val="clear" w:color="auto" w:fill="FFFFFF"/>
        <w:spacing w:before="0" w:after="0" w:line="240" w:lineRule="auto"/>
        <w:rPr>
          <w:rFonts w:ascii="Helvetica" w:eastAsia="Times New Roman" w:hAnsi="Helvetica" w:cs="Helvetica"/>
          <w:color w:val="000000"/>
          <w:sz w:val="21"/>
          <w:szCs w:val="21"/>
          <w:lang w:eastAsia="en-US"/>
        </w:rPr>
      </w:pPr>
      <w:r w:rsidRPr="004737BA">
        <w:rPr>
          <w:rFonts w:ascii="Helvetica" w:eastAsia="Times New Roman" w:hAnsi="Helvetica" w:cs="Helvetica"/>
          <w:b/>
          <w:bCs/>
          <w:color w:val="000000"/>
          <w:sz w:val="21"/>
          <w:szCs w:val="21"/>
          <w:lang w:eastAsia="en-US"/>
        </w:rPr>
        <w:lastRenderedPageBreak/>
        <w:t>What is the primary goal of decentralized decision-making?</w:t>
      </w:r>
    </w:p>
    <w:p w:rsidR="004737BA" w:rsidRPr="004737BA" w:rsidRDefault="004737BA" w:rsidP="004737BA">
      <w:pPr>
        <w:shd w:val="clear" w:color="auto" w:fill="FFFFFF"/>
        <w:spacing w:after="150" w:line="240" w:lineRule="auto"/>
        <w:rPr>
          <w:rFonts w:ascii="Helvetica" w:eastAsia="Times New Roman" w:hAnsi="Helvetica" w:cs="Helvetica"/>
          <w:color w:val="000000"/>
          <w:sz w:val="21"/>
          <w:szCs w:val="21"/>
          <w:lang w:eastAsia="en-US"/>
        </w:rPr>
      </w:pPr>
      <w:r w:rsidRPr="004737BA">
        <w:rPr>
          <w:rFonts w:ascii="Helvetica" w:eastAsia="Times New Roman" w:hAnsi="Helvetica" w:cs="Helvetica"/>
          <w:color w:val="000000"/>
          <w:sz w:val="21"/>
          <w:szCs w:val="21"/>
        </w:rPr>
        <w:object w:dxaOrig="225" w:dyaOrig="225">
          <v:shape id="_x0000_i2738" type="#_x0000_t75" style="width:20.25pt;height:17.25pt" o:ole="">
            <v:imagedata r:id="rId16" o:title=""/>
          </v:shape>
          <w:control r:id="rId404" w:name="DefaultOcxName205" w:shapeid="_x0000_i2738"/>
        </w:object>
      </w:r>
      <w:r w:rsidRPr="004737BA">
        <w:rPr>
          <w:rFonts w:ascii="Helvetica" w:eastAsia="Times New Roman" w:hAnsi="Helvetica" w:cs="Helvetica"/>
          <w:color w:val="000000"/>
          <w:sz w:val="21"/>
          <w:szCs w:val="21"/>
          <w:lang w:eastAsia="en-US"/>
        </w:rPr>
        <w:t>To resolve dependencies</w:t>
      </w:r>
    </w:p>
    <w:p w:rsidR="004737BA" w:rsidRPr="004737BA" w:rsidRDefault="004737BA" w:rsidP="004737BA">
      <w:pPr>
        <w:shd w:val="clear" w:color="auto" w:fill="FFFFFF"/>
        <w:spacing w:after="150" w:line="240" w:lineRule="auto"/>
        <w:rPr>
          <w:rFonts w:ascii="Helvetica" w:eastAsia="Times New Roman" w:hAnsi="Helvetica" w:cs="Helvetica"/>
          <w:color w:val="000000"/>
          <w:sz w:val="21"/>
          <w:szCs w:val="21"/>
          <w:lang w:eastAsia="en-US"/>
        </w:rPr>
      </w:pPr>
      <w:r w:rsidRPr="004737BA">
        <w:rPr>
          <w:rFonts w:ascii="Helvetica" w:eastAsia="Times New Roman" w:hAnsi="Helvetica" w:cs="Helvetica"/>
          <w:color w:val="000000"/>
          <w:sz w:val="21"/>
          <w:szCs w:val="21"/>
        </w:rPr>
        <w:object w:dxaOrig="225" w:dyaOrig="225">
          <v:shape id="_x0000_i2741" type="#_x0000_t75" style="width:20.25pt;height:17.25pt" o:ole="">
            <v:imagedata r:id="rId16" o:title=""/>
          </v:shape>
          <w:control r:id="rId405" w:name="DefaultOcxName1104" w:shapeid="_x0000_i2741"/>
        </w:object>
      </w:r>
      <w:r w:rsidRPr="004737BA">
        <w:rPr>
          <w:rFonts w:ascii="Helvetica" w:eastAsia="Times New Roman" w:hAnsi="Helvetica" w:cs="Helvetica"/>
          <w:color w:val="000000"/>
          <w:sz w:val="21"/>
          <w:szCs w:val="21"/>
          <w:lang w:eastAsia="en-US"/>
        </w:rPr>
        <w:t>To reduce delay</w:t>
      </w:r>
    </w:p>
    <w:p w:rsidR="004737BA" w:rsidRPr="004737BA" w:rsidRDefault="004737BA" w:rsidP="004737BA">
      <w:pPr>
        <w:shd w:val="clear" w:color="auto" w:fill="FFFFFF"/>
        <w:spacing w:after="150" w:line="240" w:lineRule="auto"/>
        <w:rPr>
          <w:rFonts w:ascii="Helvetica" w:eastAsia="Times New Roman" w:hAnsi="Helvetica" w:cs="Helvetica"/>
          <w:color w:val="000000"/>
          <w:sz w:val="21"/>
          <w:szCs w:val="21"/>
          <w:lang w:eastAsia="en-US"/>
        </w:rPr>
      </w:pPr>
      <w:r w:rsidRPr="004737BA">
        <w:rPr>
          <w:rFonts w:ascii="Helvetica" w:eastAsia="Times New Roman" w:hAnsi="Helvetica" w:cs="Helvetica"/>
          <w:color w:val="000000"/>
          <w:sz w:val="21"/>
          <w:szCs w:val="21"/>
        </w:rPr>
        <w:object w:dxaOrig="225" w:dyaOrig="225">
          <v:shape id="_x0000_i2744" type="#_x0000_t75" style="width:20.25pt;height:17.25pt" o:ole="">
            <v:imagedata r:id="rId16" o:title=""/>
          </v:shape>
          <w:control r:id="rId406" w:name="DefaultOcxName291" w:shapeid="_x0000_i2744"/>
        </w:object>
      </w:r>
      <w:r w:rsidRPr="004737BA">
        <w:rPr>
          <w:rFonts w:ascii="Helvetica" w:eastAsia="Times New Roman" w:hAnsi="Helvetica" w:cs="Helvetica"/>
          <w:color w:val="000000"/>
          <w:sz w:val="21"/>
          <w:szCs w:val="21"/>
          <w:lang w:eastAsia="en-US"/>
        </w:rPr>
        <w:t>To increase employee satisfaction</w:t>
      </w:r>
    </w:p>
    <w:p w:rsidR="004737BA" w:rsidRPr="004737BA" w:rsidRDefault="004737BA" w:rsidP="004737BA">
      <w:pPr>
        <w:shd w:val="clear" w:color="auto" w:fill="FFFFFF"/>
        <w:spacing w:after="150" w:line="240" w:lineRule="auto"/>
        <w:rPr>
          <w:rFonts w:ascii="Helvetica" w:eastAsia="Times New Roman" w:hAnsi="Helvetica" w:cs="Helvetica"/>
          <w:color w:val="000000"/>
          <w:sz w:val="21"/>
          <w:szCs w:val="21"/>
          <w:lang w:eastAsia="en-US"/>
        </w:rPr>
      </w:pPr>
      <w:r w:rsidRPr="004737BA">
        <w:rPr>
          <w:rFonts w:ascii="Helvetica" w:eastAsia="Times New Roman" w:hAnsi="Helvetica" w:cs="Helvetica"/>
          <w:color w:val="000000"/>
          <w:sz w:val="21"/>
          <w:szCs w:val="21"/>
        </w:rPr>
        <w:object w:dxaOrig="225" w:dyaOrig="225">
          <v:shape id="_x0000_i2747" type="#_x0000_t75" style="width:20.25pt;height:17.25pt" o:ole="">
            <v:imagedata r:id="rId16" o:title=""/>
          </v:shape>
          <w:control r:id="rId407" w:name="DefaultOcxName391" w:shapeid="_x0000_i2747"/>
        </w:object>
      </w:r>
      <w:r w:rsidRPr="004737BA">
        <w:rPr>
          <w:rFonts w:ascii="Helvetica" w:eastAsia="Times New Roman" w:hAnsi="Helvetica" w:cs="Helvetica"/>
          <w:color w:val="000000"/>
          <w:sz w:val="21"/>
          <w:szCs w:val="21"/>
          <w:lang w:eastAsia="en-US"/>
        </w:rPr>
        <w:t>To minimize WIP</w:t>
      </w:r>
    </w:p>
    <w:p w:rsidR="00CB7398" w:rsidRPr="00CB7398" w:rsidRDefault="00CB7398" w:rsidP="00CB7398">
      <w:pPr>
        <w:shd w:val="clear" w:color="auto" w:fill="FFFFFF"/>
        <w:spacing w:before="0" w:after="0" w:line="240" w:lineRule="auto"/>
        <w:rPr>
          <w:rFonts w:ascii="Helvetica" w:eastAsia="Times New Roman" w:hAnsi="Helvetica" w:cs="Helvetica"/>
          <w:color w:val="000000"/>
          <w:sz w:val="21"/>
          <w:szCs w:val="21"/>
          <w:lang w:eastAsia="en-US"/>
        </w:rPr>
      </w:pPr>
      <w:r w:rsidRPr="00CB7398">
        <w:rPr>
          <w:rFonts w:ascii="Helvetica" w:eastAsia="Times New Roman" w:hAnsi="Helvetica" w:cs="Helvetica"/>
          <w:b/>
          <w:bCs/>
          <w:color w:val="000000"/>
          <w:sz w:val="21"/>
          <w:szCs w:val="21"/>
          <w:lang w:eastAsia="en-US"/>
        </w:rPr>
        <w:t>Why are phase-gate milestones problematic?</w:t>
      </w:r>
    </w:p>
    <w:p w:rsidR="00CB7398" w:rsidRPr="00CB7398" w:rsidRDefault="00CB7398" w:rsidP="00CB7398">
      <w:pPr>
        <w:shd w:val="clear" w:color="auto" w:fill="FFFFFF"/>
        <w:spacing w:after="150" w:line="240" w:lineRule="auto"/>
        <w:rPr>
          <w:rFonts w:ascii="Helvetica" w:eastAsia="Times New Roman" w:hAnsi="Helvetica" w:cs="Helvetica"/>
          <w:color w:val="000000"/>
          <w:sz w:val="21"/>
          <w:szCs w:val="21"/>
          <w:lang w:eastAsia="en-US"/>
        </w:rPr>
      </w:pPr>
      <w:r w:rsidRPr="00CB7398">
        <w:rPr>
          <w:rFonts w:ascii="Helvetica" w:eastAsia="Times New Roman" w:hAnsi="Helvetica" w:cs="Helvetica"/>
          <w:color w:val="000000"/>
          <w:sz w:val="21"/>
          <w:szCs w:val="21"/>
        </w:rPr>
        <w:object w:dxaOrig="225" w:dyaOrig="225">
          <v:shape id="_x0000_i2750" type="#_x0000_t75" style="width:20.25pt;height:17.25pt" o:ole="">
            <v:imagedata r:id="rId16" o:title=""/>
          </v:shape>
          <w:control r:id="rId408" w:name="DefaultOcxName206" w:shapeid="_x0000_i2750"/>
        </w:object>
      </w:r>
      <w:r w:rsidRPr="00CB7398">
        <w:rPr>
          <w:rFonts w:ascii="Helvetica" w:eastAsia="Times New Roman" w:hAnsi="Helvetica" w:cs="Helvetica"/>
          <w:color w:val="000000"/>
          <w:sz w:val="21"/>
          <w:szCs w:val="21"/>
          <w:lang w:eastAsia="en-US"/>
        </w:rPr>
        <w:t>They use documentation and sign-offs as a proxy for solution progress</w:t>
      </w:r>
    </w:p>
    <w:p w:rsidR="00CB7398" w:rsidRPr="00CB7398" w:rsidRDefault="00CB7398" w:rsidP="00CB7398">
      <w:pPr>
        <w:shd w:val="clear" w:color="auto" w:fill="FFFFFF"/>
        <w:spacing w:after="150" w:line="240" w:lineRule="auto"/>
        <w:rPr>
          <w:rFonts w:ascii="Helvetica" w:eastAsia="Times New Roman" w:hAnsi="Helvetica" w:cs="Helvetica"/>
          <w:color w:val="000000"/>
          <w:sz w:val="21"/>
          <w:szCs w:val="21"/>
          <w:lang w:eastAsia="en-US"/>
        </w:rPr>
      </w:pPr>
      <w:r w:rsidRPr="00CB7398">
        <w:rPr>
          <w:rFonts w:ascii="Helvetica" w:eastAsia="Times New Roman" w:hAnsi="Helvetica" w:cs="Helvetica"/>
          <w:color w:val="000000"/>
          <w:sz w:val="21"/>
          <w:szCs w:val="21"/>
        </w:rPr>
        <w:object w:dxaOrig="225" w:dyaOrig="225">
          <v:shape id="_x0000_i2753" type="#_x0000_t75" style="width:20.25pt;height:17.25pt" o:ole="">
            <v:imagedata r:id="rId16" o:title=""/>
          </v:shape>
          <w:control r:id="rId409" w:name="DefaultOcxName1105" w:shapeid="_x0000_i2753"/>
        </w:object>
      </w:r>
      <w:r w:rsidRPr="00CB7398">
        <w:rPr>
          <w:rFonts w:ascii="Helvetica" w:eastAsia="Times New Roman" w:hAnsi="Helvetica" w:cs="Helvetica"/>
          <w:color w:val="000000"/>
          <w:sz w:val="21"/>
          <w:szCs w:val="21"/>
          <w:lang w:eastAsia="en-US"/>
        </w:rPr>
        <w:t>They allow solutions to fail early</w:t>
      </w:r>
    </w:p>
    <w:p w:rsidR="00CB7398" w:rsidRPr="00CB7398" w:rsidRDefault="00CB7398" w:rsidP="00CB7398">
      <w:pPr>
        <w:shd w:val="clear" w:color="auto" w:fill="FFFFFF"/>
        <w:spacing w:after="150" w:line="240" w:lineRule="auto"/>
        <w:rPr>
          <w:rFonts w:ascii="Helvetica" w:eastAsia="Times New Roman" w:hAnsi="Helvetica" w:cs="Helvetica"/>
          <w:color w:val="000000"/>
          <w:sz w:val="21"/>
          <w:szCs w:val="21"/>
          <w:lang w:eastAsia="en-US"/>
        </w:rPr>
      </w:pPr>
      <w:r w:rsidRPr="00CB7398">
        <w:rPr>
          <w:rFonts w:ascii="Helvetica" w:eastAsia="Times New Roman" w:hAnsi="Helvetica" w:cs="Helvetica"/>
          <w:color w:val="000000"/>
          <w:sz w:val="21"/>
          <w:szCs w:val="21"/>
        </w:rPr>
        <w:object w:dxaOrig="225" w:dyaOrig="225">
          <v:shape id="_x0000_i2756" type="#_x0000_t75" style="width:20.25pt;height:17.25pt" o:ole="">
            <v:imagedata r:id="rId16" o:title=""/>
          </v:shape>
          <w:control r:id="rId410" w:name="DefaultOcxName292" w:shapeid="_x0000_i2756"/>
        </w:object>
      </w:r>
      <w:r w:rsidRPr="00CB7398">
        <w:rPr>
          <w:rFonts w:ascii="Helvetica" w:eastAsia="Times New Roman" w:hAnsi="Helvetica" w:cs="Helvetica"/>
          <w:color w:val="000000"/>
          <w:sz w:val="21"/>
          <w:szCs w:val="21"/>
          <w:lang w:eastAsia="en-US"/>
        </w:rPr>
        <w:t>They enable decision-making at the appropriate governance level</w:t>
      </w:r>
    </w:p>
    <w:p w:rsidR="00CB7398" w:rsidRPr="00CB7398" w:rsidRDefault="00CB7398" w:rsidP="00CB7398">
      <w:pPr>
        <w:shd w:val="clear" w:color="auto" w:fill="FFFFFF"/>
        <w:spacing w:after="150" w:line="240" w:lineRule="auto"/>
        <w:rPr>
          <w:rFonts w:ascii="Helvetica" w:eastAsia="Times New Roman" w:hAnsi="Helvetica" w:cs="Helvetica"/>
          <w:color w:val="000000"/>
          <w:sz w:val="21"/>
          <w:szCs w:val="21"/>
          <w:lang w:eastAsia="en-US"/>
        </w:rPr>
      </w:pPr>
      <w:r w:rsidRPr="00CB7398">
        <w:rPr>
          <w:rFonts w:ascii="Helvetica" w:eastAsia="Times New Roman" w:hAnsi="Helvetica" w:cs="Helvetica"/>
          <w:color w:val="000000"/>
          <w:sz w:val="21"/>
          <w:szCs w:val="21"/>
        </w:rPr>
        <w:object w:dxaOrig="225" w:dyaOrig="225">
          <v:shape id="_x0000_i2759" type="#_x0000_t75" style="width:20.25pt;height:17.25pt" o:ole="">
            <v:imagedata r:id="rId16" o:title=""/>
          </v:shape>
          <w:control r:id="rId411" w:name="DefaultOcxName392" w:shapeid="_x0000_i2759"/>
        </w:object>
      </w:r>
      <w:r w:rsidRPr="00CB7398">
        <w:rPr>
          <w:rFonts w:ascii="Helvetica" w:eastAsia="Times New Roman" w:hAnsi="Helvetica" w:cs="Helvetica"/>
          <w:color w:val="000000"/>
          <w:sz w:val="21"/>
          <w:szCs w:val="21"/>
          <w:lang w:eastAsia="en-US"/>
        </w:rPr>
        <w:t>They encourage WIP reduction</w:t>
      </w:r>
    </w:p>
    <w:p w:rsidR="004C340A" w:rsidRPr="004C340A" w:rsidRDefault="004C340A" w:rsidP="004C340A">
      <w:pPr>
        <w:shd w:val="clear" w:color="auto" w:fill="FFFFFF"/>
        <w:spacing w:before="0" w:after="0" w:line="240" w:lineRule="auto"/>
        <w:rPr>
          <w:rFonts w:ascii="Helvetica" w:eastAsia="Times New Roman" w:hAnsi="Helvetica" w:cs="Helvetica"/>
          <w:color w:val="000000"/>
          <w:sz w:val="21"/>
          <w:szCs w:val="21"/>
          <w:lang w:eastAsia="en-US"/>
        </w:rPr>
      </w:pPr>
      <w:r w:rsidRPr="004C340A">
        <w:rPr>
          <w:rFonts w:ascii="Helvetica" w:eastAsia="Times New Roman" w:hAnsi="Helvetica" w:cs="Helvetica"/>
          <w:b/>
          <w:bCs/>
          <w:color w:val="000000"/>
          <w:sz w:val="21"/>
          <w:szCs w:val="21"/>
          <w:lang w:eastAsia="en-US"/>
        </w:rPr>
        <w:t>A team consistently receives defect reports from production even though each story is thoroughly tested. What is the first step to solve this problem?</w:t>
      </w:r>
    </w:p>
    <w:p w:rsidR="004C340A" w:rsidRPr="004C340A" w:rsidRDefault="004C340A" w:rsidP="004C340A">
      <w:pPr>
        <w:shd w:val="clear" w:color="auto" w:fill="FFFFFF"/>
        <w:spacing w:after="150" w:line="240" w:lineRule="auto"/>
        <w:rPr>
          <w:rFonts w:ascii="Helvetica" w:eastAsia="Times New Roman" w:hAnsi="Helvetica" w:cs="Helvetica"/>
          <w:color w:val="000000"/>
          <w:sz w:val="21"/>
          <w:szCs w:val="21"/>
          <w:lang w:eastAsia="en-US"/>
        </w:rPr>
      </w:pPr>
      <w:r w:rsidRPr="004C340A">
        <w:rPr>
          <w:rFonts w:ascii="Helvetica" w:eastAsia="Times New Roman" w:hAnsi="Helvetica" w:cs="Helvetica"/>
          <w:color w:val="000000"/>
          <w:sz w:val="21"/>
          <w:szCs w:val="21"/>
        </w:rPr>
        <w:object w:dxaOrig="225" w:dyaOrig="225">
          <v:shape id="_x0000_i2762" type="#_x0000_t75" style="width:20.25pt;height:17.25pt" o:ole="">
            <v:imagedata r:id="rId16" o:title=""/>
          </v:shape>
          <w:control r:id="rId412" w:name="DefaultOcxName207" w:shapeid="_x0000_i2762"/>
        </w:object>
      </w:r>
      <w:r w:rsidRPr="004C340A">
        <w:rPr>
          <w:rFonts w:ascii="Helvetica" w:eastAsia="Times New Roman" w:hAnsi="Helvetica" w:cs="Helvetica"/>
          <w:color w:val="000000"/>
          <w:sz w:val="21"/>
          <w:szCs w:val="21"/>
          <w:lang w:eastAsia="en-US"/>
        </w:rPr>
        <w:t>Ensure that development and testing environments are equivalent to production</w:t>
      </w:r>
    </w:p>
    <w:p w:rsidR="004C340A" w:rsidRPr="004C340A" w:rsidRDefault="004C340A" w:rsidP="004C340A">
      <w:pPr>
        <w:shd w:val="clear" w:color="auto" w:fill="FFFFFF"/>
        <w:spacing w:after="150" w:line="240" w:lineRule="auto"/>
        <w:rPr>
          <w:rFonts w:ascii="Helvetica" w:eastAsia="Times New Roman" w:hAnsi="Helvetica" w:cs="Helvetica"/>
          <w:color w:val="000000"/>
          <w:sz w:val="21"/>
          <w:szCs w:val="21"/>
          <w:lang w:eastAsia="en-US"/>
        </w:rPr>
      </w:pPr>
      <w:r w:rsidRPr="004C340A">
        <w:rPr>
          <w:rFonts w:ascii="Helvetica" w:eastAsia="Times New Roman" w:hAnsi="Helvetica" w:cs="Helvetica"/>
          <w:color w:val="000000"/>
          <w:sz w:val="21"/>
          <w:szCs w:val="21"/>
        </w:rPr>
        <w:object w:dxaOrig="225" w:dyaOrig="225">
          <v:shape id="_x0000_i2765" type="#_x0000_t75" style="width:20.25pt;height:17.25pt" o:ole="">
            <v:imagedata r:id="rId16" o:title=""/>
          </v:shape>
          <w:control r:id="rId413" w:name="DefaultOcxName1106" w:shapeid="_x0000_i2765"/>
        </w:object>
      </w:r>
      <w:r w:rsidRPr="004C340A">
        <w:rPr>
          <w:rFonts w:ascii="Helvetica" w:eastAsia="Times New Roman" w:hAnsi="Helvetica" w:cs="Helvetica"/>
          <w:color w:val="000000"/>
          <w:sz w:val="21"/>
          <w:szCs w:val="21"/>
          <w:lang w:eastAsia="en-US"/>
        </w:rPr>
        <w:t>Invest in better architecture</w:t>
      </w:r>
    </w:p>
    <w:p w:rsidR="004C340A" w:rsidRPr="004C340A" w:rsidRDefault="004C340A" w:rsidP="004C340A">
      <w:pPr>
        <w:shd w:val="clear" w:color="auto" w:fill="FFFFFF"/>
        <w:spacing w:after="150" w:line="240" w:lineRule="auto"/>
        <w:rPr>
          <w:rFonts w:ascii="Helvetica" w:eastAsia="Times New Roman" w:hAnsi="Helvetica" w:cs="Helvetica"/>
          <w:color w:val="000000"/>
          <w:sz w:val="21"/>
          <w:szCs w:val="21"/>
          <w:lang w:eastAsia="en-US"/>
        </w:rPr>
      </w:pPr>
      <w:r w:rsidRPr="004C340A">
        <w:rPr>
          <w:rFonts w:ascii="Helvetica" w:eastAsia="Times New Roman" w:hAnsi="Helvetica" w:cs="Helvetica"/>
          <w:color w:val="000000"/>
          <w:sz w:val="21"/>
          <w:szCs w:val="21"/>
        </w:rPr>
        <w:object w:dxaOrig="225" w:dyaOrig="225">
          <v:shape id="_x0000_i2768" type="#_x0000_t75" style="width:20.25pt;height:17.25pt" o:ole="">
            <v:imagedata r:id="rId16" o:title=""/>
          </v:shape>
          <w:control r:id="rId414" w:name="DefaultOcxName293" w:shapeid="_x0000_i2768"/>
        </w:object>
      </w:r>
      <w:r w:rsidRPr="004C340A">
        <w:rPr>
          <w:rFonts w:ascii="Helvetica" w:eastAsia="Times New Roman" w:hAnsi="Helvetica" w:cs="Helvetica"/>
          <w:color w:val="000000"/>
          <w:sz w:val="21"/>
          <w:szCs w:val="21"/>
          <w:lang w:eastAsia="en-US"/>
        </w:rPr>
        <w:t>Improve code documentation</w:t>
      </w:r>
    </w:p>
    <w:p w:rsidR="004C340A" w:rsidRPr="004C340A" w:rsidRDefault="004C340A" w:rsidP="004C340A">
      <w:pPr>
        <w:shd w:val="clear" w:color="auto" w:fill="FFFFFF"/>
        <w:spacing w:after="150" w:line="240" w:lineRule="auto"/>
        <w:rPr>
          <w:rFonts w:ascii="Helvetica" w:eastAsia="Times New Roman" w:hAnsi="Helvetica" w:cs="Helvetica"/>
          <w:color w:val="000000"/>
          <w:sz w:val="21"/>
          <w:szCs w:val="21"/>
          <w:lang w:eastAsia="en-US"/>
        </w:rPr>
      </w:pPr>
      <w:r w:rsidRPr="004C340A">
        <w:rPr>
          <w:rFonts w:ascii="Helvetica" w:eastAsia="Times New Roman" w:hAnsi="Helvetica" w:cs="Helvetica"/>
          <w:color w:val="000000"/>
          <w:sz w:val="21"/>
          <w:szCs w:val="21"/>
        </w:rPr>
        <w:object w:dxaOrig="225" w:dyaOrig="225">
          <v:shape id="_x0000_i2771" type="#_x0000_t75" style="width:20.25pt;height:17.25pt" o:ole="">
            <v:imagedata r:id="rId16" o:title=""/>
          </v:shape>
          <w:control r:id="rId415" w:name="DefaultOcxName393" w:shapeid="_x0000_i2771"/>
        </w:object>
      </w:r>
      <w:r w:rsidRPr="004C340A">
        <w:rPr>
          <w:rFonts w:ascii="Helvetica" w:eastAsia="Times New Roman" w:hAnsi="Helvetica" w:cs="Helvetica"/>
          <w:color w:val="000000"/>
          <w:sz w:val="21"/>
          <w:szCs w:val="21"/>
          <w:lang w:eastAsia="en-US"/>
        </w:rPr>
        <w:t>Improve auditability and logging in the system</w:t>
      </w:r>
    </w:p>
    <w:p w:rsidR="004C340A" w:rsidRPr="004C340A" w:rsidRDefault="004C340A" w:rsidP="004C340A">
      <w:pPr>
        <w:shd w:val="clear" w:color="auto" w:fill="FFFFFF"/>
        <w:spacing w:before="0" w:after="0" w:line="240" w:lineRule="auto"/>
        <w:rPr>
          <w:rFonts w:ascii="Helvetica" w:eastAsia="Times New Roman" w:hAnsi="Helvetica" w:cs="Helvetica"/>
          <w:color w:val="000000"/>
          <w:sz w:val="21"/>
          <w:szCs w:val="21"/>
          <w:lang w:eastAsia="en-US"/>
        </w:rPr>
      </w:pPr>
      <w:r w:rsidRPr="004C340A">
        <w:rPr>
          <w:rFonts w:ascii="Helvetica" w:eastAsia="Times New Roman" w:hAnsi="Helvetica" w:cs="Helvetica"/>
          <w:b/>
          <w:bCs/>
          <w:color w:val="000000"/>
          <w:sz w:val="21"/>
          <w:szCs w:val="21"/>
          <w:lang w:eastAsia="en-US"/>
        </w:rPr>
        <w:t>When developing a team's skill set, what skill set does an E-shaped person have?</w:t>
      </w:r>
    </w:p>
    <w:p w:rsidR="004C340A" w:rsidRPr="004C340A" w:rsidRDefault="004C340A" w:rsidP="004C340A">
      <w:pPr>
        <w:shd w:val="clear" w:color="auto" w:fill="FFFFFF"/>
        <w:spacing w:after="150" w:line="240" w:lineRule="auto"/>
        <w:rPr>
          <w:rFonts w:ascii="Helvetica" w:eastAsia="Times New Roman" w:hAnsi="Helvetica" w:cs="Helvetica"/>
          <w:color w:val="000000"/>
          <w:sz w:val="21"/>
          <w:szCs w:val="21"/>
          <w:lang w:eastAsia="en-US"/>
        </w:rPr>
      </w:pPr>
      <w:r w:rsidRPr="004C340A">
        <w:rPr>
          <w:rFonts w:ascii="Helvetica" w:eastAsia="Times New Roman" w:hAnsi="Helvetica" w:cs="Helvetica"/>
          <w:color w:val="000000"/>
          <w:sz w:val="21"/>
          <w:szCs w:val="21"/>
        </w:rPr>
        <w:object w:dxaOrig="225" w:dyaOrig="225">
          <v:shape id="_x0000_i2774" type="#_x0000_t75" style="width:20.25pt;height:17.25pt" o:ole="">
            <v:imagedata r:id="rId16" o:title=""/>
          </v:shape>
          <w:control r:id="rId416" w:name="DefaultOcxName208" w:shapeid="_x0000_i2774"/>
        </w:object>
      </w:r>
      <w:r w:rsidRPr="004C340A">
        <w:rPr>
          <w:rFonts w:ascii="Helvetica" w:eastAsia="Times New Roman" w:hAnsi="Helvetica" w:cs="Helvetica"/>
          <w:color w:val="000000"/>
          <w:sz w:val="21"/>
          <w:szCs w:val="21"/>
          <w:lang w:eastAsia="en-US"/>
        </w:rPr>
        <w:t>Deep experience in one skill and general experience in other skills</w:t>
      </w:r>
    </w:p>
    <w:p w:rsidR="004C340A" w:rsidRPr="004C340A" w:rsidRDefault="004C340A" w:rsidP="004C340A">
      <w:pPr>
        <w:shd w:val="clear" w:color="auto" w:fill="FFFFFF"/>
        <w:spacing w:after="150" w:line="240" w:lineRule="auto"/>
        <w:rPr>
          <w:rFonts w:ascii="Helvetica" w:eastAsia="Times New Roman" w:hAnsi="Helvetica" w:cs="Helvetica"/>
          <w:color w:val="000000"/>
          <w:sz w:val="21"/>
          <w:szCs w:val="21"/>
          <w:lang w:eastAsia="en-US"/>
        </w:rPr>
      </w:pPr>
      <w:r w:rsidRPr="004C340A">
        <w:rPr>
          <w:rFonts w:ascii="Helvetica" w:eastAsia="Times New Roman" w:hAnsi="Helvetica" w:cs="Helvetica"/>
          <w:color w:val="000000"/>
          <w:sz w:val="21"/>
          <w:szCs w:val="21"/>
        </w:rPr>
        <w:object w:dxaOrig="225" w:dyaOrig="225">
          <v:shape id="_x0000_i2777" type="#_x0000_t75" style="width:20.25pt;height:17.25pt" o:ole="">
            <v:imagedata r:id="rId16" o:title=""/>
          </v:shape>
          <w:control r:id="rId417" w:name="DefaultOcxName1107" w:shapeid="_x0000_i2777"/>
        </w:object>
      </w:r>
      <w:r w:rsidRPr="004C340A">
        <w:rPr>
          <w:rFonts w:ascii="Helvetica" w:eastAsia="Times New Roman" w:hAnsi="Helvetica" w:cs="Helvetica"/>
          <w:color w:val="000000"/>
          <w:sz w:val="21"/>
          <w:szCs w:val="21"/>
          <w:lang w:eastAsia="en-US"/>
        </w:rPr>
        <w:t>Experience across several areas and can execute using a combination of skills</w:t>
      </w:r>
    </w:p>
    <w:p w:rsidR="004C340A" w:rsidRPr="004C340A" w:rsidRDefault="004C340A" w:rsidP="004C340A">
      <w:pPr>
        <w:shd w:val="clear" w:color="auto" w:fill="FFFFFF"/>
        <w:spacing w:after="150" w:line="240" w:lineRule="auto"/>
        <w:rPr>
          <w:rFonts w:ascii="Helvetica" w:eastAsia="Times New Roman" w:hAnsi="Helvetica" w:cs="Helvetica"/>
          <w:color w:val="000000"/>
          <w:sz w:val="21"/>
          <w:szCs w:val="21"/>
          <w:lang w:eastAsia="en-US"/>
        </w:rPr>
      </w:pPr>
      <w:r w:rsidRPr="004C340A">
        <w:rPr>
          <w:rFonts w:ascii="Helvetica" w:eastAsia="Times New Roman" w:hAnsi="Helvetica" w:cs="Helvetica"/>
          <w:color w:val="000000"/>
          <w:sz w:val="21"/>
          <w:szCs w:val="21"/>
        </w:rPr>
        <w:object w:dxaOrig="225" w:dyaOrig="225">
          <v:shape id="_x0000_i2780" type="#_x0000_t75" style="width:20.25pt;height:17.25pt" o:ole="">
            <v:imagedata r:id="rId16" o:title=""/>
          </v:shape>
          <w:control r:id="rId418" w:name="DefaultOcxName294" w:shapeid="_x0000_i2780"/>
        </w:object>
      </w:r>
      <w:r w:rsidRPr="004C340A">
        <w:rPr>
          <w:rFonts w:ascii="Helvetica" w:eastAsia="Times New Roman" w:hAnsi="Helvetica" w:cs="Helvetica"/>
          <w:color w:val="000000"/>
          <w:sz w:val="21"/>
          <w:szCs w:val="21"/>
          <w:lang w:eastAsia="en-US"/>
        </w:rPr>
        <w:t>A generalist across many skills and expertise in few</w:t>
      </w:r>
    </w:p>
    <w:p w:rsidR="004C340A" w:rsidRPr="004C340A" w:rsidRDefault="004C340A" w:rsidP="004C340A">
      <w:pPr>
        <w:shd w:val="clear" w:color="auto" w:fill="FFFFFF"/>
        <w:spacing w:after="150" w:line="240" w:lineRule="auto"/>
        <w:rPr>
          <w:rFonts w:ascii="Helvetica" w:eastAsia="Times New Roman" w:hAnsi="Helvetica" w:cs="Helvetica"/>
          <w:color w:val="000000"/>
          <w:sz w:val="21"/>
          <w:szCs w:val="21"/>
          <w:lang w:eastAsia="en-US"/>
        </w:rPr>
      </w:pPr>
      <w:r w:rsidRPr="004C340A">
        <w:rPr>
          <w:rFonts w:ascii="Helvetica" w:eastAsia="Times New Roman" w:hAnsi="Helvetica" w:cs="Helvetica"/>
          <w:color w:val="000000"/>
          <w:sz w:val="21"/>
          <w:szCs w:val="21"/>
        </w:rPr>
        <w:object w:dxaOrig="225" w:dyaOrig="225">
          <v:shape id="_x0000_i2783" type="#_x0000_t75" style="width:20.25pt;height:17.25pt" o:ole="">
            <v:imagedata r:id="rId16" o:title=""/>
          </v:shape>
          <w:control r:id="rId419" w:name="DefaultOcxName394" w:shapeid="_x0000_i2783"/>
        </w:object>
      </w:r>
      <w:r w:rsidRPr="004C340A">
        <w:rPr>
          <w:rFonts w:ascii="Helvetica" w:eastAsia="Times New Roman" w:hAnsi="Helvetica" w:cs="Helvetica"/>
          <w:color w:val="000000"/>
          <w:sz w:val="21"/>
          <w:szCs w:val="21"/>
          <w:lang w:eastAsia="en-US"/>
        </w:rPr>
        <w:t>Deep expertise in one single skill set within one domain area</w:t>
      </w:r>
    </w:p>
    <w:p w:rsidR="0052487A" w:rsidRPr="0052487A" w:rsidRDefault="0052487A" w:rsidP="0052487A">
      <w:pPr>
        <w:shd w:val="clear" w:color="auto" w:fill="FFFFFF"/>
        <w:spacing w:before="0" w:after="0" w:line="240" w:lineRule="auto"/>
        <w:rPr>
          <w:rFonts w:ascii="Helvetica" w:eastAsia="Times New Roman" w:hAnsi="Helvetica" w:cs="Helvetica"/>
          <w:color w:val="000000"/>
          <w:sz w:val="21"/>
          <w:szCs w:val="21"/>
          <w:lang w:eastAsia="en-US"/>
        </w:rPr>
      </w:pPr>
      <w:r w:rsidRPr="0052487A">
        <w:rPr>
          <w:rFonts w:ascii="Helvetica" w:eastAsia="Times New Roman" w:hAnsi="Helvetica" w:cs="Helvetica"/>
          <w:b/>
          <w:bCs/>
          <w:color w:val="000000"/>
          <w:sz w:val="21"/>
          <w:szCs w:val="21"/>
          <w:lang w:eastAsia="en-US"/>
        </w:rPr>
        <w:t>What are two benefits of applying cadence? (Choose two.)</w:t>
      </w:r>
    </w:p>
    <w:p w:rsidR="0052487A" w:rsidRPr="0052487A" w:rsidRDefault="0052487A" w:rsidP="0052487A">
      <w:pPr>
        <w:shd w:val="clear" w:color="auto" w:fill="FFFFFF"/>
        <w:spacing w:after="150" w:line="240" w:lineRule="auto"/>
        <w:rPr>
          <w:rFonts w:ascii="Helvetica" w:eastAsia="Times New Roman" w:hAnsi="Helvetica" w:cs="Helvetica"/>
          <w:color w:val="000000"/>
          <w:sz w:val="21"/>
          <w:szCs w:val="21"/>
          <w:lang w:eastAsia="en-US"/>
        </w:rPr>
      </w:pPr>
      <w:r w:rsidRPr="0052487A">
        <w:rPr>
          <w:rFonts w:ascii="Helvetica" w:eastAsia="Times New Roman" w:hAnsi="Helvetica" w:cs="Helvetica"/>
          <w:color w:val="000000"/>
          <w:sz w:val="21"/>
          <w:szCs w:val="21"/>
        </w:rPr>
        <w:object w:dxaOrig="225" w:dyaOrig="225">
          <v:shape id="_x0000_i2786" type="#_x0000_t75" style="width:20.25pt;height:17.25pt" o:ole="">
            <v:imagedata r:id="rId10" o:title=""/>
          </v:shape>
          <w:control r:id="rId420" w:name="DefaultOcxName209" w:shapeid="_x0000_i2786"/>
        </w:object>
      </w:r>
      <w:r w:rsidRPr="0052487A">
        <w:rPr>
          <w:rFonts w:ascii="Helvetica" w:eastAsia="Times New Roman" w:hAnsi="Helvetica" w:cs="Helvetica"/>
          <w:color w:val="000000"/>
          <w:sz w:val="21"/>
          <w:szCs w:val="21"/>
          <w:lang w:eastAsia="en-US"/>
        </w:rPr>
        <w:t>To realign stakeholders to a common technical and business vision</w:t>
      </w:r>
    </w:p>
    <w:p w:rsidR="0052487A" w:rsidRPr="0052487A" w:rsidRDefault="0052487A" w:rsidP="0052487A">
      <w:pPr>
        <w:shd w:val="clear" w:color="auto" w:fill="FFFFFF"/>
        <w:spacing w:after="150" w:line="240" w:lineRule="auto"/>
        <w:rPr>
          <w:rFonts w:ascii="Helvetica" w:eastAsia="Times New Roman" w:hAnsi="Helvetica" w:cs="Helvetica"/>
          <w:color w:val="000000"/>
          <w:sz w:val="21"/>
          <w:szCs w:val="21"/>
          <w:lang w:eastAsia="en-US"/>
        </w:rPr>
      </w:pPr>
      <w:r w:rsidRPr="0052487A">
        <w:rPr>
          <w:rFonts w:ascii="Helvetica" w:eastAsia="Times New Roman" w:hAnsi="Helvetica" w:cs="Helvetica"/>
          <w:color w:val="000000"/>
          <w:sz w:val="21"/>
          <w:szCs w:val="21"/>
        </w:rPr>
        <w:object w:dxaOrig="225" w:dyaOrig="225">
          <v:shape id="_x0000_i2789" type="#_x0000_t75" style="width:20.25pt;height:17.25pt" o:ole="">
            <v:imagedata r:id="rId10" o:title=""/>
          </v:shape>
          <w:control r:id="rId421" w:name="DefaultOcxName1108" w:shapeid="_x0000_i2789"/>
        </w:object>
      </w:r>
      <w:r w:rsidRPr="0052487A">
        <w:rPr>
          <w:rFonts w:ascii="Helvetica" w:eastAsia="Times New Roman" w:hAnsi="Helvetica" w:cs="Helvetica"/>
          <w:color w:val="000000"/>
          <w:sz w:val="21"/>
          <w:szCs w:val="21"/>
          <w:lang w:eastAsia="en-US"/>
        </w:rPr>
        <w:t>To facilitate better planning and allow for more efficient use of resources</w:t>
      </w:r>
    </w:p>
    <w:p w:rsidR="0052487A" w:rsidRPr="0052487A" w:rsidRDefault="0052487A" w:rsidP="0052487A">
      <w:pPr>
        <w:shd w:val="clear" w:color="auto" w:fill="FFFFFF"/>
        <w:spacing w:after="150" w:line="240" w:lineRule="auto"/>
        <w:rPr>
          <w:rFonts w:ascii="Helvetica" w:eastAsia="Times New Roman" w:hAnsi="Helvetica" w:cs="Helvetica"/>
          <w:color w:val="000000"/>
          <w:sz w:val="21"/>
          <w:szCs w:val="21"/>
          <w:lang w:eastAsia="en-US"/>
        </w:rPr>
      </w:pPr>
      <w:r w:rsidRPr="0052487A">
        <w:rPr>
          <w:rFonts w:ascii="Helvetica" w:eastAsia="Times New Roman" w:hAnsi="Helvetica" w:cs="Helvetica"/>
          <w:color w:val="000000"/>
          <w:sz w:val="21"/>
          <w:szCs w:val="21"/>
        </w:rPr>
        <w:object w:dxaOrig="225" w:dyaOrig="225">
          <v:shape id="_x0000_i2792" type="#_x0000_t75" style="width:20.25pt;height:17.25pt" o:ole="">
            <v:imagedata r:id="rId10" o:title=""/>
          </v:shape>
          <w:control r:id="rId422" w:name="DefaultOcxName295" w:shapeid="_x0000_i2792"/>
        </w:object>
      </w:r>
      <w:r w:rsidRPr="0052487A">
        <w:rPr>
          <w:rFonts w:ascii="Helvetica" w:eastAsia="Times New Roman" w:hAnsi="Helvetica" w:cs="Helvetica"/>
          <w:color w:val="000000"/>
          <w:sz w:val="21"/>
          <w:szCs w:val="21"/>
          <w:lang w:eastAsia="en-US"/>
        </w:rPr>
        <w:t>To increase the transaction costs of key events</w:t>
      </w:r>
    </w:p>
    <w:p w:rsidR="0052487A" w:rsidRPr="0052487A" w:rsidRDefault="0052487A" w:rsidP="0052487A">
      <w:pPr>
        <w:shd w:val="clear" w:color="auto" w:fill="FFFFFF"/>
        <w:spacing w:after="150" w:line="240" w:lineRule="auto"/>
        <w:rPr>
          <w:rFonts w:ascii="Helvetica" w:eastAsia="Times New Roman" w:hAnsi="Helvetica" w:cs="Helvetica"/>
          <w:color w:val="000000"/>
          <w:sz w:val="21"/>
          <w:szCs w:val="21"/>
          <w:lang w:eastAsia="en-US"/>
        </w:rPr>
      </w:pPr>
      <w:r w:rsidRPr="0052487A">
        <w:rPr>
          <w:rFonts w:ascii="Helvetica" w:eastAsia="Times New Roman" w:hAnsi="Helvetica" w:cs="Helvetica"/>
          <w:color w:val="000000"/>
          <w:sz w:val="21"/>
          <w:szCs w:val="21"/>
        </w:rPr>
        <w:object w:dxaOrig="225" w:dyaOrig="225">
          <v:shape id="_x0000_i2795" type="#_x0000_t75" style="width:20.25pt;height:17.25pt" o:ole="">
            <v:imagedata r:id="rId10" o:title=""/>
          </v:shape>
          <w:control r:id="rId423" w:name="DefaultOcxName395" w:shapeid="_x0000_i2795"/>
        </w:object>
      </w:r>
      <w:r w:rsidRPr="0052487A">
        <w:rPr>
          <w:rFonts w:ascii="Helvetica" w:eastAsia="Times New Roman" w:hAnsi="Helvetica" w:cs="Helvetica"/>
          <w:color w:val="000000"/>
          <w:sz w:val="21"/>
          <w:szCs w:val="21"/>
          <w:lang w:eastAsia="en-US"/>
        </w:rPr>
        <w:t>To transform unpredictable events into predictable events</w:t>
      </w:r>
    </w:p>
    <w:p w:rsidR="0052487A" w:rsidRPr="0052487A" w:rsidRDefault="0052487A" w:rsidP="0052487A">
      <w:pPr>
        <w:shd w:val="clear" w:color="auto" w:fill="FFFFFF"/>
        <w:spacing w:after="150" w:line="240" w:lineRule="auto"/>
        <w:rPr>
          <w:rFonts w:ascii="Helvetica" w:eastAsia="Times New Roman" w:hAnsi="Helvetica" w:cs="Helvetica"/>
          <w:color w:val="000000"/>
          <w:sz w:val="21"/>
          <w:szCs w:val="21"/>
          <w:lang w:eastAsia="en-US"/>
        </w:rPr>
      </w:pPr>
      <w:r w:rsidRPr="0052487A">
        <w:rPr>
          <w:rFonts w:ascii="Helvetica" w:eastAsia="Times New Roman" w:hAnsi="Helvetica" w:cs="Helvetica"/>
          <w:color w:val="000000"/>
          <w:sz w:val="21"/>
          <w:szCs w:val="21"/>
        </w:rPr>
        <w:object w:dxaOrig="225" w:dyaOrig="225">
          <v:shape id="_x0000_i2798" type="#_x0000_t75" style="width:20.25pt;height:17.25pt" o:ole="">
            <v:imagedata r:id="rId10" o:title=""/>
          </v:shape>
          <w:control r:id="rId424" w:name="DefaultOcxName427" w:shapeid="_x0000_i2798"/>
        </w:object>
      </w:r>
      <w:r w:rsidRPr="0052487A">
        <w:rPr>
          <w:rFonts w:ascii="Helvetica" w:eastAsia="Times New Roman" w:hAnsi="Helvetica" w:cs="Helvetica"/>
          <w:color w:val="000000"/>
          <w:sz w:val="21"/>
          <w:szCs w:val="21"/>
          <w:lang w:eastAsia="en-US"/>
        </w:rPr>
        <w:t>To cause multiple perspectives to be understood, resolved, and integrated at the same time</w:t>
      </w:r>
    </w:p>
    <w:p w:rsidR="00A25E11" w:rsidRPr="00A25E11" w:rsidRDefault="00A25E11" w:rsidP="00A25E11">
      <w:pPr>
        <w:shd w:val="clear" w:color="auto" w:fill="FFFFFF"/>
        <w:spacing w:after="0" w:line="240" w:lineRule="auto"/>
        <w:rPr>
          <w:rFonts w:ascii="Helvetica" w:eastAsia="Times New Roman" w:hAnsi="Helvetica" w:cs="Helvetica"/>
          <w:color w:val="000000"/>
          <w:sz w:val="21"/>
          <w:szCs w:val="21"/>
          <w:lang w:eastAsia="en-US"/>
        </w:rPr>
      </w:pPr>
      <w:r w:rsidRPr="00A25E11">
        <w:rPr>
          <w:rFonts w:ascii="Helvetica" w:eastAsia="Times New Roman" w:hAnsi="Helvetica" w:cs="Helvetica"/>
          <w:b/>
          <w:bCs/>
          <w:color w:val="000000"/>
          <w:sz w:val="21"/>
          <w:szCs w:val="21"/>
          <w:lang w:eastAsia="en-US"/>
        </w:rPr>
        <w:lastRenderedPageBreak/>
        <w:t>What goes into the Portfolio Backlog?</w:t>
      </w:r>
    </w:p>
    <w:p w:rsidR="00A25E11" w:rsidRPr="00A25E11" w:rsidRDefault="00A25E11" w:rsidP="00A25E11">
      <w:pPr>
        <w:shd w:val="clear" w:color="auto" w:fill="FFFFFF"/>
        <w:spacing w:after="150" w:line="240" w:lineRule="auto"/>
        <w:rPr>
          <w:rFonts w:ascii="Helvetica" w:eastAsia="Times New Roman" w:hAnsi="Helvetica" w:cs="Helvetica"/>
          <w:color w:val="000000"/>
          <w:sz w:val="21"/>
          <w:szCs w:val="21"/>
          <w:lang w:eastAsia="en-US"/>
        </w:rPr>
      </w:pPr>
      <w:r w:rsidRPr="00A25E11">
        <w:rPr>
          <w:rFonts w:ascii="Helvetica" w:eastAsia="Times New Roman" w:hAnsi="Helvetica" w:cs="Helvetica"/>
          <w:color w:val="000000"/>
          <w:sz w:val="21"/>
          <w:szCs w:val="21"/>
        </w:rPr>
        <w:object w:dxaOrig="225" w:dyaOrig="225">
          <v:shape id="_x0000_i2801" type="#_x0000_t75" style="width:20.25pt;height:17.25pt" o:ole="">
            <v:imagedata r:id="rId16" o:title=""/>
          </v:shape>
          <w:control r:id="rId425" w:name="DefaultOcxName297" w:shapeid="_x0000_i2801"/>
        </w:object>
      </w:r>
      <w:r w:rsidRPr="00A25E11">
        <w:rPr>
          <w:rFonts w:ascii="Helvetica" w:eastAsia="Times New Roman" w:hAnsi="Helvetica" w:cs="Helvetica"/>
          <w:color w:val="000000"/>
          <w:sz w:val="21"/>
          <w:szCs w:val="21"/>
          <w:lang w:eastAsia="en-US"/>
        </w:rPr>
        <w:t>Epics</w:t>
      </w:r>
    </w:p>
    <w:p w:rsidR="00A25E11" w:rsidRPr="00A25E11" w:rsidRDefault="00A25E11" w:rsidP="00A25E11">
      <w:pPr>
        <w:shd w:val="clear" w:color="auto" w:fill="FFFFFF"/>
        <w:spacing w:after="150" w:line="240" w:lineRule="auto"/>
        <w:rPr>
          <w:rFonts w:ascii="Helvetica" w:eastAsia="Times New Roman" w:hAnsi="Helvetica" w:cs="Helvetica"/>
          <w:color w:val="000000"/>
          <w:sz w:val="21"/>
          <w:szCs w:val="21"/>
          <w:lang w:eastAsia="en-US"/>
        </w:rPr>
      </w:pPr>
      <w:r w:rsidRPr="00A25E11">
        <w:rPr>
          <w:rFonts w:ascii="Helvetica" w:eastAsia="Times New Roman" w:hAnsi="Helvetica" w:cs="Helvetica"/>
          <w:color w:val="000000"/>
          <w:sz w:val="21"/>
          <w:szCs w:val="21"/>
        </w:rPr>
        <w:object w:dxaOrig="225" w:dyaOrig="225">
          <v:shape id="_x0000_i2804" type="#_x0000_t75" style="width:20.25pt;height:17.25pt" o:ole="">
            <v:imagedata r:id="rId16" o:title=""/>
          </v:shape>
          <w:control r:id="rId426" w:name="DefaultOcxName1109" w:shapeid="_x0000_i2804"/>
        </w:object>
      </w:r>
      <w:r w:rsidRPr="00A25E11">
        <w:rPr>
          <w:rFonts w:ascii="Helvetica" w:eastAsia="Times New Roman" w:hAnsi="Helvetica" w:cs="Helvetica"/>
          <w:color w:val="000000"/>
          <w:sz w:val="21"/>
          <w:szCs w:val="21"/>
          <w:lang w:eastAsia="en-US"/>
        </w:rPr>
        <w:t>Capabilities</w:t>
      </w:r>
    </w:p>
    <w:p w:rsidR="00A25E11" w:rsidRPr="00A25E11" w:rsidRDefault="00A25E11" w:rsidP="00A25E11">
      <w:pPr>
        <w:shd w:val="clear" w:color="auto" w:fill="FFFFFF"/>
        <w:spacing w:after="150" w:line="240" w:lineRule="auto"/>
        <w:rPr>
          <w:rFonts w:ascii="Helvetica" w:eastAsia="Times New Roman" w:hAnsi="Helvetica" w:cs="Helvetica"/>
          <w:color w:val="000000"/>
          <w:sz w:val="21"/>
          <w:szCs w:val="21"/>
          <w:lang w:eastAsia="en-US"/>
        </w:rPr>
      </w:pPr>
      <w:r w:rsidRPr="00A25E11">
        <w:rPr>
          <w:rFonts w:ascii="Helvetica" w:eastAsia="Times New Roman" w:hAnsi="Helvetica" w:cs="Helvetica"/>
          <w:color w:val="000000"/>
          <w:sz w:val="21"/>
          <w:szCs w:val="21"/>
        </w:rPr>
        <w:object w:dxaOrig="225" w:dyaOrig="225">
          <v:shape id="_x0000_i2807" type="#_x0000_t75" style="width:20.25pt;height:17.25pt" o:ole="">
            <v:imagedata r:id="rId16" o:title=""/>
          </v:shape>
          <w:control r:id="rId427" w:name="DefaultOcxName296" w:shapeid="_x0000_i2807"/>
        </w:object>
      </w:r>
      <w:r w:rsidRPr="00A25E11">
        <w:rPr>
          <w:rFonts w:ascii="Helvetica" w:eastAsia="Times New Roman" w:hAnsi="Helvetica" w:cs="Helvetica"/>
          <w:color w:val="000000"/>
          <w:sz w:val="21"/>
          <w:szCs w:val="21"/>
          <w:lang w:eastAsia="en-US"/>
        </w:rPr>
        <w:t>Strategic Themes</w:t>
      </w:r>
    </w:p>
    <w:p w:rsidR="00A25E11" w:rsidRPr="00A25E11" w:rsidRDefault="00A25E11" w:rsidP="00A25E11">
      <w:pPr>
        <w:shd w:val="clear" w:color="auto" w:fill="FFFFFF"/>
        <w:spacing w:after="150" w:line="240" w:lineRule="auto"/>
        <w:rPr>
          <w:rFonts w:ascii="Helvetica" w:eastAsia="Times New Roman" w:hAnsi="Helvetica" w:cs="Helvetica"/>
          <w:color w:val="000000"/>
          <w:sz w:val="21"/>
          <w:szCs w:val="21"/>
          <w:lang w:eastAsia="en-US"/>
        </w:rPr>
      </w:pPr>
      <w:r w:rsidRPr="00A25E11">
        <w:rPr>
          <w:rFonts w:ascii="Helvetica" w:eastAsia="Times New Roman" w:hAnsi="Helvetica" w:cs="Helvetica"/>
          <w:color w:val="000000"/>
          <w:sz w:val="21"/>
          <w:szCs w:val="21"/>
        </w:rPr>
        <w:object w:dxaOrig="225" w:dyaOrig="225">
          <v:shape id="_x0000_i2810" type="#_x0000_t75" style="width:20.25pt;height:17.25pt" o:ole="">
            <v:imagedata r:id="rId16" o:title=""/>
          </v:shape>
          <w:control r:id="rId428" w:name="DefaultOcxName396" w:shapeid="_x0000_i2810"/>
        </w:object>
      </w:r>
      <w:r w:rsidRPr="00A25E11">
        <w:rPr>
          <w:rFonts w:ascii="Helvetica" w:eastAsia="Times New Roman" w:hAnsi="Helvetica" w:cs="Helvetica"/>
          <w:color w:val="000000"/>
          <w:sz w:val="21"/>
          <w:szCs w:val="21"/>
          <w:lang w:eastAsia="en-US"/>
        </w:rPr>
        <w:t>Projects</w:t>
      </w:r>
    </w:p>
    <w:p w:rsidR="00A25E11" w:rsidRPr="00A25E11" w:rsidRDefault="00A25E11" w:rsidP="00A25E11">
      <w:pPr>
        <w:shd w:val="clear" w:color="auto" w:fill="FFFFFF"/>
        <w:spacing w:after="0" w:line="240" w:lineRule="auto"/>
        <w:rPr>
          <w:rFonts w:ascii="Helvetica" w:eastAsia="Times New Roman" w:hAnsi="Helvetica" w:cs="Helvetica"/>
          <w:color w:val="000000"/>
          <w:sz w:val="21"/>
          <w:szCs w:val="21"/>
          <w:lang w:eastAsia="en-US"/>
        </w:rPr>
      </w:pPr>
      <w:r w:rsidRPr="00A25E11">
        <w:rPr>
          <w:rFonts w:ascii="Helvetica" w:eastAsia="Times New Roman" w:hAnsi="Helvetica" w:cs="Helvetica"/>
          <w:b/>
          <w:bCs/>
          <w:color w:val="000000"/>
          <w:sz w:val="21"/>
          <w:szCs w:val="21"/>
          <w:lang w:eastAsia="en-US"/>
        </w:rPr>
        <w:t>A team integrates and tests the stories on the last day of the Iteration. This has become a pattern for the last three Iterations. Why is this considered an anti-pattern?</w:t>
      </w:r>
    </w:p>
    <w:p w:rsidR="00A25E11" w:rsidRPr="00A25E11" w:rsidRDefault="00A25E11" w:rsidP="00A25E11">
      <w:pPr>
        <w:shd w:val="clear" w:color="auto" w:fill="FFFFFF"/>
        <w:spacing w:after="150" w:line="240" w:lineRule="auto"/>
        <w:rPr>
          <w:rFonts w:ascii="Helvetica" w:eastAsia="Times New Roman" w:hAnsi="Helvetica" w:cs="Helvetica"/>
          <w:color w:val="000000"/>
          <w:sz w:val="21"/>
          <w:szCs w:val="21"/>
          <w:lang w:eastAsia="en-US"/>
        </w:rPr>
      </w:pPr>
      <w:r w:rsidRPr="00A25E11">
        <w:rPr>
          <w:rFonts w:ascii="Helvetica" w:eastAsia="Times New Roman" w:hAnsi="Helvetica" w:cs="Helvetica"/>
          <w:color w:val="000000"/>
          <w:sz w:val="21"/>
          <w:szCs w:val="21"/>
        </w:rPr>
        <w:object w:dxaOrig="225" w:dyaOrig="225">
          <v:shape id="_x0000_i2813" type="#_x0000_t75" style="width:20.25pt;height:17.25pt" o:ole="">
            <v:imagedata r:id="rId16" o:title=""/>
          </v:shape>
          <w:control r:id="rId429" w:name="DefaultOcxName299" w:shapeid="_x0000_i2813"/>
        </w:object>
      </w:r>
      <w:r w:rsidRPr="00A25E11">
        <w:rPr>
          <w:rFonts w:ascii="Helvetica" w:eastAsia="Times New Roman" w:hAnsi="Helvetica" w:cs="Helvetica"/>
          <w:color w:val="000000"/>
          <w:sz w:val="21"/>
          <w:szCs w:val="21"/>
          <w:lang w:eastAsia="en-US"/>
        </w:rPr>
        <w:t>Because the team consistently meets their commitments and the Product Owner accepts</w:t>
      </w:r>
    </w:p>
    <w:p w:rsidR="00A25E11" w:rsidRPr="00A25E11" w:rsidRDefault="00A25E11" w:rsidP="00A25E11">
      <w:pPr>
        <w:shd w:val="clear" w:color="auto" w:fill="FFFFFF"/>
        <w:spacing w:after="150" w:line="240" w:lineRule="auto"/>
        <w:rPr>
          <w:rFonts w:ascii="Helvetica" w:eastAsia="Times New Roman" w:hAnsi="Helvetica" w:cs="Helvetica"/>
          <w:color w:val="000000"/>
          <w:sz w:val="21"/>
          <w:szCs w:val="21"/>
          <w:lang w:eastAsia="en-US"/>
        </w:rPr>
      </w:pPr>
      <w:r w:rsidRPr="00A25E11">
        <w:rPr>
          <w:rFonts w:ascii="Helvetica" w:eastAsia="Times New Roman" w:hAnsi="Helvetica" w:cs="Helvetica"/>
          <w:color w:val="000000"/>
          <w:sz w:val="21"/>
          <w:szCs w:val="21"/>
        </w:rPr>
        <w:object w:dxaOrig="225" w:dyaOrig="225">
          <v:shape id="_x0000_i2816" type="#_x0000_t75" style="width:20.25pt;height:17.25pt" o:ole="">
            <v:imagedata r:id="rId16" o:title=""/>
          </v:shape>
          <w:control r:id="rId430" w:name="DefaultOcxName1110" w:shapeid="_x0000_i2816"/>
        </w:object>
      </w:r>
      <w:r w:rsidRPr="00A25E11">
        <w:rPr>
          <w:rFonts w:ascii="Helvetica" w:eastAsia="Times New Roman" w:hAnsi="Helvetica" w:cs="Helvetica"/>
          <w:color w:val="000000"/>
          <w:sz w:val="21"/>
          <w:szCs w:val="21"/>
          <w:lang w:eastAsia="en-US"/>
        </w:rPr>
        <w:t>Because it is difficult to manage dependencies with other delivery teams</w:t>
      </w:r>
    </w:p>
    <w:p w:rsidR="00A25E11" w:rsidRPr="00A25E11" w:rsidRDefault="00A25E11" w:rsidP="00A25E11">
      <w:pPr>
        <w:shd w:val="clear" w:color="auto" w:fill="FFFFFF"/>
        <w:spacing w:after="150" w:line="240" w:lineRule="auto"/>
        <w:rPr>
          <w:rFonts w:ascii="Helvetica" w:eastAsia="Times New Roman" w:hAnsi="Helvetica" w:cs="Helvetica"/>
          <w:color w:val="000000"/>
          <w:sz w:val="21"/>
          <w:szCs w:val="21"/>
          <w:lang w:eastAsia="en-US"/>
        </w:rPr>
      </w:pPr>
      <w:r w:rsidRPr="00A25E11">
        <w:rPr>
          <w:rFonts w:ascii="Helvetica" w:eastAsia="Times New Roman" w:hAnsi="Helvetica" w:cs="Helvetica"/>
          <w:color w:val="000000"/>
          <w:sz w:val="21"/>
          <w:szCs w:val="21"/>
        </w:rPr>
        <w:object w:dxaOrig="225" w:dyaOrig="225">
          <v:shape id="_x0000_i2819" type="#_x0000_t75" style="width:20.25pt;height:17.25pt" o:ole="">
            <v:imagedata r:id="rId16" o:title=""/>
          </v:shape>
          <w:control r:id="rId431" w:name="DefaultOcxName298" w:shapeid="_x0000_i2819"/>
        </w:object>
      </w:r>
      <w:r w:rsidRPr="00A25E11">
        <w:rPr>
          <w:rFonts w:ascii="Helvetica" w:eastAsia="Times New Roman" w:hAnsi="Helvetica" w:cs="Helvetica"/>
          <w:color w:val="000000"/>
          <w:sz w:val="21"/>
          <w:szCs w:val="21"/>
          <w:lang w:eastAsia="en-US"/>
        </w:rPr>
        <w:t>Because the team demonstrates the full stories to the Product Owner during the Iteration Review</w:t>
      </w:r>
    </w:p>
    <w:p w:rsidR="00A25E11" w:rsidRPr="00A25E11" w:rsidRDefault="00A25E11" w:rsidP="00A25E11">
      <w:pPr>
        <w:shd w:val="clear" w:color="auto" w:fill="FFFFFF"/>
        <w:spacing w:after="150" w:line="240" w:lineRule="auto"/>
        <w:rPr>
          <w:rFonts w:ascii="Helvetica" w:eastAsia="Times New Roman" w:hAnsi="Helvetica" w:cs="Helvetica"/>
          <w:color w:val="000000"/>
          <w:sz w:val="21"/>
          <w:szCs w:val="21"/>
          <w:lang w:eastAsia="en-US"/>
        </w:rPr>
      </w:pPr>
      <w:r w:rsidRPr="00A25E11">
        <w:rPr>
          <w:rFonts w:ascii="Helvetica" w:eastAsia="Times New Roman" w:hAnsi="Helvetica" w:cs="Helvetica"/>
          <w:color w:val="000000"/>
          <w:sz w:val="21"/>
          <w:szCs w:val="21"/>
        </w:rPr>
        <w:object w:dxaOrig="225" w:dyaOrig="225">
          <v:shape id="_x0000_i2822" type="#_x0000_t75" style="width:20.25pt;height:17.25pt" o:ole="">
            <v:imagedata r:id="rId16" o:title=""/>
          </v:shape>
          <w:control r:id="rId432" w:name="DefaultOcxName397" w:shapeid="_x0000_i2822"/>
        </w:object>
      </w:r>
      <w:r w:rsidRPr="00A25E11">
        <w:rPr>
          <w:rFonts w:ascii="Helvetica" w:eastAsia="Times New Roman" w:hAnsi="Helvetica" w:cs="Helvetica"/>
          <w:color w:val="000000"/>
          <w:sz w:val="21"/>
          <w:szCs w:val="21"/>
          <w:lang w:eastAsia="en-US"/>
        </w:rPr>
        <w:t>Because the team is waterfalling the Iteration</w:t>
      </w:r>
    </w:p>
    <w:p w:rsidR="00EC4AB8" w:rsidRPr="00EC4AB8" w:rsidRDefault="00EC4AB8" w:rsidP="00EC4AB8">
      <w:pPr>
        <w:shd w:val="clear" w:color="auto" w:fill="FFFFFF"/>
        <w:spacing w:before="0" w:after="0" w:line="240" w:lineRule="auto"/>
        <w:rPr>
          <w:rFonts w:ascii="Helvetica" w:eastAsia="Times New Roman" w:hAnsi="Helvetica" w:cs="Helvetica"/>
          <w:color w:val="000000"/>
          <w:sz w:val="21"/>
          <w:szCs w:val="21"/>
          <w:lang w:eastAsia="en-US"/>
        </w:rPr>
      </w:pPr>
      <w:r w:rsidRPr="00EC4AB8">
        <w:rPr>
          <w:rFonts w:ascii="Helvetica" w:eastAsia="Times New Roman" w:hAnsi="Helvetica" w:cs="Helvetica"/>
          <w:b/>
          <w:bCs/>
          <w:color w:val="000000"/>
          <w:sz w:val="21"/>
          <w:szCs w:val="21"/>
          <w:lang w:eastAsia="en-US"/>
        </w:rPr>
        <w:t>What are relationships within a highly collaborative team based on?</w:t>
      </w:r>
    </w:p>
    <w:p w:rsidR="00EC4AB8" w:rsidRPr="00EC4AB8" w:rsidRDefault="00EC4AB8" w:rsidP="00EC4AB8">
      <w:pPr>
        <w:shd w:val="clear" w:color="auto" w:fill="FFFFFF"/>
        <w:spacing w:after="150" w:line="240" w:lineRule="auto"/>
        <w:rPr>
          <w:rFonts w:ascii="Helvetica" w:eastAsia="Times New Roman" w:hAnsi="Helvetica" w:cs="Helvetica"/>
          <w:color w:val="000000"/>
          <w:sz w:val="21"/>
          <w:szCs w:val="21"/>
          <w:lang w:eastAsia="en-US"/>
        </w:rPr>
      </w:pPr>
      <w:r w:rsidRPr="00EC4AB8">
        <w:rPr>
          <w:rFonts w:ascii="Helvetica" w:eastAsia="Times New Roman" w:hAnsi="Helvetica" w:cs="Helvetica"/>
          <w:color w:val="000000"/>
          <w:sz w:val="21"/>
          <w:szCs w:val="21"/>
        </w:rPr>
        <w:object w:dxaOrig="225" w:dyaOrig="225">
          <v:shape id="_x0000_i2825" type="#_x0000_t75" style="width:20.25pt;height:17.25pt" o:ole="">
            <v:imagedata r:id="rId16" o:title=""/>
          </v:shape>
          <w:control r:id="rId433" w:name="DefaultOcxName300" w:shapeid="_x0000_i2825"/>
        </w:object>
      </w:r>
      <w:r w:rsidRPr="00EC4AB8">
        <w:rPr>
          <w:rFonts w:ascii="Helvetica" w:eastAsia="Times New Roman" w:hAnsi="Helvetica" w:cs="Helvetica"/>
          <w:color w:val="000000"/>
          <w:sz w:val="21"/>
          <w:szCs w:val="21"/>
          <w:lang w:eastAsia="en-US"/>
        </w:rPr>
        <w:t>Communication</w:t>
      </w:r>
    </w:p>
    <w:p w:rsidR="00EC4AB8" w:rsidRPr="00EC4AB8" w:rsidRDefault="00EC4AB8" w:rsidP="00EC4AB8">
      <w:pPr>
        <w:shd w:val="clear" w:color="auto" w:fill="FFFFFF"/>
        <w:spacing w:after="150" w:line="240" w:lineRule="auto"/>
        <w:rPr>
          <w:rFonts w:ascii="Helvetica" w:eastAsia="Times New Roman" w:hAnsi="Helvetica" w:cs="Helvetica"/>
          <w:color w:val="000000"/>
          <w:sz w:val="21"/>
          <w:szCs w:val="21"/>
          <w:lang w:eastAsia="en-US"/>
        </w:rPr>
      </w:pPr>
      <w:r w:rsidRPr="00EC4AB8">
        <w:rPr>
          <w:rFonts w:ascii="Helvetica" w:eastAsia="Times New Roman" w:hAnsi="Helvetica" w:cs="Helvetica"/>
          <w:color w:val="000000"/>
          <w:sz w:val="21"/>
          <w:szCs w:val="21"/>
        </w:rPr>
        <w:object w:dxaOrig="225" w:dyaOrig="225">
          <v:shape id="_x0000_i2828" type="#_x0000_t75" style="width:20.25pt;height:17.25pt" o:ole="">
            <v:imagedata r:id="rId16" o:title=""/>
          </v:shape>
          <w:control r:id="rId434" w:name="DefaultOcxName1111" w:shapeid="_x0000_i2828"/>
        </w:object>
      </w:r>
      <w:r w:rsidRPr="00EC4AB8">
        <w:rPr>
          <w:rFonts w:ascii="Helvetica" w:eastAsia="Times New Roman" w:hAnsi="Helvetica" w:cs="Helvetica"/>
          <w:color w:val="000000"/>
          <w:sz w:val="21"/>
          <w:szCs w:val="21"/>
          <w:lang w:eastAsia="en-US"/>
        </w:rPr>
        <w:t>Values</w:t>
      </w:r>
    </w:p>
    <w:p w:rsidR="00EC4AB8" w:rsidRPr="00EC4AB8" w:rsidRDefault="00EC4AB8" w:rsidP="00EC4AB8">
      <w:pPr>
        <w:shd w:val="clear" w:color="auto" w:fill="FFFFFF"/>
        <w:spacing w:after="150" w:line="240" w:lineRule="auto"/>
        <w:rPr>
          <w:rFonts w:ascii="Helvetica" w:eastAsia="Times New Roman" w:hAnsi="Helvetica" w:cs="Helvetica"/>
          <w:color w:val="000000"/>
          <w:sz w:val="21"/>
          <w:szCs w:val="21"/>
          <w:lang w:eastAsia="en-US"/>
        </w:rPr>
      </w:pPr>
      <w:r w:rsidRPr="00EC4AB8">
        <w:rPr>
          <w:rFonts w:ascii="Helvetica" w:eastAsia="Times New Roman" w:hAnsi="Helvetica" w:cs="Helvetica"/>
          <w:color w:val="000000"/>
          <w:sz w:val="21"/>
          <w:szCs w:val="21"/>
        </w:rPr>
        <w:object w:dxaOrig="225" w:dyaOrig="225">
          <v:shape id="_x0000_i2831" type="#_x0000_t75" style="width:20.25pt;height:17.25pt" o:ole="">
            <v:imagedata r:id="rId16" o:title=""/>
          </v:shape>
          <w:control r:id="rId435" w:name="DefaultOcxName2100" w:shapeid="_x0000_i2831"/>
        </w:object>
      </w:r>
      <w:r w:rsidRPr="00EC4AB8">
        <w:rPr>
          <w:rFonts w:ascii="Helvetica" w:eastAsia="Times New Roman" w:hAnsi="Helvetica" w:cs="Helvetica"/>
          <w:color w:val="000000"/>
          <w:sz w:val="21"/>
          <w:szCs w:val="21"/>
          <w:lang w:eastAsia="en-US"/>
        </w:rPr>
        <w:t>Trust</w:t>
      </w:r>
    </w:p>
    <w:p w:rsidR="00EC4AB8" w:rsidRPr="00EC4AB8" w:rsidRDefault="00EC4AB8" w:rsidP="00EC4AB8">
      <w:pPr>
        <w:shd w:val="clear" w:color="auto" w:fill="FFFFFF"/>
        <w:spacing w:after="150" w:line="240" w:lineRule="auto"/>
        <w:rPr>
          <w:rFonts w:ascii="Helvetica" w:eastAsia="Times New Roman" w:hAnsi="Helvetica" w:cs="Helvetica"/>
          <w:color w:val="000000"/>
          <w:sz w:val="21"/>
          <w:szCs w:val="21"/>
          <w:lang w:eastAsia="en-US"/>
        </w:rPr>
      </w:pPr>
      <w:r w:rsidRPr="00EC4AB8">
        <w:rPr>
          <w:rFonts w:ascii="Helvetica" w:eastAsia="Times New Roman" w:hAnsi="Helvetica" w:cs="Helvetica"/>
          <w:color w:val="000000"/>
          <w:sz w:val="21"/>
          <w:szCs w:val="21"/>
        </w:rPr>
        <w:object w:dxaOrig="225" w:dyaOrig="225">
          <v:shape id="_x0000_i2834" type="#_x0000_t75" style="width:20.25pt;height:17.25pt" o:ole="">
            <v:imagedata r:id="rId16" o:title=""/>
          </v:shape>
          <w:control r:id="rId436" w:name="DefaultOcxName398" w:shapeid="_x0000_i2834"/>
        </w:object>
      </w:r>
      <w:r w:rsidRPr="00EC4AB8">
        <w:rPr>
          <w:rFonts w:ascii="Helvetica" w:eastAsia="Times New Roman" w:hAnsi="Helvetica" w:cs="Helvetica"/>
          <w:color w:val="000000"/>
          <w:sz w:val="21"/>
          <w:szCs w:val="21"/>
          <w:lang w:eastAsia="en-US"/>
        </w:rPr>
        <w:t>Competency</w:t>
      </w:r>
    </w:p>
    <w:p w:rsidR="000E5248" w:rsidRPr="000E5248" w:rsidRDefault="000E5248" w:rsidP="000E5248">
      <w:pPr>
        <w:shd w:val="clear" w:color="auto" w:fill="FFFFFF"/>
        <w:spacing w:before="0" w:after="0" w:line="240" w:lineRule="auto"/>
        <w:rPr>
          <w:rFonts w:ascii="Helvetica" w:eastAsia="Times New Roman" w:hAnsi="Helvetica" w:cs="Helvetica"/>
          <w:color w:val="000000"/>
          <w:sz w:val="21"/>
          <w:szCs w:val="21"/>
          <w:lang w:eastAsia="en-US"/>
        </w:rPr>
      </w:pPr>
      <w:r w:rsidRPr="000E5248">
        <w:rPr>
          <w:rFonts w:ascii="Helvetica" w:eastAsia="Times New Roman" w:hAnsi="Helvetica" w:cs="Helvetica"/>
          <w:b/>
          <w:bCs/>
          <w:color w:val="000000"/>
          <w:sz w:val="21"/>
          <w:szCs w:val="21"/>
          <w:lang w:eastAsia="en-US"/>
        </w:rPr>
        <w:t>What is one output from the Problem-Solving Workshop?</w:t>
      </w:r>
    </w:p>
    <w:p w:rsidR="000E5248" w:rsidRPr="000E5248" w:rsidRDefault="000E5248" w:rsidP="000E5248">
      <w:pPr>
        <w:shd w:val="clear" w:color="auto" w:fill="FFFFFF"/>
        <w:spacing w:after="150" w:line="240" w:lineRule="auto"/>
        <w:rPr>
          <w:rFonts w:ascii="Helvetica" w:eastAsia="Times New Roman" w:hAnsi="Helvetica" w:cs="Helvetica"/>
          <w:color w:val="000000"/>
          <w:sz w:val="21"/>
          <w:szCs w:val="21"/>
          <w:lang w:eastAsia="en-US"/>
        </w:rPr>
      </w:pPr>
      <w:r w:rsidRPr="000E5248">
        <w:rPr>
          <w:rFonts w:ascii="Helvetica" w:eastAsia="Times New Roman" w:hAnsi="Helvetica" w:cs="Helvetica"/>
          <w:color w:val="000000"/>
          <w:sz w:val="21"/>
          <w:szCs w:val="21"/>
        </w:rPr>
        <w:object w:dxaOrig="225" w:dyaOrig="225">
          <v:shape id="_x0000_i2837" type="#_x0000_t75" style="width:20.25pt;height:17.25pt" o:ole="">
            <v:imagedata r:id="rId16" o:title=""/>
          </v:shape>
          <w:control r:id="rId437" w:name="DefaultOcxName301" w:shapeid="_x0000_i2837"/>
        </w:object>
      </w:r>
      <w:proofErr w:type="spellStart"/>
      <w:r w:rsidRPr="000E5248">
        <w:rPr>
          <w:rFonts w:ascii="Helvetica" w:eastAsia="Times New Roman" w:hAnsi="Helvetica" w:cs="Helvetica"/>
          <w:color w:val="000000"/>
          <w:sz w:val="21"/>
          <w:szCs w:val="21"/>
          <w:lang w:eastAsia="en-US"/>
        </w:rPr>
        <w:t>ROAMed</w:t>
      </w:r>
      <w:proofErr w:type="spellEnd"/>
      <w:r w:rsidRPr="000E5248">
        <w:rPr>
          <w:rFonts w:ascii="Helvetica" w:eastAsia="Times New Roman" w:hAnsi="Helvetica" w:cs="Helvetica"/>
          <w:color w:val="000000"/>
          <w:sz w:val="21"/>
          <w:szCs w:val="21"/>
          <w:lang w:eastAsia="en-US"/>
        </w:rPr>
        <w:t xml:space="preserve"> risks</w:t>
      </w:r>
    </w:p>
    <w:p w:rsidR="000E5248" w:rsidRPr="000E5248" w:rsidRDefault="000E5248" w:rsidP="000E5248">
      <w:pPr>
        <w:shd w:val="clear" w:color="auto" w:fill="FFFFFF"/>
        <w:spacing w:after="150" w:line="240" w:lineRule="auto"/>
        <w:rPr>
          <w:rFonts w:ascii="Helvetica" w:eastAsia="Times New Roman" w:hAnsi="Helvetica" w:cs="Helvetica"/>
          <w:color w:val="000000"/>
          <w:sz w:val="21"/>
          <w:szCs w:val="21"/>
          <w:lang w:eastAsia="en-US"/>
        </w:rPr>
      </w:pPr>
      <w:r w:rsidRPr="000E5248">
        <w:rPr>
          <w:rFonts w:ascii="Helvetica" w:eastAsia="Times New Roman" w:hAnsi="Helvetica" w:cs="Helvetica"/>
          <w:color w:val="000000"/>
          <w:sz w:val="21"/>
          <w:szCs w:val="21"/>
        </w:rPr>
        <w:object w:dxaOrig="225" w:dyaOrig="225">
          <v:shape id="_x0000_i2840" type="#_x0000_t75" style="width:20.25pt;height:17.25pt" o:ole="">
            <v:imagedata r:id="rId16" o:title=""/>
          </v:shape>
          <w:control r:id="rId438" w:name="DefaultOcxName1112" w:shapeid="_x0000_i2840"/>
        </w:object>
      </w:r>
      <w:r w:rsidRPr="000E5248">
        <w:rPr>
          <w:rFonts w:ascii="Helvetica" w:eastAsia="Times New Roman" w:hAnsi="Helvetica" w:cs="Helvetica"/>
          <w:color w:val="000000"/>
          <w:sz w:val="21"/>
          <w:szCs w:val="21"/>
          <w:lang w:eastAsia="en-US"/>
        </w:rPr>
        <w:t>All the potential solutions the team could identify</w:t>
      </w:r>
    </w:p>
    <w:p w:rsidR="000E5248" w:rsidRPr="000E5248" w:rsidRDefault="000E5248" w:rsidP="000E5248">
      <w:pPr>
        <w:shd w:val="clear" w:color="auto" w:fill="FFFFFF"/>
        <w:spacing w:after="150" w:line="240" w:lineRule="auto"/>
        <w:rPr>
          <w:rFonts w:ascii="Helvetica" w:eastAsia="Times New Roman" w:hAnsi="Helvetica" w:cs="Helvetica"/>
          <w:color w:val="000000"/>
          <w:sz w:val="21"/>
          <w:szCs w:val="21"/>
          <w:lang w:eastAsia="en-US"/>
        </w:rPr>
      </w:pPr>
      <w:r w:rsidRPr="000E5248">
        <w:rPr>
          <w:rFonts w:ascii="Helvetica" w:eastAsia="Times New Roman" w:hAnsi="Helvetica" w:cs="Helvetica"/>
          <w:color w:val="000000"/>
          <w:sz w:val="21"/>
          <w:szCs w:val="21"/>
        </w:rPr>
        <w:object w:dxaOrig="225" w:dyaOrig="225">
          <v:shape id="_x0000_i2843" type="#_x0000_t75" style="width:20.25pt;height:17.25pt" o:ole="">
            <v:imagedata r:id="rId16" o:title=""/>
          </v:shape>
          <w:control r:id="rId439" w:name="DefaultOcxName2101" w:shapeid="_x0000_i2843"/>
        </w:object>
      </w:r>
      <w:r w:rsidRPr="000E5248">
        <w:rPr>
          <w:rFonts w:ascii="Helvetica" w:eastAsia="Times New Roman" w:hAnsi="Helvetica" w:cs="Helvetica"/>
          <w:color w:val="000000"/>
          <w:sz w:val="21"/>
          <w:szCs w:val="21"/>
          <w:lang w:eastAsia="en-US"/>
        </w:rPr>
        <w:t xml:space="preserve">An assessment </w:t>
      </w:r>
      <w:proofErr w:type="gramStart"/>
      <w:r w:rsidRPr="000E5248">
        <w:rPr>
          <w:rFonts w:ascii="Helvetica" w:eastAsia="Times New Roman" w:hAnsi="Helvetica" w:cs="Helvetica"/>
          <w:color w:val="000000"/>
          <w:sz w:val="21"/>
          <w:szCs w:val="21"/>
          <w:lang w:eastAsia="en-US"/>
        </w:rPr>
        <w:t>report</w:t>
      </w:r>
      <w:proofErr w:type="gramEnd"/>
    </w:p>
    <w:p w:rsidR="000E5248" w:rsidRPr="000E5248" w:rsidRDefault="000E5248" w:rsidP="000E5248">
      <w:pPr>
        <w:shd w:val="clear" w:color="auto" w:fill="FFFFFF"/>
        <w:spacing w:after="150" w:line="240" w:lineRule="auto"/>
        <w:rPr>
          <w:rFonts w:ascii="Helvetica" w:eastAsia="Times New Roman" w:hAnsi="Helvetica" w:cs="Helvetica"/>
          <w:color w:val="000000"/>
          <w:sz w:val="21"/>
          <w:szCs w:val="21"/>
          <w:lang w:eastAsia="en-US"/>
        </w:rPr>
      </w:pPr>
      <w:r w:rsidRPr="000E5248">
        <w:rPr>
          <w:rFonts w:ascii="Helvetica" w:eastAsia="Times New Roman" w:hAnsi="Helvetica" w:cs="Helvetica"/>
          <w:color w:val="000000"/>
          <w:sz w:val="21"/>
          <w:szCs w:val="21"/>
        </w:rPr>
        <w:object w:dxaOrig="225" w:dyaOrig="225">
          <v:shape id="_x0000_i2846" type="#_x0000_t75" style="width:20.25pt;height:17.25pt" o:ole="">
            <v:imagedata r:id="rId16" o:title=""/>
          </v:shape>
          <w:control r:id="rId440" w:name="DefaultOcxName399" w:shapeid="_x0000_i2846"/>
        </w:object>
      </w:r>
      <w:r w:rsidRPr="000E5248">
        <w:rPr>
          <w:rFonts w:ascii="Helvetica" w:eastAsia="Times New Roman" w:hAnsi="Helvetica" w:cs="Helvetica"/>
          <w:color w:val="000000"/>
          <w:sz w:val="21"/>
          <w:szCs w:val="21"/>
          <w:lang w:eastAsia="en-US"/>
        </w:rPr>
        <w:t>Top improvement items for the next PI</w:t>
      </w:r>
    </w:p>
    <w:p w:rsidR="000E5248" w:rsidRPr="000E5248" w:rsidRDefault="000E5248" w:rsidP="000E5248">
      <w:pPr>
        <w:shd w:val="clear" w:color="auto" w:fill="FFFFFF"/>
        <w:spacing w:before="0" w:after="0" w:line="240" w:lineRule="auto"/>
        <w:rPr>
          <w:rFonts w:ascii="Helvetica" w:eastAsia="Times New Roman" w:hAnsi="Helvetica" w:cs="Helvetica"/>
          <w:color w:val="000000"/>
          <w:sz w:val="21"/>
          <w:szCs w:val="21"/>
          <w:lang w:eastAsia="en-US"/>
        </w:rPr>
      </w:pPr>
      <w:r w:rsidRPr="000E5248">
        <w:rPr>
          <w:rFonts w:ascii="Helvetica" w:eastAsia="Times New Roman" w:hAnsi="Helvetica" w:cs="Helvetica"/>
          <w:b/>
          <w:bCs/>
          <w:color w:val="000000"/>
          <w:sz w:val="21"/>
          <w:szCs w:val="21"/>
          <w:lang w:eastAsia="en-US"/>
        </w:rPr>
        <w:t>Inspect and Adapt workshops can occur at which two SAFe levels? (Choose two.)</w:t>
      </w:r>
    </w:p>
    <w:p w:rsidR="000E5248" w:rsidRPr="000E5248" w:rsidRDefault="000E5248" w:rsidP="000E5248">
      <w:pPr>
        <w:shd w:val="clear" w:color="auto" w:fill="FFFFFF"/>
        <w:spacing w:after="150" w:line="240" w:lineRule="auto"/>
        <w:rPr>
          <w:rFonts w:ascii="Helvetica" w:eastAsia="Times New Roman" w:hAnsi="Helvetica" w:cs="Helvetica"/>
          <w:color w:val="000000"/>
          <w:sz w:val="21"/>
          <w:szCs w:val="21"/>
          <w:lang w:eastAsia="en-US"/>
        </w:rPr>
      </w:pPr>
      <w:r w:rsidRPr="000E5248">
        <w:rPr>
          <w:rFonts w:ascii="Helvetica" w:eastAsia="Times New Roman" w:hAnsi="Helvetica" w:cs="Helvetica"/>
          <w:color w:val="000000"/>
          <w:sz w:val="21"/>
          <w:szCs w:val="21"/>
        </w:rPr>
        <w:object w:dxaOrig="225" w:dyaOrig="225">
          <v:shape id="_x0000_i2849" type="#_x0000_t75" style="width:20.25pt;height:17.25pt" o:ole="">
            <v:imagedata r:id="rId10" o:title=""/>
          </v:shape>
          <w:control r:id="rId441" w:name="DefaultOcxName302" w:shapeid="_x0000_i2849"/>
        </w:object>
      </w:r>
      <w:r w:rsidRPr="000E5248">
        <w:rPr>
          <w:rFonts w:ascii="Helvetica" w:eastAsia="Times New Roman" w:hAnsi="Helvetica" w:cs="Helvetica"/>
          <w:color w:val="000000"/>
          <w:sz w:val="21"/>
          <w:szCs w:val="21"/>
          <w:lang w:eastAsia="en-US"/>
        </w:rPr>
        <w:t>Portfolio Level</w:t>
      </w:r>
    </w:p>
    <w:p w:rsidR="000E5248" w:rsidRPr="000E5248" w:rsidRDefault="000E5248" w:rsidP="000E5248">
      <w:pPr>
        <w:shd w:val="clear" w:color="auto" w:fill="FFFFFF"/>
        <w:spacing w:after="150" w:line="240" w:lineRule="auto"/>
        <w:rPr>
          <w:rFonts w:ascii="Helvetica" w:eastAsia="Times New Roman" w:hAnsi="Helvetica" w:cs="Helvetica"/>
          <w:color w:val="000000"/>
          <w:sz w:val="21"/>
          <w:szCs w:val="21"/>
          <w:lang w:eastAsia="en-US"/>
        </w:rPr>
      </w:pPr>
      <w:r w:rsidRPr="000E5248">
        <w:rPr>
          <w:rFonts w:ascii="Helvetica" w:eastAsia="Times New Roman" w:hAnsi="Helvetica" w:cs="Helvetica"/>
          <w:color w:val="000000"/>
          <w:sz w:val="21"/>
          <w:szCs w:val="21"/>
        </w:rPr>
        <w:object w:dxaOrig="225" w:dyaOrig="225">
          <v:shape id="_x0000_i2852" type="#_x0000_t75" style="width:20.25pt;height:17.25pt" o:ole="">
            <v:imagedata r:id="rId10" o:title=""/>
          </v:shape>
          <w:control r:id="rId442" w:name="DefaultOcxName1113" w:shapeid="_x0000_i2852"/>
        </w:object>
      </w:r>
      <w:r w:rsidRPr="000E5248">
        <w:rPr>
          <w:rFonts w:ascii="Helvetica" w:eastAsia="Times New Roman" w:hAnsi="Helvetica" w:cs="Helvetica"/>
          <w:color w:val="000000"/>
          <w:sz w:val="21"/>
          <w:szCs w:val="21"/>
          <w:lang w:eastAsia="en-US"/>
        </w:rPr>
        <w:t>Large Solution Level</w:t>
      </w:r>
    </w:p>
    <w:p w:rsidR="000E5248" w:rsidRPr="000E5248" w:rsidRDefault="000E5248" w:rsidP="000E5248">
      <w:pPr>
        <w:shd w:val="clear" w:color="auto" w:fill="FFFFFF"/>
        <w:spacing w:after="150" w:line="240" w:lineRule="auto"/>
        <w:rPr>
          <w:rFonts w:ascii="Helvetica" w:eastAsia="Times New Roman" w:hAnsi="Helvetica" w:cs="Helvetica"/>
          <w:color w:val="000000"/>
          <w:sz w:val="21"/>
          <w:szCs w:val="21"/>
          <w:lang w:eastAsia="en-US"/>
        </w:rPr>
      </w:pPr>
      <w:r w:rsidRPr="000E5248">
        <w:rPr>
          <w:rFonts w:ascii="Helvetica" w:eastAsia="Times New Roman" w:hAnsi="Helvetica" w:cs="Helvetica"/>
          <w:color w:val="000000"/>
          <w:sz w:val="21"/>
          <w:szCs w:val="21"/>
        </w:rPr>
        <w:object w:dxaOrig="225" w:dyaOrig="225">
          <v:shape id="_x0000_i2855" type="#_x0000_t75" style="width:20.25pt;height:17.25pt" o:ole="">
            <v:imagedata r:id="rId10" o:title=""/>
          </v:shape>
          <w:control r:id="rId443" w:name="DefaultOcxName2102" w:shapeid="_x0000_i2855"/>
        </w:object>
      </w:r>
      <w:r w:rsidRPr="000E5248">
        <w:rPr>
          <w:rFonts w:ascii="Helvetica" w:eastAsia="Times New Roman" w:hAnsi="Helvetica" w:cs="Helvetica"/>
          <w:color w:val="000000"/>
          <w:sz w:val="21"/>
          <w:szCs w:val="21"/>
          <w:lang w:eastAsia="en-US"/>
        </w:rPr>
        <w:t>Program Level</w:t>
      </w:r>
    </w:p>
    <w:p w:rsidR="000E5248" w:rsidRPr="000E5248" w:rsidRDefault="000E5248" w:rsidP="000E5248">
      <w:pPr>
        <w:shd w:val="clear" w:color="auto" w:fill="FFFFFF"/>
        <w:spacing w:after="150" w:line="240" w:lineRule="auto"/>
        <w:rPr>
          <w:rFonts w:ascii="Helvetica" w:eastAsia="Times New Roman" w:hAnsi="Helvetica" w:cs="Helvetica"/>
          <w:color w:val="000000"/>
          <w:sz w:val="21"/>
          <w:szCs w:val="21"/>
          <w:lang w:eastAsia="en-US"/>
        </w:rPr>
      </w:pPr>
      <w:r w:rsidRPr="000E5248">
        <w:rPr>
          <w:rFonts w:ascii="Helvetica" w:eastAsia="Times New Roman" w:hAnsi="Helvetica" w:cs="Helvetica"/>
          <w:color w:val="000000"/>
          <w:sz w:val="21"/>
          <w:szCs w:val="21"/>
        </w:rPr>
        <w:object w:dxaOrig="225" w:dyaOrig="225">
          <v:shape id="_x0000_i2858" type="#_x0000_t75" style="width:20.25pt;height:17.25pt" o:ole="">
            <v:imagedata r:id="rId10" o:title=""/>
          </v:shape>
          <w:control r:id="rId444" w:name="DefaultOcxName3100" w:shapeid="_x0000_i2858"/>
        </w:object>
      </w:r>
      <w:r w:rsidRPr="000E5248">
        <w:rPr>
          <w:rFonts w:ascii="Helvetica" w:eastAsia="Times New Roman" w:hAnsi="Helvetica" w:cs="Helvetica"/>
          <w:color w:val="000000"/>
          <w:sz w:val="21"/>
          <w:szCs w:val="21"/>
          <w:lang w:eastAsia="en-US"/>
        </w:rPr>
        <w:t>Team Level</w:t>
      </w:r>
    </w:p>
    <w:p w:rsidR="000E5248" w:rsidRPr="000E5248" w:rsidRDefault="000E5248" w:rsidP="000E5248">
      <w:pPr>
        <w:shd w:val="clear" w:color="auto" w:fill="FFFFFF"/>
        <w:spacing w:after="150" w:line="240" w:lineRule="auto"/>
        <w:rPr>
          <w:rFonts w:ascii="Helvetica" w:eastAsia="Times New Roman" w:hAnsi="Helvetica" w:cs="Helvetica"/>
          <w:color w:val="000000"/>
          <w:sz w:val="21"/>
          <w:szCs w:val="21"/>
          <w:lang w:eastAsia="en-US"/>
        </w:rPr>
      </w:pPr>
      <w:r w:rsidRPr="000E5248">
        <w:rPr>
          <w:rFonts w:ascii="Helvetica" w:eastAsia="Times New Roman" w:hAnsi="Helvetica" w:cs="Helvetica"/>
          <w:color w:val="000000"/>
          <w:sz w:val="21"/>
          <w:szCs w:val="21"/>
        </w:rPr>
        <w:object w:dxaOrig="225" w:dyaOrig="225">
          <v:shape id="_x0000_i2861" type="#_x0000_t75" style="width:20.25pt;height:17.25pt" o:ole="">
            <v:imagedata r:id="rId10" o:title=""/>
          </v:shape>
          <w:control r:id="rId445" w:name="DefaultOcxName428" w:shapeid="_x0000_i2861"/>
        </w:object>
      </w:r>
      <w:r w:rsidRPr="000E5248">
        <w:rPr>
          <w:rFonts w:ascii="Helvetica" w:eastAsia="Times New Roman" w:hAnsi="Helvetica" w:cs="Helvetica"/>
          <w:color w:val="000000"/>
          <w:sz w:val="21"/>
          <w:szCs w:val="21"/>
          <w:lang w:eastAsia="en-US"/>
        </w:rPr>
        <w:t>Value Stream Level</w:t>
      </w:r>
    </w:p>
    <w:p w:rsidR="007C634A" w:rsidRPr="007C634A" w:rsidRDefault="007C634A" w:rsidP="007C634A">
      <w:pPr>
        <w:shd w:val="clear" w:color="auto" w:fill="FFFFFF"/>
        <w:spacing w:before="0" w:after="0" w:line="240" w:lineRule="auto"/>
        <w:rPr>
          <w:rFonts w:ascii="Helvetica" w:eastAsia="Times New Roman" w:hAnsi="Helvetica" w:cs="Helvetica"/>
          <w:color w:val="000000"/>
          <w:sz w:val="21"/>
          <w:szCs w:val="21"/>
          <w:lang w:eastAsia="en-US"/>
        </w:rPr>
      </w:pPr>
      <w:r w:rsidRPr="007C634A">
        <w:rPr>
          <w:rFonts w:ascii="Helvetica" w:eastAsia="Times New Roman" w:hAnsi="Helvetica" w:cs="Helvetica"/>
          <w:b/>
          <w:bCs/>
          <w:color w:val="000000"/>
          <w:sz w:val="21"/>
          <w:szCs w:val="21"/>
          <w:lang w:eastAsia="en-US"/>
        </w:rPr>
        <w:lastRenderedPageBreak/>
        <w:t>How can a Scrum Master help the team remain focused on achieving the Iteration's objectives?</w:t>
      </w:r>
    </w:p>
    <w:p w:rsidR="007C634A" w:rsidRPr="007C634A" w:rsidRDefault="007C634A" w:rsidP="007C634A">
      <w:pPr>
        <w:shd w:val="clear" w:color="auto" w:fill="FFFFFF"/>
        <w:spacing w:after="150" w:line="240" w:lineRule="auto"/>
        <w:rPr>
          <w:rFonts w:ascii="Helvetica" w:eastAsia="Times New Roman" w:hAnsi="Helvetica" w:cs="Helvetica"/>
          <w:color w:val="000000"/>
          <w:sz w:val="21"/>
          <w:szCs w:val="21"/>
          <w:lang w:eastAsia="en-US"/>
        </w:rPr>
      </w:pPr>
      <w:r w:rsidRPr="007C634A">
        <w:rPr>
          <w:rFonts w:ascii="Helvetica" w:eastAsia="Times New Roman" w:hAnsi="Helvetica" w:cs="Helvetica"/>
          <w:color w:val="000000"/>
          <w:sz w:val="21"/>
          <w:szCs w:val="21"/>
        </w:rPr>
        <w:object w:dxaOrig="225" w:dyaOrig="225">
          <v:shape id="_x0000_i2864" type="#_x0000_t75" style="width:20.25pt;height:17.25pt" o:ole="">
            <v:imagedata r:id="rId16" o:title=""/>
          </v:shape>
          <w:control r:id="rId446" w:name="DefaultOcxName303" w:shapeid="_x0000_i2864"/>
        </w:object>
      </w:r>
      <w:r w:rsidRPr="007C634A">
        <w:rPr>
          <w:rFonts w:ascii="Helvetica" w:eastAsia="Times New Roman" w:hAnsi="Helvetica" w:cs="Helvetica"/>
          <w:color w:val="000000"/>
          <w:sz w:val="21"/>
          <w:szCs w:val="21"/>
          <w:lang w:eastAsia="en-US"/>
        </w:rPr>
        <w:t>By supporting the rules of the team process</w:t>
      </w:r>
    </w:p>
    <w:p w:rsidR="007C634A" w:rsidRPr="007C634A" w:rsidRDefault="007C634A" w:rsidP="007C634A">
      <w:pPr>
        <w:shd w:val="clear" w:color="auto" w:fill="FFFFFF"/>
        <w:spacing w:after="150" w:line="240" w:lineRule="auto"/>
        <w:rPr>
          <w:rFonts w:ascii="Helvetica" w:eastAsia="Times New Roman" w:hAnsi="Helvetica" w:cs="Helvetica"/>
          <w:color w:val="000000"/>
          <w:sz w:val="21"/>
          <w:szCs w:val="21"/>
          <w:lang w:eastAsia="en-US"/>
        </w:rPr>
      </w:pPr>
      <w:r w:rsidRPr="007C634A">
        <w:rPr>
          <w:rFonts w:ascii="Helvetica" w:eastAsia="Times New Roman" w:hAnsi="Helvetica" w:cs="Helvetica"/>
          <w:color w:val="000000"/>
          <w:sz w:val="21"/>
          <w:szCs w:val="21"/>
        </w:rPr>
        <w:object w:dxaOrig="225" w:dyaOrig="225">
          <v:shape id="_x0000_i2867" type="#_x0000_t75" style="width:20.25pt;height:17.25pt" o:ole="">
            <v:imagedata r:id="rId16" o:title=""/>
          </v:shape>
          <w:control r:id="rId447" w:name="DefaultOcxName1114" w:shapeid="_x0000_i2867"/>
        </w:object>
      </w:r>
      <w:r w:rsidRPr="007C634A">
        <w:rPr>
          <w:rFonts w:ascii="Helvetica" w:eastAsia="Times New Roman" w:hAnsi="Helvetica" w:cs="Helvetica"/>
          <w:color w:val="000000"/>
          <w:sz w:val="21"/>
          <w:szCs w:val="21"/>
          <w:lang w:eastAsia="en-US"/>
        </w:rPr>
        <w:t>By eliminating impediments</w:t>
      </w:r>
    </w:p>
    <w:p w:rsidR="007C634A" w:rsidRPr="007C634A" w:rsidRDefault="007C634A" w:rsidP="007C634A">
      <w:pPr>
        <w:shd w:val="clear" w:color="auto" w:fill="FFFFFF"/>
        <w:spacing w:after="150" w:line="240" w:lineRule="auto"/>
        <w:rPr>
          <w:rFonts w:ascii="Helvetica" w:eastAsia="Times New Roman" w:hAnsi="Helvetica" w:cs="Helvetica"/>
          <w:color w:val="000000"/>
          <w:sz w:val="21"/>
          <w:szCs w:val="21"/>
          <w:lang w:eastAsia="en-US"/>
        </w:rPr>
      </w:pPr>
      <w:r w:rsidRPr="007C634A">
        <w:rPr>
          <w:rFonts w:ascii="Helvetica" w:eastAsia="Times New Roman" w:hAnsi="Helvetica" w:cs="Helvetica"/>
          <w:color w:val="000000"/>
          <w:sz w:val="21"/>
          <w:szCs w:val="21"/>
        </w:rPr>
        <w:object w:dxaOrig="225" w:dyaOrig="225">
          <v:shape id="_x0000_i2870" type="#_x0000_t75" style="width:20.25pt;height:17.25pt" o:ole="">
            <v:imagedata r:id="rId16" o:title=""/>
          </v:shape>
          <w:control r:id="rId448" w:name="DefaultOcxName2103" w:shapeid="_x0000_i2870"/>
        </w:object>
      </w:r>
      <w:r w:rsidRPr="007C634A">
        <w:rPr>
          <w:rFonts w:ascii="Helvetica" w:eastAsia="Times New Roman" w:hAnsi="Helvetica" w:cs="Helvetica"/>
          <w:color w:val="000000"/>
          <w:sz w:val="21"/>
          <w:szCs w:val="21"/>
          <w:lang w:eastAsia="en-US"/>
        </w:rPr>
        <w:t>By leading a team's efforts in relentless improvements</w:t>
      </w:r>
    </w:p>
    <w:p w:rsidR="007C634A" w:rsidRPr="007C634A" w:rsidRDefault="007C634A" w:rsidP="007C634A">
      <w:pPr>
        <w:shd w:val="clear" w:color="auto" w:fill="FFFFFF"/>
        <w:spacing w:after="150" w:line="240" w:lineRule="auto"/>
        <w:rPr>
          <w:rFonts w:ascii="Helvetica" w:eastAsia="Times New Roman" w:hAnsi="Helvetica" w:cs="Helvetica"/>
          <w:color w:val="000000"/>
          <w:sz w:val="21"/>
          <w:szCs w:val="21"/>
          <w:lang w:eastAsia="en-US"/>
        </w:rPr>
      </w:pPr>
      <w:r w:rsidRPr="007C634A">
        <w:rPr>
          <w:rFonts w:ascii="Helvetica" w:eastAsia="Times New Roman" w:hAnsi="Helvetica" w:cs="Helvetica"/>
          <w:color w:val="000000"/>
          <w:sz w:val="21"/>
          <w:szCs w:val="21"/>
        </w:rPr>
        <w:object w:dxaOrig="225" w:dyaOrig="225">
          <v:shape id="_x0000_i2873" type="#_x0000_t75" style="width:20.25pt;height:17.25pt" o:ole="">
            <v:imagedata r:id="rId16" o:title=""/>
          </v:shape>
          <w:control r:id="rId449" w:name="DefaultOcxName3101" w:shapeid="_x0000_i2873"/>
        </w:object>
      </w:r>
      <w:r w:rsidRPr="007C634A">
        <w:rPr>
          <w:rFonts w:ascii="Helvetica" w:eastAsia="Times New Roman" w:hAnsi="Helvetica" w:cs="Helvetica"/>
          <w:color w:val="000000"/>
          <w:sz w:val="21"/>
          <w:szCs w:val="21"/>
          <w:lang w:eastAsia="en-US"/>
        </w:rPr>
        <w:t>By exhibiting Lean-Agile leadership</w:t>
      </w:r>
    </w:p>
    <w:p w:rsidR="007C634A" w:rsidRPr="007C634A" w:rsidRDefault="007C634A" w:rsidP="007C634A">
      <w:pPr>
        <w:shd w:val="clear" w:color="auto" w:fill="FFFFFF"/>
        <w:spacing w:before="0" w:after="0" w:line="240" w:lineRule="auto"/>
        <w:rPr>
          <w:rFonts w:ascii="Helvetica" w:eastAsia="Times New Roman" w:hAnsi="Helvetica" w:cs="Helvetica"/>
          <w:color w:val="000000"/>
          <w:sz w:val="21"/>
          <w:szCs w:val="21"/>
          <w:lang w:eastAsia="en-US"/>
        </w:rPr>
      </w:pPr>
      <w:r w:rsidRPr="007C634A">
        <w:rPr>
          <w:rFonts w:ascii="Helvetica" w:eastAsia="Times New Roman" w:hAnsi="Helvetica" w:cs="Helvetica"/>
          <w:b/>
          <w:bCs/>
          <w:color w:val="000000"/>
          <w:sz w:val="21"/>
          <w:szCs w:val="21"/>
          <w:lang w:eastAsia="en-US"/>
        </w:rPr>
        <w:t>What are two purposes of the Scrum of Scrums meeting? (Choose two.)</w:t>
      </w:r>
    </w:p>
    <w:p w:rsidR="007C634A" w:rsidRPr="007C634A" w:rsidRDefault="007C634A" w:rsidP="007C634A">
      <w:pPr>
        <w:shd w:val="clear" w:color="auto" w:fill="FFFFFF"/>
        <w:spacing w:after="150" w:line="240" w:lineRule="auto"/>
        <w:rPr>
          <w:rFonts w:ascii="Helvetica" w:eastAsia="Times New Roman" w:hAnsi="Helvetica" w:cs="Helvetica"/>
          <w:color w:val="000000"/>
          <w:sz w:val="21"/>
          <w:szCs w:val="21"/>
          <w:lang w:eastAsia="en-US"/>
        </w:rPr>
      </w:pPr>
      <w:r w:rsidRPr="007C634A">
        <w:rPr>
          <w:rFonts w:ascii="Helvetica" w:eastAsia="Times New Roman" w:hAnsi="Helvetica" w:cs="Helvetica"/>
          <w:color w:val="000000"/>
          <w:sz w:val="21"/>
          <w:szCs w:val="21"/>
        </w:rPr>
        <w:object w:dxaOrig="225" w:dyaOrig="225">
          <v:shape id="_x0000_i2876" type="#_x0000_t75" style="width:20.25pt;height:17.25pt" o:ole="">
            <v:imagedata r:id="rId10" o:title=""/>
          </v:shape>
          <w:control r:id="rId450" w:name="DefaultOcxName304" w:shapeid="_x0000_i2876"/>
        </w:object>
      </w:r>
      <w:r w:rsidRPr="007C634A">
        <w:rPr>
          <w:rFonts w:ascii="Helvetica" w:eastAsia="Times New Roman" w:hAnsi="Helvetica" w:cs="Helvetica"/>
          <w:color w:val="000000"/>
          <w:sz w:val="21"/>
          <w:szCs w:val="21"/>
          <w:lang w:eastAsia="en-US"/>
        </w:rPr>
        <w:t>Identify impediments</w:t>
      </w:r>
    </w:p>
    <w:p w:rsidR="007C634A" w:rsidRPr="007C634A" w:rsidRDefault="007C634A" w:rsidP="007C634A">
      <w:pPr>
        <w:shd w:val="clear" w:color="auto" w:fill="FFFFFF"/>
        <w:spacing w:after="150" w:line="240" w:lineRule="auto"/>
        <w:rPr>
          <w:rFonts w:ascii="Helvetica" w:eastAsia="Times New Roman" w:hAnsi="Helvetica" w:cs="Helvetica"/>
          <w:color w:val="000000"/>
          <w:sz w:val="21"/>
          <w:szCs w:val="21"/>
          <w:lang w:eastAsia="en-US"/>
        </w:rPr>
      </w:pPr>
      <w:r w:rsidRPr="007C634A">
        <w:rPr>
          <w:rFonts w:ascii="Helvetica" w:eastAsia="Times New Roman" w:hAnsi="Helvetica" w:cs="Helvetica"/>
          <w:color w:val="000000"/>
          <w:sz w:val="21"/>
          <w:szCs w:val="21"/>
        </w:rPr>
        <w:object w:dxaOrig="225" w:dyaOrig="225">
          <v:shape id="_x0000_i2879" type="#_x0000_t75" style="width:20.25pt;height:17.25pt" o:ole="">
            <v:imagedata r:id="rId10" o:title=""/>
          </v:shape>
          <w:control r:id="rId451" w:name="DefaultOcxName1115" w:shapeid="_x0000_i2879"/>
        </w:object>
      </w:r>
      <w:r w:rsidRPr="007C634A">
        <w:rPr>
          <w:rFonts w:ascii="Helvetica" w:eastAsia="Times New Roman" w:hAnsi="Helvetica" w:cs="Helvetica"/>
          <w:color w:val="000000"/>
          <w:sz w:val="21"/>
          <w:szCs w:val="21"/>
          <w:lang w:eastAsia="en-US"/>
        </w:rPr>
        <w:t>Facilitate cross-team collaboration</w:t>
      </w:r>
    </w:p>
    <w:p w:rsidR="007C634A" w:rsidRPr="007C634A" w:rsidRDefault="007C634A" w:rsidP="007C634A">
      <w:pPr>
        <w:shd w:val="clear" w:color="auto" w:fill="FFFFFF"/>
        <w:spacing w:after="150" w:line="240" w:lineRule="auto"/>
        <w:rPr>
          <w:rFonts w:ascii="Helvetica" w:eastAsia="Times New Roman" w:hAnsi="Helvetica" w:cs="Helvetica"/>
          <w:color w:val="000000"/>
          <w:sz w:val="21"/>
          <w:szCs w:val="21"/>
          <w:lang w:eastAsia="en-US"/>
        </w:rPr>
      </w:pPr>
      <w:r w:rsidRPr="007C634A">
        <w:rPr>
          <w:rFonts w:ascii="Helvetica" w:eastAsia="Times New Roman" w:hAnsi="Helvetica" w:cs="Helvetica"/>
          <w:color w:val="000000"/>
          <w:sz w:val="21"/>
          <w:szCs w:val="21"/>
        </w:rPr>
        <w:object w:dxaOrig="225" w:dyaOrig="225">
          <v:shape id="_x0000_i2882" type="#_x0000_t75" style="width:20.25pt;height:17.25pt" o:ole="">
            <v:imagedata r:id="rId10" o:title=""/>
          </v:shape>
          <w:control r:id="rId452" w:name="DefaultOcxName2104" w:shapeid="_x0000_i2882"/>
        </w:object>
      </w:r>
      <w:r w:rsidRPr="007C634A">
        <w:rPr>
          <w:rFonts w:ascii="Helvetica" w:eastAsia="Times New Roman" w:hAnsi="Helvetica" w:cs="Helvetica"/>
          <w:color w:val="000000"/>
          <w:sz w:val="21"/>
          <w:szCs w:val="21"/>
          <w:lang w:eastAsia="en-US"/>
        </w:rPr>
        <w:t>Gather feedback from the stakeholders</w:t>
      </w:r>
    </w:p>
    <w:p w:rsidR="007C634A" w:rsidRPr="007C634A" w:rsidRDefault="007C634A" w:rsidP="007C634A">
      <w:pPr>
        <w:shd w:val="clear" w:color="auto" w:fill="FFFFFF"/>
        <w:spacing w:after="150" w:line="240" w:lineRule="auto"/>
        <w:rPr>
          <w:rFonts w:ascii="Helvetica" w:eastAsia="Times New Roman" w:hAnsi="Helvetica" w:cs="Helvetica"/>
          <w:color w:val="000000"/>
          <w:sz w:val="21"/>
          <w:szCs w:val="21"/>
          <w:lang w:eastAsia="en-US"/>
        </w:rPr>
      </w:pPr>
      <w:r w:rsidRPr="007C634A">
        <w:rPr>
          <w:rFonts w:ascii="Helvetica" w:eastAsia="Times New Roman" w:hAnsi="Helvetica" w:cs="Helvetica"/>
          <w:color w:val="000000"/>
          <w:sz w:val="21"/>
          <w:szCs w:val="21"/>
        </w:rPr>
        <w:object w:dxaOrig="225" w:dyaOrig="225">
          <v:shape id="_x0000_i2885" type="#_x0000_t75" style="width:20.25pt;height:17.25pt" o:ole="">
            <v:imagedata r:id="rId10" o:title=""/>
          </v:shape>
          <w:control r:id="rId453" w:name="DefaultOcxName3102" w:shapeid="_x0000_i2885"/>
        </w:object>
      </w:r>
      <w:r w:rsidRPr="007C634A">
        <w:rPr>
          <w:rFonts w:ascii="Helvetica" w:eastAsia="Times New Roman" w:hAnsi="Helvetica" w:cs="Helvetica"/>
          <w:color w:val="000000"/>
          <w:sz w:val="21"/>
          <w:szCs w:val="21"/>
          <w:lang w:eastAsia="en-US"/>
        </w:rPr>
        <w:t>Revise planning</w:t>
      </w:r>
    </w:p>
    <w:p w:rsidR="007C634A" w:rsidRPr="007C634A" w:rsidRDefault="007C634A" w:rsidP="007C634A">
      <w:pPr>
        <w:shd w:val="clear" w:color="auto" w:fill="FFFFFF"/>
        <w:spacing w:after="150" w:line="240" w:lineRule="auto"/>
        <w:rPr>
          <w:rFonts w:ascii="Helvetica" w:eastAsia="Times New Roman" w:hAnsi="Helvetica" w:cs="Helvetica"/>
          <w:color w:val="000000"/>
          <w:sz w:val="21"/>
          <w:szCs w:val="21"/>
          <w:lang w:eastAsia="en-US"/>
        </w:rPr>
      </w:pPr>
      <w:r w:rsidRPr="007C634A">
        <w:rPr>
          <w:rFonts w:ascii="Helvetica" w:eastAsia="Times New Roman" w:hAnsi="Helvetica" w:cs="Helvetica"/>
          <w:color w:val="000000"/>
          <w:sz w:val="21"/>
          <w:szCs w:val="21"/>
        </w:rPr>
        <w:object w:dxaOrig="225" w:dyaOrig="225">
          <v:shape id="_x0000_i2888" type="#_x0000_t75" style="width:20.25pt;height:17.25pt" o:ole="">
            <v:imagedata r:id="rId10" o:title=""/>
          </v:shape>
          <w:control r:id="rId454" w:name="DefaultOcxName429" w:shapeid="_x0000_i2888"/>
        </w:object>
      </w:r>
      <w:r w:rsidRPr="007C634A">
        <w:rPr>
          <w:rFonts w:ascii="Helvetica" w:eastAsia="Times New Roman" w:hAnsi="Helvetica" w:cs="Helvetica"/>
          <w:color w:val="000000"/>
          <w:sz w:val="21"/>
          <w:szCs w:val="21"/>
          <w:lang w:eastAsia="en-US"/>
        </w:rPr>
        <w:t>Secure funding</w:t>
      </w:r>
    </w:p>
    <w:p w:rsidR="00B86D51" w:rsidRPr="00B86D51" w:rsidRDefault="00B86D51" w:rsidP="00B86D51">
      <w:pPr>
        <w:shd w:val="clear" w:color="auto" w:fill="FFFFFF"/>
        <w:spacing w:before="0" w:after="0" w:line="240" w:lineRule="auto"/>
        <w:rPr>
          <w:rFonts w:ascii="Helvetica" w:eastAsia="Times New Roman" w:hAnsi="Helvetica" w:cs="Helvetica"/>
          <w:color w:val="000000"/>
          <w:sz w:val="21"/>
          <w:szCs w:val="21"/>
          <w:lang w:eastAsia="en-US"/>
        </w:rPr>
      </w:pPr>
      <w:r w:rsidRPr="00B86D51">
        <w:rPr>
          <w:rFonts w:ascii="Helvetica" w:eastAsia="Times New Roman" w:hAnsi="Helvetica" w:cs="Helvetica"/>
          <w:b/>
          <w:bCs/>
          <w:color w:val="000000"/>
          <w:sz w:val="21"/>
          <w:szCs w:val="21"/>
          <w:lang w:eastAsia="en-US"/>
        </w:rPr>
        <w:t>The work within one state of a team's Kanban board is being completed at a much faster rate than the next state. What could resolve this issue?</w:t>
      </w:r>
    </w:p>
    <w:p w:rsidR="00B86D51" w:rsidRPr="00B86D51" w:rsidRDefault="00B86D51" w:rsidP="00B86D51">
      <w:pPr>
        <w:shd w:val="clear" w:color="auto" w:fill="FFFFFF"/>
        <w:spacing w:after="150" w:line="240" w:lineRule="auto"/>
        <w:rPr>
          <w:rFonts w:ascii="Helvetica" w:eastAsia="Times New Roman" w:hAnsi="Helvetica" w:cs="Helvetica"/>
          <w:color w:val="000000"/>
          <w:sz w:val="21"/>
          <w:szCs w:val="21"/>
          <w:lang w:eastAsia="en-US"/>
        </w:rPr>
      </w:pPr>
      <w:r w:rsidRPr="00B86D51">
        <w:rPr>
          <w:rFonts w:ascii="Helvetica" w:eastAsia="Times New Roman" w:hAnsi="Helvetica" w:cs="Helvetica"/>
          <w:color w:val="000000"/>
          <w:sz w:val="21"/>
          <w:szCs w:val="21"/>
        </w:rPr>
        <w:object w:dxaOrig="225" w:dyaOrig="225">
          <v:shape id="_x0000_i2891" type="#_x0000_t75" style="width:20.25pt;height:17.25pt" o:ole="">
            <v:imagedata r:id="rId16" o:title=""/>
          </v:shape>
          <w:control r:id="rId455" w:name="DefaultOcxName305" w:shapeid="_x0000_i2891"/>
        </w:object>
      </w:r>
      <w:r w:rsidRPr="00B86D51">
        <w:rPr>
          <w:rFonts w:ascii="Helvetica" w:eastAsia="Times New Roman" w:hAnsi="Helvetica" w:cs="Helvetica"/>
          <w:color w:val="000000"/>
          <w:sz w:val="21"/>
          <w:szCs w:val="21"/>
          <w:lang w:eastAsia="en-US"/>
        </w:rPr>
        <w:t xml:space="preserve">Create a buffer state between the two </w:t>
      </w:r>
      <w:proofErr w:type="gramStart"/>
      <w:r w:rsidRPr="00B86D51">
        <w:rPr>
          <w:rFonts w:ascii="Helvetica" w:eastAsia="Times New Roman" w:hAnsi="Helvetica" w:cs="Helvetica"/>
          <w:color w:val="000000"/>
          <w:sz w:val="21"/>
          <w:szCs w:val="21"/>
          <w:lang w:eastAsia="en-US"/>
        </w:rPr>
        <w:t>state</w:t>
      </w:r>
      <w:proofErr w:type="gramEnd"/>
      <w:r w:rsidRPr="00B86D51">
        <w:rPr>
          <w:rFonts w:ascii="Helvetica" w:eastAsia="Times New Roman" w:hAnsi="Helvetica" w:cs="Helvetica"/>
          <w:color w:val="000000"/>
          <w:sz w:val="21"/>
          <w:szCs w:val="21"/>
          <w:lang w:eastAsia="en-US"/>
        </w:rPr>
        <w:t xml:space="preserve"> to regulate variability</w:t>
      </w:r>
    </w:p>
    <w:p w:rsidR="00B86D51" w:rsidRPr="00B86D51" w:rsidRDefault="00B86D51" w:rsidP="00B86D51">
      <w:pPr>
        <w:shd w:val="clear" w:color="auto" w:fill="FFFFFF"/>
        <w:spacing w:after="150" w:line="240" w:lineRule="auto"/>
        <w:rPr>
          <w:rFonts w:ascii="Helvetica" w:eastAsia="Times New Roman" w:hAnsi="Helvetica" w:cs="Helvetica"/>
          <w:color w:val="000000"/>
          <w:sz w:val="21"/>
          <w:szCs w:val="21"/>
          <w:lang w:eastAsia="en-US"/>
        </w:rPr>
      </w:pPr>
      <w:r w:rsidRPr="00B86D51">
        <w:rPr>
          <w:rFonts w:ascii="Helvetica" w:eastAsia="Times New Roman" w:hAnsi="Helvetica" w:cs="Helvetica"/>
          <w:color w:val="000000"/>
          <w:sz w:val="21"/>
          <w:szCs w:val="21"/>
        </w:rPr>
        <w:object w:dxaOrig="225" w:dyaOrig="225">
          <v:shape id="_x0000_i2894" type="#_x0000_t75" style="width:20.25pt;height:17.25pt" o:ole="">
            <v:imagedata r:id="rId16" o:title=""/>
          </v:shape>
          <w:control r:id="rId456" w:name="DefaultOcxName1116" w:shapeid="_x0000_i2894"/>
        </w:object>
      </w:r>
      <w:r w:rsidRPr="00B86D51">
        <w:rPr>
          <w:rFonts w:ascii="Helvetica" w:eastAsia="Times New Roman" w:hAnsi="Helvetica" w:cs="Helvetica"/>
          <w:color w:val="000000"/>
          <w:sz w:val="21"/>
          <w:szCs w:val="21"/>
          <w:lang w:eastAsia="en-US"/>
        </w:rPr>
        <w:t>Add more people to the second state to catch up with the gap in velocity</w:t>
      </w:r>
    </w:p>
    <w:p w:rsidR="00B86D51" w:rsidRPr="00B86D51" w:rsidRDefault="00B86D51" w:rsidP="00B86D51">
      <w:pPr>
        <w:shd w:val="clear" w:color="auto" w:fill="FFFFFF"/>
        <w:spacing w:after="150" w:line="240" w:lineRule="auto"/>
        <w:rPr>
          <w:rFonts w:ascii="Helvetica" w:eastAsia="Times New Roman" w:hAnsi="Helvetica" w:cs="Helvetica"/>
          <w:color w:val="000000"/>
          <w:sz w:val="21"/>
          <w:szCs w:val="21"/>
          <w:lang w:eastAsia="en-US"/>
        </w:rPr>
      </w:pPr>
      <w:r w:rsidRPr="00B86D51">
        <w:rPr>
          <w:rFonts w:ascii="Helvetica" w:eastAsia="Times New Roman" w:hAnsi="Helvetica" w:cs="Helvetica"/>
          <w:color w:val="000000"/>
          <w:sz w:val="21"/>
          <w:szCs w:val="21"/>
        </w:rPr>
        <w:object w:dxaOrig="225" w:dyaOrig="225">
          <v:shape id="_x0000_i2897" type="#_x0000_t75" style="width:20.25pt;height:17.25pt" o:ole="">
            <v:imagedata r:id="rId16" o:title=""/>
          </v:shape>
          <w:control r:id="rId457" w:name="DefaultOcxName2105" w:shapeid="_x0000_i2897"/>
        </w:object>
      </w:r>
      <w:r w:rsidRPr="00B86D51">
        <w:rPr>
          <w:rFonts w:ascii="Helvetica" w:eastAsia="Times New Roman" w:hAnsi="Helvetica" w:cs="Helvetica"/>
          <w:color w:val="000000"/>
          <w:sz w:val="21"/>
          <w:szCs w:val="21"/>
          <w:lang w:eastAsia="en-US"/>
        </w:rPr>
        <w:t>Have the Scrum Master change the WIP limit of the faster state to allow swarming on the accumulated work</w:t>
      </w:r>
    </w:p>
    <w:p w:rsidR="00B86D51" w:rsidRPr="00B86D51" w:rsidRDefault="00B86D51" w:rsidP="00B86D51">
      <w:pPr>
        <w:shd w:val="clear" w:color="auto" w:fill="FFFFFF"/>
        <w:spacing w:after="150" w:line="240" w:lineRule="auto"/>
        <w:rPr>
          <w:rFonts w:ascii="Helvetica" w:eastAsia="Times New Roman" w:hAnsi="Helvetica" w:cs="Helvetica"/>
          <w:color w:val="000000"/>
          <w:sz w:val="21"/>
          <w:szCs w:val="21"/>
          <w:lang w:eastAsia="en-US"/>
        </w:rPr>
      </w:pPr>
      <w:r w:rsidRPr="00B86D51">
        <w:rPr>
          <w:rFonts w:ascii="Helvetica" w:eastAsia="Times New Roman" w:hAnsi="Helvetica" w:cs="Helvetica"/>
          <w:color w:val="000000"/>
          <w:sz w:val="21"/>
          <w:szCs w:val="21"/>
        </w:rPr>
        <w:object w:dxaOrig="225" w:dyaOrig="225">
          <v:shape id="_x0000_i2900" type="#_x0000_t75" style="width:20.25pt;height:17.25pt" o:ole="">
            <v:imagedata r:id="rId16" o:title=""/>
          </v:shape>
          <w:control r:id="rId458" w:name="DefaultOcxName3103" w:shapeid="_x0000_i2900"/>
        </w:object>
      </w:r>
      <w:r w:rsidRPr="00B86D51">
        <w:rPr>
          <w:rFonts w:ascii="Helvetica" w:eastAsia="Times New Roman" w:hAnsi="Helvetica" w:cs="Helvetica"/>
          <w:color w:val="000000"/>
          <w:sz w:val="21"/>
          <w:szCs w:val="21"/>
          <w:lang w:eastAsia="en-US"/>
        </w:rPr>
        <w:t>Have the Scrum Master or Product Owner redesign the board to ensure a smooth flow of work</w:t>
      </w:r>
    </w:p>
    <w:p w:rsidR="00F969F4" w:rsidRPr="00F969F4" w:rsidRDefault="00F969F4" w:rsidP="00F969F4">
      <w:pPr>
        <w:shd w:val="clear" w:color="auto" w:fill="FFFFFF"/>
        <w:spacing w:before="0" w:after="0" w:line="240" w:lineRule="auto"/>
        <w:rPr>
          <w:rFonts w:ascii="Helvetica" w:eastAsia="Times New Roman" w:hAnsi="Helvetica" w:cs="Helvetica"/>
          <w:color w:val="000000"/>
          <w:sz w:val="21"/>
          <w:szCs w:val="21"/>
          <w:lang w:eastAsia="en-US"/>
        </w:rPr>
      </w:pPr>
      <w:r w:rsidRPr="00F969F4">
        <w:rPr>
          <w:rFonts w:ascii="Helvetica" w:eastAsia="Times New Roman" w:hAnsi="Helvetica" w:cs="Helvetica"/>
          <w:b/>
          <w:bCs/>
          <w:color w:val="000000"/>
          <w:sz w:val="21"/>
          <w:szCs w:val="21"/>
          <w:lang w:eastAsia="en-US"/>
        </w:rPr>
        <w:t>Which statement is true about Work-in-Process (WIP)?</w:t>
      </w:r>
    </w:p>
    <w:p w:rsidR="00F969F4" w:rsidRPr="00F969F4" w:rsidRDefault="00F969F4" w:rsidP="00F969F4">
      <w:pPr>
        <w:shd w:val="clear" w:color="auto" w:fill="FFFFFF"/>
        <w:spacing w:after="150" w:line="240" w:lineRule="auto"/>
        <w:rPr>
          <w:rFonts w:ascii="Helvetica" w:eastAsia="Times New Roman" w:hAnsi="Helvetica" w:cs="Helvetica"/>
          <w:color w:val="000000"/>
          <w:sz w:val="21"/>
          <w:szCs w:val="21"/>
          <w:lang w:eastAsia="en-US"/>
        </w:rPr>
      </w:pPr>
      <w:r w:rsidRPr="00F969F4">
        <w:rPr>
          <w:rFonts w:ascii="Helvetica" w:eastAsia="Times New Roman" w:hAnsi="Helvetica" w:cs="Helvetica"/>
          <w:color w:val="000000"/>
          <w:sz w:val="21"/>
          <w:szCs w:val="21"/>
        </w:rPr>
        <w:object w:dxaOrig="225" w:dyaOrig="225">
          <v:shape id="_x0000_i2903" type="#_x0000_t75" style="width:20.25pt;height:17.25pt" o:ole="">
            <v:imagedata r:id="rId16" o:title=""/>
          </v:shape>
          <w:control r:id="rId459" w:name="DefaultOcxName306" w:shapeid="_x0000_i2903"/>
        </w:object>
      </w:r>
      <w:r w:rsidRPr="00F969F4">
        <w:rPr>
          <w:rFonts w:ascii="Helvetica" w:eastAsia="Times New Roman" w:hAnsi="Helvetica" w:cs="Helvetica"/>
          <w:color w:val="000000"/>
          <w:sz w:val="21"/>
          <w:szCs w:val="21"/>
          <w:lang w:eastAsia="en-US"/>
        </w:rPr>
        <w:t>The amount of WIP is unrelated to utilization</w:t>
      </w:r>
    </w:p>
    <w:p w:rsidR="00F969F4" w:rsidRPr="00F969F4" w:rsidRDefault="00F969F4" w:rsidP="00F969F4">
      <w:pPr>
        <w:shd w:val="clear" w:color="auto" w:fill="FFFFFF"/>
        <w:spacing w:after="150" w:line="240" w:lineRule="auto"/>
        <w:rPr>
          <w:rFonts w:ascii="Helvetica" w:eastAsia="Times New Roman" w:hAnsi="Helvetica" w:cs="Helvetica"/>
          <w:color w:val="000000"/>
          <w:sz w:val="21"/>
          <w:szCs w:val="21"/>
          <w:lang w:eastAsia="en-US"/>
        </w:rPr>
      </w:pPr>
      <w:r w:rsidRPr="00F969F4">
        <w:rPr>
          <w:rFonts w:ascii="Helvetica" w:eastAsia="Times New Roman" w:hAnsi="Helvetica" w:cs="Helvetica"/>
          <w:color w:val="000000"/>
          <w:sz w:val="21"/>
          <w:szCs w:val="21"/>
        </w:rPr>
        <w:object w:dxaOrig="225" w:dyaOrig="225">
          <v:shape id="_x0000_i2906" type="#_x0000_t75" style="width:20.25pt;height:17.25pt" o:ole="">
            <v:imagedata r:id="rId16" o:title=""/>
          </v:shape>
          <w:control r:id="rId460" w:name="DefaultOcxName1117" w:shapeid="_x0000_i2906"/>
        </w:object>
      </w:r>
      <w:r w:rsidRPr="00F969F4">
        <w:rPr>
          <w:rFonts w:ascii="Helvetica" w:eastAsia="Times New Roman" w:hAnsi="Helvetica" w:cs="Helvetica"/>
          <w:color w:val="000000"/>
          <w:sz w:val="21"/>
          <w:szCs w:val="21"/>
          <w:lang w:eastAsia="en-US"/>
        </w:rPr>
        <w:t>WIP should be unlimited</w:t>
      </w:r>
    </w:p>
    <w:p w:rsidR="00F969F4" w:rsidRPr="00F969F4" w:rsidRDefault="00F969F4" w:rsidP="00F969F4">
      <w:pPr>
        <w:shd w:val="clear" w:color="auto" w:fill="FFFFFF"/>
        <w:spacing w:after="150" w:line="240" w:lineRule="auto"/>
        <w:rPr>
          <w:rFonts w:ascii="Helvetica" w:eastAsia="Times New Roman" w:hAnsi="Helvetica" w:cs="Helvetica"/>
          <w:color w:val="000000"/>
          <w:sz w:val="21"/>
          <w:szCs w:val="21"/>
          <w:lang w:eastAsia="en-US"/>
        </w:rPr>
      </w:pPr>
      <w:r w:rsidRPr="00F969F4">
        <w:rPr>
          <w:rFonts w:ascii="Helvetica" w:eastAsia="Times New Roman" w:hAnsi="Helvetica" w:cs="Helvetica"/>
          <w:color w:val="000000"/>
          <w:sz w:val="21"/>
          <w:szCs w:val="21"/>
        </w:rPr>
        <w:object w:dxaOrig="225" w:dyaOrig="225">
          <v:shape id="_x0000_i2909" type="#_x0000_t75" style="width:20.25pt;height:17.25pt" o:ole="">
            <v:imagedata r:id="rId16" o:title=""/>
          </v:shape>
          <w:control r:id="rId461" w:name="DefaultOcxName2106" w:shapeid="_x0000_i2909"/>
        </w:object>
      </w:r>
      <w:r w:rsidRPr="00F969F4">
        <w:rPr>
          <w:rFonts w:ascii="Helvetica" w:eastAsia="Times New Roman" w:hAnsi="Helvetica" w:cs="Helvetica"/>
          <w:color w:val="000000"/>
          <w:sz w:val="21"/>
          <w:szCs w:val="21"/>
          <w:lang w:eastAsia="en-US"/>
        </w:rPr>
        <w:t>More WIP increases visibility of bottlenecks</w:t>
      </w:r>
    </w:p>
    <w:p w:rsidR="00F969F4" w:rsidRPr="00F969F4" w:rsidRDefault="00F969F4" w:rsidP="00F969F4">
      <w:pPr>
        <w:shd w:val="clear" w:color="auto" w:fill="FFFFFF"/>
        <w:spacing w:after="150" w:line="240" w:lineRule="auto"/>
        <w:rPr>
          <w:rFonts w:ascii="Helvetica" w:eastAsia="Times New Roman" w:hAnsi="Helvetica" w:cs="Helvetica"/>
          <w:color w:val="000000"/>
          <w:sz w:val="21"/>
          <w:szCs w:val="21"/>
          <w:lang w:eastAsia="en-US"/>
        </w:rPr>
      </w:pPr>
      <w:r w:rsidRPr="00F969F4">
        <w:rPr>
          <w:rFonts w:ascii="Helvetica" w:eastAsia="Times New Roman" w:hAnsi="Helvetica" w:cs="Helvetica"/>
          <w:color w:val="000000"/>
          <w:sz w:val="21"/>
          <w:szCs w:val="21"/>
        </w:rPr>
        <w:object w:dxaOrig="225" w:dyaOrig="225">
          <v:shape id="_x0000_i2912" type="#_x0000_t75" style="width:20.25pt;height:17.25pt" o:ole="">
            <v:imagedata r:id="rId16" o:title=""/>
          </v:shape>
          <w:control r:id="rId462" w:name="DefaultOcxName3104" w:shapeid="_x0000_i2912"/>
        </w:object>
      </w:r>
      <w:r w:rsidRPr="00F969F4">
        <w:rPr>
          <w:rFonts w:ascii="Helvetica" w:eastAsia="Times New Roman" w:hAnsi="Helvetica" w:cs="Helvetica"/>
          <w:color w:val="000000"/>
          <w:sz w:val="21"/>
          <w:szCs w:val="21"/>
          <w:lang w:eastAsia="en-US"/>
        </w:rPr>
        <w:t>More WIP increases visibility of bottlenecks</w:t>
      </w:r>
    </w:p>
    <w:p w:rsidR="00F969F4" w:rsidRPr="00F969F4" w:rsidRDefault="00F969F4" w:rsidP="00F969F4">
      <w:pPr>
        <w:shd w:val="clear" w:color="auto" w:fill="FFFFFF"/>
        <w:spacing w:after="150" w:line="240" w:lineRule="auto"/>
        <w:rPr>
          <w:rFonts w:ascii="Helvetica" w:eastAsia="Times New Roman" w:hAnsi="Helvetica" w:cs="Helvetica"/>
          <w:color w:val="000000"/>
          <w:sz w:val="21"/>
          <w:szCs w:val="21"/>
          <w:lang w:eastAsia="en-US"/>
        </w:rPr>
      </w:pPr>
      <w:r w:rsidRPr="00F969F4">
        <w:rPr>
          <w:rFonts w:ascii="Helvetica" w:eastAsia="Times New Roman" w:hAnsi="Helvetica" w:cs="Helvetica"/>
          <w:color w:val="000000"/>
          <w:sz w:val="21"/>
          <w:szCs w:val="21"/>
        </w:rPr>
        <w:object w:dxaOrig="225" w:dyaOrig="225">
          <v:shape id="_x0000_i2915" type="#_x0000_t75" style="width:20.25pt;height:17.25pt" o:ole="">
            <v:imagedata r:id="rId16" o:title=""/>
          </v:shape>
          <w:control r:id="rId463" w:name="DefaultOcxName430" w:shapeid="_x0000_i2915"/>
        </w:object>
      </w:r>
      <w:r w:rsidRPr="00F969F4">
        <w:rPr>
          <w:rFonts w:ascii="Helvetica" w:eastAsia="Times New Roman" w:hAnsi="Helvetica" w:cs="Helvetica"/>
          <w:color w:val="000000"/>
          <w:sz w:val="21"/>
          <w:szCs w:val="21"/>
          <w:lang w:eastAsia="en-US"/>
        </w:rPr>
        <w:t>More WIP leads to slower throughput</w:t>
      </w:r>
    </w:p>
    <w:p w:rsidR="00F969F4" w:rsidRPr="00F969F4" w:rsidRDefault="00F969F4" w:rsidP="00F969F4">
      <w:pPr>
        <w:shd w:val="clear" w:color="auto" w:fill="FFFFFF"/>
        <w:spacing w:after="150" w:line="240" w:lineRule="auto"/>
        <w:rPr>
          <w:rFonts w:ascii="Helvetica" w:eastAsia="Times New Roman" w:hAnsi="Helvetica" w:cs="Helvetica"/>
          <w:color w:val="000000"/>
          <w:sz w:val="21"/>
          <w:szCs w:val="21"/>
          <w:lang w:eastAsia="en-US"/>
        </w:rPr>
      </w:pPr>
      <w:r w:rsidRPr="00F969F4">
        <w:rPr>
          <w:rFonts w:ascii="Helvetica" w:eastAsia="Times New Roman" w:hAnsi="Helvetica" w:cs="Helvetica"/>
          <w:color w:val="000000"/>
          <w:sz w:val="21"/>
          <w:szCs w:val="21"/>
        </w:rPr>
        <w:object w:dxaOrig="225" w:dyaOrig="225">
          <v:shape id="_x0000_i2918" type="#_x0000_t75" style="width:20.25pt;height:17.25pt" o:ole="">
            <v:imagedata r:id="rId16" o:title=""/>
          </v:shape>
          <w:control r:id="rId464" w:name="DefaultOcxName514" w:shapeid="_x0000_i2918"/>
        </w:object>
      </w:r>
      <w:r w:rsidRPr="00F969F4">
        <w:rPr>
          <w:rFonts w:ascii="Helvetica" w:eastAsia="Times New Roman" w:hAnsi="Helvetica" w:cs="Helvetica"/>
          <w:color w:val="000000"/>
          <w:sz w:val="21"/>
          <w:szCs w:val="21"/>
          <w:lang w:eastAsia="en-US"/>
        </w:rPr>
        <w:t>More WIP leads to slower throughput</w:t>
      </w:r>
    </w:p>
    <w:p w:rsidR="00F969F4" w:rsidRPr="00F969F4" w:rsidRDefault="00F969F4" w:rsidP="00F969F4">
      <w:pPr>
        <w:shd w:val="clear" w:color="auto" w:fill="FFFFFF"/>
        <w:spacing w:after="150" w:line="240" w:lineRule="auto"/>
        <w:rPr>
          <w:rFonts w:ascii="Helvetica" w:eastAsia="Times New Roman" w:hAnsi="Helvetica" w:cs="Helvetica"/>
          <w:color w:val="000000"/>
          <w:sz w:val="21"/>
          <w:szCs w:val="21"/>
          <w:lang w:eastAsia="en-US"/>
        </w:rPr>
      </w:pPr>
      <w:r w:rsidRPr="00F969F4">
        <w:rPr>
          <w:rFonts w:ascii="Helvetica" w:eastAsia="Times New Roman" w:hAnsi="Helvetica" w:cs="Helvetica"/>
          <w:color w:val="000000"/>
          <w:sz w:val="21"/>
          <w:szCs w:val="21"/>
        </w:rPr>
        <w:object w:dxaOrig="225" w:dyaOrig="225">
          <v:shape id="_x0000_i2921" type="#_x0000_t75" style="width:20.25pt;height:17.25pt" o:ole="">
            <v:imagedata r:id="rId16" o:title=""/>
          </v:shape>
          <w:control r:id="rId465" w:name="DefaultOcxName610" w:shapeid="_x0000_i2921"/>
        </w:object>
      </w:r>
      <w:r w:rsidRPr="00F969F4">
        <w:rPr>
          <w:rFonts w:ascii="Helvetica" w:eastAsia="Times New Roman" w:hAnsi="Helvetica" w:cs="Helvetica"/>
          <w:color w:val="000000"/>
          <w:sz w:val="21"/>
          <w:szCs w:val="21"/>
          <w:lang w:eastAsia="en-US"/>
        </w:rPr>
        <w:t>Lower WIP limits foster collaboration</w:t>
      </w:r>
    </w:p>
    <w:p w:rsidR="00F969F4" w:rsidRPr="00F969F4" w:rsidRDefault="00F969F4" w:rsidP="00F969F4">
      <w:pPr>
        <w:shd w:val="clear" w:color="auto" w:fill="FFFFFF"/>
        <w:spacing w:after="150" w:line="240" w:lineRule="auto"/>
        <w:rPr>
          <w:rFonts w:ascii="Helvetica" w:eastAsia="Times New Roman" w:hAnsi="Helvetica" w:cs="Helvetica"/>
          <w:color w:val="000000"/>
          <w:sz w:val="21"/>
          <w:szCs w:val="21"/>
          <w:lang w:eastAsia="en-US"/>
        </w:rPr>
      </w:pPr>
      <w:r w:rsidRPr="00F969F4">
        <w:rPr>
          <w:rFonts w:ascii="Helvetica" w:eastAsia="Times New Roman" w:hAnsi="Helvetica" w:cs="Helvetica"/>
          <w:color w:val="000000"/>
          <w:sz w:val="21"/>
          <w:szCs w:val="21"/>
        </w:rPr>
        <w:object w:dxaOrig="225" w:dyaOrig="225">
          <v:shape id="_x0000_i2924" type="#_x0000_t75" style="width:20.25pt;height:17.25pt" o:ole="">
            <v:imagedata r:id="rId16" o:title=""/>
          </v:shape>
          <w:control r:id="rId466" w:name="DefaultOcxName710" w:shapeid="_x0000_i2924"/>
        </w:object>
      </w:r>
      <w:r w:rsidRPr="00F969F4">
        <w:rPr>
          <w:rFonts w:ascii="Helvetica" w:eastAsia="Times New Roman" w:hAnsi="Helvetica" w:cs="Helvetica"/>
          <w:color w:val="000000"/>
          <w:sz w:val="21"/>
          <w:szCs w:val="21"/>
          <w:lang w:eastAsia="en-US"/>
        </w:rPr>
        <w:t>The amount of WIP is unrelated to utilization</w:t>
      </w:r>
    </w:p>
    <w:p w:rsidR="00F969F4" w:rsidRPr="00F969F4" w:rsidRDefault="00F969F4" w:rsidP="00F969F4">
      <w:pPr>
        <w:shd w:val="clear" w:color="auto" w:fill="FFFFFF"/>
        <w:spacing w:after="150" w:line="240" w:lineRule="auto"/>
        <w:rPr>
          <w:rFonts w:ascii="Helvetica" w:eastAsia="Times New Roman" w:hAnsi="Helvetica" w:cs="Helvetica"/>
          <w:color w:val="000000"/>
          <w:sz w:val="21"/>
          <w:szCs w:val="21"/>
          <w:lang w:eastAsia="en-US"/>
        </w:rPr>
      </w:pPr>
      <w:r w:rsidRPr="00F969F4">
        <w:rPr>
          <w:rFonts w:ascii="Helvetica" w:eastAsia="Times New Roman" w:hAnsi="Helvetica" w:cs="Helvetica"/>
          <w:color w:val="000000"/>
          <w:sz w:val="21"/>
          <w:szCs w:val="21"/>
        </w:rPr>
        <w:object w:dxaOrig="225" w:dyaOrig="225">
          <v:shape id="_x0000_i2927" type="#_x0000_t75" style="width:20.25pt;height:17.25pt" o:ole="">
            <v:imagedata r:id="rId16" o:title=""/>
          </v:shape>
          <w:control r:id="rId467" w:name="DefaultOcxName810" w:shapeid="_x0000_i2927"/>
        </w:object>
      </w:r>
      <w:r w:rsidRPr="00F969F4">
        <w:rPr>
          <w:rFonts w:ascii="Helvetica" w:eastAsia="Times New Roman" w:hAnsi="Helvetica" w:cs="Helvetica"/>
          <w:color w:val="000000"/>
          <w:sz w:val="21"/>
          <w:szCs w:val="21"/>
          <w:lang w:eastAsia="en-US"/>
        </w:rPr>
        <w:t>WIP should be unlimited</w:t>
      </w:r>
    </w:p>
    <w:p w:rsidR="00967CC9" w:rsidRPr="00967CC9" w:rsidRDefault="00967CC9" w:rsidP="00967CC9">
      <w:pPr>
        <w:shd w:val="clear" w:color="auto" w:fill="FFFFFF"/>
        <w:spacing w:before="0" w:after="0" w:line="240" w:lineRule="auto"/>
        <w:rPr>
          <w:rFonts w:ascii="Helvetica" w:eastAsia="Times New Roman" w:hAnsi="Helvetica" w:cs="Helvetica"/>
          <w:color w:val="000000"/>
          <w:sz w:val="21"/>
          <w:szCs w:val="21"/>
          <w:lang w:eastAsia="en-US"/>
        </w:rPr>
      </w:pPr>
      <w:r w:rsidRPr="00967CC9">
        <w:rPr>
          <w:rFonts w:ascii="Helvetica" w:eastAsia="Times New Roman" w:hAnsi="Helvetica" w:cs="Helvetica"/>
          <w:b/>
          <w:bCs/>
          <w:color w:val="000000"/>
          <w:sz w:val="21"/>
          <w:szCs w:val="21"/>
          <w:lang w:eastAsia="en-US"/>
        </w:rPr>
        <w:lastRenderedPageBreak/>
        <w:t>A Scrum Master is invited to help an Agile Release Train that has struggled through multiple PIs. They just finished the second Iteration in the current PI and have nothing to show at the System Demo. Program stakeholders are really concerned.</w:t>
      </w:r>
    </w:p>
    <w:tbl>
      <w:tblPr>
        <w:tblW w:w="0" w:type="auto"/>
        <w:tblCellMar>
          <w:left w:w="0" w:type="dxa"/>
          <w:right w:w="0" w:type="dxa"/>
        </w:tblCellMar>
        <w:tblLook w:val="04A0" w:firstRow="1" w:lastRow="0" w:firstColumn="1" w:lastColumn="0" w:noHBand="0" w:noVBand="1"/>
      </w:tblPr>
      <w:tblGrid>
        <w:gridCol w:w="2102"/>
      </w:tblGrid>
      <w:tr w:rsidR="00967CC9" w:rsidRPr="00967CC9" w:rsidTr="00967CC9">
        <w:tc>
          <w:tcPr>
            <w:tcW w:w="0" w:type="auto"/>
            <w:shd w:val="clear" w:color="auto" w:fill="auto"/>
            <w:vAlign w:val="center"/>
            <w:hideMark/>
          </w:tcPr>
          <w:p w:rsidR="00967CC9" w:rsidRPr="00967CC9" w:rsidRDefault="00967CC9" w:rsidP="00967CC9">
            <w:pPr>
              <w:spacing w:before="0" w:after="0" w:line="240" w:lineRule="auto"/>
              <w:divId w:val="1696030446"/>
              <w:rPr>
                <w:rFonts w:ascii="Helvetica" w:eastAsia="Times New Roman" w:hAnsi="Helvetica" w:cs="Helvetica"/>
                <w:sz w:val="21"/>
                <w:szCs w:val="21"/>
                <w:lang w:eastAsia="en-US"/>
              </w:rPr>
            </w:pPr>
            <w:r w:rsidRPr="00967CC9">
              <w:rPr>
                <w:rFonts w:ascii="Helvetica" w:eastAsia="Times New Roman" w:hAnsi="Helvetica" w:cs="Helvetica"/>
                <w:sz w:val="21"/>
                <w:szCs w:val="21"/>
                <w:lang w:eastAsia="en-US"/>
              </w:rPr>
              <w:t>What should be done?</w:t>
            </w:r>
          </w:p>
        </w:tc>
      </w:tr>
    </w:tbl>
    <w:p w:rsidR="00967CC9" w:rsidRPr="00967CC9" w:rsidRDefault="00967CC9" w:rsidP="00967CC9">
      <w:pPr>
        <w:shd w:val="clear" w:color="auto" w:fill="FFFFFF"/>
        <w:spacing w:after="150" w:line="240" w:lineRule="auto"/>
        <w:rPr>
          <w:rFonts w:ascii="Helvetica" w:eastAsia="Times New Roman" w:hAnsi="Helvetica" w:cs="Helvetica"/>
          <w:color w:val="000000"/>
          <w:sz w:val="21"/>
          <w:szCs w:val="21"/>
          <w:lang w:eastAsia="en-US"/>
        </w:rPr>
      </w:pPr>
      <w:r w:rsidRPr="00967CC9">
        <w:rPr>
          <w:rFonts w:ascii="Helvetica" w:eastAsia="Times New Roman" w:hAnsi="Helvetica" w:cs="Helvetica"/>
          <w:color w:val="000000"/>
          <w:sz w:val="21"/>
          <w:szCs w:val="21"/>
        </w:rPr>
        <w:object w:dxaOrig="225" w:dyaOrig="225">
          <v:shape id="_x0000_i2930" type="#_x0000_t75" style="width:20.25pt;height:17.25pt" o:ole="">
            <v:imagedata r:id="rId16" o:title=""/>
          </v:shape>
          <w:control r:id="rId468" w:name="DefaultOcxName307" w:shapeid="_x0000_i2930"/>
        </w:object>
      </w:r>
      <w:r w:rsidRPr="00967CC9">
        <w:rPr>
          <w:rFonts w:ascii="Helvetica" w:eastAsia="Times New Roman" w:hAnsi="Helvetica" w:cs="Helvetica"/>
          <w:color w:val="000000"/>
          <w:sz w:val="21"/>
          <w:szCs w:val="21"/>
          <w:lang w:eastAsia="en-US"/>
        </w:rPr>
        <w:t>Find a vendor that specializes in integrating system increments from multiple teams</w:t>
      </w:r>
    </w:p>
    <w:p w:rsidR="00967CC9" w:rsidRPr="00967CC9" w:rsidRDefault="00967CC9" w:rsidP="00967CC9">
      <w:pPr>
        <w:shd w:val="clear" w:color="auto" w:fill="FFFFFF"/>
        <w:spacing w:after="150" w:line="240" w:lineRule="auto"/>
        <w:rPr>
          <w:rFonts w:ascii="Helvetica" w:eastAsia="Times New Roman" w:hAnsi="Helvetica" w:cs="Helvetica"/>
          <w:color w:val="000000"/>
          <w:sz w:val="21"/>
          <w:szCs w:val="21"/>
          <w:lang w:eastAsia="en-US"/>
        </w:rPr>
      </w:pPr>
      <w:r w:rsidRPr="00967CC9">
        <w:rPr>
          <w:rFonts w:ascii="Helvetica" w:eastAsia="Times New Roman" w:hAnsi="Helvetica" w:cs="Helvetica"/>
          <w:color w:val="000000"/>
          <w:sz w:val="21"/>
          <w:szCs w:val="21"/>
        </w:rPr>
        <w:object w:dxaOrig="225" w:dyaOrig="225">
          <v:shape id="_x0000_i2933" type="#_x0000_t75" style="width:20.25pt;height:17.25pt" o:ole="">
            <v:imagedata r:id="rId16" o:title=""/>
          </v:shape>
          <w:control r:id="rId469" w:name="DefaultOcxName1118" w:shapeid="_x0000_i2933"/>
        </w:object>
      </w:r>
      <w:r w:rsidRPr="00967CC9">
        <w:rPr>
          <w:rFonts w:ascii="Helvetica" w:eastAsia="Times New Roman" w:hAnsi="Helvetica" w:cs="Helvetica"/>
          <w:color w:val="000000"/>
          <w:sz w:val="21"/>
          <w:szCs w:val="21"/>
          <w:lang w:eastAsia="en-US"/>
        </w:rPr>
        <w:t>Re-architect the system so that there are no dependencies between the teams and integration is not required at this time</w:t>
      </w:r>
    </w:p>
    <w:p w:rsidR="00967CC9" w:rsidRPr="00967CC9" w:rsidRDefault="00967CC9" w:rsidP="00967CC9">
      <w:pPr>
        <w:shd w:val="clear" w:color="auto" w:fill="FFFFFF"/>
        <w:spacing w:after="150" w:line="240" w:lineRule="auto"/>
        <w:rPr>
          <w:rFonts w:ascii="Helvetica" w:eastAsia="Times New Roman" w:hAnsi="Helvetica" w:cs="Helvetica"/>
          <w:color w:val="000000"/>
          <w:sz w:val="21"/>
          <w:szCs w:val="21"/>
          <w:lang w:eastAsia="en-US"/>
        </w:rPr>
      </w:pPr>
      <w:r w:rsidRPr="00967CC9">
        <w:rPr>
          <w:rFonts w:ascii="Helvetica" w:eastAsia="Times New Roman" w:hAnsi="Helvetica" w:cs="Helvetica"/>
          <w:color w:val="000000"/>
          <w:sz w:val="21"/>
          <w:szCs w:val="21"/>
        </w:rPr>
        <w:object w:dxaOrig="225" w:dyaOrig="225">
          <v:shape id="_x0000_i2936" type="#_x0000_t75" style="width:20.25pt;height:17.25pt" o:ole="">
            <v:imagedata r:id="rId16" o:title=""/>
          </v:shape>
          <w:control r:id="rId470" w:name="DefaultOcxName2107" w:shapeid="_x0000_i2936"/>
        </w:object>
      </w:r>
      <w:r w:rsidRPr="00967CC9">
        <w:rPr>
          <w:rFonts w:ascii="Helvetica" w:eastAsia="Times New Roman" w:hAnsi="Helvetica" w:cs="Helvetica"/>
          <w:color w:val="000000"/>
          <w:sz w:val="21"/>
          <w:szCs w:val="21"/>
          <w:lang w:eastAsia="en-US"/>
        </w:rPr>
        <w:t>Have every team demonstrate their team increment to the stakeholders separately in the team branch</w:t>
      </w:r>
    </w:p>
    <w:p w:rsidR="00967CC9" w:rsidRPr="00967CC9" w:rsidRDefault="00967CC9" w:rsidP="00967CC9">
      <w:pPr>
        <w:shd w:val="clear" w:color="auto" w:fill="FFFFFF"/>
        <w:spacing w:after="150" w:line="240" w:lineRule="auto"/>
        <w:rPr>
          <w:rFonts w:ascii="Helvetica" w:eastAsia="Times New Roman" w:hAnsi="Helvetica" w:cs="Helvetica"/>
          <w:color w:val="000000"/>
          <w:sz w:val="21"/>
          <w:szCs w:val="21"/>
          <w:lang w:eastAsia="en-US"/>
        </w:rPr>
      </w:pPr>
      <w:r w:rsidRPr="00967CC9">
        <w:rPr>
          <w:rFonts w:ascii="Helvetica" w:eastAsia="Times New Roman" w:hAnsi="Helvetica" w:cs="Helvetica"/>
          <w:color w:val="000000"/>
          <w:sz w:val="21"/>
          <w:szCs w:val="21"/>
        </w:rPr>
        <w:object w:dxaOrig="225" w:dyaOrig="225">
          <v:shape id="_x0000_i2939" type="#_x0000_t75" style="width:20.25pt;height:17.25pt" o:ole="">
            <v:imagedata r:id="rId16" o:title=""/>
          </v:shape>
          <w:control r:id="rId471" w:name="DefaultOcxName3105" w:shapeid="_x0000_i2939"/>
        </w:object>
      </w:r>
      <w:r w:rsidRPr="00967CC9">
        <w:rPr>
          <w:rFonts w:ascii="Helvetica" w:eastAsia="Times New Roman" w:hAnsi="Helvetica" w:cs="Helvetica"/>
          <w:color w:val="000000"/>
          <w:sz w:val="21"/>
          <w:szCs w:val="21"/>
          <w:lang w:eastAsia="en-US"/>
        </w:rPr>
        <w:t>Stop working on any new functionality and fully integrate and test the system; adjust scope based on what is learned</w:t>
      </w:r>
    </w:p>
    <w:p w:rsidR="009640FC" w:rsidRPr="009640FC" w:rsidRDefault="009640FC" w:rsidP="009640FC">
      <w:pPr>
        <w:shd w:val="clear" w:color="auto" w:fill="FFFFFF"/>
        <w:spacing w:before="0" w:after="0" w:line="240" w:lineRule="auto"/>
        <w:rPr>
          <w:rFonts w:ascii="Helvetica" w:eastAsia="Times New Roman" w:hAnsi="Helvetica" w:cs="Helvetica"/>
          <w:color w:val="000000"/>
          <w:sz w:val="21"/>
          <w:szCs w:val="21"/>
          <w:lang w:eastAsia="en-US"/>
        </w:rPr>
      </w:pPr>
      <w:r w:rsidRPr="009640FC">
        <w:rPr>
          <w:rFonts w:ascii="Helvetica" w:eastAsia="Times New Roman" w:hAnsi="Helvetica" w:cs="Helvetica"/>
          <w:b/>
          <w:bCs/>
          <w:color w:val="000000"/>
          <w:sz w:val="21"/>
          <w:szCs w:val="21"/>
          <w:lang w:eastAsia="en-US"/>
        </w:rPr>
        <w:t>What is the SAFe recommended ideal size of an Agile Release Train?</w:t>
      </w:r>
    </w:p>
    <w:p w:rsidR="009640FC" w:rsidRPr="009640FC" w:rsidRDefault="009640FC" w:rsidP="009640FC">
      <w:pPr>
        <w:shd w:val="clear" w:color="auto" w:fill="FFFFFF"/>
        <w:spacing w:after="150" w:line="240" w:lineRule="auto"/>
        <w:rPr>
          <w:rFonts w:ascii="Helvetica" w:eastAsia="Times New Roman" w:hAnsi="Helvetica" w:cs="Helvetica"/>
          <w:color w:val="000000"/>
          <w:sz w:val="21"/>
          <w:szCs w:val="21"/>
          <w:lang w:eastAsia="en-US"/>
        </w:rPr>
      </w:pPr>
      <w:r w:rsidRPr="009640FC">
        <w:rPr>
          <w:rFonts w:ascii="Helvetica" w:eastAsia="Times New Roman" w:hAnsi="Helvetica" w:cs="Helvetica"/>
          <w:color w:val="000000"/>
          <w:sz w:val="21"/>
          <w:szCs w:val="21"/>
        </w:rPr>
        <w:object w:dxaOrig="225" w:dyaOrig="225">
          <v:shape id="_x0000_i2942" type="#_x0000_t75" style="width:20.25pt;height:17.25pt" o:ole="">
            <v:imagedata r:id="rId16" o:title=""/>
          </v:shape>
          <w:control r:id="rId472" w:name="DefaultOcxName308" w:shapeid="_x0000_i2942"/>
        </w:object>
      </w:r>
      <w:r w:rsidRPr="009640FC">
        <w:rPr>
          <w:rFonts w:ascii="Helvetica" w:eastAsia="Times New Roman" w:hAnsi="Helvetica" w:cs="Helvetica"/>
          <w:color w:val="000000"/>
          <w:sz w:val="21"/>
          <w:szCs w:val="21"/>
          <w:lang w:eastAsia="en-US"/>
        </w:rPr>
        <w:t>10 - 30 people</w:t>
      </w:r>
    </w:p>
    <w:p w:rsidR="009640FC" w:rsidRPr="009640FC" w:rsidRDefault="009640FC" w:rsidP="009640FC">
      <w:pPr>
        <w:shd w:val="clear" w:color="auto" w:fill="FFFFFF"/>
        <w:spacing w:after="150" w:line="240" w:lineRule="auto"/>
        <w:rPr>
          <w:rFonts w:ascii="Helvetica" w:eastAsia="Times New Roman" w:hAnsi="Helvetica" w:cs="Helvetica"/>
          <w:color w:val="000000"/>
          <w:sz w:val="21"/>
          <w:szCs w:val="21"/>
          <w:lang w:eastAsia="en-US"/>
        </w:rPr>
      </w:pPr>
      <w:r w:rsidRPr="009640FC">
        <w:rPr>
          <w:rFonts w:ascii="Helvetica" w:eastAsia="Times New Roman" w:hAnsi="Helvetica" w:cs="Helvetica"/>
          <w:color w:val="000000"/>
          <w:sz w:val="21"/>
          <w:szCs w:val="21"/>
        </w:rPr>
        <w:object w:dxaOrig="225" w:dyaOrig="225">
          <v:shape id="_x0000_i2945" type="#_x0000_t75" style="width:20.25pt;height:17.25pt" o:ole="">
            <v:imagedata r:id="rId16" o:title=""/>
          </v:shape>
          <w:control r:id="rId473" w:name="DefaultOcxName1119" w:shapeid="_x0000_i2945"/>
        </w:object>
      </w:r>
      <w:r w:rsidRPr="009640FC">
        <w:rPr>
          <w:rFonts w:ascii="Helvetica" w:eastAsia="Times New Roman" w:hAnsi="Helvetica" w:cs="Helvetica"/>
          <w:color w:val="000000"/>
          <w:sz w:val="21"/>
          <w:szCs w:val="21"/>
          <w:lang w:eastAsia="en-US"/>
        </w:rPr>
        <w:t>25 - 50 people</w:t>
      </w:r>
    </w:p>
    <w:p w:rsidR="009640FC" w:rsidRPr="009640FC" w:rsidRDefault="009640FC" w:rsidP="009640FC">
      <w:pPr>
        <w:shd w:val="clear" w:color="auto" w:fill="FFFFFF"/>
        <w:spacing w:after="150" w:line="240" w:lineRule="auto"/>
        <w:rPr>
          <w:rFonts w:ascii="Helvetica" w:eastAsia="Times New Roman" w:hAnsi="Helvetica" w:cs="Helvetica"/>
          <w:color w:val="000000"/>
          <w:sz w:val="21"/>
          <w:szCs w:val="21"/>
          <w:lang w:eastAsia="en-US"/>
        </w:rPr>
      </w:pPr>
      <w:r w:rsidRPr="009640FC">
        <w:rPr>
          <w:rFonts w:ascii="Helvetica" w:eastAsia="Times New Roman" w:hAnsi="Helvetica" w:cs="Helvetica"/>
          <w:color w:val="000000"/>
          <w:sz w:val="21"/>
          <w:szCs w:val="21"/>
        </w:rPr>
        <w:object w:dxaOrig="225" w:dyaOrig="225">
          <v:shape id="_x0000_i2948" type="#_x0000_t75" style="width:20.25pt;height:17.25pt" o:ole="">
            <v:imagedata r:id="rId16" o:title=""/>
          </v:shape>
          <w:control r:id="rId474" w:name="DefaultOcxName2108" w:shapeid="_x0000_i2948"/>
        </w:object>
      </w:r>
      <w:r w:rsidRPr="009640FC">
        <w:rPr>
          <w:rFonts w:ascii="Helvetica" w:eastAsia="Times New Roman" w:hAnsi="Helvetica" w:cs="Helvetica"/>
          <w:color w:val="000000"/>
          <w:sz w:val="21"/>
          <w:szCs w:val="21"/>
          <w:lang w:eastAsia="en-US"/>
        </w:rPr>
        <w:t>It can be any size</w:t>
      </w:r>
    </w:p>
    <w:p w:rsidR="009640FC" w:rsidRPr="009640FC" w:rsidRDefault="009640FC" w:rsidP="009640FC">
      <w:pPr>
        <w:shd w:val="clear" w:color="auto" w:fill="FFFFFF"/>
        <w:spacing w:after="150" w:line="240" w:lineRule="auto"/>
        <w:rPr>
          <w:rFonts w:ascii="Helvetica" w:eastAsia="Times New Roman" w:hAnsi="Helvetica" w:cs="Helvetica"/>
          <w:color w:val="000000"/>
          <w:sz w:val="21"/>
          <w:szCs w:val="21"/>
          <w:lang w:eastAsia="en-US"/>
        </w:rPr>
      </w:pPr>
      <w:r w:rsidRPr="009640FC">
        <w:rPr>
          <w:rFonts w:ascii="Helvetica" w:eastAsia="Times New Roman" w:hAnsi="Helvetica" w:cs="Helvetica"/>
          <w:color w:val="000000"/>
          <w:sz w:val="21"/>
          <w:szCs w:val="21"/>
        </w:rPr>
        <w:object w:dxaOrig="225" w:dyaOrig="225">
          <v:shape id="_x0000_i2951" type="#_x0000_t75" style="width:20.25pt;height:17.25pt" o:ole="">
            <v:imagedata r:id="rId16" o:title=""/>
          </v:shape>
          <w:control r:id="rId475" w:name="DefaultOcxName3106" w:shapeid="_x0000_i2951"/>
        </w:object>
      </w:r>
      <w:r w:rsidRPr="009640FC">
        <w:rPr>
          <w:rFonts w:ascii="Helvetica" w:eastAsia="Times New Roman" w:hAnsi="Helvetica" w:cs="Helvetica"/>
          <w:color w:val="000000"/>
          <w:sz w:val="21"/>
          <w:szCs w:val="21"/>
          <w:lang w:eastAsia="en-US"/>
        </w:rPr>
        <w:t>50 - 125 people</w:t>
      </w:r>
    </w:p>
    <w:p w:rsidR="009640FC" w:rsidRPr="009640FC" w:rsidRDefault="009640FC" w:rsidP="009640FC">
      <w:pPr>
        <w:shd w:val="clear" w:color="auto" w:fill="FFFFFF"/>
        <w:spacing w:before="0" w:after="0" w:line="240" w:lineRule="auto"/>
        <w:rPr>
          <w:rFonts w:ascii="Helvetica" w:eastAsia="Times New Roman" w:hAnsi="Helvetica" w:cs="Helvetica"/>
          <w:color w:val="000000"/>
          <w:sz w:val="21"/>
          <w:szCs w:val="21"/>
          <w:lang w:eastAsia="en-US"/>
        </w:rPr>
      </w:pPr>
      <w:r w:rsidRPr="009640FC">
        <w:rPr>
          <w:rFonts w:ascii="Helvetica" w:eastAsia="Times New Roman" w:hAnsi="Helvetica" w:cs="Helvetica"/>
          <w:b/>
          <w:bCs/>
          <w:color w:val="000000"/>
          <w:sz w:val="21"/>
          <w:szCs w:val="21"/>
          <w:lang w:eastAsia="en-US"/>
        </w:rPr>
        <w:t>If the distance between the arrival and departure curves on a team's Cumulative Flow Diagram are growing apart, what is likely happening?</w:t>
      </w:r>
    </w:p>
    <w:p w:rsidR="009640FC" w:rsidRPr="009640FC" w:rsidRDefault="009640FC" w:rsidP="009640FC">
      <w:pPr>
        <w:shd w:val="clear" w:color="auto" w:fill="FFFFFF"/>
        <w:spacing w:after="150" w:line="240" w:lineRule="auto"/>
        <w:rPr>
          <w:rFonts w:ascii="Helvetica" w:eastAsia="Times New Roman" w:hAnsi="Helvetica" w:cs="Helvetica"/>
          <w:color w:val="000000"/>
          <w:sz w:val="21"/>
          <w:szCs w:val="21"/>
          <w:lang w:eastAsia="en-US"/>
        </w:rPr>
      </w:pPr>
      <w:r w:rsidRPr="009640FC">
        <w:rPr>
          <w:rFonts w:ascii="Helvetica" w:eastAsia="Times New Roman" w:hAnsi="Helvetica" w:cs="Helvetica"/>
          <w:color w:val="000000"/>
          <w:sz w:val="21"/>
          <w:szCs w:val="21"/>
        </w:rPr>
        <w:object w:dxaOrig="225" w:dyaOrig="225">
          <v:shape id="_x0000_i2954" type="#_x0000_t75" style="width:20.25pt;height:17.25pt" o:ole="">
            <v:imagedata r:id="rId16" o:title=""/>
          </v:shape>
          <w:control r:id="rId476" w:name="DefaultOcxName309" w:shapeid="_x0000_i2954"/>
        </w:object>
      </w:r>
      <w:r w:rsidRPr="009640FC">
        <w:rPr>
          <w:rFonts w:ascii="Helvetica" w:eastAsia="Times New Roman" w:hAnsi="Helvetica" w:cs="Helvetica"/>
          <w:color w:val="000000"/>
          <w:sz w:val="21"/>
          <w:szCs w:val="21"/>
          <w:lang w:eastAsia="en-US"/>
        </w:rPr>
        <w:t>WIP is reducing, cycle time is reducing</w:t>
      </w:r>
    </w:p>
    <w:p w:rsidR="009640FC" w:rsidRPr="009640FC" w:rsidRDefault="009640FC" w:rsidP="009640FC">
      <w:pPr>
        <w:shd w:val="clear" w:color="auto" w:fill="FFFFFF"/>
        <w:spacing w:after="150" w:line="240" w:lineRule="auto"/>
        <w:rPr>
          <w:rFonts w:ascii="Helvetica" w:eastAsia="Times New Roman" w:hAnsi="Helvetica" w:cs="Helvetica"/>
          <w:color w:val="000000"/>
          <w:sz w:val="21"/>
          <w:szCs w:val="21"/>
          <w:lang w:eastAsia="en-US"/>
        </w:rPr>
      </w:pPr>
      <w:r w:rsidRPr="009640FC">
        <w:rPr>
          <w:rFonts w:ascii="Helvetica" w:eastAsia="Times New Roman" w:hAnsi="Helvetica" w:cs="Helvetica"/>
          <w:color w:val="000000"/>
          <w:sz w:val="21"/>
          <w:szCs w:val="21"/>
        </w:rPr>
        <w:object w:dxaOrig="225" w:dyaOrig="225">
          <v:shape id="_x0000_i2957" type="#_x0000_t75" style="width:20.25pt;height:17.25pt" o:ole="">
            <v:imagedata r:id="rId16" o:title=""/>
          </v:shape>
          <w:control r:id="rId477" w:name="DefaultOcxName1120" w:shapeid="_x0000_i2957"/>
        </w:object>
      </w:r>
      <w:r w:rsidRPr="009640FC">
        <w:rPr>
          <w:rFonts w:ascii="Helvetica" w:eastAsia="Times New Roman" w:hAnsi="Helvetica" w:cs="Helvetica"/>
          <w:color w:val="000000"/>
          <w:sz w:val="21"/>
          <w:szCs w:val="21"/>
          <w:lang w:eastAsia="en-US"/>
        </w:rPr>
        <w:t>WIP is expanding, cycle time is increasing</w:t>
      </w:r>
    </w:p>
    <w:p w:rsidR="009640FC" w:rsidRPr="009640FC" w:rsidRDefault="009640FC" w:rsidP="009640FC">
      <w:pPr>
        <w:shd w:val="clear" w:color="auto" w:fill="FFFFFF"/>
        <w:spacing w:after="150" w:line="240" w:lineRule="auto"/>
        <w:rPr>
          <w:rFonts w:ascii="Helvetica" w:eastAsia="Times New Roman" w:hAnsi="Helvetica" w:cs="Helvetica"/>
          <w:color w:val="000000"/>
          <w:sz w:val="21"/>
          <w:szCs w:val="21"/>
          <w:lang w:eastAsia="en-US"/>
        </w:rPr>
      </w:pPr>
      <w:r w:rsidRPr="009640FC">
        <w:rPr>
          <w:rFonts w:ascii="Helvetica" w:eastAsia="Times New Roman" w:hAnsi="Helvetica" w:cs="Helvetica"/>
          <w:color w:val="000000"/>
          <w:sz w:val="21"/>
          <w:szCs w:val="21"/>
        </w:rPr>
        <w:object w:dxaOrig="225" w:dyaOrig="225">
          <v:shape id="_x0000_i2960" type="#_x0000_t75" style="width:20.25pt;height:17.25pt" o:ole="">
            <v:imagedata r:id="rId16" o:title=""/>
          </v:shape>
          <w:control r:id="rId478" w:name="DefaultOcxName2109" w:shapeid="_x0000_i2960"/>
        </w:object>
      </w:r>
      <w:r w:rsidRPr="009640FC">
        <w:rPr>
          <w:rFonts w:ascii="Helvetica" w:eastAsia="Times New Roman" w:hAnsi="Helvetica" w:cs="Helvetica"/>
          <w:color w:val="000000"/>
          <w:sz w:val="21"/>
          <w:szCs w:val="21"/>
          <w:lang w:eastAsia="en-US"/>
        </w:rPr>
        <w:t>WIP is reducing, cycle time is increasing</w:t>
      </w:r>
    </w:p>
    <w:p w:rsidR="009640FC" w:rsidRPr="009640FC" w:rsidRDefault="009640FC" w:rsidP="009640FC">
      <w:pPr>
        <w:shd w:val="clear" w:color="auto" w:fill="FFFFFF"/>
        <w:spacing w:after="150" w:line="240" w:lineRule="auto"/>
        <w:rPr>
          <w:rFonts w:ascii="Helvetica" w:eastAsia="Times New Roman" w:hAnsi="Helvetica" w:cs="Helvetica"/>
          <w:color w:val="000000"/>
          <w:sz w:val="21"/>
          <w:szCs w:val="21"/>
          <w:lang w:eastAsia="en-US"/>
        </w:rPr>
      </w:pPr>
      <w:r w:rsidRPr="009640FC">
        <w:rPr>
          <w:rFonts w:ascii="Helvetica" w:eastAsia="Times New Roman" w:hAnsi="Helvetica" w:cs="Helvetica"/>
          <w:color w:val="000000"/>
          <w:sz w:val="21"/>
          <w:szCs w:val="21"/>
        </w:rPr>
        <w:object w:dxaOrig="225" w:dyaOrig="225">
          <v:shape id="_x0000_i2963" type="#_x0000_t75" style="width:20.25pt;height:17.25pt" o:ole="">
            <v:imagedata r:id="rId16" o:title=""/>
          </v:shape>
          <w:control r:id="rId479" w:name="DefaultOcxName3107" w:shapeid="_x0000_i2963"/>
        </w:object>
      </w:r>
      <w:r w:rsidRPr="009640FC">
        <w:rPr>
          <w:rFonts w:ascii="Helvetica" w:eastAsia="Times New Roman" w:hAnsi="Helvetica" w:cs="Helvetica"/>
          <w:color w:val="000000"/>
          <w:sz w:val="21"/>
          <w:szCs w:val="21"/>
          <w:lang w:eastAsia="en-US"/>
        </w:rPr>
        <w:t>WIP is expanding, cycle time is reducing</w:t>
      </w:r>
    </w:p>
    <w:p w:rsidR="00B147A4" w:rsidRPr="00B147A4" w:rsidRDefault="00B147A4" w:rsidP="00B147A4">
      <w:pPr>
        <w:shd w:val="clear" w:color="auto" w:fill="FFFFFF"/>
        <w:spacing w:before="0" w:after="0" w:line="240" w:lineRule="auto"/>
        <w:rPr>
          <w:rFonts w:ascii="Helvetica" w:eastAsia="Times New Roman" w:hAnsi="Helvetica" w:cs="Helvetica"/>
          <w:color w:val="000000"/>
          <w:sz w:val="21"/>
          <w:szCs w:val="21"/>
          <w:lang w:eastAsia="en-US"/>
        </w:rPr>
      </w:pPr>
      <w:r w:rsidRPr="00B147A4">
        <w:rPr>
          <w:rFonts w:ascii="Helvetica" w:eastAsia="Times New Roman" w:hAnsi="Helvetica" w:cs="Helvetica"/>
          <w:b/>
          <w:bCs/>
          <w:color w:val="000000"/>
          <w:sz w:val="21"/>
          <w:szCs w:val="21"/>
          <w:lang w:eastAsia="en-US"/>
        </w:rPr>
        <w:t>Why is the Program Predictability Measure the primary metric during Quantitative Measurement of the Inspect and Adapt Workshop?</w:t>
      </w:r>
    </w:p>
    <w:p w:rsidR="00B147A4" w:rsidRPr="00B147A4" w:rsidRDefault="00B147A4" w:rsidP="00B147A4">
      <w:pPr>
        <w:shd w:val="clear" w:color="auto" w:fill="FFFFFF"/>
        <w:spacing w:after="150" w:line="240" w:lineRule="auto"/>
        <w:rPr>
          <w:rFonts w:ascii="Helvetica" w:eastAsia="Times New Roman" w:hAnsi="Helvetica" w:cs="Helvetica"/>
          <w:color w:val="000000"/>
          <w:sz w:val="21"/>
          <w:szCs w:val="21"/>
          <w:lang w:eastAsia="en-US"/>
        </w:rPr>
      </w:pPr>
      <w:r w:rsidRPr="00B147A4">
        <w:rPr>
          <w:rFonts w:ascii="Helvetica" w:eastAsia="Times New Roman" w:hAnsi="Helvetica" w:cs="Helvetica"/>
          <w:color w:val="000000"/>
          <w:sz w:val="21"/>
          <w:szCs w:val="21"/>
        </w:rPr>
        <w:object w:dxaOrig="225" w:dyaOrig="225">
          <v:shape id="_x0000_i2966" type="#_x0000_t75" style="width:20.25pt;height:17.25pt" o:ole="">
            <v:imagedata r:id="rId16" o:title=""/>
          </v:shape>
          <w:control r:id="rId480" w:name="DefaultOcxName400" w:shapeid="_x0000_i2966"/>
        </w:object>
      </w:r>
      <w:r w:rsidRPr="00B147A4">
        <w:rPr>
          <w:rFonts w:ascii="Helvetica" w:eastAsia="Times New Roman" w:hAnsi="Helvetica" w:cs="Helvetica"/>
          <w:color w:val="000000"/>
          <w:sz w:val="21"/>
          <w:szCs w:val="21"/>
          <w:lang w:eastAsia="en-US"/>
        </w:rPr>
        <w:t>To understand the schedule of delivering to production</w:t>
      </w:r>
    </w:p>
    <w:p w:rsidR="00B147A4" w:rsidRPr="00B147A4" w:rsidRDefault="00B147A4" w:rsidP="00B147A4">
      <w:pPr>
        <w:shd w:val="clear" w:color="auto" w:fill="FFFFFF"/>
        <w:spacing w:after="150" w:line="240" w:lineRule="auto"/>
        <w:rPr>
          <w:rFonts w:ascii="Helvetica" w:eastAsia="Times New Roman" w:hAnsi="Helvetica" w:cs="Helvetica"/>
          <w:color w:val="000000"/>
          <w:sz w:val="21"/>
          <w:szCs w:val="21"/>
          <w:lang w:eastAsia="en-US"/>
        </w:rPr>
      </w:pPr>
      <w:r w:rsidRPr="00B147A4">
        <w:rPr>
          <w:rFonts w:ascii="Helvetica" w:eastAsia="Times New Roman" w:hAnsi="Helvetica" w:cs="Helvetica"/>
          <w:color w:val="000000"/>
          <w:sz w:val="21"/>
          <w:szCs w:val="21"/>
        </w:rPr>
        <w:object w:dxaOrig="225" w:dyaOrig="225">
          <v:shape id="_x0000_i2969" type="#_x0000_t75" style="width:20.25pt;height:17.25pt" o:ole="">
            <v:imagedata r:id="rId16" o:title=""/>
          </v:shape>
          <w:control r:id="rId481" w:name="DefaultOcxName1121" w:shapeid="_x0000_i2969"/>
        </w:object>
      </w:r>
      <w:r w:rsidRPr="00B147A4">
        <w:rPr>
          <w:rFonts w:ascii="Helvetica" w:eastAsia="Times New Roman" w:hAnsi="Helvetica" w:cs="Helvetica"/>
          <w:color w:val="000000"/>
          <w:sz w:val="21"/>
          <w:szCs w:val="21"/>
          <w:lang w:eastAsia="en-US"/>
        </w:rPr>
        <w:t>To help in quantifying quality measurements for the whole Agile Release Train and enable the SAFe Program Execution core value</w:t>
      </w:r>
    </w:p>
    <w:p w:rsidR="00B147A4" w:rsidRPr="00B147A4" w:rsidRDefault="00B147A4" w:rsidP="00B147A4">
      <w:pPr>
        <w:shd w:val="clear" w:color="auto" w:fill="FFFFFF"/>
        <w:spacing w:after="150" w:line="240" w:lineRule="auto"/>
        <w:rPr>
          <w:rFonts w:ascii="Helvetica" w:eastAsia="Times New Roman" w:hAnsi="Helvetica" w:cs="Helvetica"/>
          <w:color w:val="000000"/>
          <w:sz w:val="21"/>
          <w:szCs w:val="21"/>
          <w:lang w:eastAsia="en-US"/>
        </w:rPr>
      </w:pPr>
      <w:r w:rsidRPr="00B147A4">
        <w:rPr>
          <w:rFonts w:ascii="Helvetica" w:eastAsia="Times New Roman" w:hAnsi="Helvetica" w:cs="Helvetica"/>
          <w:color w:val="000000"/>
          <w:sz w:val="21"/>
          <w:szCs w:val="21"/>
        </w:rPr>
        <w:object w:dxaOrig="225" w:dyaOrig="225">
          <v:shape id="_x0000_i2972" type="#_x0000_t75" style="width:20.25pt;height:17.25pt" o:ole="">
            <v:imagedata r:id="rId16" o:title=""/>
          </v:shape>
          <w:control r:id="rId482" w:name="DefaultOcxName2110" w:shapeid="_x0000_i2972"/>
        </w:object>
      </w:r>
      <w:r w:rsidRPr="00B147A4">
        <w:rPr>
          <w:rFonts w:ascii="Helvetica" w:eastAsia="Times New Roman" w:hAnsi="Helvetica" w:cs="Helvetica"/>
          <w:color w:val="000000"/>
          <w:sz w:val="21"/>
          <w:szCs w:val="21"/>
          <w:lang w:eastAsia="en-US"/>
        </w:rPr>
        <w:t>To predict the scope of the remaining requirements in the Program Backlog</w:t>
      </w:r>
    </w:p>
    <w:p w:rsidR="00B147A4" w:rsidRPr="00B147A4" w:rsidRDefault="00B147A4" w:rsidP="00B147A4">
      <w:pPr>
        <w:shd w:val="clear" w:color="auto" w:fill="FFFFFF"/>
        <w:spacing w:after="150" w:line="240" w:lineRule="auto"/>
        <w:rPr>
          <w:rFonts w:ascii="Helvetica" w:eastAsia="Times New Roman" w:hAnsi="Helvetica" w:cs="Helvetica"/>
          <w:color w:val="000000"/>
          <w:sz w:val="21"/>
          <w:szCs w:val="21"/>
          <w:lang w:eastAsia="en-US"/>
        </w:rPr>
      </w:pPr>
      <w:r w:rsidRPr="00B147A4">
        <w:rPr>
          <w:rFonts w:ascii="Helvetica" w:eastAsia="Times New Roman" w:hAnsi="Helvetica" w:cs="Helvetica"/>
          <w:color w:val="000000"/>
          <w:sz w:val="21"/>
          <w:szCs w:val="21"/>
        </w:rPr>
        <w:object w:dxaOrig="225" w:dyaOrig="225">
          <v:shape id="_x0000_i2975" type="#_x0000_t75" style="width:20.25pt;height:17.25pt" o:ole="">
            <v:imagedata r:id="rId16" o:title=""/>
          </v:shape>
          <w:control r:id="rId483" w:name="DefaultOcxName3108" w:shapeid="_x0000_i2975"/>
        </w:object>
      </w:r>
      <w:r w:rsidRPr="00B147A4">
        <w:rPr>
          <w:rFonts w:ascii="Helvetica" w:eastAsia="Times New Roman" w:hAnsi="Helvetica" w:cs="Helvetica"/>
          <w:color w:val="000000"/>
          <w:sz w:val="21"/>
          <w:szCs w:val="21"/>
          <w:lang w:eastAsia="en-US"/>
        </w:rPr>
        <w:t>To enable the Agile Release Train to achieve the business value as a percentage from what is planned</w:t>
      </w:r>
    </w:p>
    <w:p w:rsidR="000F59FA" w:rsidRPr="000F59FA" w:rsidRDefault="000F59FA" w:rsidP="000F59FA">
      <w:pPr>
        <w:shd w:val="clear" w:color="auto" w:fill="FFFFFF"/>
        <w:spacing w:before="0" w:after="0" w:line="240" w:lineRule="auto"/>
        <w:rPr>
          <w:rFonts w:ascii="Helvetica" w:eastAsia="Times New Roman" w:hAnsi="Helvetica" w:cs="Helvetica"/>
          <w:color w:val="000000"/>
          <w:sz w:val="21"/>
          <w:szCs w:val="21"/>
          <w:lang w:eastAsia="en-US"/>
        </w:rPr>
      </w:pPr>
      <w:r w:rsidRPr="000F59FA">
        <w:rPr>
          <w:rFonts w:ascii="Helvetica" w:eastAsia="Times New Roman" w:hAnsi="Helvetica" w:cs="Helvetica"/>
          <w:b/>
          <w:bCs/>
          <w:color w:val="000000"/>
          <w:sz w:val="21"/>
          <w:szCs w:val="21"/>
          <w:lang w:eastAsia="en-US"/>
        </w:rPr>
        <w:t>What is one requirement for automating deployment processes in DevOps?</w:t>
      </w:r>
    </w:p>
    <w:p w:rsidR="000F59FA" w:rsidRPr="000F59FA" w:rsidRDefault="000F59FA" w:rsidP="000F59FA">
      <w:pPr>
        <w:shd w:val="clear" w:color="auto" w:fill="FFFFFF"/>
        <w:spacing w:after="150" w:line="240" w:lineRule="auto"/>
        <w:rPr>
          <w:rFonts w:ascii="Helvetica" w:eastAsia="Times New Roman" w:hAnsi="Helvetica" w:cs="Helvetica"/>
          <w:color w:val="000000"/>
          <w:sz w:val="21"/>
          <w:szCs w:val="21"/>
          <w:lang w:eastAsia="en-US"/>
        </w:rPr>
      </w:pPr>
      <w:r w:rsidRPr="000F59FA">
        <w:rPr>
          <w:rFonts w:ascii="Helvetica" w:eastAsia="Times New Roman" w:hAnsi="Helvetica" w:cs="Helvetica"/>
          <w:color w:val="000000"/>
          <w:sz w:val="21"/>
          <w:szCs w:val="21"/>
        </w:rPr>
        <w:object w:dxaOrig="225" w:dyaOrig="225">
          <v:shape id="_x0000_i2978" type="#_x0000_t75" style="width:20.25pt;height:17.25pt" o:ole="">
            <v:imagedata r:id="rId16" o:title=""/>
          </v:shape>
          <w:control r:id="rId484" w:name="DefaultOcxName401" w:shapeid="_x0000_i2978"/>
        </w:object>
      </w:r>
      <w:r w:rsidRPr="000F59FA">
        <w:rPr>
          <w:rFonts w:ascii="Helvetica" w:eastAsia="Times New Roman" w:hAnsi="Helvetica" w:cs="Helvetica"/>
          <w:color w:val="000000"/>
          <w:sz w:val="21"/>
          <w:szCs w:val="21"/>
          <w:lang w:eastAsia="en-US"/>
        </w:rPr>
        <w:t>Maintain a development environment that emulates production</w:t>
      </w:r>
    </w:p>
    <w:p w:rsidR="000F59FA" w:rsidRPr="000F59FA" w:rsidRDefault="000F59FA" w:rsidP="000F59FA">
      <w:pPr>
        <w:shd w:val="clear" w:color="auto" w:fill="FFFFFF"/>
        <w:spacing w:after="150" w:line="240" w:lineRule="auto"/>
        <w:rPr>
          <w:rFonts w:ascii="Helvetica" w:eastAsia="Times New Roman" w:hAnsi="Helvetica" w:cs="Helvetica"/>
          <w:color w:val="000000"/>
          <w:sz w:val="21"/>
          <w:szCs w:val="21"/>
          <w:lang w:eastAsia="en-US"/>
        </w:rPr>
      </w:pPr>
      <w:r w:rsidRPr="000F59FA">
        <w:rPr>
          <w:rFonts w:ascii="Helvetica" w:eastAsia="Times New Roman" w:hAnsi="Helvetica" w:cs="Helvetica"/>
          <w:color w:val="000000"/>
          <w:sz w:val="21"/>
          <w:szCs w:val="21"/>
        </w:rPr>
        <w:object w:dxaOrig="225" w:dyaOrig="225">
          <v:shape id="_x0000_i2981" type="#_x0000_t75" style="width:20.25pt;height:17.25pt" o:ole="">
            <v:imagedata r:id="rId16" o:title=""/>
          </v:shape>
          <w:control r:id="rId485" w:name="DefaultOcxName1122" w:shapeid="_x0000_i2981"/>
        </w:object>
      </w:r>
      <w:r w:rsidRPr="000F59FA">
        <w:rPr>
          <w:rFonts w:ascii="Helvetica" w:eastAsia="Times New Roman" w:hAnsi="Helvetica" w:cs="Helvetica"/>
          <w:color w:val="000000"/>
          <w:sz w:val="21"/>
          <w:szCs w:val="21"/>
          <w:lang w:eastAsia="en-US"/>
        </w:rPr>
        <w:t>Couple deployment cadence and release</w:t>
      </w:r>
    </w:p>
    <w:p w:rsidR="000F59FA" w:rsidRPr="000F59FA" w:rsidRDefault="000F59FA" w:rsidP="000F59FA">
      <w:pPr>
        <w:shd w:val="clear" w:color="auto" w:fill="FFFFFF"/>
        <w:spacing w:after="150" w:line="240" w:lineRule="auto"/>
        <w:rPr>
          <w:rFonts w:ascii="Helvetica" w:eastAsia="Times New Roman" w:hAnsi="Helvetica" w:cs="Helvetica"/>
          <w:color w:val="000000"/>
          <w:sz w:val="21"/>
          <w:szCs w:val="21"/>
          <w:lang w:eastAsia="en-US"/>
        </w:rPr>
      </w:pPr>
      <w:r w:rsidRPr="000F59FA">
        <w:rPr>
          <w:rFonts w:ascii="Helvetica" w:eastAsia="Times New Roman" w:hAnsi="Helvetica" w:cs="Helvetica"/>
          <w:color w:val="000000"/>
          <w:sz w:val="21"/>
          <w:szCs w:val="21"/>
        </w:rPr>
        <w:lastRenderedPageBreak/>
        <w:object w:dxaOrig="225" w:dyaOrig="225">
          <v:shape id="_x0000_i2984" type="#_x0000_t75" style="width:20.25pt;height:17.25pt" o:ole="">
            <v:imagedata r:id="rId16" o:title=""/>
          </v:shape>
          <w:control r:id="rId486" w:name="DefaultOcxName2111" w:shapeid="_x0000_i2984"/>
        </w:object>
      </w:r>
      <w:r w:rsidRPr="000F59FA">
        <w:rPr>
          <w:rFonts w:ascii="Helvetica" w:eastAsia="Times New Roman" w:hAnsi="Helvetica" w:cs="Helvetica"/>
          <w:color w:val="000000"/>
          <w:sz w:val="21"/>
          <w:szCs w:val="21"/>
          <w:lang w:eastAsia="en-US"/>
        </w:rPr>
        <w:t>Couple development cadence and deployment</w:t>
      </w:r>
    </w:p>
    <w:p w:rsidR="000F59FA" w:rsidRPr="000F59FA" w:rsidRDefault="000F59FA" w:rsidP="000F59FA">
      <w:pPr>
        <w:shd w:val="clear" w:color="auto" w:fill="FFFFFF"/>
        <w:spacing w:after="150" w:line="240" w:lineRule="auto"/>
        <w:rPr>
          <w:rFonts w:ascii="Helvetica" w:eastAsia="Times New Roman" w:hAnsi="Helvetica" w:cs="Helvetica"/>
          <w:color w:val="000000"/>
          <w:sz w:val="21"/>
          <w:szCs w:val="21"/>
          <w:lang w:eastAsia="en-US"/>
        </w:rPr>
      </w:pPr>
      <w:r w:rsidRPr="000F59FA">
        <w:rPr>
          <w:rFonts w:ascii="Helvetica" w:eastAsia="Times New Roman" w:hAnsi="Helvetica" w:cs="Helvetica"/>
          <w:color w:val="000000"/>
          <w:sz w:val="21"/>
          <w:szCs w:val="21"/>
        </w:rPr>
        <w:object w:dxaOrig="225" w:dyaOrig="225">
          <v:shape id="_x0000_i2987" type="#_x0000_t75" style="width:20.25pt;height:17.25pt" o:ole="">
            <v:imagedata r:id="rId16" o:title=""/>
          </v:shape>
          <w:control r:id="rId487" w:name="DefaultOcxName3109" w:shapeid="_x0000_i2987"/>
        </w:object>
      </w:r>
      <w:r w:rsidRPr="000F59FA">
        <w:rPr>
          <w:rFonts w:ascii="Helvetica" w:eastAsia="Times New Roman" w:hAnsi="Helvetica" w:cs="Helvetica"/>
          <w:color w:val="000000"/>
          <w:sz w:val="21"/>
          <w:szCs w:val="21"/>
          <w:lang w:eastAsia="en-US"/>
        </w:rPr>
        <w:t>Have everything under version control</w:t>
      </w:r>
    </w:p>
    <w:p w:rsidR="000F59FA" w:rsidRPr="000F59FA" w:rsidRDefault="000F59FA" w:rsidP="000F59FA">
      <w:pPr>
        <w:shd w:val="clear" w:color="auto" w:fill="FFFFFF"/>
        <w:spacing w:before="0" w:after="0" w:line="240" w:lineRule="auto"/>
        <w:rPr>
          <w:rFonts w:ascii="Helvetica" w:eastAsia="Times New Roman" w:hAnsi="Helvetica" w:cs="Helvetica"/>
          <w:color w:val="000000"/>
          <w:sz w:val="21"/>
          <w:szCs w:val="21"/>
          <w:lang w:eastAsia="en-US"/>
        </w:rPr>
      </w:pPr>
      <w:r w:rsidRPr="000F59FA">
        <w:rPr>
          <w:rFonts w:ascii="Helvetica" w:eastAsia="Times New Roman" w:hAnsi="Helvetica" w:cs="Helvetica"/>
          <w:b/>
          <w:bCs/>
          <w:color w:val="000000"/>
          <w:sz w:val="21"/>
          <w:szCs w:val="21"/>
          <w:lang w:eastAsia="en-US"/>
        </w:rPr>
        <w:t>What is one issue with phase-gate milestones?</w:t>
      </w:r>
    </w:p>
    <w:p w:rsidR="000F59FA" w:rsidRPr="000F59FA" w:rsidRDefault="000F59FA" w:rsidP="000F59FA">
      <w:pPr>
        <w:shd w:val="clear" w:color="auto" w:fill="FFFFFF"/>
        <w:spacing w:after="150" w:line="240" w:lineRule="auto"/>
        <w:rPr>
          <w:rFonts w:ascii="Helvetica" w:eastAsia="Times New Roman" w:hAnsi="Helvetica" w:cs="Helvetica"/>
          <w:color w:val="000000"/>
          <w:sz w:val="21"/>
          <w:szCs w:val="21"/>
          <w:lang w:eastAsia="en-US"/>
        </w:rPr>
      </w:pPr>
      <w:r w:rsidRPr="000F59FA">
        <w:rPr>
          <w:rFonts w:ascii="Helvetica" w:eastAsia="Times New Roman" w:hAnsi="Helvetica" w:cs="Helvetica"/>
          <w:color w:val="000000"/>
          <w:sz w:val="21"/>
          <w:szCs w:val="21"/>
        </w:rPr>
        <w:object w:dxaOrig="225" w:dyaOrig="225">
          <v:shape id="_x0000_i2990" type="#_x0000_t75" style="width:20.25pt;height:17.25pt" o:ole="">
            <v:imagedata r:id="rId16" o:title=""/>
          </v:shape>
          <w:control r:id="rId488" w:name="DefaultOcxName402" w:shapeid="_x0000_i2990"/>
        </w:object>
      </w:r>
      <w:r w:rsidRPr="000F59FA">
        <w:rPr>
          <w:rFonts w:ascii="Helvetica" w:eastAsia="Times New Roman" w:hAnsi="Helvetica" w:cs="Helvetica"/>
          <w:color w:val="000000"/>
          <w:sz w:val="21"/>
          <w:szCs w:val="21"/>
          <w:lang w:eastAsia="en-US"/>
        </w:rPr>
        <w:t>They account for variability inherent in the process</w:t>
      </w:r>
    </w:p>
    <w:p w:rsidR="000F59FA" w:rsidRPr="000F59FA" w:rsidRDefault="000F59FA" w:rsidP="000F59FA">
      <w:pPr>
        <w:shd w:val="clear" w:color="auto" w:fill="FFFFFF"/>
        <w:spacing w:after="150" w:line="240" w:lineRule="auto"/>
        <w:rPr>
          <w:rFonts w:ascii="Helvetica" w:eastAsia="Times New Roman" w:hAnsi="Helvetica" w:cs="Helvetica"/>
          <w:color w:val="000000"/>
          <w:sz w:val="21"/>
          <w:szCs w:val="21"/>
          <w:lang w:eastAsia="en-US"/>
        </w:rPr>
      </w:pPr>
      <w:r w:rsidRPr="000F59FA">
        <w:rPr>
          <w:rFonts w:ascii="Helvetica" w:eastAsia="Times New Roman" w:hAnsi="Helvetica" w:cs="Helvetica"/>
          <w:color w:val="000000"/>
          <w:sz w:val="21"/>
          <w:szCs w:val="21"/>
        </w:rPr>
        <w:object w:dxaOrig="225" w:dyaOrig="225">
          <v:shape id="_x0000_i2993" type="#_x0000_t75" style="width:20.25pt;height:17.25pt" o:ole="">
            <v:imagedata r:id="rId16" o:title=""/>
          </v:shape>
          <w:control r:id="rId489" w:name="DefaultOcxName1123" w:shapeid="_x0000_i2993"/>
        </w:object>
      </w:r>
      <w:r w:rsidRPr="000F59FA">
        <w:rPr>
          <w:rFonts w:ascii="Helvetica" w:eastAsia="Times New Roman" w:hAnsi="Helvetica" w:cs="Helvetica"/>
          <w:color w:val="000000"/>
          <w:sz w:val="21"/>
          <w:szCs w:val="21"/>
          <w:lang w:eastAsia="en-US"/>
        </w:rPr>
        <w:t>They force design decisions too late in the process</w:t>
      </w:r>
    </w:p>
    <w:p w:rsidR="000F59FA" w:rsidRPr="000F59FA" w:rsidRDefault="000F59FA" w:rsidP="000F59FA">
      <w:pPr>
        <w:shd w:val="clear" w:color="auto" w:fill="FFFFFF"/>
        <w:spacing w:after="150" w:line="240" w:lineRule="auto"/>
        <w:rPr>
          <w:rFonts w:ascii="Helvetica" w:eastAsia="Times New Roman" w:hAnsi="Helvetica" w:cs="Helvetica"/>
          <w:color w:val="000000"/>
          <w:sz w:val="21"/>
          <w:szCs w:val="21"/>
          <w:lang w:eastAsia="en-US"/>
        </w:rPr>
      </w:pPr>
      <w:r w:rsidRPr="000F59FA">
        <w:rPr>
          <w:rFonts w:ascii="Helvetica" w:eastAsia="Times New Roman" w:hAnsi="Helvetica" w:cs="Helvetica"/>
          <w:color w:val="000000"/>
          <w:sz w:val="21"/>
          <w:szCs w:val="21"/>
        </w:rPr>
        <w:object w:dxaOrig="225" w:dyaOrig="225">
          <v:shape id="_x0000_i2996" type="#_x0000_t75" style="width:20.25pt;height:17.25pt" o:ole="">
            <v:imagedata r:id="rId16" o:title=""/>
          </v:shape>
          <w:control r:id="rId490" w:name="DefaultOcxName2112" w:shapeid="_x0000_i2996"/>
        </w:object>
      </w:r>
      <w:r w:rsidRPr="000F59FA">
        <w:rPr>
          <w:rFonts w:ascii="Helvetica" w:eastAsia="Times New Roman" w:hAnsi="Helvetica" w:cs="Helvetica"/>
          <w:color w:val="000000"/>
          <w:sz w:val="21"/>
          <w:szCs w:val="21"/>
          <w:lang w:eastAsia="en-US"/>
        </w:rPr>
        <w:t>They require the Product Owner to act as gate-keeper or guardian for the process</w:t>
      </w:r>
    </w:p>
    <w:p w:rsidR="000F59FA" w:rsidRPr="000F59FA" w:rsidRDefault="000F59FA" w:rsidP="000F59FA">
      <w:pPr>
        <w:shd w:val="clear" w:color="auto" w:fill="FFFFFF"/>
        <w:spacing w:after="150" w:line="240" w:lineRule="auto"/>
        <w:rPr>
          <w:rFonts w:ascii="Helvetica" w:eastAsia="Times New Roman" w:hAnsi="Helvetica" w:cs="Helvetica"/>
          <w:color w:val="000000"/>
          <w:sz w:val="21"/>
          <w:szCs w:val="21"/>
          <w:lang w:eastAsia="en-US"/>
        </w:rPr>
      </w:pPr>
      <w:r w:rsidRPr="000F59FA">
        <w:rPr>
          <w:rFonts w:ascii="Helvetica" w:eastAsia="Times New Roman" w:hAnsi="Helvetica" w:cs="Helvetica"/>
          <w:color w:val="000000"/>
          <w:sz w:val="21"/>
          <w:szCs w:val="21"/>
        </w:rPr>
        <w:object w:dxaOrig="225" w:dyaOrig="225">
          <v:shape id="_x0000_i2999" type="#_x0000_t75" style="width:20.25pt;height:17.25pt" o:ole="">
            <v:imagedata r:id="rId16" o:title=""/>
          </v:shape>
          <w:control r:id="rId491" w:name="DefaultOcxName3110" w:shapeid="_x0000_i2999"/>
        </w:object>
      </w:r>
      <w:r w:rsidRPr="000F59FA">
        <w:rPr>
          <w:rFonts w:ascii="Helvetica" w:eastAsia="Times New Roman" w:hAnsi="Helvetica" w:cs="Helvetica"/>
          <w:color w:val="000000"/>
          <w:sz w:val="21"/>
          <w:szCs w:val="21"/>
          <w:lang w:eastAsia="en-US"/>
        </w:rPr>
        <w:t>They assume a point solution exists and can be built right the first time</w:t>
      </w:r>
    </w:p>
    <w:p w:rsidR="00B0388C" w:rsidRPr="00B0388C" w:rsidRDefault="00B0388C" w:rsidP="00B0388C">
      <w:pPr>
        <w:shd w:val="clear" w:color="auto" w:fill="FFFFFF"/>
        <w:spacing w:before="0" w:after="0" w:line="240" w:lineRule="auto"/>
        <w:rPr>
          <w:rFonts w:ascii="Helvetica" w:eastAsia="Times New Roman" w:hAnsi="Helvetica" w:cs="Helvetica"/>
          <w:color w:val="000000"/>
          <w:sz w:val="21"/>
          <w:szCs w:val="21"/>
          <w:lang w:eastAsia="en-US"/>
        </w:rPr>
      </w:pPr>
      <w:r>
        <w:rPr>
          <w:rFonts w:ascii="Helvetica" w:eastAsia="Times New Roman" w:hAnsi="Helvetica" w:cs="Helvetica"/>
          <w:b/>
          <w:bCs/>
          <w:color w:val="000000"/>
          <w:sz w:val="21"/>
          <w:szCs w:val="21"/>
          <w:lang w:eastAsia="en-US"/>
        </w:rPr>
        <w:t>T</w:t>
      </w:r>
      <w:r w:rsidRPr="00B0388C">
        <w:rPr>
          <w:rFonts w:ascii="Helvetica" w:eastAsia="Times New Roman" w:hAnsi="Helvetica" w:cs="Helvetica"/>
          <w:b/>
          <w:bCs/>
          <w:color w:val="000000"/>
          <w:sz w:val="21"/>
          <w:szCs w:val="21"/>
          <w:lang w:eastAsia="en-US"/>
        </w:rPr>
        <w:t>he purpose of Continuous Integration is to deliver what?</w:t>
      </w:r>
    </w:p>
    <w:p w:rsidR="00B0388C" w:rsidRPr="00B0388C" w:rsidRDefault="00B0388C" w:rsidP="00B0388C">
      <w:pPr>
        <w:shd w:val="clear" w:color="auto" w:fill="FFFFFF"/>
        <w:spacing w:after="150" w:line="240" w:lineRule="auto"/>
        <w:rPr>
          <w:rFonts w:ascii="Helvetica" w:eastAsia="Times New Roman" w:hAnsi="Helvetica" w:cs="Helvetica"/>
          <w:color w:val="000000"/>
          <w:sz w:val="21"/>
          <w:szCs w:val="21"/>
          <w:lang w:eastAsia="en-US"/>
        </w:rPr>
      </w:pPr>
      <w:r w:rsidRPr="00B0388C">
        <w:rPr>
          <w:rFonts w:ascii="Helvetica" w:eastAsia="Times New Roman" w:hAnsi="Helvetica" w:cs="Helvetica"/>
          <w:color w:val="000000"/>
          <w:sz w:val="21"/>
          <w:szCs w:val="21"/>
        </w:rPr>
        <w:object w:dxaOrig="225" w:dyaOrig="225">
          <v:shape id="_x0000_i3002" type="#_x0000_t75" style="width:20.25pt;height:17.25pt" o:ole="">
            <v:imagedata r:id="rId16" o:title=""/>
          </v:shape>
          <w:control r:id="rId492" w:name="DefaultOcxName403" w:shapeid="_x0000_i3002"/>
        </w:object>
      </w:r>
      <w:r w:rsidRPr="00B0388C">
        <w:rPr>
          <w:rFonts w:ascii="Helvetica" w:eastAsia="Times New Roman" w:hAnsi="Helvetica" w:cs="Helvetica"/>
          <w:color w:val="000000"/>
          <w:sz w:val="21"/>
          <w:szCs w:val="21"/>
          <w:lang w:eastAsia="en-US"/>
        </w:rPr>
        <w:t>Software packages ready for assembly</w:t>
      </w:r>
    </w:p>
    <w:p w:rsidR="00B0388C" w:rsidRPr="00B0388C" w:rsidRDefault="00B0388C" w:rsidP="00B0388C">
      <w:pPr>
        <w:shd w:val="clear" w:color="auto" w:fill="FFFFFF"/>
        <w:spacing w:after="150" w:line="240" w:lineRule="auto"/>
        <w:rPr>
          <w:rFonts w:ascii="Helvetica" w:eastAsia="Times New Roman" w:hAnsi="Helvetica" w:cs="Helvetica"/>
          <w:color w:val="000000"/>
          <w:sz w:val="21"/>
          <w:szCs w:val="21"/>
          <w:lang w:eastAsia="en-US"/>
        </w:rPr>
      </w:pPr>
      <w:r w:rsidRPr="00B0388C">
        <w:rPr>
          <w:rFonts w:ascii="Helvetica" w:eastAsia="Times New Roman" w:hAnsi="Helvetica" w:cs="Helvetica"/>
          <w:color w:val="000000"/>
          <w:sz w:val="21"/>
          <w:szCs w:val="21"/>
        </w:rPr>
        <w:object w:dxaOrig="225" w:dyaOrig="225">
          <v:shape id="_x0000_i3005" type="#_x0000_t75" style="width:20.25pt;height:17.25pt" o:ole="">
            <v:imagedata r:id="rId16" o:title=""/>
          </v:shape>
          <w:control r:id="rId493" w:name="DefaultOcxName1124" w:shapeid="_x0000_i3005"/>
        </w:object>
      </w:r>
      <w:r w:rsidRPr="00B0388C">
        <w:rPr>
          <w:rFonts w:ascii="Helvetica" w:eastAsia="Times New Roman" w:hAnsi="Helvetica" w:cs="Helvetica"/>
          <w:color w:val="000000"/>
          <w:sz w:val="21"/>
          <w:szCs w:val="21"/>
          <w:lang w:eastAsia="en-US"/>
        </w:rPr>
        <w:t>A test automation framework</w:t>
      </w:r>
    </w:p>
    <w:p w:rsidR="00B0388C" w:rsidRPr="00B0388C" w:rsidRDefault="00B0388C" w:rsidP="00B0388C">
      <w:pPr>
        <w:shd w:val="clear" w:color="auto" w:fill="FFFFFF"/>
        <w:spacing w:after="150" w:line="240" w:lineRule="auto"/>
        <w:rPr>
          <w:rFonts w:ascii="Helvetica" w:eastAsia="Times New Roman" w:hAnsi="Helvetica" w:cs="Helvetica"/>
          <w:color w:val="000000"/>
          <w:sz w:val="21"/>
          <w:szCs w:val="21"/>
          <w:lang w:eastAsia="en-US"/>
        </w:rPr>
      </w:pPr>
      <w:r w:rsidRPr="00B0388C">
        <w:rPr>
          <w:rFonts w:ascii="Helvetica" w:eastAsia="Times New Roman" w:hAnsi="Helvetica" w:cs="Helvetica"/>
          <w:color w:val="000000"/>
          <w:sz w:val="21"/>
          <w:szCs w:val="21"/>
        </w:rPr>
        <w:object w:dxaOrig="225" w:dyaOrig="225">
          <v:shape id="_x0000_i3008" type="#_x0000_t75" style="width:20.25pt;height:17.25pt" o:ole="">
            <v:imagedata r:id="rId16" o:title=""/>
          </v:shape>
          <w:control r:id="rId494" w:name="DefaultOcxName2113" w:shapeid="_x0000_i3008"/>
        </w:object>
      </w:r>
      <w:r w:rsidRPr="00B0388C">
        <w:rPr>
          <w:rFonts w:ascii="Helvetica" w:eastAsia="Times New Roman" w:hAnsi="Helvetica" w:cs="Helvetica"/>
          <w:color w:val="000000"/>
          <w:sz w:val="21"/>
          <w:szCs w:val="21"/>
          <w:lang w:eastAsia="en-US"/>
        </w:rPr>
        <w:t>New builds on the test environment</w:t>
      </w:r>
    </w:p>
    <w:p w:rsidR="00B0388C" w:rsidRPr="00B0388C" w:rsidRDefault="00B0388C" w:rsidP="00B0388C">
      <w:pPr>
        <w:shd w:val="clear" w:color="auto" w:fill="FFFFFF"/>
        <w:spacing w:after="150" w:line="240" w:lineRule="auto"/>
        <w:rPr>
          <w:rFonts w:ascii="Helvetica" w:eastAsia="Times New Roman" w:hAnsi="Helvetica" w:cs="Helvetica"/>
          <w:color w:val="000000"/>
          <w:sz w:val="21"/>
          <w:szCs w:val="21"/>
          <w:lang w:eastAsia="en-US"/>
        </w:rPr>
      </w:pPr>
      <w:r w:rsidRPr="00B0388C">
        <w:rPr>
          <w:rFonts w:ascii="Helvetica" w:eastAsia="Times New Roman" w:hAnsi="Helvetica" w:cs="Helvetica"/>
          <w:color w:val="000000"/>
          <w:sz w:val="21"/>
          <w:szCs w:val="21"/>
        </w:rPr>
        <w:object w:dxaOrig="225" w:dyaOrig="225">
          <v:shape id="_x0000_i3011" type="#_x0000_t75" style="width:20.25pt;height:17.25pt" o:ole="">
            <v:imagedata r:id="rId16" o:title=""/>
          </v:shape>
          <w:control r:id="rId495" w:name="DefaultOcxName3111" w:shapeid="_x0000_i3011"/>
        </w:object>
      </w:r>
      <w:r w:rsidRPr="00B0388C">
        <w:rPr>
          <w:rFonts w:ascii="Helvetica" w:eastAsia="Times New Roman" w:hAnsi="Helvetica" w:cs="Helvetica"/>
          <w:color w:val="000000"/>
          <w:sz w:val="21"/>
          <w:szCs w:val="21"/>
          <w:lang w:eastAsia="en-US"/>
        </w:rPr>
        <w:t>Potentially deployable code</w:t>
      </w:r>
    </w:p>
    <w:p w:rsidR="002337E7" w:rsidRPr="002337E7" w:rsidRDefault="002337E7" w:rsidP="002337E7">
      <w:pPr>
        <w:shd w:val="clear" w:color="auto" w:fill="FFFFFF"/>
        <w:spacing w:before="0" w:after="0" w:line="240" w:lineRule="auto"/>
        <w:rPr>
          <w:rFonts w:ascii="Helvetica" w:eastAsia="Times New Roman" w:hAnsi="Helvetica" w:cs="Helvetica"/>
          <w:color w:val="000000"/>
          <w:sz w:val="21"/>
          <w:szCs w:val="21"/>
          <w:lang w:eastAsia="en-US"/>
        </w:rPr>
      </w:pPr>
      <w:r w:rsidRPr="002337E7">
        <w:rPr>
          <w:rFonts w:ascii="Helvetica" w:eastAsia="Times New Roman" w:hAnsi="Helvetica" w:cs="Helvetica"/>
          <w:b/>
          <w:bCs/>
          <w:color w:val="000000"/>
          <w:sz w:val="21"/>
          <w:szCs w:val="21"/>
          <w:lang w:eastAsia="en-US"/>
        </w:rPr>
        <w:t>What are two characteristics of teams that fear conflict? (Choose two.)</w:t>
      </w:r>
    </w:p>
    <w:p w:rsidR="002337E7" w:rsidRPr="002337E7" w:rsidRDefault="002337E7" w:rsidP="002337E7">
      <w:pPr>
        <w:shd w:val="clear" w:color="auto" w:fill="FFFFFF"/>
        <w:spacing w:after="150" w:line="240" w:lineRule="auto"/>
        <w:rPr>
          <w:rFonts w:ascii="Helvetica" w:eastAsia="Times New Roman" w:hAnsi="Helvetica" w:cs="Helvetica"/>
          <w:color w:val="000000"/>
          <w:sz w:val="21"/>
          <w:szCs w:val="21"/>
          <w:lang w:eastAsia="en-US"/>
        </w:rPr>
      </w:pPr>
      <w:r w:rsidRPr="002337E7">
        <w:rPr>
          <w:rFonts w:ascii="Helvetica" w:eastAsia="Times New Roman" w:hAnsi="Helvetica" w:cs="Helvetica"/>
          <w:color w:val="000000"/>
          <w:sz w:val="21"/>
          <w:szCs w:val="21"/>
        </w:rPr>
        <w:object w:dxaOrig="225" w:dyaOrig="225">
          <v:shape id="_x0000_i3014" type="#_x0000_t75" style="width:20.25pt;height:17.25pt" o:ole="">
            <v:imagedata r:id="rId10" o:title=""/>
          </v:shape>
          <w:control r:id="rId496" w:name="DefaultOcxName404" w:shapeid="_x0000_i3014"/>
        </w:object>
      </w:r>
      <w:r w:rsidRPr="002337E7">
        <w:rPr>
          <w:rFonts w:ascii="Helvetica" w:eastAsia="Times New Roman" w:hAnsi="Helvetica" w:cs="Helvetica"/>
          <w:color w:val="000000"/>
          <w:sz w:val="21"/>
          <w:szCs w:val="21"/>
          <w:lang w:eastAsia="en-US"/>
        </w:rPr>
        <w:t>They ignore controversial topics that are critical to team success</w:t>
      </w:r>
    </w:p>
    <w:p w:rsidR="002337E7" w:rsidRPr="002337E7" w:rsidRDefault="002337E7" w:rsidP="002337E7">
      <w:pPr>
        <w:shd w:val="clear" w:color="auto" w:fill="FFFFFF"/>
        <w:spacing w:after="150" w:line="240" w:lineRule="auto"/>
        <w:rPr>
          <w:rFonts w:ascii="Helvetica" w:eastAsia="Times New Roman" w:hAnsi="Helvetica" w:cs="Helvetica"/>
          <w:color w:val="000000"/>
          <w:sz w:val="21"/>
          <w:szCs w:val="21"/>
          <w:lang w:eastAsia="en-US"/>
        </w:rPr>
      </w:pPr>
      <w:r w:rsidRPr="002337E7">
        <w:rPr>
          <w:rFonts w:ascii="Helvetica" w:eastAsia="Times New Roman" w:hAnsi="Helvetica" w:cs="Helvetica"/>
          <w:color w:val="000000"/>
          <w:sz w:val="21"/>
          <w:szCs w:val="21"/>
        </w:rPr>
        <w:object w:dxaOrig="225" w:dyaOrig="225">
          <v:shape id="_x0000_i3017" type="#_x0000_t75" style="width:20.25pt;height:17.25pt" o:ole="">
            <v:imagedata r:id="rId10" o:title=""/>
          </v:shape>
          <w:control r:id="rId497" w:name="DefaultOcxName1125" w:shapeid="_x0000_i3017"/>
        </w:object>
      </w:r>
      <w:r w:rsidRPr="002337E7">
        <w:rPr>
          <w:rFonts w:ascii="Helvetica" w:eastAsia="Times New Roman" w:hAnsi="Helvetica" w:cs="Helvetica"/>
          <w:color w:val="000000"/>
          <w:sz w:val="21"/>
          <w:szCs w:val="21"/>
          <w:lang w:eastAsia="en-US"/>
        </w:rPr>
        <w:t>They fail to tap into all the opinions and perspectives of team members</w:t>
      </w:r>
    </w:p>
    <w:p w:rsidR="002337E7" w:rsidRPr="002337E7" w:rsidRDefault="002337E7" w:rsidP="002337E7">
      <w:pPr>
        <w:shd w:val="clear" w:color="auto" w:fill="FFFFFF"/>
        <w:spacing w:after="150" w:line="240" w:lineRule="auto"/>
        <w:rPr>
          <w:rFonts w:ascii="Helvetica" w:eastAsia="Times New Roman" w:hAnsi="Helvetica" w:cs="Helvetica"/>
          <w:color w:val="000000"/>
          <w:sz w:val="21"/>
          <w:szCs w:val="21"/>
          <w:lang w:eastAsia="en-US"/>
        </w:rPr>
      </w:pPr>
      <w:r w:rsidRPr="002337E7">
        <w:rPr>
          <w:rFonts w:ascii="Helvetica" w:eastAsia="Times New Roman" w:hAnsi="Helvetica" w:cs="Helvetica"/>
          <w:color w:val="000000"/>
          <w:sz w:val="21"/>
          <w:szCs w:val="21"/>
        </w:rPr>
        <w:object w:dxaOrig="225" w:dyaOrig="225">
          <v:shape id="_x0000_i3020" type="#_x0000_t75" style="width:20.25pt;height:17.25pt" o:ole="">
            <v:imagedata r:id="rId10" o:title=""/>
          </v:shape>
          <w:control r:id="rId498" w:name="DefaultOcxName2114" w:shapeid="_x0000_i3020"/>
        </w:object>
      </w:r>
      <w:r w:rsidRPr="002337E7">
        <w:rPr>
          <w:rFonts w:ascii="Helvetica" w:eastAsia="Times New Roman" w:hAnsi="Helvetica" w:cs="Helvetica"/>
          <w:color w:val="000000"/>
          <w:sz w:val="21"/>
          <w:szCs w:val="21"/>
          <w:lang w:eastAsia="en-US"/>
        </w:rPr>
        <w:t>They can solve real problems quickly</w:t>
      </w:r>
    </w:p>
    <w:p w:rsidR="002337E7" w:rsidRPr="002337E7" w:rsidRDefault="002337E7" w:rsidP="002337E7">
      <w:pPr>
        <w:shd w:val="clear" w:color="auto" w:fill="FFFFFF"/>
        <w:spacing w:after="150" w:line="240" w:lineRule="auto"/>
        <w:rPr>
          <w:rFonts w:ascii="Helvetica" w:eastAsia="Times New Roman" w:hAnsi="Helvetica" w:cs="Helvetica"/>
          <w:color w:val="000000"/>
          <w:sz w:val="21"/>
          <w:szCs w:val="21"/>
          <w:lang w:eastAsia="en-US"/>
        </w:rPr>
      </w:pPr>
      <w:r w:rsidRPr="002337E7">
        <w:rPr>
          <w:rFonts w:ascii="Helvetica" w:eastAsia="Times New Roman" w:hAnsi="Helvetica" w:cs="Helvetica"/>
          <w:color w:val="000000"/>
          <w:sz w:val="21"/>
          <w:szCs w:val="21"/>
        </w:rPr>
        <w:object w:dxaOrig="225" w:dyaOrig="225">
          <v:shape id="_x0000_i3023" type="#_x0000_t75" style="width:20.25pt;height:17.25pt" o:ole="">
            <v:imagedata r:id="rId10" o:title=""/>
          </v:shape>
          <w:control r:id="rId499" w:name="DefaultOcxName3112" w:shapeid="_x0000_i3023"/>
        </w:object>
      </w:r>
      <w:r w:rsidRPr="002337E7">
        <w:rPr>
          <w:rFonts w:ascii="Helvetica" w:eastAsia="Times New Roman" w:hAnsi="Helvetica" w:cs="Helvetica"/>
          <w:color w:val="000000"/>
          <w:sz w:val="21"/>
          <w:szCs w:val="21"/>
          <w:lang w:eastAsia="en-US"/>
        </w:rPr>
        <w:t>They tend to have a higher velocity than teams that embrace conflict</w:t>
      </w:r>
    </w:p>
    <w:p w:rsidR="002337E7" w:rsidRPr="002337E7" w:rsidRDefault="002337E7" w:rsidP="002337E7">
      <w:pPr>
        <w:shd w:val="clear" w:color="auto" w:fill="FFFFFF"/>
        <w:spacing w:after="150" w:line="240" w:lineRule="auto"/>
        <w:rPr>
          <w:rFonts w:ascii="Helvetica" w:eastAsia="Times New Roman" w:hAnsi="Helvetica" w:cs="Helvetica"/>
          <w:color w:val="000000"/>
          <w:sz w:val="21"/>
          <w:szCs w:val="21"/>
          <w:lang w:eastAsia="en-US"/>
        </w:rPr>
      </w:pPr>
      <w:r w:rsidRPr="002337E7">
        <w:rPr>
          <w:rFonts w:ascii="Helvetica" w:eastAsia="Times New Roman" w:hAnsi="Helvetica" w:cs="Helvetica"/>
          <w:color w:val="000000"/>
          <w:sz w:val="21"/>
          <w:szCs w:val="21"/>
        </w:rPr>
        <w:object w:dxaOrig="225" w:dyaOrig="225">
          <v:shape id="_x0000_i3026" type="#_x0000_t75" style="width:20.25pt;height:17.25pt" o:ole="">
            <v:imagedata r:id="rId10" o:title=""/>
          </v:shape>
          <w:control r:id="rId500" w:name="DefaultOcxName431" w:shapeid="_x0000_i3026"/>
        </w:object>
      </w:r>
      <w:r w:rsidRPr="002337E7">
        <w:rPr>
          <w:rFonts w:ascii="Helvetica" w:eastAsia="Times New Roman" w:hAnsi="Helvetica" w:cs="Helvetica"/>
          <w:color w:val="000000"/>
          <w:sz w:val="21"/>
          <w:szCs w:val="21"/>
          <w:lang w:eastAsia="en-US"/>
        </w:rPr>
        <w:t>They are able to minimize politics</w:t>
      </w:r>
    </w:p>
    <w:p w:rsidR="007D1886" w:rsidRPr="007D1886" w:rsidRDefault="007D1886" w:rsidP="007D1886">
      <w:pPr>
        <w:shd w:val="clear" w:color="auto" w:fill="FFFFFF"/>
        <w:spacing w:before="0" w:after="0" w:line="240" w:lineRule="auto"/>
        <w:rPr>
          <w:rFonts w:ascii="Helvetica" w:eastAsia="Times New Roman" w:hAnsi="Helvetica" w:cs="Helvetica"/>
          <w:color w:val="000000"/>
          <w:sz w:val="21"/>
          <w:szCs w:val="21"/>
          <w:lang w:eastAsia="en-US"/>
        </w:rPr>
      </w:pPr>
      <w:r w:rsidRPr="007D1886">
        <w:rPr>
          <w:rFonts w:ascii="Helvetica" w:eastAsia="Times New Roman" w:hAnsi="Helvetica" w:cs="Helvetica"/>
          <w:b/>
          <w:bCs/>
          <w:color w:val="000000"/>
          <w:sz w:val="21"/>
          <w:szCs w:val="21"/>
          <w:lang w:eastAsia="en-US"/>
        </w:rPr>
        <w:t>What is one way a Scrum Master leads the team's efforts for relentless improvement?</w:t>
      </w:r>
    </w:p>
    <w:p w:rsidR="007D1886" w:rsidRPr="007D1886" w:rsidRDefault="007D1886" w:rsidP="007D1886">
      <w:pPr>
        <w:shd w:val="clear" w:color="auto" w:fill="FFFFFF"/>
        <w:spacing w:after="150" w:line="240" w:lineRule="auto"/>
        <w:rPr>
          <w:rFonts w:ascii="Helvetica" w:eastAsia="Times New Roman" w:hAnsi="Helvetica" w:cs="Helvetica"/>
          <w:color w:val="000000"/>
          <w:sz w:val="21"/>
          <w:szCs w:val="21"/>
          <w:lang w:eastAsia="en-US"/>
        </w:rPr>
      </w:pPr>
      <w:r w:rsidRPr="007D1886">
        <w:rPr>
          <w:rFonts w:ascii="Helvetica" w:eastAsia="Times New Roman" w:hAnsi="Helvetica" w:cs="Helvetica"/>
          <w:color w:val="000000"/>
          <w:sz w:val="21"/>
          <w:szCs w:val="21"/>
        </w:rPr>
        <w:object w:dxaOrig="225" w:dyaOrig="225">
          <v:shape id="_x0000_i3029" type="#_x0000_t75" style="width:20.25pt;height:17.25pt" o:ole="">
            <v:imagedata r:id="rId16" o:title=""/>
          </v:shape>
          <w:control r:id="rId501" w:name="DefaultOcxName405" w:shapeid="_x0000_i3029"/>
        </w:object>
      </w:r>
      <w:r w:rsidRPr="007D1886">
        <w:rPr>
          <w:rFonts w:ascii="Helvetica" w:eastAsia="Times New Roman" w:hAnsi="Helvetica" w:cs="Helvetica"/>
          <w:color w:val="000000"/>
          <w:sz w:val="21"/>
          <w:szCs w:val="21"/>
          <w:lang w:eastAsia="en-US"/>
        </w:rPr>
        <w:t>By fostering a culture of technical discipline</w:t>
      </w:r>
    </w:p>
    <w:p w:rsidR="007D1886" w:rsidRPr="007D1886" w:rsidRDefault="007D1886" w:rsidP="007D1886">
      <w:pPr>
        <w:shd w:val="clear" w:color="auto" w:fill="FFFFFF"/>
        <w:spacing w:after="150" w:line="240" w:lineRule="auto"/>
        <w:rPr>
          <w:rFonts w:ascii="Helvetica" w:eastAsia="Times New Roman" w:hAnsi="Helvetica" w:cs="Helvetica"/>
          <w:color w:val="000000"/>
          <w:sz w:val="21"/>
          <w:szCs w:val="21"/>
          <w:lang w:eastAsia="en-US"/>
        </w:rPr>
      </w:pPr>
      <w:r w:rsidRPr="007D1886">
        <w:rPr>
          <w:rFonts w:ascii="Helvetica" w:eastAsia="Times New Roman" w:hAnsi="Helvetica" w:cs="Helvetica"/>
          <w:color w:val="000000"/>
          <w:sz w:val="21"/>
          <w:szCs w:val="21"/>
        </w:rPr>
        <w:object w:dxaOrig="225" w:dyaOrig="225">
          <v:shape id="_x0000_i3032" type="#_x0000_t75" style="width:20.25pt;height:17.25pt" o:ole="">
            <v:imagedata r:id="rId16" o:title=""/>
          </v:shape>
          <w:control r:id="rId502" w:name="DefaultOcxName1126" w:shapeid="_x0000_i3032"/>
        </w:object>
      </w:r>
      <w:r w:rsidRPr="007D1886">
        <w:rPr>
          <w:rFonts w:ascii="Helvetica" w:eastAsia="Times New Roman" w:hAnsi="Helvetica" w:cs="Helvetica"/>
          <w:color w:val="000000"/>
          <w:sz w:val="21"/>
          <w:szCs w:val="21"/>
          <w:lang w:eastAsia="en-US"/>
        </w:rPr>
        <w:t>By facilitating team meetings</w:t>
      </w:r>
    </w:p>
    <w:p w:rsidR="007D1886" w:rsidRPr="007D1886" w:rsidRDefault="007D1886" w:rsidP="007D1886">
      <w:pPr>
        <w:shd w:val="clear" w:color="auto" w:fill="FFFFFF"/>
        <w:spacing w:after="150" w:line="240" w:lineRule="auto"/>
        <w:rPr>
          <w:rFonts w:ascii="Helvetica" w:eastAsia="Times New Roman" w:hAnsi="Helvetica" w:cs="Helvetica"/>
          <w:color w:val="000000"/>
          <w:sz w:val="21"/>
          <w:szCs w:val="21"/>
          <w:lang w:eastAsia="en-US"/>
        </w:rPr>
      </w:pPr>
      <w:r w:rsidRPr="007D1886">
        <w:rPr>
          <w:rFonts w:ascii="Helvetica" w:eastAsia="Times New Roman" w:hAnsi="Helvetica" w:cs="Helvetica"/>
          <w:color w:val="000000"/>
          <w:sz w:val="21"/>
          <w:szCs w:val="21"/>
        </w:rPr>
        <w:object w:dxaOrig="225" w:dyaOrig="225">
          <v:shape id="_x0000_i3035" type="#_x0000_t75" style="width:20.25pt;height:17.25pt" o:ole="">
            <v:imagedata r:id="rId16" o:title=""/>
          </v:shape>
          <w:control r:id="rId503" w:name="DefaultOcxName2115" w:shapeid="_x0000_i3035"/>
        </w:object>
      </w:r>
      <w:r w:rsidRPr="007D1886">
        <w:rPr>
          <w:rFonts w:ascii="Helvetica" w:eastAsia="Times New Roman" w:hAnsi="Helvetica" w:cs="Helvetica"/>
          <w:color w:val="000000"/>
          <w:sz w:val="21"/>
          <w:szCs w:val="21"/>
          <w:lang w:eastAsia="en-US"/>
        </w:rPr>
        <w:t>By building a high performing team</w:t>
      </w:r>
    </w:p>
    <w:p w:rsidR="007D1886" w:rsidRPr="007D1886" w:rsidRDefault="007D1886" w:rsidP="007D1886">
      <w:pPr>
        <w:shd w:val="clear" w:color="auto" w:fill="FFFFFF"/>
        <w:spacing w:after="150" w:line="240" w:lineRule="auto"/>
        <w:rPr>
          <w:rFonts w:ascii="Helvetica" w:eastAsia="Times New Roman" w:hAnsi="Helvetica" w:cs="Helvetica"/>
          <w:color w:val="000000"/>
          <w:sz w:val="21"/>
          <w:szCs w:val="21"/>
          <w:lang w:eastAsia="en-US"/>
        </w:rPr>
      </w:pPr>
      <w:r w:rsidRPr="007D1886">
        <w:rPr>
          <w:rFonts w:ascii="Helvetica" w:eastAsia="Times New Roman" w:hAnsi="Helvetica" w:cs="Helvetica"/>
          <w:color w:val="000000"/>
          <w:sz w:val="21"/>
          <w:szCs w:val="21"/>
        </w:rPr>
        <w:object w:dxaOrig="225" w:dyaOrig="225">
          <v:shape id="_x0000_i3038" type="#_x0000_t75" style="width:20.25pt;height:17.25pt" o:ole="">
            <v:imagedata r:id="rId16" o:title=""/>
          </v:shape>
          <w:control r:id="rId504" w:name="DefaultOcxName3113" w:shapeid="_x0000_i3038"/>
        </w:object>
      </w:r>
      <w:r w:rsidRPr="007D1886">
        <w:rPr>
          <w:rFonts w:ascii="Helvetica" w:eastAsia="Times New Roman" w:hAnsi="Helvetica" w:cs="Helvetica"/>
          <w:color w:val="000000"/>
          <w:sz w:val="21"/>
          <w:szCs w:val="21"/>
          <w:lang w:eastAsia="en-US"/>
        </w:rPr>
        <w:t>By helping teams become better problem solvers</w:t>
      </w:r>
    </w:p>
    <w:p w:rsidR="00CA0067" w:rsidRDefault="00CA0067">
      <w:pPr>
        <w:rPr>
          <w:rFonts w:ascii="Helvetica" w:eastAsia="Times New Roman" w:hAnsi="Helvetica" w:cs="Helvetica"/>
          <w:b/>
          <w:bCs/>
          <w:color w:val="000000"/>
          <w:sz w:val="21"/>
          <w:szCs w:val="21"/>
          <w:lang w:eastAsia="en-US"/>
        </w:rPr>
      </w:pPr>
      <w:r>
        <w:rPr>
          <w:rFonts w:ascii="Helvetica" w:eastAsia="Times New Roman" w:hAnsi="Helvetica" w:cs="Helvetica"/>
          <w:b/>
          <w:bCs/>
          <w:color w:val="000000"/>
          <w:sz w:val="21"/>
          <w:szCs w:val="21"/>
          <w:lang w:eastAsia="en-US"/>
        </w:rPr>
        <w:br w:type="page"/>
      </w:r>
    </w:p>
    <w:p w:rsidR="00CA0067" w:rsidRPr="00CA0067" w:rsidRDefault="00CA0067" w:rsidP="00CA0067">
      <w:pPr>
        <w:shd w:val="clear" w:color="auto" w:fill="FFFFFF"/>
        <w:spacing w:before="0" w:after="0" w:line="240" w:lineRule="auto"/>
        <w:rPr>
          <w:rFonts w:ascii="Helvetica" w:eastAsia="Times New Roman" w:hAnsi="Helvetica" w:cs="Helvetica"/>
          <w:color w:val="000000"/>
          <w:sz w:val="21"/>
          <w:szCs w:val="21"/>
          <w:lang w:eastAsia="en-US"/>
        </w:rPr>
      </w:pPr>
      <w:r w:rsidRPr="00CA0067">
        <w:rPr>
          <w:rFonts w:ascii="Helvetica" w:eastAsia="Times New Roman" w:hAnsi="Helvetica" w:cs="Helvetica"/>
          <w:b/>
          <w:bCs/>
          <w:color w:val="000000"/>
          <w:sz w:val="21"/>
          <w:szCs w:val="21"/>
          <w:lang w:eastAsia="en-US"/>
        </w:rPr>
        <w:lastRenderedPageBreak/>
        <w:t>The SAFe Agile Team includes the Scrum Master and which two other key roles? (Choose two.)</w:t>
      </w:r>
    </w:p>
    <w:p w:rsidR="00CA0067" w:rsidRPr="00CA0067" w:rsidRDefault="00CA0067" w:rsidP="00CA0067">
      <w:pPr>
        <w:shd w:val="clear" w:color="auto" w:fill="FFFFFF"/>
        <w:spacing w:after="150" w:line="240" w:lineRule="auto"/>
        <w:rPr>
          <w:rFonts w:ascii="Helvetica" w:eastAsia="Times New Roman" w:hAnsi="Helvetica" w:cs="Helvetica"/>
          <w:color w:val="000000"/>
          <w:sz w:val="21"/>
          <w:szCs w:val="21"/>
          <w:lang w:eastAsia="en-US"/>
        </w:rPr>
      </w:pPr>
      <w:r w:rsidRPr="00CA0067">
        <w:rPr>
          <w:rFonts w:ascii="Helvetica" w:eastAsia="Times New Roman" w:hAnsi="Helvetica" w:cs="Helvetica"/>
          <w:color w:val="000000"/>
          <w:sz w:val="21"/>
          <w:szCs w:val="21"/>
        </w:rPr>
        <w:object w:dxaOrig="225" w:dyaOrig="225">
          <v:shape id="_x0000_i3041" type="#_x0000_t75" style="width:20.25pt;height:17.25pt" o:ole="">
            <v:imagedata r:id="rId10" o:title=""/>
          </v:shape>
          <w:control r:id="rId505" w:name="DefaultOcxName406" w:shapeid="_x0000_i3041"/>
        </w:object>
      </w:r>
      <w:r w:rsidRPr="00CA0067">
        <w:rPr>
          <w:rFonts w:ascii="Helvetica" w:eastAsia="Times New Roman" w:hAnsi="Helvetica" w:cs="Helvetica"/>
          <w:color w:val="000000"/>
          <w:sz w:val="21"/>
          <w:szCs w:val="21"/>
          <w:lang w:eastAsia="en-US"/>
        </w:rPr>
        <w:t>Release Train Engineer</w:t>
      </w:r>
    </w:p>
    <w:p w:rsidR="00CA0067" w:rsidRPr="00CA0067" w:rsidRDefault="00CA0067" w:rsidP="00CA0067">
      <w:pPr>
        <w:shd w:val="clear" w:color="auto" w:fill="FFFFFF"/>
        <w:spacing w:after="150" w:line="240" w:lineRule="auto"/>
        <w:rPr>
          <w:rFonts w:ascii="Helvetica" w:eastAsia="Times New Roman" w:hAnsi="Helvetica" w:cs="Helvetica"/>
          <w:color w:val="000000"/>
          <w:sz w:val="21"/>
          <w:szCs w:val="21"/>
          <w:lang w:eastAsia="en-US"/>
        </w:rPr>
      </w:pPr>
      <w:r w:rsidRPr="00CA0067">
        <w:rPr>
          <w:rFonts w:ascii="Helvetica" w:eastAsia="Times New Roman" w:hAnsi="Helvetica" w:cs="Helvetica"/>
          <w:color w:val="000000"/>
          <w:sz w:val="21"/>
          <w:szCs w:val="21"/>
        </w:rPr>
        <w:object w:dxaOrig="225" w:dyaOrig="225">
          <v:shape id="_x0000_i3044" type="#_x0000_t75" style="width:20.25pt;height:17.25pt" o:ole="">
            <v:imagedata r:id="rId10" o:title=""/>
          </v:shape>
          <w:control r:id="rId506" w:name="DefaultOcxName1127" w:shapeid="_x0000_i3044"/>
        </w:object>
      </w:r>
      <w:r w:rsidRPr="00CA0067">
        <w:rPr>
          <w:rFonts w:ascii="Helvetica" w:eastAsia="Times New Roman" w:hAnsi="Helvetica" w:cs="Helvetica"/>
          <w:color w:val="000000"/>
          <w:sz w:val="21"/>
          <w:szCs w:val="21"/>
          <w:lang w:eastAsia="en-US"/>
        </w:rPr>
        <w:t>Business Owner</w:t>
      </w:r>
    </w:p>
    <w:p w:rsidR="00CA0067" w:rsidRPr="00CA0067" w:rsidRDefault="00CA0067" w:rsidP="00CA0067">
      <w:pPr>
        <w:shd w:val="clear" w:color="auto" w:fill="FFFFFF"/>
        <w:spacing w:after="150" w:line="240" w:lineRule="auto"/>
        <w:rPr>
          <w:rFonts w:ascii="Helvetica" w:eastAsia="Times New Roman" w:hAnsi="Helvetica" w:cs="Helvetica"/>
          <w:color w:val="000000"/>
          <w:sz w:val="21"/>
          <w:szCs w:val="21"/>
          <w:lang w:eastAsia="en-US"/>
        </w:rPr>
      </w:pPr>
      <w:r w:rsidRPr="00CA0067">
        <w:rPr>
          <w:rFonts w:ascii="Helvetica" w:eastAsia="Times New Roman" w:hAnsi="Helvetica" w:cs="Helvetica"/>
          <w:color w:val="000000"/>
          <w:sz w:val="21"/>
          <w:szCs w:val="21"/>
        </w:rPr>
        <w:object w:dxaOrig="225" w:dyaOrig="225">
          <v:shape id="_x0000_i3047" type="#_x0000_t75" style="width:20.25pt;height:17.25pt" o:ole="">
            <v:imagedata r:id="rId10" o:title=""/>
          </v:shape>
          <w:control r:id="rId507" w:name="DefaultOcxName2116" w:shapeid="_x0000_i3047"/>
        </w:object>
      </w:r>
      <w:r w:rsidRPr="00CA0067">
        <w:rPr>
          <w:rFonts w:ascii="Helvetica" w:eastAsia="Times New Roman" w:hAnsi="Helvetica" w:cs="Helvetica"/>
          <w:color w:val="000000"/>
          <w:sz w:val="21"/>
          <w:szCs w:val="21"/>
          <w:lang w:eastAsia="en-US"/>
        </w:rPr>
        <w:t>Dev Team</w:t>
      </w:r>
    </w:p>
    <w:p w:rsidR="00CA0067" w:rsidRPr="00CA0067" w:rsidRDefault="00CA0067" w:rsidP="00CA0067">
      <w:pPr>
        <w:shd w:val="clear" w:color="auto" w:fill="FFFFFF"/>
        <w:spacing w:after="150" w:line="240" w:lineRule="auto"/>
        <w:rPr>
          <w:rFonts w:ascii="Helvetica" w:eastAsia="Times New Roman" w:hAnsi="Helvetica" w:cs="Helvetica"/>
          <w:color w:val="000000"/>
          <w:sz w:val="21"/>
          <w:szCs w:val="21"/>
          <w:lang w:eastAsia="en-US"/>
        </w:rPr>
      </w:pPr>
      <w:r w:rsidRPr="00CA0067">
        <w:rPr>
          <w:rFonts w:ascii="Helvetica" w:eastAsia="Times New Roman" w:hAnsi="Helvetica" w:cs="Helvetica"/>
          <w:color w:val="000000"/>
          <w:sz w:val="21"/>
          <w:szCs w:val="21"/>
        </w:rPr>
        <w:object w:dxaOrig="225" w:dyaOrig="225">
          <v:shape id="_x0000_i3050" type="#_x0000_t75" style="width:20.25pt;height:17.25pt" o:ole="">
            <v:imagedata r:id="rId10" o:title=""/>
          </v:shape>
          <w:control r:id="rId508" w:name="DefaultOcxName3114" w:shapeid="_x0000_i3050"/>
        </w:object>
      </w:r>
      <w:r w:rsidRPr="00CA0067">
        <w:rPr>
          <w:rFonts w:ascii="Helvetica" w:eastAsia="Times New Roman" w:hAnsi="Helvetica" w:cs="Helvetica"/>
          <w:color w:val="000000"/>
          <w:sz w:val="21"/>
          <w:szCs w:val="21"/>
          <w:lang w:eastAsia="en-US"/>
        </w:rPr>
        <w:t>Product Owner</w:t>
      </w:r>
    </w:p>
    <w:p w:rsidR="00CA0067" w:rsidRPr="00CA0067" w:rsidRDefault="00CA0067" w:rsidP="00CA0067">
      <w:pPr>
        <w:shd w:val="clear" w:color="auto" w:fill="FFFFFF"/>
        <w:spacing w:after="150" w:line="240" w:lineRule="auto"/>
        <w:rPr>
          <w:rFonts w:ascii="Helvetica" w:eastAsia="Times New Roman" w:hAnsi="Helvetica" w:cs="Helvetica"/>
          <w:color w:val="000000"/>
          <w:sz w:val="21"/>
          <w:szCs w:val="21"/>
          <w:lang w:eastAsia="en-US"/>
        </w:rPr>
      </w:pPr>
      <w:r w:rsidRPr="00CA0067">
        <w:rPr>
          <w:rFonts w:ascii="Helvetica" w:eastAsia="Times New Roman" w:hAnsi="Helvetica" w:cs="Helvetica"/>
          <w:color w:val="000000"/>
          <w:sz w:val="21"/>
          <w:szCs w:val="21"/>
        </w:rPr>
        <w:object w:dxaOrig="225" w:dyaOrig="225">
          <v:shape id="_x0000_i3053" type="#_x0000_t75" style="width:20.25pt;height:17.25pt" o:ole="">
            <v:imagedata r:id="rId10" o:title=""/>
          </v:shape>
          <w:control r:id="rId509" w:name="DefaultOcxName432" w:shapeid="_x0000_i3053"/>
        </w:object>
      </w:r>
      <w:r w:rsidRPr="00CA0067">
        <w:rPr>
          <w:rFonts w:ascii="Helvetica" w:eastAsia="Times New Roman" w:hAnsi="Helvetica" w:cs="Helvetica"/>
          <w:color w:val="000000"/>
          <w:sz w:val="21"/>
          <w:szCs w:val="21"/>
          <w:lang w:eastAsia="en-US"/>
        </w:rPr>
        <w:t>Solution Management</w:t>
      </w:r>
    </w:p>
    <w:p w:rsidR="004E2718" w:rsidRPr="004E2718" w:rsidRDefault="004E2718" w:rsidP="004E2718">
      <w:pPr>
        <w:shd w:val="clear" w:color="auto" w:fill="FFFFFF"/>
        <w:spacing w:before="0" w:after="0" w:line="240" w:lineRule="auto"/>
        <w:rPr>
          <w:rFonts w:ascii="Helvetica" w:eastAsia="Times New Roman" w:hAnsi="Helvetica" w:cs="Helvetica"/>
          <w:color w:val="000000"/>
          <w:sz w:val="21"/>
          <w:szCs w:val="21"/>
          <w:lang w:eastAsia="en-US"/>
        </w:rPr>
      </w:pPr>
      <w:r w:rsidRPr="004E2718">
        <w:rPr>
          <w:rFonts w:ascii="Helvetica" w:eastAsia="Times New Roman" w:hAnsi="Helvetica" w:cs="Helvetica"/>
          <w:b/>
          <w:bCs/>
          <w:color w:val="000000"/>
          <w:sz w:val="21"/>
          <w:szCs w:val="21"/>
          <w:lang w:eastAsia="en-US"/>
        </w:rPr>
        <w:t>How is average cycle time measured in a Kanban System?</w:t>
      </w:r>
    </w:p>
    <w:p w:rsidR="004E2718" w:rsidRPr="004E2718" w:rsidRDefault="004E2718" w:rsidP="004E2718">
      <w:pPr>
        <w:shd w:val="clear" w:color="auto" w:fill="FFFFFF"/>
        <w:spacing w:after="150" w:line="240" w:lineRule="auto"/>
        <w:rPr>
          <w:rFonts w:ascii="Helvetica" w:eastAsia="Times New Roman" w:hAnsi="Helvetica" w:cs="Helvetica"/>
          <w:color w:val="000000"/>
          <w:sz w:val="21"/>
          <w:szCs w:val="21"/>
          <w:lang w:eastAsia="en-US"/>
        </w:rPr>
      </w:pPr>
      <w:r w:rsidRPr="004E2718">
        <w:rPr>
          <w:rFonts w:ascii="Helvetica" w:eastAsia="Times New Roman" w:hAnsi="Helvetica" w:cs="Helvetica"/>
          <w:color w:val="000000"/>
          <w:sz w:val="21"/>
          <w:szCs w:val="21"/>
        </w:rPr>
        <w:object w:dxaOrig="225" w:dyaOrig="225">
          <v:shape id="_x0000_i3056" type="#_x0000_t75" style="width:20.25pt;height:17.25pt" o:ole="">
            <v:imagedata r:id="rId16" o:title=""/>
          </v:shape>
          <w:control r:id="rId510" w:name="DefaultOcxName407" w:shapeid="_x0000_i3056"/>
        </w:object>
      </w:r>
      <w:r w:rsidRPr="004E2718">
        <w:rPr>
          <w:rFonts w:ascii="Helvetica" w:eastAsia="Times New Roman" w:hAnsi="Helvetica" w:cs="Helvetica"/>
          <w:color w:val="000000"/>
          <w:sz w:val="21"/>
          <w:szCs w:val="21"/>
          <w:lang w:eastAsia="en-US"/>
        </w:rPr>
        <w:t>Measure the vertical distance between arrival and departure lines on a Continuous Flow Diagram</w:t>
      </w:r>
    </w:p>
    <w:p w:rsidR="004E2718" w:rsidRPr="004E2718" w:rsidRDefault="004E2718" w:rsidP="004E2718">
      <w:pPr>
        <w:shd w:val="clear" w:color="auto" w:fill="FFFFFF"/>
        <w:spacing w:after="150" w:line="240" w:lineRule="auto"/>
        <w:rPr>
          <w:rFonts w:ascii="Helvetica" w:eastAsia="Times New Roman" w:hAnsi="Helvetica" w:cs="Helvetica"/>
          <w:color w:val="000000"/>
          <w:sz w:val="21"/>
          <w:szCs w:val="21"/>
          <w:lang w:eastAsia="en-US"/>
        </w:rPr>
      </w:pPr>
      <w:r w:rsidRPr="004E2718">
        <w:rPr>
          <w:rFonts w:ascii="Helvetica" w:eastAsia="Times New Roman" w:hAnsi="Helvetica" w:cs="Helvetica"/>
          <w:color w:val="000000"/>
          <w:sz w:val="21"/>
          <w:szCs w:val="21"/>
        </w:rPr>
        <w:object w:dxaOrig="225" w:dyaOrig="225">
          <v:shape id="_x0000_i3059" type="#_x0000_t75" style="width:20.25pt;height:17.25pt" o:ole="">
            <v:imagedata r:id="rId16" o:title=""/>
          </v:shape>
          <w:control r:id="rId511" w:name="DefaultOcxName1128" w:shapeid="_x0000_i3059"/>
        </w:object>
      </w:r>
      <w:r w:rsidRPr="004E2718">
        <w:rPr>
          <w:rFonts w:ascii="Helvetica" w:eastAsia="Times New Roman" w:hAnsi="Helvetica" w:cs="Helvetica"/>
          <w:color w:val="000000"/>
          <w:sz w:val="21"/>
          <w:szCs w:val="21"/>
          <w:lang w:eastAsia="en-US"/>
        </w:rPr>
        <w:t>Measure the horizontal distance between arrival and departure lines on a Continuous Flow Diagram</w:t>
      </w:r>
    </w:p>
    <w:p w:rsidR="004E2718" w:rsidRPr="004E2718" w:rsidRDefault="004E2718" w:rsidP="004E2718">
      <w:pPr>
        <w:shd w:val="clear" w:color="auto" w:fill="FFFFFF"/>
        <w:spacing w:after="150" w:line="240" w:lineRule="auto"/>
        <w:rPr>
          <w:rFonts w:ascii="Helvetica" w:eastAsia="Times New Roman" w:hAnsi="Helvetica" w:cs="Helvetica"/>
          <w:color w:val="000000"/>
          <w:sz w:val="21"/>
          <w:szCs w:val="21"/>
          <w:lang w:eastAsia="en-US"/>
        </w:rPr>
      </w:pPr>
      <w:r w:rsidRPr="004E2718">
        <w:rPr>
          <w:rFonts w:ascii="Helvetica" w:eastAsia="Times New Roman" w:hAnsi="Helvetica" w:cs="Helvetica"/>
          <w:color w:val="000000"/>
          <w:sz w:val="21"/>
          <w:szCs w:val="21"/>
        </w:rPr>
        <w:object w:dxaOrig="225" w:dyaOrig="225">
          <v:shape id="_x0000_i3062" type="#_x0000_t75" style="width:20.25pt;height:17.25pt" o:ole="">
            <v:imagedata r:id="rId16" o:title=""/>
          </v:shape>
          <w:control r:id="rId512" w:name="DefaultOcxName2117" w:shapeid="_x0000_i3062"/>
        </w:object>
      </w:r>
      <w:r w:rsidRPr="004E2718">
        <w:rPr>
          <w:rFonts w:ascii="Helvetica" w:eastAsia="Times New Roman" w:hAnsi="Helvetica" w:cs="Helvetica"/>
          <w:color w:val="000000"/>
          <w:sz w:val="21"/>
          <w:szCs w:val="21"/>
          <w:lang w:eastAsia="en-US"/>
        </w:rPr>
        <w:t>Measure the cycle time for at least three items and calculate the statistical mean of the items</w:t>
      </w:r>
    </w:p>
    <w:p w:rsidR="004E2718" w:rsidRPr="004E2718" w:rsidRDefault="004E2718" w:rsidP="004E2718">
      <w:pPr>
        <w:shd w:val="clear" w:color="auto" w:fill="FFFFFF"/>
        <w:spacing w:after="150" w:line="240" w:lineRule="auto"/>
        <w:rPr>
          <w:rFonts w:ascii="Helvetica" w:eastAsia="Times New Roman" w:hAnsi="Helvetica" w:cs="Helvetica"/>
          <w:color w:val="000000"/>
          <w:sz w:val="21"/>
          <w:szCs w:val="21"/>
          <w:lang w:eastAsia="en-US"/>
        </w:rPr>
      </w:pPr>
      <w:r w:rsidRPr="004E2718">
        <w:rPr>
          <w:rFonts w:ascii="Helvetica" w:eastAsia="Times New Roman" w:hAnsi="Helvetica" w:cs="Helvetica"/>
          <w:color w:val="000000"/>
          <w:sz w:val="21"/>
          <w:szCs w:val="21"/>
        </w:rPr>
        <w:object w:dxaOrig="225" w:dyaOrig="225">
          <v:shape id="_x0000_i3065" type="#_x0000_t75" style="width:20.25pt;height:17.25pt" o:ole="">
            <v:imagedata r:id="rId16" o:title=""/>
          </v:shape>
          <w:control r:id="rId513" w:name="DefaultOcxName3115" w:shapeid="_x0000_i3065"/>
        </w:object>
      </w:r>
      <w:r w:rsidRPr="004E2718">
        <w:rPr>
          <w:rFonts w:ascii="Helvetica" w:eastAsia="Times New Roman" w:hAnsi="Helvetica" w:cs="Helvetica"/>
          <w:color w:val="000000"/>
          <w:sz w:val="21"/>
          <w:szCs w:val="21"/>
          <w:lang w:eastAsia="en-US"/>
        </w:rPr>
        <w:t>Plot the cycle times of at least six items on a control chart</w:t>
      </w:r>
    </w:p>
    <w:p w:rsidR="00F64B39" w:rsidRPr="00F64B39" w:rsidRDefault="00F64B39" w:rsidP="00F64B39">
      <w:pPr>
        <w:shd w:val="clear" w:color="auto" w:fill="FFFFFF"/>
        <w:spacing w:before="0" w:after="0" w:line="240" w:lineRule="auto"/>
        <w:rPr>
          <w:rFonts w:ascii="Helvetica" w:eastAsia="Times New Roman" w:hAnsi="Helvetica" w:cs="Helvetica"/>
          <w:color w:val="000000"/>
          <w:sz w:val="21"/>
          <w:szCs w:val="21"/>
          <w:lang w:eastAsia="en-US"/>
        </w:rPr>
      </w:pPr>
      <w:r w:rsidRPr="00F64B39">
        <w:rPr>
          <w:rFonts w:ascii="Helvetica" w:eastAsia="Times New Roman" w:hAnsi="Helvetica" w:cs="Helvetica"/>
          <w:b/>
          <w:bCs/>
          <w:color w:val="000000"/>
          <w:sz w:val="21"/>
          <w:szCs w:val="21"/>
          <w:lang w:eastAsia="en-US"/>
        </w:rPr>
        <w:t>What is the purpose of the fishbone diagram?</w:t>
      </w:r>
    </w:p>
    <w:p w:rsidR="00F64B39" w:rsidRPr="00F64B39" w:rsidRDefault="00F64B39" w:rsidP="00F64B39">
      <w:pPr>
        <w:shd w:val="clear" w:color="auto" w:fill="FFFFFF"/>
        <w:spacing w:after="150" w:line="240" w:lineRule="auto"/>
        <w:rPr>
          <w:rFonts w:ascii="Helvetica" w:eastAsia="Times New Roman" w:hAnsi="Helvetica" w:cs="Helvetica"/>
          <w:color w:val="000000"/>
          <w:sz w:val="21"/>
          <w:szCs w:val="21"/>
          <w:lang w:eastAsia="en-US"/>
        </w:rPr>
      </w:pPr>
      <w:r w:rsidRPr="00F64B39">
        <w:rPr>
          <w:rFonts w:ascii="Helvetica" w:eastAsia="Times New Roman" w:hAnsi="Helvetica" w:cs="Helvetica"/>
          <w:color w:val="000000"/>
          <w:sz w:val="21"/>
          <w:szCs w:val="21"/>
        </w:rPr>
        <w:object w:dxaOrig="225" w:dyaOrig="225">
          <v:shape id="_x0000_i3068" type="#_x0000_t75" style="width:20.25pt;height:17.25pt" o:ole="">
            <v:imagedata r:id="rId16" o:title=""/>
          </v:shape>
          <w:control r:id="rId514" w:name="DefaultOcxName408" w:shapeid="_x0000_i3068"/>
        </w:object>
      </w:r>
      <w:r w:rsidRPr="00F64B39">
        <w:rPr>
          <w:rFonts w:ascii="Helvetica" w:eastAsia="Times New Roman" w:hAnsi="Helvetica" w:cs="Helvetica"/>
          <w:color w:val="000000"/>
          <w:sz w:val="21"/>
          <w:szCs w:val="21"/>
          <w:lang w:eastAsia="en-US"/>
        </w:rPr>
        <w:t>To break a feature into stories</w:t>
      </w:r>
    </w:p>
    <w:p w:rsidR="00F64B39" w:rsidRPr="00F64B39" w:rsidRDefault="00F64B39" w:rsidP="00F64B39">
      <w:pPr>
        <w:shd w:val="clear" w:color="auto" w:fill="FFFFFF"/>
        <w:spacing w:after="150" w:line="240" w:lineRule="auto"/>
        <w:rPr>
          <w:rFonts w:ascii="Helvetica" w:eastAsia="Times New Roman" w:hAnsi="Helvetica" w:cs="Helvetica"/>
          <w:color w:val="000000"/>
          <w:sz w:val="21"/>
          <w:szCs w:val="21"/>
          <w:lang w:eastAsia="en-US"/>
        </w:rPr>
      </w:pPr>
      <w:r w:rsidRPr="00F64B39">
        <w:rPr>
          <w:rFonts w:ascii="Helvetica" w:eastAsia="Times New Roman" w:hAnsi="Helvetica" w:cs="Helvetica"/>
          <w:color w:val="000000"/>
          <w:sz w:val="21"/>
          <w:szCs w:val="21"/>
        </w:rPr>
        <w:object w:dxaOrig="225" w:dyaOrig="225">
          <v:shape id="_x0000_i3071" type="#_x0000_t75" style="width:20.25pt;height:17.25pt" o:ole="">
            <v:imagedata r:id="rId16" o:title=""/>
          </v:shape>
          <w:control r:id="rId515" w:name="DefaultOcxName1129" w:shapeid="_x0000_i3071"/>
        </w:object>
      </w:r>
      <w:r w:rsidRPr="00F64B39">
        <w:rPr>
          <w:rFonts w:ascii="Helvetica" w:eastAsia="Times New Roman" w:hAnsi="Helvetica" w:cs="Helvetica"/>
          <w:color w:val="000000"/>
          <w:sz w:val="21"/>
          <w:szCs w:val="21"/>
          <w:lang w:eastAsia="en-US"/>
        </w:rPr>
        <w:t>To brainstorm solutions to problems</w:t>
      </w:r>
    </w:p>
    <w:p w:rsidR="00F64B39" w:rsidRPr="00F64B39" w:rsidRDefault="00F64B39" w:rsidP="00F64B39">
      <w:pPr>
        <w:shd w:val="clear" w:color="auto" w:fill="FFFFFF"/>
        <w:spacing w:after="150" w:line="240" w:lineRule="auto"/>
        <w:rPr>
          <w:rFonts w:ascii="Helvetica" w:eastAsia="Times New Roman" w:hAnsi="Helvetica" w:cs="Helvetica"/>
          <w:color w:val="000000"/>
          <w:sz w:val="21"/>
          <w:szCs w:val="21"/>
          <w:lang w:eastAsia="en-US"/>
        </w:rPr>
      </w:pPr>
      <w:r w:rsidRPr="00F64B39">
        <w:rPr>
          <w:rFonts w:ascii="Helvetica" w:eastAsia="Times New Roman" w:hAnsi="Helvetica" w:cs="Helvetica"/>
          <w:color w:val="000000"/>
          <w:sz w:val="21"/>
          <w:szCs w:val="21"/>
        </w:rPr>
        <w:object w:dxaOrig="225" w:dyaOrig="225">
          <v:shape id="_x0000_i3074" type="#_x0000_t75" style="width:20.25pt;height:17.25pt" o:ole="">
            <v:imagedata r:id="rId16" o:title=""/>
          </v:shape>
          <w:control r:id="rId516" w:name="DefaultOcxName2118" w:shapeid="_x0000_i3074"/>
        </w:object>
      </w:r>
      <w:r w:rsidRPr="00F64B39">
        <w:rPr>
          <w:rFonts w:ascii="Helvetica" w:eastAsia="Times New Roman" w:hAnsi="Helvetica" w:cs="Helvetica"/>
          <w:color w:val="000000"/>
          <w:sz w:val="21"/>
          <w:szCs w:val="21"/>
          <w:lang w:eastAsia="en-US"/>
        </w:rPr>
        <w:t>To identify potential root causes to problems</w:t>
      </w:r>
    </w:p>
    <w:p w:rsidR="00F64B39" w:rsidRPr="00F64B39" w:rsidRDefault="00F64B39" w:rsidP="00F64B39">
      <w:pPr>
        <w:shd w:val="clear" w:color="auto" w:fill="FFFFFF"/>
        <w:spacing w:after="150" w:line="240" w:lineRule="auto"/>
        <w:rPr>
          <w:rFonts w:ascii="Helvetica" w:eastAsia="Times New Roman" w:hAnsi="Helvetica" w:cs="Helvetica"/>
          <w:color w:val="000000"/>
          <w:sz w:val="21"/>
          <w:szCs w:val="21"/>
          <w:lang w:eastAsia="en-US"/>
        </w:rPr>
      </w:pPr>
      <w:r w:rsidRPr="00F64B39">
        <w:rPr>
          <w:rFonts w:ascii="Helvetica" w:eastAsia="Times New Roman" w:hAnsi="Helvetica" w:cs="Helvetica"/>
          <w:color w:val="000000"/>
          <w:sz w:val="21"/>
          <w:szCs w:val="21"/>
        </w:rPr>
        <w:object w:dxaOrig="225" w:dyaOrig="225">
          <v:shape id="_x0000_i3077" type="#_x0000_t75" style="width:20.25pt;height:17.25pt" o:ole="">
            <v:imagedata r:id="rId16" o:title=""/>
          </v:shape>
          <w:control r:id="rId517" w:name="DefaultOcxName3116" w:shapeid="_x0000_i3077"/>
        </w:object>
      </w:r>
      <w:r w:rsidRPr="00F64B39">
        <w:rPr>
          <w:rFonts w:ascii="Helvetica" w:eastAsia="Times New Roman" w:hAnsi="Helvetica" w:cs="Helvetica"/>
          <w:color w:val="000000"/>
          <w:sz w:val="21"/>
          <w:szCs w:val="21"/>
          <w:lang w:eastAsia="en-US"/>
        </w:rPr>
        <w:t>To schedule and track work items</w:t>
      </w:r>
    </w:p>
    <w:p w:rsidR="004E22DC" w:rsidRPr="004E22DC" w:rsidRDefault="004E22DC" w:rsidP="004E22DC">
      <w:pPr>
        <w:shd w:val="clear" w:color="auto" w:fill="FFFFFF"/>
        <w:spacing w:before="0" w:after="0" w:line="240" w:lineRule="auto"/>
        <w:rPr>
          <w:rFonts w:ascii="Helvetica" w:eastAsia="Times New Roman" w:hAnsi="Helvetica" w:cs="Helvetica"/>
          <w:color w:val="000000"/>
          <w:sz w:val="21"/>
          <w:szCs w:val="21"/>
          <w:lang w:eastAsia="en-US"/>
        </w:rPr>
      </w:pPr>
      <w:r w:rsidRPr="004E22DC">
        <w:rPr>
          <w:rFonts w:ascii="Helvetica" w:eastAsia="Times New Roman" w:hAnsi="Helvetica" w:cs="Helvetica"/>
          <w:b/>
          <w:bCs/>
          <w:color w:val="000000"/>
          <w:sz w:val="21"/>
          <w:szCs w:val="21"/>
          <w:lang w:eastAsia="en-US"/>
        </w:rPr>
        <w:t>Who does the Scrum Master support in their efforts to guide the team and manage the Team Backlog?</w:t>
      </w:r>
    </w:p>
    <w:p w:rsidR="004E22DC" w:rsidRPr="004E22DC" w:rsidRDefault="004E22DC" w:rsidP="004E22DC">
      <w:pPr>
        <w:shd w:val="clear" w:color="auto" w:fill="FFFFFF"/>
        <w:spacing w:after="150" w:line="240" w:lineRule="auto"/>
        <w:rPr>
          <w:rFonts w:ascii="Helvetica" w:eastAsia="Times New Roman" w:hAnsi="Helvetica" w:cs="Helvetica"/>
          <w:color w:val="000000"/>
          <w:sz w:val="21"/>
          <w:szCs w:val="21"/>
          <w:lang w:eastAsia="en-US"/>
        </w:rPr>
      </w:pPr>
      <w:r w:rsidRPr="004E22DC">
        <w:rPr>
          <w:rFonts w:ascii="Helvetica" w:eastAsia="Times New Roman" w:hAnsi="Helvetica" w:cs="Helvetica"/>
          <w:color w:val="000000"/>
          <w:sz w:val="21"/>
          <w:szCs w:val="21"/>
        </w:rPr>
        <w:object w:dxaOrig="225" w:dyaOrig="225">
          <v:shape id="_x0000_i3080" type="#_x0000_t75" style="width:20.25pt;height:17.25pt" o:ole="">
            <v:imagedata r:id="rId16" o:title=""/>
          </v:shape>
          <w:control r:id="rId518" w:name="DefaultOcxName409" w:shapeid="_x0000_i3080"/>
        </w:object>
      </w:r>
      <w:r w:rsidRPr="004E22DC">
        <w:rPr>
          <w:rFonts w:ascii="Helvetica" w:eastAsia="Times New Roman" w:hAnsi="Helvetica" w:cs="Helvetica"/>
          <w:color w:val="000000"/>
          <w:sz w:val="21"/>
          <w:szCs w:val="21"/>
          <w:lang w:eastAsia="en-US"/>
        </w:rPr>
        <w:t>The Business Owner</w:t>
      </w:r>
    </w:p>
    <w:p w:rsidR="004E22DC" w:rsidRPr="004E22DC" w:rsidRDefault="004E22DC" w:rsidP="004E22DC">
      <w:pPr>
        <w:shd w:val="clear" w:color="auto" w:fill="FFFFFF"/>
        <w:spacing w:after="150" w:line="240" w:lineRule="auto"/>
        <w:rPr>
          <w:rFonts w:ascii="Helvetica" w:eastAsia="Times New Roman" w:hAnsi="Helvetica" w:cs="Helvetica"/>
          <w:color w:val="000000"/>
          <w:sz w:val="21"/>
          <w:szCs w:val="21"/>
          <w:lang w:eastAsia="en-US"/>
        </w:rPr>
      </w:pPr>
      <w:r w:rsidRPr="004E22DC">
        <w:rPr>
          <w:rFonts w:ascii="Helvetica" w:eastAsia="Times New Roman" w:hAnsi="Helvetica" w:cs="Helvetica"/>
          <w:color w:val="000000"/>
          <w:sz w:val="21"/>
          <w:szCs w:val="21"/>
        </w:rPr>
        <w:object w:dxaOrig="225" w:dyaOrig="225">
          <v:shape id="_x0000_i3083" type="#_x0000_t75" style="width:20.25pt;height:17.25pt" o:ole="">
            <v:imagedata r:id="rId16" o:title=""/>
          </v:shape>
          <w:control r:id="rId519" w:name="DefaultOcxName1130" w:shapeid="_x0000_i3083"/>
        </w:object>
      </w:r>
      <w:r w:rsidRPr="004E22DC">
        <w:rPr>
          <w:rFonts w:ascii="Helvetica" w:eastAsia="Times New Roman" w:hAnsi="Helvetica" w:cs="Helvetica"/>
          <w:color w:val="000000"/>
          <w:sz w:val="21"/>
          <w:szCs w:val="21"/>
          <w:lang w:eastAsia="en-US"/>
        </w:rPr>
        <w:t>The Product Owner</w:t>
      </w:r>
    </w:p>
    <w:p w:rsidR="004E22DC" w:rsidRPr="004E22DC" w:rsidRDefault="004E22DC" w:rsidP="004E22DC">
      <w:pPr>
        <w:shd w:val="clear" w:color="auto" w:fill="FFFFFF"/>
        <w:spacing w:after="150" w:line="240" w:lineRule="auto"/>
        <w:rPr>
          <w:rFonts w:ascii="Helvetica" w:eastAsia="Times New Roman" w:hAnsi="Helvetica" w:cs="Helvetica"/>
          <w:color w:val="000000"/>
          <w:sz w:val="21"/>
          <w:szCs w:val="21"/>
          <w:lang w:eastAsia="en-US"/>
        </w:rPr>
      </w:pPr>
      <w:r w:rsidRPr="004E22DC">
        <w:rPr>
          <w:rFonts w:ascii="Helvetica" w:eastAsia="Times New Roman" w:hAnsi="Helvetica" w:cs="Helvetica"/>
          <w:color w:val="000000"/>
          <w:sz w:val="21"/>
          <w:szCs w:val="21"/>
        </w:rPr>
        <w:object w:dxaOrig="225" w:dyaOrig="225">
          <v:shape id="_x0000_i3086" type="#_x0000_t75" style="width:20.25pt;height:17.25pt" o:ole="">
            <v:imagedata r:id="rId16" o:title=""/>
          </v:shape>
          <w:control r:id="rId520" w:name="DefaultOcxName2119" w:shapeid="_x0000_i3086"/>
        </w:object>
      </w:r>
      <w:r w:rsidRPr="004E22DC">
        <w:rPr>
          <w:rFonts w:ascii="Helvetica" w:eastAsia="Times New Roman" w:hAnsi="Helvetica" w:cs="Helvetica"/>
          <w:color w:val="000000"/>
          <w:sz w:val="21"/>
          <w:szCs w:val="21"/>
          <w:lang w:eastAsia="en-US"/>
        </w:rPr>
        <w:t>The Release Train Engineer</w:t>
      </w:r>
    </w:p>
    <w:p w:rsidR="004E22DC" w:rsidRPr="004E22DC" w:rsidRDefault="004E22DC" w:rsidP="004E22DC">
      <w:pPr>
        <w:shd w:val="clear" w:color="auto" w:fill="FFFFFF"/>
        <w:spacing w:after="150" w:line="240" w:lineRule="auto"/>
        <w:rPr>
          <w:rFonts w:ascii="Helvetica" w:eastAsia="Times New Roman" w:hAnsi="Helvetica" w:cs="Helvetica"/>
          <w:color w:val="000000"/>
          <w:sz w:val="21"/>
          <w:szCs w:val="21"/>
          <w:lang w:eastAsia="en-US"/>
        </w:rPr>
      </w:pPr>
      <w:r w:rsidRPr="004E22DC">
        <w:rPr>
          <w:rFonts w:ascii="Helvetica" w:eastAsia="Times New Roman" w:hAnsi="Helvetica" w:cs="Helvetica"/>
          <w:color w:val="000000"/>
          <w:sz w:val="21"/>
          <w:szCs w:val="21"/>
        </w:rPr>
        <w:object w:dxaOrig="225" w:dyaOrig="225">
          <v:shape id="_x0000_i3089" type="#_x0000_t75" style="width:20.25pt;height:17.25pt" o:ole="">
            <v:imagedata r:id="rId16" o:title=""/>
          </v:shape>
          <w:control r:id="rId521" w:name="DefaultOcxName3117" w:shapeid="_x0000_i3089"/>
        </w:object>
      </w:r>
      <w:r w:rsidRPr="004E22DC">
        <w:rPr>
          <w:rFonts w:ascii="Helvetica" w:eastAsia="Times New Roman" w:hAnsi="Helvetica" w:cs="Helvetica"/>
          <w:color w:val="000000"/>
          <w:sz w:val="21"/>
          <w:szCs w:val="21"/>
          <w:lang w:eastAsia="en-US"/>
        </w:rPr>
        <w:t>The DevOps Team</w:t>
      </w:r>
    </w:p>
    <w:p w:rsidR="000C7656" w:rsidRPr="000C7656" w:rsidRDefault="000C7656" w:rsidP="000C7656">
      <w:pPr>
        <w:shd w:val="clear" w:color="auto" w:fill="FFFFFF"/>
        <w:spacing w:before="0" w:after="0" w:line="240" w:lineRule="auto"/>
        <w:rPr>
          <w:rFonts w:ascii="Helvetica" w:eastAsia="Times New Roman" w:hAnsi="Helvetica" w:cs="Helvetica"/>
          <w:color w:val="000000"/>
          <w:sz w:val="21"/>
          <w:szCs w:val="21"/>
          <w:lang w:eastAsia="en-US"/>
        </w:rPr>
      </w:pPr>
      <w:r w:rsidRPr="000C7656">
        <w:rPr>
          <w:rFonts w:ascii="Helvetica" w:eastAsia="Times New Roman" w:hAnsi="Helvetica" w:cs="Helvetica"/>
          <w:b/>
          <w:bCs/>
          <w:color w:val="000000"/>
          <w:sz w:val="21"/>
          <w:szCs w:val="21"/>
          <w:lang w:eastAsia="en-US"/>
        </w:rPr>
        <w:t>During Iteration Planning, the Product Owner (PO) introduces multiple new stories to the team. After a lot of discussion, the team decides to insert spikes into the Iteration for research. Why is this situation an anti-pattern?</w:t>
      </w:r>
    </w:p>
    <w:p w:rsidR="000C7656" w:rsidRPr="000C7656" w:rsidRDefault="000C7656" w:rsidP="000C7656">
      <w:pPr>
        <w:shd w:val="clear" w:color="auto" w:fill="FFFFFF"/>
        <w:spacing w:after="150" w:line="240" w:lineRule="auto"/>
        <w:rPr>
          <w:rFonts w:ascii="Helvetica" w:eastAsia="Times New Roman" w:hAnsi="Helvetica" w:cs="Helvetica"/>
          <w:color w:val="000000"/>
          <w:sz w:val="21"/>
          <w:szCs w:val="21"/>
          <w:lang w:eastAsia="en-US"/>
        </w:rPr>
      </w:pPr>
      <w:r w:rsidRPr="000C7656">
        <w:rPr>
          <w:rFonts w:ascii="Helvetica" w:eastAsia="Times New Roman" w:hAnsi="Helvetica" w:cs="Helvetica"/>
          <w:color w:val="000000"/>
          <w:sz w:val="21"/>
          <w:szCs w:val="21"/>
        </w:rPr>
        <w:object w:dxaOrig="225" w:dyaOrig="225">
          <v:shape id="_x0000_i3092" type="#_x0000_t75" style="width:20.25pt;height:17.25pt" o:ole="">
            <v:imagedata r:id="rId16" o:title=""/>
          </v:shape>
          <w:control r:id="rId522" w:name="DefaultOcxName433" w:shapeid="_x0000_i3092"/>
        </w:object>
      </w:r>
      <w:r w:rsidRPr="000C7656">
        <w:rPr>
          <w:rFonts w:ascii="Helvetica" w:eastAsia="Times New Roman" w:hAnsi="Helvetica" w:cs="Helvetica"/>
          <w:color w:val="000000"/>
          <w:sz w:val="21"/>
          <w:szCs w:val="21"/>
          <w:lang w:eastAsia="en-US"/>
        </w:rPr>
        <w:t>The team is committing to stories with many unknowns</w:t>
      </w:r>
    </w:p>
    <w:p w:rsidR="000C7656" w:rsidRPr="000C7656" w:rsidRDefault="000C7656" w:rsidP="000C7656">
      <w:pPr>
        <w:shd w:val="clear" w:color="auto" w:fill="FFFFFF"/>
        <w:spacing w:after="150" w:line="240" w:lineRule="auto"/>
        <w:rPr>
          <w:rFonts w:ascii="Helvetica" w:eastAsia="Times New Roman" w:hAnsi="Helvetica" w:cs="Helvetica"/>
          <w:color w:val="000000"/>
          <w:sz w:val="21"/>
          <w:szCs w:val="21"/>
          <w:lang w:eastAsia="en-US"/>
        </w:rPr>
      </w:pPr>
      <w:r w:rsidRPr="000C7656">
        <w:rPr>
          <w:rFonts w:ascii="Helvetica" w:eastAsia="Times New Roman" w:hAnsi="Helvetica" w:cs="Helvetica"/>
          <w:color w:val="000000"/>
          <w:sz w:val="21"/>
          <w:szCs w:val="21"/>
        </w:rPr>
        <w:object w:dxaOrig="225" w:dyaOrig="225">
          <v:shape id="_x0000_i3095" type="#_x0000_t75" style="width:20.25pt;height:17.25pt" o:ole="">
            <v:imagedata r:id="rId16" o:title=""/>
          </v:shape>
          <w:control r:id="rId523" w:name="DefaultOcxName1131" w:shapeid="_x0000_i3095"/>
        </w:object>
      </w:r>
      <w:r w:rsidRPr="000C7656">
        <w:rPr>
          <w:rFonts w:ascii="Helvetica" w:eastAsia="Times New Roman" w:hAnsi="Helvetica" w:cs="Helvetica"/>
          <w:color w:val="000000"/>
          <w:sz w:val="21"/>
          <w:szCs w:val="21"/>
          <w:lang w:eastAsia="en-US"/>
        </w:rPr>
        <w:t>The team will engage the dependent teams to work on the stories</w:t>
      </w:r>
    </w:p>
    <w:p w:rsidR="000C7656" w:rsidRPr="000C7656" w:rsidRDefault="000C7656" w:rsidP="000C7656">
      <w:pPr>
        <w:shd w:val="clear" w:color="auto" w:fill="FFFFFF"/>
        <w:spacing w:after="150" w:line="240" w:lineRule="auto"/>
        <w:rPr>
          <w:rFonts w:ascii="Helvetica" w:eastAsia="Times New Roman" w:hAnsi="Helvetica" w:cs="Helvetica"/>
          <w:color w:val="000000"/>
          <w:sz w:val="21"/>
          <w:szCs w:val="21"/>
          <w:lang w:eastAsia="en-US"/>
        </w:rPr>
      </w:pPr>
      <w:r w:rsidRPr="000C7656">
        <w:rPr>
          <w:rFonts w:ascii="Helvetica" w:eastAsia="Times New Roman" w:hAnsi="Helvetica" w:cs="Helvetica"/>
          <w:color w:val="000000"/>
          <w:sz w:val="21"/>
          <w:szCs w:val="21"/>
        </w:rPr>
        <w:object w:dxaOrig="225" w:dyaOrig="225">
          <v:shape id="_x0000_i3098" type="#_x0000_t75" style="width:20.25pt;height:17.25pt" o:ole="">
            <v:imagedata r:id="rId16" o:title=""/>
          </v:shape>
          <w:control r:id="rId524" w:name="DefaultOcxName2120" w:shapeid="_x0000_i3098"/>
        </w:object>
      </w:r>
      <w:r w:rsidRPr="000C7656">
        <w:rPr>
          <w:rFonts w:ascii="Helvetica" w:eastAsia="Times New Roman" w:hAnsi="Helvetica" w:cs="Helvetica"/>
          <w:color w:val="000000"/>
          <w:sz w:val="21"/>
          <w:szCs w:val="21"/>
          <w:lang w:eastAsia="en-US"/>
        </w:rPr>
        <w:t>The PO and team created spikes</w:t>
      </w:r>
    </w:p>
    <w:p w:rsidR="000C7656" w:rsidRPr="000C7656" w:rsidRDefault="000C7656" w:rsidP="000C7656">
      <w:pPr>
        <w:shd w:val="clear" w:color="auto" w:fill="FFFFFF"/>
        <w:spacing w:after="150" w:line="240" w:lineRule="auto"/>
        <w:rPr>
          <w:rFonts w:ascii="Helvetica" w:eastAsia="Times New Roman" w:hAnsi="Helvetica" w:cs="Helvetica"/>
          <w:color w:val="000000"/>
          <w:sz w:val="21"/>
          <w:szCs w:val="21"/>
          <w:lang w:eastAsia="en-US"/>
        </w:rPr>
      </w:pPr>
      <w:r w:rsidRPr="000C7656">
        <w:rPr>
          <w:rFonts w:ascii="Helvetica" w:eastAsia="Times New Roman" w:hAnsi="Helvetica" w:cs="Helvetica"/>
          <w:color w:val="000000"/>
          <w:sz w:val="21"/>
          <w:szCs w:val="21"/>
        </w:rPr>
        <w:object w:dxaOrig="225" w:dyaOrig="225">
          <v:shape id="_x0000_i3101" type="#_x0000_t75" style="width:20.25pt;height:17.25pt" o:ole="">
            <v:imagedata r:id="rId16" o:title=""/>
          </v:shape>
          <w:control r:id="rId525" w:name="DefaultOcxName3118" w:shapeid="_x0000_i3101"/>
        </w:object>
      </w:r>
      <w:r w:rsidRPr="000C7656">
        <w:rPr>
          <w:rFonts w:ascii="Helvetica" w:eastAsia="Times New Roman" w:hAnsi="Helvetica" w:cs="Helvetica"/>
          <w:color w:val="000000"/>
          <w:sz w:val="21"/>
          <w:szCs w:val="21"/>
          <w:lang w:eastAsia="en-US"/>
        </w:rPr>
        <w:t>The PO and the team arrived at the planning session without preparation</w:t>
      </w:r>
    </w:p>
    <w:p w:rsidR="000C7656" w:rsidRPr="000C7656" w:rsidRDefault="000C7656" w:rsidP="000C7656">
      <w:pPr>
        <w:shd w:val="clear" w:color="auto" w:fill="FFFFFF"/>
        <w:spacing w:before="0" w:after="0" w:line="240" w:lineRule="auto"/>
        <w:rPr>
          <w:rFonts w:ascii="Helvetica" w:eastAsia="Times New Roman" w:hAnsi="Helvetica" w:cs="Helvetica"/>
          <w:color w:val="000000"/>
          <w:sz w:val="21"/>
          <w:szCs w:val="21"/>
          <w:lang w:eastAsia="en-US"/>
        </w:rPr>
      </w:pPr>
      <w:r w:rsidRPr="000C7656">
        <w:rPr>
          <w:rFonts w:ascii="Helvetica" w:eastAsia="Times New Roman" w:hAnsi="Helvetica" w:cs="Helvetica"/>
          <w:b/>
          <w:bCs/>
          <w:color w:val="000000"/>
          <w:sz w:val="21"/>
          <w:szCs w:val="21"/>
          <w:lang w:eastAsia="en-US"/>
        </w:rPr>
        <w:lastRenderedPageBreak/>
        <w:t>The Development Team decides they want to use pair programming in future Iterations. Where should this be documented?</w:t>
      </w:r>
    </w:p>
    <w:p w:rsidR="000C7656" w:rsidRPr="000C7656" w:rsidRDefault="000C7656" w:rsidP="000C7656">
      <w:pPr>
        <w:shd w:val="clear" w:color="auto" w:fill="FFFFFF"/>
        <w:spacing w:after="150" w:line="240" w:lineRule="auto"/>
        <w:rPr>
          <w:rFonts w:ascii="Helvetica" w:eastAsia="Times New Roman" w:hAnsi="Helvetica" w:cs="Helvetica"/>
          <w:color w:val="000000"/>
          <w:sz w:val="21"/>
          <w:szCs w:val="21"/>
          <w:lang w:eastAsia="en-US"/>
        </w:rPr>
      </w:pPr>
      <w:r w:rsidRPr="000C7656">
        <w:rPr>
          <w:rFonts w:ascii="Helvetica" w:eastAsia="Times New Roman" w:hAnsi="Helvetica" w:cs="Helvetica"/>
          <w:color w:val="000000"/>
          <w:sz w:val="21"/>
          <w:szCs w:val="21"/>
        </w:rPr>
        <w:object w:dxaOrig="225" w:dyaOrig="225">
          <v:shape id="_x0000_i3104" type="#_x0000_t75" style="width:20.25pt;height:17.25pt" o:ole="">
            <v:imagedata r:id="rId16" o:title=""/>
          </v:shape>
          <w:control r:id="rId526" w:name="DefaultOcxName434" w:shapeid="_x0000_i3104"/>
        </w:object>
      </w:r>
      <w:r w:rsidRPr="000C7656">
        <w:rPr>
          <w:rFonts w:ascii="Helvetica" w:eastAsia="Times New Roman" w:hAnsi="Helvetica" w:cs="Helvetica"/>
          <w:color w:val="000000"/>
          <w:sz w:val="21"/>
          <w:szCs w:val="21"/>
          <w:lang w:eastAsia="en-US"/>
        </w:rPr>
        <w:t>In the Team Retrospective notes</w:t>
      </w:r>
    </w:p>
    <w:p w:rsidR="000C7656" w:rsidRPr="000C7656" w:rsidRDefault="000C7656" w:rsidP="000C7656">
      <w:pPr>
        <w:shd w:val="clear" w:color="auto" w:fill="FFFFFF"/>
        <w:spacing w:after="150" w:line="240" w:lineRule="auto"/>
        <w:rPr>
          <w:rFonts w:ascii="Helvetica" w:eastAsia="Times New Roman" w:hAnsi="Helvetica" w:cs="Helvetica"/>
          <w:color w:val="000000"/>
          <w:sz w:val="21"/>
          <w:szCs w:val="21"/>
          <w:lang w:eastAsia="en-US"/>
        </w:rPr>
      </w:pPr>
      <w:r w:rsidRPr="000C7656">
        <w:rPr>
          <w:rFonts w:ascii="Helvetica" w:eastAsia="Times New Roman" w:hAnsi="Helvetica" w:cs="Helvetica"/>
          <w:color w:val="000000"/>
          <w:sz w:val="21"/>
          <w:szCs w:val="21"/>
        </w:rPr>
        <w:object w:dxaOrig="225" w:dyaOrig="225">
          <v:shape id="_x0000_i3107" type="#_x0000_t75" style="width:20.25pt;height:17.25pt" o:ole="">
            <v:imagedata r:id="rId16" o:title=""/>
          </v:shape>
          <w:control r:id="rId527" w:name="DefaultOcxName1132" w:shapeid="_x0000_i3107"/>
        </w:object>
      </w:r>
      <w:r w:rsidRPr="000C7656">
        <w:rPr>
          <w:rFonts w:ascii="Helvetica" w:eastAsia="Times New Roman" w:hAnsi="Helvetica" w:cs="Helvetica"/>
          <w:color w:val="000000"/>
          <w:sz w:val="21"/>
          <w:szCs w:val="21"/>
          <w:lang w:eastAsia="en-US"/>
        </w:rPr>
        <w:t>In the Inspect and Adapt meeting notes</w:t>
      </w:r>
    </w:p>
    <w:p w:rsidR="000C7656" w:rsidRPr="000C7656" w:rsidRDefault="000C7656" w:rsidP="000C7656">
      <w:pPr>
        <w:shd w:val="clear" w:color="auto" w:fill="FFFFFF"/>
        <w:spacing w:after="150" w:line="240" w:lineRule="auto"/>
        <w:rPr>
          <w:rFonts w:ascii="Helvetica" w:eastAsia="Times New Roman" w:hAnsi="Helvetica" w:cs="Helvetica"/>
          <w:color w:val="000000"/>
          <w:sz w:val="21"/>
          <w:szCs w:val="21"/>
          <w:lang w:eastAsia="en-US"/>
        </w:rPr>
      </w:pPr>
      <w:r w:rsidRPr="000C7656">
        <w:rPr>
          <w:rFonts w:ascii="Helvetica" w:eastAsia="Times New Roman" w:hAnsi="Helvetica" w:cs="Helvetica"/>
          <w:color w:val="000000"/>
          <w:sz w:val="21"/>
          <w:szCs w:val="21"/>
        </w:rPr>
        <w:object w:dxaOrig="225" w:dyaOrig="225">
          <v:shape id="_x0000_i3110" type="#_x0000_t75" style="width:20.25pt;height:17.25pt" o:ole="">
            <v:imagedata r:id="rId16" o:title=""/>
          </v:shape>
          <w:control r:id="rId528" w:name="DefaultOcxName2121" w:shapeid="_x0000_i3110"/>
        </w:object>
      </w:r>
      <w:r w:rsidRPr="000C7656">
        <w:rPr>
          <w:rFonts w:ascii="Helvetica" w:eastAsia="Times New Roman" w:hAnsi="Helvetica" w:cs="Helvetica"/>
          <w:color w:val="000000"/>
          <w:sz w:val="21"/>
          <w:szCs w:val="21"/>
          <w:lang w:eastAsia="en-US"/>
        </w:rPr>
        <w:t>In the team's Improvement Roadmap</w:t>
      </w:r>
    </w:p>
    <w:p w:rsidR="000C7656" w:rsidRPr="000C7656" w:rsidRDefault="000C7656" w:rsidP="000C7656">
      <w:pPr>
        <w:shd w:val="clear" w:color="auto" w:fill="FFFFFF"/>
        <w:spacing w:after="150" w:line="240" w:lineRule="auto"/>
        <w:rPr>
          <w:rFonts w:ascii="Helvetica" w:eastAsia="Times New Roman" w:hAnsi="Helvetica" w:cs="Helvetica"/>
          <w:color w:val="000000"/>
          <w:sz w:val="21"/>
          <w:szCs w:val="21"/>
          <w:lang w:eastAsia="en-US"/>
        </w:rPr>
      </w:pPr>
      <w:r w:rsidRPr="000C7656">
        <w:rPr>
          <w:rFonts w:ascii="Helvetica" w:eastAsia="Times New Roman" w:hAnsi="Helvetica" w:cs="Helvetica"/>
          <w:color w:val="000000"/>
          <w:sz w:val="21"/>
          <w:szCs w:val="21"/>
        </w:rPr>
        <w:object w:dxaOrig="225" w:dyaOrig="225">
          <v:shape id="_x0000_i3113" type="#_x0000_t75" style="width:20.25pt;height:17.25pt" o:ole="">
            <v:imagedata r:id="rId16" o:title=""/>
          </v:shape>
          <w:control r:id="rId529" w:name="DefaultOcxName3119" w:shapeid="_x0000_i3113"/>
        </w:object>
      </w:r>
      <w:r w:rsidRPr="000C7656">
        <w:rPr>
          <w:rFonts w:ascii="Helvetica" w:eastAsia="Times New Roman" w:hAnsi="Helvetica" w:cs="Helvetica"/>
          <w:color w:val="000000"/>
          <w:sz w:val="21"/>
          <w:szCs w:val="21"/>
          <w:lang w:eastAsia="en-US"/>
        </w:rPr>
        <w:t>In the Product Backlog</w:t>
      </w:r>
    </w:p>
    <w:p w:rsidR="00DC115A" w:rsidRDefault="00DC115A" w:rsidP="00DC115A">
      <w:pPr>
        <w:shd w:val="clear" w:color="auto" w:fill="FFFFFF"/>
        <w:spacing w:after="0" w:line="240" w:lineRule="auto"/>
        <w:rPr>
          <w:rFonts w:ascii="Helvetica" w:eastAsia="Times New Roman" w:hAnsi="Helvetica" w:cs="Helvetica"/>
          <w:b/>
          <w:bCs/>
          <w:color w:val="000000"/>
          <w:sz w:val="21"/>
          <w:szCs w:val="21"/>
        </w:rPr>
      </w:pPr>
    </w:p>
    <w:sectPr w:rsidR="00DC115A" w:rsidSect="00543D1C">
      <w:footerReference w:type="default" r:id="rId530"/>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D75" w:rsidRDefault="009D7D75">
      <w:pPr>
        <w:spacing w:after="0" w:line="240" w:lineRule="auto"/>
      </w:pPr>
      <w:r>
        <w:separator/>
      </w:r>
    </w:p>
  </w:endnote>
  <w:endnote w:type="continuationSeparator" w:id="0">
    <w:p w:rsidR="009D7D75" w:rsidRDefault="009D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28918290"/>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9D7D75" w:rsidRDefault="009D7D75">
            <w:pP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D7D75" w:rsidRDefault="009D7D75">
                                  <w:pPr>
                                    <w:pStyle w:val="Footer"/>
                                    <w:jc w:val="center"/>
                                    <w:rPr>
                                      <w:b/>
                                      <w:bCs/>
                                      <w:color w:val="FFFFFF" w:themeColor="background1"/>
                                      <w:sz w:val="32"/>
                                      <w:szCs w:val="32"/>
                                    </w:rPr>
                                  </w:pPr>
                                  <w:r>
                                    <w:fldChar w:fldCharType="begin"/>
                                  </w:r>
                                  <w:r>
                                    <w:instrText xml:space="preserve"> PAGE    \* MERGEFORMAT </w:instrText>
                                  </w:r>
                                  <w:r>
                                    <w:fldChar w:fldCharType="separate"/>
                                  </w:r>
                                  <w:r w:rsidR="00640661" w:rsidRPr="00640661">
                                    <w:rPr>
                                      <w:b/>
                                      <w:bCs/>
                                      <w:noProof/>
                                      <w:color w:val="FFFFFF" w:themeColor="background1"/>
                                      <w:sz w:val="32"/>
                                      <w:szCs w:val="32"/>
                                    </w:rPr>
                                    <w:t>11</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9D7D75" w:rsidRDefault="009D7D75">
                            <w:pPr>
                              <w:pStyle w:val="Footer"/>
                              <w:jc w:val="center"/>
                              <w:rPr>
                                <w:b/>
                                <w:bCs/>
                                <w:color w:val="FFFFFF" w:themeColor="background1"/>
                                <w:sz w:val="32"/>
                                <w:szCs w:val="32"/>
                              </w:rPr>
                            </w:pPr>
                            <w:r>
                              <w:fldChar w:fldCharType="begin"/>
                            </w:r>
                            <w:r>
                              <w:instrText xml:space="preserve"> PAGE    \* MERGEFORMAT </w:instrText>
                            </w:r>
                            <w:r>
                              <w:fldChar w:fldCharType="separate"/>
                            </w:r>
                            <w:r w:rsidR="00640661" w:rsidRPr="00640661">
                              <w:rPr>
                                <w:b/>
                                <w:bCs/>
                                <w:noProof/>
                                <w:color w:val="FFFFFF" w:themeColor="background1"/>
                                <w:sz w:val="32"/>
                                <w:szCs w:val="32"/>
                              </w:rPr>
                              <w:t>11</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9D7D75" w:rsidRDefault="009D7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D75" w:rsidRDefault="009D7D75">
      <w:pPr>
        <w:spacing w:after="0" w:line="240" w:lineRule="auto"/>
      </w:pPr>
      <w:r>
        <w:separator/>
      </w:r>
    </w:p>
  </w:footnote>
  <w:footnote w:type="continuationSeparator" w:id="0">
    <w:p w:rsidR="009D7D75" w:rsidRDefault="009D7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745B"/>
    <w:multiLevelType w:val="hybridMultilevel"/>
    <w:tmpl w:val="7B5C0C00"/>
    <w:lvl w:ilvl="0" w:tplc="4ED25E56">
      <w:start w:val="5"/>
      <w:numFmt w:val="bullet"/>
      <w:lvlText w:val="-"/>
      <w:lvlJc w:val="left"/>
      <w:pPr>
        <w:ind w:left="720" w:hanging="360"/>
      </w:pPr>
      <w:rPr>
        <w:rFonts w:ascii="Batang" w:eastAsia="Batang" w:hAnsi="Arial" w:cs="Arial"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6355D"/>
    <w:multiLevelType w:val="hybridMultilevel"/>
    <w:tmpl w:val="370AE6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41B84"/>
    <w:multiLevelType w:val="hybridMultilevel"/>
    <w:tmpl w:val="98300E06"/>
    <w:lvl w:ilvl="0" w:tplc="0C80E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80005"/>
    <w:multiLevelType w:val="hybridMultilevel"/>
    <w:tmpl w:val="E872E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21780"/>
    <w:multiLevelType w:val="hybridMultilevel"/>
    <w:tmpl w:val="5A10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CC23F2"/>
    <w:multiLevelType w:val="hybridMultilevel"/>
    <w:tmpl w:val="84E48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216FDE"/>
    <w:multiLevelType w:val="hybridMultilevel"/>
    <w:tmpl w:val="C98EF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60568"/>
    <w:multiLevelType w:val="hybridMultilevel"/>
    <w:tmpl w:val="2248A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4"/>
  </w:num>
  <w:num w:numId="5">
    <w:abstractNumId w:val="1"/>
  </w:num>
  <w:num w:numId="6">
    <w:abstractNumId w:val="6"/>
  </w:num>
  <w:num w:numId="7">
    <w:abstractNumId w:val="5"/>
  </w:num>
  <w:num w:numId="8">
    <w:abstractNumId w:val="10"/>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DD"/>
    <w:rsid w:val="00004F0F"/>
    <w:rsid w:val="00005868"/>
    <w:rsid w:val="000073DA"/>
    <w:rsid w:val="00040D2F"/>
    <w:rsid w:val="00074EC1"/>
    <w:rsid w:val="00097EFC"/>
    <w:rsid w:val="000C4A53"/>
    <w:rsid w:val="000C7656"/>
    <w:rsid w:val="000D3523"/>
    <w:rsid w:val="000D5CF8"/>
    <w:rsid w:val="000E15B5"/>
    <w:rsid w:val="000E4740"/>
    <w:rsid w:val="000E5248"/>
    <w:rsid w:val="000F05B1"/>
    <w:rsid w:val="000F0707"/>
    <w:rsid w:val="000F37A3"/>
    <w:rsid w:val="000F59FA"/>
    <w:rsid w:val="00125FA5"/>
    <w:rsid w:val="00126B78"/>
    <w:rsid w:val="001366E0"/>
    <w:rsid w:val="00141EAD"/>
    <w:rsid w:val="0015065F"/>
    <w:rsid w:val="00184195"/>
    <w:rsid w:val="0019590E"/>
    <w:rsid w:val="001D04F7"/>
    <w:rsid w:val="001E29E7"/>
    <w:rsid w:val="001E3966"/>
    <w:rsid w:val="002337E7"/>
    <w:rsid w:val="002437E6"/>
    <w:rsid w:val="002451D1"/>
    <w:rsid w:val="002829B1"/>
    <w:rsid w:val="002834F3"/>
    <w:rsid w:val="00290DBA"/>
    <w:rsid w:val="002D463A"/>
    <w:rsid w:val="00302E41"/>
    <w:rsid w:val="003059C7"/>
    <w:rsid w:val="0031080B"/>
    <w:rsid w:val="003318E7"/>
    <w:rsid w:val="003320FC"/>
    <w:rsid w:val="00372CEC"/>
    <w:rsid w:val="00386863"/>
    <w:rsid w:val="003A6E6E"/>
    <w:rsid w:val="003B5A58"/>
    <w:rsid w:val="003D0512"/>
    <w:rsid w:val="00405522"/>
    <w:rsid w:val="00444419"/>
    <w:rsid w:val="00444A64"/>
    <w:rsid w:val="004604A2"/>
    <w:rsid w:val="00473515"/>
    <w:rsid w:val="004737BA"/>
    <w:rsid w:val="004838E8"/>
    <w:rsid w:val="00487A6A"/>
    <w:rsid w:val="004C340A"/>
    <w:rsid w:val="004D00A8"/>
    <w:rsid w:val="004E19C4"/>
    <w:rsid w:val="004E22DC"/>
    <w:rsid w:val="004E2718"/>
    <w:rsid w:val="00507053"/>
    <w:rsid w:val="005107B2"/>
    <w:rsid w:val="00511856"/>
    <w:rsid w:val="00512DFA"/>
    <w:rsid w:val="00515ACF"/>
    <w:rsid w:val="0052487A"/>
    <w:rsid w:val="005276AB"/>
    <w:rsid w:val="00543D1C"/>
    <w:rsid w:val="005448C8"/>
    <w:rsid w:val="00563596"/>
    <w:rsid w:val="0057024D"/>
    <w:rsid w:val="00592035"/>
    <w:rsid w:val="005A0F5A"/>
    <w:rsid w:val="005A3FA8"/>
    <w:rsid w:val="005A4AB8"/>
    <w:rsid w:val="005A66F2"/>
    <w:rsid w:val="005B3065"/>
    <w:rsid w:val="005B571B"/>
    <w:rsid w:val="005D623B"/>
    <w:rsid w:val="00640661"/>
    <w:rsid w:val="00661AC2"/>
    <w:rsid w:val="006744AF"/>
    <w:rsid w:val="006961C8"/>
    <w:rsid w:val="00696ECB"/>
    <w:rsid w:val="006A710D"/>
    <w:rsid w:val="006E2E0A"/>
    <w:rsid w:val="006F69E2"/>
    <w:rsid w:val="00711E01"/>
    <w:rsid w:val="00720CA1"/>
    <w:rsid w:val="007406CF"/>
    <w:rsid w:val="007501AA"/>
    <w:rsid w:val="00755893"/>
    <w:rsid w:val="007603E1"/>
    <w:rsid w:val="007859CE"/>
    <w:rsid w:val="00790792"/>
    <w:rsid w:val="00790F94"/>
    <w:rsid w:val="007A64F3"/>
    <w:rsid w:val="007C634A"/>
    <w:rsid w:val="007C6A21"/>
    <w:rsid w:val="007D1886"/>
    <w:rsid w:val="007E1490"/>
    <w:rsid w:val="007F16B1"/>
    <w:rsid w:val="0081152B"/>
    <w:rsid w:val="00824F4D"/>
    <w:rsid w:val="00836B3D"/>
    <w:rsid w:val="00855D26"/>
    <w:rsid w:val="00857E79"/>
    <w:rsid w:val="00863A7A"/>
    <w:rsid w:val="0087214A"/>
    <w:rsid w:val="0088040E"/>
    <w:rsid w:val="008971D6"/>
    <w:rsid w:val="008D0D04"/>
    <w:rsid w:val="008D7EA2"/>
    <w:rsid w:val="008E0775"/>
    <w:rsid w:val="008E1A61"/>
    <w:rsid w:val="008E50A8"/>
    <w:rsid w:val="00901E3A"/>
    <w:rsid w:val="00903011"/>
    <w:rsid w:val="0090346D"/>
    <w:rsid w:val="009270DC"/>
    <w:rsid w:val="00927133"/>
    <w:rsid w:val="0094766A"/>
    <w:rsid w:val="00950E0D"/>
    <w:rsid w:val="009640FC"/>
    <w:rsid w:val="00967CC9"/>
    <w:rsid w:val="00984B74"/>
    <w:rsid w:val="00985903"/>
    <w:rsid w:val="00991595"/>
    <w:rsid w:val="009A330D"/>
    <w:rsid w:val="009A5F85"/>
    <w:rsid w:val="009B3A4B"/>
    <w:rsid w:val="009C3B0D"/>
    <w:rsid w:val="009D0ABA"/>
    <w:rsid w:val="009D7D75"/>
    <w:rsid w:val="00A0123C"/>
    <w:rsid w:val="00A02CDF"/>
    <w:rsid w:val="00A03A1B"/>
    <w:rsid w:val="00A11DC3"/>
    <w:rsid w:val="00A162DA"/>
    <w:rsid w:val="00A2406D"/>
    <w:rsid w:val="00A25E11"/>
    <w:rsid w:val="00A27BD5"/>
    <w:rsid w:val="00A536C0"/>
    <w:rsid w:val="00A633DD"/>
    <w:rsid w:val="00A667D9"/>
    <w:rsid w:val="00A7219A"/>
    <w:rsid w:val="00AA1DCF"/>
    <w:rsid w:val="00AB65E6"/>
    <w:rsid w:val="00AC6BAA"/>
    <w:rsid w:val="00AE56A6"/>
    <w:rsid w:val="00B0388C"/>
    <w:rsid w:val="00B13B6B"/>
    <w:rsid w:val="00B147A4"/>
    <w:rsid w:val="00B6044B"/>
    <w:rsid w:val="00B71085"/>
    <w:rsid w:val="00B86D51"/>
    <w:rsid w:val="00B91445"/>
    <w:rsid w:val="00B963D7"/>
    <w:rsid w:val="00BA07CF"/>
    <w:rsid w:val="00BA1363"/>
    <w:rsid w:val="00BF1021"/>
    <w:rsid w:val="00C0280A"/>
    <w:rsid w:val="00C12872"/>
    <w:rsid w:val="00C3220A"/>
    <w:rsid w:val="00C324C9"/>
    <w:rsid w:val="00C358BC"/>
    <w:rsid w:val="00C46977"/>
    <w:rsid w:val="00C512B8"/>
    <w:rsid w:val="00C5705A"/>
    <w:rsid w:val="00C924EE"/>
    <w:rsid w:val="00C96421"/>
    <w:rsid w:val="00CA0067"/>
    <w:rsid w:val="00CA17CC"/>
    <w:rsid w:val="00CB7398"/>
    <w:rsid w:val="00CD060F"/>
    <w:rsid w:val="00CE24BE"/>
    <w:rsid w:val="00CF24C8"/>
    <w:rsid w:val="00D0202D"/>
    <w:rsid w:val="00D06F54"/>
    <w:rsid w:val="00D1643F"/>
    <w:rsid w:val="00D20263"/>
    <w:rsid w:val="00D33A33"/>
    <w:rsid w:val="00D36A3E"/>
    <w:rsid w:val="00D83467"/>
    <w:rsid w:val="00D837AE"/>
    <w:rsid w:val="00D83F8E"/>
    <w:rsid w:val="00D970CF"/>
    <w:rsid w:val="00DA1131"/>
    <w:rsid w:val="00DC115A"/>
    <w:rsid w:val="00DE1DE7"/>
    <w:rsid w:val="00E33A7B"/>
    <w:rsid w:val="00E44224"/>
    <w:rsid w:val="00E51C8B"/>
    <w:rsid w:val="00E615D3"/>
    <w:rsid w:val="00EB09E2"/>
    <w:rsid w:val="00EB1A7D"/>
    <w:rsid w:val="00EC4AB8"/>
    <w:rsid w:val="00ED59BA"/>
    <w:rsid w:val="00EE6168"/>
    <w:rsid w:val="00EF16F5"/>
    <w:rsid w:val="00F146E9"/>
    <w:rsid w:val="00F31DA3"/>
    <w:rsid w:val="00F34EAB"/>
    <w:rsid w:val="00F45430"/>
    <w:rsid w:val="00F45ADE"/>
    <w:rsid w:val="00F54CA5"/>
    <w:rsid w:val="00F55838"/>
    <w:rsid w:val="00F64B39"/>
    <w:rsid w:val="00F70C52"/>
    <w:rsid w:val="00F833B7"/>
    <w:rsid w:val="00F87990"/>
    <w:rsid w:val="00F969F4"/>
    <w:rsid w:val="00FC2EFF"/>
    <w:rsid w:val="00FC3B02"/>
    <w:rsid w:val="00FC6314"/>
    <w:rsid w:val="00FD089F"/>
    <w:rsid w:val="00FD153F"/>
    <w:rsid w:val="00FE237A"/>
    <w:rsid w:val="00FF4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52BD08"/>
  <w15:docId w15:val="{F51B0197-74B4-42AF-9178-44FC3747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termtext">
    <w:name w:val="termtext"/>
    <w:basedOn w:val="DefaultParagraphFont"/>
    <w:rsid w:val="00A633DD"/>
  </w:style>
  <w:style w:type="character" w:customStyle="1" w:styleId="apple-converted-space">
    <w:name w:val="apple-converted-space"/>
    <w:basedOn w:val="DefaultParagraphFont"/>
    <w:rsid w:val="007603E1"/>
  </w:style>
  <w:style w:type="character" w:styleId="Hyperlink">
    <w:name w:val="Hyperlink"/>
    <w:basedOn w:val="DefaultParagraphFont"/>
    <w:uiPriority w:val="99"/>
    <w:semiHidden/>
    <w:unhideWhenUsed/>
    <w:rsid w:val="007603E1"/>
    <w:rPr>
      <w:color w:val="0000FF"/>
      <w:u w:val="single"/>
    </w:rPr>
  </w:style>
  <w:style w:type="character" w:customStyle="1" w:styleId="setpageterm-star">
    <w:name w:val="setpageterm-star"/>
    <w:basedOn w:val="DefaultParagraphFont"/>
    <w:rsid w:val="00A667D9"/>
  </w:style>
  <w:style w:type="character" w:customStyle="1" w:styleId="uiiconbutton">
    <w:name w:val="uiiconbutton"/>
    <w:basedOn w:val="DefaultParagraphFont"/>
    <w:rsid w:val="00A667D9"/>
  </w:style>
  <w:style w:type="character" w:customStyle="1" w:styleId="setpageterm-audio">
    <w:name w:val="setpageterm-audio"/>
    <w:basedOn w:val="DefaultParagraphFont"/>
    <w:rsid w:val="00A667D9"/>
  </w:style>
  <w:style w:type="character" w:customStyle="1" w:styleId="setpageterm-definitiontext">
    <w:name w:val="setpageterm-definitiontext"/>
    <w:basedOn w:val="DefaultParagraphFont"/>
    <w:rsid w:val="00A667D9"/>
  </w:style>
  <w:style w:type="paragraph" w:styleId="Header">
    <w:name w:val="header"/>
    <w:basedOn w:val="Normal"/>
    <w:link w:val="HeaderChar"/>
    <w:uiPriority w:val="99"/>
    <w:unhideWhenUsed/>
    <w:rsid w:val="003059C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059C7"/>
  </w:style>
  <w:style w:type="paragraph" w:styleId="Footer">
    <w:name w:val="footer"/>
    <w:basedOn w:val="Normal"/>
    <w:link w:val="FooterChar"/>
    <w:uiPriority w:val="99"/>
    <w:unhideWhenUsed/>
    <w:rsid w:val="003059C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05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837">
      <w:bodyDiv w:val="1"/>
      <w:marLeft w:val="0"/>
      <w:marRight w:val="0"/>
      <w:marTop w:val="0"/>
      <w:marBottom w:val="0"/>
      <w:divBdr>
        <w:top w:val="none" w:sz="0" w:space="0" w:color="auto"/>
        <w:left w:val="none" w:sz="0" w:space="0" w:color="auto"/>
        <w:bottom w:val="none" w:sz="0" w:space="0" w:color="auto"/>
        <w:right w:val="none" w:sz="0" w:space="0" w:color="auto"/>
      </w:divBdr>
      <w:divsChild>
        <w:div w:id="1217815845">
          <w:marLeft w:val="0"/>
          <w:marRight w:val="0"/>
          <w:marTop w:val="0"/>
          <w:marBottom w:val="0"/>
          <w:divBdr>
            <w:top w:val="none" w:sz="0" w:space="0" w:color="auto"/>
            <w:left w:val="none" w:sz="0" w:space="0" w:color="auto"/>
            <w:bottom w:val="none" w:sz="0" w:space="0" w:color="auto"/>
            <w:right w:val="none" w:sz="0" w:space="0" w:color="auto"/>
          </w:divBdr>
        </w:div>
        <w:div w:id="579756499">
          <w:marLeft w:val="0"/>
          <w:marRight w:val="0"/>
          <w:marTop w:val="0"/>
          <w:marBottom w:val="0"/>
          <w:divBdr>
            <w:top w:val="none" w:sz="0" w:space="0" w:color="auto"/>
            <w:left w:val="none" w:sz="0" w:space="0" w:color="auto"/>
            <w:bottom w:val="none" w:sz="0" w:space="0" w:color="auto"/>
            <w:right w:val="none" w:sz="0" w:space="0" w:color="auto"/>
          </w:divBdr>
          <w:divsChild>
            <w:div w:id="1701278697">
              <w:marLeft w:val="0"/>
              <w:marRight w:val="0"/>
              <w:marTop w:val="150"/>
              <w:marBottom w:val="150"/>
              <w:divBdr>
                <w:top w:val="none" w:sz="0" w:space="0" w:color="auto"/>
                <w:left w:val="none" w:sz="0" w:space="0" w:color="auto"/>
                <w:bottom w:val="none" w:sz="0" w:space="0" w:color="auto"/>
                <w:right w:val="none" w:sz="0" w:space="0" w:color="auto"/>
              </w:divBdr>
            </w:div>
            <w:div w:id="1643343230">
              <w:marLeft w:val="0"/>
              <w:marRight w:val="0"/>
              <w:marTop w:val="150"/>
              <w:marBottom w:val="150"/>
              <w:divBdr>
                <w:top w:val="none" w:sz="0" w:space="0" w:color="auto"/>
                <w:left w:val="none" w:sz="0" w:space="0" w:color="auto"/>
                <w:bottom w:val="none" w:sz="0" w:space="0" w:color="auto"/>
                <w:right w:val="none" w:sz="0" w:space="0" w:color="auto"/>
              </w:divBdr>
            </w:div>
            <w:div w:id="385876483">
              <w:marLeft w:val="0"/>
              <w:marRight w:val="0"/>
              <w:marTop w:val="150"/>
              <w:marBottom w:val="150"/>
              <w:divBdr>
                <w:top w:val="none" w:sz="0" w:space="0" w:color="auto"/>
                <w:left w:val="none" w:sz="0" w:space="0" w:color="auto"/>
                <w:bottom w:val="none" w:sz="0" w:space="0" w:color="auto"/>
                <w:right w:val="none" w:sz="0" w:space="0" w:color="auto"/>
              </w:divBdr>
            </w:div>
            <w:div w:id="679890011">
              <w:marLeft w:val="0"/>
              <w:marRight w:val="0"/>
              <w:marTop w:val="150"/>
              <w:marBottom w:val="150"/>
              <w:divBdr>
                <w:top w:val="none" w:sz="0" w:space="0" w:color="auto"/>
                <w:left w:val="none" w:sz="0" w:space="0" w:color="auto"/>
                <w:bottom w:val="none" w:sz="0" w:space="0" w:color="auto"/>
                <w:right w:val="none" w:sz="0" w:space="0" w:color="auto"/>
              </w:divBdr>
            </w:div>
            <w:div w:id="1522016244">
              <w:marLeft w:val="0"/>
              <w:marRight w:val="0"/>
              <w:marTop w:val="150"/>
              <w:marBottom w:val="150"/>
              <w:divBdr>
                <w:top w:val="none" w:sz="0" w:space="0" w:color="auto"/>
                <w:left w:val="none" w:sz="0" w:space="0" w:color="auto"/>
                <w:bottom w:val="none" w:sz="0" w:space="0" w:color="auto"/>
                <w:right w:val="none" w:sz="0" w:space="0" w:color="auto"/>
              </w:divBdr>
            </w:div>
            <w:div w:id="18413094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15765">
      <w:bodyDiv w:val="1"/>
      <w:marLeft w:val="0"/>
      <w:marRight w:val="0"/>
      <w:marTop w:val="0"/>
      <w:marBottom w:val="0"/>
      <w:divBdr>
        <w:top w:val="none" w:sz="0" w:space="0" w:color="auto"/>
        <w:left w:val="none" w:sz="0" w:space="0" w:color="auto"/>
        <w:bottom w:val="none" w:sz="0" w:space="0" w:color="auto"/>
        <w:right w:val="none" w:sz="0" w:space="0" w:color="auto"/>
      </w:divBdr>
      <w:divsChild>
        <w:div w:id="790784258">
          <w:marLeft w:val="0"/>
          <w:marRight w:val="0"/>
          <w:marTop w:val="0"/>
          <w:marBottom w:val="0"/>
          <w:divBdr>
            <w:top w:val="none" w:sz="0" w:space="0" w:color="auto"/>
            <w:left w:val="none" w:sz="0" w:space="0" w:color="auto"/>
            <w:bottom w:val="none" w:sz="0" w:space="0" w:color="auto"/>
            <w:right w:val="none" w:sz="0" w:space="0" w:color="auto"/>
          </w:divBdr>
        </w:div>
        <w:div w:id="556162635">
          <w:marLeft w:val="0"/>
          <w:marRight w:val="0"/>
          <w:marTop w:val="0"/>
          <w:marBottom w:val="0"/>
          <w:divBdr>
            <w:top w:val="none" w:sz="0" w:space="0" w:color="auto"/>
            <w:left w:val="none" w:sz="0" w:space="0" w:color="auto"/>
            <w:bottom w:val="none" w:sz="0" w:space="0" w:color="auto"/>
            <w:right w:val="none" w:sz="0" w:space="0" w:color="auto"/>
          </w:divBdr>
          <w:divsChild>
            <w:div w:id="385641811">
              <w:marLeft w:val="0"/>
              <w:marRight w:val="0"/>
              <w:marTop w:val="150"/>
              <w:marBottom w:val="150"/>
              <w:divBdr>
                <w:top w:val="none" w:sz="0" w:space="0" w:color="auto"/>
                <w:left w:val="none" w:sz="0" w:space="0" w:color="auto"/>
                <w:bottom w:val="none" w:sz="0" w:space="0" w:color="auto"/>
                <w:right w:val="none" w:sz="0" w:space="0" w:color="auto"/>
              </w:divBdr>
            </w:div>
            <w:div w:id="1144393810">
              <w:marLeft w:val="0"/>
              <w:marRight w:val="0"/>
              <w:marTop w:val="150"/>
              <w:marBottom w:val="150"/>
              <w:divBdr>
                <w:top w:val="none" w:sz="0" w:space="0" w:color="auto"/>
                <w:left w:val="none" w:sz="0" w:space="0" w:color="auto"/>
                <w:bottom w:val="none" w:sz="0" w:space="0" w:color="auto"/>
                <w:right w:val="none" w:sz="0" w:space="0" w:color="auto"/>
              </w:divBdr>
            </w:div>
            <w:div w:id="682828052">
              <w:marLeft w:val="0"/>
              <w:marRight w:val="0"/>
              <w:marTop w:val="150"/>
              <w:marBottom w:val="150"/>
              <w:divBdr>
                <w:top w:val="none" w:sz="0" w:space="0" w:color="auto"/>
                <w:left w:val="none" w:sz="0" w:space="0" w:color="auto"/>
                <w:bottom w:val="none" w:sz="0" w:space="0" w:color="auto"/>
                <w:right w:val="none" w:sz="0" w:space="0" w:color="auto"/>
              </w:divBdr>
            </w:div>
            <w:div w:id="356857728">
              <w:marLeft w:val="0"/>
              <w:marRight w:val="0"/>
              <w:marTop w:val="150"/>
              <w:marBottom w:val="150"/>
              <w:divBdr>
                <w:top w:val="none" w:sz="0" w:space="0" w:color="auto"/>
                <w:left w:val="none" w:sz="0" w:space="0" w:color="auto"/>
                <w:bottom w:val="none" w:sz="0" w:space="0" w:color="auto"/>
                <w:right w:val="none" w:sz="0" w:space="0" w:color="auto"/>
              </w:divBdr>
            </w:div>
            <w:div w:id="11645168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218923">
      <w:bodyDiv w:val="1"/>
      <w:marLeft w:val="0"/>
      <w:marRight w:val="0"/>
      <w:marTop w:val="0"/>
      <w:marBottom w:val="0"/>
      <w:divBdr>
        <w:top w:val="none" w:sz="0" w:space="0" w:color="auto"/>
        <w:left w:val="none" w:sz="0" w:space="0" w:color="auto"/>
        <w:bottom w:val="none" w:sz="0" w:space="0" w:color="auto"/>
        <w:right w:val="none" w:sz="0" w:space="0" w:color="auto"/>
      </w:divBdr>
      <w:divsChild>
        <w:div w:id="418134174">
          <w:marLeft w:val="0"/>
          <w:marRight w:val="0"/>
          <w:marTop w:val="0"/>
          <w:marBottom w:val="0"/>
          <w:divBdr>
            <w:top w:val="none" w:sz="0" w:space="0" w:color="auto"/>
            <w:left w:val="none" w:sz="0" w:space="0" w:color="auto"/>
            <w:bottom w:val="none" w:sz="0" w:space="0" w:color="auto"/>
            <w:right w:val="none" w:sz="0" w:space="0" w:color="auto"/>
          </w:divBdr>
        </w:div>
        <w:div w:id="1036538215">
          <w:marLeft w:val="0"/>
          <w:marRight w:val="0"/>
          <w:marTop w:val="0"/>
          <w:marBottom w:val="0"/>
          <w:divBdr>
            <w:top w:val="none" w:sz="0" w:space="0" w:color="auto"/>
            <w:left w:val="none" w:sz="0" w:space="0" w:color="auto"/>
            <w:bottom w:val="none" w:sz="0" w:space="0" w:color="auto"/>
            <w:right w:val="none" w:sz="0" w:space="0" w:color="auto"/>
          </w:divBdr>
          <w:divsChild>
            <w:div w:id="793597858">
              <w:marLeft w:val="0"/>
              <w:marRight w:val="0"/>
              <w:marTop w:val="150"/>
              <w:marBottom w:val="150"/>
              <w:divBdr>
                <w:top w:val="none" w:sz="0" w:space="0" w:color="auto"/>
                <w:left w:val="none" w:sz="0" w:space="0" w:color="auto"/>
                <w:bottom w:val="none" w:sz="0" w:space="0" w:color="auto"/>
                <w:right w:val="none" w:sz="0" w:space="0" w:color="auto"/>
              </w:divBdr>
            </w:div>
            <w:div w:id="4783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351340">
      <w:bodyDiv w:val="1"/>
      <w:marLeft w:val="0"/>
      <w:marRight w:val="0"/>
      <w:marTop w:val="0"/>
      <w:marBottom w:val="0"/>
      <w:divBdr>
        <w:top w:val="none" w:sz="0" w:space="0" w:color="auto"/>
        <w:left w:val="none" w:sz="0" w:space="0" w:color="auto"/>
        <w:bottom w:val="none" w:sz="0" w:space="0" w:color="auto"/>
        <w:right w:val="none" w:sz="0" w:space="0" w:color="auto"/>
      </w:divBdr>
      <w:divsChild>
        <w:div w:id="1863662793">
          <w:marLeft w:val="0"/>
          <w:marRight w:val="0"/>
          <w:marTop w:val="0"/>
          <w:marBottom w:val="0"/>
          <w:divBdr>
            <w:top w:val="none" w:sz="0" w:space="0" w:color="auto"/>
            <w:left w:val="none" w:sz="0" w:space="0" w:color="auto"/>
            <w:bottom w:val="none" w:sz="0" w:space="0" w:color="auto"/>
            <w:right w:val="none" w:sz="0" w:space="0" w:color="auto"/>
          </w:divBdr>
        </w:div>
        <w:div w:id="530458633">
          <w:marLeft w:val="0"/>
          <w:marRight w:val="0"/>
          <w:marTop w:val="0"/>
          <w:marBottom w:val="0"/>
          <w:divBdr>
            <w:top w:val="none" w:sz="0" w:space="0" w:color="auto"/>
            <w:left w:val="none" w:sz="0" w:space="0" w:color="auto"/>
            <w:bottom w:val="none" w:sz="0" w:space="0" w:color="auto"/>
            <w:right w:val="none" w:sz="0" w:space="0" w:color="auto"/>
          </w:divBdr>
          <w:divsChild>
            <w:div w:id="334724653">
              <w:marLeft w:val="0"/>
              <w:marRight w:val="0"/>
              <w:marTop w:val="150"/>
              <w:marBottom w:val="150"/>
              <w:divBdr>
                <w:top w:val="none" w:sz="0" w:space="0" w:color="auto"/>
                <w:left w:val="none" w:sz="0" w:space="0" w:color="auto"/>
                <w:bottom w:val="none" w:sz="0" w:space="0" w:color="auto"/>
                <w:right w:val="none" w:sz="0" w:space="0" w:color="auto"/>
              </w:divBdr>
            </w:div>
            <w:div w:id="751045602">
              <w:marLeft w:val="0"/>
              <w:marRight w:val="0"/>
              <w:marTop w:val="150"/>
              <w:marBottom w:val="150"/>
              <w:divBdr>
                <w:top w:val="none" w:sz="0" w:space="0" w:color="auto"/>
                <w:left w:val="none" w:sz="0" w:space="0" w:color="auto"/>
                <w:bottom w:val="none" w:sz="0" w:space="0" w:color="auto"/>
                <w:right w:val="none" w:sz="0" w:space="0" w:color="auto"/>
              </w:divBdr>
            </w:div>
            <w:div w:id="2037726640">
              <w:marLeft w:val="0"/>
              <w:marRight w:val="0"/>
              <w:marTop w:val="150"/>
              <w:marBottom w:val="150"/>
              <w:divBdr>
                <w:top w:val="none" w:sz="0" w:space="0" w:color="auto"/>
                <w:left w:val="none" w:sz="0" w:space="0" w:color="auto"/>
                <w:bottom w:val="none" w:sz="0" w:space="0" w:color="auto"/>
                <w:right w:val="none" w:sz="0" w:space="0" w:color="auto"/>
              </w:divBdr>
            </w:div>
            <w:div w:id="8192276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7072646">
      <w:bodyDiv w:val="1"/>
      <w:marLeft w:val="0"/>
      <w:marRight w:val="0"/>
      <w:marTop w:val="0"/>
      <w:marBottom w:val="0"/>
      <w:divBdr>
        <w:top w:val="none" w:sz="0" w:space="0" w:color="auto"/>
        <w:left w:val="none" w:sz="0" w:space="0" w:color="auto"/>
        <w:bottom w:val="none" w:sz="0" w:space="0" w:color="auto"/>
        <w:right w:val="none" w:sz="0" w:space="0" w:color="auto"/>
      </w:divBdr>
      <w:divsChild>
        <w:div w:id="165831586">
          <w:marLeft w:val="0"/>
          <w:marRight w:val="0"/>
          <w:marTop w:val="0"/>
          <w:marBottom w:val="0"/>
          <w:divBdr>
            <w:top w:val="none" w:sz="0" w:space="0" w:color="auto"/>
            <w:left w:val="none" w:sz="0" w:space="0" w:color="auto"/>
            <w:bottom w:val="none" w:sz="0" w:space="0" w:color="auto"/>
            <w:right w:val="none" w:sz="0" w:space="0" w:color="auto"/>
          </w:divBdr>
        </w:div>
        <w:div w:id="551385894">
          <w:marLeft w:val="0"/>
          <w:marRight w:val="0"/>
          <w:marTop w:val="0"/>
          <w:marBottom w:val="0"/>
          <w:divBdr>
            <w:top w:val="none" w:sz="0" w:space="0" w:color="auto"/>
            <w:left w:val="none" w:sz="0" w:space="0" w:color="auto"/>
            <w:bottom w:val="none" w:sz="0" w:space="0" w:color="auto"/>
            <w:right w:val="none" w:sz="0" w:space="0" w:color="auto"/>
          </w:divBdr>
          <w:divsChild>
            <w:div w:id="1908958837">
              <w:marLeft w:val="0"/>
              <w:marRight w:val="0"/>
              <w:marTop w:val="150"/>
              <w:marBottom w:val="150"/>
              <w:divBdr>
                <w:top w:val="none" w:sz="0" w:space="0" w:color="auto"/>
                <w:left w:val="none" w:sz="0" w:space="0" w:color="auto"/>
                <w:bottom w:val="none" w:sz="0" w:space="0" w:color="auto"/>
                <w:right w:val="none" w:sz="0" w:space="0" w:color="auto"/>
              </w:divBdr>
            </w:div>
            <w:div w:id="1143817015">
              <w:marLeft w:val="0"/>
              <w:marRight w:val="0"/>
              <w:marTop w:val="150"/>
              <w:marBottom w:val="150"/>
              <w:divBdr>
                <w:top w:val="none" w:sz="0" w:space="0" w:color="auto"/>
                <w:left w:val="none" w:sz="0" w:space="0" w:color="auto"/>
                <w:bottom w:val="none" w:sz="0" w:space="0" w:color="auto"/>
                <w:right w:val="none" w:sz="0" w:space="0" w:color="auto"/>
              </w:divBdr>
            </w:div>
            <w:div w:id="723409995">
              <w:marLeft w:val="0"/>
              <w:marRight w:val="0"/>
              <w:marTop w:val="150"/>
              <w:marBottom w:val="150"/>
              <w:divBdr>
                <w:top w:val="none" w:sz="0" w:space="0" w:color="auto"/>
                <w:left w:val="none" w:sz="0" w:space="0" w:color="auto"/>
                <w:bottom w:val="none" w:sz="0" w:space="0" w:color="auto"/>
                <w:right w:val="none" w:sz="0" w:space="0" w:color="auto"/>
              </w:divBdr>
            </w:div>
            <w:div w:id="15156570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3452569">
      <w:bodyDiv w:val="1"/>
      <w:marLeft w:val="0"/>
      <w:marRight w:val="0"/>
      <w:marTop w:val="0"/>
      <w:marBottom w:val="0"/>
      <w:divBdr>
        <w:top w:val="none" w:sz="0" w:space="0" w:color="auto"/>
        <w:left w:val="none" w:sz="0" w:space="0" w:color="auto"/>
        <w:bottom w:val="none" w:sz="0" w:space="0" w:color="auto"/>
        <w:right w:val="none" w:sz="0" w:space="0" w:color="auto"/>
      </w:divBdr>
      <w:divsChild>
        <w:div w:id="284578053">
          <w:marLeft w:val="0"/>
          <w:marRight w:val="0"/>
          <w:marTop w:val="0"/>
          <w:marBottom w:val="0"/>
          <w:divBdr>
            <w:top w:val="none" w:sz="0" w:space="0" w:color="auto"/>
            <w:left w:val="none" w:sz="0" w:space="0" w:color="auto"/>
            <w:bottom w:val="none" w:sz="0" w:space="0" w:color="auto"/>
            <w:right w:val="none" w:sz="0" w:space="0" w:color="auto"/>
          </w:divBdr>
        </w:div>
        <w:div w:id="1338188008">
          <w:marLeft w:val="0"/>
          <w:marRight w:val="0"/>
          <w:marTop w:val="0"/>
          <w:marBottom w:val="0"/>
          <w:divBdr>
            <w:top w:val="none" w:sz="0" w:space="0" w:color="auto"/>
            <w:left w:val="none" w:sz="0" w:space="0" w:color="auto"/>
            <w:bottom w:val="none" w:sz="0" w:space="0" w:color="auto"/>
            <w:right w:val="none" w:sz="0" w:space="0" w:color="auto"/>
          </w:divBdr>
          <w:divsChild>
            <w:div w:id="1597056920">
              <w:marLeft w:val="0"/>
              <w:marRight w:val="0"/>
              <w:marTop w:val="150"/>
              <w:marBottom w:val="150"/>
              <w:divBdr>
                <w:top w:val="none" w:sz="0" w:space="0" w:color="auto"/>
                <w:left w:val="none" w:sz="0" w:space="0" w:color="auto"/>
                <w:bottom w:val="none" w:sz="0" w:space="0" w:color="auto"/>
                <w:right w:val="none" w:sz="0" w:space="0" w:color="auto"/>
              </w:divBdr>
            </w:div>
            <w:div w:id="194856700">
              <w:marLeft w:val="0"/>
              <w:marRight w:val="0"/>
              <w:marTop w:val="150"/>
              <w:marBottom w:val="150"/>
              <w:divBdr>
                <w:top w:val="none" w:sz="0" w:space="0" w:color="auto"/>
                <w:left w:val="none" w:sz="0" w:space="0" w:color="auto"/>
                <w:bottom w:val="none" w:sz="0" w:space="0" w:color="auto"/>
                <w:right w:val="none" w:sz="0" w:space="0" w:color="auto"/>
              </w:divBdr>
            </w:div>
            <w:div w:id="1272083836">
              <w:marLeft w:val="0"/>
              <w:marRight w:val="0"/>
              <w:marTop w:val="150"/>
              <w:marBottom w:val="150"/>
              <w:divBdr>
                <w:top w:val="none" w:sz="0" w:space="0" w:color="auto"/>
                <w:left w:val="none" w:sz="0" w:space="0" w:color="auto"/>
                <w:bottom w:val="none" w:sz="0" w:space="0" w:color="auto"/>
                <w:right w:val="none" w:sz="0" w:space="0" w:color="auto"/>
              </w:divBdr>
            </w:div>
            <w:div w:id="11485465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0321469">
      <w:bodyDiv w:val="1"/>
      <w:marLeft w:val="0"/>
      <w:marRight w:val="0"/>
      <w:marTop w:val="0"/>
      <w:marBottom w:val="0"/>
      <w:divBdr>
        <w:top w:val="none" w:sz="0" w:space="0" w:color="auto"/>
        <w:left w:val="none" w:sz="0" w:space="0" w:color="auto"/>
        <w:bottom w:val="none" w:sz="0" w:space="0" w:color="auto"/>
        <w:right w:val="none" w:sz="0" w:space="0" w:color="auto"/>
      </w:divBdr>
      <w:divsChild>
        <w:div w:id="291595813">
          <w:marLeft w:val="0"/>
          <w:marRight w:val="0"/>
          <w:marTop w:val="0"/>
          <w:marBottom w:val="0"/>
          <w:divBdr>
            <w:top w:val="none" w:sz="0" w:space="0" w:color="auto"/>
            <w:left w:val="none" w:sz="0" w:space="0" w:color="auto"/>
            <w:bottom w:val="none" w:sz="0" w:space="0" w:color="auto"/>
            <w:right w:val="none" w:sz="0" w:space="0" w:color="auto"/>
          </w:divBdr>
        </w:div>
        <w:div w:id="1763800936">
          <w:marLeft w:val="0"/>
          <w:marRight w:val="0"/>
          <w:marTop w:val="0"/>
          <w:marBottom w:val="0"/>
          <w:divBdr>
            <w:top w:val="none" w:sz="0" w:space="0" w:color="auto"/>
            <w:left w:val="none" w:sz="0" w:space="0" w:color="auto"/>
            <w:bottom w:val="none" w:sz="0" w:space="0" w:color="auto"/>
            <w:right w:val="none" w:sz="0" w:space="0" w:color="auto"/>
          </w:divBdr>
          <w:divsChild>
            <w:div w:id="1126192457">
              <w:marLeft w:val="0"/>
              <w:marRight w:val="0"/>
              <w:marTop w:val="150"/>
              <w:marBottom w:val="150"/>
              <w:divBdr>
                <w:top w:val="none" w:sz="0" w:space="0" w:color="auto"/>
                <w:left w:val="none" w:sz="0" w:space="0" w:color="auto"/>
                <w:bottom w:val="none" w:sz="0" w:space="0" w:color="auto"/>
                <w:right w:val="none" w:sz="0" w:space="0" w:color="auto"/>
              </w:divBdr>
            </w:div>
            <w:div w:id="2044865397">
              <w:marLeft w:val="0"/>
              <w:marRight w:val="0"/>
              <w:marTop w:val="150"/>
              <w:marBottom w:val="150"/>
              <w:divBdr>
                <w:top w:val="none" w:sz="0" w:space="0" w:color="auto"/>
                <w:left w:val="none" w:sz="0" w:space="0" w:color="auto"/>
                <w:bottom w:val="none" w:sz="0" w:space="0" w:color="auto"/>
                <w:right w:val="none" w:sz="0" w:space="0" w:color="auto"/>
              </w:divBdr>
            </w:div>
            <w:div w:id="979991246">
              <w:marLeft w:val="0"/>
              <w:marRight w:val="0"/>
              <w:marTop w:val="150"/>
              <w:marBottom w:val="150"/>
              <w:divBdr>
                <w:top w:val="none" w:sz="0" w:space="0" w:color="auto"/>
                <w:left w:val="none" w:sz="0" w:space="0" w:color="auto"/>
                <w:bottom w:val="none" w:sz="0" w:space="0" w:color="auto"/>
                <w:right w:val="none" w:sz="0" w:space="0" w:color="auto"/>
              </w:divBdr>
            </w:div>
            <w:div w:id="14474574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1894527">
      <w:bodyDiv w:val="1"/>
      <w:marLeft w:val="0"/>
      <w:marRight w:val="0"/>
      <w:marTop w:val="0"/>
      <w:marBottom w:val="0"/>
      <w:divBdr>
        <w:top w:val="none" w:sz="0" w:space="0" w:color="auto"/>
        <w:left w:val="none" w:sz="0" w:space="0" w:color="auto"/>
        <w:bottom w:val="none" w:sz="0" w:space="0" w:color="auto"/>
        <w:right w:val="none" w:sz="0" w:space="0" w:color="auto"/>
      </w:divBdr>
      <w:divsChild>
        <w:div w:id="367680215">
          <w:marLeft w:val="0"/>
          <w:marRight w:val="0"/>
          <w:marTop w:val="0"/>
          <w:marBottom w:val="0"/>
          <w:divBdr>
            <w:top w:val="none" w:sz="0" w:space="0" w:color="auto"/>
            <w:left w:val="none" w:sz="0" w:space="0" w:color="auto"/>
            <w:bottom w:val="none" w:sz="0" w:space="0" w:color="auto"/>
            <w:right w:val="none" w:sz="0" w:space="0" w:color="auto"/>
          </w:divBdr>
        </w:div>
        <w:div w:id="1851941495">
          <w:marLeft w:val="0"/>
          <w:marRight w:val="0"/>
          <w:marTop w:val="0"/>
          <w:marBottom w:val="0"/>
          <w:divBdr>
            <w:top w:val="none" w:sz="0" w:space="0" w:color="auto"/>
            <w:left w:val="none" w:sz="0" w:space="0" w:color="auto"/>
            <w:bottom w:val="none" w:sz="0" w:space="0" w:color="auto"/>
            <w:right w:val="none" w:sz="0" w:space="0" w:color="auto"/>
          </w:divBdr>
          <w:divsChild>
            <w:div w:id="251594912">
              <w:marLeft w:val="0"/>
              <w:marRight w:val="0"/>
              <w:marTop w:val="150"/>
              <w:marBottom w:val="150"/>
              <w:divBdr>
                <w:top w:val="none" w:sz="0" w:space="0" w:color="auto"/>
                <w:left w:val="none" w:sz="0" w:space="0" w:color="auto"/>
                <w:bottom w:val="none" w:sz="0" w:space="0" w:color="auto"/>
                <w:right w:val="none" w:sz="0" w:space="0" w:color="auto"/>
              </w:divBdr>
            </w:div>
            <w:div w:id="2083141622">
              <w:marLeft w:val="0"/>
              <w:marRight w:val="0"/>
              <w:marTop w:val="150"/>
              <w:marBottom w:val="150"/>
              <w:divBdr>
                <w:top w:val="none" w:sz="0" w:space="0" w:color="auto"/>
                <w:left w:val="none" w:sz="0" w:space="0" w:color="auto"/>
                <w:bottom w:val="none" w:sz="0" w:space="0" w:color="auto"/>
                <w:right w:val="none" w:sz="0" w:space="0" w:color="auto"/>
              </w:divBdr>
            </w:div>
            <w:div w:id="1863587577">
              <w:marLeft w:val="0"/>
              <w:marRight w:val="0"/>
              <w:marTop w:val="150"/>
              <w:marBottom w:val="150"/>
              <w:divBdr>
                <w:top w:val="none" w:sz="0" w:space="0" w:color="auto"/>
                <w:left w:val="none" w:sz="0" w:space="0" w:color="auto"/>
                <w:bottom w:val="none" w:sz="0" w:space="0" w:color="auto"/>
                <w:right w:val="none" w:sz="0" w:space="0" w:color="auto"/>
              </w:divBdr>
            </w:div>
            <w:div w:id="1332179744">
              <w:marLeft w:val="0"/>
              <w:marRight w:val="0"/>
              <w:marTop w:val="150"/>
              <w:marBottom w:val="150"/>
              <w:divBdr>
                <w:top w:val="none" w:sz="0" w:space="0" w:color="auto"/>
                <w:left w:val="none" w:sz="0" w:space="0" w:color="auto"/>
                <w:bottom w:val="none" w:sz="0" w:space="0" w:color="auto"/>
                <w:right w:val="none" w:sz="0" w:space="0" w:color="auto"/>
              </w:divBdr>
            </w:div>
            <w:div w:id="11044927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196028">
      <w:bodyDiv w:val="1"/>
      <w:marLeft w:val="0"/>
      <w:marRight w:val="0"/>
      <w:marTop w:val="0"/>
      <w:marBottom w:val="0"/>
      <w:divBdr>
        <w:top w:val="none" w:sz="0" w:space="0" w:color="auto"/>
        <w:left w:val="none" w:sz="0" w:space="0" w:color="auto"/>
        <w:bottom w:val="none" w:sz="0" w:space="0" w:color="auto"/>
        <w:right w:val="none" w:sz="0" w:space="0" w:color="auto"/>
      </w:divBdr>
      <w:divsChild>
        <w:div w:id="1632906877">
          <w:marLeft w:val="0"/>
          <w:marRight w:val="0"/>
          <w:marTop w:val="0"/>
          <w:marBottom w:val="0"/>
          <w:divBdr>
            <w:top w:val="none" w:sz="0" w:space="0" w:color="auto"/>
            <w:left w:val="none" w:sz="0" w:space="0" w:color="auto"/>
            <w:bottom w:val="none" w:sz="0" w:space="0" w:color="auto"/>
            <w:right w:val="none" w:sz="0" w:space="0" w:color="auto"/>
          </w:divBdr>
        </w:div>
        <w:div w:id="768819465">
          <w:marLeft w:val="0"/>
          <w:marRight w:val="0"/>
          <w:marTop w:val="0"/>
          <w:marBottom w:val="0"/>
          <w:divBdr>
            <w:top w:val="none" w:sz="0" w:space="0" w:color="auto"/>
            <w:left w:val="none" w:sz="0" w:space="0" w:color="auto"/>
            <w:bottom w:val="none" w:sz="0" w:space="0" w:color="auto"/>
            <w:right w:val="none" w:sz="0" w:space="0" w:color="auto"/>
          </w:divBdr>
          <w:divsChild>
            <w:div w:id="196479426">
              <w:marLeft w:val="0"/>
              <w:marRight w:val="0"/>
              <w:marTop w:val="150"/>
              <w:marBottom w:val="150"/>
              <w:divBdr>
                <w:top w:val="none" w:sz="0" w:space="0" w:color="auto"/>
                <w:left w:val="none" w:sz="0" w:space="0" w:color="auto"/>
                <w:bottom w:val="none" w:sz="0" w:space="0" w:color="auto"/>
                <w:right w:val="none" w:sz="0" w:space="0" w:color="auto"/>
              </w:divBdr>
            </w:div>
            <w:div w:id="1845974996">
              <w:marLeft w:val="0"/>
              <w:marRight w:val="0"/>
              <w:marTop w:val="150"/>
              <w:marBottom w:val="150"/>
              <w:divBdr>
                <w:top w:val="none" w:sz="0" w:space="0" w:color="auto"/>
                <w:left w:val="none" w:sz="0" w:space="0" w:color="auto"/>
                <w:bottom w:val="none" w:sz="0" w:space="0" w:color="auto"/>
                <w:right w:val="none" w:sz="0" w:space="0" w:color="auto"/>
              </w:divBdr>
            </w:div>
            <w:div w:id="1961305341">
              <w:marLeft w:val="0"/>
              <w:marRight w:val="0"/>
              <w:marTop w:val="150"/>
              <w:marBottom w:val="150"/>
              <w:divBdr>
                <w:top w:val="none" w:sz="0" w:space="0" w:color="auto"/>
                <w:left w:val="none" w:sz="0" w:space="0" w:color="auto"/>
                <w:bottom w:val="none" w:sz="0" w:space="0" w:color="auto"/>
                <w:right w:val="none" w:sz="0" w:space="0" w:color="auto"/>
              </w:divBdr>
            </w:div>
            <w:div w:id="4144044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607727">
      <w:bodyDiv w:val="1"/>
      <w:marLeft w:val="0"/>
      <w:marRight w:val="0"/>
      <w:marTop w:val="0"/>
      <w:marBottom w:val="0"/>
      <w:divBdr>
        <w:top w:val="none" w:sz="0" w:space="0" w:color="auto"/>
        <w:left w:val="none" w:sz="0" w:space="0" w:color="auto"/>
        <w:bottom w:val="none" w:sz="0" w:space="0" w:color="auto"/>
        <w:right w:val="none" w:sz="0" w:space="0" w:color="auto"/>
      </w:divBdr>
      <w:divsChild>
        <w:div w:id="1990623142">
          <w:marLeft w:val="0"/>
          <w:marRight w:val="0"/>
          <w:marTop w:val="0"/>
          <w:marBottom w:val="0"/>
          <w:divBdr>
            <w:top w:val="none" w:sz="0" w:space="0" w:color="auto"/>
            <w:left w:val="none" w:sz="0" w:space="0" w:color="auto"/>
            <w:bottom w:val="none" w:sz="0" w:space="0" w:color="auto"/>
            <w:right w:val="none" w:sz="0" w:space="0" w:color="auto"/>
          </w:divBdr>
        </w:div>
        <w:div w:id="1233155801">
          <w:marLeft w:val="0"/>
          <w:marRight w:val="0"/>
          <w:marTop w:val="0"/>
          <w:marBottom w:val="0"/>
          <w:divBdr>
            <w:top w:val="none" w:sz="0" w:space="0" w:color="auto"/>
            <w:left w:val="none" w:sz="0" w:space="0" w:color="auto"/>
            <w:bottom w:val="none" w:sz="0" w:space="0" w:color="auto"/>
            <w:right w:val="none" w:sz="0" w:space="0" w:color="auto"/>
          </w:divBdr>
          <w:divsChild>
            <w:div w:id="747969715">
              <w:marLeft w:val="0"/>
              <w:marRight w:val="0"/>
              <w:marTop w:val="150"/>
              <w:marBottom w:val="150"/>
              <w:divBdr>
                <w:top w:val="none" w:sz="0" w:space="0" w:color="auto"/>
                <w:left w:val="none" w:sz="0" w:space="0" w:color="auto"/>
                <w:bottom w:val="none" w:sz="0" w:space="0" w:color="auto"/>
                <w:right w:val="none" w:sz="0" w:space="0" w:color="auto"/>
              </w:divBdr>
            </w:div>
            <w:div w:id="476336002">
              <w:marLeft w:val="0"/>
              <w:marRight w:val="0"/>
              <w:marTop w:val="150"/>
              <w:marBottom w:val="150"/>
              <w:divBdr>
                <w:top w:val="none" w:sz="0" w:space="0" w:color="auto"/>
                <w:left w:val="none" w:sz="0" w:space="0" w:color="auto"/>
                <w:bottom w:val="none" w:sz="0" w:space="0" w:color="auto"/>
                <w:right w:val="none" w:sz="0" w:space="0" w:color="auto"/>
              </w:divBdr>
            </w:div>
            <w:div w:id="1327783580">
              <w:marLeft w:val="0"/>
              <w:marRight w:val="0"/>
              <w:marTop w:val="150"/>
              <w:marBottom w:val="150"/>
              <w:divBdr>
                <w:top w:val="none" w:sz="0" w:space="0" w:color="auto"/>
                <w:left w:val="none" w:sz="0" w:space="0" w:color="auto"/>
                <w:bottom w:val="none" w:sz="0" w:space="0" w:color="auto"/>
                <w:right w:val="none" w:sz="0" w:space="0" w:color="auto"/>
              </w:divBdr>
            </w:div>
            <w:div w:id="9278144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6671107">
      <w:bodyDiv w:val="1"/>
      <w:marLeft w:val="0"/>
      <w:marRight w:val="0"/>
      <w:marTop w:val="0"/>
      <w:marBottom w:val="0"/>
      <w:divBdr>
        <w:top w:val="none" w:sz="0" w:space="0" w:color="auto"/>
        <w:left w:val="none" w:sz="0" w:space="0" w:color="auto"/>
        <w:bottom w:val="none" w:sz="0" w:space="0" w:color="auto"/>
        <w:right w:val="none" w:sz="0" w:space="0" w:color="auto"/>
      </w:divBdr>
      <w:divsChild>
        <w:div w:id="945389177">
          <w:marLeft w:val="0"/>
          <w:marRight w:val="0"/>
          <w:marTop w:val="150"/>
          <w:marBottom w:val="0"/>
          <w:divBdr>
            <w:top w:val="single" w:sz="6" w:space="8" w:color="CFD4D9"/>
            <w:left w:val="single" w:sz="6" w:space="8" w:color="CFD4D9"/>
            <w:bottom w:val="single" w:sz="6" w:space="8" w:color="CFD4D9"/>
            <w:right w:val="single" w:sz="6" w:space="8" w:color="CFD4D9"/>
          </w:divBdr>
          <w:divsChild>
            <w:div w:id="1430731248">
              <w:marLeft w:val="-225"/>
              <w:marRight w:val="-225"/>
              <w:marTop w:val="0"/>
              <w:marBottom w:val="0"/>
              <w:divBdr>
                <w:top w:val="none" w:sz="0" w:space="0" w:color="auto"/>
                <w:left w:val="none" w:sz="0" w:space="0" w:color="auto"/>
                <w:bottom w:val="none" w:sz="0" w:space="0" w:color="auto"/>
                <w:right w:val="none" w:sz="0" w:space="0" w:color="auto"/>
              </w:divBdr>
              <w:divsChild>
                <w:div w:id="344478938">
                  <w:marLeft w:val="0"/>
                  <w:marRight w:val="0"/>
                  <w:marTop w:val="0"/>
                  <w:marBottom w:val="0"/>
                  <w:divBdr>
                    <w:top w:val="none" w:sz="0" w:space="0" w:color="auto"/>
                    <w:left w:val="none" w:sz="0" w:space="0" w:color="auto"/>
                    <w:bottom w:val="none" w:sz="0" w:space="0" w:color="auto"/>
                    <w:right w:val="none" w:sz="0" w:space="0" w:color="auto"/>
                  </w:divBdr>
                </w:div>
                <w:div w:id="1452506400">
                  <w:marLeft w:val="0"/>
                  <w:marRight w:val="0"/>
                  <w:marTop w:val="0"/>
                  <w:marBottom w:val="0"/>
                  <w:divBdr>
                    <w:top w:val="none" w:sz="0" w:space="0" w:color="auto"/>
                    <w:left w:val="none" w:sz="0" w:space="0" w:color="auto"/>
                    <w:bottom w:val="none" w:sz="0" w:space="0" w:color="auto"/>
                    <w:right w:val="none" w:sz="0" w:space="0" w:color="auto"/>
                  </w:divBdr>
                  <w:divsChild>
                    <w:div w:id="1271401508">
                      <w:marLeft w:val="0"/>
                      <w:marRight w:val="0"/>
                      <w:marTop w:val="150"/>
                      <w:marBottom w:val="150"/>
                      <w:divBdr>
                        <w:top w:val="none" w:sz="0" w:space="0" w:color="auto"/>
                        <w:left w:val="none" w:sz="0" w:space="0" w:color="auto"/>
                        <w:bottom w:val="none" w:sz="0" w:space="0" w:color="auto"/>
                        <w:right w:val="none" w:sz="0" w:space="0" w:color="auto"/>
                      </w:divBdr>
                    </w:div>
                    <w:div w:id="1039011000">
                      <w:marLeft w:val="0"/>
                      <w:marRight w:val="0"/>
                      <w:marTop w:val="150"/>
                      <w:marBottom w:val="150"/>
                      <w:divBdr>
                        <w:top w:val="none" w:sz="0" w:space="0" w:color="auto"/>
                        <w:left w:val="none" w:sz="0" w:space="0" w:color="auto"/>
                        <w:bottom w:val="none" w:sz="0" w:space="0" w:color="auto"/>
                        <w:right w:val="none" w:sz="0" w:space="0" w:color="auto"/>
                      </w:divBdr>
                    </w:div>
                    <w:div w:id="1781610907">
                      <w:marLeft w:val="0"/>
                      <w:marRight w:val="0"/>
                      <w:marTop w:val="150"/>
                      <w:marBottom w:val="150"/>
                      <w:divBdr>
                        <w:top w:val="none" w:sz="0" w:space="0" w:color="auto"/>
                        <w:left w:val="none" w:sz="0" w:space="0" w:color="auto"/>
                        <w:bottom w:val="none" w:sz="0" w:space="0" w:color="auto"/>
                        <w:right w:val="none" w:sz="0" w:space="0" w:color="auto"/>
                      </w:divBdr>
                    </w:div>
                    <w:div w:id="21265795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52110918">
      <w:bodyDiv w:val="1"/>
      <w:marLeft w:val="0"/>
      <w:marRight w:val="0"/>
      <w:marTop w:val="0"/>
      <w:marBottom w:val="0"/>
      <w:divBdr>
        <w:top w:val="none" w:sz="0" w:space="0" w:color="auto"/>
        <w:left w:val="none" w:sz="0" w:space="0" w:color="auto"/>
        <w:bottom w:val="none" w:sz="0" w:space="0" w:color="auto"/>
        <w:right w:val="none" w:sz="0" w:space="0" w:color="auto"/>
      </w:divBdr>
      <w:divsChild>
        <w:div w:id="1720324812">
          <w:marLeft w:val="0"/>
          <w:marRight w:val="0"/>
          <w:marTop w:val="0"/>
          <w:marBottom w:val="0"/>
          <w:divBdr>
            <w:top w:val="none" w:sz="0" w:space="0" w:color="auto"/>
            <w:left w:val="none" w:sz="0" w:space="0" w:color="auto"/>
            <w:bottom w:val="none" w:sz="0" w:space="0" w:color="auto"/>
            <w:right w:val="none" w:sz="0" w:space="0" w:color="auto"/>
          </w:divBdr>
        </w:div>
        <w:div w:id="215510557">
          <w:marLeft w:val="0"/>
          <w:marRight w:val="0"/>
          <w:marTop w:val="0"/>
          <w:marBottom w:val="0"/>
          <w:divBdr>
            <w:top w:val="none" w:sz="0" w:space="0" w:color="auto"/>
            <w:left w:val="none" w:sz="0" w:space="0" w:color="auto"/>
            <w:bottom w:val="none" w:sz="0" w:space="0" w:color="auto"/>
            <w:right w:val="none" w:sz="0" w:space="0" w:color="auto"/>
          </w:divBdr>
          <w:divsChild>
            <w:div w:id="627930286">
              <w:marLeft w:val="0"/>
              <w:marRight w:val="0"/>
              <w:marTop w:val="150"/>
              <w:marBottom w:val="150"/>
              <w:divBdr>
                <w:top w:val="none" w:sz="0" w:space="0" w:color="auto"/>
                <w:left w:val="none" w:sz="0" w:space="0" w:color="auto"/>
                <w:bottom w:val="none" w:sz="0" w:space="0" w:color="auto"/>
                <w:right w:val="none" w:sz="0" w:space="0" w:color="auto"/>
              </w:divBdr>
            </w:div>
            <w:div w:id="1959484193">
              <w:marLeft w:val="0"/>
              <w:marRight w:val="0"/>
              <w:marTop w:val="150"/>
              <w:marBottom w:val="150"/>
              <w:divBdr>
                <w:top w:val="none" w:sz="0" w:space="0" w:color="auto"/>
                <w:left w:val="none" w:sz="0" w:space="0" w:color="auto"/>
                <w:bottom w:val="none" w:sz="0" w:space="0" w:color="auto"/>
                <w:right w:val="none" w:sz="0" w:space="0" w:color="auto"/>
              </w:divBdr>
            </w:div>
            <w:div w:id="801655932">
              <w:marLeft w:val="0"/>
              <w:marRight w:val="0"/>
              <w:marTop w:val="150"/>
              <w:marBottom w:val="150"/>
              <w:divBdr>
                <w:top w:val="none" w:sz="0" w:space="0" w:color="auto"/>
                <w:left w:val="none" w:sz="0" w:space="0" w:color="auto"/>
                <w:bottom w:val="none" w:sz="0" w:space="0" w:color="auto"/>
                <w:right w:val="none" w:sz="0" w:space="0" w:color="auto"/>
              </w:divBdr>
            </w:div>
            <w:div w:id="1426536443">
              <w:marLeft w:val="0"/>
              <w:marRight w:val="0"/>
              <w:marTop w:val="150"/>
              <w:marBottom w:val="150"/>
              <w:divBdr>
                <w:top w:val="none" w:sz="0" w:space="0" w:color="auto"/>
                <w:left w:val="none" w:sz="0" w:space="0" w:color="auto"/>
                <w:bottom w:val="none" w:sz="0" w:space="0" w:color="auto"/>
                <w:right w:val="none" w:sz="0" w:space="0" w:color="auto"/>
              </w:divBdr>
            </w:div>
            <w:div w:id="9274696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958368">
      <w:bodyDiv w:val="1"/>
      <w:marLeft w:val="0"/>
      <w:marRight w:val="0"/>
      <w:marTop w:val="0"/>
      <w:marBottom w:val="0"/>
      <w:divBdr>
        <w:top w:val="none" w:sz="0" w:space="0" w:color="auto"/>
        <w:left w:val="none" w:sz="0" w:space="0" w:color="auto"/>
        <w:bottom w:val="none" w:sz="0" w:space="0" w:color="auto"/>
        <w:right w:val="none" w:sz="0" w:space="0" w:color="auto"/>
      </w:divBdr>
      <w:divsChild>
        <w:div w:id="380133802">
          <w:marLeft w:val="0"/>
          <w:marRight w:val="0"/>
          <w:marTop w:val="0"/>
          <w:marBottom w:val="0"/>
          <w:divBdr>
            <w:top w:val="none" w:sz="0" w:space="0" w:color="auto"/>
            <w:left w:val="none" w:sz="0" w:space="0" w:color="auto"/>
            <w:bottom w:val="none" w:sz="0" w:space="0" w:color="auto"/>
            <w:right w:val="none" w:sz="0" w:space="0" w:color="auto"/>
          </w:divBdr>
        </w:div>
        <w:div w:id="610283547">
          <w:marLeft w:val="0"/>
          <w:marRight w:val="0"/>
          <w:marTop w:val="0"/>
          <w:marBottom w:val="0"/>
          <w:divBdr>
            <w:top w:val="none" w:sz="0" w:space="0" w:color="auto"/>
            <w:left w:val="none" w:sz="0" w:space="0" w:color="auto"/>
            <w:bottom w:val="none" w:sz="0" w:space="0" w:color="auto"/>
            <w:right w:val="none" w:sz="0" w:space="0" w:color="auto"/>
          </w:divBdr>
          <w:divsChild>
            <w:div w:id="1283076902">
              <w:marLeft w:val="0"/>
              <w:marRight w:val="0"/>
              <w:marTop w:val="150"/>
              <w:marBottom w:val="150"/>
              <w:divBdr>
                <w:top w:val="none" w:sz="0" w:space="0" w:color="auto"/>
                <w:left w:val="none" w:sz="0" w:space="0" w:color="auto"/>
                <w:bottom w:val="none" w:sz="0" w:space="0" w:color="auto"/>
                <w:right w:val="none" w:sz="0" w:space="0" w:color="auto"/>
              </w:divBdr>
            </w:div>
            <w:div w:id="1176455101">
              <w:marLeft w:val="0"/>
              <w:marRight w:val="0"/>
              <w:marTop w:val="150"/>
              <w:marBottom w:val="150"/>
              <w:divBdr>
                <w:top w:val="none" w:sz="0" w:space="0" w:color="auto"/>
                <w:left w:val="none" w:sz="0" w:space="0" w:color="auto"/>
                <w:bottom w:val="none" w:sz="0" w:space="0" w:color="auto"/>
                <w:right w:val="none" w:sz="0" w:space="0" w:color="auto"/>
              </w:divBdr>
            </w:div>
            <w:div w:id="1075934305">
              <w:marLeft w:val="0"/>
              <w:marRight w:val="0"/>
              <w:marTop w:val="150"/>
              <w:marBottom w:val="150"/>
              <w:divBdr>
                <w:top w:val="none" w:sz="0" w:space="0" w:color="auto"/>
                <w:left w:val="none" w:sz="0" w:space="0" w:color="auto"/>
                <w:bottom w:val="none" w:sz="0" w:space="0" w:color="auto"/>
                <w:right w:val="none" w:sz="0" w:space="0" w:color="auto"/>
              </w:divBdr>
            </w:div>
            <w:div w:id="12467654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497065">
      <w:bodyDiv w:val="1"/>
      <w:marLeft w:val="0"/>
      <w:marRight w:val="0"/>
      <w:marTop w:val="0"/>
      <w:marBottom w:val="0"/>
      <w:divBdr>
        <w:top w:val="none" w:sz="0" w:space="0" w:color="auto"/>
        <w:left w:val="none" w:sz="0" w:space="0" w:color="auto"/>
        <w:bottom w:val="none" w:sz="0" w:space="0" w:color="auto"/>
        <w:right w:val="none" w:sz="0" w:space="0" w:color="auto"/>
      </w:divBdr>
      <w:divsChild>
        <w:div w:id="1580627627">
          <w:marLeft w:val="0"/>
          <w:marRight w:val="0"/>
          <w:marTop w:val="0"/>
          <w:marBottom w:val="0"/>
          <w:divBdr>
            <w:top w:val="none" w:sz="0" w:space="0" w:color="auto"/>
            <w:left w:val="none" w:sz="0" w:space="0" w:color="auto"/>
            <w:bottom w:val="none" w:sz="0" w:space="0" w:color="auto"/>
            <w:right w:val="none" w:sz="0" w:space="0" w:color="auto"/>
          </w:divBdr>
        </w:div>
        <w:div w:id="332731530">
          <w:marLeft w:val="0"/>
          <w:marRight w:val="0"/>
          <w:marTop w:val="0"/>
          <w:marBottom w:val="0"/>
          <w:divBdr>
            <w:top w:val="none" w:sz="0" w:space="0" w:color="auto"/>
            <w:left w:val="none" w:sz="0" w:space="0" w:color="auto"/>
            <w:bottom w:val="none" w:sz="0" w:space="0" w:color="auto"/>
            <w:right w:val="none" w:sz="0" w:space="0" w:color="auto"/>
          </w:divBdr>
          <w:divsChild>
            <w:div w:id="426585899">
              <w:marLeft w:val="0"/>
              <w:marRight w:val="0"/>
              <w:marTop w:val="150"/>
              <w:marBottom w:val="150"/>
              <w:divBdr>
                <w:top w:val="none" w:sz="0" w:space="0" w:color="auto"/>
                <w:left w:val="none" w:sz="0" w:space="0" w:color="auto"/>
                <w:bottom w:val="none" w:sz="0" w:space="0" w:color="auto"/>
                <w:right w:val="none" w:sz="0" w:space="0" w:color="auto"/>
              </w:divBdr>
            </w:div>
            <w:div w:id="406154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9122456">
      <w:bodyDiv w:val="1"/>
      <w:marLeft w:val="0"/>
      <w:marRight w:val="0"/>
      <w:marTop w:val="0"/>
      <w:marBottom w:val="0"/>
      <w:divBdr>
        <w:top w:val="none" w:sz="0" w:space="0" w:color="auto"/>
        <w:left w:val="none" w:sz="0" w:space="0" w:color="auto"/>
        <w:bottom w:val="none" w:sz="0" w:space="0" w:color="auto"/>
        <w:right w:val="none" w:sz="0" w:space="0" w:color="auto"/>
      </w:divBdr>
      <w:divsChild>
        <w:div w:id="1322999774">
          <w:marLeft w:val="0"/>
          <w:marRight w:val="0"/>
          <w:marTop w:val="0"/>
          <w:marBottom w:val="0"/>
          <w:divBdr>
            <w:top w:val="none" w:sz="0" w:space="0" w:color="auto"/>
            <w:left w:val="none" w:sz="0" w:space="0" w:color="auto"/>
            <w:bottom w:val="none" w:sz="0" w:space="0" w:color="auto"/>
            <w:right w:val="none" w:sz="0" w:space="0" w:color="auto"/>
          </w:divBdr>
        </w:div>
        <w:div w:id="276061995">
          <w:marLeft w:val="0"/>
          <w:marRight w:val="0"/>
          <w:marTop w:val="0"/>
          <w:marBottom w:val="0"/>
          <w:divBdr>
            <w:top w:val="none" w:sz="0" w:space="0" w:color="auto"/>
            <w:left w:val="none" w:sz="0" w:space="0" w:color="auto"/>
            <w:bottom w:val="none" w:sz="0" w:space="0" w:color="auto"/>
            <w:right w:val="none" w:sz="0" w:space="0" w:color="auto"/>
          </w:divBdr>
          <w:divsChild>
            <w:div w:id="1906791554">
              <w:marLeft w:val="0"/>
              <w:marRight w:val="0"/>
              <w:marTop w:val="150"/>
              <w:marBottom w:val="150"/>
              <w:divBdr>
                <w:top w:val="none" w:sz="0" w:space="0" w:color="auto"/>
                <w:left w:val="none" w:sz="0" w:space="0" w:color="auto"/>
                <w:bottom w:val="none" w:sz="0" w:space="0" w:color="auto"/>
                <w:right w:val="none" w:sz="0" w:space="0" w:color="auto"/>
              </w:divBdr>
            </w:div>
            <w:div w:id="555163305">
              <w:marLeft w:val="0"/>
              <w:marRight w:val="0"/>
              <w:marTop w:val="150"/>
              <w:marBottom w:val="150"/>
              <w:divBdr>
                <w:top w:val="none" w:sz="0" w:space="0" w:color="auto"/>
                <w:left w:val="none" w:sz="0" w:space="0" w:color="auto"/>
                <w:bottom w:val="none" w:sz="0" w:space="0" w:color="auto"/>
                <w:right w:val="none" w:sz="0" w:space="0" w:color="auto"/>
              </w:divBdr>
            </w:div>
            <w:div w:id="1137332824">
              <w:marLeft w:val="0"/>
              <w:marRight w:val="0"/>
              <w:marTop w:val="150"/>
              <w:marBottom w:val="150"/>
              <w:divBdr>
                <w:top w:val="none" w:sz="0" w:space="0" w:color="auto"/>
                <w:left w:val="none" w:sz="0" w:space="0" w:color="auto"/>
                <w:bottom w:val="none" w:sz="0" w:space="0" w:color="auto"/>
                <w:right w:val="none" w:sz="0" w:space="0" w:color="auto"/>
              </w:divBdr>
            </w:div>
            <w:div w:id="2214536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70667566">
      <w:bodyDiv w:val="1"/>
      <w:marLeft w:val="0"/>
      <w:marRight w:val="0"/>
      <w:marTop w:val="0"/>
      <w:marBottom w:val="0"/>
      <w:divBdr>
        <w:top w:val="none" w:sz="0" w:space="0" w:color="auto"/>
        <w:left w:val="none" w:sz="0" w:space="0" w:color="auto"/>
        <w:bottom w:val="none" w:sz="0" w:space="0" w:color="auto"/>
        <w:right w:val="none" w:sz="0" w:space="0" w:color="auto"/>
      </w:divBdr>
      <w:divsChild>
        <w:div w:id="1616447063">
          <w:marLeft w:val="0"/>
          <w:marRight w:val="0"/>
          <w:marTop w:val="0"/>
          <w:marBottom w:val="0"/>
          <w:divBdr>
            <w:top w:val="none" w:sz="0" w:space="0" w:color="auto"/>
            <w:left w:val="none" w:sz="0" w:space="0" w:color="auto"/>
            <w:bottom w:val="none" w:sz="0" w:space="0" w:color="auto"/>
            <w:right w:val="none" w:sz="0" w:space="0" w:color="auto"/>
          </w:divBdr>
        </w:div>
        <w:div w:id="1252471708">
          <w:marLeft w:val="0"/>
          <w:marRight w:val="0"/>
          <w:marTop w:val="0"/>
          <w:marBottom w:val="0"/>
          <w:divBdr>
            <w:top w:val="none" w:sz="0" w:space="0" w:color="auto"/>
            <w:left w:val="none" w:sz="0" w:space="0" w:color="auto"/>
            <w:bottom w:val="none" w:sz="0" w:space="0" w:color="auto"/>
            <w:right w:val="none" w:sz="0" w:space="0" w:color="auto"/>
          </w:divBdr>
          <w:divsChild>
            <w:div w:id="1282298531">
              <w:marLeft w:val="0"/>
              <w:marRight w:val="0"/>
              <w:marTop w:val="150"/>
              <w:marBottom w:val="150"/>
              <w:divBdr>
                <w:top w:val="none" w:sz="0" w:space="0" w:color="auto"/>
                <w:left w:val="none" w:sz="0" w:space="0" w:color="auto"/>
                <w:bottom w:val="none" w:sz="0" w:space="0" w:color="auto"/>
                <w:right w:val="none" w:sz="0" w:space="0" w:color="auto"/>
              </w:divBdr>
            </w:div>
            <w:div w:id="1574199320">
              <w:marLeft w:val="0"/>
              <w:marRight w:val="0"/>
              <w:marTop w:val="150"/>
              <w:marBottom w:val="150"/>
              <w:divBdr>
                <w:top w:val="none" w:sz="0" w:space="0" w:color="auto"/>
                <w:left w:val="none" w:sz="0" w:space="0" w:color="auto"/>
                <w:bottom w:val="none" w:sz="0" w:space="0" w:color="auto"/>
                <w:right w:val="none" w:sz="0" w:space="0" w:color="auto"/>
              </w:divBdr>
            </w:div>
            <w:div w:id="213275542">
              <w:marLeft w:val="0"/>
              <w:marRight w:val="0"/>
              <w:marTop w:val="150"/>
              <w:marBottom w:val="150"/>
              <w:divBdr>
                <w:top w:val="none" w:sz="0" w:space="0" w:color="auto"/>
                <w:left w:val="none" w:sz="0" w:space="0" w:color="auto"/>
                <w:bottom w:val="none" w:sz="0" w:space="0" w:color="auto"/>
                <w:right w:val="none" w:sz="0" w:space="0" w:color="auto"/>
              </w:divBdr>
            </w:div>
            <w:div w:id="9209886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0864376">
      <w:bodyDiv w:val="1"/>
      <w:marLeft w:val="0"/>
      <w:marRight w:val="0"/>
      <w:marTop w:val="0"/>
      <w:marBottom w:val="0"/>
      <w:divBdr>
        <w:top w:val="none" w:sz="0" w:space="0" w:color="auto"/>
        <w:left w:val="none" w:sz="0" w:space="0" w:color="auto"/>
        <w:bottom w:val="none" w:sz="0" w:space="0" w:color="auto"/>
        <w:right w:val="none" w:sz="0" w:space="0" w:color="auto"/>
      </w:divBdr>
      <w:divsChild>
        <w:div w:id="908736559">
          <w:marLeft w:val="0"/>
          <w:marRight w:val="0"/>
          <w:marTop w:val="0"/>
          <w:marBottom w:val="0"/>
          <w:divBdr>
            <w:top w:val="none" w:sz="0" w:space="0" w:color="auto"/>
            <w:left w:val="none" w:sz="0" w:space="0" w:color="auto"/>
            <w:bottom w:val="none" w:sz="0" w:space="0" w:color="auto"/>
            <w:right w:val="none" w:sz="0" w:space="0" w:color="auto"/>
          </w:divBdr>
        </w:div>
        <w:div w:id="389310075">
          <w:marLeft w:val="0"/>
          <w:marRight w:val="0"/>
          <w:marTop w:val="0"/>
          <w:marBottom w:val="0"/>
          <w:divBdr>
            <w:top w:val="none" w:sz="0" w:space="0" w:color="auto"/>
            <w:left w:val="none" w:sz="0" w:space="0" w:color="auto"/>
            <w:bottom w:val="none" w:sz="0" w:space="0" w:color="auto"/>
            <w:right w:val="none" w:sz="0" w:space="0" w:color="auto"/>
          </w:divBdr>
          <w:divsChild>
            <w:div w:id="206070549">
              <w:marLeft w:val="0"/>
              <w:marRight w:val="0"/>
              <w:marTop w:val="150"/>
              <w:marBottom w:val="150"/>
              <w:divBdr>
                <w:top w:val="none" w:sz="0" w:space="0" w:color="auto"/>
                <w:left w:val="none" w:sz="0" w:space="0" w:color="auto"/>
                <w:bottom w:val="none" w:sz="0" w:space="0" w:color="auto"/>
                <w:right w:val="none" w:sz="0" w:space="0" w:color="auto"/>
              </w:divBdr>
            </w:div>
            <w:div w:id="1147627533">
              <w:marLeft w:val="0"/>
              <w:marRight w:val="0"/>
              <w:marTop w:val="150"/>
              <w:marBottom w:val="150"/>
              <w:divBdr>
                <w:top w:val="none" w:sz="0" w:space="0" w:color="auto"/>
                <w:left w:val="none" w:sz="0" w:space="0" w:color="auto"/>
                <w:bottom w:val="none" w:sz="0" w:space="0" w:color="auto"/>
                <w:right w:val="none" w:sz="0" w:space="0" w:color="auto"/>
              </w:divBdr>
            </w:div>
            <w:div w:id="1551772320">
              <w:marLeft w:val="0"/>
              <w:marRight w:val="0"/>
              <w:marTop w:val="150"/>
              <w:marBottom w:val="150"/>
              <w:divBdr>
                <w:top w:val="none" w:sz="0" w:space="0" w:color="auto"/>
                <w:left w:val="none" w:sz="0" w:space="0" w:color="auto"/>
                <w:bottom w:val="none" w:sz="0" w:space="0" w:color="auto"/>
                <w:right w:val="none" w:sz="0" w:space="0" w:color="auto"/>
              </w:divBdr>
            </w:div>
            <w:div w:id="1263341417">
              <w:marLeft w:val="0"/>
              <w:marRight w:val="0"/>
              <w:marTop w:val="150"/>
              <w:marBottom w:val="150"/>
              <w:divBdr>
                <w:top w:val="none" w:sz="0" w:space="0" w:color="auto"/>
                <w:left w:val="none" w:sz="0" w:space="0" w:color="auto"/>
                <w:bottom w:val="none" w:sz="0" w:space="0" w:color="auto"/>
                <w:right w:val="none" w:sz="0" w:space="0" w:color="auto"/>
              </w:divBdr>
            </w:div>
            <w:div w:id="721364816">
              <w:marLeft w:val="0"/>
              <w:marRight w:val="0"/>
              <w:marTop w:val="150"/>
              <w:marBottom w:val="150"/>
              <w:divBdr>
                <w:top w:val="none" w:sz="0" w:space="0" w:color="auto"/>
                <w:left w:val="none" w:sz="0" w:space="0" w:color="auto"/>
                <w:bottom w:val="none" w:sz="0" w:space="0" w:color="auto"/>
                <w:right w:val="none" w:sz="0" w:space="0" w:color="auto"/>
              </w:divBdr>
            </w:div>
            <w:div w:id="8070909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02393357">
      <w:bodyDiv w:val="1"/>
      <w:marLeft w:val="0"/>
      <w:marRight w:val="0"/>
      <w:marTop w:val="0"/>
      <w:marBottom w:val="0"/>
      <w:divBdr>
        <w:top w:val="none" w:sz="0" w:space="0" w:color="auto"/>
        <w:left w:val="none" w:sz="0" w:space="0" w:color="auto"/>
        <w:bottom w:val="none" w:sz="0" w:space="0" w:color="auto"/>
        <w:right w:val="none" w:sz="0" w:space="0" w:color="auto"/>
      </w:divBdr>
      <w:divsChild>
        <w:div w:id="1388869756">
          <w:marLeft w:val="0"/>
          <w:marRight w:val="0"/>
          <w:marTop w:val="0"/>
          <w:marBottom w:val="0"/>
          <w:divBdr>
            <w:top w:val="none" w:sz="0" w:space="0" w:color="auto"/>
            <w:left w:val="none" w:sz="0" w:space="0" w:color="auto"/>
            <w:bottom w:val="none" w:sz="0" w:space="0" w:color="auto"/>
            <w:right w:val="none" w:sz="0" w:space="0" w:color="auto"/>
          </w:divBdr>
        </w:div>
        <w:div w:id="1643344991">
          <w:marLeft w:val="0"/>
          <w:marRight w:val="0"/>
          <w:marTop w:val="0"/>
          <w:marBottom w:val="0"/>
          <w:divBdr>
            <w:top w:val="none" w:sz="0" w:space="0" w:color="auto"/>
            <w:left w:val="none" w:sz="0" w:space="0" w:color="auto"/>
            <w:bottom w:val="none" w:sz="0" w:space="0" w:color="auto"/>
            <w:right w:val="none" w:sz="0" w:space="0" w:color="auto"/>
          </w:divBdr>
          <w:divsChild>
            <w:div w:id="1311901642">
              <w:marLeft w:val="0"/>
              <w:marRight w:val="0"/>
              <w:marTop w:val="150"/>
              <w:marBottom w:val="150"/>
              <w:divBdr>
                <w:top w:val="none" w:sz="0" w:space="0" w:color="auto"/>
                <w:left w:val="none" w:sz="0" w:space="0" w:color="auto"/>
                <w:bottom w:val="none" w:sz="0" w:space="0" w:color="auto"/>
                <w:right w:val="none" w:sz="0" w:space="0" w:color="auto"/>
              </w:divBdr>
            </w:div>
            <w:div w:id="1708525842">
              <w:marLeft w:val="0"/>
              <w:marRight w:val="0"/>
              <w:marTop w:val="150"/>
              <w:marBottom w:val="150"/>
              <w:divBdr>
                <w:top w:val="none" w:sz="0" w:space="0" w:color="auto"/>
                <w:left w:val="none" w:sz="0" w:space="0" w:color="auto"/>
                <w:bottom w:val="none" w:sz="0" w:space="0" w:color="auto"/>
                <w:right w:val="none" w:sz="0" w:space="0" w:color="auto"/>
              </w:divBdr>
            </w:div>
            <w:div w:id="1907254069">
              <w:marLeft w:val="0"/>
              <w:marRight w:val="0"/>
              <w:marTop w:val="150"/>
              <w:marBottom w:val="150"/>
              <w:divBdr>
                <w:top w:val="none" w:sz="0" w:space="0" w:color="auto"/>
                <w:left w:val="none" w:sz="0" w:space="0" w:color="auto"/>
                <w:bottom w:val="none" w:sz="0" w:space="0" w:color="auto"/>
                <w:right w:val="none" w:sz="0" w:space="0" w:color="auto"/>
              </w:divBdr>
            </w:div>
            <w:div w:id="1849449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17030001">
      <w:bodyDiv w:val="1"/>
      <w:marLeft w:val="0"/>
      <w:marRight w:val="0"/>
      <w:marTop w:val="0"/>
      <w:marBottom w:val="0"/>
      <w:divBdr>
        <w:top w:val="none" w:sz="0" w:space="0" w:color="auto"/>
        <w:left w:val="none" w:sz="0" w:space="0" w:color="auto"/>
        <w:bottom w:val="none" w:sz="0" w:space="0" w:color="auto"/>
        <w:right w:val="none" w:sz="0" w:space="0" w:color="auto"/>
      </w:divBdr>
      <w:divsChild>
        <w:div w:id="942683725">
          <w:marLeft w:val="0"/>
          <w:marRight w:val="0"/>
          <w:marTop w:val="0"/>
          <w:marBottom w:val="0"/>
          <w:divBdr>
            <w:top w:val="none" w:sz="0" w:space="0" w:color="auto"/>
            <w:left w:val="none" w:sz="0" w:space="0" w:color="auto"/>
            <w:bottom w:val="none" w:sz="0" w:space="0" w:color="auto"/>
            <w:right w:val="none" w:sz="0" w:space="0" w:color="auto"/>
          </w:divBdr>
        </w:div>
        <w:div w:id="207255971">
          <w:marLeft w:val="0"/>
          <w:marRight w:val="0"/>
          <w:marTop w:val="0"/>
          <w:marBottom w:val="0"/>
          <w:divBdr>
            <w:top w:val="none" w:sz="0" w:space="0" w:color="auto"/>
            <w:left w:val="none" w:sz="0" w:space="0" w:color="auto"/>
            <w:bottom w:val="none" w:sz="0" w:space="0" w:color="auto"/>
            <w:right w:val="none" w:sz="0" w:space="0" w:color="auto"/>
          </w:divBdr>
          <w:divsChild>
            <w:div w:id="1157382658">
              <w:marLeft w:val="0"/>
              <w:marRight w:val="0"/>
              <w:marTop w:val="150"/>
              <w:marBottom w:val="150"/>
              <w:divBdr>
                <w:top w:val="none" w:sz="0" w:space="0" w:color="auto"/>
                <w:left w:val="none" w:sz="0" w:space="0" w:color="auto"/>
                <w:bottom w:val="none" w:sz="0" w:space="0" w:color="auto"/>
                <w:right w:val="none" w:sz="0" w:space="0" w:color="auto"/>
              </w:divBdr>
            </w:div>
            <w:div w:id="1579365472">
              <w:marLeft w:val="0"/>
              <w:marRight w:val="0"/>
              <w:marTop w:val="150"/>
              <w:marBottom w:val="150"/>
              <w:divBdr>
                <w:top w:val="none" w:sz="0" w:space="0" w:color="auto"/>
                <w:left w:val="none" w:sz="0" w:space="0" w:color="auto"/>
                <w:bottom w:val="none" w:sz="0" w:space="0" w:color="auto"/>
                <w:right w:val="none" w:sz="0" w:space="0" w:color="auto"/>
              </w:divBdr>
            </w:div>
            <w:div w:id="1320160109">
              <w:marLeft w:val="0"/>
              <w:marRight w:val="0"/>
              <w:marTop w:val="150"/>
              <w:marBottom w:val="150"/>
              <w:divBdr>
                <w:top w:val="none" w:sz="0" w:space="0" w:color="auto"/>
                <w:left w:val="none" w:sz="0" w:space="0" w:color="auto"/>
                <w:bottom w:val="none" w:sz="0" w:space="0" w:color="auto"/>
                <w:right w:val="none" w:sz="0" w:space="0" w:color="auto"/>
              </w:divBdr>
            </w:div>
            <w:div w:id="17994927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0625165">
      <w:bodyDiv w:val="1"/>
      <w:marLeft w:val="0"/>
      <w:marRight w:val="0"/>
      <w:marTop w:val="0"/>
      <w:marBottom w:val="0"/>
      <w:divBdr>
        <w:top w:val="none" w:sz="0" w:space="0" w:color="auto"/>
        <w:left w:val="none" w:sz="0" w:space="0" w:color="auto"/>
        <w:bottom w:val="none" w:sz="0" w:space="0" w:color="auto"/>
        <w:right w:val="none" w:sz="0" w:space="0" w:color="auto"/>
      </w:divBdr>
      <w:divsChild>
        <w:div w:id="1663657733">
          <w:marLeft w:val="0"/>
          <w:marRight w:val="0"/>
          <w:marTop w:val="0"/>
          <w:marBottom w:val="0"/>
          <w:divBdr>
            <w:top w:val="none" w:sz="0" w:space="0" w:color="auto"/>
            <w:left w:val="none" w:sz="0" w:space="0" w:color="auto"/>
            <w:bottom w:val="none" w:sz="0" w:space="0" w:color="auto"/>
            <w:right w:val="none" w:sz="0" w:space="0" w:color="auto"/>
          </w:divBdr>
        </w:div>
        <w:div w:id="287705543">
          <w:marLeft w:val="0"/>
          <w:marRight w:val="0"/>
          <w:marTop w:val="0"/>
          <w:marBottom w:val="0"/>
          <w:divBdr>
            <w:top w:val="none" w:sz="0" w:space="0" w:color="auto"/>
            <w:left w:val="none" w:sz="0" w:space="0" w:color="auto"/>
            <w:bottom w:val="none" w:sz="0" w:space="0" w:color="auto"/>
            <w:right w:val="none" w:sz="0" w:space="0" w:color="auto"/>
          </w:divBdr>
          <w:divsChild>
            <w:div w:id="1151218899">
              <w:marLeft w:val="0"/>
              <w:marRight w:val="0"/>
              <w:marTop w:val="150"/>
              <w:marBottom w:val="150"/>
              <w:divBdr>
                <w:top w:val="none" w:sz="0" w:space="0" w:color="auto"/>
                <w:left w:val="none" w:sz="0" w:space="0" w:color="auto"/>
                <w:bottom w:val="none" w:sz="0" w:space="0" w:color="auto"/>
                <w:right w:val="none" w:sz="0" w:space="0" w:color="auto"/>
              </w:divBdr>
            </w:div>
            <w:div w:id="591595878">
              <w:marLeft w:val="0"/>
              <w:marRight w:val="0"/>
              <w:marTop w:val="150"/>
              <w:marBottom w:val="150"/>
              <w:divBdr>
                <w:top w:val="none" w:sz="0" w:space="0" w:color="auto"/>
                <w:left w:val="none" w:sz="0" w:space="0" w:color="auto"/>
                <w:bottom w:val="none" w:sz="0" w:space="0" w:color="auto"/>
                <w:right w:val="none" w:sz="0" w:space="0" w:color="auto"/>
              </w:divBdr>
            </w:div>
            <w:div w:id="687412015">
              <w:marLeft w:val="0"/>
              <w:marRight w:val="0"/>
              <w:marTop w:val="150"/>
              <w:marBottom w:val="150"/>
              <w:divBdr>
                <w:top w:val="none" w:sz="0" w:space="0" w:color="auto"/>
                <w:left w:val="none" w:sz="0" w:space="0" w:color="auto"/>
                <w:bottom w:val="none" w:sz="0" w:space="0" w:color="auto"/>
                <w:right w:val="none" w:sz="0" w:space="0" w:color="auto"/>
              </w:divBdr>
            </w:div>
            <w:div w:id="298456171">
              <w:marLeft w:val="0"/>
              <w:marRight w:val="0"/>
              <w:marTop w:val="150"/>
              <w:marBottom w:val="150"/>
              <w:divBdr>
                <w:top w:val="none" w:sz="0" w:space="0" w:color="auto"/>
                <w:left w:val="none" w:sz="0" w:space="0" w:color="auto"/>
                <w:bottom w:val="none" w:sz="0" w:space="0" w:color="auto"/>
                <w:right w:val="none" w:sz="0" w:space="0" w:color="auto"/>
              </w:divBdr>
            </w:div>
            <w:div w:id="13961241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220147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33">
          <w:marLeft w:val="0"/>
          <w:marRight w:val="0"/>
          <w:marTop w:val="0"/>
          <w:marBottom w:val="0"/>
          <w:divBdr>
            <w:top w:val="none" w:sz="0" w:space="0" w:color="auto"/>
            <w:left w:val="none" w:sz="0" w:space="0" w:color="auto"/>
            <w:bottom w:val="none" w:sz="0" w:space="0" w:color="auto"/>
            <w:right w:val="none" w:sz="0" w:space="0" w:color="auto"/>
          </w:divBdr>
        </w:div>
        <w:div w:id="1982418646">
          <w:marLeft w:val="0"/>
          <w:marRight w:val="0"/>
          <w:marTop w:val="0"/>
          <w:marBottom w:val="0"/>
          <w:divBdr>
            <w:top w:val="none" w:sz="0" w:space="0" w:color="auto"/>
            <w:left w:val="none" w:sz="0" w:space="0" w:color="auto"/>
            <w:bottom w:val="none" w:sz="0" w:space="0" w:color="auto"/>
            <w:right w:val="none" w:sz="0" w:space="0" w:color="auto"/>
          </w:divBdr>
          <w:divsChild>
            <w:div w:id="1770736475">
              <w:marLeft w:val="0"/>
              <w:marRight w:val="0"/>
              <w:marTop w:val="150"/>
              <w:marBottom w:val="150"/>
              <w:divBdr>
                <w:top w:val="none" w:sz="0" w:space="0" w:color="auto"/>
                <w:left w:val="none" w:sz="0" w:space="0" w:color="auto"/>
                <w:bottom w:val="none" w:sz="0" w:space="0" w:color="auto"/>
                <w:right w:val="none" w:sz="0" w:space="0" w:color="auto"/>
              </w:divBdr>
            </w:div>
            <w:div w:id="1898734808">
              <w:marLeft w:val="0"/>
              <w:marRight w:val="0"/>
              <w:marTop w:val="150"/>
              <w:marBottom w:val="150"/>
              <w:divBdr>
                <w:top w:val="none" w:sz="0" w:space="0" w:color="auto"/>
                <w:left w:val="none" w:sz="0" w:space="0" w:color="auto"/>
                <w:bottom w:val="none" w:sz="0" w:space="0" w:color="auto"/>
                <w:right w:val="none" w:sz="0" w:space="0" w:color="auto"/>
              </w:divBdr>
            </w:div>
            <w:div w:id="1605193148">
              <w:marLeft w:val="0"/>
              <w:marRight w:val="0"/>
              <w:marTop w:val="150"/>
              <w:marBottom w:val="150"/>
              <w:divBdr>
                <w:top w:val="none" w:sz="0" w:space="0" w:color="auto"/>
                <w:left w:val="none" w:sz="0" w:space="0" w:color="auto"/>
                <w:bottom w:val="none" w:sz="0" w:space="0" w:color="auto"/>
                <w:right w:val="none" w:sz="0" w:space="0" w:color="auto"/>
              </w:divBdr>
            </w:div>
            <w:div w:id="873419289">
              <w:marLeft w:val="0"/>
              <w:marRight w:val="0"/>
              <w:marTop w:val="150"/>
              <w:marBottom w:val="150"/>
              <w:divBdr>
                <w:top w:val="none" w:sz="0" w:space="0" w:color="auto"/>
                <w:left w:val="none" w:sz="0" w:space="0" w:color="auto"/>
                <w:bottom w:val="none" w:sz="0" w:space="0" w:color="auto"/>
                <w:right w:val="none" w:sz="0" w:space="0" w:color="auto"/>
              </w:divBdr>
            </w:div>
            <w:div w:id="5819607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8413519">
      <w:bodyDiv w:val="1"/>
      <w:marLeft w:val="0"/>
      <w:marRight w:val="0"/>
      <w:marTop w:val="0"/>
      <w:marBottom w:val="0"/>
      <w:divBdr>
        <w:top w:val="none" w:sz="0" w:space="0" w:color="auto"/>
        <w:left w:val="none" w:sz="0" w:space="0" w:color="auto"/>
        <w:bottom w:val="none" w:sz="0" w:space="0" w:color="auto"/>
        <w:right w:val="none" w:sz="0" w:space="0" w:color="auto"/>
      </w:divBdr>
      <w:divsChild>
        <w:div w:id="19010308">
          <w:marLeft w:val="0"/>
          <w:marRight w:val="0"/>
          <w:marTop w:val="0"/>
          <w:marBottom w:val="0"/>
          <w:divBdr>
            <w:top w:val="none" w:sz="0" w:space="0" w:color="auto"/>
            <w:left w:val="none" w:sz="0" w:space="0" w:color="auto"/>
            <w:bottom w:val="none" w:sz="0" w:space="0" w:color="auto"/>
            <w:right w:val="none" w:sz="0" w:space="0" w:color="auto"/>
          </w:divBdr>
        </w:div>
        <w:div w:id="1881892024">
          <w:marLeft w:val="0"/>
          <w:marRight w:val="0"/>
          <w:marTop w:val="0"/>
          <w:marBottom w:val="0"/>
          <w:divBdr>
            <w:top w:val="none" w:sz="0" w:space="0" w:color="auto"/>
            <w:left w:val="none" w:sz="0" w:space="0" w:color="auto"/>
            <w:bottom w:val="none" w:sz="0" w:space="0" w:color="auto"/>
            <w:right w:val="none" w:sz="0" w:space="0" w:color="auto"/>
          </w:divBdr>
          <w:divsChild>
            <w:div w:id="56049870">
              <w:marLeft w:val="0"/>
              <w:marRight w:val="0"/>
              <w:marTop w:val="150"/>
              <w:marBottom w:val="150"/>
              <w:divBdr>
                <w:top w:val="none" w:sz="0" w:space="0" w:color="auto"/>
                <w:left w:val="none" w:sz="0" w:space="0" w:color="auto"/>
                <w:bottom w:val="none" w:sz="0" w:space="0" w:color="auto"/>
                <w:right w:val="none" w:sz="0" w:space="0" w:color="auto"/>
              </w:divBdr>
            </w:div>
            <w:div w:id="767308535">
              <w:marLeft w:val="0"/>
              <w:marRight w:val="0"/>
              <w:marTop w:val="150"/>
              <w:marBottom w:val="150"/>
              <w:divBdr>
                <w:top w:val="none" w:sz="0" w:space="0" w:color="auto"/>
                <w:left w:val="none" w:sz="0" w:space="0" w:color="auto"/>
                <w:bottom w:val="none" w:sz="0" w:space="0" w:color="auto"/>
                <w:right w:val="none" w:sz="0" w:space="0" w:color="auto"/>
              </w:divBdr>
            </w:div>
            <w:div w:id="840966282">
              <w:marLeft w:val="0"/>
              <w:marRight w:val="0"/>
              <w:marTop w:val="150"/>
              <w:marBottom w:val="150"/>
              <w:divBdr>
                <w:top w:val="none" w:sz="0" w:space="0" w:color="auto"/>
                <w:left w:val="none" w:sz="0" w:space="0" w:color="auto"/>
                <w:bottom w:val="none" w:sz="0" w:space="0" w:color="auto"/>
                <w:right w:val="none" w:sz="0" w:space="0" w:color="auto"/>
              </w:divBdr>
            </w:div>
            <w:div w:id="15535430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6536856">
      <w:bodyDiv w:val="1"/>
      <w:marLeft w:val="0"/>
      <w:marRight w:val="0"/>
      <w:marTop w:val="0"/>
      <w:marBottom w:val="0"/>
      <w:divBdr>
        <w:top w:val="none" w:sz="0" w:space="0" w:color="auto"/>
        <w:left w:val="none" w:sz="0" w:space="0" w:color="auto"/>
        <w:bottom w:val="none" w:sz="0" w:space="0" w:color="auto"/>
        <w:right w:val="none" w:sz="0" w:space="0" w:color="auto"/>
      </w:divBdr>
      <w:divsChild>
        <w:div w:id="1702700893">
          <w:marLeft w:val="0"/>
          <w:marRight w:val="0"/>
          <w:marTop w:val="0"/>
          <w:marBottom w:val="0"/>
          <w:divBdr>
            <w:top w:val="none" w:sz="0" w:space="0" w:color="auto"/>
            <w:left w:val="none" w:sz="0" w:space="0" w:color="auto"/>
            <w:bottom w:val="none" w:sz="0" w:space="0" w:color="auto"/>
            <w:right w:val="none" w:sz="0" w:space="0" w:color="auto"/>
          </w:divBdr>
        </w:div>
        <w:div w:id="1034502890">
          <w:marLeft w:val="0"/>
          <w:marRight w:val="0"/>
          <w:marTop w:val="0"/>
          <w:marBottom w:val="0"/>
          <w:divBdr>
            <w:top w:val="none" w:sz="0" w:space="0" w:color="auto"/>
            <w:left w:val="none" w:sz="0" w:space="0" w:color="auto"/>
            <w:bottom w:val="none" w:sz="0" w:space="0" w:color="auto"/>
            <w:right w:val="none" w:sz="0" w:space="0" w:color="auto"/>
          </w:divBdr>
          <w:divsChild>
            <w:div w:id="981816044">
              <w:marLeft w:val="0"/>
              <w:marRight w:val="0"/>
              <w:marTop w:val="150"/>
              <w:marBottom w:val="150"/>
              <w:divBdr>
                <w:top w:val="none" w:sz="0" w:space="0" w:color="auto"/>
                <w:left w:val="none" w:sz="0" w:space="0" w:color="auto"/>
                <w:bottom w:val="none" w:sz="0" w:space="0" w:color="auto"/>
                <w:right w:val="none" w:sz="0" w:space="0" w:color="auto"/>
              </w:divBdr>
            </w:div>
            <w:div w:id="1455060579">
              <w:marLeft w:val="0"/>
              <w:marRight w:val="0"/>
              <w:marTop w:val="150"/>
              <w:marBottom w:val="150"/>
              <w:divBdr>
                <w:top w:val="none" w:sz="0" w:space="0" w:color="auto"/>
                <w:left w:val="none" w:sz="0" w:space="0" w:color="auto"/>
                <w:bottom w:val="none" w:sz="0" w:space="0" w:color="auto"/>
                <w:right w:val="none" w:sz="0" w:space="0" w:color="auto"/>
              </w:divBdr>
            </w:div>
            <w:div w:id="1488327238">
              <w:marLeft w:val="0"/>
              <w:marRight w:val="0"/>
              <w:marTop w:val="150"/>
              <w:marBottom w:val="150"/>
              <w:divBdr>
                <w:top w:val="none" w:sz="0" w:space="0" w:color="auto"/>
                <w:left w:val="none" w:sz="0" w:space="0" w:color="auto"/>
                <w:bottom w:val="none" w:sz="0" w:space="0" w:color="auto"/>
                <w:right w:val="none" w:sz="0" w:space="0" w:color="auto"/>
              </w:divBdr>
            </w:div>
            <w:div w:id="255599848">
              <w:marLeft w:val="0"/>
              <w:marRight w:val="0"/>
              <w:marTop w:val="150"/>
              <w:marBottom w:val="150"/>
              <w:divBdr>
                <w:top w:val="none" w:sz="0" w:space="0" w:color="auto"/>
                <w:left w:val="none" w:sz="0" w:space="0" w:color="auto"/>
                <w:bottom w:val="none" w:sz="0" w:space="0" w:color="auto"/>
                <w:right w:val="none" w:sz="0" w:space="0" w:color="auto"/>
              </w:divBdr>
            </w:div>
            <w:div w:id="1670672929">
              <w:marLeft w:val="0"/>
              <w:marRight w:val="0"/>
              <w:marTop w:val="150"/>
              <w:marBottom w:val="150"/>
              <w:divBdr>
                <w:top w:val="none" w:sz="0" w:space="0" w:color="auto"/>
                <w:left w:val="none" w:sz="0" w:space="0" w:color="auto"/>
                <w:bottom w:val="none" w:sz="0" w:space="0" w:color="auto"/>
                <w:right w:val="none" w:sz="0" w:space="0" w:color="auto"/>
              </w:divBdr>
            </w:div>
            <w:div w:id="21022167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7848196">
      <w:bodyDiv w:val="1"/>
      <w:marLeft w:val="0"/>
      <w:marRight w:val="0"/>
      <w:marTop w:val="0"/>
      <w:marBottom w:val="0"/>
      <w:divBdr>
        <w:top w:val="none" w:sz="0" w:space="0" w:color="auto"/>
        <w:left w:val="none" w:sz="0" w:space="0" w:color="auto"/>
        <w:bottom w:val="none" w:sz="0" w:space="0" w:color="auto"/>
        <w:right w:val="none" w:sz="0" w:space="0" w:color="auto"/>
      </w:divBdr>
      <w:divsChild>
        <w:div w:id="362100198">
          <w:marLeft w:val="0"/>
          <w:marRight w:val="0"/>
          <w:marTop w:val="0"/>
          <w:marBottom w:val="0"/>
          <w:divBdr>
            <w:top w:val="none" w:sz="0" w:space="0" w:color="auto"/>
            <w:left w:val="none" w:sz="0" w:space="0" w:color="auto"/>
            <w:bottom w:val="none" w:sz="0" w:space="0" w:color="auto"/>
            <w:right w:val="none" w:sz="0" w:space="0" w:color="auto"/>
          </w:divBdr>
        </w:div>
        <w:div w:id="302272918">
          <w:marLeft w:val="0"/>
          <w:marRight w:val="0"/>
          <w:marTop w:val="0"/>
          <w:marBottom w:val="0"/>
          <w:divBdr>
            <w:top w:val="none" w:sz="0" w:space="0" w:color="auto"/>
            <w:left w:val="none" w:sz="0" w:space="0" w:color="auto"/>
            <w:bottom w:val="none" w:sz="0" w:space="0" w:color="auto"/>
            <w:right w:val="none" w:sz="0" w:space="0" w:color="auto"/>
          </w:divBdr>
          <w:divsChild>
            <w:div w:id="1414814647">
              <w:marLeft w:val="0"/>
              <w:marRight w:val="0"/>
              <w:marTop w:val="150"/>
              <w:marBottom w:val="150"/>
              <w:divBdr>
                <w:top w:val="none" w:sz="0" w:space="0" w:color="auto"/>
                <w:left w:val="none" w:sz="0" w:space="0" w:color="auto"/>
                <w:bottom w:val="none" w:sz="0" w:space="0" w:color="auto"/>
                <w:right w:val="none" w:sz="0" w:space="0" w:color="auto"/>
              </w:divBdr>
            </w:div>
            <w:div w:id="595132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8122528">
      <w:bodyDiv w:val="1"/>
      <w:marLeft w:val="0"/>
      <w:marRight w:val="0"/>
      <w:marTop w:val="0"/>
      <w:marBottom w:val="0"/>
      <w:divBdr>
        <w:top w:val="none" w:sz="0" w:space="0" w:color="auto"/>
        <w:left w:val="none" w:sz="0" w:space="0" w:color="auto"/>
        <w:bottom w:val="none" w:sz="0" w:space="0" w:color="auto"/>
        <w:right w:val="none" w:sz="0" w:space="0" w:color="auto"/>
      </w:divBdr>
      <w:divsChild>
        <w:div w:id="1612741077">
          <w:marLeft w:val="0"/>
          <w:marRight w:val="0"/>
          <w:marTop w:val="0"/>
          <w:marBottom w:val="0"/>
          <w:divBdr>
            <w:top w:val="none" w:sz="0" w:space="0" w:color="auto"/>
            <w:left w:val="none" w:sz="0" w:space="0" w:color="auto"/>
            <w:bottom w:val="none" w:sz="0" w:space="0" w:color="auto"/>
            <w:right w:val="none" w:sz="0" w:space="0" w:color="auto"/>
          </w:divBdr>
        </w:div>
        <w:div w:id="53165531">
          <w:marLeft w:val="0"/>
          <w:marRight w:val="0"/>
          <w:marTop w:val="0"/>
          <w:marBottom w:val="0"/>
          <w:divBdr>
            <w:top w:val="none" w:sz="0" w:space="0" w:color="auto"/>
            <w:left w:val="none" w:sz="0" w:space="0" w:color="auto"/>
            <w:bottom w:val="none" w:sz="0" w:space="0" w:color="auto"/>
            <w:right w:val="none" w:sz="0" w:space="0" w:color="auto"/>
          </w:divBdr>
          <w:divsChild>
            <w:div w:id="515657595">
              <w:marLeft w:val="0"/>
              <w:marRight w:val="0"/>
              <w:marTop w:val="150"/>
              <w:marBottom w:val="150"/>
              <w:divBdr>
                <w:top w:val="none" w:sz="0" w:space="0" w:color="auto"/>
                <w:left w:val="none" w:sz="0" w:space="0" w:color="auto"/>
                <w:bottom w:val="none" w:sz="0" w:space="0" w:color="auto"/>
                <w:right w:val="none" w:sz="0" w:space="0" w:color="auto"/>
              </w:divBdr>
            </w:div>
            <w:div w:id="798299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2247180">
      <w:bodyDiv w:val="1"/>
      <w:marLeft w:val="0"/>
      <w:marRight w:val="0"/>
      <w:marTop w:val="0"/>
      <w:marBottom w:val="0"/>
      <w:divBdr>
        <w:top w:val="none" w:sz="0" w:space="0" w:color="auto"/>
        <w:left w:val="none" w:sz="0" w:space="0" w:color="auto"/>
        <w:bottom w:val="none" w:sz="0" w:space="0" w:color="auto"/>
        <w:right w:val="none" w:sz="0" w:space="0" w:color="auto"/>
      </w:divBdr>
      <w:divsChild>
        <w:div w:id="101534046">
          <w:marLeft w:val="0"/>
          <w:marRight w:val="0"/>
          <w:marTop w:val="0"/>
          <w:marBottom w:val="0"/>
          <w:divBdr>
            <w:top w:val="none" w:sz="0" w:space="0" w:color="auto"/>
            <w:left w:val="none" w:sz="0" w:space="0" w:color="auto"/>
            <w:bottom w:val="none" w:sz="0" w:space="0" w:color="auto"/>
            <w:right w:val="none" w:sz="0" w:space="0" w:color="auto"/>
          </w:divBdr>
          <w:divsChild>
            <w:div w:id="897588473">
              <w:marLeft w:val="0"/>
              <w:marRight w:val="0"/>
              <w:marTop w:val="0"/>
              <w:marBottom w:val="0"/>
              <w:divBdr>
                <w:top w:val="none" w:sz="0" w:space="0" w:color="auto"/>
                <w:left w:val="none" w:sz="0" w:space="0" w:color="auto"/>
                <w:bottom w:val="none" w:sz="0" w:space="0" w:color="auto"/>
                <w:right w:val="none" w:sz="0" w:space="0" w:color="auto"/>
              </w:divBdr>
              <w:divsChild>
                <w:div w:id="169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1121">
          <w:marLeft w:val="0"/>
          <w:marRight w:val="0"/>
          <w:marTop w:val="0"/>
          <w:marBottom w:val="0"/>
          <w:divBdr>
            <w:top w:val="none" w:sz="0" w:space="0" w:color="auto"/>
            <w:left w:val="none" w:sz="0" w:space="0" w:color="auto"/>
            <w:bottom w:val="none" w:sz="0" w:space="0" w:color="auto"/>
            <w:right w:val="none" w:sz="0" w:space="0" w:color="auto"/>
          </w:divBdr>
          <w:divsChild>
            <w:div w:id="812332749">
              <w:marLeft w:val="0"/>
              <w:marRight w:val="0"/>
              <w:marTop w:val="150"/>
              <w:marBottom w:val="150"/>
              <w:divBdr>
                <w:top w:val="none" w:sz="0" w:space="0" w:color="auto"/>
                <w:left w:val="none" w:sz="0" w:space="0" w:color="auto"/>
                <w:bottom w:val="none" w:sz="0" w:space="0" w:color="auto"/>
                <w:right w:val="none" w:sz="0" w:space="0" w:color="auto"/>
              </w:divBdr>
            </w:div>
            <w:div w:id="1673989467">
              <w:marLeft w:val="0"/>
              <w:marRight w:val="0"/>
              <w:marTop w:val="150"/>
              <w:marBottom w:val="150"/>
              <w:divBdr>
                <w:top w:val="none" w:sz="0" w:space="0" w:color="auto"/>
                <w:left w:val="none" w:sz="0" w:space="0" w:color="auto"/>
                <w:bottom w:val="none" w:sz="0" w:space="0" w:color="auto"/>
                <w:right w:val="none" w:sz="0" w:space="0" w:color="auto"/>
              </w:divBdr>
            </w:div>
            <w:div w:id="1625191671">
              <w:marLeft w:val="0"/>
              <w:marRight w:val="0"/>
              <w:marTop w:val="150"/>
              <w:marBottom w:val="150"/>
              <w:divBdr>
                <w:top w:val="none" w:sz="0" w:space="0" w:color="auto"/>
                <w:left w:val="none" w:sz="0" w:space="0" w:color="auto"/>
                <w:bottom w:val="none" w:sz="0" w:space="0" w:color="auto"/>
                <w:right w:val="none" w:sz="0" w:space="0" w:color="auto"/>
              </w:divBdr>
            </w:div>
            <w:div w:id="15442515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3970617">
      <w:bodyDiv w:val="1"/>
      <w:marLeft w:val="0"/>
      <w:marRight w:val="0"/>
      <w:marTop w:val="0"/>
      <w:marBottom w:val="0"/>
      <w:divBdr>
        <w:top w:val="none" w:sz="0" w:space="0" w:color="auto"/>
        <w:left w:val="none" w:sz="0" w:space="0" w:color="auto"/>
        <w:bottom w:val="none" w:sz="0" w:space="0" w:color="auto"/>
        <w:right w:val="none" w:sz="0" w:space="0" w:color="auto"/>
      </w:divBdr>
      <w:divsChild>
        <w:div w:id="2018385536">
          <w:marLeft w:val="0"/>
          <w:marRight w:val="0"/>
          <w:marTop w:val="0"/>
          <w:marBottom w:val="0"/>
          <w:divBdr>
            <w:top w:val="none" w:sz="0" w:space="0" w:color="auto"/>
            <w:left w:val="none" w:sz="0" w:space="0" w:color="auto"/>
            <w:bottom w:val="none" w:sz="0" w:space="0" w:color="auto"/>
            <w:right w:val="none" w:sz="0" w:space="0" w:color="auto"/>
          </w:divBdr>
        </w:div>
        <w:div w:id="1157842973">
          <w:marLeft w:val="0"/>
          <w:marRight w:val="0"/>
          <w:marTop w:val="0"/>
          <w:marBottom w:val="0"/>
          <w:divBdr>
            <w:top w:val="none" w:sz="0" w:space="0" w:color="auto"/>
            <w:left w:val="none" w:sz="0" w:space="0" w:color="auto"/>
            <w:bottom w:val="none" w:sz="0" w:space="0" w:color="auto"/>
            <w:right w:val="none" w:sz="0" w:space="0" w:color="auto"/>
          </w:divBdr>
          <w:divsChild>
            <w:div w:id="934820967">
              <w:marLeft w:val="0"/>
              <w:marRight w:val="0"/>
              <w:marTop w:val="150"/>
              <w:marBottom w:val="150"/>
              <w:divBdr>
                <w:top w:val="none" w:sz="0" w:space="0" w:color="auto"/>
                <w:left w:val="none" w:sz="0" w:space="0" w:color="auto"/>
                <w:bottom w:val="none" w:sz="0" w:space="0" w:color="auto"/>
                <w:right w:val="none" w:sz="0" w:space="0" w:color="auto"/>
              </w:divBdr>
            </w:div>
            <w:div w:id="1404985611">
              <w:marLeft w:val="0"/>
              <w:marRight w:val="0"/>
              <w:marTop w:val="150"/>
              <w:marBottom w:val="150"/>
              <w:divBdr>
                <w:top w:val="none" w:sz="0" w:space="0" w:color="auto"/>
                <w:left w:val="none" w:sz="0" w:space="0" w:color="auto"/>
                <w:bottom w:val="none" w:sz="0" w:space="0" w:color="auto"/>
                <w:right w:val="none" w:sz="0" w:space="0" w:color="auto"/>
              </w:divBdr>
            </w:div>
            <w:div w:id="385104558">
              <w:marLeft w:val="0"/>
              <w:marRight w:val="0"/>
              <w:marTop w:val="150"/>
              <w:marBottom w:val="150"/>
              <w:divBdr>
                <w:top w:val="none" w:sz="0" w:space="0" w:color="auto"/>
                <w:left w:val="none" w:sz="0" w:space="0" w:color="auto"/>
                <w:bottom w:val="none" w:sz="0" w:space="0" w:color="auto"/>
                <w:right w:val="none" w:sz="0" w:space="0" w:color="auto"/>
              </w:divBdr>
            </w:div>
            <w:div w:id="854423677">
              <w:marLeft w:val="0"/>
              <w:marRight w:val="0"/>
              <w:marTop w:val="150"/>
              <w:marBottom w:val="150"/>
              <w:divBdr>
                <w:top w:val="none" w:sz="0" w:space="0" w:color="auto"/>
                <w:left w:val="none" w:sz="0" w:space="0" w:color="auto"/>
                <w:bottom w:val="none" w:sz="0" w:space="0" w:color="auto"/>
                <w:right w:val="none" w:sz="0" w:space="0" w:color="auto"/>
              </w:divBdr>
            </w:div>
            <w:div w:id="474594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9786464">
      <w:bodyDiv w:val="1"/>
      <w:marLeft w:val="0"/>
      <w:marRight w:val="0"/>
      <w:marTop w:val="0"/>
      <w:marBottom w:val="0"/>
      <w:divBdr>
        <w:top w:val="none" w:sz="0" w:space="0" w:color="auto"/>
        <w:left w:val="none" w:sz="0" w:space="0" w:color="auto"/>
        <w:bottom w:val="none" w:sz="0" w:space="0" w:color="auto"/>
        <w:right w:val="none" w:sz="0" w:space="0" w:color="auto"/>
      </w:divBdr>
      <w:divsChild>
        <w:div w:id="1954507342">
          <w:marLeft w:val="0"/>
          <w:marRight w:val="0"/>
          <w:marTop w:val="0"/>
          <w:marBottom w:val="0"/>
          <w:divBdr>
            <w:top w:val="none" w:sz="0" w:space="0" w:color="auto"/>
            <w:left w:val="none" w:sz="0" w:space="0" w:color="auto"/>
            <w:bottom w:val="none" w:sz="0" w:space="0" w:color="auto"/>
            <w:right w:val="none" w:sz="0" w:space="0" w:color="auto"/>
          </w:divBdr>
        </w:div>
        <w:div w:id="968129171">
          <w:marLeft w:val="0"/>
          <w:marRight w:val="0"/>
          <w:marTop w:val="0"/>
          <w:marBottom w:val="0"/>
          <w:divBdr>
            <w:top w:val="none" w:sz="0" w:space="0" w:color="auto"/>
            <w:left w:val="none" w:sz="0" w:space="0" w:color="auto"/>
            <w:bottom w:val="none" w:sz="0" w:space="0" w:color="auto"/>
            <w:right w:val="none" w:sz="0" w:space="0" w:color="auto"/>
          </w:divBdr>
          <w:divsChild>
            <w:div w:id="1509173986">
              <w:marLeft w:val="0"/>
              <w:marRight w:val="0"/>
              <w:marTop w:val="150"/>
              <w:marBottom w:val="150"/>
              <w:divBdr>
                <w:top w:val="none" w:sz="0" w:space="0" w:color="auto"/>
                <w:left w:val="none" w:sz="0" w:space="0" w:color="auto"/>
                <w:bottom w:val="none" w:sz="0" w:space="0" w:color="auto"/>
                <w:right w:val="none" w:sz="0" w:space="0" w:color="auto"/>
              </w:divBdr>
            </w:div>
            <w:div w:id="630523362">
              <w:marLeft w:val="0"/>
              <w:marRight w:val="0"/>
              <w:marTop w:val="150"/>
              <w:marBottom w:val="150"/>
              <w:divBdr>
                <w:top w:val="none" w:sz="0" w:space="0" w:color="auto"/>
                <w:left w:val="none" w:sz="0" w:space="0" w:color="auto"/>
                <w:bottom w:val="none" w:sz="0" w:space="0" w:color="auto"/>
                <w:right w:val="none" w:sz="0" w:space="0" w:color="auto"/>
              </w:divBdr>
            </w:div>
            <w:div w:id="1155684854">
              <w:marLeft w:val="0"/>
              <w:marRight w:val="0"/>
              <w:marTop w:val="150"/>
              <w:marBottom w:val="150"/>
              <w:divBdr>
                <w:top w:val="none" w:sz="0" w:space="0" w:color="auto"/>
                <w:left w:val="none" w:sz="0" w:space="0" w:color="auto"/>
                <w:bottom w:val="none" w:sz="0" w:space="0" w:color="auto"/>
                <w:right w:val="none" w:sz="0" w:space="0" w:color="auto"/>
              </w:divBdr>
            </w:div>
            <w:div w:id="11151706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7149536">
      <w:bodyDiv w:val="1"/>
      <w:marLeft w:val="0"/>
      <w:marRight w:val="0"/>
      <w:marTop w:val="0"/>
      <w:marBottom w:val="0"/>
      <w:divBdr>
        <w:top w:val="none" w:sz="0" w:space="0" w:color="auto"/>
        <w:left w:val="none" w:sz="0" w:space="0" w:color="auto"/>
        <w:bottom w:val="none" w:sz="0" w:space="0" w:color="auto"/>
        <w:right w:val="none" w:sz="0" w:space="0" w:color="auto"/>
      </w:divBdr>
      <w:divsChild>
        <w:div w:id="980966852">
          <w:marLeft w:val="0"/>
          <w:marRight w:val="0"/>
          <w:marTop w:val="0"/>
          <w:marBottom w:val="0"/>
          <w:divBdr>
            <w:top w:val="none" w:sz="0" w:space="0" w:color="auto"/>
            <w:left w:val="none" w:sz="0" w:space="0" w:color="auto"/>
            <w:bottom w:val="none" w:sz="0" w:space="0" w:color="auto"/>
            <w:right w:val="none" w:sz="0" w:space="0" w:color="auto"/>
          </w:divBdr>
        </w:div>
        <w:div w:id="451091689">
          <w:marLeft w:val="0"/>
          <w:marRight w:val="0"/>
          <w:marTop w:val="0"/>
          <w:marBottom w:val="0"/>
          <w:divBdr>
            <w:top w:val="none" w:sz="0" w:space="0" w:color="auto"/>
            <w:left w:val="none" w:sz="0" w:space="0" w:color="auto"/>
            <w:bottom w:val="none" w:sz="0" w:space="0" w:color="auto"/>
            <w:right w:val="none" w:sz="0" w:space="0" w:color="auto"/>
          </w:divBdr>
          <w:divsChild>
            <w:div w:id="1140808030">
              <w:marLeft w:val="0"/>
              <w:marRight w:val="0"/>
              <w:marTop w:val="150"/>
              <w:marBottom w:val="150"/>
              <w:divBdr>
                <w:top w:val="none" w:sz="0" w:space="0" w:color="auto"/>
                <w:left w:val="none" w:sz="0" w:space="0" w:color="auto"/>
                <w:bottom w:val="none" w:sz="0" w:space="0" w:color="auto"/>
                <w:right w:val="none" w:sz="0" w:space="0" w:color="auto"/>
              </w:divBdr>
            </w:div>
            <w:div w:id="495651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193635">
      <w:bodyDiv w:val="1"/>
      <w:marLeft w:val="0"/>
      <w:marRight w:val="0"/>
      <w:marTop w:val="0"/>
      <w:marBottom w:val="0"/>
      <w:divBdr>
        <w:top w:val="none" w:sz="0" w:space="0" w:color="auto"/>
        <w:left w:val="none" w:sz="0" w:space="0" w:color="auto"/>
        <w:bottom w:val="none" w:sz="0" w:space="0" w:color="auto"/>
        <w:right w:val="none" w:sz="0" w:space="0" w:color="auto"/>
      </w:divBdr>
      <w:divsChild>
        <w:div w:id="1113860689">
          <w:marLeft w:val="0"/>
          <w:marRight w:val="0"/>
          <w:marTop w:val="0"/>
          <w:marBottom w:val="0"/>
          <w:divBdr>
            <w:top w:val="none" w:sz="0" w:space="0" w:color="auto"/>
            <w:left w:val="none" w:sz="0" w:space="0" w:color="auto"/>
            <w:bottom w:val="none" w:sz="0" w:space="0" w:color="auto"/>
            <w:right w:val="none" w:sz="0" w:space="0" w:color="auto"/>
          </w:divBdr>
        </w:div>
        <w:div w:id="889918789">
          <w:marLeft w:val="0"/>
          <w:marRight w:val="0"/>
          <w:marTop w:val="0"/>
          <w:marBottom w:val="0"/>
          <w:divBdr>
            <w:top w:val="none" w:sz="0" w:space="0" w:color="auto"/>
            <w:left w:val="none" w:sz="0" w:space="0" w:color="auto"/>
            <w:bottom w:val="none" w:sz="0" w:space="0" w:color="auto"/>
            <w:right w:val="none" w:sz="0" w:space="0" w:color="auto"/>
          </w:divBdr>
          <w:divsChild>
            <w:div w:id="1800301769">
              <w:marLeft w:val="0"/>
              <w:marRight w:val="0"/>
              <w:marTop w:val="150"/>
              <w:marBottom w:val="150"/>
              <w:divBdr>
                <w:top w:val="none" w:sz="0" w:space="0" w:color="auto"/>
                <w:left w:val="none" w:sz="0" w:space="0" w:color="auto"/>
                <w:bottom w:val="none" w:sz="0" w:space="0" w:color="auto"/>
                <w:right w:val="none" w:sz="0" w:space="0" w:color="auto"/>
              </w:divBdr>
            </w:div>
            <w:div w:id="87699169">
              <w:marLeft w:val="0"/>
              <w:marRight w:val="0"/>
              <w:marTop w:val="150"/>
              <w:marBottom w:val="150"/>
              <w:divBdr>
                <w:top w:val="none" w:sz="0" w:space="0" w:color="auto"/>
                <w:left w:val="none" w:sz="0" w:space="0" w:color="auto"/>
                <w:bottom w:val="none" w:sz="0" w:space="0" w:color="auto"/>
                <w:right w:val="none" w:sz="0" w:space="0" w:color="auto"/>
              </w:divBdr>
            </w:div>
            <w:div w:id="1942489113">
              <w:marLeft w:val="0"/>
              <w:marRight w:val="0"/>
              <w:marTop w:val="150"/>
              <w:marBottom w:val="150"/>
              <w:divBdr>
                <w:top w:val="none" w:sz="0" w:space="0" w:color="auto"/>
                <w:left w:val="none" w:sz="0" w:space="0" w:color="auto"/>
                <w:bottom w:val="none" w:sz="0" w:space="0" w:color="auto"/>
                <w:right w:val="none" w:sz="0" w:space="0" w:color="auto"/>
              </w:divBdr>
            </w:div>
            <w:div w:id="851144954">
              <w:marLeft w:val="0"/>
              <w:marRight w:val="0"/>
              <w:marTop w:val="150"/>
              <w:marBottom w:val="150"/>
              <w:divBdr>
                <w:top w:val="none" w:sz="0" w:space="0" w:color="auto"/>
                <w:left w:val="none" w:sz="0" w:space="0" w:color="auto"/>
                <w:bottom w:val="none" w:sz="0" w:space="0" w:color="auto"/>
                <w:right w:val="none" w:sz="0" w:space="0" w:color="auto"/>
              </w:divBdr>
            </w:div>
            <w:div w:id="15897296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9116347">
      <w:bodyDiv w:val="1"/>
      <w:marLeft w:val="0"/>
      <w:marRight w:val="0"/>
      <w:marTop w:val="0"/>
      <w:marBottom w:val="0"/>
      <w:divBdr>
        <w:top w:val="none" w:sz="0" w:space="0" w:color="auto"/>
        <w:left w:val="none" w:sz="0" w:space="0" w:color="auto"/>
        <w:bottom w:val="none" w:sz="0" w:space="0" w:color="auto"/>
        <w:right w:val="none" w:sz="0" w:space="0" w:color="auto"/>
      </w:divBdr>
      <w:divsChild>
        <w:div w:id="979698509">
          <w:marLeft w:val="0"/>
          <w:marRight w:val="0"/>
          <w:marTop w:val="0"/>
          <w:marBottom w:val="0"/>
          <w:divBdr>
            <w:top w:val="none" w:sz="0" w:space="0" w:color="auto"/>
            <w:left w:val="none" w:sz="0" w:space="0" w:color="auto"/>
            <w:bottom w:val="none" w:sz="0" w:space="0" w:color="auto"/>
            <w:right w:val="none" w:sz="0" w:space="0" w:color="auto"/>
          </w:divBdr>
        </w:div>
        <w:div w:id="602687187">
          <w:marLeft w:val="0"/>
          <w:marRight w:val="0"/>
          <w:marTop w:val="0"/>
          <w:marBottom w:val="0"/>
          <w:divBdr>
            <w:top w:val="none" w:sz="0" w:space="0" w:color="auto"/>
            <w:left w:val="none" w:sz="0" w:space="0" w:color="auto"/>
            <w:bottom w:val="none" w:sz="0" w:space="0" w:color="auto"/>
            <w:right w:val="none" w:sz="0" w:space="0" w:color="auto"/>
          </w:divBdr>
          <w:divsChild>
            <w:div w:id="537089995">
              <w:marLeft w:val="0"/>
              <w:marRight w:val="0"/>
              <w:marTop w:val="150"/>
              <w:marBottom w:val="150"/>
              <w:divBdr>
                <w:top w:val="none" w:sz="0" w:space="0" w:color="auto"/>
                <w:left w:val="none" w:sz="0" w:space="0" w:color="auto"/>
                <w:bottom w:val="none" w:sz="0" w:space="0" w:color="auto"/>
                <w:right w:val="none" w:sz="0" w:space="0" w:color="auto"/>
              </w:divBdr>
            </w:div>
            <w:div w:id="953944019">
              <w:marLeft w:val="0"/>
              <w:marRight w:val="0"/>
              <w:marTop w:val="150"/>
              <w:marBottom w:val="150"/>
              <w:divBdr>
                <w:top w:val="none" w:sz="0" w:space="0" w:color="auto"/>
                <w:left w:val="none" w:sz="0" w:space="0" w:color="auto"/>
                <w:bottom w:val="none" w:sz="0" w:space="0" w:color="auto"/>
                <w:right w:val="none" w:sz="0" w:space="0" w:color="auto"/>
              </w:divBdr>
            </w:div>
            <w:div w:id="614293626">
              <w:marLeft w:val="0"/>
              <w:marRight w:val="0"/>
              <w:marTop w:val="150"/>
              <w:marBottom w:val="150"/>
              <w:divBdr>
                <w:top w:val="none" w:sz="0" w:space="0" w:color="auto"/>
                <w:left w:val="none" w:sz="0" w:space="0" w:color="auto"/>
                <w:bottom w:val="none" w:sz="0" w:space="0" w:color="auto"/>
                <w:right w:val="none" w:sz="0" w:space="0" w:color="auto"/>
              </w:divBdr>
            </w:div>
            <w:div w:id="15371137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90615672">
      <w:bodyDiv w:val="1"/>
      <w:marLeft w:val="0"/>
      <w:marRight w:val="0"/>
      <w:marTop w:val="0"/>
      <w:marBottom w:val="0"/>
      <w:divBdr>
        <w:top w:val="none" w:sz="0" w:space="0" w:color="auto"/>
        <w:left w:val="none" w:sz="0" w:space="0" w:color="auto"/>
        <w:bottom w:val="none" w:sz="0" w:space="0" w:color="auto"/>
        <w:right w:val="none" w:sz="0" w:space="0" w:color="auto"/>
      </w:divBdr>
      <w:divsChild>
        <w:div w:id="1677463169">
          <w:marLeft w:val="0"/>
          <w:marRight w:val="0"/>
          <w:marTop w:val="150"/>
          <w:marBottom w:val="0"/>
          <w:divBdr>
            <w:top w:val="single" w:sz="6" w:space="8" w:color="CFD4D9"/>
            <w:left w:val="single" w:sz="6" w:space="8" w:color="CFD4D9"/>
            <w:bottom w:val="single" w:sz="6" w:space="8" w:color="CFD4D9"/>
            <w:right w:val="single" w:sz="6" w:space="8" w:color="CFD4D9"/>
          </w:divBdr>
          <w:divsChild>
            <w:div w:id="298994315">
              <w:marLeft w:val="-225"/>
              <w:marRight w:val="-225"/>
              <w:marTop w:val="0"/>
              <w:marBottom w:val="0"/>
              <w:divBdr>
                <w:top w:val="none" w:sz="0" w:space="0" w:color="auto"/>
                <w:left w:val="none" w:sz="0" w:space="0" w:color="auto"/>
                <w:bottom w:val="none" w:sz="0" w:space="0" w:color="auto"/>
                <w:right w:val="none" w:sz="0" w:space="0" w:color="auto"/>
              </w:divBdr>
              <w:divsChild>
                <w:div w:id="1920360559">
                  <w:marLeft w:val="0"/>
                  <w:marRight w:val="0"/>
                  <w:marTop w:val="0"/>
                  <w:marBottom w:val="0"/>
                  <w:divBdr>
                    <w:top w:val="none" w:sz="0" w:space="0" w:color="auto"/>
                    <w:left w:val="none" w:sz="0" w:space="0" w:color="auto"/>
                    <w:bottom w:val="none" w:sz="0" w:space="0" w:color="auto"/>
                    <w:right w:val="none" w:sz="0" w:space="0" w:color="auto"/>
                  </w:divBdr>
                </w:div>
                <w:div w:id="510687091">
                  <w:marLeft w:val="0"/>
                  <w:marRight w:val="0"/>
                  <w:marTop w:val="0"/>
                  <w:marBottom w:val="0"/>
                  <w:divBdr>
                    <w:top w:val="none" w:sz="0" w:space="0" w:color="auto"/>
                    <w:left w:val="none" w:sz="0" w:space="0" w:color="auto"/>
                    <w:bottom w:val="none" w:sz="0" w:space="0" w:color="auto"/>
                    <w:right w:val="none" w:sz="0" w:space="0" w:color="auto"/>
                  </w:divBdr>
                  <w:divsChild>
                    <w:div w:id="717776554">
                      <w:marLeft w:val="0"/>
                      <w:marRight w:val="0"/>
                      <w:marTop w:val="150"/>
                      <w:marBottom w:val="150"/>
                      <w:divBdr>
                        <w:top w:val="none" w:sz="0" w:space="0" w:color="auto"/>
                        <w:left w:val="none" w:sz="0" w:space="0" w:color="auto"/>
                        <w:bottom w:val="none" w:sz="0" w:space="0" w:color="auto"/>
                        <w:right w:val="none" w:sz="0" w:space="0" w:color="auto"/>
                      </w:divBdr>
                    </w:div>
                    <w:div w:id="734553121">
                      <w:marLeft w:val="0"/>
                      <w:marRight w:val="0"/>
                      <w:marTop w:val="150"/>
                      <w:marBottom w:val="150"/>
                      <w:divBdr>
                        <w:top w:val="none" w:sz="0" w:space="0" w:color="auto"/>
                        <w:left w:val="none" w:sz="0" w:space="0" w:color="auto"/>
                        <w:bottom w:val="none" w:sz="0" w:space="0" w:color="auto"/>
                        <w:right w:val="none" w:sz="0" w:space="0" w:color="auto"/>
                      </w:divBdr>
                    </w:div>
                    <w:div w:id="1967814493">
                      <w:marLeft w:val="0"/>
                      <w:marRight w:val="0"/>
                      <w:marTop w:val="150"/>
                      <w:marBottom w:val="150"/>
                      <w:divBdr>
                        <w:top w:val="none" w:sz="0" w:space="0" w:color="auto"/>
                        <w:left w:val="none" w:sz="0" w:space="0" w:color="auto"/>
                        <w:bottom w:val="none" w:sz="0" w:space="0" w:color="auto"/>
                        <w:right w:val="none" w:sz="0" w:space="0" w:color="auto"/>
                      </w:divBdr>
                    </w:div>
                    <w:div w:id="14769463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10657701">
      <w:bodyDiv w:val="1"/>
      <w:marLeft w:val="0"/>
      <w:marRight w:val="0"/>
      <w:marTop w:val="0"/>
      <w:marBottom w:val="0"/>
      <w:divBdr>
        <w:top w:val="none" w:sz="0" w:space="0" w:color="auto"/>
        <w:left w:val="none" w:sz="0" w:space="0" w:color="auto"/>
        <w:bottom w:val="none" w:sz="0" w:space="0" w:color="auto"/>
        <w:right w:val="none" w:sz="0" w:space="0" w:color="auto"/>
      </w:divBdr>
      <w:divsChild>
        <w:div w:id="1466116450">
          <w:marLeft w:val="0"/>
          <w:marRight w:val="0"/>
          <w:marTop w:val="0"/>
          <w:marBottom w:val="0"/>
          <w:divBdr>
            <w:top w:val="none" w:sz="0" w:space="0" w:color="auto"/>
            <w:left w:val="none" w:sz="0" w:space="0" w:color="auto"/>
            <w:bottom w:val="none" w:sz="0" w:space="0" w:color="auto"/>
            <w:right w:val="none" w:sz="0" w:space="0" w:color="auto"/>
          </w:divBdr>
          <w:divsChild>
            <w:div w:id="1231774609">
              <w:marLeft w:val="0"/>
              <w:marRight w:val="0"/>
              <w:marTop w:val="0"/>
              <w:marBottom w:val="0"/>
              <w:divBdr>
                <w:top w:val="none" w:sz="0" w:space="0" w:color="auto"/>
                <w:left w:val="none" w:sz="0" w:space="0" w:color="auto"/>
                <w:bottom w:val="none" w:sz="0" w:space="0" w:color="auto"/>
                <w:right w:val="none" w:sz="0" w:space="0" w:color="auto"/>
              </w:divBdr>
              <w:divsChild>
                <w:div w:id="1065685679">
                  <w:marLeft w:val="0"/>
                  <w:marRight w:val="0"/>
                  <w:marTop w:val="0"/>
                  <w:marBottom w:val="0"/>
                  <w:divBdr>
                    <w:top w:val="none" w:sz="0" w:space="0" w:color="auto"/>
                    <w:left w:val="none" w:sz="0" w:space="0" w:color="auto"/>
                    <w:bottom w:val="none" w:sz="0" w:space="0" w:color="auto"/>
                    <w:right w:val="none" w:sz="0" w:space="0" w:color="auto"/>
                  </w:divBdr>
                  <w:divsChild>
                    <w:div w:id="279924449">
                      <w:marLeft w:val="0"/>
                      <w:marRight w:val="0"/>
                      <w:marTop w:val="0"/>
                      <w:marBottom w:val="0"/>
                      <w:divBdr>
                        <w:top w:val="none" w:sz="0" w:space="0" w:color="auto"/>
                        <w:left w:val="none" w:sz="0" w:space="0" w:color="auto"/>
                        <w:bottom w:val="none" w:sz="0" w:space="0" w:color="auto"/>
                        <w:right w:val="none" w:sz="0" w:space="0" w:color="auto"/>
                      </w:divBdr>
                      <w:divsChild>
                        <w:div w:id="713651625">
                          <w:marLeft w:val="0"/>
                          <w:marRight w:val="0"/>
                          <w:marTop w:val="0"/>
                          <w:marBottom w:val="0"/>
                          <w:divBdr>
                            <w:top w:val="none" w:sz="0" w:space="0" w:color="auto"/>
                            <w:left w:val="none" w:sz="0" w:space="0" w:color="auto"/>
                            <w:bottom w:val="none" w:sz="0" w:space="0" w:color="auto"/>
                            <w:right w:val="none" w:sz="0" w:space="0" w:color="auto"/>
                          </w:divBdr>
                          <w:divsChild>
                            <w:div w:id="638921406">
                              <w:marLeft w:val="0"/>
                              <w:marRight w:val="0"/>
                              <w:marTop w:val="0"/>
                              <w:marBottom w:val="0"/>
                              <w:divBdr>
                                <w:top w:val="none" w:sz="0" w:space="0" w:color="auto"/>
                                <w:left w:val="none" w:sz="0" w:space="0" w:color="auto"/>
                                <w:bottom w:val="none" w:sz="0" w:space="0" w:color="auto"/>
                                <w:right w:val="none" w:sz="0" w:space="0" w:color="auto"/>
                              </w:divBdr>
                            </w:div>
                            <w:div w:id="10385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5229">
          <w:marLeft w:val="0"/>
          <w:marRight w:val="0"/>
          <w:marTop w:val="0"/>
          <w:marBottom w:val="0"/>
          <w:divBdr>
            <w:top w:val="none" w:sz="0" w:space="0" w:color="auto"/>
            <w:left w:val="none" w:sz="0" w:space="0" w:color="auto"/>
            <w:bottom w:val="none" w:sz="0" w:space="0" w:color="auto"/>
            <w:right w:val="none" w:sz="0" w:space="0" w:color="auto"/>
          </w:divBdr>
          <w:divsChild>
            <w:div w:id="1492326788">
              <w:marLeft w:val="0"/>
              <w:marRight w:val="0"/>
              <w:marTop w:val="0"/>
              <w:marBottom w:val="0"/>
              <w:divBdr>
                <w:top w:val="none" w:sz="0" w:space="0" w:color="auto"/>
                <w:left w:val="none" w:sz="0" w:space="0" w:color="auto"/>
                <w:bottom w:val="none" w:sz="0" w:space="0" w:color="auto"/>
                <w:right w:val="none" w:sz="0" w:space="0" w:color="auto"/>
              </w:divBdr>
              <w:divsChild>
                <w:div w:id="1312557656">
                  <w:marLeft w:val="0"/>
                  <w:marRight w:val="0"/>
                  <w:marTop w:val="0"/>
                  <w:marBottom w:val="0"/>
                  <w:divBdr>
                    <w:top w:val="none" w:sz="0" w:space="0" w:color="auto"/>
                    <w:left w:val="none" w:sz="0" w:space="0" w:color="auto"/>
                    <w:bottom w:val="none" w:sz="0" w:space="0" w:color="auto"/>
                    <w:right w:val="none" w:sz="0" w:space="0" w:color="auto"/>
                  </w:divBdr>
                  <w:divsChild>
                    <w:div w:id="678241431">
                      <w:marLeft w:val="0"/>
                      <w:marRight w:val="0"/>
                      <w:marTop w:val="0"/>
                      <w:marBottom w:val="0"/>
                      <w:divBdr>
                        <w:top w:val="none" w:sz="0" w:space="0" w:color="auto"/>
                        <w:left w:val="none" w:sz="0" w:space="0" w:color="auto"/>
                        <w:bottom w:val="none" w:sz="0" w:space="0" w:color="auto"/>
                        <w:right w:val="none" w:sz="0" w:space="0" w:color="auto"/>
                      </w:divBdr>
                      <w:divsChild>
                        <w:div w:id="1642542762">
                          <w:marLeft w:val="0"/>
                          <w:marRight w:val="0"/>
                          <w:marTop w:val="0"/>
                          <w:marBottom w:val="0"/>
                          <w:divBdr>
                            <w:top w:val="none" w:sz="0" w:space="0" w:color="auto"/>
                            <w:left w:val="none" w:sz="0" w:space="0" w:color="auto"/>
                            <w:bottom w:val="none" w:sz="0" w:space="0" w:color="auto"/>
                            <w:right w:val="none" w:sz="0" w:space="0" w:color="auto"/>
                          </w:divBdr>
                          <w:divsChild>
                            <w:div w:id="590551227">
                              <w:marLeft w:val="0"/>
                              <w:marRight w:val="0"/>
                              <w:marTop w:val="0"/>
                              <w:marBottom w:val="0"/>
                              <w:divBdr>
                                <w:top w:val="none" w:sz="0" w:space="0" w:color="auto"/>
                                <w:left w:val="none" w:sz="0" w:space="0" w:color="auto"/>
                                <w:bottom w:val="none" w:sz="0" w:space="0" w:color="auto"/>
                                <w:right w:val="none" w:sz="0" w:space="0" w:color="auto"/>
                              </w:divBdr>
                            </w:div>
                            <w:div w:id="1444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48900">
          <w:marLeft w:val="0"/>
          <w:marRight w:val="0"/>
          <w:marTop w:val="0"/>
          <w:marBottom w:val="0"/>
          <w:divBdr>
            <w:top w:val="none" w:sz="0" w:space="0" w:color="auto"/>
            <w:left w:val="none" w:sz="0" w:space="0" w:color="auto"/>
            <w:bottom w:val="none" w:sz="0" w:space="0" w:color="auto"/>
            <w:right w:val="none" w:sz="0" w:space="0" w:color="auto"/>
          </w:divBdr>
          <w:divsChild>
            <w:div w:id="85856093">
              <w:marLeft w:val="0"/>
              <w:marRight w:val="0"/>
              <w:marTop w:val="0"/>
              <w:marBottom w:val="0"/>
              <w:divBdr>
                <w:top w:val="none" w:sz="0" w:space="0" w:color="auto"/>
                <w:left w:val="none" w:sz="0" w:space="0" w:color="auto"/>
                <w:bottom w:val="none" w:sz="0" w:space="0" w:color="auto"/>
                <w:right w:val="none" w:sz="0" w:space="0" w:color="auto"/>
              </w:divBdr>
              <w:divsChild>
                <w:div w:id="166020334">
                  <w:marLeft w:val="0"/>
                  <w:marRight w:val="0"/>
                  <w:marTop w:val="0"/>
                  <w:marBottom w:val="0"/>
                  <w:divBdr>
                    <w:top w:val="none" w:sz="0" w:space="0" w:color="auto"/>
                    <w:left w:val="none" w:sz="0" w:space="0" w:color="auto"/>
                    <w:bottom w:val="none" w:sz="0" w:space="0" w:color="auto"/>
                    <w:right w:val="none" w:sz="0" w:space="0" w:color="auto"/>
                  </w:divBdr>
                  <w:divsChild>
                    <w:div w:id="1551186485">
                      <w:marLeft w:val="0"/>
                      <w:marRight w:val="0"/>
                      <w:marTop w:val="0"/>
                      <w:marBottom w:val="0"/>
                      <w:divBdr>
                        <w:top w:val="none" w:sz="0" w:space="0" w:color="auto"/>
                        <w:left w:val="none" w:sz="0" w:space="0" w:color="auto"/>
                        <w:bottom w:val="none" w:sz="0" w:space="0" w:color="auto"/>
                        <w:right w:val="none" w:sz="0" w:space="0" w:color="auto"/>
                      </w:divBdr>
                      <w:divsChild>
                        <w:div w:id="1927690810">
                          <w:marLeft w:val="0"/>
                          <w:marRight w:val="0"/>
                          <w:marTop w:val="0"/>
                          <w:marBottom w:val="0"/>
                          <w:divBdr>
                            <w:top w:val="none" w:sz="0" w:space="0" w:color="auto"/>
                            <w:left w:val="none" w:sz="0" w:space="0" w:color="auto"/>
                            <w:bottom w:val="none" w:sz="0" w:space="0" w:color="auto"/>
                            <w:right w:val="none" w:sz="0" w:space="0" w:color="auto"/>
                          </w:divBdr>
                          <w:divsChild>
                            <w:div w:id="667758193">
                              <w:marLeft w:val="0"/>
                              <w:marRight w:val="0"/>
                              <w:marTop w:val="0"/>
                              <w:marBottom w:val="0"/>
                              <w:divBdr>
                                <w:top w:val="none" w:sz="0" w:space="0" w:color="auto"/>
                                <w:left w:val="none" w:sz="0" w:space="0" w:color="auto"/>
                                <w:bottom w:val="none" w:sz="0" w:space="0" w:color="auto"/>
                                <w:right w:val="none" w:sz="0" w:space="0" w:color="auto"/>
                              </w:divBdr>
                            </w:div>
                            <w:div w:id="695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59495">
          <w:marLeft w:val="0"/>
          <w:marRight w:val="0"/>
          <w:marTop w:val="0"/>
          <w:marBottom w:val="0"/>
          <w:divBdr>
            <w:top w:val="none" w:sz="0" w:space="0" w:color="auto"/>
            <w:left w:val="none" w:sz="0" w:space="0" w:color="auto"/>
            <w:bottom w:val="none" w:sz="0" w:space="0" w:color="auto"/>
            <w:right w:val="none" w:sz="0" w:space="0" w:color="auto"/>
          </w:divBdr>
          <w:divsChild>
            <w:div w:id="1066994884">
              <w:marLeft w:val="0"/>
              <w:marRight w:val="0"/>
              <w:marTop w:val="0"/>
              <w:marBottom w:val="0"/>
              <w:divBdr>
                <w:top w:val="none" w:sz="0" w:space="0" w:color="auto"/>
                <w:left w:val="none" w:sz="0" w:space="0" w:color="auto"/>
                <w:bottom w:val="none" w:sz="0" w:space="0" w:color="auto"/>
                <w:right w:val="none" w:sz="0" w:space="0" w:color="auto"/>
              </w:divBdr>
              <w:divsChild>
                <w:div w:id="87626842">
                  <w:marLeft w:val="0"/>
                  <w:marRight w:val="0"/>
                  <w:marTop w:val="0"/>
                  <w:marBottom w:val="0"/>
                  <w:divBdr>
                    <w:top w:val="none" w:sz="0" w:space="0" w:color="auto"/>
                    <w:left w:val="none" w:sz="0" w:space="0" w:color="auto"/>
                    <w:bottom w:val="none" w:sz="0" w:space="0" w:color="auto"/>
                    <w:right w:val="none" w:sz="0" w:space="0" w:color="auto"/>
                  </w:divBdr>
                  <w:divsChild>
                    <w:div w:id="1493328613">
                      <w:marLeft w:val="0"/>
                      <w:marRight w:val="0"/>
                      <w:marTop w:val="0"/>
                      <w:marBottom w:val="0"/>
                      <w:divBdr>
                        <w:top w:val="none" w:sz="0" w:space="0" w:color="auto"/>
                        <w:left w:val="none" w:sz="0" w:space="0" w:color="auto"/>
                        <w:bottom w:val="none" w:sz="0" w:space="0" w:color="auto"/>
                        <w:right w:val="none" w:sz="0" w:space="0" w:color="auto"/>
                      </w:divBdr>
                      <w:divsChild>
                        <w:div w:id="1262763198">
                          <w:marLeft w:val="0"/>
                          <w:marRight w:val="0"/>
                          <w:marTop w:val="0"/>
                          <w:marBottom w:val="0"/>
                          <w:divBdr>
                            <w:top w:val="none" w:sz="0" w:space="0" w:color="auto"/>
                            <w:left w:val="none" w:sz="0" w:space="0" w:color="auto"/>
                            <w:bottom w:val="none" w:sz="0" w:space="0" w:color="auto"/>
                            <w:right w:val="none" w:sz="0" w:space="0" w:color="auto"/>
                          </w:divBdr>
                          <w:divsChild>
                            <w:div w:id="1132674012">
                              <w:marLeft w:val="0"/>
                              <w:marRight w:val="0"/>
                              <w:marTop w:val="0"/>
                              <w:marBottom w:val="0"/>
                              <w:divBdr>
                                <w:top w:val="none" w:sz="0" w:space="0" w:color="auto"/>
                                <w:left w:val="none" w:sz="0" w:space="0" w:color="auto"/>
                                <w:bottom w:val="none" w:sz="0" w:space="0" w:color="auto"/>
                                <w:right w:val="none" w:sz="0" w:space="0" w:color="auto"/>
                              </w:divBdr>
                            </w:div>
                            <w:div w:id="1137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5282">
          <w:marLeft w:val="0"/>
          <w:marRight w:val="0"/>
          <w:marTop w:val="0"/>
          <w:marBottom w:val="0"/>
          <w:divBdr>
            <w:top w:val="none" w:sz="0" w:space="0" w:color="auto"/>
            <w:left w:val="none" w:sz="0" w:space="0" w:color="auto"/>
            <w:bottom w:val="none" w:sz="0" w:space="0" w:color="auto"/>
            <w:right w:val="none" w:sz="0" w:space="0" w:color="auto"/>
          </w:divBdr>
          <w:divsChild>
            <w:div w:id="1172837021">
              <w:marLeft w:val="0"/>
              <w:marRight w:val="0"/>
              <w:marTop w:val="0"/>
              <w:marBottom w:val="0"/>
              <w:divBdr>
                <w:top w:val="none" w:sz="0" w:space="0" w:color="auto"/>
                <w:left w:val="none" w:sz="0" w:space="0" w:color="auto"/>
                <w:bottom w:val="none" w:sz="0" w:space="0" w:color="auto"/>
                <w:right w:val="none" w:sz="0" w:space="0" w:color="auto"/>
              </w:divBdr>
              <w:divsChild>
                <w:div w:id="553928027">
                  <w:marLeft w:val="0"/>
                  <w:marRight w:val="0"/>
                  <w:marTop w:val="0"/>
                  <w:marBottom w:val="0"/>
                  <w:divBdr>
                    <w:top w:val="none" w:sz="0" w:space="0" w:color="auto"/>
                    <w:left w:val="none" w:sz="0" w:space="0" w:color="auto"/>
                    <w:bottom w:val="none" w:sz="0" w:space="0" w:color="auto"/>
                    <w:right w:val="none" w:sz="0" w:space="0" w:color="auto"/>
                  </w:divBdr>
                  <w:divsChild>
                    <w:div w:id="675227591">
                      <w:marLeft w:val="0"/>
                      <w:marRight w:val="0"/>
                      <w:marTop w:val="0"/>
                      <w:marBottom w:val="0"/>
                      <w:divBdr>
                        <w:top w:val="none" w:sz="0" w:space="0" w:color="auto"/>
                        <w:left w:val="none" w:sz="0" w:space="0" w:color="auto"/>
                        <w:bottom w:val="none" w:sz="0" w:space="0" w:color="auto"/>
                        <w:right w:val="none" w:sz="0" w:space="0" w:color="auto"/>
                      </w:divBdr>
                      <w:divsChild>
                        <w:div w:id="540754376">
                          <w:marLeft w:val="0"/>
                          <w:marRight w:val="0"/>
                          <w:marTop w:val="0"/>
                          <w:marBottom w:val="0"/>
                          <w:divBdr>
                            <w:top w:val="none" w:sz="0" w:space="0" w:color="auto"/>
                            <w:left w:val="none" w:sz="0" w:space="0" w:color="auto"/>
                            <w:bottom w:val="none" w:sz="0" w:space="0" w:color="auto"/>
                            <w:right w:val="none" w:sz="0" w:space="0" w:color="auto"/>
                          </w:divBdr>
                          <w:divsChild>
                            <w:div w:id="1799176040">
                              <w:marLeft w:val="0"/>
                              <w:marRight w:val="0"/>
                              <w:marTop w:val="0"/>
                              <w:marBottom w:val="0"/>
                              <w:divBdr>
                                <w:top w:val="none" w:sz="0" w:space="0" w:color="auto"/>
                                <w:left w:val="none" w:sz="0" w:space="0" w:color="auto"/>
                                <w:bottom w:val="none" w:sz="0" w:space="0" w:color="auto"/>
                                <w:right w:val="none" w:sz="0" w:space="0" w:color="auto"/>
                              </w:divBdr>
                            </w:div>
                            <w:div w:id="4596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1601">
          <w:marLeft w:val="0"/>
          <w:marRight w:val="0"/>
          <w:marTop w:val="0"/>
          <w:marBottom w:val="0"/>
          <w:divBdr>
            <w:top w:val="none" w:sz="0" w:space="0" w:color="auto"/>
            <w:left w:val="none" w:sz="0" w:space="0" w:color="auto"/>
            <w:bottom w:val="none" w:sz="0" w:space="0" w:color="auto"/>
            <w:right w:val="none" w:sz="0" w:space="0" w:color="auto"/>
          </w:divBdr>
          <w:divsChild>
            <w:div w:id="2097049986">
              <w:marLeft w:val="0"/>
              <w:marRight w:val="0"/>
              <w:marTop w:val="0"/>
              <w:marBottom w:val="0"/>
              <w:divBdr>
                <w:top w:val="none" w:sz="0" w:space="0" w:color="auto"/>
                <w:left w:val="none" w:sz="0" w:space="0" w:color="auto"/>
                <w:bottom w:val="none" w:sz="0" w:space="0" w:color="auto"/>
                <w:right w:val="none" w:sz="0" w:space="0" w:color="auto"/>
              </w:divBdr>
              <w:divsChild>
                <w:div w:id="429080517">
                  <w:marLeft w:val="0"/>
                  <w:marRight w:val="0"/>
                  <w:marTop w:val="0"/>
                  <w:marBottom w:val="0"/>
                  <w:divBdr>
                    <w:top w:val="none" w:sz="0" w:space="0" w:color="auto"/>
                    <w:left w:val="none" w:sz="0" w:space="0" w:color="auto"/>
                    <w:bottom w:val="none" w:sz="0" w:space="0" w:color="auto"/>
                    <w:right w:val="none" w:sz="0" w:space="0" w:color="auto"/>
                  </w:divBdr>
                  <w:divsChild>
                    <w:div w:id="1549997305">
                      <w:marLeft w:val="0"/>
                      <w:marRight w:val="0"/>
                      <w:marTop w:val="0"/>
                      <w:marBottom w:val="0"/>
                      <w:divBdr>
                        <w:top w:val="none" w:sz="0" w:space="0" w:color="auto"/>
                        <w:left w:val="none" w:sz="0" w:space="0" w:color="auto"/>
                        <w:bottom w:val="none" w:sz="0" w:space="0" w:color="auto"/>
                        <w:right w:val="none" w:sz="0" w:space="0" w:color="auto"/>
                      </w:divBdr>
                      <w:divsChild>
                        <w:div w:id="636452795">
                          <w:marLeft w:val="0"/>
                          <w:marRight w:val="0"/>
                          <w:marTop w:val="0"/>
                          <w:marBottom w:val="0"/>
                          <w:divBdr>
                            <w:top w:val="none" w:sz="0" w:space="0" w:color="auto"/>
                            <w:left w:val="none" w:sz="0" w:space="0" w:color="auto"/>
                            <w:bottom w:val="none" w:sz="0" w:space="0" w:color="auto"/>
                            <w:right w:val="none" w:sz="0" w:space="0" w:color="auto"/>
                          </w:divBdr>
                          <w:divsChild>
                            <w:div w:id="443355046">
                              <w:marLeft w:val="0"/>
                              <w:marRight w:val="0"/>
                              <w:marTop w:val="0"/>
                              <w:marBottom w:val="0"/>
                              <w:divBdr>
                                <w:top w:val="none" w:sz="0" w:space="0" w:color="auto"/>
                                <w:left w:val="none" w:sz="0" w:space="0" w:color="auto"/>
                                <w:bottom w:val="none" w:sz="0" w:space="0" w:color="auto"/>
                                <w:right w:val="none" w:sz="0" w:space="0" w:color="auto"/>
                              </w:divBdr>
                            </w:div>
                            <w:div w:id="1584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9820">
          <w:marLeft w:val="0"/>
          <w:marRight w:val="0"/>
          <w:marTop w:val="0"/>
          <w:marBottom w:val="0"/>
          <w:divBdr>
            <w:top w:val="none" w:sz="0" w:space="0" w:color="auto"/>
            <w:left w:val="none" w:sz="0" w:space="0" w:color="auto"/>
            <w:bottom w:val="none" w:sz="0" w:space="0" w:color="auto"/>
            <w:right w:val="none" w:sz="0" w:space="0" w:color="auto"/>
          </w:divBdr>
          <w:divsChild>
            <w:div w:id="667488026">
              <w:marLeft w:val="0"/>
              <w:marRight w:val="0"/>
              <w:marTop w:val="0"/>
              <w:marBottom w:val="0"/>
              <w:divBdr>
                <w:top w:val="none" w:sz="0" w:space="0" w:color="auto"/>
                <w:left w:val="none" w:sz="0" w:space="0" w:color="auto"/>
                <w:bottom w:val="none" w:sz="0" w:space="0" w:color="auto"/>
                <w:right w:val="none" w:sz="0" w:space="0" w:color="auto"/>
              </w:divBdr>
              <w:divsChild>
                <w:div w:id="1111166708">
                  <w:marLeft w:val="0"/>
                  <w:marRight w:val="0"/>
                  <w:marTop w:val="0"/>
                  <w:marBottom w:val="0"/>
                  <w:divBdr>
                    <w:top w:val="none" w:sz="0" w:space="0" w:color="auto"/>
                    <w:left w:val="none" w:sz="0" w:space="0" w:color="auto"/>
                    <w:bottom w:val="none" w:sz="0" w:space="0" w:color="auto"/>
                    <w:right w:val="none" w:sz="0" w:space="0" w:color="auto"/>
                  </w:divBdr>
                  <w:divsChild>
                    <w:div w:id="1764960307">
                      <w:marLeft w:val="0"/>
                      <w:marRight w:val="0"/>
                      <w:marTop w:val="0"/>
                      <w:marBottom w:val="0"/>
                      <w:divBdr>
                        <w:top w:val="none" w:sz="0" w:space="0" w:color="auto"/>
                        <w:left w:val="none" w:sz="0" w:space="0" w:color="auto"/>
                        <w:bottom w:val="none" w:sz="0" w:space="0" w:color="auto"/>
                        <w:right w:val="none" w:sz="0" w:space="0" w:color="auto"/>
                      </w:divBdr>
                      <w:divsChild>
                        <w:div w:id="1164665919">
                          <w:marLeft w:val="0"/>
                          <w:marRight w:val="0"/>
                          <w:marTop w:val="0"/>
                          <w:marBottom w:val="0"/>
                          <w:divBdr>
                            <w:top w:val="none" w:sz="0" w:space="0" w:color="auto"/>
                            <w:left w:val="none" w:sz="0" w:space="0" w:color="auto"/>
                            <w:bottom w:val="none" w:sz="0" w:space="0" w:color="auto"/>
                            <w:right w:val="none" w:sz="0" w:space="0" w:color="auto"/>
                          </w:divBdr>
                          <w:divsChild>
                            <w:div w:id="308095273">
                              <w:marLeft w:val="0"/>
                              <w:marRight w:val="0"/>
                              <w:marTop w:val="0"/>
                              <w:marBottom w:val="0"/>
                              <w:divBdr>
                                <w:top w:val="none" w:sz="0" w:space="0" w:color="auto"/>
                                <w:left w:val="none" w:sz="0" w:space="0" w:color="auto"/>
                                <w:bottom w:val="none" w:sz="0" w:space="0" w:color="auto"/>
                                <w:right w:val="none" w:sz="0" w:space="0" w:color="auto"/>
                              </w:divBdr>
                            </w:div>
                            <w:div w:id="549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341">
          <w:marLeft w:val="0"/>
          <w:marRight w:val="0"/>
          <w:marTop w:val="0"/>
          <w:marBottom w:val="0"/>
          <w:divBdr>
            <w:top w:val="none" w:sz="0" w:space="0" w:color="auto"/>
            <w:left w:val="none" w:sz="0" w:space="0" w:color="auto"/>
            <w:bottom w:val="none" w:sz="0" w:space="0" w:color="auto"/>
            <w:right w:val="none" w:sz="0" w:space="0" w:color="auto"/>
          </w:divBdr>
          <w:divsChild>
            <w:div w:id="215119335">
              <w:marLeft w:val="0"/>
              <w:marRight w:val="0"/>
              <w:marTop w:val="0"/>
              <w:marBottom w:val="0"/>
              <w:divBdr>
                <w:top w:val="none" w:sz="0" w:space="0" w:color="auto"/>
                <w:left w:val="none" w:sz="0" w:space="0" w:color="auto"/>
                <w:bottom w:val="none" w:sz="0" w:space="0" w:color="auto"/>
                <w:right w:val="none" w:sz="0" w:space="0" w:color="auto"/>
              </w:divBdr>
              <w:divsChild>
                <w:div w:id="1311321535">
                  <w:marLeft w:val="0"/>
                  <w:marRight w:val="0"/>
                  <w:marTop w:val="0"/>
                  <w:marBottom w:val="0"/>
                  <w:divBdr>
                    <w:top w:val="none" w:sz="0" w:space="0" w:color="auto"/>
                    <w:left w:val="none" w:sz="0" w:space="0" w:color="auto"/>
                    <w:bottom w:val="none" w:sz="0" w:space="0" w:color="auto"/>
                    <w:right w:val="none" w:sz="0" w:space="0" w:color="auto"/>
                  </w:divBdr>
                  <w:divsChild>
                    <w:div w:id="1098714538">
                      <w:marLeft w:val="0"/>
                      <w:marRight w:val="0"/>
                      <w:marTop w:val="0"/>
                      <w:marBottom w:val="0"/>
                      <w:divBdr>
                        <w:top w:val="none" w:sz="0" w:space="0" w:color="auto"/>
                        <w:left w:val="none" w:sz="0" w:space="0" w:color="auto"/>
                        <w:bottom w:val="none" w:sz="0" w:space="0" w:color="auto"/>
                        <w:right w:val="none" w:sz="0" w:space="0" w:color="auto"/>
                      </w:divBdr>
                      <w:divsChild>
                        <w:div w:id="237248342">
                          <w:marLeft w:val="0"/>
                          <w:marRight w:val="0"/>
                          <w:marTop w:val="0"/>
                          <w:marBottom w:val="0"/>
                          <w:divBdr>
                            <w:top w:val="none" w:sz="0" w:space="0" w:color="auto"/>
                            <w:left w:val="none" w:sz="0" w:space="0" w:color="auto"/>
                            <w:bottom w:val="none" w:sz="0" w:space="0" w:color="auto"/>
                            <w:right w:val="none" w:sz="0" w:space="0" w:color="auto"/>
                          </w:divBdr>
                          <w:divsChild>
                            <w:div w:id="299268682">
                              <w:marLeft w:val="0"/>
                              <w:marRight w:val="0"/>
                              <w:marTop w:val="0"/>
                              <w:marBottom w:val="0"/>
                              <w:divBdr>
                                <w:top w:val="none" w:sz="0" w:space="0" w:color="auto"/>
                                <w:left w:val="none" w:sz="0" w:space="0" w:color="auto"/>
                                <w:bottom w:val="none" w:sz="0" w:space="0" w:color="auto"/>
                                <w:right w:val="none" w:sz="0" w:space="0" w:color="auto"/>
                              </w:divBdr>
                            </w:div>
                            <w:div w:id="512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73289">
          <w:marLeft w:val="0"/>
          <w:marRight w:val="0"/>
          <w:marTop w:val="0"/>
          <w:marBottom w:val="0"/>
          <w:divBdr>
            <w:top w:val="none" w:sz="0" w:space="0" w:color="auto"/>
            <w:left w:val="none" w:sz="0" w:space="0" w:color="auto"/>
            <w:bottom w:val="none" w:sz="0" w:space="0" w:color="auto"/>
            <w:right w:val="none" w:sz="0" w:space="0" w:color="auto"/>
          </w:divBdr>
          <w:divsChild>
            <w:div w:id="392781496">
              <w:marLeft w:val="0"/>
              <w:marRight w:val="0"/>
              <w:marTop w:val="0"/>
              <w:marBottom w:val="0"/>
              <w:divBdr>
                <w:top w:val="none" w:sz="0" w:space="0" w:color="auto"/>
                <w:left w:val="none" w:sz="0" w:space="0" w:color="auto"/>
                <w:bottom w:val="none" w:sz="0" w:space="0" w:color="auto"/>
                <w:right w:val="none" w:sz="0" w:space="0" w:color="auto"/>
              </w:divBdr>
              <w:divsChild>
                <w:div w:id="865799219">
                  <w:marLeft w:val="0"/>
                  <w:marRight w:val="0"/>
                  <w:marTop w:val="0"/>
                  <w:marBottom w:val="0"/>
                  <w:divBdr>
                    <w:top w:val="none" w:sz="0" w:space="0" w:color="auto"/>
                    <w:left w:val="none" w:sz="0" w:space="0" w:color="auto"/>
                    <w:bottom w:val="none" w:sz="0" w:space="0" w:color="auto"/>
                    <w:right w:val="none" w:sz="0" w:space="0" w:color="auto"/>
                  </w:divBdr>
                  <w:divsChild>
                    <w:div w:id="1793940818">
                      <w:marLeft w:val="0"/>
                      <w:marRight w:val="0"/>
                      <w:marTop w:val="0"/>
                      <w:marBottom w:val="0"/>
                      <w:divBdr>
                        <w:top w:val="none" w:sz="0" w:space="0" w:color="auto"/>
                        <w:left w:val="none" w:sz="0" w:space="0" w:color="auto"/>
                        <w:bottom w:val="none" w:sz="0" w:space="0" w:color="auto"/>
                        <w:right w:val="none" w:sz="0" w:space="0" w:color="auto"/>
                      </w:divBdr>
                      <w:divsChild>
                        <w:div w:id="1981104682">
                          <w:marLeft w:val="0"/>
                          <w:marRight w:val="0"/>
                          <w:marTop w:val="0"/>
                          <w:marBottom w:val="0"/>
                          <w:divBdr>
                            <w:top w:val="none" w:sz="0" w:space="0" w:color="auto"/>
                            <w:left w:val="none" w:sz="0" w:space="0" w:color="auto"/>
                            <w:bottom w:val="none" w:sz="0" w:space="0" w:color="auto"/>
                            <w:right w:val="none" w:sz="0" w:space="0" w:color="auto"/>
                          </w:divBdr>
                          <w:divsChild>
                            <w:div w:id="1902399165">
                              <w:marLeft w:val="0"/>
                              <w:marRight w:val="0"/>
                              <w:marTop w:val="0"/>
                              <w:marBottom w:val="0"/>
                              <w:divBdr>
                                <w:top w:val="none" w:sz="0" w:space="0" w:color="auto"/>
                                <w:left w:val="none" w:sz="0" w:space="0" w:color="auto"/>
                                <w:bottom w:val="none" w:sz="0" w:space="0" w:color="auto"/>
                                <w:right w:val="none" w:sz="0" w:space="0" w:color="auto"/>
                              </w:divBdr>
                            </w:div>
                            <w:div w:id="13786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58738">
          <w:marLeft w:val="0"/>
          <w:marRight w:val="0"/>
          <w:marTop w:val="0"/>
          <w:marBottom w:val="0"/>
          <w:divBdr>
            <w:top w:val="none" w:sz="0" w:space="0" w:color="auto"/>
            <w:left w:val="none" w:sz="0" w:space="0" w:color="auto"/>
            <w:bottom w:val="none" w:sz="0" w:space="0" w:color="auto"/>
            <w:right w:val="none" w:sz="0" w:space="0" w:color="auto"/>
          </w:divBdr>
          <w:divsChild>
            <w:div w:id="1073048068">
              <w:marLeft w:val="0"/>
              <w:marRight w:val="0"/>
              <w:marTop w:val="0"/>
              <w:marBottom w:val="0"/>
              <w:divBdr>
                <w:top w:val="none" w:sz="0" w:space="0" w:color="auto"/>
                <w:left w:val="none" w:sz="0" w:space="0" w:color="auto"/>
                <w:bottom w:val="none" w:sz="0" w:space="0" w:color="auto"/>
                <w:right w:val="none" w:sz="0" w:space="0" w:color="auto"/>
              </w:divBdr>
              <w:divsChild>
                <w:div w:id="764230361">
                  <w:marLeft w:val="0"/>
                  <w:marRight w:val="0"/>
                  <w:marTop w:val="0"/>
                  <w:marBottom w:val="0"/>
                  <w:divBdr>
                    <w:top w:val="none" w:sz="0" w:space="0" w:color="auto"/>
                    <w:left w:val="none" w:sz="0" w:space="0" w:color="auto"/>
                    <w:bottom w:val="none" w:sz="0" w:space="0" w:color="auto"/>
                    <w:right w:val="none" w:sz="0" w:space="0" w:color="auto"/>
                  </w:divBdr>
                  <w:divsChild>
                    <w:div w:id="1722711947">
                      <w:marLeft w:val="0"/>
                      <w:marRight w:val="0"/>
                      <w:marTop w:val="0"/>
                      <w:marBottom w:val="0"/>
                      <w:divBdr>
                        <w:top w:val="none" w:sz="0" w:space="0" w:color="auto"/>
                        <w:left w:val="none" w:sz="0" w:space="0" w:color="auto"/>
                        <w:bottom w:val="none" w:sz="0" w:space="0" w:color="auto"/>
                        <w:right w:val="none" w:sz="0" w:space="0" w:color="auto"/>
                      </w:divBdr>
                      <w:divsChild>
                        <w:div w:id="1232623284">
                          <w:marLeft w:val="0"/>
                          <w:marRight w:val="0"/>
                          <w:marTop w:val="0"/>
                          <w:marBottom w:val="0"/>
                          <w:divBdr>
                            <w:top w:val="none" w:sz="0" w:space="0" w:color="auto"/>
                            <w:left w:val="none" w:sz="0" w:space="0" w:color="auto"/>
                            <w:bottom w:val="none" w:sz="0" w:space="0" w:color="auto"/>
                            <w:right w:val="none" w:sz="0" w:space="0" w:color="auto"/>
                          </w:divBdr>
                          <w:divsChild>
                            <w:div w:id="484394263">
                              <w:marLeft w:val="0"/>
                              <w:marRight w:val="0"/>
                              <w:marTop w:val="0"/>
                              <w:marBottom w:val="0"/>
                              <w:divBdr>
                                <w:top w:val="none" w:sz="0" w:space="0" w:color="auto"/>
                                <w:left w:val="none" w:sz="0" w:space="0" w:color="auto"/>
                                <w:bottom w:val="none" w:sz="0" w:space="0" w:color="auto"/>
                                <w:right w:val="none" w:sz="0" w:space="0" w:color="auto"/>
                              </w:divBdr>
                            </w:div>
                            <w:div w:id="690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6430">
          <w:marLeft w:val="0"/>
          <w:marRight w:val="0"/>
          <w:marTop w:val="0"/>
          <w:marBottom w:val="0"/>
          <w:divBdr>
            <w:top w:val="none" w:sz="0" w:space="0" w:color="auto"/>
            <w:left w:val="none" w:sz="0" w:space="0" w:color="auto"/>
            <w:bottom w:val="none" w:sz="0" w:space="0" w:color="auto"/>
            <w:right w:val="none" w:sz="0" w:space="0" w:color="auto"/>
          </w:divBdr>
          <w:divsChild>
            <w:div w:id="1022631467">
              <w:marLeft w:val="0"/>
              <w:marRight w:val="0"/>
              <w:marTop w:val="0"/>
              <w:marBottom w:val="0"/>
              <w:divBdr>
                <w:top w:val="none" w:sz="0" w:space="0" w:color="auto"/>
                <w:left w:val="none" w:sz="0" w:space="0" w:color="auto"/>
                <w:bottom w:val="none" w:sz="0" w:space="0" w:color="auto"/>
                <w:right w:val="none" w:sz="0" w:space="0" w:color="auto"/>
              </w:divBdr>
              <w:divsChild>
                <w:div w:id="1245384720">
                  <w:marLeft w:val="0"/>
                  <w:marRight w:val="0"/>
                  <w:marTop w:val="0"/>
                  <w:marBottom w:val="0"/>
                  <w:divBdr>
                    <w:top w:val="none" w:sz="0" w:space="0" w:color="auto"/>
                    <w:left w:val="none" w:sz="0" w:space="0" w:color="auto"/>
                    <w:bottom w:val="none" w:sz="0" w:space="0" w:color="auto"/>
                    <w:right w:val="none" w:sz="0" w:space="0" w:color="auto"/>
                  </w:divBdr>
                  <w:divsChild>
                    <w:div w:id="531308311">
                      <w:marLeft w:val="0"/>
                      <w:marRight w:val="0"/>
                      <w:marTop w:val="0"/>
                      <w:marBottom w:val="0"/>
                      <w:divBdr>
                        <w:top w:val="none" w:sz="0" w:space="0" w:color="auto"/>
                        <w:left w:val="none" w:sz="0" w:space="0" w:color="auto"/>
                        <w:bottom w:val="none" w:sz="0" w:space="0" w:color="auto"/>
                        <w:right w:val="none" w:sz="0" w:space="0" w:color="auto"/>
                      </w:divBdr>
                      <w:divsChild>
                        <w:div w:id="1926110294">
                          <w:marLeft w:val="0"/>
                          <w:marRight w:val="0"/>
                          <w:marTop w:val="0"/>
                          <w:marBottom w:val="0"/>
                          <w:divBdr>
                            <w:top w:val="none" w:sz="0" w:space="0" w:color="auto"/>
                            <w:left w:val="none" w:sz="0" w:space="0" w:color="auto"/>
                            <w:bottom w:val="none" w:sz="0" w:space="0" w:color="auto"/>
                            <w:right w:val="none" w:sz="0" w:space="0" w:color="auto"/>
                          </w:divBdr>
                          <w:divsChild>
                            <w:div w:id="2064480144">
                              <w:marLeft w:val="0"/>
                              <w:marRight w:val="0"/>
                              <w:marTop w:val="0"/>
                              <w:marBottom w:val="0"/>
                              <w:divBdr>
                                <w:top w:val="none" w:sz="0" w:space="0" w:color="auto"/>
                                <w:left w:val="none" w:sz="0" w:space="0" w:color="auto"/>
                                <w:bottom w:val="none" w:sz="0" w:space="0" w:color="auto"/>
                                <w:right w:val="none" w:sz="0" w:space="0" w:color="auto"/>
                              </w:divBdr>
                            </w:div>
                            <w:div w:id="18837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5245">
          <w:marLeft w:val="0"/>
          <w:marRight w:val="0"/>
          <w:marTop w:val="0"/>
          <w:marBottom w:val="0"/>
          <w:divBdr>
            <w:top w:val="none" w:sz="0" w:space="0" w:color="auto"/>
            <w:left w:val="none" w:sz="0" w:space="0" w:color="auto"/>
            <w:bottom w:val="none" w:sz="0" w:space="0" w:color="auto"/>
            <w:right w:val="none" w:sz="0" w:space="0" w:color="auto"/>
          </w:divBdr>
          <w:divsChild>
            <w:div w:id="929891844">
              <w:marLeft w:val="0"/>
              <w:marRight w:val="0"/>
              <w:marTop w:val="0"/>
              <w:marBottom w:val="0"/>
              <w:divBdr>
                <w:top w:val="none" w:sz="0" w:space="0" w:color="auto"/>
                <w:left w:val="none" w:sz="0" w:space="0" w:color="auto"/>
                <w:bottom w:val="none" w:sz="0" w:space="0" w:color="auto"/>
                <w:right w:val="none" w:sz="0" w:space="0" w:color="auto"/>
              </w:divBdr>
              <w:divsChild>
                <w:div w:id="1520044131">
                  <w:marLeft w:val="0"/>
                  <w:marRight w:val="0"/>
                  <w:marTop w:val="0"/>
                  <w:marBottom w:val="0"/>
                  <w:divBdr>
                    <w:top w:val="none" w:sz="0" w:space="0" w:color="auto"/>
                    <w:left w:val="none" w:sz="0" w:space="0" w:color="auto"/>
                    <w:bottom w:val="none" w:sz="0" w:space="0" w:color="auto"/>
                    <w:right w:val="none" w:sz="0" w:space="0" w:color="auto"/>
                  </w:divBdr>
                  <w:divsChild>
                    <w:div w:id="472599463">
                      <w:marLeft w:val="0"/>
                      <w:marRight w:val="0"/>
                      <w:marTop w:val="0"/>
                      <w:marBottom w:val="0"/>
                      <w:divBdr>
                        <w:top w:val="none" w:sz="0" w:space="0" w:color="auto"/>
                        <w:left w:val="none" w:sz="0" w:space="0" w:color="auto"/>
                        <w:bottom w:val="none" w:sz="0" w:space="0" w:color="auto"/>
                        <w:right w:val="none" w:sz="0" w:space="0" w:color="auto"/>
                      </w:divBdr>
                      <w:divsChild>
                        <w:div w:id="1446777541">
                          <w:marLeft w:val="0"/>
                          <w:marRight w:val="0"/>
                          <w:marTop w:val="0"/>
                          <w:marBottom w:val="0"/>
                          <w:divBdr>
                            <w:top w:val="none" w:sz="0" w:space="0" w:color="auto"/>
                            <w:left w:val="none" w:sz="0" w:space="0" w:color="auto"/>
                            <w:bottom w:val="none" w:sz="0" w:space="0" w:color="auto"/>
                            <w:right w:val="none" w:sz="0" w:space="0" w:color="auto"/>
                          </w:divBdr>
                          <w:divsChild>
                            <w:div w:id="1000351705">
                              <w:marLeft w:val="0"/>
                              <w:marRight w:val="0"/>
                              <w:marTop w:val="0"/>
                              <w:marBottom w:val="0"/>
                              <w:divBdr>
                                <w:top w:val="none" w:sz="0" w:space="0" w:color="auto"/>
                                <w:left w:val="none" w:sz="0" w:space="0" w:color="auto"/>
                                <w:bottom w:val="none" w:sz="0" w:space="0" w:color="auto"/>
                                <w:right w:val="none" w:sz="0" w:space="0" w:color="auto"/>
                              </w:divBdr>
                            </w:div>
                            <w:div w:id="895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402">
          <w:marLeft w:val="0"/>
          <w:marRight w:val="0"/>
          <w:marTop w:val="0"/>
          <w:marBottom w:val="0"/>
          <w:divBdr>
            <w:top w:val="none" w:sz="0" w:space="0" w:color="auto"/>
            <w:left w:val="none" w:sz="0" w:space="0" w:color="auto"/>
            <w:bottom w:val="none" w:sz="0" w:space="0" w:color="auto"/>
            <w:right w:val="none" w:sz="0" w:space="0" w:color="auto"/>
          </w:divBdr>
          <w:divsChild>
            <w:div w:id="1980718236">
              <w:marLeft w:val="0"/>
              <w:marRight w:val="0"/>
              <w:marTop w:val="0"/>
              <w:marBottom w:val="0"/>
              <w:divBdr>
                <w:top w:val="none" w:sz="0" w:space="0" w:color="auto"/>
                <w:left w:val="none" w:sz="0" w:space="0" w:color="auto"/>
                <w:bottom w:val="none" w:sz="0" w:space="0" w:color="auto"/>
                <w:right w:val="none" w:sz="0" w:space="0" w:color="auto"/>
              </w:divBdr>
              <w:divsChild>
                <w:div w:id="929896362">
                  <w:marLeft w:val="0"/>
                  <w:marRight w:val="0"/>
                  <w:marTop w:val="0"/>
                  <w:marBottom w:val="0"/>
                  <w:divBdr>
                    <w:top w:val="none" w:sz="0" w:space="0" w:color="auto"/>
                    <w:left w:val="none" w:sz="0" w:space="0" w:color="auto"/>
                    <w:bottom w:val="none" w:sz="0" w:space="0" w:color="auto"/>
                    <w:right w:val="none" w:sz="0" w:space="0" w:color="auto"/>
                  </w:divBdr>
                  <w:divsChild>
                    <w:div w:id="2084646790">
                      <w:marLeft w:val="0"/>
                      <w:marRight w:val="0"/>
                      <w:marTop w:val="0"/>
                      <w:marBottom w:val="0"/>
                      <w:divBdr>
                        <w:top w:val="none" w:sz="0" w:space="0" w:color="auto"/>
                        <w:left w:val="none" w:sz="0" w:space="0" w:color="auto"/>
                        <w:bottom w:val="none" w:sz="0" w:space="0" w:color="auto"/>
                        <w:right w:val="none" w:sz="0" w:space="0" w:color="auto"/>
                      </w:divBdr>
                      <w:divsChild>
                        <w:div w:id="1064991609">
                          <w:marLeft w:val="0"/>
                          <w:marRight w:val="0"/>
                          <w:marTop w:val="0"/>
                          <w:marBottom w:val="0"/>
                          <w:divBdr>
                            <w:top w:val="none" w:sz="0" w:space="0" w:color="auto"/>
                            <w:left w:val="none" w:sz="0" w:space="0" w:color="auto"/>
                            <w:bottom w:val="none" w:sz="0" w:space="0" w:color="auto"/>
                            <w:right w:val="none" w:sz="0" w:space="0" w:color="auto"/>
                          </w:divBdr>
                          <w:divsChild>
                            <w:div w:id="617225065">
                              <w:marLeft w:val="0"/>
                              <w:marRight w:val="0"/>
                              <w:marTop w:val="0"/>
                              <w:marBottom w:val="0"/>
                              <w:divBdr>
                                <w:top w:val="none" w:sz="0" w:space="0" w:color="auto"/>
                                <w:left w:val="none" w:sz="0" w:space="0" w:color="auto"/>
                                <w:bottom w:val="none" w:sz="0" w:space="0" w:color="auto"/>
                                <w:right w:val="none" w:sz="0" w:space="0" w:color="auto"/>
                              </w:divBdr>
                            </w:div>
                            <w:div w:id="411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75012">
          <w:marLeft w:val="0"/>
          <w:marRight w:val="0"/>
          <w:marTop w:val="0"/>
          <w:marBottom w:val="0"/>
          <w:divBdr>
            <w:top w:val="none" w:sz="0" w:space="0" w:color="auto"/>
            <w:left w:val="none" w:sz="0" w:space="0" w:color="auto"/>
            <w:bottom w:val="none" w:sz="0" w:space="0" w:color="auto"/>
            <w:right w:val="none" w:sz="0" w:space="0" w:color="auto"/>
          </w:divBdr>
          <w:divsChild>
            <w:div w:id="977996838">
              <w:marLeft w:val="0"/>
              <w:marRight w:val="0"/>
              <w:marTop w:val="0"/>
              <w:marBottom w:val="0"/>
              <w:divBdr>
                <w:top w:val="none" w:sz="0" w:space="0" w:color="auto"/>
                <w:left w:val="none" w:sz="0" w:space="0" w:color="auto"/>
                <w:bottom w:val="none" w:sz="0" w:space="0" w:color="auto"/>
                <w:right w:val="none" w:sz="0" w:space="0" w:color="auto"/>
              </w:divBdr>
              <w:divsChild>
                <w:div w:id="1897860829">
                  <w:marLeft w:val="0"/>
                  <w:marRight w:val="0"/>
                  <w:marTop w:val="0"/>
                  <w:marBottom w:val="0"/>
                  <w:divBdr>
                    <w:top w:val="none" w:sz="0" w:space="0" w:color="auto"/>
                    <w:left w:val="none" w:sz="0" w:space="0" w:color="auto"/>
                    <w:bottom w:val="none" w:sz="0" w:space="0" w:color="auto"/>
                    <w:right w:val="none" w:sz="0" w:space="0" w:color="auto"/>
                  </w:divBdr>
                  <w:divsChild>
                    <w:div w:id="1645889617">
                      <w:marLeft w:val="0"/>
                      <w:marRight w:val="0"/>
                      <w:marTop w:val="0"/>
                      <w:marBottom w:val="0"/>
                      <w:divBdr>
                        <w:top w:val="none" w:sz="0" w:space="0" w:color="auto"/>
                        <w:left w:val="none" w:sz="0" w:space="0" w:color="auto"/>
                        <w:bottom w:val="none" w:sz="0" w:space="0" w:color="auto"/>
                        <w:right w:val="none" w:sz="0" w:space="0" w:color="auto"/>
                      </w:divBdr>
                      <w:divsChild>
                        <w:div w:id="1059941803">
                          <w:marLeft w:val="0"/>
                          <w:marRight w:val="0"/>
                          <w:marTop w:val="0"/>
                          <w:marBottom w:val="0"/>
                          <w:divBdr>
                            <w:top w:val="none" w:sz="0" w:space="0" w:color="auto"/>
                            <w:left w:val="none" w:sz="0" w:space="0" w:color="auto"/>
                            <w:bottom w:val="none" w:sz="0" w:space="0" w:color="auto"/>
                            <w:right w:val="none" w:sz="0" w:space="0" w:color="auto"/>
                          </w:divBdr>
                          <w:divsChild>
                            <w:div w:id="768548537">
                              <w:marLeft w:val="0"/>
                              <w:marRight w:val="0"/>
                              <w:marTop w:val="0"/>
                              <w:marBottom w:val="0"/>
                              <w:divBdr>
                                <w:top w:val="none" w:sz="0" w:space="0" w:color="auto"/>
                                <w:left w:val="none" w:sz="0" w:space="0" w:color="auto"/>
                                <w:bottom w:val="none" w:sz="0" w:space="0" w:color="auto"/>
                                <w:right w:val="none" w:sz="0" w:space="0" w:color="auto"/>
                              </w:divBdr>
                            </w:div>
                            <w:div w:id="833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01431">
          <w:marLeft w:val="0"/>
          <w:marRight w:val="0"/>
          <w:marTop w:val="0"/>
          <w:marBottom w:val="0"/>
          <w:divBdr>
            <w:top w:val="none" w:sz="0" w:space="0" w:color="auto"/>
            <w:left w:val="none" w:sz="0" w:space="0" w:color="auto"/>
            <w:bottom w:val="none" w:sz="0" w:space="0" w:color="auto"/>
            <w:right w:val="none" w:sz="0" w:space="0" w:color="auto"/>
          </w:divBdr>
          <w:divsChild>
            <w:div w:id="1766264419">
              <w:marLeft w:val="0"/>
              <w:marRight w:val="0"/>
              <w:marTop w:val="0"/>
              <w:marBottom w:val="0"/>
              <w:divBdr>
                <w:top w:val="none" w:sz="0" w:space="0" w:color="auto"/>
                <w:left w:val="none" w:sz="0" w:space="0" w:color="auto"/>
                <w:bottom w:val="none" w:sz="0" w:space="0" w:color="auto"/>
                <w:right w:val="none" w:sz="0" w:space="0" w:color="auto"/>
              </w:divBdr>
              <w:divsChild>
                <w:div w:id="80883007">
                  <w:marLeft w:val="0"/>
                  <w:marRight w:val="0"/>
                  <w:marTop w:val="0"/>
                  <w:marBottom w:val="0"/>
                  <w:divBdr>
                    <w:top w:val="none" w:sz="0" w:space="0" w:color="auto"/>
                    <w:left w:val="none" w:sz="0" w:space="0" w:color="auto"/>
                    <w:bottom w:val="none" w:sz="0" w:space="0" w:color="auto"/>
                    <w:right w:val="none" w:sz="0" w:space="0" w:color="auto"/>
                  </w:divBdr>
                  <w:divsChild>
                    <w:div w:id="1466006100">
                      <w:marLeft w:val="0"/>
                      <w:marRight w:val="0"/>
                      <w:marTop w:val="0"/>
                      <w:marBottom w:val="0"/>
                      <w:divBdr>
                        <w:top w:val="none" w:sz="0" w:space="0" w:color="auto"/>
                        <w:left w:val="none" w:sz="0" w:space="0" w:color="auto"/>
                        <w:bottom w:val="none" w:sz="0" w:space="0" w:color="auto"/>
                        <w:right w:val="none" w:sz="0" w:space="0" w:color="auto"/>
                      </w:divBdr>
                      <w:divsChild>
                        <w:div w:id="1938098095">
                          <w:marLeft w:val="0"/>
                          <w:marRight w:val="0"/>
                          <w:marTop w:val="0"/>
                          <w:marBottom w:val="0"/>
                          <w:divBdr>
                            <w:top w:val="none" w:sz="0" w:space="0" w:color="auto"/>
                            <w:left w:val="none" w:sz="0" w:space="0" w:color="auto"/>
                            <w:bottom w:val="none" w:sz="0" w:space="0" w:color="auto"/>
                            <w:right w:val="none" w:sz="0" w:space="0" w:color="auto"/>
                          </w:divBdr>
                          <w:divsChild>
                            <w:div w:id="431626318">
                              <w:marLeft w:val="0"/>
                              <w:marRight w:val="0"/>
                              <w:marTop w:val="0"/>
                              <w:marBottom w:val="0"/>
                              <w:divBdr>
                                <w:top w:val="none" w:sz="0" w:space="0" w:color="auto"/>
                                <w:left w:val="none" w:sz="0" w:space="0" w:color="auto"/>
                                <w:bottom w:val="none" w:sz="0" w:space="0" w:color="auto"/>
                                <w:right w:val="none" w:sz="0" w:space="0" w:color="auto"/>
                              </w:divBdr>
                            </w:div>
                            <w:div w:id="1733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36116">
          <w:marLeft w:val="0"/>
          <w:marRight w:val="0"/>
          <w:marTop w:val="0"/>
          <w:marBottom w:val="0"/>
          <w:divBdr>
            <w:top w:val="none" w:sz="0" w:space="0" w:color="auto"/>
            <w:left w:val="none" w:sz="0" w:space="0" w:color="auto"/>
            <w:bottom w:val="none" w:sz="0" w:space="0" w:color="auto"/>
            <w:right w:val="none" w:sz="0" w:space="0" w:color="auto"/>
          </w:divBdr>
          <w:divsChild>
            <w:div w:id="398988581">
              <w:marLeft w:val="0"/>
              <w:marRight w:val="0"/>
              <w:marTop w:val="0"/>
              <w:marBottom w:val="0"/>
              <w:divBdr>
                <w:top w:val="none" w:sz="0" w:space="0" w:color="auto"/>
                <w:left w:val="none" w:sz="0" w:space="0" w:color="auto"/>
                <w:bottom w:val="none" w:sz="0" w:space="0" w:color="auto"/>
                <w:right w:val="none" w:sz="0" w:space="0" w:color="auto"/>
              </w:divBdr>
              <w:divsChild>
                <w:div w:id="1631283121">
                  <w:marLeft w:val="0"/>
                  <w:marRight w:val="0"/>
                  <w:marTop w:val="0"/>
                  <w:marBottom w:val="0"/>
                  <w:divBdr>
                    <w:top w:val="none" w:sz="0" w:space="0" w:color="auto"/>
                    <w:left w:val="none" w:sz="0" w:space="0" w:color="auto"/>
                    <w:bottom w:val="none" w:sz="0" w:space="0" w:color="auto"/>
                    <w:right w:val="none" w:sz="0" w:space="0" w:color="auto"/>
                  </w:divBdr>
                  <w:divsChild>
                    <w:div w:id="490487208">
                      <w:marLeft w:val="0"/>
                      <w:marRight w:val="0"/>
                      <w:marTop w:val="0"/>
                      <w:marBottom w:val="0"/>
                      <w:divBdr>
                        <w:top w:val="none" w:sz="0" w:space="0" w:color="auto"/>
                        <w:left w:val="none" w:sz="0" w:space="0" w:color="auto"/>
                        <w:bottom w:val="none" w:sz="0" w:space="0" w:color="auto"/>
                        <w:right w:val="none" w:sz="0" w:space="0" w:color="auto"/>
                      </w:divBdr>
                      <w:divsChild>
                        <w:div w:id="78799162">
                          <w:marLeft w:val="0"/>
                          <w:marRight w:val="0"/>
                          <w:marTop w:val="0"/>
                          <w:marBottom w:val="0"/>
                          <w:divBdr>
                            <w:top w:val="none" w:sz="0" w:space="0" w:color="auto"/>
                            <w:left w:val="none" w:sz="0" w:space="0" w:color="auto"/>
                            <w:bottom w:val="none" w:sz="0" w:space="0" w:color="auto"/>
                            <w:right w:val="none" w:sz="0" w:space="0" w:color="auto"/>
                          </w:divBdr>
                          <w:divsChild>
                            <w:div w:id="496267472">
                              <w:marLeft w:val="0"/>
                              <w:marRight w:val="0"/>
                              <w:marTop w:val="0"/>
                              <w:marBottom w:val="0"/>
                              <w:divBdr>
                                <w:top w:val="none" w:sz="0" w:space="0" w:color="auto"/>
                                <w:left w:val="none" w:sz="0" w:space="0" w:color="auto"/>
                                <w:bottom w:val="none" w:sz="0" w:space="0" w:color="auto"/>
                                <w:right w:val="none" w:sz="0" w:space="0" w:color="auto"/>
                              </w:divBdr>
                            </w:div>
                            <w:div w:id="3088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22317">
          <w:marLeft w:val="0"/>
          <w:marRight w:val="0"/>
          <w:marTop w:val="0"/>
          <w:marBottom w:val="0"/>
          <w:divBdr>
            <w:top w:val="none" w:sz="0" w:space="0" w:color="auto"/>
            <w:left w:val="none" w:sz="0" w:space="0" w:color="auto"/>
            <w:bottom w:val="none" w:sz="0" w:space="0" w:color="auto"/>
            <w:right w:val="none" w:sz="0" w:space="0" w:color="auto"/>
          </w:divBdr>
          <w:divsChild>
            <w:div w:id="1602177339">
              <w:marLeft w:val="0"/>
              <w:marRight w:val="0"/>
              <w:marTop w:val="0"/>
              <w:marBottom w:val="0"/>
              <w:divBdr>
                <w:top w:val="none" w:sz="0" w:space="0" w:color="auto"/>
                <w:left w:val="none" w:sz="0" w:space="0" w:color="auto"/>
                <w:bottom w:val="none" w:sz="0" w:space="0" w:color="auto"/>
                <w:right w:val="none" w:sz="0" w:space="0" w:color="auto"/>
              </w:divBdr>
              <w:divsChild>
                <w:div w:id="1343825181">
                  <w:marLeft w:val="0"/>
                  <w:marRight w:val="0"/>
                  <w:marTop w:val="0"/>
                  <w:marBottom w:val="0"/>
                  <w:divBdr>
                    <w:top w:val="none" w:sz="0" w:space="0" w:color="auto"/>
                    <w:left w:val="none" w:sz="0" w:space="0" w:color="auto"/>
                    <w:bottom w:val="none" w:sz="0" w:space="0" w:color="auto"/>
                    <w:right w:val="none" w:sz="0" w:space="0" w:color="auto"/>
                  </w:divBdr>
                  <w:divsChild>
                    <w:div w:id="1563708660">
                      <w:marLeft w:val="0"/>
                      <w:marRight w:val="0"/>
                      <w:marTop w:val="0"/>
                      <w:marBottom w:val="0"/>
                      <w:divBdr>
                        <w:top w:val="none" w:sz="0" w:space="0" w:color="auto"/>
                        <w:left w:val="none" w:sz="0" w:space="0" w:color="auto"/>
                        <w:bottom w:val="none" w:sz="0" w:space="0" w:color="auto"/>
                        <w:right w:val="none" w:sz="0" w:space="0" w:color="auto"/>
                      </w:divBdr>
                      <w:divsChild>
                        <w:div w:id="1977487313">
                          <w:marLeft w:val="0"/>
                          <w:marRight w:val="0"/>
                          <w:marTop w:val="0"/>
                          <w:marBottom w:val="0"/>
                          <w:divBdr>
                            <w:top w:val="none" w:sz="0" w:space="0" w:color="auto"/>
                            <w:left w:val="none" w:sz="0" w:space="0" w:color="auto"/>
                            <w:bottom w:val="none" w:sz="0" w:space="0" w:color="auto"/>
                            <w:right w:val="none" w:sz="0" w:space="0" w:color="auto"/>
                          </w:divBdr>
                          <w:divsChild>
                            <w:div w:id="134297926">
                              <w:marLeft w:val="0"/>
                              <w:marRight w:val="0"/>
                              <w:marTop w:val="0"/>
                              <w:marBottom w:val="0"/>
                              <w:divBdr>
                                <w:top w:val="none" w:sz="0" w:space="0" w:color="auto"/>
                                <w:left w:val="none" w:sz="0" w:space="0" w:color="auto"/>
                                <w:bottom w:val="none" w:sz="0" w:space="0" w:color="auto"/>
                                <w:right w:val="none" w:sz="0" w:space="0" w:color="auto"/>
                              </w:divBdr>
                            </w:div>
                            <w:div w:id="12262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23945">
          <w:marLeft w:val="0"/>
          <w:marRight w:val="0"/>
          <w:marTop w:val="0"/>
          <w:marBottom w:val="0"/>
          <w:divBdr>
            <w:top w:val="none" w:sz="0" w:space="0" w:color="auto"/>
            <w:left w:val="none" w:sz="0" w:space="0" w:color="auto"/>
            <w:bottom w:val="none" w:sz="0" w:space="0" w:color="auto"/>
            <w:right w:val="none" w:sz="0" w:space="0" w:color="auto"/>
          </w:divBdr>
          <w:divsChild>
            <w:div w:id="503980263">
              <w:marLeft w:val="0"/>
              <w:marRight w:val="0"/>
              <w:marTop w:val="0"/>
              <w:marBottom w:val="0"/>
              <w:divBdr>
                <w:top w:val="none" w:sz="0" w:space="0" w:color="auto"/>
                <w:left w:val="none" w:sz="0" w:space="0" w:color="auto"/>
                <w:bottom w:val="none" w:sz="0" w:space="0" w:color="auto"/>
                <w:right w:val="none" w:sz="0" w:space="0" w:color="auto"/>
              </w:divBdr>
              <w:divsChild>
                <w:div w:id="143157586">
                  <w:marLeft w:val="0"/>
                  <w:marRight w:val="0"/>
                  <w:marTop w:val="0"/>
                  <w:marBottom w:val="0"/>
                  <w:divBdr>
                    <w:top w:val="none" w:sz="0" w:space="0" w:color="auto"/>
                    <w:left w:val="none" w:sz="0" w:space="0" w:color="auto"/>
                    <w:bottom w:val="none" w:sz="0" w:space="0" w:color="auto"/>
                    <w:right w:val="none" w:sz="0" w:space="0" w:color="auto"/>
                  </w:divBdr>
                  <w:divsChild>
                    <w:div w:id="115298386">
                      <w:marLeft w:val="0"/>
                      <w:marRight w:val="0"/>
                      <w:marTop w:val="0"/>
                      <w:marBottom w:val="0"/>
                      <w:divBdr>
                        <w:top w:val="none" w:sz="0" w:space="0" w:color="auto"/>
                        <w:left w:val="none" w:sz="0" w:space="0" w:color="auto"/>
                        <w:bottom w:val="none" w:sz="0" w:space="0" w:color="auto"/>
                        <w:right w:val="none" w:sz="0" w:space="0" w:color="auto"/>
                      </w:divBdr>
                      <w:divsChild>
                        <w:div w:id="1324116239">
                          <w:marLeft w:val="0"/>
                          <w:marRight w:val="0"/>
                          <w:marTop w:val="0"/>
                          <w:marBottom w:val="0"/>
                          <w:divBdr>
                            <w:top w:val="none" w:sz="0" w:space="0" w:color="auto"/>
                            <w:left w:val="none" w:sz="0" w:space="0" w:color="auto"/>
                            <w:bottom w:val="none" w:sz="0" w:space="0" w:color="auto"/>
                            <w:right w:val="none" w:sz="0" w:space="0" w:color="auto"/>
                          </w:divBdr>
                          <w:divsChild>
                            <w:div w:id="817039435">
                              <w:marLeft w:val="0"/>
                              <w:marRight w:val="0"/>
                              <w:marTop w:val="0"/>
                              <w:marBottom w:val="0"/>
                              <w:divBdr>
                                <w:top w:val="none" w:sz="0" w:space="0" w:color="auto"/>
                                <w:left w:val="none" w:sz="0" w:space="0" w:color="auto"/>
                                <w:bottom w:val="none" w:sz="0" w:space="0" w:color="auto"/>
                                <w:right w:val="none" w:sz="0" w:space="0" w:color="auto"/>
                              </w:divBdr>
                            </w:div>
                            <w:div w:id="9766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098655">
          <w:marLeft w:val="0"/>
          <w:marRight w:val="0"/>
          <w:marTop w:val="0"/>
          <w:marBottom w:val="0"/>
          <w:divBdr>
            <w:top w:val="none" w:sz="0" w:space="0" w:color="auto"/>
            <w:left w:val="none" w:sz="0" w:space="0" w:color="auto"/>
            <w:bottom w:val="none" w:sz="0" w:space="0" w:color="auto"/>
            <w:right w:val="none" w:sz="0" w:space="0" w:color="auto"/>
          </w:divBdr>
          <w:divsChild>
            <w:div w:id="249658273">
              <w:marLeft w:val="0"/>
              <w:marRight w:val="0"/>
              <w:marTop w:val="0"/>
              <w:marBottom w:val="0"/>
              <w:divBdr>
                <w:top w:val="none" w:sz="0" w:space="0" w:color="auto"/>
                <w:left w:val="none" w:sz="0" w:space="0" w:color="auto"/>
                <w:bottom w:val="none" w:sz="0" w:space="0" w:color="auto"/>
                <w:right w:val="none" w:sz="0" w:space="0" w:color="auto"/>
              </w:divBdr>
              <w:divsChild>
                <w:div w:id="1124277727">
                  <w:marLeft w:val="0"/>
                  <w:marRight w:val="0"/>
                  <w:marTop w:val="0"/>
                  <w:marBottom w:val="0"/>
                  <w:divBdr>
                    <w:top w:val="none" w:sz="0" w:space="0" w:color="auto"/>
                    <w:left w:val="none" w:sz="0" w:space="0" w:color="auto"/>
                    <w:bottom w:val="none" w:sz="0" w:space="0" w:color="auto"/>
                    <w:right w:val="none" w:sz="0" w:space="0" w:color="auto"/>
                  </w:divBdr>
                  <w:divsChild>
                    <w:div w:id="671420712">
                      <w:marLeft w:val="0"/>
                      <w:marRight w:val="0"/>
                      <w:marTop w:val="0"/>
                      <w:marBottom w:val="0"/>
                      <w:divBdr>
                        <w:top w:val="none" w:sz="0" w:space="0" w:color="auto"/>
                        <w:left w:val="none" w:sz="0" w:space="0" w:color="auto"/>
                        <w:bottom w:val="none" w:sz="0" w:space="0" w:color="auto"/>
                        <w:right w:val="none" w:sz="0" w:space="0" w:color="auto"/>
                      </w:divBdr>
                      <w:divsChild>
                        <w:div w:id="1716612705">
                          <w:marLeft w:val="0"/>
                          <w:marRight w:val="0"/>
                          <w:marTop w:val="0"/>
                          <w:marBottom w:val="0"/>
                          <w:divBdr>
                            <w:top w:val="none" w:sz="0" w:space="0" w:color="auto"/>
                            <w:left w:val="none" w:sz="0" w:space="0" w:color="auto"/>
                            <w:bottom w:val="none" w:sz="0" w:space="0" w:color="auto"/>
                            <w:right w:val="none" w:sz="0" w:space="0" w:color="auto"/>
                          </w:divBdr>
                          <w:divsChild>
                            <w:div w:id="168719811">
                              <w:marLeft w:val="0"/>
                              <w:marRight w:val="0"/>
                              <w:marTop w:val="0"/>
                              <w:marBottom w:val="0"/>
                              <w:divBdr>
                                <w:top w:val="none" w:sz="0" w:space="0" w:color="auto"/>
                                <w:left w:val="none" w:sz="0" w:space="0" w:color="auto"/>
                                <w:bottom w:val="none" w:sz="0" w:space="0" w:color="auto"/>
                                <w:right w:val="none" w:sz="0" w:space="0" w:color="auto"/>
                              </w:divBdr>
                            </w:div>
                            <w:div w:id="19569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1055">
          <w:marLeft w:val="0"/>
          <w:marRight w:val="0"/>
          <w:marTop w:val="0"/>
          <w:marBottom w:val="0"/>
          <w:divBdr>
            <w:top w:val="none" w:sz="0" w:space="0" w:color="auto"/>
            <w:left w:val="none" w:sz="0" w:space="0" w:color="auto"/>
            <w:bottom w:val="none" w:sz="0" w:space="0" w:color="auto"/>
            <w:right w:val="none" w:sz="0" w:space="0" w:color="auto"/>
          </w:divBdr>
          <w:divsChild>
            <w:div w:id="359550501">
              <w:marLeft w:val="0"/>
              <w:marRight w:val="0"/>
              <w:marTop w:val="0"/>
              <w:marBottom w:val="0"/>
              <w:divBdr>
                <w:top w:val="none" w:sz="0" w:space="0" w:color="auto"/>
                <w:left w:val="none" w:sz="0" w:space="0" w:color="auto"/>
                <w:bottom w:val="none" w:sz="0" w:space="0" w:color="auto"/>
                <w:right w:val="none" w:sz="0" w:space="0" w:color="auto"/>
              </w:divBdr>
              <w:divsChild>
                <w:div w:id="2059550431">
                  <w:marLeft w:val="0"/>
                  <w:marRight w:val="0"/>
                  <w:marTop w:val="0"/>
                  <w:marBottom w:val="0"/>
                  <w:divBdr>
                    <w:top w:val="none" w:sz="0" w:space="0" w:color="auto"/>
                    <w:left w:val="none" w:sz="0" w:space="0" w:color="auto"/>
                    <w:bottom w:val="none" w:sz="0" w:space="0" w:color="auto"/>
                    <w:right w:val="none" w:sz="0" w:space="0" w:color="auto"/>
                  </w:divBdr>
                  <w:divsChild>
                    <w:div w:id="1353534452">
                      <w:marLeft w:val="0"/>
                      <w:marRight w:val="0"/>
                      <w:marTop w:val="0"/>
                      <w:marBottom w:val="0"/>
                      <w:divBdr>
                        <w:top w:val="none" w:sz="0" w:space="0" w:color="auto"/>
                        <w:left w:val="none" w:sz="0" w:space="0" w:color="auto"/>
                        <w:bottom w:val="none" w:sz="0" w:space="0" w:color="auto"/>
                        <w:right w:val="none" w:sz="0" w:space="0" w:color="auto"/>
                      </w:divBdr>
                      <w:divsChild>
                        <w:div w:id="877547938">
                          <w:marLeft w:val="0"/>
                          <w:marRight w:val="0"/>
                          <w:marTop w:val="0"/>
                          <w:marBottom w:val="0"/>
                          <w:divBdr>
                            <w:top w:val="none" w:sz="0" w:space="0" w:color="auto"/>
                            <w:left w:val="none" w:sz="0" w:space="0" w:color="auto"/>
                            <w:bottom w:val="none" w:sz="0" w:space="0" w:color="auto"/>
                            <w:right w:val="none" w:sz="0" w:space="0" w:color="auto"/>
                          </w:divBdr>
                          <w:divsChild>
                            <w:div w:id="153381565">
                              <w:marLeft w:val="0"/>
                              <w:marRight w:val="0"/>
                              <w:marTop w:val="0"/>
                              <w:marBottom w:val="0"/>
                              <w:divBdr>
                                <w:top w:val="none" w:sz="0" w:space="0" w:color="auto"/>
                                <w:left w:val="none" w:sz="0" w:space="0" w:color="auto"/>
                                <w:bottom w:val="none" w:sz="0" w:space="0" w:color="auto"/>
                                <w:right w:val="none" w:sz="0" w:space="0" w:color="auto"/>
                              </w:divBdr>
                            </w:div>
                            <w:div w:id="1786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8935">
          <w:marLeft w:val="0"/>
          <w:marRight w:val="0"/>
          <w:marTop w:val="0"/>
          <w:marBottom w:val="0"/>
          <w:divBdr>
            <w:top w:val="none" w:sz="0" w:space="0" w:color="auto"/>
            <w:left w:val="none" w:sz="0" w:space="0" w:color="auto"/>
            <w:bottom w:val="none" w:sz="0" w:space="0" w:color="auto"/>
            <w:right w:val="none" w:sz="0" w:space="0" w:color="auto"/>
          </w:divBdr>
          <w:divsChild>
            <w:div w:id="1097212737">
              <w:marLeft w:val="0"/>
              <w:marRight w:val="0"/>
              <w:marTop w:val="0"/>
              <w:marBottom w:val="0"/>
              <w:divBdr>
                <w:top w:val="none" w:sz="0" w:space="0" w:color="auto"/>
                <w:left w:val="none" w:sz="0" w:space="0" w:color="auto"/>
                <w:bottom w:val="none" w:sz="0" w:space="0" w:color="auto"/>
                <w:right w:val="none" w:sz="0" w:space="0" w:color="auto"/>
              </w:divBdr>
              <w:divsChild>
                <w:div w:id="73288731">
                  <w:marLeft w:val="0"/>
                  <w:marRight w:val="0"/>
                  <w:marTop w:val="0"/>
                  <w:marBottom w:val="0"/>
                  <w:divBdr>
                    <w:top w:val="none" w:sz="0" w:space="0" w:color="auto"/>
                    <w:left w:val="none" w:sz="0" w:space="0" w:color="auto"/>
                    <w:bottom w:val="none" w:sz="0" w:space="0" w:color="auto"/>
                    <w:right w:val="none" w:sz="0" w:space="0" w:color="auto"/>
                  </w:divBdr>
                  <w:divsChild>
                    <w:div w:id="2017416438">
                      <w:marLeft w:val="0"/>
                      <w:marRight w:val="0"/>
                      <w:marTop w:val="0"/>
                      <w:marBottom w:val="0"/>
                      <w:divBdr>
                        <w:top w:val="none" w:sz="0" w:space="0" w:color="auto"/>
                        <w:left w:val="none" w:sz="0" w:space="0" w:color="auto"/>
                        <w:bottom w:val="none" w:sz="0" w:space="0" w:color="auto"/>
                        <w:right w:val="none" w:sz="0" w:space="0" w:color="auto"/>
                      </w:divBdr>
                      <w:divsChild>
                        <w:div w:id="1325821990">
                          <w:marLeft w:val="0"/>
                          <w:marRight w:val="0"/>
                          <w:marTop w:val="0"/>
                          <w:marBottom w:val="0"/>
                          <w:divBdr>
                            <w:top w:val="none" w:sz="0" w:space="0" w:color="auto"/>
                            <w:left w:val="none" w:sz="0" w:space="0" w:color="auto"/>
                            <w:bottom w:val="none" w:sz="0" w:space="0" w:color="auto"/>
                            <w:right w:val="none" w:sz="0" w:space="0" w:color="auto"/>
                          </w:divBdr>
                          <w:divsChild>
                            <w:div w:id="551579586">
                              <w:marLeft w:val="0"/>
                              <w:marRight w:val="0"/>
                              <w:marTop w:val="0"/>
                              <w:marBottom w:val="0"/>
                              <w:divBdr>
                                <w:top w:val="none" w:sz="0" w:space="0" w:color="auto"/>
                                <w:left w:val="none" w:sz="0" w:space="0" w:color="auto"/>
                                <w:bottom w:val="none" w:sz="0" w:space="0" w:color="auto"/>
                                <w:right w:val="none" w:sz="0" w:space="0" w:color="auto"/>
                              </w:divBdr>
                            </w:div>
                            <w:div w:id="1526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5108">
          <w:marLeft w:val="0"/>
          <w:marRight w:val="0"/>
          <w:marTop w:val="0"/>
          <w:marBottom w:val="0"/>
          <w:divBdr>
            <w:top w:val="none" w:sz="0" w:space="0" w:color="auto"/>
            <w:left w:val="none" w:sz="0" w:space="0" w:color="auto"/>
            <w:bottom w:val="none" w:sz="0" w:space="0" w:color="auto"/>
            <w:right w:val="none" w:sz="0" w:space="0" w:color="auto"/>
          </w:divBdr>
          <w:divsChild>
            <w:div w:id="1045983961">
              <w:marLeft w:val="0"/>
              <w:marRight w:val="0"/>
              <w:marTop w:val="0"/>
              <w:marBottom w:val="0"/>
              <w:divBdr>
                <w:top w:val="none" w:sz="0" w:space="0" w:color="auto"/>
                <w:left w:val="none" w:sz="0" w:space="0" w:color="auto"/>
                <w:bottom w:val="none" w:sz="0" w:space="0" w:color="auto"/>
                <w:right w:val="none" w:sz="0" w:space="0" w:color="auto"/>
              </w:divBdr>
              <w:divsChild>
                <w:div w:id="352918782">
                  <w:marLeft w:val="0"/>
                  <w:marRight w:val="0"/>
                  <w:marTop w:val="0"/>
                  <w:marBottom w:val="0"/>
                  <w:divBdr>
                    <w:top w:val="none" w:sz="0" w:space="0" w:color="auto"/>
                    <w:left w:val="none" w:sz="0" w:space="0" w:color="auto"/>
                    <w:bottom w:val="none" w:sz="0" w:space="0" w:color="auto"/>
                    <w:right w:val="none" w:sz="0" w:space="0" w:color="auto"/>
                  </w:divBdr>
                  <w:divsChild>
                    <w:div w:id="1510870581">
                      <w:marLeft w:val="0"/>
                      <w:marRight w:val="0"/>
                      <w:marTop w:val="0"/>
                      <w:marBottom w:val="0"/>
                      <w:divBdr>
                        <w:top w:val="none" w:sz="0" w:space="0" w:color="auto"/>
                        <w:left w:val="none" w:sz="0" w:space="0" w:color="auto"/>
                        <w:bottom w:val="none" w:sz="0" w:space="0" w:color="auto"/>
                        <w:right w:val="none" w:sz="0" w:space="0" w:color="auto"/>
                      </w:divBdr>
                      <w:divsChild>
                        <w:div w:id="146678969">
                          <w:marLeft w:val="0"/>
                          <w:marRight w:val="0"/>
                          <w:marTop w:val="0"/>
                          <w:marBottom w:val="0"/>
                          <w:divBdr>
                            <w:top w:val="none" w:sz="0" w:space="0" w:color="auto"/>
                            <w:left w:val="none" w:sz="0" w:space="0" w:color="auto"/>
                            <w:bottom w:val="none" w:sz="0" w:space="0" w:color="auto"/>
                            <w:right w:val="none" w:sz="0" w:space="0" w:color="auto"/>
                          </w:divBdr>
                          <w:divsChild>
                            <w:div w:id="906459373">
                              <w:marLeft w:val="0"/>
                              <w:marRight w:val="0"/>
                              <w:marTop w:val="0"/>
                              <w:marBottom w:val="0"/>
                              <w:divBdr>
                                <w:top w:val="none" w:sz="0" w:space="0" w:color="auto"/>
                                <w:left w:val="none" w:sz="0" w:space="0" w:color="auto"/>
                                <w:bottom w:val="none" w:sz="0" w:space="0" w:color="auto"/>
                                <w:right w:val="none" w:sz="0" w:space="0" w:color="auto"/>
                              </w:divBdr>
                            </w:div>
                            <w:div w:id="929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4141">
          <w:marLeft w:val="0"/>
          <w:marRight w:val="0"/>
          <w:marTop w:val="0"/>
          <w:marBottom w:val="0"/>
          <w:divBdr>
            <w:top w:val="none" w:sz="0" w:space="0" w:color="auto"/>
            <w:left w:val="none" w:sz="0" w:space="0" w:color="auto"/>
            <w:bottom w:val="none" w:sz="0" w:space="0" w:color="auto"/>
            <w:right w:val="none" w:sz="0" w:space="0" w:color="auto"/>
          </w:divBdr>
          <w:divsChild>
            <w:div w:id="1651206530">
              <w:marLeft w:val="0"/>
              <w:marRight w:val="0"/>
              <w:marTop w:val="0"/>
              <w:marBottom w:val="0"/>
              <w:divBdr>
                <w:top w:val="none" w:sz="0" w:space="0" w:color="auto"/>
                <w:left w:val="none" w:sz="0" w:space="0" w:color="auto"/>
                <w:bottom w:val="none" w:sz="0" w:space="0" w:color="auto"/>
                <w:right w:val="none" w:sz="0" w:space="0" w:color="auto"/>
              </w:divBdr>
              <w:divsChild>
                <w:div w:id="2042436769">
                  <w:marLeft w:val="0"/>
                  <w:marRight w:val="0"/>
                  <w:marTop w:val="0"/>
                  <w:marBottom w:val="0"/>
                  <w:divBdr>
                    <w:top w:val="none" w:sz="0" w:space="0" w:color="auto"/>
                    <w:left w:val="none" w:sz="0" w:space="0" w:color="auto"/>
                    <w:bottom w:val="none" w:sz="0" w:space="0" w:color="auto"/>
                    <w:right w:val="none" w:sz="0" w:space="0" w:color="auto"/>
                  </w:divBdr>
                  <w:divsChild>
                    <w:div w:id="2098089042">
                      <w:marLeft w:val="0"/>
                      <w:marRight w:val="0"/>
                      <w:marTop w:val="0"/>
                      <w:marBottom w:val="0"/>
                      <w:divBdr>
                        <w:top w:val="none" w:sz="0" w:space="0" w:color="auto"/>
                        <w:left w:val="none" w:sz="0" w:space="0" w:color="auto"/>
                        <w:bottom w:val="none" w:sz="0" w:space="0" w:color="auto"/>
                        <w:right w:val="none" w:sz="0" w:space="0" w:color="auto"/>
                      </w:divBdr>
                      <w:divsChild>
                        <w:div w:id="735326338">
                          <w:marLeft w:val="0"/>
                          <w:marRight w:val="0"/>
                          <w:marTop w:val="0"/>
                          <w:marBottom w:val="0"/>
                          <w:divBdr>
                            <w:top w:val="none" w:sz="0" w:space="0" w:color="auto"/>
                            <w:left w:val="none" w:sz="0" w:space="0" w:color="auto"/>
                            <w:bottom w:val="none" w:sz="0" w:space="0" w:color="auto"/>
                            <w:right w:val="none" w:sz="0" w:space="0" w:color="auto"/>
                          </w:divBdr>
                          <w:divsChild>
                            <w:div w:id="1865626809">
                              <w:marLeft w:val="0"/>
                              <w:marRight w:val="0"/>
                              <w:marTop w:val="0"/>
                              <w:marBottom w:val="0"/>
                              <w:divBdr>
                                <w:top w:val="none" w:sz="0" w:space="0" w:color="auto"/>
                                <w:left w:val="none" w:sz="0" w:space="0" w:color="auto"/>
                                <w:bottom w:val="none" w:sz="0" w:space="0" w:color="auto"/>
                                <w:right w:val="none" w:sz="0" w:space="0" w:color="auto"/>
                              </w:divBdr>
                            </w:div>
                            <w:div w:id="6516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65395">
          <w:marLeft w:val="0"/>
          <w:marRight w:val="0"/>
          <w:marTop w:val="0"/>
          <w:marBottom w:val="0"/>
          <w:divBdr>
            <w:top w:val="none" w:sz="0" w:space="0" w:color="auto"/>
            <w:left w:val="none" w:sz="0" w:space="0" w:color="auto"/>
            <w:bottom w:val="none" w:sz="0" w:space="0" w:color="auto"/>
            <w:right w:val="none" w:sz="0" w:space="0" w:color="auto"/>
          </w:divBdr>
          <w:divsChild>
            <w:div w:id="593635770">
              <w:marLeft w:val="0"/>
              <w:marRight w:val="0"/>
              <w:marTop w:val="0"/>
              <w:marBottom w:val="0"/>
              <w:divBdr>
                <w:top w:val="none" w:sz="0" w:space="0" w:color="auto"/>
                <w:left w:val="none" w:sz="0" w:space="0" w:color="auto"/>
                <w:bottom w:val="none" w:sz="0" w:space="0" w:color="auto"/>
                <w:right w:val="none" w:sz="0" w:space="0" w:color="auto"/>
              </w:divBdr>
              <w:divsChild>
                <w:div w:id="105318021">
                  <w:marLeft w:val="0"/>
                  <w:marRight w:val="0"/>
                  <w:marTop w:val="0"/>
                  <w:marBottom w:val="0"/>
                  <w:divBdr>
                    <w:top w:val="none" w:sz="0" w:space="0" w:color="auto"/>
                    <w:left w:val="none" w:sz="0" w:space="0" w:color="auto"/>
                    <w:bottom w:val="none" w:sz="0" w:space="0" w:color="auto"/>
                    <w:right w:val="none" w:sz="0" w:space="0" w:color="auto"/>
                  </w:divBdr>
                  <w:divsChild>
                    <w:div w:id="718436474">
                      <w:marLeft w:val="0"/>
                      <w:marRight w:val="0"/>
                      <w:marTop w:val="0"/>
                      <w:marBottom w:val="0"/>
                      <w:divBdr>
                        <w:top w:val="none" w:sz="0" w:space="0" w:color="auto"/>
                        <w:left w:val="none" w:sz="0" w:space="0" w:color="auto"/>
                        <w:bottom w:val="none" w:sz="0" w:space="0" w:color="auto"/>
                        <w:right w:val="none" w:sz="0" w:space="0" w:color="auto"/>
                      </w:divBdr>
                      <w:divsChild>
                        <w:div w:id="1016541479">
                          <w:marLeft w:val="0"/>
                          <w:marRight w:val="0"/>
                          <w:marTop w:val="0"/>
                          <w:marBottom w:val="0"/>
                          <w:divBdr>
                            <w:top w:val="none" w:sz="0" w:space="0" w:color="auto"/>
                            <w:left w:val="none" w:sz="0" w:space="0" w:color="auto"/>
                            <w:bottom w:val="none" w:sz="0" w:space="0" w:color="auto"/>
                            <w:right w:val="none" w:sz="0" w:space="0" w:color="auto"/>
                          </w:divBdr>
                          <w:divsChild>
                            <w:div w:id="1192500678">
                              <w:marLeft w:val="0"/>
                              <w:marRight w:val="0"/>
                              <w:marTop w:val="0"/>
                              <w:marBottom w:val="0"/>
                              <w:divBdr>
                                <w:top w:val="none" w:sz="0" w:space="0" w:color="auto"/>
                                <w:left w:val="none" w:sz="0" w:space="0" w:color="auto"/>
                                <w:bottom w:val="none" w:sz="0" w:space="0" w:color="auto"/>
                                <w:right w:val="none" w:sz="0" w:space="0" w:color="auto"/>
                              </w:divBdr>
                            </w:div>
                            <w:div w:id="1445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642694">
          <w:marLeft w:val="0"/>
          <w:marRight w:val="0"/>
          <w:marTop w:val="0"/>
          <w:marBottom w:val="0"/>
          <w:divBdr>
            <w:top w:val="none" w:sz="0" w:space="0" w:color="auto"/>
            <w:left w:val="none" w:sz="0" w:space="0" w:color="auto"/>
            <w:bottom w:val="none" w:sz="0" w:space="0" w:color="auto"/>
            <w:right w:val="none" w:sz="0" w:space="0" w:color="auto"/>
          </w:divBdr>
          <w:divsChild>
            <w:div w:id="527643698">
              <w:marLeft w:val="0"/>
              <w:marRight w:val="0"/>
              <w:marTop w:val="0"/>
              <w:marBottom w:val="0"/>
              <w:divBdr>
                <w:top w:val="none" w:sz="0" w:space="0" w:color="auto"/>
                <w:left w:val="none" w:sz="0" w:space="0" w:color="auto"/>
                <w:bottom w:val="none" w:sz="0" w:space="0" w:color="auto"/>
                <w:right w:val="none" w:sz="0" w:space="0" w:color="auto"/>
              </w:divBdr>
              <w:divsChild>
                <w:div w:id="761995067">
                  <w:marLeft w:val="0"/>
                  <w:marRight w:val="0"/>
                  <w:marTop w:val="0"/>
                  <w:marBottom w:val="0"/>
                  <w:divBdr>
                    <w:top w:val="none" w:sz="0" w:space="0" w:color="auto"/>
                    <w:left w:val="none" w:sz="0" w:space="0" w:color="auto"/>
                    <w:bottom w:val="none" w:sz="0" w:space="0" w:color="auto"/>
                    <w:right w:val="none" w:sz="0" w:space="0" w:color="auto"/>
                  </w:divBdr>
                  <w:divsChild>
                    <w:div w:id="1320957907">
                      <w:marLeft w:val="0"/>
                      <w:marRight w:val="0"/>
                      <w:marTop w:val="0"/>
                      <w:marBottom w:val="0"/>
                      <w:divBdr>
                        <w:top w:val="none" w:sz="0" w:space="0" w:color="auto"/>
                        <w:left w:val="none" w:sz="0" w:space="0" w:color="auto"/>
                        <w:bottom w:val="none" w:sz="0" w:space="0" w:color="auto"/>
                        <w:right w:val="none" w:sz="0" w:space="0" w:color="auto"/>
                      </w:divBdr>
                      <w:divsChild>
                        <w:div w:id="1495680193">
                          <w:marLeft w:val="0"/>
                          <w:marRight w:val="0"/>
                          <w:marTop w:val="0"/>
                          <w:marBottom w:val="0"/>
                          <w:divBdr>
                            <w:top w:val="none" w:sz="0" w:space="0" w:color="auto"/>
                            <w:left w:val="none" w:sz="0" w:space="0" w:color="auto"/>
                            <w:bottom w:val="none" w:sz="0" w:space="0" w:color="auto"/>
                            <w:right w:val="none" w:sz="0" w:space="0" w:color="auto"/>
                          </w:divBdr>
                          <w:divsChild>
                            <w:div w:id="1005866791">
                              <w:marLeft w:val="0"/>
                              <w:marRight w:val="0"/>
                              <w:marTop w:val="0"/>
                              <w:marBottom w:val="0"/>
                              <w:divBdr>
                                <w:top w:val="none" w:sz="0" w:space="0" w:color="auto"/>
                                <w:left w:val="none" w:sz="0" w:space="0" w:color="auto"/>
                                <w:bottom w:val="none" w:sz="0" w:space="0" w:color="auto"/>
                                <w:right w:val="none" w:sz="0" w:space="0" w:color="auto"/>
                              </w:divBdr>
                            </w:div>
                            <w:div w:id="5142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33232">
          <w:marLeft w:val="0"/>
          <w:marRight w:val="0"/>
          <w:marTop w:val="0"/>
          <w:marBottom w:val="0"/>
          <w:divBdr>
            <w:top w:val="none" w:sz="0" w:space="0" w:color="auto"/>
            <w:left w:val="none" w:sz="0" w:space="0" w:color="auto"/>
            <w:bottom w:val="none" w:sz="0" w:space="0" w:color="auto"/>
            <w:right w:val="none" w:sz="0" w:space="0" w:color="auto"/>
          </w:divBdr>
          <w:divsChild>
            <w:div w:id="1604730759">
              <w:marLeft w:val="0"/>
              <w:marRight w:val="0"/>
              <w:marTop w:val="0"/>
              <w:marBottom w:val="0"/>
              <w:divBdr>
                <w:top w:val="none" w:sz="0" w:space="0" w:color="auto"/>
                <w:left w:val="none" w:sz="0" w:space="0" w:color="auto"/>
                <w:bottom w:val="none" w:sz="0" w:space="0" w:color="auto"/>
                <w:right w:val="none" w:sz="0" w:space="0" w:color="auto"/>
              </w:divBdr>
              <w:divsChild>
                <w:div w:id="982657890">
                  <w:marLeft w:val="0"/>
                  <w:marRight w:val="0"/>
                  <w:marTop w:val="0"/>
                  <w:marBottom w:val="0"/>
                  <w:divBdr>
                    <w:top w:val="none" w:sz="0" w:space="0" w:color="auto"/>
                    <w:left w:val="none" w:sz="0" w:space="0" w:color="auto"/>
                    <w:bottom w:val="none" w:sz="0" w:space="0" w:color="auto"/>
                    <w:right w:val="none" w:sz="0" w:space="0" w:color="auto"/>
                  </w:divBdr>
                  <w:divsChild>
                    <w:div w:id="1601253394">
                      <w:marLeft w:val="0"/>
                      <w:marRight w:val="0"/>
                      <w:marTop w:val="0"/>
                      <w:marBottom w:val="0"/>
                      <w:divBdr>
                        <w:top w:val="none" w:sz="0" w:space="0" w:color="auto"/>
                        <w:left w:val="none" w:sz="0" w:space="0" w:color="auto"/>
                        <w:bottom w:val="none" w:sz="0" w:space="0" w:color="auto"/>
                        <w:right w:val="none" w:sz="0" w:space="0" w:color="auto"/>
                      </w:divBdr>
                      <w:divsChild>
                        <w:div w:id="1806701021">
                          <w:marLeft w:val="0"/>
                          <w:marRight w:val="0"/>
                          <w:marTop w:val="0"/>
                          <w:marBottom w:val="0"/>
                          <w:divBdr>
                            <w:top w:val="none" w:sz="0" w:space="0" w:color="auto"/>
                            <w:left w:val="none" w:sz="0" w:space="0" w:color="auto"/>
                            <w:bottom w:val="none" w:sz="0" w:space="0" w:color="auto"/>
                            <w:right w:val="none" w:sz="0" w:space="0" w:color="auto"/>
                          </w:divBdr>
                          <w:divsChild>
                            <w:div w:id="1053626024">
                              <w:marLeft w:val="0"/>
                              <w:marRight w:val="0"/>
                              <w:marTop w:val="0"/>
                              <w:marBottom w:val="0"/>
                              <w:divBdr>
                                <w:top w:val="none" w:sz="0" w:space="0" w:color="auto"/>
                                <w:left w:val="none" w:sz="0" w:space="0" w:color="auto"/>
                                <w:bottom w:val="none" w:sz="0" w:space="0" w:color="auto"/>
                                <w:right w:val="none" w:sz="0" w:space="0" w:color="auto"/>
                              </w:divBdr>
                            </w:div>
                            <w:div w:id="11013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4814">
          <w:marLeft w:val="0"/>
          <w:marRight w:val="0"/>
          <w:marTop w:val="0"/>
          <w:marBottom w:val="0"/>
          <w:divBdr>
            <w:top w:val="none" w:sz="0" w:space="0" w:color="auto"/>
            <w:left w:val="none" w:sz="0" w:space="0" w:color="auto"/>
            <w:bottom w:val="none" w:sz="0" w:space="0" w:color="auto"/>
            <w:right w:val="none" w:sz="0" w:space="0" w:color="auto"/>
          </w:divBdr>
          <w:divsChild>
            <w:div w:id="613441202">
              <w:marLeft w:val="0"/>
              <w:marRight w:val="0"/>
              <w:marTop w:val="0"/>
              <w:marBottom w:val="0"/>
              <w:divBdr>
                <w:top w:val="none" w:sz="0" w:space="0" w:color="auto"/>
                <w:left w:val="none" w:sz="0" w:space="0" w:color="auto"/>
                <w:bottom w:val="none" w:sz="0" w:space="0" w:color="auto"/>
                <w:right w:val="none" w:sz="0" w:space="0" w:color="auto"/>
              </w:divBdr>
              <w:divsChild>
                <w:div w:id="1494644735">
                  <w:marLeft w:val="0"/>
                  <w:marRight w:val="0"/>
                  <w:marTop w:val="0"/>
                  <w:marBottom w:val="0"/>
                  <w:divBdr>
                    <w:top w:val="none" w:sz="0" w:space="0" w:color="auto"/>
                    <w:left w:val="none" w:sz="0" w:space="0" w:color="auto"/>
                    <w:bottom w:val="none" w:sz="0" w:space="0" w:color="auto"/>
                    <w:right w:val="none" w:sz="0" w:space="0" w:color="auto"/>
                  </w:divBdr>
                  <w:divsChild>
                    <w:div w:id="718556051">
                      <w:marLeft w:val="0"/>
                      <w:marRight w:val="0"/>
                      <w:marTop w:val="0"/>
                      <w:marBottom w:val="0"/>
                      <w:divBdr>
                        <w:top w:val="none" w:sz="0" w:space="0" w:color="auto"/>
                        <w:left w:val="none" w:sz="0" w:space="0" w:color="auto"/>
                        <w:bottom w:val="none" w:sz="0" w:space="0" w:color="auto"/>
                        <w:right w:val="none" w:sz="0" w:space="0" w:color="auto"/>
                      </w:divBdr>
                      <w:divsChild>
                        <w:div w:id="1382513584">
                          <w:marLeft w:val="0"/>
                          <w:marRight w:val="0"/>
                          <w:marTop w:val="0"/>
                          <w:marBottom w:val="0"/>
                          <w:divBdr>
                            <w:top w:val="none" w:sz="0" w:space="0" w:color="auto"/>
                            <w:left w:val="none" w:sz="0" w:space="0" w:color="auto"/>
                            <w:bottom w:val="none" w:sz="0" w:space="0" w:color="auto"/>
                            <w:right w:val="none" w:sz="0" w:space="0" w:color="auto"/>
                          </w:divBdr>
                          <w:divsChild>
                            <w:div w:id="1169980254">
                              <w:marLeft w:val="0"/>
                              <w:marRight w:val="0"/>
                              <w:marTop w:val="0"/>
                              <w:marBottom w:val="0"/>
                              <w:divBdr>
                                <w:top w:val="none" w:sz="0" w:space="0" w:color="auto"/>
                                <w:left w:val="none" w:sz="0" w:space="0" w:color="auto"/>
                                <w:bottom w:val="none" w:sz="0" w:space="0" w:color="auto"/>
                                <w:right w:val="none" w:sz="0" w:space="0" w:color="auto"/>
                              </w:divBdr>
                            </w:div>
                            <w:div w:id="744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5191">
          <w:marLeft w:val="0"/>
          <w:marRight w:val="0"/>
          <w:marTop w:val="0"/>
          <w:marBottom w:val="0"/>
          <w:divBdr>
            <w:top w:val="none" w:sz="0" w:space="0" w:color="auto"/>
            <w:left w:val="none" w:sz="0" w:space="0" w:color="auto"/>
            <w:bottom w:val="none" w:sz="0" w:space="0" w:color="auto"/>
            <w:right w:val="none" w:sz="0" w:space="0" w:color="auto"/>
          </w:divBdr>
          <w:divsChild>
            <w:div w:id="257838378">
              <w:marLeft w:val="0"/>
              <w:marRight w:val="0"/>
              <w:marTop w:val="0"/>
              <w:marBottom w:val="0"/>
              <w:divBdr>
                <w:top w:val="none" w:sz="0" w:space="0" w:color="auto"/>
                <w:left w:val="none" w:sz="0" w:space="0" w:color="auto"/>
                <w:bottom w:val="none" w:sz="0" w:space="0" w:color="auto"/>
                <w:right w:val="none" w:sz="0" w:space="0" w:color="auto"/>
              </w:divBdr>
              <w:divsChild>
                <w:div w:id="2025591453">
                  <w:marLeft w:val="0"/>
                  <w:marRight w:val="0"/>
                  <w:marTop w:val="0"/>
                  <w:marBottom w:val="0"/>
                  <w:divBdr>
                    <w:top w:val="none" w:sz="0" w:space="0" w:color="auto"/>
                    <w:left w:val="none" w:sz="0" w:space="0" w:color="auto"/>
                    <w:bottom w:val="none" w:sz="0" w:space="0" w:color="auto"/>
                    <w:right w:val="none" w:sz="0" w:space="0" w:color="auto"/>
                  </w:divBdr>
                  <w:divsChild>
                    <w:div w:id="1895966182">
                      <w:marLeft w:val="0"/>
                      <w:marRight w:val="0"/>
                      <w:marTop w:val="0"/>
                      <w:marBottom w:val="0"/>
                      <w:divBdr>
                        <w:top w:val="none" w:sz="0" w:space="0" w:color="auto"/>
                        <w:left w:val="none" w:sz="0" w:space="0" w:color="auto"/>
                        <w:bottom w:val="none" w:sz="0" w:space="0" w:color="auto"/>
                        <w:right w:val="none" w:sz="0" w:space="0" w:color="auto"/>
                      </w:divBdr>
                      <w:divsChild>
                        <w:div w:id="1895852102">
                          <w:marLeft w:val="0"/>
                          <w:marRight w:val="0"/>
                          <w:marTop w:val="0"/>
                          <w:marBottom w:val="0"/>
                          <w:divBdr>
                            <w:top w:val="none" w:sz="0" w:space="0" w:color="auto"/>
                            <w:left w:val="none" w:sz="0" w:space="0" w:color="auto"/>
                            <w:bottom w:val="none" w:sz="0" w:space="0" w:color="auto"/>
                            <w:right w:val="none" w:sz="0" w:space="0" w:color="auto"/>
                          </w:divBdr>
                          <w:divsChild>
                            <w:div w:id="1752580630">
                              <w:marLeft w:val="0"/>
                              <w:marRight w:val="0"/>
                              <w:marTop w:val="0"/>
                              <w:marBottom w:val="0"/>
                              <w:divBdr>
                                <w:top w:val="none" w:sz="0" w:space="0" w:color="auto"/>
                                <w:left w:val="none" w:sz="0" w:space="0" w:color="auto"/>
                                <w:bottom w:val="none" w:sz="0" w:space="0" w:color="auto"/>
                                <w:right w:val="none" w:sz="0" w:space="0" w:color="auto"/>
                              </w:divBdr>
                            </w:div>
                            <w:div w:id="18278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3486">
          <w:marLeft w:val="0"/>
          <w:marRight w:val="0"/>
          <w:marTop w:val="0"/>
          <w:marBottom w:val="0"/>
          <w:divBdr>
            <w:top w:val="none" w:sz="0" w:space="0" w:color="auto"/>
            <w:left w:val="none" w:sz="0" w:space="0" w:color="auto"/>
            <w:bottom w:val="none" w:sz="0" w:space="0" w:color="auto"/>
            <w:right w:val="none" w:sz="0" w:space="0" w:color="auto"/>
          </w:divBdr>
          <w:divsChild>
            <w:div w:id="447041486">
              <w:marLeft w:val="0"/>
              <w:marRight w:val="0"/>
              <w:marTop w:val="0"/>
              <w:marBottom w:val="0"/>
              <w:divBdr>
                <w:top w:val="none" w:sz="0" w:space="0" w:color="auto"/>
                <w:left w:val="none" w:sz="0" w:space="0" w:color="auto"/>
                <w:bottom w:val="none" w:sz="0" w:space="0" w:color="auto"/>
                <w:right w:val="none" w:sz="0" w:space="0" w:color="auto"/>
              </w:divBdr>
              <w:divsChild>
                <w:div w:id="1909000553">
                  <w:marLeft w:val="0"/>
                  <w:marRight w:val="0"/>
                  <w:marTop w:val="0"/>
                  <w:marBottom w:val="0"/>
                  <w:divBdr>
                    <w:top w:val="none" w:sz="0" w:space="0" w:color="auto"/>
                    <w:left w:val="none" w:sz="0" w:space="0" w:color="auto"/>
                    <w:bottom w:val="none" w:sz="0" w:space="0" w:color="auto"/>
                    <w:right w:val="none" w:sz="0" w:space="0" w:color="auto"/>
                  </w:divBdr>
                  <w:divsChild>
                    <w:div w:id="106899965">
                      <w:marLeft w:val="0"/>
                      <w:marRight w:val="0"/>
                      <w:marTop w:val="0"/>
                      <w:marBottom w:val="0"/>
                      <w:divBdr>
                        <w:top w:val="none" w:sz="0" w:space="0" w:color="auto"/>
                        <w:left w:val="none" w:sz="0" w:space="0" w:color="auto"/>
                        <w:bottom w:val="none" w:sz="0" w:space="0" w:color="auto"/>
                        <w:right w:val="none" w:sz="0" w:space="0" w:color="auto"/>
                      </w:divBdr>
                      <w:divsChild>
                        <w:div w:id="642077915">
                          <w:marLeft w:val="0"/>
                          <w:marRight w:val="0"/>
                          <w:marTop w:val="0"/>
                          <w:marBottom w:val="0"/>
                          <w:divBdr>
                            <w:top w:val="none" w:sz="0" w:space="0" w:color="auto"/>
                            <w:left w:val="none" w:sz="0" w:space="0" w:color="auto"/>
                            <w:bottom w:val="none" w:sz="0" w:space="0" w:color="auto"/>
                            <w:right w:val="none" w:sz="0" w:space="0" w:color="auto"/>
                          </w:divBdr>
                          <w:divsChild>
                            <w:div w:id="696930132">
                              <w:marLeft w:val="0"/>
                              <w:marRight w:val="0"/>
                              <w:marTop w:val="0"/>
                              <w:marBottom w:val="0"/>
                              <w:divBdr>
                                <w:top w:val="none" w:sz="0" w:space="0" w:color="auto"/>
                                <w:left w:val="none" w:sz="0" w:space="0" w:color="auto"/>
                                <w:bottom w:val="none" w:sz="0" w:space="0" w:color="auto"/>
                                <w:right w:val="none" w:sz="0" w:space="0" w:color="auto"/>
                              </w:divBdr>
                            </w:div>
                            <w:div w:id="19003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464586">
          <w:marLeft w:val="0"/>
          <w:marRight w:val="0"/>
          <w:marTop w:val="0"/>
          <w:marBottom w:val="0"/>
          <w:divBdr>
            <w:top w:val="none" w:sz="0" w:space="0" w:color="auto"/>
            <w:left w:val="none" w:sz="0" w:space="0" w:color="auto"/>
            <w:bottom w:val="none" w:sz="0" w:space="0" w:color="auto"/>
            <w:right w:val="none" w:sz="0" w:space="0" w:color="auto"/>
          </w:divBdr>
          <w:divsChild>
            <w:div w:id="1610428962">
              <w:marLeft w:val="0"/>
              <w:marRight w:val="0"/>
              <w:marTop w:val="0"/>
              <w:marBottom w:val="0"/>
              <w:divBdr>
                <w:top w:val="none" w:sz="0" w:space="0" w:color="auto"/>
                <w:left w:val="none" w:sz="0" w:space="0" w:color="auto"/>
                <w:bottom w:val="none" w:sz="0" w:space="0" w:color="auto"/>
                <w:right w:val="none" w:sz="0" w:space="0" w:color="auto"/>
              </w:divBdr>
              <w:divsChild>
                <w:div w:id="869416476">
                  <w:marLeft w:val="0"/>
                  <w:marRight w:val="0"/>
                  <w:marTop w:val="0"/>
                  <w:marBottom w:val="0"/>
                  <w:divBdr>
                    <w:top w:val="none" w:sz="0" w:space="0" w:color="auto"/>
                    <w:left w:val="none" w:sz="0" w:space="0" w:color="auto"/>
                    <w:bottom w:val="none" w:sz="0" w:space="0" w:color="auto"/>
                    <w:right w:val="none" w:sz="0" w:space="0" w:color="auto"/>
                  </w:divBdr>
                  <w:divsChild>
                    <w:div w:id="762455524">
                      <w:marLeft w:val="0"/>
                      <w:marRight w:val="0"/>
                      <w:marTop w:val="0"/>
                      <w:marBottom w:val="0"/>
                      <w:divBdr>
                        <w:top w:val="none" w:sz="0" w:space="0" w:color="auto"/>
                        <w:left w:val="none" w:sz="0" w:space="0" w:color="auto"/>
                        <w:bottom w:val="none" w:sz="0" w:space="0" w:color="auto"/>
                        <w:right w:val="none" w:sz="0" w:space="0" w:color="auto"/>
                      </w:divBdr>
                      <w:divsChild>
                        <w:div w:id="1712151583">
                          <w:marLeft w:val="0"/>
                          <w:marRight w:val="0"/>
                          <w:marTop w:val="0"/>
                          <w:marBottom w:val="0"/>
                          <w:divBdr>
                            <w:top w:val="none" w:sz="0" w:space="0" w:color="auto"/>
                            <w:left w:val="none" w:sz="0" w:space="0" w:color="auto"/>
                            <w:bottom w:val="none" w:sz="0" w:space="0" w:color="auto"/>
                            <w:right w:val="none" w:sz="0" w:space="0" w:color="auto"/>
                          </w:divBdr>
                          <w:divsChild>
                            <w:div w:id="903217696">
                              <w:marLeft w:val="0"/>
                              <w:marRight w:val="0"/>
                              <w:marTop w:val="0"/>
                              <w:marBottom w:val="0"/>
                              <w:divBdr>
                                <w:top w:val="none" w:sz="0" w:space="0" w:color="auto"/>
                                <w:left w:val="none" w:sz="0" w:space="0" w:color="auto"/>
                                <w:bottom w:val="none" w:sz="0" w:space="0" w:color="auto"/>
                                <w:right w:val="none" w:sz="0" w:space="0" w:color="auto"/>
                              </w:divBdr>
                            </w:div>
                            <w:div w:id="3745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02705">
          <w:marLeft w:val="0"/>
          <w:marRight w:val="0"/>
          <w:marTop w:val="0"/>
          <w:marBottom w:val="0"/>
          <w:divBdr>
            <w:top w:val="none" w:sz="0" w:space="0" w:color="auto"/>
            <w:left w:val="none" w:sz="0" w:space="0" w:color="auto"/>
            <w:bottom w:val="none" w:sz="0" w:space="0" w:color="auto"/>
            <w:right w:val="none" w:sz="0" w:space="0" w:color="auto"/>
          </w:divBdr>
          <w:divsChild>
            <w:div w:id="931401320">
              <w:marLeft w:val="0"/>
              <w:marRight w:val="0"/>
              <w:marTop w:val="0"/>
              <w:marBottom w:val="0"/>
              <w:divBdr>
                <w:top w:val="none" w:sz="0" w:space="0" w:color="auto"/>
                <w:left w:val="none" w:sz="0" w:space="0" w:color="auto"/>
                <w:bottom w:val="none" w:sz="0" w:space="0" w:color="auto"/>
                <w:right w:val="none" w:sz="0" w:space="0" w:color="auto"/>
              </w:divBdr>
              <w:divsChild>
                <w:div w:id="397556545">
                  <w:marLeft w:val="0"/>
                  <w:marRight w:val="0"/>
                  <w:marTop w:val="0"/>
                  <w:marBottom w:val="0"/>
                  <w:divBdr>
                    <w:top w:val="none" w:sz="0" w:space="0" w:color="auto"/>
                    <w:left w:val="none" w:sz="0" w:space="0" w:color="auto"/>
                    <w:bottom w:val="none" w:sz="0" w:space="0" w:color="auto"/>
                    <w:right w:val="none" w:sz="0" w:space="0" w:color="auto"/>
                  </w:divBdr>
                  <w:divsChild>
                    <w:div w:id="1173181343">
                      <w:marLeft w:val="0"/>
                      <w:marRight w:val="0"/>
                      <w:marTop w:val="0"/>
                      <w:marBottom w:val="0"/>
                      <w:divBdr>
                        <w:top w:val="none" w:sz="0" w:space="0" w:color="auto"/>
                        <w:left w:val="none" w:sz="0" w:space="0" w:color="auto"/>
                        <w:bottom w:val="none" w:sz="0" w:space="0" w:color="auto"/>
                        <w:right w:val="none" w:sz="0" w:space="0" w:color="auto"/>
                      </w:divBdr>
                      <w:divsChild>
                        <w:div w:id="1804687328">
                          <w:marLeft w:val="0"/>
                          <w:marRight w:val="0"/>
                          <w:marTop w:val="0"/>
                          <w:marBottom w:val="0"/>
                          <w:divBdr>
                            <w:top w:val="none" w:sz="0" w:space="0" w:color="auto"/>
                            <w:left w:val="none" w:sz="0" w:space="0" w:color="auto"/>
                            <w:bottom w:val="none" w:sz="0" w:space="0" w:color="auto"/>
                            <w:right w:val="none" w:sz="0" w:space="0" w:color="auto"/>
                          </w:divBdr>
                          <w:divsChild>
                            <w:div w:id="609629365">
                              <w:marLeft w:val="0"/>
                              <w:marRight w:val="0"/>
                              <w:marTop w:val="0"/>
                              <w:marBottom w:val="0"/>
                              <w:divBdr>
                                <w:top w:val="none" w:sz="0" w:space="0" w:color="auto"/>
                                <w:left w:val="none" w:sz="0" w:space="0" w:color="auto"/>
                                <w:bottom w:val="none" w:sz="0" w:space="0" w:color="auto"/>
                                <w:right w:val="none" w:sz="0" w:space="0" w:color="auto"/>
                              </w:divBdr>
                            </w:div>
                            <w:div w:id="656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4127">
          <w:marLeft w:val="0"/>
          <w:marRight w:val="0"/>
          <w:marTop w:val="0"/>
          <w:marBottom w:val="0"/>
          <w:divBdr>
            <w:top w:val="none" w:sz="0" w:space="0" w:color="auto"/>
            <w:left w:val="none" w:sz="0" w:space="0" w:color="auto"/>
            <w:bottom w:val="none" w:sz="0" w:space="0" w:color="auto"/>
            <w:right w:val="none" w:sz="0" w:space="0" w:color="auto"/>
          </w:divBdr>
          <w:divsChild>
            <w:div w:id="1979021548">
              <w:marLeft w:val="0"/>
              <w:marRight w:val="0"/>
              <w:marTop w:val="0"/>
              <w:marBottom w:val="0"/>
              <w:divBdr>
                <w:top w:val="none" w:sz="0" w:space="0" w:color="auto"/>
                <w:left w:val="none" w:sz="0" w:space="0" w:color="auto"/>
                <w:bottom w:val="none" w:sz="0" w:space="0" w:color="auto"/>
                <w:right w:val="none" w:sz="0" w:space="0" w:color="auto"/>
              </w:divBdr>
              <w:divsChild>
                <w:div w:id="167061186">
                  <w:marLeft w:val="0"/>
                  <w:marRight w:val="0"/>
                  <w:marTop w:val="0"/>
                  <w:marBottom w:val="0"/>
                  <w:divBdr>
                    <w:top w:val="none" w:sz="0" w:space="0" w:color="auto"/>
                    <w:left w:val="none" w:sz="0" w:space="0" w:color="auto"/>
                    <w:bottom w:val="none" w:sz="0" w:space="0" w:color="auto"/>
                    <w:right w:val="none" w:sz="0" w:space="0" w:color="auto"/>
                  </w:divBdr>
                  <w:divsChild>
                    <w:div w:id="1875845983">
                      <w:marLeft w:val="0"/>
                      <w:marRight w:val="0"/>
                      <w:marTop w:val="0"/>
                      <w:marBottom w:val="0"/>
                      <w:divBdr>
                        <w:top w:val="none" w:sz="0" w:space="0" w:color="auto"/>
                        <w:left w:val="none" w:sz="0" w:space="0" w:color="auto"/>
                        <w:bottom w:val="none" w:sz="0" w:space="0" w:color="auto"/>
                        <w:right w:val="none" w:sz="0" w:space="0" w:color="auto"/>
                      </w:divBdr>
                      <w:divsChild>
                        <w:div w:id="1902056115">
                          <w:marLeft w:val="0"/>
                          <w:marRight w:val="0"/>
                          <w:marTop w:val="0"/>
                          <w:marBottom w:val="0"/>
                          <w:divBdr>
                            <w:top w:val="none" w:sz="0" w:space="0" w:color="auto"/>
                            <w:left w:val="none" w:sz="0" w:space="0" w:color="auto"/>
                            <w:bottom w:val="none" w:sz="0" w:space="0" w:color="auto"/>
                            <w:right w:val="none" w:sz="0" w:space="0" w:color="auto"/>
                          </w:divBdr>
                          <w:divsChild>
                            <w:div w:id="1041593657">
                              <w:marLeft w:val="0"/>
                              <w:marRight w:val="0"/>
                              <w:marTop w:val="0"/>
                              <w:marBottom w:val="0"/>
                              <w:divBdr>
                                <w:top w:val="none" w:sz="0" w:space="0" w:color="auto"/>
                                <w:left w:val="none" w:sz="0" w:space="0" w:color="auto"/>
                                <w:bottom w:val="none" w:sz="0" w:space="0" w:color="auto"/>
                                <w:right w:val="none" w:sz="0" w:space="0" w:color="auto"/>
                              </w:divBdr>
                            </w:div>
                            <w:div w:id="902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5384">
          <w:marLeft w:val="0"/>
          <w:marRight w:val="0"/>
          <w:marTop w:val="0"/>
          <w:marBottom w:val="0"/>
          <w:divBdr>
            <w:top w:val="none" w:sz="0" w:space="0" w:color="auto"/>
            <w:left w:val="none" w:sz="0" w:space="0" w:color="auto"/>
            <w:bottom w:val="none" w:sz="0" w:space="0" w:color="auto"/>
            <w:right w:val="none" w:sz="0" w:space="0" w:color="auto"/>
          </w:divBdr>
          <w:divsChild>
            <w:div w:id="1295256680">
              <w:marLeft w:val="0"/>
              <w:marRight w:val="0"/>
              <w:marTop w:val="0"/>
              <w:marBottom w:val="0"/>
              <w:divBdr>
                <w:top w:val="none" w:sz="0" w:space="0" w:color="auto"/>
                <w:left w:val="none" w:sz="0" w:space="0" w:color="auto"/>
                <w:bottom w:val="none" w:sz="0" w:space="0" w:color="auto"/>
                <w:right w:val="none" w:sz="0" w:space="0" w:color="auto"/>
              </w:divBdr>
              <w:divsChild>
                <w:div w:id="591010216">
                  <w:marLeft w:val="0"/>
                  <w:marRight w:val="0"/>
                  <w:marTop w:val="0"/>
                  <w:marBottom w:val="0"/>
                  <w:divBdr>
                    <w:top w:val="none" w:sz="0" w:space="0" w:color="auto"/>
                    <w:left w:val="none" w:sz="0" w:space="0" w:color="auto"/>
                    <w:bottom w:val="none" w:sz="0" w:space="0" w:color="auto"/>
                    <w:right w:val="none" w:sz="0" w:space="0" w:color="auto"/>
                  </w:divBdr>
                  <w:divsChild>
                    <w:div w:id="1259945135">
                      <w:marLeft w:val="0"/>
                      <w:marRight w:val="0"/>
                      <w:marTop w:val="0"/>
                      <w:marBottom w:val="0"/>
                      <w:divBdr>
                        <w:top w:val="none" w:sz="0" w:space="0" w:color="auto"/>
                        <w:left w:val="none" w:sz="0" w:space="0" w:color="auto"/>
                        <w:bottom w:val="none" w:sz="0" w:space="0" w:color="auto"/>
                        <w:right w:val="none" w:sz="0" w:space="0" w:color="auto"/>
                      </w:divBdr>
                      <w:divsChild>
                        <w:div w:id="1929580667">
                          <w:marLeft w:val="0"/>
                          <w:marRight w:val="0"/>
                          <w:marTop w:val="0"/>
                          <w:marBottom w:val="0"/>
                          <w:divBdr>
                            <w:top w:val="none" w:sz="0" w:space="0" w:color="auto"/>
                            <w:left w:val="none" w:sz="0" w:space="0" w:color="auto"/>
                            <w:bottom w:val="none" w:sz="0" w:space="0" w:color="auto"/>
                            <w:right w:val="none" w:sz="0" w:space="0" w:color="auto"/>
                          </w:divBdr>
                          <w:divsChild>
                            <w:div w:id="478422821">
                              <w:marLeft w:val="0"/>
                              <w:marRight w:val="0"/>
                              <w:marTop w:val="0"/>
                              <w:marBottom w:val="0"/>
                              <w:divBdr>
                                <w:top w:val="none" w:sz="0" w:space="0" w:color="auto"/>
                                <w:left w:val="none" w:sz="0" w:space="0" w:color="auto"/>
                                <w:bottom w:val="none" w:sz="0" w:space="0" w:color="auto"/>
                                <w:right w:val="none" w:sz="0" w:space="0" w:color="auto"/>
                              </w:divBdr>
                            </w:div>
                            <w:div w:id="1038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015">
          <w:marLeft w:val="0"/>
          <w:marRight w:val="0"/>
          <w:marTop w:val="0"/>
          <w:marBottom w:val="0"/>
          <w:divBdr>
            <w:top w:val="none" w:sz="0" w:space="0" w:color="auto"/>
            <w:left w:val="none" w:sz="0" w:space="0" w:color="auto"/>
            <w:bottom w:val="none" w:sz="0" w:space="0" w:color="auto"/>
            <w:right w:val="none" w:sz="0" w:space="0" w:color="auto"/>
          </w:divBdr>
          <w:divsChild>
            <w:div w:id="1320574208">
              <w:marLeft w:val="0"/>
              <w:marRight w:val="0"/>
              <w:marTop w:val="0"/>
              <w:marBottom w:val="0"/>
              <w:divBdr>
                <w:top w:val="none" w:sz="0" w:space="0" w:color="auto"/>
                <w:left w:val="none" w:sz="0" w:space="0" w:color="auto"/>
                <w:bottom w:val="none" w:sz="0" w:space="0" w:color="auto"/>
                <w:right w:val="none" w:sz="0" w:space="0" w:color="auto"/>
              </w:divBdr>
              <w:divsChild>
                <w:div w:id="532620072">
                  <w:marLeft w:val="0"/>
                  <w:marRight w:val="0"/>
                  <w:marTop w:val="0"/>
                  <w:marBottom w:val="0"/>
                  <w:divBdr>
                    <w:top w:val="none" w:sz="0" w:space="0" w:color="auto"/>
                    <w:left w:val="none" w:sz="0" w:space="0" w:color="auto"/>
                    <w:bottom w:val="none" w:sz="0" w:space="0" w:color="auto"/>
                    <w:right w:val="none" w:sz="0" w:space="0" w:color="auto"/>
                  </w:divBdr>
                  <w:divsChild>
                    <w:div w:id="128284541">
                      <w:marLeft w:val="0"/>
                      <w:marRight w:val="0"/>
                      <w:marTop w:val="0"/>
                      <w:marBottom w:val="0"/>
                      <w:divBdr>
                        <w:top w:val="none" w:sz="0" w:space="0" w:color="auto"/>
                        <w:left w:val="none" w:sz="0" w:space="0" w:color="auto"/>
                        <w:bottom w:val="none" w:sz="0" w:space="0" w:color="auto"/>
                        <w:right w:val="none" w:sz="0" w:space="0" w:color="auto"/>
                      </w:divBdr>
                      <w:divsChild>
                        <w:div w:id="455370045">
                          <w:marLeft w:val="0"/>
                          <w:marRight w:val="0"/>
                          <w:marTop w:val="0"/>
                          <w:marBottom w:val="0"/>
                          <w:divBdr>
                            <w:top w:val="none" w:sz="0" w:space="0" w:color="auto"/>
                            <w:left w:val="none" w:sz="0" w:space="0" w:color="auto"/>
                            <w:bottom w:val="none" w:sz="0" w:space="0" w:color="auto"/>
                            <w:right w:val="none" w:sz="0" w:space="0" w:color="auto"/>
                          </w:divBdr>
                          <w:divsChild>
                            <w:div w:id="1590505305">
                              <w:marLeft w:val="0"/>
                              <w:marRight w:val="0"/>
                              <w:marTop w:val="0"/>
                              <w:marBottom w:val="0"/>
                              <w:divBdr>
                                <w:top w:val="none" w:sz="0" w:space="0" w:color="auto"/>
                                <w:left w:val="none" w:sz="0" w:space="0" w:color="auto"/>
                                <w:bottom w:val="none" w:sz="0" w:space="0" w:color="auto"/>
                                <w:right w:val="none" w:sz="0" w:space="0" w:color="auto"/>
                              </w:divBdr>
                            </w:div>
                            <w:div w:id="146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362009">
          <w:marLeft w:val="0"/>
          <w:marRight w:val="0"/>
          <w:marTop w:val="0"/>
          <w:marBottom w:val="0"/>
          <w:divBdr>
            <w:top w:val="none" w:sz="0" w:space="0" w:color="auto"/>
            <w:left w:val="none" w:sz="0" w:space="0" w:color="auto"/>
            <w:bottom w:val="none" w:sz="0" w:space="0" w:color="auto"/>
            <w:right w:val="none" w:sz="0" w:space="0" w:color="auto"/>
          </w:divBdr>
          <w:divsChild>
            <w:div w:id="1179586413">
              <w:marLeft w:val="0"/>
              <w:marRight w:val="0"/>
              <w:marTop w:val="0"/>
              <w:marBottom w:val="0"/>
              <w:divBdr>
                <w:top w:val="none" w:sz="0" w:space="0" w:color="auto"/>
                <w:left w:val="none" w:sz="0" w:space="0" w:color="auto"/>
                <w:bottom w:val="none" w:sz="0" w:space="0" w:color="auto"/>
                <w:right w:val="none" w:sz="0" w:space="0" w:color="auto"/>
              </w:divBdr>
              <w:divsChild>
                <w:div w:id="2035956018">
                  <w:marLeft w:val="0"/>
                  <w:marRight w:val="0"/>
                  <w:marTop w:val="0"/>
                  <w:marBottom w:val="0"/>
                  <w:divBdr>
                    <w:top w:val="none" w:sz="0" w:space="0" w:color="auto"/>
                    <w:left w:val="none" w:sz="0" w:space="0" w:color="auto"/>
                    <w:bottom w:val="none" w:sz="0" w:space="0" w:color="auto"/>
                    <w:right w:val="none" w:sz="0" w:space="0" w:color="auto"/>
                  </w:divBdr>
                  <w:divsChild>
                    <w:div w:id="28071121">
                      <w:marLeft w:val="0"/>
                      <w:marRight w:val="0"/>
                      <w:marTop w:val="0"/>
                      <w:marBottom w:val="0"/>
                      <w:divBdr>
                        <w:top w:val="none" w:sz="0" w:space="0" w:color="auto"/>
                        <w:left w:val="none" w:sz="0" w:space="0" w:color="auto"/>
                        <w:bottom w:val="none" w:sz="0" w:space="0" w:color="auto"/>
                        <w:right w:val="none" w:sz="0" w:space="0" w:color="auto"/>
                      </w:divBdr>
                      <w:divsChild>
                        <w:div w:id="226115298">
                          <w:marLeft w:val="0"/>
                          <w:marRight w:val="0"/>
                          <w:marTop w:val="0"/>
                          <w:marBottom w:val="0"/>
                          <w:divBdr>
                            <w:top w:val="none" w:sz="0" w:space="0" w:color="auto"/>
                            <w:left w:val="none" w:sz="0" w:space="0" w:color="auto"/>
                            <w:bottom w:val="none" w:sz="0" w:space="0" w:color="auto"/>
                            <w:right w:val="none" w:sz="0" w:space="0" w:color="auto"/>
                          </w:divBdr>
                          <w:divsChild>
                            <w:div w:id="1540820303">
                              <w:marLeft w:val="0"/>
                              <w:marRight w:val="0"/>
                              <w:marTop w:val="0"/>
                              <w:marBottom w:val="0"/>
                              <w:divBdr>
                                <w:top w:val="none" w:sz="0" w:space="0" w:color="auto"/>
                                <w:left w:val="none" w:sz="0" w:space="0" w:color="auto"/>
                                <w:bottom w:val="none" w:sz="0" w:space="0" w:color="auto"/>
                                <w:right w:val="none" w:sz="0" w:space="0" w:color="auto"/>
                              </w:divBdr>
                            </w:div>
                            <w:div w:id="7617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03368">
          <w:marLeft w:val="0"/>
          <w:marRight w:val="0"/>
          <w:marTop w:val="0"/>
          <w:marBottom w:val="0"/>
          <w:divBdr>
            <w:top w:val="none" w:sz="0" w:space="0" w:color="auto"/>
            <w:left w:val="none" w:sz="0" w:space="0" w:color="auto"/>
            <w:bottom w:val="none" w:sz="0" w:space="0" w:color="auto"/>
            <w:right w:val="none" w:sz="0" w:space="0" w:color="auto"/>
          </w:divBdr>
          <w:divsChild>
            <w:div w:id="337852205">
              <w:marLeft w:val="0"/>
              <w:marRight w:val="0"/>
              <w:marTop w:val="0"/>
              <w:marBottom w:val="0"/>
              <w:divBdr>
                <w:top w:val="none" w:sz="0" w:space="0" w:color="auto"/>
                <w:left w:val="none" w:sz="0" w:space="0" w:color="auto"/>
                <w:bottom w:val="none" w:sz="0" w:space="0" w:color="auto"/>
                <w:right w:val="none" w:sz="0" w:space="0" w:color="auto"/>
              </w:divBdr>
              <w:divsChild>
                <w:div w:id="821044227">
                  <w:marLeft w:val="0"/>
                  <w:marRight w:val="0"/>
                  <w:marTop w:val="0"/>
                  <w:marBottom w:val="0"/>
                  <w:divBdr>
                    <w:top w:val="none" w:sz="0" w:space="0" w:color="auto"/>
                    <w:left w:val="none" w:sz="0" w:space="0" w:color="auto"/>
                    <w:bottom w:val="none" w:sz="0" w:space="0" w:color="auto"/>
                    <w:right w:val="none" w:sz="0" w:space="0" w:color="auto"/>
                  </w:divBdr>
                  <w:divsChild>
                    <w:div w:id="994840952">
                      <w:marLeft w:val="0"/>
                      <w:marRight w:val="0"/>
                      <w:marTop w:val="0"/>
                      <w:marBottom w:val="0"/>
                      <w:divBdr>
                        <w:top w:val="none" w:sz="0" w:space="0" w:color="auto"/>
                        <w:left w:val="none" w:sz="0" w:space="0" w:color="auto"/>
                        <w:bottom w:val="none" w:sz="0" w:space="0" w:color="auto"/>
                        <w:right w:val="none" w:sz="0" w:space="0" w:color="auto"/>
                      </w:divBdr>
                      <w:divsChild>
                        <w:div w:id="1933318894">
                          <w:marLeft w:val="0"/>
                          <w:marRight w:val="0"/>
                          <w:marTop w:val="0"/>
                          <w:marBottom w:val="0"/>
                          <w:divBdr>
                            <w:top w:val="none" w:sz="0" w:space="0" w:color="auto"/>
                            <w:left w:val="none" w:sz="0" w:space="0" w:color="auto"/>
                            <w:bottom w:val="none" w:sz="0" w:space="0" w:color="auto"/>
                            <w:right w:val="none" w:sz="0" w:space="0" w:color="auto"/>
                          </w:divBdr>
                          <w:divsChild>
                            <w:div w:id="1779065412">
                              <w:marLeft w:val="0"/>
                              <w:marRight w:val="0"/>
                              <w:marTop w:val="0"/>
                              <w:marBottom w:val="0"/>
                              <w:divBdr>
                                <w:top w:val="none" w:sz="0" w:space="0" w:color="auto"/>
                                <w:left w:val="none" w:sz="0" w:space="0" w:color="auto"/>
                                <w:bottom w:val="none" w:sz="0" w:space="0" w:color="auto"/>
                                <w:right w:val="none" w:sz="0" w:space="0" w:color="auto"/>
                              </w:divBdr>
                            </w:div>
                            <w:div w:id="1890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1028">
          <w:marLeft w:val="0"/>
          <w:marRight w:val="0"/>
          <w:marTop w:val="0"/>
          <w:marBottom w:val="0"/>
          <w:divBdr>
            <w:top w:val="none" w:sz="0" w:space="0" w:color="auto"/>
            <w:left w:val="none" w:sz="0" w:space="0" w:color="auto"/>
            <w:bottom w:val="none" w:sz="0" w:space="0" w:color="auto"/>
            <w:right w:val="none" w:sz="0" w:space="0" w:color="auto"/>
          </w:divBdr>
          <w:divsChild>
            <w:div w:id="1631323121">
              <w:marLeft w:val="0"/>
              <w:marRight w:val="0"/>
              <w:marTop w:val="0"/>
              <w:marBottom w:val="0"/>
              <w:divBdr>
                <w:top w:val="none" w:sz="0" w:space="0" w:color="auto"/>
                <w:left w:val="none" w:sz="0" w:space="0" w:color="auto"/>
                <w:bottom w:val="none" w:sz="0" w:space="0" w:color="auto"/>
                <w:right w:val="none" w:sz="0" w:space="0" w:color="auto"/>
              </w:divBdr>
              <w:divsChild>
                <w:div w:id="1072698028">
                  <w:marLeft w:val="0"/>
                  <w:marRight w:val="0"/>
                  <w:marTop w:val="0"/>
                  <w:marBottom w:val="0"/>
                  <w:divBdr>
                    <w:top w:val="none" w:sz="0" w:space="0" w:color="auto"/>
                    <w:left w:val="none" w:sz="0" w:space="0" w:color="auto"/>
                    <w:bottom w:val="none" w:sz="0" w:space="0" w:color="auto"/>
                    <w:right w:val="none" w:sz="0" w:space="0" w:color="auto"/>
                  </w:divBdr>
                  <w:divsChild>
                    <w:div w:id="1702894769">
                      <w:marLeft w:val="0"/>
                      <w:marRight w:val="0"/>
                      <w:marTop w:val="0"/>
                      <w:marBottom w:val="0"/>
                      <w:divBdr>
                        <w:top w:val="none" w:sz="0" w:space="0" w:color="auto"/>
                        <w:left w:val="none" w:sz="0" w:space="0" w:color="auto"/>
                        <w:bottom w:val="none" w:sz="0" w:space="0" w:color="auto"/>
                        <w:right w:val="none" w:sz="0" w:space="0" w:color="auto"/>
                      </w:divBdr>
                      <w:divsChild>
                        <w:div w:id="1667855431">
                          <w:marLeft w:val="0"/>
                          <w:marRight w:val="0"/>
                          <w:marTop w:val="0"/>
                          <w:marBottom w:val="0"/>
                          <w:divBdr>
                            <w:top w:val="none" w:sz="0" w:space="0" w:color="auto"/>
                            <w:left w:val="none" w:sz="0" w:space="0" w:color="auto"/>
                            <w:bottom w:val="none" w:sz="0" w:space="0" w:color="auto"/>
                            <w:right w:val="none" w:sz="0" w:space="0" w:color="auto"/>
                          </w:divBdr>
                          <w:divsChild>
                            <w:div w:id="743375825">
                              <w:marLeft w:val="0"/>
                              <w:marRight w:val="0"/>
                              <w:marTop w:val="0"/>
                              <w:marBottom w:val="0"/>
                              <w:divBdr>
                                <w:top w:val="none" w:sz="0" w:space="0" w:color="auto"/>
                                <w:left w:val="none" w:sz="0" w:space="0" w:color="auto"/>
                                <w:bottom w:val="none" w:sz="0" w:space="0" w:color="auto"/>
                                <w:right w:val="none" w:sz="0" w:space="0" w:color="auto"/>
                              </w:divBdr>
                            </w:div>
                            <w:div w:id="1669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2880">
          <w:marLeft w:val="0"/>
          <w:marRight w:val="0"/>
          <w:marTop w:val="0"/>
          <w:marBottom w:val="0"/>
          <w:divBdr>
            <w:top w:val="none" w:sz="0" w:space="0" w:color="auto"/>
            <w:left w:val="none" w:sz="0" w:space="0" w:color="auto"/>
            <w:bottom w:val="none" w:sz="0" w:space="0" w:color="auto"/>
            <w:right w:val="none" w:sz="0" w:space="0" w:color="auto"/>
          </w:divBdr>
          <w:divsChild>
            <w:div w:id="900364072">
              <w:marLeft w:val="0"/>
              <w:marRight w:val="0"/>
              <w:marTop w:val="0"/>
              <w:marBottom w:val="0"/>
              <w:divBdr>
                <w:top w:val="none" w:sz="0" w:space="0" w:color="auto"/>
                <w:left w:val="none" w:sz="0" w:space="0" w:color="auto"/>
                <w:bottom w:val="none" w:sz="0" w:space="0" w:color="auto"/>
                <w:right w:val="none" w:sz="0" w:space="0" w:color="auto"/>
              </w:divBdr>
              <w:divsChild>
                <w:div w:id="374548824">
                  <w:marLeft w:val="0"/>
                  <w:marRight w:val="0"/>
                  <w:marTop w:val="0"/>
                  <w:marBottom w:val="0"/>
                  <w:divBdr>
                    <w:top w:val="none" w:sz="0" w:space="0" w:color="auto"/>
                    <w:left w:val="none" w:sz="0" w:space="0" w:color="auto"/>
                    <w:bottom w:val="none" w:sz="0" w:space="0" w:color="auto"/>
                    <w:right w:val="none" w:sz="0" w:space="0" w:color="auto"/>
                  </w:divBdr>
                  <w:divsChild>
                    <w:div w:id="1967158534">
                      <w:marLeft w:val="0"/>
                      <w:marRight w:val="0"/>
                      <w:marTop w:val="0"/>
                      <w:marBottom w:val="0"/>
                      <w:divBdr>
                        <w:top w:val="none" w:sz="0" w:space="0" w:color="auto"/>
                        <w:left w:val="none" w:sz="0" w:space="0" w:color="auto"/>
                        <w:bottom w:val="none" w:sz="0" w:space="0" w:color="auto"/>
                        <w:right w:val="none" w:sz="0" w:space="0" w:color="auto"/>
                      </w:divBdr>
                      <w:divsChild>
                        <w:div w:id="511190051">
                          <w:marLeft w:val="0"/>
                          <w:marRight w:val="0"/>
                          <w:marTop w:val="0"/>
                          <w:marBottom w:val="0"/>
                          <w:divBdr>
                            <w:top w:val="none" w:sz="0" w:space="0" w:color="auto"/>
                            <w:left w:val="none" w:sz="0" w:space="0" w:color="auto"/>
                            <w:bottom w:val="none" w:sz="0" w:space="0" w:color="auto"/>
                            <w:right w:val="none" w:sz="0" w:space="0" w:color="auto"/>
                          </w:divBdr>
                          <w:divsChild>
                            <w:div w:id="632755904">
                              <w:marLeft w:val="0"/>
                              <w:marRight w:val="0"/>
                              <w:marTop w:val="0"/>
                              <w:marBottom w:val="0"/>
                              <w:divBdr>
                                <w:top w:val="none" w:sz="0" w:space="0" w:color="auto"/>
                                <w:left w:val="none" w:sz="0" w:space="0" w:color="auto"/>
                                <w:bottom w:val="none" w:sz="0" w:space="0" w:color="auto"/>
                                <w:right w:val="none" w:sz="0" w:space="0" w:color="auto"/>
                              </w:divBdr>
                            </w:div>
                            <w:div w:id="1197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9109">
          <w:marLeft w:val="0"/>
          <w:marRight w:val="0"/>
          <w:marTop w:val="0"/>
          <w:marBottom w:val="0"/>
          <w:divBdr>
            <w:top w:val="none" w:sz="0" w:space="0" w:color="auto"/>
            <w:left w:val="none" w:sz="0" w:space="0" w:color="auto"/>
            <w:bottom w:val="none" w:sz="0" w:space="0" w:color="auto"/>
            <w:right w:val="none" w:sz="0" w:space="0" w:color="auto"/>
          </w:divBdr>
          <w:divsChild>
            <w:div w:id="2047175880">
              <w:marLeft w:val="0"/>
              <w:marRight w:val="0"/>
              <w:marTop w:val="0"/>
              <w:marBottom w:val="0"/>
              <w:divBdr>
                <w:top w:val="none" w:sz="0" w:space="0" w:color="auto"/>
                <w:left w:val="none" w:sz="0" w:space="0" w:color="auto"/>
                <w:bottom w:val="none" w:sz="0" w:space="0" w:color="auto"/>
                <w:right w:val="none" w:sz="0" w:space="0" w:color="auto"/>
              </w:divBdr>
              <w:divsChild>
                <w:div w:id="1636793603">
                  <w:marLeft w:val="0"/>
                  <w:marRight w:val="0"/>
                  <w:marTop w:val="0"/>
                  <w:marBottom w:val="0"/>
                  <w:divBdr>
                    <w:top w:val="none" w:sz="0" w:space="0" w:color="auto"/>
                    <w:left w:val="none" w:sz="0" w:space="0" w:color="auto"/>
                    <w:bottom w:val="none" w:sz="0" w:space="0" w:color="auto"/>
                    <w:right w:val="none" w:sz="0" w:space="0" w:color="auto"/>
                  </w:divBdr>
                  <w:divsChild>
                    <w:div w:id="1368604329">
                      <w:marLeft w:val="0"/>
                      <w:marRight w:val="0"/>
                      <w:marTop w:val="0"/>
                      <w:marBottom w:val="0"/>
                      <w:divBdr>
                        <w:top w:val="none" w:sz="0" w:space="0" w:color="auto"/>
                        <w:left w:val="none" w:sz="0" w:space="0" w:color="auto"/>
                        <w:bottom w:val="none" w:sz="0" w:space="0" w:color="auto"/>
                        <w:right w:val="none" w:sz="0" w:space="0" w:color="auto"/>
                      </w:divBdr>
                      <w:divsChild>
                        <w:div w:id="1879508311">
                          <w:marLeft w:val="0"/>
                          <w:marRight w:val="0"/>
                          <w:marTop w:val="0"/>
                          <w:marBottom w:val="0"/>
                          <w:divBdr>
                            <w:top w:val="none" w:sz="0" w:space="0" w:color="auto"/>
                            <w:left w:val="none" w:sz="0" w:space="0" w:color="auto"/>
                            <w:bottom w:val="none" w:sz="0" w:space="0" w:color="auto"/>
                            <w:right w:val="none" w:sz="0" w:space="0" w:color="auto"/>
                          </w:divBdr>
                          <w:divsChild>
                            <w:div w:id="1675913233">
                              <w:marLeft w:val="0"/>
                              <w:marRight w:val="0"/>
                              <w:marTop w:val="0"/>
                              <w:marBottom w:val="0"/>
                              <w:divBdr>
                                <w:top w:val="none" w:sz="0" w:space="0" w:color="auto"/>
                                <w:left w:val="none" w:sz="0" w:space="0" w:color="auto"/>
                                <w:bottom w:val="none" w:sz="0" w:space="0" w:color="auto"/>
                                <w:right w:val="none" w:sz="0" w:space="0" w:color="auto"/>
                              </w:divBdr>
                            </w:div>
                            <w:div w:id="1496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4267">
          <w:marLeft w:val="0"/>
          <w:marRight w:val="0"/>
          <w:marTop w:val="0"/>
          <w:marBottom w:val="0"/>
          <w:divBdr>
            <w:top w:val="none" w:sz="0" w:space="0" w:color="auto"/>
            <w:left w:val="none" w:sz="0" w:space="0" w:color="auto"/>
            <w:bottom w:val="none" w:sz="0" w:space="0" w:color="auto"/>
            <w:right w:val="none" w:sz="0" w:space="0" w:color="auto"/>
          </w:divBdr>
          <w:divsChild>
            <w:div w:id="2110810805">
              <w:marLeft w:val="0"/>
              <w:marRight w:val="0"/>
              <w:marTop w:val="0"/>
              <w:marBottom w:val="0"/>
              <w:divBdr>
                <w:top w:val="none" w:sz="0" w:space="0" w:color="auto"/>
                <w:left w:val="none" w:sz="0" w:space="0" w:color="auto"/>
                <w:bottom w:val="none" w:sz="0" w:space="0" w:color="auto"/>
                <w:right w:val="none" w:sz="0" w:space="0" w:color="auto"/>
              </w:divBdr>
              <w:divsChild>
                <w:div w:id="64837348">
                  <w:marLeft w:val="0"/>
                  <w:marRight w:val="0"/>
                  <w:marTop w:val="0"/>
                  <w:marBottom w:val="0"/>
                  <w:divBdr>
                    <w:top w:val="none" w:sz="0" w:space="0" w:color="auto"/>
                    <w:left w:val="none" w:sz="0" w:space="0" w:color="auto"/>
                    <w:bottom w:val="none" w:sz="0" w:space="0" w:color="auto"/>
                    <w:right w:val="none" w:sz="0" w:space="0" w:color="auto"/>
                  </w:divBdr>
                  <w:divsChild>
                    <w:div w:id="1020938612">
                      <w:marLeft w:val="0"/>
                      <w:marRight w:val="0"/>
                      <w:marTop w:val="0"/>
                      <w:marBottom w:val="0"/>
                      <w:divBdr>
                        <w:top w:val="none" w:sz="0" w:space="0" w:color="auto"/>
                        <w:left w:val="none" w:sz="0" w:space="0" w:color="auto"/>
                        <w:bottom w:val="none" w:sz="0" w:space="0" w:color="auto"/>
                        <w:right w:val="none" w:sz="0" w:space="0" w:color="auto"/>
                      </w:divBdr>
                      <w:divsChild>
                        <w:div w:id="569312324">
                          <w:marLeft w:val="0"/>
                          <w:marRight w:val="0"/>
                          <w:marTop w:val="0"/>
                          <w:marBottom w:val="0"/>
                          <w:divBdr>
                            <w:top w:val="none" w:sz="0" w:space="0" w:color="auto"/>
                            <w:left w:val="none" w:sz="0" w:space="0" w:color="auto"/>
                            <w:bottom w:val="none" w:sz="0" w:space="0" w:color="auto"/>
                            <w:right w:val="none" w:sz="0" w:space="0" w:color="auto"/>
                          </w:divBdr>
                          <w:divsChild>
                            <w:div w:id="1879393321">
                              <w:marLeft w:val="0"/>
                              <w:marRight w:val="0"/>
                              <w:marTop w:val="0"/>
                              <w:marBottom w:val="0"/>
                              <w:divBdr>
                                <w:top w:val="none" w:sz="0" w:space="0" w:color="auto"/>
                                <w:left w:val="none" w:sz="0" w:space="0" w:color="auto"/>
                                <w:bottom w:val="none" w:sz="0" w:space="0" w:color="auto"/>
                                <w:right w:val="none" w:sz="0" w:space="0" w:color="auto"/>
                              </w:divBdr>
                            </w:div>
                            <w:div w:id="91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11">
          <w:marLeft w:val="0"/>
          <w:marRight w:val="0"/>
          <w:marTop w:val="0"/>
          <w:marBottom w:val="0"/>
          <w:divBdr>
            <w:top w:val="none" w:sz="0" w:space="0" w:color="auto"/>
            <w:left w:val="none" w:sz="0" w:space="0" w:color="auto"/>
            <w:bottom w:val="none" w:sz="0" w:space="0" w:color="auto"/>
            <w:right w:val="none" w:sz="0" w:space="0" w:color="auto"/>
          </w:divBdr>
          <w:divsChild>
            <w:div w:id="698048494">
              <w:marLeft w:val="0"/>
              <w:marRight w:val="0"/>
              <w:marTop w:val="0"/>
              <w:marBottom w:val="0"/>
              <w:divBdr>
                <w:top w:val="none" w:sz="0" w:space="0" w:color="auto"/>
                <w:left w:val="none" w:sz="0" w:space="0" w:color="auto"/>
                <w:bottom w:val="none" w:sz="0" w:space="0" w:color="auto"/>
                <w:right w:val="none" w:sz="0" w:space="0" w:color="auto"/>
              </w:divBdr>
              <w:divsChild>
                <w:div w:id="1273248673">
                  <w:marLeft w:val="0"/>
                  <w:marRight w:val="0"/>
                  <w:marTop w:val="0"/>
                  <w:marBottom w:val="0"/>
                  <w:divBdr>
                    <w:top w:val="none" w:sz="0" w:space="0" w:color="auto"/>
                    <w:left w:val="none" w:sz="0" w:space="0" w:color="auto"/>
                    <w:bottom w:val="none" w:sz="0" w:space="0" w:color="auto"/>
                    <w:right w:val="none" w:sz="0" w:space="0" w:color="auto"/>
                  </w:divBdr>
                  <w:divsChild>
                    <w:div w:id="1356537870">
                      <w:marLeft w:val="0"/>
                      <w:marRight w:val="0"/>
                      <w:marTop w:val="0"/>
                      <w:marBottom w:val="0"/>
                      <w:divBdr>
                        <w:top w:val="none" w:sz="0" w:space="0" w:color="auto"/>
                        <w:left w:val="none" w:sz="0" w:space="0" w:color="auto"/>
                        <w:bottom w:val="none" w:sz="0" w:space="0" w:color="auto"/>
                        <w:right w:val="none" w:sz="0" w:space="0" w:color="auto"/>
                      </w:divBdr>
                      <w:divsChild>
                        <w:div w:id="1041320870">
                          <w:marLeft w:val="0"/>
                          <w:marRight w:val="0"/>
                          <w:marTop w:val="0"/>
                          <w:marBottom w:val="0"/>
                          <w:divBdr>
                            <w:top w:val="none" w:sz="0" w:space="0" w:color="auto"/>
                            <w:left w:val="none" w:sz="0" w:space="0" w:color="auto"/>
                            <w:bottom w:val="none" w:sz="0" w:space="0" w:color="auto"/>
                            <w:right w:val="none" w:sz="0" w:space="0" w:color="auto"/>
                          </w:divBdr>
                          <w:divsChild>
                            <w:div w:id="1301112207">
                              <w:marLeft w:val="0"/>
                              <w:marRight w:val="0"/>
                              <w:marTop w:val="0"/>
                              <w:marBottom w:val="0"/>
                              <w:divBdr>
                                <w:top w:val="none" w:sz="0" w:space="0" w:color="auto"/>
                                <w:left w:val="none" w:sz="0" w:space="0" w:color="auto"/>
                                <w:bottom w:val="none" w:sz="0" w:space="0" w:color="auto"/>
                                <w:right w:val="none" w:sz="0" w:space="0" w:color="auto"/>
                              </w:divBdr>
                            </w:div>
                            <w:div w:id="12169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464311">
          <w:marLeft w:val="0"/>
          <w:marRight w:val="0"/>
          <w:marTop w:val="0"/>
          <w:marBottom w:val="0"/>
          <w:divBdr>
            <w:top w:val="none" w:sz="0" w:space="0" w:color="auto"/>
            <w:left w:val="none" w:sz="0" w:space="0" w:color="auto"/>
            <w:bottom w:val="none" w:sz="0" w:space="0" w:color="auto"/>
            <w:right w:val="none" w:sz="0" w:space="0" w:color="auto"/>
          </w:divBdr>
          <w:divsChild>
            <w:div w:id="1907493567">
              <w:marLeft w:val="0"/>
              <w:marRight w:val="0"/>
              <w:marTop w:val="0"/>
              <w:marBottom w:val="0"/>
              <w:divBdr>
                <w:top w:val="none" w:sz="0" w:space="0" w:color="auto"/>
                <w:left w:val="none" w:sz="0" w:space="0" w:color="auto"/>
                <w:bottom w:val="none" w:sz="0" w:space="0" w:color="auto"/>
                <w:right w:val="none" w:sz="0" w:space="0" w:color="auto"/>
              </w:divBdr>
              <w:divsChild>
                <w:div w:id="2068871426">
                  <w:marLeft w:val="0"/>
                  <w:marRight w:val="0"/>
                  <w:marTop w:val="0"/>
                  <w:marBottom w:val="0"/>
                  <w:divBdr>
                    <w:top w:val="none" w:sz="0" w:space="0" w:color="auto"/>
                    <w:left w:val="none" w:sz="0" w:space="0" w:color="auto"/>
                    <w:bottom w:val="none" w:sz="0" w:space="0" w:color="auto"/>
                    <w:right w:val="none" w:sz="0" w:space="0" w:color="auto"/>
                  </w:divBdr>
                  <w:divsChild>
                    <w:div w:id="1449155420">
                      <w:marLeft w:val="0"/>
                      <w:marRight w:val="0"/>
                      <w:marTop w:val="0"/>
                      <w:marBottom w:val="0"/>
                      <w:divBdr>
                        <w:top w:val="none" w:sz="0" w:space="0" w:color="auto"/>
                        <w:left w:val="none" w:sz="0" w:space="0" w:color="auto"/>
                        <w:bottom w:val="none" w:sz="0" w:space="0" w:color="auto"/>
                        <w:right w:val="none" w:sz="0" w:space="0" w:color="auto"/>
                      </w:divBdr>
                      <w:divsChild>
                        <w:div w:id="2100246487">
                          <w:marLeft w:val="0"/>
                          <w:marRight w:val="0"/>
                          <w:marTop w:val="0"/>
                          <w:marBottom w:val="0"/>
                          <w:divBdr>
                            <w:top w:val="none" w:sz="0" w:space="0" w:color="auto"/>
                            <w:left w:val="none" w:sz="0" w:space="0" w:color="auto"/>
                            <w:bottom w:val="none" w:sz="0" w:space="0" w:color="auto"/>
                            <w:right w:val="none" w:sz="0" w:space="0" w:color="auto"/>
                          </w:divBdr>
                          <w:divsChild>
                            <w:div w:id="404307314">
                              <w:marLeft w:val="0"/>
                              <w:marRight w:val="0"/>
                              <w:marTop w:val="0"/>
                              <w:marBottom w:val="0"/>
                              <w:divBdr>
                                <w:top w:val="none" w:sz="0" w:space="0" w:color="auto"/>
                                <w:left w:val="none" w:sz="0" w:space="0" w:color="auto"/>
                                <w:bottom w:val="none" w:sz="0" w:space="0" w:color="auto"/>
                                <w:right w:val="none" w:sz="0" w:space="0" w:color="auto"/>
                              </w:divBdr>
                            </w:div>
                            <w:div w:id="1223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49767">
          <w:marLeft w:val="0"/>
          <w:marRight w:val="0"/>
          <w:marTop w:val="0"/>
          <w:marBottom w:val="0"/>
          <w:divBdr>
            <w:top w:val="none" w:sz="0" w:space="0" w:color="auto"/>
            <w:left w:val="none" w:sz="0" w:space="0" w:color="auto"/>
            <w:bottom w:val="none" w:sz="0" w:space="0" w:color="auto"/>
            <w:right w:val="none" w:sz="0" w:space="0" w:color="auto"/>
          </w:divBdr>
          <w:divsChild>
            <w:div w:id="123813203">
              <w:marLeft w:val="0"/>
              <w:marRight w:val="0"/>
              <w:marTop w:val="0"/>
              <w:marBottom w:val="0"/>
              <w:divBdr>
                <w:top w:val="none" w:sz="0" w:space="0" w:color="auto"/>
                <w:left w:val="none" w:sz="0" w:space="0" w:color="auto"/>
                <w:bottom w:val="none" w:sz="0" w:space="0" w:color="auto"/>
                <w:right w:val="none" w:sz="0" w:space="0" w:color="auto"/>
              </w:divBdr>
              <w:divsChild>
                <w:div w:id="722291440">
                  <w:marLeft w:val="0"/>
                  <w:marRight w:val="0"/>
                  <w:marTop w:val="0"/>
                  <w:marBottom w:val="0"/>
                  <w:divBdr>
                    <w:top w:val="none" w:sz="0" w:space="0" w:color="auto"/>
                    <w:left w:val="none" w:sz="0" w:space="0" w:color="auto"/>
                    <w:bottom w:val="none" w:sz="0" w:space="0" w:color="auto"/>
                    <w:right w:val="none" w:sz="0" w:space="0" w:color="auto"/>
                  </w:divBdr>
                  <w:divsChild>
                    <w:div w:id="1427724625">
                      <w:marLeft w:val="0"/>
                      <w:marRight w:val="0"/>
                      <w:marTop w:val="0"/>
                      <w:marBottom w:val="0"/>
                      <w:divBdr>
                        <w:top w:val="none" w:sz="0" w:space="0" w:color="auto"/>
                        <w:left w:val="none" w:sz="0" w:space="0" w:color="auto"/>
                        <w:bottom w:val="none" w:sz="0" w:space="0" w:color="auto"/>
                        <w:right w:val="none" w:sz="0" w:space="0" w:color="auto"/>
                      </w:divBdr>
                      <w:divsChild>
                        <w:div w:id="818572785">
                          <w:marLeft w:val="0"/>
                          <w:marRight w:val="0"/>
                          <w:marTop w:val="0"/>
                          <w:marBottom w:val="0"/>
                          <w:divBdr>
                            <w:top w:val="none" w:sz="0" w:space="0" w:color="auto"/>
                            <w:left w:val="none" w:sz="0" w:space="0" w:color="auto"/>
                            <w:bottom w:val="none" w:sz="0" w:space="0" w:color="auto"/>
                            <w:right w:val="none" w:sz="0" w:space="0" w:color="auto"/>
                          </w:divBdr>
                          <w:divsChild>
                            <w:div w:id="50424103">
                              <w:marLeft w:val="0"/>
                              <w:marRight w:val="0"/>
                              <w:marTop w:val="0"/>
                              <w:marBottom w:val="0"/>
                              <w:divBdr>
                                <w:top w:val="none" w:sz="0" w:space="0" w:color="auto"/>
                                <w:left w:val="none" w:sz="0" w:space="0" w:color="auto"/>
                                <w:bottom w:val="none" w:sz="0" w:space="0" w:color="auto"/>
                                <w:right w:val="none" w:sz="0" w:space="0" w:color="auto"/>
                              </w:divBdr>
                            </w:div>
                            <w:div w:id="779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8462">
          <w:marLeft w:val="0"/>
          <w:marRight w:val="0"/>
          <w:marTop w:val="0"/>
          <w:marBottom w:val="0"/>
          <w:divBdr>
            <w:top w:val="none" w:sz="0" w:space="0" w:color="auto"/>
            <w:left w:val="none" w:sz="0" w:space="0" w:color="auto"/>
            <w:bottom w:val="none" w:sz="0" w:space="0" w:color="auto"/>
            <w:right w:val="none" w:sz="0" w:space="0" w:color="auto"/>
          </w:divBdr>
          <w:divsChild>
            <w:div w:id="1317343731">
              <w:marLeft w:val="0"/>
              <w:marRight w:val="0"/>
              <w:marTop w:val="0"/>
              <w:marBottom w:val="0"/>
              <w:divBdr>
                <w:top w:val="none" w:sz="0" w:space="0" w:color="auto"/>
                <w:left w:val="none" w:sz="0" w:space="0" w:color="auto"/>
                <w:bottom w:val="none" w:sz="0" w:space="0" w:color="auto"/>
                <w:right w:val="none" w:sz="0" w:space="0" w:color="auto"/>
              </w:divBdr>
              <w:divsChild>
                <w:div w:id="922764074">
                  <w:marLeft w:val="0"/>
                  <w:marRight w:val="0"/>
                  <w:marTop w:val="0"/>
                  <w:marBottom w:val="0"/>
                  <w:divBdr>
                    <w:top w:val="none" w:sz="0" w:space="0" w:color="auto"/>
                    <w:left w:val="none" w:sz="0" w:space="0" w:color="auto"/>
                    <w:bottom w:val="none" w:sz="0" w:space="0" w:color="auto"/>
                    <w:right w:val="none" w:sz="0" w:space="0" w:color="auto"/>
                  </w:divBdr>
                  <w:divsChild>
                    <w:div w:id="1726679823">
                      <w:marLeft w:val="0"/>
                      <w:marRight w:val="0"/>
                      <w:marTop w:val="0"/>
                      <w:marBottom w:val="0"/>
                      <w:divBdr>
                        <w:top w:val="none" w:sz="0" w:space="0" w:color="auto"/>
                        <w:left w:val="none" w:sz="0" w:space="0" w:color="auto"/>
                        <w:bottom w:val="none" w:sz="0" w:space="0" w:color="auto"/>
                        <w:right w:val="none" w:sz="0" w:space="0" w:color="auto"/>
                      </w:divBdr>
                      <w:divsChild>
                        <w:div w:id="1298535324">
                          <w:marLeft w:val="0"/>
                          <w:marRight w:val="0"/>
                          <w:marTop w:val="0"/>
                          <w:marBottom w:val="0"/>
                          <w:divBdr>
                            <w:top w:val="none" w:sz="0" w:space="0" w:color="auto"/>
                            <w:left w:val="none" w:sz="0" w:space="0" w:color="auto"/>
                            <w:bottom w:val="none" w:sz="0" w:space="0" w:color="auto"/>
                            <w:right w:val="none" w:sz="0" w:space="0" w:color="auto"/>
                          </w:divBdr>
                          <w:divsChild>
                            <w:div w:id="1652565332">
                              <w:marLeft w:val="0"/>
                              <w:marRight w:val="0"/>
                              <w:marTop w:val="0"/>
                              <w:marBottom w:val="0"/>
                              <w:divBdr>
                                <w:top w:val="none" w:sz="0" w:space="0" w:color="auto"/>
                                <w:left w:val="none" w:sz="0" w:space="0" w:color="auto"/>
                                <w:bottom w:val="none" w:sz="0" w:space="0" w:color="auto"/>
                                <w:right w:val="none" w:sz="0" w:space="0" w:color="auto"/>
                              </w:divBdr>
                            </w:div>
                            <w:div w:id="5492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2337">
          <w:marLeft w:val="0"/>
          <w:marRight w:val="0"/>
          <w:marTop w:val="0"/>
          <w:marBottom w:val="0"/>
          <w:divBdr>
            <w:top w:val="none" w:sz="0" w:space="0" w:color="auto"/>
            <w:left w:val="none" w:sz="0" w:space="0" w:color="auto"/>
            <w:bottom w:val="none" w:sz="0" w:space="0" w:color="auto"/>
            <w:right w:val="none" w:sz="0" w:space="0" w:color="auto"/>
          </w:divBdr>
          <w:divsChild>
            <w:div w:id="413741146">
              <w:marLeft w:val="0"/>
              <w:marRight w:val="0"/>
              <w:marTop w:val="0"/>
              <w:marBottom w:val="0"/>
              <w:divBdr>
                <w:top w:val="none" w:sz="0" w:space="0" w:color="auto"/>
                <w:left w:val="none" w:sz="0" w:space="0" w:color="auto"/>
                <w:bottom w:val="none" w:sz="0" w:space="0" w:color="auto"/>
                <w:right w:val="none" w:sz="0" w:space="0" w:color="auto"/>
              </w:divBdr>
              <w:divsChild>
                <w:div w:id="1131099310">
                  <w:marLeft w:val="0"/>
                  <w:marRight w:val="0"/>
                  <w:marTop w:val="0"/>
                  <w:marBottom w:val="0"/>
                  <w:divBdr>
                    <w:top w:val="none" w:sz="0" w:space="0" w:color="auto"/>
                    <w:left w:val="none" w:sz="0" w:space="0" w:color="auto"/>
                    <w:bottom w:val="none" w:sz="0" w:space="0" w:color="auto"/>
                    <w:right w:val="none" w:sz="0" w:space="0" w:color="auto"/>
                  </w:divBdr>
                  <w:divsChild>
                    <w:div w:id="351804186">
                      <w:marLeft w:val="0"/>
                      <w:marRight w:val="0"/>
                      <w:marTop w:val="0"/>
                      <w:marBottom w:val="0"/>
                      <w:divBdr>
                        <w:top w:val="none" w:sz="0" w:space="0" w:color="auto"/>
                        <w:left w:val="none" w:sz="0" w:space="0" w:color="auto"/>
                        <w:bottom w:val="none" w:sz="0" w:space="0" w:color="auto"/>
                        <w:right w:val="none" w:sz="0" w:space="0" w:color="auto"/>
                      </w:divBdr>
                      <w:divsChild>
                        <w:div w:id="1434858080">
                          <w:marLeft w:val="0"/>
                          <w:marRight w:val="0"/>
                          <w:marTop w:val="0"/>
                          <w:marBottom w:val="0"/>
                          <w:divBdr>
                            <w:top w:val="none" w:sz="0" w:space="0" w:color="auto"/>
                            <w:left w:val="none" w:sz="0" w:space="0" w:color="auto"/>
                            <w:bottom w:val="none" w:sz="0" w:space="0" w:color="auto"/>
                            <w:right w:val="none" w:sz="0" w:space="0" w:color="auto"/>
                          </w:divBdr>
                          <w:divsChild>
                            <w:div w:id="1930651884">
                              <w:marLeft w:val="0"/>
                              <w:marRight w:val="0"/>
                              <w:marTop w:val="0"/>
                              <w:marBottom w:val="0"/>
                              <w:divBdr>
                                <w:top w:val="none" w:sz="0" w:space="0" w:color="auto"/>
                                <w:left w:val="none" w:sz="0" w:space="0" w:color="auto"/>
                                <w:bottom w:val="none" w:sz="0" w:space="0" w:color="auto"/>
                                <w:right w:val="none" w:sz="0" w:space="0" w:color="auto"/>
                              </w:divBdr>
                            </w:div>
                            <w:div w:id="12948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657025">
          <w:marLeft w:val="0"/>
          <w:marRight w:val="0"/>
          <w:marTop w:val="0"/>
          <w:marBottom w:val="0"/>
          <w:divBdr>
            <w:top w:val="none" w:sz="0" w:space="0" w:color="auto"/>
            <w:left w:val="none" w:sz="0" w:space="0" w:color="auto"/>
            <w:bottom w:val="none" w:sz="0" w:space="0" w:color="auto"/>
            <w:right w:val="none" w:sz="0" w:space="0" w:color="auto"/>
          </w:divBdr>
          <w:divsChild>
            <w:div w:id="631248329">
              <w:marLeft w:val="0"/>
              <w:marRight w:val="0"/>
              <w:marTop w:val="0"/>
              <w:marBottom w:val="0"/>
              <w:divBdr>
                <w:top w:val="none" w:sz="0" w:space="0" w:color="auto"/>
                <w:left w:val="none" w:sz="0" w:space="0" w:color="auto"/>
                <w:bottom w:val="none" w:sz="0" w:space="0" w:color="auto"/>
                <w:right w:val="none" w:sz="0" w:space="0" w:color="auto"/>
              </w:divBdr>
              <w:divsChild>
                <w:div w:id="2125036634">
                  <w:marLeft w:val="0"/>
                  <w:marRight w:val="0"/>
                  <w:marTop w:val="0"/>
                  <w:marBottom w:val="0"/>
                  <w:divBdr>
                    <w:top w:val="none" w:sz="0" w:space="0" w:color="auto"/>
                    <w:left w:val="none" w:sz="0" w:space="0" w:color="auto"/>
                    <w:bottom w:val="none" w:sz="0" w:space="0" w:color="auto"/>
                    <w:right w:val="none" w:sz="0" w:space="0" w:color="auto"/>
                  </w:divBdr>
                  <w:divsChild>
                    <w:div w:id="1754668524">
                      <w:marLeft w:val="0"/>
                      <w:marRight w:val="0"/>
                      <w:marTop w:val="0"/>
                      <w:marBottom w:val="0"/>
                      <w:divBdr>
                        <w:top w:val="none" w:sz="0" w:space="0" w:color="auto"/>
                        <w:left w:val="none" w:sz="0" w:space="0" w:color="auto"/>
                        <w:bottom w:val="none" w:sz="0" w:space="0" w:color="auto"/>
                        <w:right w:val="none" w:sz="0" w:space="0" w:color="auto"/>
                      </w:divBdr>
                      <w:divsChild>
                        <w:div w:id="573275488">
                          <w:marLeft w:val="0"/>
                          <w:marRight w:val="0"/>
                          <w:marTop w:val="0"/>
                          <w:marBottom w:val="0"/>
                          <w:divBdr>
                            <w:top w:val="none" w:sz="0" w:space="0" w:color="auto"/>
                            <w:left w:val="none" w:sz="0" w:space="0" w:color="auto"/>
                            <w:bottom w:val="none" w:sz="0" w:space="0" w:color="auto"/>
                            <w:right w:val="none" w:sz="0" w:space="0" w:color="auto"/>
                          </w:divBdr>
                          <w:divsChild>
                            <w:div w:id="421604829">
                              <w:marLeft w:val="0"/>
                              <w:marRight w:val="0"/>
                              <w:marTop w:val="0"/>
                              <w:marBottom w:val="0"/>
                              <w:divBdr>
                                <w:top w:val="none" w:sz="0" w:space="0" w:color="auto"/>
                                <w:left w:val="none" w:sz="0" w:space="0" w:color="auto"/>
                                <w:bottom w:val="none" w:sz="0" w:space="0" w:color="auto"/>
                                <w:right w:val="none" w:sz="0" w:space="0" w:color="auto"/>
                              </w:divBdr>
                            </w:div>
                            <w:div w:id="2127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89367">
          <w:marLeft w:val="0"/>
          <w:marRight w:val="0"/>
          <w:marTop w:val="0"/>
          <w:marBottom w:val="0"/>
          <w:divBdr>
            <w:top w:val="none" w:sz="0" w:space="0" w:color="auto"/>
            <w:left w:val="none" w:sz="0" w:space="0" w:color="auto"/>
            <w:bottom w:val="none" w:sz="0" w:space="0" w:color="auto"/>
            <w:right w:val="none" w:sz="0" w:space="0" w:color="auto"/>
          </w:divBdr>
          <w:divsChild>
            <w:div w:id="453138251">
              <w:marLeft w:val="0"/>
              <w:marRight w:val="0"/>
              <w:marTop w:val="0"/>
              <w:marBottom w:val="0"/>
              <w:divBdr>
                <w:top w:val="none" w:sz="0" w:space="0" w:color="auto"/>
                <w:left w:val="none" w:sz="0" w:space="0" w:color="auto"/>
                <w:bottom w:val="none" w:sz="0" w:space="0" w:color="auto"/>
                <w:right w:val="none" w:sz="0" w:space="0" w:color="auto"/>
              </w:divBdr>
              <w:divsChild>
                <w:div w:id="1553926192">
                  <w:marLeft w:val="0"/>
                  <w:marRight w:val="0"/>
                  <w:marTop w:val="0"/>
                  <w:marBottom w:val="0"/>
                  <w:divBdr>
                    <w:top w:val="none" w:sz="0" w:space="0" w:color="auto"/>
                    <w:left w:val="none" w:sz="0" w:space="0" w:color="auto"/>
                    <w:bottom w:val="none" w:sz="0" w:space="0" w:color="auto"/>
                    <w:right w:val="none" w:sz="0" w:space="0" w:color="auto"/>
                  </w:divBdr>
                  <w:divsChild>
                    <w:div w:id="786005610">
                      <w:marLeft w:val="0"/>
                      <w:marRight w:val="0"/>
                      <w:marTop w:val="0"/>
                      <w:marBottom w:val="0"/>
                      <w:divBdr>
                        <w:top w:val="none" w:sz="0" w:space="0" w:color="auto"/>
                        <w:left w:val="none" w:sz="0" w:space="0" w:color="auto"/>
                        <w:bottom w:val="none" w:sz="0" w:space="0" w:color="auto"/>
                        <w:right w:val="none" w:sz="0" w:space="0" w:color="auto"/>
                      </w:divBdr>
                      <w:divsChild>
                        <w:div w:id="330523369">
                          <w:marLeft w:val="0"/>
                          <w:marRight w:val="0"/>
                          <w:marTop w:val="0"/>
                          <w:marBottom w:val="0"/>
                          <w:divBdr>
                            <w:top w:val="none" w:sz="0" w:space="0" w:color="auto"/>
                            <w:left w:val="none" w:sz="0" w:space="0" w:color="auto"/>
                            <w:bottom w:val="none" w:sz="0" w:space="0" w:color="auto"/>
                            <w:right w:val="none" w:sz="0" w:space="0" w:color="auto"/>
                          </w:divBdr>
                          <w:divsChild>
                            <w:div w:id="802042193">
                              <w:marLeft w:val="0"/>
                              <w:marRight w:val="0"/>
                              <w:marTop w:val="0"/>
                              <w:marBottom w:val="0"/>
                              <w:divBdr>
                                <w:top w:val="none" w:sz="0" w:space="0" w:color="auto"/>
                                <w:left w:val="none" w:sz="0" w:space="0" w:color="auto"/>
                                <w:bottom w:val="none" w:sz="0" w:space="0" w:color="auto"/>
                                <w:right w:val="none" w:sz="0" w:space="0" w:color="auto"/>
                              </w:divBdr>
                            </w:div>
                            <w:div w:id="236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14872">
          <w:marLeft w:val="0"/>
          <w:marRight w:val="0"/>
          <w:marTop w:val="0"/>
          <w:marBottom w:val="0"/>
          <w:divBdr>
            <w:top w:val="none" w:sz="0" w:space="0" w:color="auto"/>
            <w:left w:val="none" w:sz="0" w:space="0" w:color="auto"/>
            <w:bottom w:val="none" w:sz="0" w:space="0" w:color="auto"/>
            <w:right w:val="none" w:sz="0" w:space="0" w:color="auto"/>
          </w:divBdr>
          <w:divsChild>
            <w:div w:id="1920089683">
              <w:marLeft w:val="0"/>
              <w:marRight w:val="0"/>
              <w:marTop w:val="0"/>
              <w:marBottom w:val="0"/>
              <w:divBdr>
                <w:top w:val="none" w:sz="0" w:space="0" w:color="auto"/>
                <w:left w:val="none" w:sz="0" w:space="0" w:color="auto"/>
                <w:bottom w:val="none" w:sz="0" w:space="0" w:color="auto"/>
                <w:right w:val="none" w:sz="0" w:space="0" w:color="auto"/>
              </w:divBdr>
              <w:divsChild>
                <w:div w:id="752311686">
                  <w:marLeft w:val="0"/>
                  <w:marRight w:val="0"/>
                  <w:marTop w:val="0"/>
                  <w:marBottom w:val="0"/>
                  <w:divBdr>
                    <w:top w:val="none" w:sz="0" w:space="0" w:color="auto"/>
                    <w:left w:val="none" w:sz="0" w:space="0" w:color="auto"/>
                    <w:bottom w:val="none" w:sz="0" w:space="0" w:color="auto"/>
                    <w:right w:val="none" w:sz="0" w:space="0" w:color="auto"/>
                  </w:divBdr>
                  <w:divsChild>
                    <w:div w:id="1072124811">
                      <w:marLeft w:val="0"/>
                      <w:marRight w:val="0"/>
                      <w:marTop w:val="0"/>
                      <w:marBottom w:val="0"/>
                      <w:divBdr>
                        <w:top w:val="none" w:sz="0" w:space="0" w:color="auto"/>
                        <w:left w:val="none" w:sz="0" w:space="0" w:color="auto"/>
                        <w:bottom w:val="none" w:sz="0" w:space="0" w:color="auto"/>
                        <w:right w:val="none" w:sz="0" w:space="0" w:color="auto"/>
                      </w:divBdr>
                      <w:divsChild>
                        <w:div w:id="23361002">
                          <w:marLeft w:val="0"/>
                          <w:marRight w:val="0"/>
                          <w:marTop w:val="0"/>
                          <w:marBottom w:val="0"/>
                          <w:divBdr>
                            <w:top w:val="none" w:sz="0" w:space="0" w:color="auto"/>
                            <w:left w:val="none" w:sz="0" w:space="0" w:color="auto"/>
                            <w:bottom w:val="none" w:sz="0" w:space="0" w:color="auto"/>
                            <w:right w:val="none" w:sz="0" w:space="0" w:color="auto"/>
                          </w:divBdr>
                          <w:divsChild>
                            <w:div w:id="1101998264">
                              <w:marLeft w:val="0"/>
                              <w:marRight w:val="0"/>
                              <w:marTop w:val="0"/>
                              <w:marBottom w:val="0"/>
                              <w:divBdr>
                                <w:top w:val="none" w:sz="0" w:space="0" w:color="auto"/>
                                <w:left w:val="none" w:sz="0" w:space="0" w:color="auto"/>
                                <w:bottom w:val="none" w:sz="0" w:space="0" w:color="auto"/>
                                <w:right w:val="none" w:sz="0" w:space="0" w:color="auto"/>
                              </w:divBdr>
                            </w:div>
                            <w:div w:id="6741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679594">
          <w:marLeft w:val="0"/>
          <w:marRight w:val="0"/>
          <w:marTop w:val="0"/>
          <w:marBottom w:val="0"/>
          <w:divBdr>
            <w:top w:val="none" w:sz="0" w:space="0" w:color="auto"/>
            <w:left w:val="none" w:sz="0" w:space="0" w:color="auto"/>
            <w:bottom w:val="none" w:sz="0" w:space="0" w:color="auto"/>
            <w:right w:val="none" w:sz="0" w:space="0" w:color="auto"/>
          </w:divBdr>
          <w:divsChild>
            <w:div w:id="1123964018">
              <w:marLeft w:val="0"/>
              <w:marRight w:val="0"/>
              <w:marTop w:val="0"/>
              <w:marBottom w:val="0"/>
              <w:divBdr>
                <w:top w:val="none" w:sz="0" w:space="0" w:color="auto"/>
                <w:left w:val="none" w:sz="0" w:space="0" w:color="auto"/>
                <w:bottom w:val="none" w:sz="0" w:space="0" w:color="auto"/>
                <w:right w:val="none" w:sz="0" w:space="0" w:color="auto"/>
              </w:divBdr>
              <w:divsChild>
                <w:div w:id="149174504">
                  <w:marLeft w:val="0"/>
                  <w:marRight w:val="0"/>
                  <w:marTop w:val="0"/>
                  <w:marBottom w:val="0"/>
                  <w:divBdr>
                    <w:top w:val="none" w:sz="0" w:space="0" w:color="auto"/>
                    <w:left w:val="none" w:sz="0" w:space="0" w:color="auto"/>
                    <w:bottom w:val="none" w:sz="0" w:space="0" w:color="auto"/>
                    <w:right w:val="none" w:sz="0" w:space="0" w:color="auto"/>
                  </w:divBdr>
                  <w:divsChild>
                    <w:div w:id="1804226339">
                      <w:marLeft w:val="0"/>
                      <w:marRight w:val="0"/>
                      <w:marTop w:val="0"/>
                      <w:marBottom w:val="0"/>
                      <w:divBdr>
                        <w:top w:val="none" w:sz="0" w:space="0" w:color="auto"/>
                        <w:left w:val="none" w:sz="0" w:space="0" w:color="auto"/>
                        <w:bottom w:val="none" w:sz="0" w:space="0" w:color="auto"/>
                        <w:right w:val="none" w:sz="0" w:space="0" w:color="auto"/>
                      </w:divBdr>
                      <w:divsChild>
                        <w:div w:id="1663965138">
                          <w:marLeft w:val="0"/>
                          <w:marRight w:val="0"/>
                          <w:marTop w:val="0"/>
                          <w:marBottom w:val="0"/>
                          <w:divBdr>
                            <w:top w:val="none" w:sz="0" w:space="0" w:color="auto"/>
                            <w:left w:val="none" w:sz="0" w:space="0" w:color="auto"/>
                            <w:bottom w:val="none" w:sz="0" w:space="0" w:color="auto"/>
                            <w:right w:val="none" w:sz="0" w:space="0" w:color="auto"/>
                          </w:divBdr>
                          <w:divsChild>
                            <w:div w:id="189950265">
                              <w:marLeft w:val="0"/>
                              <w:marRight w:val="0"/>
                              <w:marTop w:val="0"/>
                              <w:marBottom w:val="0"/>
                              <w:divBdr>
                                <w:top w:val="none" w:sz="0" w:space="0" w:color="auto"/>
                                <w:left w:val="none" w:sz="0" w:space="0" w:color="auto"/>
                                <w:bottom w:val="none" w:sz="0" w:space="0" w:color="auto"/>
                                <w:right w:val="none" w:sz="0" w:space="0" w:color="auto"/>
                              </w:divBdr>
                            </w:div>
                            <w:div w:id="16415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3351">
          <w:marLeft w:val="0"/>
          <w:marRight w:val="0"/>
          <w:marTop w:val="0"/>
          <w:marBottom w:val="0"/>
          <w:divBdr>
            <w:top w:val="none" w:sz="0" w:space="0" w:color="auto"/>
            <w:left w:val="none" w:sz="0" w:space="0" w:color="auto"/>
            <w:bottom w:val="none" w:sz="0" w:space="0" w:color="auto"/>
            <w:right w:val="none" w:sz="0" w:space="0" w:color="auto"/>
          </w:divBdr>
          <w:divsChild>
            <w:div w:id="598484807">
              <w:marLeft w:val="0"/>
              <w:marRight w:val="0"/>
              <w:marTop w:val="0"/>
              <w:marBottom w:val="0"/>
              <w:divBdr>
                <w:top w:val="none" w:sz="0" w:space="0" w:color="auto"/>
                <w:left w:val="none" w:sz="0" w:space="0" w:color="auto"/>
                <w:bottom w:val="none" w:sz="0" w:space="0" w:color="auto"/>
                <w:right w:val="none" w:sz="0" w:space="0" w:color="auto"/>
              </w:divBdr>
              <w:divsChild>
                <w:div w:id="167644462">
                  <w:marLeft w:val="0"/>
                  <w:marRight w:val="0"/>
                  <w:marTop w:val="0"/>
                  <w:marBottom w:val="0"/>
                  <w:divBdr>
                    <w:top w:val="none" w:sz="0" w:space="0" w:color="auto"/>
                    <w:left w:val="none" w:sz="0" w:space="0" w:color="auto"/>
                    <w:bottom w:val="none" w:sz="0" w:space="0" w:color="auto"/>
                    <w:right w:val="none" w:sz="0" w:space="0" w:color="auto"/>
                  </w:divBdr>
                  <w:divsChild>
                    <w:div w:id="1239559051">
                      <w:marLeft w:val="0"/>
                      <w:marRight w:val="0"/>
                      <w:marTop w:val="0"/>
                      <w:marBottom w:val="0"/>
                      <w:divBdr>
                        <w:top w:val="none" w:sz="0" w:space="0" w:color="auto"/>
                        <w:left w:val="none" w:sz="0" w:space="0" w:color="auto"/>
                        <w:bottom w:val="none" w:sz="0" w:space="0" w:color="auto"/>
                        <w:right w:val="none" w:sz="0" w:space="0" w:color="auto"/>
                      </w:divBdr>
                      <w:divsChild>
                        <w:div w:id="925579270">
                          <w:marLeft w:val="0"/>
                          <w:marRight w:val="0"/>
                          <w:marTop w:val="0"/>
                          <w:marBottom w:val="0"/>
                          <w:divBdr>
                            <w:top w:val="none" w:sz="0" w:space="0" w:color="auto"/>
                            <w:left w:val="none" w:sz="0" w:space="0" w:color="auto"/>
                            <w:bottom w:val="none" w:sz="0" w:space="0" w:color="auto"/>
                            <w:right w:val="none" w:sz="0" w:space="0" w:color="auto"/>
                          </w:divBdr>
                          <w:divsChild>
                            <w:div w:id="1636327232">
                              <w:marLeft w:val="0"/>
                              <w:marRight w:val="0"/>
                              <w:marTop w:val="0"/>
                              <w:marBottom w:val="0"/>
                              <w:divBdr>
                                <w:top w:val="none" w:sz="0" w:space="0" w:color="auto"/>
                                <w:left w:val="none" w:sz="0" w:space="0" w:color="auto"/>
                                <w:bottom w:val="none" w:sz="0" w:space="0" w:color="auto"/>
                                <w:right w:val="none" w:sz="0" w:space="0" w:color="auto"/>
                              </w:divBdr>
                            </w:div>
                            <w:div w:id="12204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5003">
          <w:marLeft w:val="0"/>
          <w:marRight w:val="0"/>
          <w:marTop w:val="0"/>
          <w:marBottom w:val="0"/>
          <w:divBdr>
            <w:top w:val="none" w:sz="0" w:space="0" w:color="auto"/>
            <w:left w:val="none" w:sz="0" w:space="0" w:color="auto"/>
            <w:bottom w:val="none" w:sz="0" w:space="0" w:color="auto"/>
            <w:right w:val="none" w:sz="0" w:space="0" w:color="auto"/>
          </w:divBdr>
          <w:divsChild>
            <w:div w:id="359552470">
              <w:marLeft w:val="0"/>
              <w:marRight w:val="0"/>
              <w:marTop w:val="0"/>
              <w:marBottom w:val="0"/>
              <w:divBdr>
                <w:top w:val="none" w:sz="0" w:space="0" w:color="auto"/>
                <w:left w:val="none" w:sz="0" w:space="0" w:color="auto"/>
                <w:bottom w:val="none" w:sz="0" w:space="0" w:color="auto"/>
                <w:right w:val="none" w:sz="0" w:space="0" w:color="auto"/>
              </w:divBdr>
              <w:divsChild>
                <w:div w:id="1477796891">
                  <w:marLeft w:val="0"/>
                  <w:marRight w:val="0"/>
                  <w:marTop w:val="0"/>
                  <w:marBottom w:val="0"/>
                  <w:divBdr>
                    <w:top w:val="none" w:sz="0" w:space="0" w:color="auto"/>
                    <w:left w:val="none" w:sz="0" w:space="0" w:color="auto"/>
                    <w:bottom w:val="none" w:sz="0" w:space="0" w:color="auto"/>
                    <w:right w:val="none" w:sz="0" w:space="0" w:color="auto"/>
                  </w:divBdr>
                  <w:divsChild>
                    <w:div w:id="1714307956">
                      <w:marLeft w:val="0"/>
                      <w:marRight w:val="0"/>
                      <w:marTop w:val="0"/>
                      <w:marBottom w:val="0"/>
                      <w:divBdr>
                        <w:top w:val="none" w:sz="0" w:space="0" w:color="auto"/>
                        <w:left w:val="none" w:sz="0" w:space="0" w:color="auto"/>
                        <w:bottom w:val="none" w:sz="0" w:space="0" w:color="auto"/>
                        <w:right w:val="none" w:sz="0" w:space="0" w:color="auto"/>
                      </w:divBdr>
                      <w:divsChild>
                        <w:div w:id="1744137696">
                          <w:marLeft w:val="0"/>
                          <w:marRight w:val="0"/>
                          <w:marTop w:val="0"/>
                          <w:marBottom w:val="0"/>
                          <w:divBdr>
                            <w:top w:val="none" w:sz="0" w:space="0" w:color="auto"/>
                            <w:left w:val="none" w:sz="0" w:space="0" w:color="auto"/>
                            <w:bottom w:val="none" w:sz="0" w:space="0" w:color="auto"/>
                            <w:right w:val="none" w:sz="0" w:space="0" w:color="auto"/>
                          </w:divBdr>
                          <w:divsChild>
                            <w:div w:id="1816294640">
                              <w:marLeft w:val="0"/>
                              <w:marRight w:val="0"/>
                              <w:marTop w:val="0"/>
                              <w:marBottom w:val="0"/>
                              <w:divBdr>
                                <w:top w:val="none" w:sz="0" w:space="0" w:color="auto"/>
                                <w:left w:val="none" w:sz="0" w:space="0" w:color="auto"/>
                                <w:bottom w:val="none" w:sz="0" w:space="0" w:color="auto"/>
                                <w:right w:val="none" w:sz="0" w:space="0" w:color="auto"/>
                              </w:divBdr>
                            </w:div>
                            <w:div w:id="10527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81298">
          <w:marLeft w:val="0"/>
          <w:marRight w:val="0"/>
          <w:marTop w:val="0"/>
          <w:marBottom w:val="0"/>
          <w:divBdr>
            <w:top w:val="none" w:sz="0" w:space="0" w:color="auto"/>
            <w:left w:val="none" w:sz="0" w:space="0" w:color="auto"/>
            <w:bottom w:val="none" w:sz="0" w:space="0" w:color="auto"/>
            <w:right w:val="none" w:sz="0" w:space="0" w:color="auto"/>
          </w:divBdr>
          <w:divsChild>
            <w:div w:id="1290092681">
              <w:marLeft w:val="0"/>
              <w:marRight w:val="0"/>
              <w:marTop w:val="0"/>
              <w:marBottom w:val="0"/>
              <w:divBdr>
                <w:top w:val="none" w:sz="0" w:space="0" w:color="auto"/>
                <w:left w:val="none" w:sz="0" w:space="0" w:color="auto"/>
                <w:bottom w:val="none" w:sz="0" w:space="0" w:color="auto"/>
                <w:right w:val="none" w:sz="0" w:space="0" w:color="auto"/>
              </w:divBdr>
              <w:divsChild>
                <w:div w:id="1696072883">
                  <w:marLeft w:val="0"/>
                  <w:marRight w:val="0"/>
                  <w:marTop w:val="0"/>
                  <w:marBottom w:val="0"/>
                  <w:divBdr>
                    <w:top w:val="none" w:sz="0" w:space="0" w:color="auto"/>
                    <w:left w:val="none" w:sz="0" w:space="0" w:color="auto"/>
                    <w:bottom w:val="none" w:sz="0" w:space="0" w:color="auto"/>
                    <w:right w:val="none" w:sz="0" w:space="0" w:color="auto"/>
                  </w:divBdr>
                  <w:divsChild>
                    <w:div w:id="11803556">
                      <w:marLeft w:val="0"/>
                      <w:marRight w:val="0"/>
                      <w:marTop w:val="0"/>
                      <w:marBottom w:val="0"/>
                      <w:divBdr>
                        <w:top w:val="none" w:sz="0" w:space="0" w:color="auto"/>
                        <w:left w:val="none" w:sz="0" w:space="0" w:color="auto"/>
                        <w:bottom w:val="none" w:sz="0" w:space="0" w:color="auto"/>
                        <w:right w:val="none" w:sz="0" w:space="0" w:color="auto"/>
                      </w:divBdr>
                      <w:divsChild>
                        <w:div w:id="2028364170">
                          <w:marLeft w:val="0"/>
                          <w:marRight w:val="0"/>
                          <w:marTop w:val="0"/>
                          <w:marBottom w:val="0"/>
                          <w:divBdr>
                            <w:top w:val="none" w:sz="0" w:space="0" w:color="auto"/>
                            <w:left w:val="none" w:sz="0" w:space="0" w:color="auto"/>
                            <w:bottom w:val="none" w:sz="0" w:space="0" w:color="auto"/>
                            <w:right w:val="none" w:sz="0" w:space="0" w:color="auto"/>
                          </w:divBdr>
                          <w:divsChild>
                            <w:div w:id="1708675666">
                              <w:marLeft w:val="0"/>
                              <w:marRight w:val="0"/>
                              <w:marTop w:val="0"/>
                              <w:marBottom w:val="0"/>
                              <w:divBdr>
                                <w:top w:val="none" w:sz="0" w:space="0" w:color="auto"/>
                                <w:left w:val="none" w:sz="0" w:space="0" w:color="auto"/>
                                <w:bottom w:val="none" w:sz="0" w:space="0" w:color="auto"/>
                                <w:right w:val="none" w:sz="0" w:space="0" w:color="auto"/>
                              </w:divBdr>
                            </w:div>
                            <w:div w:id="658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5038">
          <w:marLeft w:val="0"/>
          <w:marRight w:val="0"/>
          <w:marTop w:val="0"/>
          <w:marBottom w:val="0"/>
          <w:divBdr>
            <w:top w:val="none" w:sz="0" w:space="0" w:color="auto"/>
            <w:left w:val="none" w:sz="0" w:space="0" w:color="auto"/>
            <w:bottom w:val="none" w:sz="0" w:space="0" w:color="auto"/>
            <w:right w:val="none" w:sz="0" w:space="0" w:color="auto"/>
          </w:divBdr>
          <w:divsChild>
            <w:div w:id="204947987">
              <w:marLeft w:val="0"/>
              <w:marRight w:val="0"/>
              <w:marTop w:val="0"/>
              <w:marBottom w:val="0"/>
              <w:divBdr>
                <w:top w:val="none" w:sz="0" w:space="0" w:color="auto"/>
                <w:left w:val="none" w:sz="0" w:space="0" w:color="auto"/>
                <w:bottom w:val="none" w:sz="0" w:space="0" w:color="auto"/>
                <w:right w:val="none" w:sz="0" w:space="0" w:color="auto"/>
              </w:divBdr>
              <w:divsChild>
                <w:div w:id="1602832536">
                  <w:marLeft w:val="0"/>
                  <w:marRight w:val="0"/>
                  <w:marTop w:val="0"/>
                  <w:marBottom w:val="0"/>
                  <w:divBdr>
                    <w:top w:val="none" w:sz="0" w:space="0" w:color="auto"/>
                    <w:left w:val="none" w:sz="0" w:space="0" w:color="auto"/>
                    <w:bottom w:val="none" w:sz="0" w:space="0" w:color="auto"/>
                    <w:right w:val="none" w:sz="0" w:space="0" w:color="auto"/>
                  </w:divBdr>
                  <w:divsChild>
                    <w:div w:id="693574073">
                      <w:marLeft w:val="0"/>
                      <w:marRight w:val="0"/>
                      <w:marTop w:val="0"/>
                      <w:marBottom w:val="0"/>
                      <w:divBdr>
                        <w:top w:val="none" w:sz="0" w:space="0" w:color="auto"/>
                        <w:left w:val="none" w:sz="0" w:space="0" w:color="auto"/>
                        <w:bottom w:val="none" w:sz="0" w:space="0" w:color="auto"/>
                        <w:right w:val="none" w:sz="0" w:space="0" w:color="auto"/>
                      </w:divBdr>
                      <w:divsChild>
                        <w:div w:id="1325358174">
                          <w:marLeft w:val="0"/>
                          <w:marRight w:val="0"/>
                          <w:marTop w:val="0"/>
                          <w:marBottom w:val="0"/>
                          <w:divBdr>
                            <w:top w:val="none" w:sz="0" w:space="0" w:color="auto"/>
                            <w:left w:val="none" w:sz="0" w:space="0" w:color="auto"/>
                            <w:bottom w:val="none" w:sz="0" w:space="0" w:color="auto"/>
                            <w:right w:val="none" w:sz="0" w:space="0" w:color="auto"/>
                          </w:divBdr>
                          <w:divsChild>
                            <w:div w:id="2027172898">
                              <w:marLeft w:val="0"/>
                              <w:marRight w:val="0"/>
                              <w:marTop w:val="0"/>
                              <w:marBottom w:val="0"/>
                              <w:divBdr>
                                <w:top w:val="none" w:sz="0" w:space="0" w:color="auto"/>
                                <w:left w:val="none" w:sz="0" w:space="0" w:color="auto"/>
                                <w:bottom w:val="none" w:sz="0" w:space="0" w:color="auto"/>
                                <w:right w:val="none" w:sz="0" w:space="0" w:color="auto"/>
                              </w:divBdr>
                            </w:div>
                            <w:div w:id="2526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13078">
          <w:marLeft w:val="0"/>
          <w:marRight w:val="0"/>
          <w:marTop w:val="0"/>
          <w:marBottom w:val="0"/>
          <w:divBdr>
            <w:top w:val="none" w:sz="0" w:space="0" w:color="auto"/>
            <w:left w:val="none" w:sz="0" w:space="0" w:color="auto"/>
            <w:bottom w:val="none" w:sz="0" w:space="0" w:color="auto"/>
            <w:right w:val="none" w:sz="0" w:space="0" w:color="auto"/>
          </w:divBdr>
          <w:divsChild>
            <w:div w:id="439374650">
              <w:marLeft w:val="0"/>
              <w:marRight w:val="0"/>
              <w:marTop w:val="0"/>
              <w:marBottom w:val="0"/>
              <w:divBdr>
                <w:top w:val="none" w:sz="0" w:space="0" w:color="auto"/>
                <w:left w:val="none" w:sz="0" w:space="0" w:color="auto"/>
                <w:bottom w:val="none" w:sz="0" w:space="0" w:color="auto"/>
                <w:right w:val="none" w:sz="0" w:space="0" w:color="auto"/>
              </w:divBdr>
              <w:divsChild>
                <w:div w:id="39865383">
                  <w:marLeft w:val="0"/>
                  <w:marRight w:val="0"/>
                  <w:marTop w:val="0"/>
                  <w:marBottom w:val="0"/>
                  <w:divBdr>
                    <w:top w:val="none" w:sz="0" w:space="0" w:color="auto"/>
                    <w:left w:val="none" w:sz="0" w:space="0" w:color="auto"/>
                    <w:bottom w:val="none" w:sz="0" w:space="0" w:color="auto"/>
                    <w:right w:val="none" w:sz="0" w:space="0" w:color="auto"/>
                  </w:divBdr>
                  <w:divsChild>
                    <w:div w:id="1150437678">
                      <w:marLeft w:val="0"/>
                      <w:marRight w:val="0"/>
                      <w:marTop w:val="0"/>
                      <w:marBottom w:val="0"/>
                      <w:divBdr>
                        <w:top w:val="none" w:sz="0" w:space="0" w:color="auto"/>
                        <w:left w:val="none" w:sz="0" w:space="0" w:color="auto"/>
                        <w:bottom w:val="none" w:sz="0" w:space="0" w:color="auto"/>
                        <w:right w:val="none" w:sz="0" w:space="0" w:color="auto"/>
                      </w:divBdr>
                      <w:divsChild>
                        <w:div w:id="844053907">
                          <w:marLeft w:val="0"/>
                          <w:marRight w:val="0"/>
                          <w:marTop w:val="0"/>
                          <w:marBottom w:val="0"/>
                          <w:divBdr>
                            <w:top w:val="none" w:sz="0" w:space="0" w:color="auto"/>
                            <w:left w:val="none" w:sz="0" w:space="0" w:color="auto"/>
                            <w:bottom w:val="none" w:sz="0" w:space="0" w:color="auto"/>
                            <w:right w:val="none" w:sz="0" w:space="0" w:color="auto"/>
                          </w:divBdr>
                          <w:divsChild>
                            <w:div w:id="986133256">
                              <w:marLeft w:val="0"/>
                              <w:marRight w:val="0"/>
                              <w:marTop w:val="0"/>
                              <w:marBottom w:val="0"/>
                              <w:divBdr>
                                <w:top w:val="none" w:sz="0" w:space="0" w:color="auto"/>
                                <w:left w:val="none" w:sz="0" w:space="0" w:color="auto"/>
                                <w:bottom w:val="none" w:sz="0" w:space="0" w:color="auto"/>
                                <w:right w:val="none" w:sz="0" w:space="0" w:color="auto"/>
                              </w:divBdr>
                            </w:div>
                            <w:div w:id="1411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54969">
          <w:marLeft w:val="0"/>
          <w:marRight w:val="0"/>
          <w:marTop w:val="0"/>
          <w:marBottom w:val="0"/>
          <w:divBdr>
            <w:top w:val="none" w:sz="0" w:space="0" w:color="auto"/>
            <w:left w:val="none" w:sz="0" w:space="0" w:color="auto"/>
            <w:bottom w:val="none" w:sz="0" w:space="0" w:color="auto"/>
            <w:right w:val="none" w:sz="0" w:space="0" w:color="auto"/>
          </w:divBdr>
          <w:divsChild>
            <w:div w:id="205878855">
              <w:marLeft w:val="0"/>
              <w:marRight w:val="0"/>
              <w:marTop w:val="0"/>
              <w:marBottom w:val="0"/>
              <w:divBdr>
                <w:top w:val="none" w:sz="0" w:space="0" w:color="auto"/>
                <w:left w:val="none" w:sz="0" w:space="0" w:color="auto"/>
                <w:bottom w:val="none" w:sz="0" w:space="0" w:color="auto"/>
                <w:right w:val="none" w:sz="0" w:space="0" w:color="auto"/>
              </w:divBdr>
              <w:divsChild>
                <w:div w:id="781412353">
                  <w:marLeft w:val="0"/>
                  <w:marRight w:val="0"/>
                  <w:marTop w:val="0"/>
                  <w:marBottom w:val="0"/>
                  <w:divBdr>
                    <w:top w:val="none" w:sz="0" w:space="0" w:color="auto"/>
                    <w:left w:val="none" w:sz="0" w:space="0" w:color="auto"/>
                    <w:bottom w:val="none" w:sz="0" w:space="0" w:color="auto"/>
                    <w:right w:val="none" w:sz="0" w:space="0" w:color="auto"/>
                  </w:divBdr>
                  <w:divsChild>
                    <w:div w:id="316569783">
                      <w:marLeft w:val="0"/>
                      <w:marRight w:val="0"/>
                      <w:marTop w:val="0"/>
                      <w:marBottom w:val="0"/>
                      <w:divBdr>
                        <w:top w:val="none" w:sz="0" w:space="0" w:color="auto"/>
                        <w:left w:val="none" w:sz="0" w:space="0" w:color="auto"/>
                        <w:bottom w:val="none" w:sz="0" w:space="0" w:color="auto"/>
                        <w:right w:val="none" w:sz="0" w:space="0" w:color="auto"/>
                      </w:divBdr>
                      <w:divsChild>
                        <w:div w:id="40174262">
                          <w:marLeft w:val="0"/>
                          <w:marRight w:val="0"/>
                          <w:marTop w:val="0"/>
                          <w:marBottom w:val="0"/>
                          <w:divBdr>
                            <w:top w:val="none" w:sz="0" w:space="0" w:color="auto"/>
                            <w:left w:val="none" w:sz="0" w:space="0" w:color="auto"/>
                            <w:bottom w:val="none" w:sz="0" w:space="0" w:color="auto"/>
                            <w:right w:val="none" w:sz="0" w:space="0" w:color="auto"/>
                          </w:divBdr>
                          <w:divsChild>
                            <w:div w:id="1515264229">
                              <w:marLeft w:val="0"/>
                              <w:marRight w:val="0"/>
                              <w:marTop w:val="0"/>
                              <w:marBottom w:val="0"/>
                              <w:divBdr>
                                <w:top w:val="none" w:sz="0" w:space="0" w:color="auto"/>
                                <w:left w:val="none" w:sz="0" w:space="0" w:color="auto"/>
                                <w:bottom w:val="none" w:sz="0" w:space="0" w:color="auto"/>
                                <w:right w:val="none" w:sz="0" w:space="0" w:color="auto"/>
                              </w:divBdr>
                            </w:div>
                            <w:div w:id="1018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89278">
          <w:marLeft w:val="0"/>
          <w:marRight w:val="0"/>
          <w:marTop w:val="0"/>
          <w:marBottom w:val="0"/>
          <w:divBdr>
            <w:top w:val="none" w:sz="0" w:space="0" w:color="auto"/>
            <w:left w:val="none" w:sz="0" w:space="0" w:color="auto"/>
            <w:bottom w:val="none" w:sz="0" w:space="0" w:color="auto"/>
            <w:right w:val="none" w:sz="0" w:space="0" w:color="auto"/>
          </w:divBdr>
          <w:divsChild>
            <w:div w:id="1136949009">
              <w:marLeft w:val="0"/>
              <w:marRight w:val="0"/>
              <w:marTop w:val="0"/>
              <w:marBottom w:val="0"/>
              <w:divBdr>
                <w:top w:val="none" w:sz="0" w:space="0" w:color="auto"/>
                <w:left w:val="none" w:sz="0" w:space="0" w:color="auto"/>
                <w:bottom w:val="none" w:sz="0" w:space="0" w:color="auto"/>
                <w:right w:val="none" w:sz="0" w:space="0" w:color="auto"/>
              </w:divBdr>
              <w:divsChild>
                <w:div w:id="503934618">
                  <w:marLeft w:val="0"/>
                  <w:marRight w:val="0"/>
                  <w:marTop w:val="0"/>
                  <w:marBottom w:val="0"/>
                  <w:divBdr>
                    <w:top w:val="none" w:sz="0" w:space="0" w:color="auto"/>
                    <w:left w:val="none" w:sz="0" w:space="0" w:color="auto"/>
                    <w:bottom w:val="none" w:sz="0" w:space="0" w:color="auto"/>
                    <w:right w:val="none" w:sz="0" w:space="0" w:color="auto"/>
                  </w:divBdr>
                  <w:divsChild>
                    <w:div w:id="439687260">
                      <w:marLeft w:val="0"/>
                      <w:marRight w:val="0"/>
                      <w:marTop w:val="0"/>
                      <w:marBottom w:val="0"/>
                      <w:divBdr>
                        <w:top w:val="none" w:sz="0" w:space="0" w:color="auto"/>
                        <w:left w:val="none" w:sz="0" w:space="0" w:color="auto"/>
                        <w:bottom w:val="none" w:sz="0" w:space="0" w:color="auto"/>
                        <w:right w:val="none" w:sz="0" w:space="0" w:color="auto"/>
                      </w:divBdr>
                      <w:divsChild>
                        <w:div w:id="113789331">
                          <w:marLeft w:val="0"/>
                          <w:marRight w:val="0"/>
                          <w:marTop w:val="0"/>
                          <w:marBottom w:val="0"/>
                          <w:divBdr>
                            <w:top w:val="none" w:sz="0" w:space="0" w:color="auto"/>
                            <w:left w:val="none" w:sz="0" w:space="0" w:color="auto"/>
                            <w:bottom w:val="none" w:sz="0" w:space="0" w:color="auto"/>
                            <w:right w:val="none" w:sz="0" w:space="0" w:color="auto"/>
                          </w:divBdr>
                          <w:divsChild>
                            <w:div w:id="149567888">
                              <w:marLeft w:val="0"/>
                              <w:marRight w:val="0"/>
                              <w:marTop w:val="0"/>
                              <w:marBottom w:val="0"/>
                              <w:divBdr>
                                <w:top w:val="none" w:sz="0" w:space="0" w:color="auto"/>
                                <w:left w:val="none" w:sz="0" w:space="0" w:color="auto"/>
                                <w:bottom w:val="none" w:sz="0" w:space="0" w:color="auto"/>
                                <w:right w:val="none" w:sz="0" w:space="0" w:color="auto"/>
                              </w:divBdr>
                            </w:div>
                            <w:div w:id="1819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870480">
          <w:marLeft w:val="0"/>
          <w:marRight w:val="0"/>
          <w:marTop w:val="0"/>
          <w:marBottom w:val="0"/>
          <w:divBdr>
            <w:top w:val="none" w:sz="0" w:space="0" w:color="auto"/>
            <w:left w:val="none" w:sz="0" w:space="0" w:color="auto"/>
            <w:bottom w:val="none" w:sz="0" w:space="0" w:color="auto"/>
            <w:right w:val="none" w:sz="0" w:space="0" w:color="auto"/>
          </w:divBdr>
          <w:divsChild>
            <w:div w:id="1119035188">
              <w:marLeft w:val="0"/>
              <w:marRight w:val="0"/>
              <w:marTop w:val="0"/>
              <w:marBottom w:val="0"/>
              <w:divBdr>
                <w:top w:val="none" w:sz="0" w:space="0" w:color="auto"/>
                <w:left w:val="none" w:sz="0" w:space="0" w:color="auto"/>
                <w:bottom w:val="none" w:sz="0" w:space="0" w:color="auto"/>
                <w:right w:val="none" w:sz="0" w:space="0" w:color="auto"/>
              </w:divBdr>
              <w:divsChild>
                <w:div w:id="414204227">
                  <w:marLeft w:val="0"/>
                  <w:marRight w:val="0"/>
                  <w:marTop w:val="0"/>
                  <w:marBottom w:val="0"/>
                  <w:divBdr>
                    <w:top w:val="none" w:sz="0" w:space="0" w:color="auto"/>
                    <w:left w:val="none" w:sz="0" w:space="0" w:color="auto"/>
                    <w:bottom w:val="none" w:sz="0" w:space="0" w:color="auto"/>
                    <w:right w:val="none" w:sz="0" w:space="0" w:color="auto"/>
                  </w:divBdr>
                  <w:divsChild>
                    <w:div w:id="1385520242">
                      <w:marLeft w:val="0"/>
                      <w:marRight w:val="0"/>
                      <w:marTop w:val="0"/>
                      <w:marBottom w:val="0"/>
                      <w:divBdr>
                        <w:top w:val="none" w:sz="0" w:space="0" w:color="auto"/>
                        <w:left w:val="none" w:sz="0" w:space="0" w:color="auto"/>
                        <w:bottom w:val="none" w:sz="0" w:space="0" w:color="auto"/>
                        <w:right w:val="none" w:sz="0" w:space="0" w:color="auto"/>
                      </w:divBdr>
                      <w:divsChild>
                        <w:div w:id="339695431">
                          <w:marLeft w:val="0"/>
                          <w:marRight w:val="0"/>
                          <w:marTop w:val="0"/>
                          <w:marBottom w:val="0"/>
                          <w:divBdr>
                            <w:top w:val="none" w:sz="0" w:space="0" w:color="auto"/>
                            <w:left w:val="none" w:sz="0" w:space="0" w:color="auto"/>
                            <w:bottom w:val="none" w:sz="0" w:space="0" w:color="auto"/>
                            <w:right w:val="none" w:sz="0" w:space="0" w:color="auto"/>
                          </w:divBdr>
                          <w:divsChild>
                            <w:div w:id="807674011">
                              <w:marLeft w:val="0"/>
                              <w:marRight w:val="0"/>
                              <w:marTop w:val="0"/>
                              <w:marBottom w:val="0"/>
                              <w:divBdr>
                                <w:top w:val="none" w:sz="0" w:space="0" w:color="auto"/>
                                <w:left w:val="none" w:sz="0" w:space="0" w:color="auto"/>
                                <w:bottom w:val="none" w:sz="0" w:space="0" w:color="auto"/>
                                <w:right w:val="none" w:sz="0" w:space="0" w:color="auto"/>
                              </w:divBdr>
                            </w:div>
                            <w:div w:id="1778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04107">
          <w:marLeft w:val="0"/>
          <w:marRight w:val="0"/>
          <w:marTop w:val="0"/>
          <w:marBottom w:val="0"/>
          <w:divBdr>
            <w:top w:val="none" w:sz="0" w:space="0" w:color="auto"/>
            <w:left w:val="none" w:sz="0" w:space="0" w:color="auto"/>
            <w:bottom w:val="none" w:sz="0" w:space="0" w:color="auto"/>
            <w:right w:val="none" w:sz="0" w:space="0" w:color="auto"/>
          </w:divBdr>
          <w:divsChild>
            <w:div w:id="1184127681">
              <w:marLeft w:val="0"/>
              <w:marRight w:val="0"/>
              <w:marTop w:val="0"/>
              <w:marBottom w:val="0"/>
              <w:divBdr>
                <w:top w:val="none" w:sz="0" w:space="0" w:color="auto"/>
                <w:left w:val="none" w:sz="0" w:space="0" w:color="auto"/>
                <w:bottom w:val="none" w:sz="0" w:space="0" w:color="auto"/>
                <w:right w:val="none" w:sz="0" w:space="0" w:color="auto"/>
              </w:divBdr>
              <w:divsChild>
                <w:div w:id="1113595844">
                  <w:marLeft w:val="0"/>
                  <w:marRight w:val="0"/>
                  <w:marTop w:val="0"/>
                  <w:marBottom w:val="0"/>
                  <w:divBdr>
                    <w:top w:val="none" w:sz="0" w:space="0" w:color="auto"/>
                    <w:left w:val="none" w:sz="0" w:space="0" w:color="auto"/>
                    <w:bottom w:val="none" w:sz="0" w:space="0" w:color="auto"/>
                    <w:right w:val="none" w:sz="0" w:space="0" w:color="auto"/>
                  </w:divBdr>
                  <w:divsChild>
                    <w:div w:id="1617756318">
                      <w:marLeft w:val="0"/>
                      <w:marRight w:val="0"/>
                      <w:marTop w:val="0"/>
                      <w:marBottom w:val="0"/>
                      <w:divBdr>
                        <w:top w:val="none" w:sz="0" w:space="0" w:color="auto"/>
                        <w:left w:val="none" w:sz="0" w:space="0" w:color="auto"/>
                        <w:bottom w:val="none" w:sz="0" w:space="0" w:color="auto"/>
                        <w:right w:val="none" w:sz="0" w:space="0" w:color="auto"/>
                      </w:divBdr>
                      <w:divsChild>
                        <w:div w:id="730537535">
                          <w:marLeft w:val="0"/>
                          <w:marRight w:val="0"/>
                          <w:marTop w:val="0"/>
                          <w:marBottom w:val="0"/>
                          <w:divBdr>
                            <w:top w:val="none" w:sz="0" w:space="0" w:color="auto"/>
                            <w:left w:val="none" w:sz="0" w:space="0" w:color="auto"/>
                            <w:bottom w:val="none" w:sz="0" w:space="0" w:color="auto"/>
                            <w:right w:val="none" w:sz="0" w:space="0" w:color="auto"/>
                          </w:divBdr>
                          <w:divsChild>
                            <w:div w:id="351108554">
                              <w:marLeft w:val="0"/>
                              <w:marRight w:val="0"/>
                              <w:marTop w:val="0"/>
                              <w:marBottom w:val="0"/>
                              <w:divBdr>
                                <w:top w:val="none" w:sz="0" w:space="0" w:color="auto"/>
                                <w:left w:val="none" w:sz="0" w:space="0" w:color="auto"/>
                                <w:bottom w:val="none" w:sz="0" w:space="0" w:color="auto"/>
                                <w:right w:val="none" w:sz="0" w:space="0" w:color="auto"/>
                              </w:divBdr>
                            </w:div>
                            <w:div w:id="1823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7315">
          <w:marLeft w:val="0"/>
          <w:marRight w:val="0"/>
          <w:marTop w:val="0"/>
          <w:marBottom w:val="0"/>
          <w:divBdr>
            <w:top w:val="none" w:sz="0" w:space="0" w:color="auto"/>
            <w:left w:val="none" w:sz="0" w:space="0" w:color="auto"/>
            <w:bottom w:val="none" w:sz="0" w:space="0" w:color="auto"/>
            <w:right w:val="none" w:sz="0" w:space="0" w:color="auto"/>
          </w:divBdr>
          <w:divsChild>
            <w:div w:id="1665366">
              <w:marLeft w:val="0"/>
              <w:marRight w:val="0"/>
              <w:marTop w:val="0"/>
              <w:marBottom w:val="0"/>
              <w:divBdr>
                <w:top w:val="none" w:sz="0" w:space="0" w:color="auto"/>
                <w:left w:val="none" w:sz="0" w:space="0" w:color="auto"/>
                <w:bottom w:val="none" w:sz="0" w:space="0" w:color="auto"/>
                <w:right w:val="none" w:sz="0" w:space="0" w:color="auto"/>
              </w:divBdr>
              <w:divsChild>
                <w:div w:id="2021277900">
                  <w:marLeft w:val="0"/>
                  <w:marRight w:val="0"/>
                  <w:marTop w:val="0"/>
                  <w:marBottom w:val="0"/>
                  <w:divBdr>
                    <w:top w:val="none" w:sz="0" w:space="0" w:color="auto"/>
                    <w:left w:val="none" w:sz="0" w:space="0" w:color="auto"/>
                    <w:bottom w:val="none" w:sz="0" w:space="0" w:color="auto"/>
                    <w:right w:val="none" w:sz="0" w:space="0" w:color="auto"/>
                  </w:divBdr>
                  <w:divsChild>
                    <w:div w:id="41564661">
                      <w:marLeft w:val="0"/>
                      <w:marRight w:val="0"/>
                      <w:marTop w:val="0"/>
                      <w:marBottom w:val="0"/>
                      <w:divBdr>
                        <w:top w:val="none" w:sz="0" w:space="0" w:color="auto"/>
                        <w:left w:val="none" w:sz="0" w:space="0" w:color="auto"/>
                        <w:bottom w:val="none" w:sz="0" w:space="0" w:color="auto"/>
                        <w:right w:val="none" w:sz="0" w:space="0" w:color="auto"/>
                      </w:divBdr>
                      <w:divsChild>
                        <w:div w:id="1996492678">
                          <w:marLeft w:val="0"/>
                          <w:marRight w:val="0"/>
                          <w:marTop w:val="0"/>
                          <w:marBottom w:val="0"/>
                          <w:divBdr>
                            <w:top w:val="none" w:sz="0" w:space="0" w:color="auto"/>
                            <w:left w:val="none" w:sz="0" w:space="0" w:color="auto"/>
                            <w:bottom w:val="none" w:sz="0" w:space="0" w:color="auto"/>
                            <w:right w:val="none" w:sz="0" w:space="0" w:color="auto"/>
                          </w:divBdr>
                          <w:divsChild>
                            <w:div w:id="1120564380">
                              <w:marLeft w:val="0"/>
                              <w:marRight w:val="0"/>
                              <w:marTop w:val="0"/>
                              <w:marBottom w:val="0"/>
                              <w:divBdr>
                                <w:top w:val="none" w:sz="0" w:space="0" w:color="auto"/>
                                <w:left w:val="none" w:sz="0" w:space="0" w:color="auto"/>
                                <w:bottom w:val="none" w:sz="0" w:space="0" w:color="auto"/>
                                <w:right w:val="none" w:sz="0" w:space="0" w:color="auto"/>
                              </w:divBdr>
                            </w:div>
                            <w:div w:id="691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682304">
          <w:marLeft w:val="0"/>
          <w:marRight w:val="0"/>
          <w:marTop w:val="0"/>
          <w:marBottom w:val="0"/>
          <w:divBdr>
            <w:top w:val="none" w:sz="0" w:space="0" w:color="auto"/>
            <w:left w:val="none" w:sz="0" w:space="0" w:color="auto"/>
            <w:bottom w:val="none" w:sz="0" w:space="0" w:color="auto"/>
            <w:right w:val="none" w:sz="0" w:space="0" w:color="auto"/>
          </w:divBdr>
          <w:divsChild>
            <w:div w:id="988637307">
              <w:marLeft w:val="0"/>
              <w:marRight w:val="0"/>
              <w:marTop w:val="0"/>
              <w:marBottom w:val="0"/>
              <w:divBdr>
                <w:top w:val="none" w:sz="0" w:space="0" w:color="auto"/>
                <w:left w:val="none" w:sz="0" w:space="0" w:color="auto"/>
                <w:bottom w:val="none" w:sz="0" w:space="0" w:color="auto"/>
                <w:right w:val="none" w:sz="0" w:space="0" w:color="auto"/>
              </w:divBdr>
              <w:divsChild>
                <w:div w:id="502553231">
                  <w:marLeft w:val="0"/>
                  <w:marRight w:val="0"/>
                  <w:marTop w:val="0"/>
                  <w:marBottom w:val="0"/>
                  <w:divBdr>
                    <w:top w:val="none" w:sz="0" w:space="0" w:color="auto"/>
                    <w:left w:val="none" w:sz="0" w:space="0" w:color="auto"/>
                    <w:bottom w:val="none" w:sz="0" w:space="0" w:color="auto"/>
                    <w:right w:val="none" w:sz="0" w:space="0" w:color="auto"/>
                  </w:divBdr>
                  <w:divsChild>
                    <w:div w:id="1101072932">
                      <w:marLeft w:val="0"/>
                      <w:marRight w:val="0"/>
                      <w:marTop w:val="0"/>
                      <w:marBottom w:val="0"/>
                      <w:divBdr>
                        <w:top w:val="none" w:sz="0" w:space="0" w:color="auto"/>
                        <w:left w:val="none" w:sz="0" w:space="0" w:color="auto"/>
                        <w:bottom w:val="none" w:sz="0" w:space="0" w:color="auto"/>
                        <w:right w:val="none" w:sz="0" w:space="0" w:color="auto"/>
                      </w:divBdr>
                      <w:divsChild>
                        <w:div w:id="430512238">
                          <w:marLeft w:val="0"/>
                          <w:marRight w:val="0"/>
                          <w:marTop w:val="0"/>
                          <w:marBottom w:val="0"/>
                          <w:divBdr>
                            <w:top w:val="none" w:sz="0" w:space="0" w:color="auto"/>
                            <w:left w:val="none" w:sz="0" w:space="0" w:color="auto"/>
                            <w:bottom w:val="none" w:sz="0" w:space="0" w:color="auto"/>
                            <w:right w:val="none" w:sz="0" w:space="0" w:color="auto"/>
                          </w:divBdr>
                          <w:divsChild>
                            <w:div w:id="1096173168">
                              <w:marLeft w:val="0"/>
                              <w:marRight w:val="0"/>
                              <w:marTop w:val="0"/>
                              <w:marBottom w:val="0"/>
                              <w:divBdr>
                                <w:top w:val="none" w:sz="0" w:space="0" w:color="auto"/>
                                <w:left w:val="none" w:sz="0" w:space="0" w:color="auto"/>
                                <w:bottom w:val="none" w:sz="0" w:space="0" w:color="auto"/>
                                <w:right w:val="none" w:sz="0" w:space="0" w:color="auto"/>
                              </w:divBdr>
                            </w:div>
                            <w:div w:id="11178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032">
          <w:marLeft w:val="0"/>
          <w:marRight w:val="0"/>
          <w:marTop w:val="0"/>
          <w:marBottom w:val="0"/>
          <w:divBdr>
            <w:top w:val="none" w:sz="0" w:space="0" w:color="auto"/>
            <w:left w:val="none" w:sz="0" w:space="0" w:color="auto"/>
            <w:bottom w:val="none" w:sz="0" w:space="0" w:color="auto"/>
            <w:right w:val="none" w:sz="0" w:space="0" w:color="auto"/>
          </w:divBdr>
          <w:divsChild>
            <w:div w:id="2051763066">
              <w:marLeft w:val="0"/>
              <w:marRight w:val="0"/>
              <w:marTop w:val="0"/>
              <w:marBottom w:val="0"/>
              <w:divBdr>
                <w:top w:val="none" w:sz="0" w:space="0" w:color="auto"/>
                <w:left w:val="none" w:sz="0" w:space="0" w:color="auto"/>
                <w:bottom w:val="none" w:sz="0" w:space="0" w:color="auto"/>
                <w:right w:val="none" w:sz="0" w:space="0" w:color="auto"/>
              </w:divBdr>
              <w:divsChild>
                <w:div w:id="590938899">
                  <w:marLeft w:val="0"/>
                  <w:marRight w:val="0"/>
                  <w:marTop w:val="0"/>
                  <w:marBottom w:val="0"/>
                  <w:divBdr>
                    <w:top w:val="none" w:sz="0" w:space="0" w:color="auto"/>
                    <w:left w:val="none" w:sz="0" w:space="0" w:color="auto"/>
                    <w:bottom w:val="none" w:sz="0" w:space="0" w:color="auto"/>
                    <w:right w:val="none" w:sz="0" w:space="0" w:color="auto"/>
                  </w:divBdr>
                  <w:divsChild>
                    <w:div w:id="910311296">
                      <w:marLeft w:val="0"/>
                      <w:marRight w:val="0"/>
                      <w:marTop w:val="0"/>
                      <w:marBottom w:val="0"/>
                      <w:divBdr>
                        <w:top w:val="none" w:sz="0" w:space="0" w:color="auto"/>
                        <w:left w:val="none" w:sz="0" w:space="0" w:color="auto"/>
                        <w:bottom w:val="none" w:sz="0" w:space="0" w:color="auto"/>
                        <w:right w:val="none" w:sz="0" w:space="0" w:color="auto"/>
                      </w:divBdr>
                      <w:divsChild>
                        <w:div w:id="1531532936">
                          <w:marLeft w:val="0"/>
                          <w:marRight w:val="0"/>
                          <w:marTop w:val="0"/>
                          <w:marBottom w:val="0"/>
                          <w:divBdr>
                            <w:top w:val="none" w:sz="0" w:space="0" w:color="auto"/>
                            <w:left w:val="none" w:sz="0" w:space="0" w:color="auto"/>
                            <w:bottom w:val="none" w:sz="0" w:space="0" w:color="auto"/>
                            <w:right w:val="none" w:sz="0" w:space="0" w:color="auto"/>
                          </w:divBdr>
                          <w:divsChild>
                            <w:div w:id="218368094">
                              <w:marLeft w:val="0"/>
                              <w:marRight w:val="0"/>
                              <w:marTop w:val="0"/>
                              <w:marBottom w:val="0"/>
                              <w:divBdr>
                                <w:top w:val="none" w:sz="0" w:space="0" w:color="auto"/>
                                <w:left w:val="none" w:sz="0" w:space="0" w:color="auto"/>
                                <w:bottom w:val="none" w:sz="0" w:space="0" w:color="auto"/>
                                <w:right w:val="none" w:sz="0" w:space="0" w:color="auto"/>
                              </w:divBdr>
                            </w:div>
                            <w:div w:id="99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59371">
          <w:marLeft w:val="0"/>
          <w:marRight w:val="0"/>
          <w:marTop w:val="0"/>
          <w:marBottom w:val="0"/>
          <w:divBdr>
            <w:top w:val="none" w:sz="0" w:space="0" w:color="auto"/>
            <w:left w:val="none" w:sz="0" w:space="0" w:color="auto"/>
            <w:bottom w:val="none" w:sz="0" w:space="0" w:color="auto"/>
            <w:right w:val="none" w:sz="0" w:space="0" w:color="auto"/>
          </w:divBdr>
          <w:divsChild>
            <w:div w:id="1686833042">
              <w:marLeft w:val="0"/>
              <w:marRight w:val="0"/>
              <w:marTop w:val="0"/>
              <w:marBottom w:val="0"/>
              <w:divBdr>
                <w:top w:val="none" w:sz="0" w:space="0" w:color="auto"/>
                <w:left w:val="none" w:sz="0" w:space="0" w:color="auto"/>
                <w:bottom w:val="none" w:sz="0" w:space="0" w:color="auto"/>
                <w:right w:val="none" w:sz="0" w:space="0" w:color="auto"/>
              </w:divBdr>
              <w:divsChild>
                <w:div w:id="1099105113">
                  <w:marLeft w:val="0"/>
                  <w:marRight w:val="0"/>
                  <w:marTop w:val="0"/>
                  <w:marBottom w:val="0"/>
                  <w:divBdr>
                    <w:top w:val="none" w:sz="0" w:space="0" w:color="auto"/>
                    <w:left w:val="none" w:sz="0" w:space="0" w:color="auto"/>
                    <w:bottom w:val="none" w:sz="0" w:space="0" w:color="auto"/>
                    <w:right w:val="none" w:sz="0" w:space="0" w:color="auto"/>
                  </w:divBdr>
                  <w:divsChild>
                    <w:div w:id="406683292">
                      <w:marLeft w:val="0"/>
                      <w:marRight w:val="0"/>
                      <w:marTop w:val="0"/>
                      <w:marBottom w:val="0"/>
                      <w:divBdr>
                        <w:top w:val="none" w:sz="0" w:space="0" w:color="auto"/>
                        <w:left w:val="none" w:sz="0" w:space="0" w:color="auto"/>
                        <w:bottom w:val="none" w:sz="0" w:space="0" w:color="auto"/>
                        <w:right w:val="none" w:sz="0" w:space="0" w:color="auto"/>
                      </w:divBdr>
                      <w:divsChild>
                        <w:div w:id="986974683">
                          <w:marLeft w:val="0"/>
                          <w:marRight w:val="0"/>
                          <w:marTop w:val="0"/>
                          <w:marBottom w:val="0"/>
                          <w:divBdr>
                            <w:top w:val="none" w:sz="0" w:space="0" w:color="auto"/>
                            <w:left w:val="none" w:sz="0" w:space="0" w:color="auto"/>
                            <w:bottom w:val="none" w:sz="0" w:space="0" w:color="auto"/>
                            <w:right w:val="none" w:sz="0" w:space="0" w:color="auto"/>
                          </w:divBdr>
                          <w:divsChild>
                            <w:div w:id="1447653481">
                              <w:marLeft w:val="0"/>
                              <w:marRight w:val="0"/>
                              <w:marTop w:val="0"/>
                              <w:marBottom w:val="0"/>
                              <w:divBdr>
                                <w:top w:val="none" w:sz="0" w:space="0" w:color="auto"/>
                                <w:left w:val="none" w:sz="0" w:space="0" w:color="auto"/>
                                <w:bottom w:val="none" w:sz="0" w:space="0" w:color="auto"/>
                                <w:right w:val="none" w:sz="0" w:space="0" w:color="auto"/>
                              </w:divBdr>
                            </w:div>
                            <w:div w:id="6525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42250">
          <w:marLeft w:val="0"/>
          <w:marRight w:val="0"/>
          <w:marTop w:val="0"/>
          <w:marBottom w:val="0"/>
          <w:divBdr>
            <w:top w:val="none" w:sz="0" w:space="0" w:color="auto"/>
            <w:left w:val="none" w:sz="0" w:space="0" w:color="auto"/>
            <w:bottom w:val="none" w:sz="0" w:space="0" w:color="auto"/>
            <w:right w:val="none" w:sz="0" w:space="0" w:color="auto"/>
          </w:divBdr>
          <w:divsChild>
            <w:div w:id="1042899453">
              <w:marLeft w:val="0"/>
              <w:marRight w:val="0"/>
              <w:marTop w:val="0"/>
              <w:marBottom w:val="0"/>
              <w:divBdr>
                <w:top w:val="none" w:sz="0" w:space="0" w:color="auto"/>
                <w:left w:val="none" w:sz="0" w:space="0" w:color="auto"/>
                <w:bottom w:val="none" w:sz="0" w:space="0" w:color="auto"/>
                <w:right w:val="none" w:sz="0" w:space="0" w:color="auto"/>
              </w:divBdr>
              <w:divsChild>
                <w:div w:id="686640278">
                  <w:marLeft w:val="0"/>
                  <w:marRight w:val="0"/>
                  <w:marTop w:val="0"/>
                  <w:marBottom w:val="0"/>
                  <w:divBdr>
                    <w:top w:val="none" w:sz="0" w:space="0" w:color="auto"/>
                    <w:left w:val="none" w:sz="0" w:space="0" w:color="auto"/>
                    <w:bottom w:val="none" w:sz="0" w:space="0" w:color="auto"/>
                    <w:right w:val="none" w:sz="0" w:space="0" w:color="auto"/>
                  </w:divBdr>
                  <w:divsChild>
                    <w:div w:id="244268037">
                      <w:marLeft w:val="0"/>
                      <w:marRight w:val="0"/>
                      <w:marTop w:val="0"/>
                      <w:marBottom w:val="0"/>
                      <w:divBdr>
                        <w:top w:val="none" w:sz="0" w:space="0" w:color="auto"/>
                        <w:left w:val="none" w:sz="0" w:space="0" w:color="auto"/>
                        <w:bottom w:val="none" w:sz="0" w:space="0" w:color="auto"/>
                        <w:right w:val="none" w:sz="0" w:space="0" w:color="auto"/>
                      </w:divBdr>
                      <w:divsChild>
                        <w:div w:id="1661076384">
                          <w:marLeft w:val="0"/>
                          <w:marRight w:val="0"/>
                          <w:marTop w:val="0"/>
                          <w:marBottom w:val="0"/>
                          <w:divBdr>
                            <w:top w:val="none" w:sz="0" w:space="0" w:color="auto"/>
                            <w:left w:val="none" w:sz="0" w:space="0" w:color="auto"/>
                            <w:bottom w:val="none" w:sz="0" w:space="0" w:color="auto"/>
                            <w:right w:val="none" w:sz="0" w:space="0" w:color="auto"/>
                          </w:divBdr>
                          <w:divsChild>
                            <w:div w:id="972562547">
                              <w:marLeft w:val="0"/>
                              <w:marRight w:val="0"/>
                              <w:marTop w:val="0"/>
                              <w:marBottom w:val="0"/>
                              <w:divBdr>
                                <w:top w:val="none" w:sz="0" w:space="0" w:color="auto"/>
                                <w:left w:val="none" w:sz="0" w:space="0" w:color="auto"/>
                                <w:bottom w:val="none" w:sz="0" w:space="0" w:color="auto"/>
                                <w:right w:val="none" w:sz="0" w:space="0" w:color="auto"/>
                              </w:divBdr>
                            </w:div>
                            <w:div w:id="1950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3355">
          <w:marLeft w:val="0"/>
          <w:marRight w:val="0"/>
          <w:marTop w:val="0"/>
          <w:marBottom w:val="0"/>
          <w:divBdr>
            <w:top w:val="none" w:sz="0" w:space="0" w:color="auto"/>
            <w:left w:val="none" w:sz="0" w:space="0" w:color="auto"/>
            <w:bottom w:val="none" w:sz="0" w:space="0" w:color="auto"/>
            <w:right w:val="none" w:sz="0" w:space="0" w:color="auto"/>
          </w:divBdr>
          <w:divsChild>
            <w:div w:id="1750927658">
              <w:marLeft w:val="0"/>
              <w:marRight w:val="0"/>
              <w:marTop w:val="0"/>
              <w:marBottom w:val="0"/>
              <w:divBdr>
                <w:top w:val="none" w:sz="0" w:space="0" w:color="auto"/>
                <w:left w:val="none" w:sz="0" w:space="0" w:color="auto"/>
                <w:bottom w:val="none" w:sz="0" w:space="0" w:color="auto"/>
                <w:right w:val="none" w:sz="0" w:space="0" w:color="auto"/>
              </w:divBdr>
              <w:divsChild>
                <w:div w:id="1556575997">
                  <w:marLeft w:val="0"/>
                  <w:marRight w:val="0"/>
                  <w:marTop w:val="0"/>
                  <w:marBottom w:val="0"/>
                  <w:divBdr>
                    <w:top w:val="none" w:sz="0" w:space="0" w:color="auto"/>
                    <w:left w:val="none" w:sz="0" w:space="0" w:color="auto"/>
                    <w:bottom w:val="none" w:sz="0" w:space="0" w:color="auto"/>
                    <w:right w:val="none" w:sz="0" w:space="0" w:color="auto"/>
                  </w:divBdr>
                  <w:divsChild>
                    <w:div w:id="2132942365">
                      <w:marLeft w:val="0"/>
                      <w:marRight w:val="0"/>
                      <w:marTop w:val="0"/>
                      <w:marBottom w:val="0"/>
                      <w:divBdr>
                        <w:top w:val="none" w:sz="0" w:space="0" w:color="auto"/>
                        <w:left w:val="none" w:sz="0" w:space="0" w:color="auto"/>
                        <w:bottom w:val="none" w:sz="0" w:space="0" w:color="auto"/>
                        <w:right w:val="none" w:sz="0" w:space="0" w:color="auto"/>
                      </w:divBdr>
                      <w:divsChild>
                        <w:div w:id="56630110">
                          <w:marLeft w:val="0"/>
                          <w:marRight w:val="0"/>
                          <w:marTop w:val="0"/>
                          <w:marBottom w:val="0"/>
                          <w:divBdr>
                            <w:top w:val="none" w:sz="0" w:space="0" w:color="auto"/>
                            <w:left w:val="none" w:sz="0" w:space="0" w:color="auto"/>
                            <w:bottom w:val="none" w:sz="0" w:space="0" w:color="auto"/>
                            <w:right w:val="none" w:sz="0" w:space="0" w:color="auto"/>
                          </w:divBdr>
                          <w:divsChild>
                            <w:div w:id="64842244">
                              <w:marLeft w:val="0"/>
                              <w:marRight w:val="0"/>
                              <w:marTop w:val="0"/>
                              <w:marBottom w:val="0"/>
                              <w:divBdr>
                                <w:top w:val="none" w:sz="0" w:space="0" w:color="auto"/>
                                <w:left w:val="none" w:sz="0" w:space="0" w:color="auto"/>
                                <w:bottom w:val="none" w:sz="0" w:space="0" w:color="auto"/>
                                <w:right w:val="none" w:sz="0" w:space="0" w:color="auto"/>
                              </w:divBdr>
                            </w:div>
                            <w:div w:id="1350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71023">
          <w:marLeft w:val="0"/>
          <w:marRight w:val="0"/>
          <w:marTop w:val="0"/>
          <w:marBottom w:val="0"/>
          <w:divBdr>
            <w:top w:val="none" w:sz="0" w:space="0" w:color="auto"/>
            <w:left w:val="none" w:sz="0" w:space="0" w:color="auto"/>
            <w:bottom w:val="none" w:sz="0" w:space="0" w:color="auto"/>
            <w:right w:val="none" w:sz="0" w:space="0" w:color="auto"/>
          </w:divBdr>
          <w:divsChild>
            <w:div w:id="1451783698">
              <w:marLeft w:val="0"/>
              <w:marRight w:val="0"/>
              <w:marTop w:val="0"/>
              <w:marBottom w:val="0"/>
              <w:divBdr>
                <w:top w:val="none" w:sz="0" w:space="0" w:color="auto"/>
                <w:left w:val="none" w:sz="0" w:space="0" w:color="auto"/>
                <w:bottom w:val="none" w:sz="0" w:space="0" w:color="auto"/>
                <w:right w:val="none" w:sz="0" w:space="0" w:color="auto"/>
              </w:divBdr>
              <w:divsChild>
                <w:div w:id="327053355">
                  <w:marLeft w:val="0"/>
                  <w:marRight w:val="0"/>
                  <w:marTop w:val="0"/>
                  <w:marBottom w:val="0"/>
                  <w:divBdr>
                    <w:top w:val="none" w:sz="0" w:space="0" w:color="auto"/>
                    <w:left w:val="none" w:sz="0" w:space="0" w:color="auto"/>
                    <w:bottom w:val="none" w:sz="0" w:space="0" w:color="auto"/>
                    <w:right w:val="none" w:sz="0" w:space="0" w:color="auto"/>
                  </w:divBdr>
                  <w:divsChild>
                    <w:div w:id="1737435813">
                      <w:marLeft w:val="0"/>
                      <w:marRight w:val="0"/>
                      <w:marTop w:val="0"/>
                      <w:marBottom w:val="0"/>
                      <w:divBdr>
                        <w:top w:val="none" w:sz="0" w:space="0" w:color="auto"/>
                        <w:left w:val="none" w:sz="0" w:space="0" w:color="auto"/>
                        <w:bottom w:val="none" w:sz="0" w:space="0" w:color="auto"/>
                        <w:right w:val="none" w:sz="0" w:space="0" w:color="auto"/>
                      </w:divBdr>
                      <w:divsChild>
                        <w:div w:id="632516001">
                          <w:marLeft w:val="0"/>
                          <w:marRight w:val="0"/>
                          <w:marTop w:val="0"/>
                          <w:marBottom w:val="0"/>
                          <w:divBdr>
                            <w:top w:val="none" w:sz="0" w:space="0" w:color="auto"/>
                            <w:left w:val="none" w:sz="0" w:space="0" w:color="auto"/>
                            <w:bottom w:val="none" w:sz="0" w:space="0" w:color="auto"/>
                            <w:right w:val="none" w:sz="0" w:space="0" w:color="auto"/>
                          </w:divBdr>
                          <w:divsChild>
                            <w:div w:id="861170972">
                              <w:marLeft w:val="0"/>
                              <w:marRight w:val="0"/>
                              <w:marTop w:val="0"/>
                              <w:marBottom w:val="0"/>
                              <w:divBdr>
                                <w:top w:val="none" w:sz="0" w:space="0" w:color="auto"/>
                                <w:left w:val="none" w:sz="0" w:space="0" w:color="auto"/>
                                <w:bottom w:val="none" w:sz="0" w:space="0" w:color="auto"/>
                                <w:right w:val="none" w:sz="0" w:space="0" w:color="auto"/>
                              </w:divBdr>
                            </w:div>
                            <w:div w:id="212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7195">
          <w:marLeft w:val="0"/>
          <w:marRight w:val="0"/>
          <w:marTop w:val="0"/>
          <w:marBottom w:val="0"/>
          <w:divBdr>
            <w:top w:val="none" w:sz="0" w:space="0" w:color="auto"/>
            <w:left w:val="none" w:sz="0" w:space="0" w:color="auto"/>
            <w:bottom w:val="none" w:sz="0" w:space="0" w:color="auto"/>
            <w:right w:val="none" w:sz="0" w:space="0" w:color="auto"/>
          </w:divBdr>
          <w:divsChild>
            <w:div w:id="850683900">
              <w:marLeft w:val="0"/>
              <w:marRight w:val="0"/>
              <w:marTop w:val="0"/>
              <w:marBottom w:val="0"/>
              <w:divBdr>
                <w:top w:val="none" w:sz="0" w:space="0" w:color="auto"/>
                <w:left w:val="none" w:sz="0" w:space="0" w:color="auto"/>
                <w:bottom w:val="none" w:sz="0" w:space="0" w:color="auto"/>
                <w:right w:val="none" w:sz="0" w:space="0" w:color="auto"/>
              </w:divBdr>
              <w:divsChild>
                <w:div w:id="770201397">
                  <w:marLeft w:val="0"/>
                  <w:marRight w:val="0"/>
                  <w:marTop w:val="0"/>
                  <w:marBottom w:val="0"/>
                  <w:divBdr>
                    <w:top w:val="none" w:sz="0" w:space="0" w:color="auto"/>
                    <w:left w:val="none" w:sz="0" w:space="0" w:color="auto"/>
                    <w:bottom w:val="none" w:sz="0" w:space="0" w:color="auto"/>
                    <w:right w:val="none" w:sz="0" w:space="0" w:color="auto"/>
                  </w:divBdr>
                  <w:divsChild>
                    <w:div w:id="217790149">
                      <w:marLeft w:val="0"/>
                      <w:marRight w:val="0"/>
                      <w:marTop w:val="0"/>
                      <w:marBottom w:val="0"/>
                      <w:divBdr>
                        <w:top w:val="none" w:sz="0" w:space="0" w:color="auto"/>
                        <w:left w:val="none" w:sz="0" w:space="0" w:color="auto"/>
                        <w:bottom w:val="none" w:sz="0" w:space="0" w:color="auto"/>
                        <w:right w:val="none" w:sz="0" w:space="0" w:color="auto"/>
                      </w:divBdr>
                      <w:divsChild>
                        <w:div w:id="792134363">
                          <w:marLeft w:val="0"/>
                          <w:marRight w:val="0"/>
                          <w:marTop w:val="0"/>
                          <w:marBottom w:val="0"/>
                          <w:divBdr>
                            <w:top w:val="none" w:sz="0" w:space="0" w:color="auto"/>
                            <w:left w:val="none" w:sz="0" w:space="0" w:color="auto"/>
                            <w:bottom w:val="none" w:sz="0" w:space="0" w:color="auto"/>
                            <w:right w:val="none" w:sz="0" w:space="0" w:color="auto"/>
                          </w:divBdr>
                          <w:divsChild>
                            <w:div w:id="2045524113">
                              <w:marLeft w:val="0"/>
                              <w:marRight w:val="0"/>
                              <w:marTop w:val="0"/>
                              <w:marBottom w:val="0"/>
                              <w:divBdr>
                                <w:top w:val="none" w:sz="0" w:space="0" w:color="auto"/>
                                <w:left w:val="none" w:sz="0" w:space="0" w:color="auto"/>
                                <w:bottom w:val="none" w:sz="0" w:space="0" w:color="auto"/>
                                <w:right w:val="none" w:sz="0" w:space="0" w:color="auto"/>
                              </w:divBdr>
                            </w:div>
                            <w:div w:id="791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94869">
          <w:marLeft w:val="0"/>
          <w:marRight w:val="0"/>
          <w:marTop w:val="0"/>
          <w:marBottom w:val="0"/>
          <w:divBdr>
            <w:top w:val="none" w:sz="0" w:space="0" w:color="auto"/>
            <w:left w:val="none" w:sz="0" w:space="0" w:color="auto"/>
            <w:bottom w:val="none" w:sz="0" w:space="0" w:color="auto"/>
            <w:right w:val="none" w:sz="0" w:space="0" w:color="auto"/>
          </w:divBdr>
          <w:divsChild>
            <w:div w:id="1854344291">
              <w:marLeft w:val="0"/>
              <w:marRight w:val="0"/>
              <w:marTop w:val="0"/>
              <w:marBottom w:val="0"/>
              <w:divBdr>
                <w:top w:val="none" w:sz="0" w:space="0" w:color="auto"/>
                <w:left w:val="none" w:sz="0" w:space="0" w:color="auto"/>
                <w:bottom w:val="none" w:sz="0" w:space="0" w:color="auto"/>
                <w:right w:val="none" w:sz="0" w:space="0" w:color="auto"/>
              </w:divBdr>
              <w:divsChild>
                <w:div w:id="317925862">
                  <w:marLeft w:val="0"/>
                  <w:marRight w:val="0"/>
                  <w:marTop w:val="0"/>
                  <w:marBottom w:val="0"/>
                  <w:divBdr>
                    <w:top w:val="none" w:sz="0" w:space="0" w:color="auto"/>
                    <w:left w:val="none" w:sz="0" w:space="0" w:color="auto"/>
                    <w:bottom w:val="none" w:sz="0" w:space="0" w:color="auto"/>
                    <w:right w:val="none" w:sz="0" w:space="0" w:color="auto"/>
                  </w:divBdr>
                  <w:divsChild>
                    <w:div w:id="75060554">
                      <w:marLeft w:val="0"/>
                      <w:marRight w:val="0"/>
                      <w:marTop w:val="0"/>
                      <w:marBottom w:val="0"/>
                      <w:divBdr>
                        <w:top w:val="none" w:sz="0" w:space="0" w:color="auto"/>
                        <w:left w:val="none" w:sz="0" w:space="0" w:color="auto"/>
                        <w:bottom w:val="none" w:sz="0" w:space="0" w:color="auto"/>
                        <w:right w:val="none" w:sz="0" w:space="0" w:color="auto"/>
                      </w:divBdr>
                      <w:divsChild>
                        <w:div w:id="1865632506">
                          <w:marLeft w:val="0"/>
                          <w:marRight w:val="0"/>
                          <w:marTop w:val="0"/>
                          <w:marBottom w:val="0"/>
                          <w:divBdr>
                            <w:top w:val="none" w:sz="0" w:space="0" w:color="auto"/>
                            <w:left w:val="none" w:sz="0" w:space="0" w:color="auto"/>
                            <w:bottom w:val="none" w:sz="0" w:space="0" w:color="auto"/>
                            <w:right w:val="none" w:sz="0" w:space="0" w:color="auto"/>
                          </w:divBdr>
                          <w:divsChild>
                            <w:div w:id="776676715">
                              <w:marLeft w:val="0"/>
                              <w:marRight w:val="0"/>
                              <w:marTop w:val="0"/>
                              <w:marBottom w:val="0"/>
                              <w:divBdr>
                                <w:top w:val="none" w:sz="0" w:space="0" w:color="auto"/>
                                <w:left w:val="none" w:sz="0" w:space="0" w:color="auto"/>
                                <w:bottom w:val="none" w:sz="0" w:space="0" w:color="auto"/>
                                <w:right w:val="none" w:sz="0" w:space="0" w:color="auto"/>
                              </w:divBdr>
                            </w:div>
                            <w:div w:id="1650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35009">
          <w:marLeft w:val="0"/>
          <w:marRight w:val="0"/>
          <w:marTop w:val="0"/>
          <w:marBottom w:val="0"/>
          <w:divBdr>
            <w:top w:val="none" w:sz="0" w:space="0" w:color="auto"/>
            <w:left w:val="none" w:sz="0" w:space="0" w:color="auto"/>
            <w:bottom w:val="none" w:sz="0" w:space="0" w:color="auto"/>
            <w:right w:val="none" w:sz="0" w:space="0" w:color="auto"/>
          </w:divBdr>
          <w:divsChild>
            <w:div w:id="1768699135">
              <w:marLeft w:val="0"/>
              <w:marRight w:val="0"/>
              <w:marTop w:val="0"/>
              <w:marBottom w:val="0"/>
              <w:divBdr>
                <w:top w:val="none" w:sz="0" w:space="0" w:color="auto"/>
                <w:left w:val="none" w:sz="0" w:space="0" w:color="auto"/>
                <w:bottom w:val="none" w:sz="0" w:space="0" w:color="auto"/>
                <w:right w:val="none" w:sz="0" w:space="0" w:color="auto"/>
              </w:divBdr>
              <w:divsChild>
                <w:div w:id="2050184477">
                  <w:marLeft w:val="0"/>
                  <w:marRight w:val="0"/>
                  <w:marTop w:val="0"/>
                  <w:marBottom w:val="0"/>
                  <w:divBdr>
                    <w:top w:val="none" w:sz="0" w:space="0" w:color="auto"/>
                    <w:left w:val="none" w:sz="0" w:space="0" w:color="auto"/>
                    <w:bottom w:val="none" w:sz="0" w:space="0" w:color="auto"/>
                    <w:right w:val="none" w:sz="0" w:space="0" w:color="auto"/>
                  </w:divBdr>
                  <w:divsChild>
                    <w:div w:id="1881631187">
                      <w:marLeft w:val="0"/>
                      <w:marRight w:val="0"/>
                      <w:marTop w:val="0"/>
                      <w:marBottom w:val="0"/>
                      <w:divBdr>
                        <w:top w:val="none" w:sz="0" w:space="0" w:color="auto"/>
                        <w:left w:val="none" w:sz="0" w:space="0" w:color="auto"/>
                        <w:bottom w:val="none" w:sz="0" w:space="0" w:color="auto"/>
                        <w:right w:val="none" w:sz="0" w:space="0" w:color="auto"/>
                      </w:divBdr>
                      <w:divsChild>
                        <w:div w:id="1612936517">
                          <w:marLeft w:val="0"/>
                          <w:marRight w:val="0"/>
                          <w:marTop w:val="0"/>
                          <w:marBottom w:val="0"/>
                          <w:divBdr>
                            <w:top w:val="none" w:sz="0" w:space="0" w:color="auto"/>
                            <w:left w:val="none" w:sz="0" w:space="0" w:color="auto"/>
                            <w:bottom w:val="none" w:sz="0" w:space="0" w:color="auto"/>
                            <w:right w:val="none" w:sz="0" w:space="0" w:color="auto"/>
                          </w:divBdr>
                          <w:divsChild>
                            <w:div w:id="440220866">
                              <w:marLeft w:val="0"/>
                              <w:marRight w:val="0"/>
                              <w:marTop w:val="0"/>
                              <w:marBottom w:val="0"/>
                              <w:divBdr>
                                <w:top w:val="none" w:sz="0" w:space="0" w:color="auto"/>
                                <w:left w:val="none" w:sz="0" w:space="0" w:color="auto"/>
                                <w:bottom w:val="none" w:sz="0" w:space="0" w:color="auto"/>
                                <w:right w:val="none" w:sz="0" w:space="0" w:color="auto"/>
                              </w:divBdr>
                            </w:div>
                            <w:div w:id="19266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3955">
          <w:marLeft w:val="0"/>
          <w:marRight w:val="0"/>
          <w:marTop w:val="0"/>
          <w:marBottom w:val="0"/>
          <w:divBdr>
            <w:top w:val="none" w:sz="0" w:space="0" w:color="auto"/>
            <w:left w:val="none" w:sz="0" w:space="0" w:color="auto"/>
            <w:bottom w:val="none" w:sz="0" w:space="0" w:color="auto"/>
            <w:right w:val="none" w:sz="0" w:space="0" w:color="auto"/>
          </w:divBdr>
          <w:divsChild>
            <w:div w:id="1613901119">
              <w:marLeft w:val="0"/>
              <w:marRight w:val="0"/>
              <w:marTop w:val="0"/>
              <w:marBottom w:val="0"/>
              <w:divBdr>
                <w:top w:val="none" w:sz="0" w:space="0" w:color="auto"/>
                <w:left w:val="none" w:sz="0" w:space="0" w:color="auto"/>
                <w:bottom w:val="none" w:sz="0" w:space="0" w:color="auto"/>
                <w:right w:val="none" w:sz="0" w:space="0" w:color="auto"/>
              </w:divBdr>
              <w:divsChild>
                <w:div w:id="888810204">
                  <w:marLeft w:val="0"/>
                  <w:marRight w:val="0"/>
                  <w:marTop w:val="0"/>
                  <w:marBottom w:val="0"/>
                  <w:divBdr>
                    <w:top w:val="none" w:sz="0" w:space="0" w:color="auto"/>
                    <w:left w:val="none" w:sz="0" w:space="0" w:color="auto"/>
                    <w:bottom w:val="none" w:sz="0" w:space="0" w:color="auto"/>
                    <w:right w:val="none" w:sz="0" w:space="0" w:color="auto"/>
                  </w:divBdr>
                  <w:divsChild>
                    <w:div w:id="1984507395">
                      <w:marLeft w:val="0"/>
                      <w:marRight w:val="0"/>
                      <w:marTop w:val="0"/>
                      <w:marBottom w:val="0"/>
                      <w:divBdr>
                        <w:top w:val="none" w:sz="0" w:space="0" w:color="auto"/>
                        <w:left w:val="none" w:sz="0" w:space="0" w:color="auto"/>
                        <w:bottom w:val="none" w:sz="0" w:space="0" w:color="auto"/>
                        <w:right w:val="none" w:sz="0" w:space="0" w:color="auto"/>
                      </w:divBdr>
                      <w:divsChild>
                        <w:div w:id="787697846">
                          <w:marLeft w:val="0"/>
                          <w:marRight w:val="0"/>
                          <w:marTop w:val="0"/>
                          <w:marBottom w:val="0"/>
                          <w:divBdr>
                            <w:top w:val="none" w:sz="0" w:space="0" w:color="auto"/>
                            <w:left w:val="none" w:sz="0" w:space="0" w:color="auto"/>
                            <w:bottom w:val="none" w:sz="0" w:space="0" w:color="auto"/>
                            <w:right w:val="none" w:sz="0" w:space="0" w:color="auto"/>
                          </w:divBdr>
                          <w:divsChild>
                            <w:div w:id="557516587">
                              <w:marLeft w:val="0"/>
                              <w:marRight w:val="0"/>
                              <w:marTop w:val="0"/>
                              <w:marBottom w:val="0"/>
                              <w:divBdr>
                                <w:top w:val="none" w:sz="0" w:space="0" w:color="auto"/>
                                <w:left w:val="none" w:sz="0" w:space="0" w:color="auto"/>
                                <w:bottom w:val="none" w:sz="0" w:space="0" w:color="auto"/>
                                <w:right w:val="none" w:sz="0" w:space="0" w:color="auto"/>
                              </w:divBdr>
                            </w:div>
                            <w:div w:id="203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87730">
          <w:marLeft w:val="0"/>
          <w:marRight w:val="0"/>
          <w:marTop w:val="0"/>
          <w:marBottom w:val="0"/>
          <w:divBdr>
            <w:top w:val="none" w:sz="0" w:space="0" w:color="auto"/>
            <w:left w:val="none" w:sz="0" w:space="0" w:color="auto"/>
            <w:bottom w:val="none" w:sz="0" w:space="0" w:color="auto"/>
            <w:right w:val="none" w:sz="0" w:space="0" w:color="auto"/>
          </w:divBdr>
          <w:divsChild>
            <w:div w:id="1328359046">
              <w:marLeft w:val="0"/>
              <w:marRight w:val="0"/>
              <w:marTop w:val="0"/>
              <w:marBottom w:val="0"/>
              <w:divBdr>
                <w:top w:val="none" w:sz="0" w:space="0" w:color="auto"/>
                <w:left w:val="none" w:sz="0" w:space="0" w:color="auto"/>
                <w:bottom w:val="none" w:sz="0" w:space="0" w:color="auto"/>
                <w:right w:val="none" w:sz="0" w:space="0" w:color="auto"/>
              </w:divBdr>
              <w:divsChild>
                <w:div w:id="1871143077">
                  <w:marLeft w:val="0"/>
                  <w:marRight w:val="0"/>
                  <w:marTop w:val="0"/>
                  <w:marBottom w:val="0"/>
                  <w:divBdr>
                    <w:top w:val="none" w:sz="0" w:space="0" w:color="auto"/>
                    <w:left w:val="none" w:sz="0" w:space="0" w:color="auto"/>
                    <w:bottom w:val="none" w:sz="0" w:space="0" w:color="auto"/>
                    <w:right w:val="none" w:sz="0" w:space="0" w:color="auto"/>
                  </w:divBdr>
                  <w:divsChild>
                    <w:div w:id="987439246">
                      <w:marLeft w:val="0"/>
                      <w:marRight w:val="0"/>
                      <w:marTop w:val="0"/>
                      <w:marBottom w:val="0"/>
                      <w:divBdr>
                        <w:top w:val="none" w:sz="0" w:space="0" w:color="auto"/>
                        <w:left w:val="none" w:sz="0" w:space="0" w:color="auto"/>
                        <w:bottom w:val="none" w:sz="0" w:space="0" w:color="auto"/>
                        <w:right w:val="none" w:sz="0" w:space="0" w:color="auto"/>
                      </w:divBdr>
                      <w:divsChild>
                        <w:div w:id="448738546">
                          <w:marLeft w:val="0"/>
                          <w:marRight w:val="0"/>
                          <w:marTop w:val="0"/>
                          <w:marBottom w:val="0"/>
                          <w:divBdr>
                            <w:top w:val="none" w:sz="0" w:space="0" w:color="auto"/>
                            <w:left w:val="none" w:sz="0" w:space="0" w:color="auto"/>
                            <w:bottom w:val="none" w:sz="0" w:space="0" w:color="auto"/>
                            <w:right w:val="none" w:sz="0" w:space="0" w:color="auto"/>
                          </w:divBdr>
                          <w:divsChild>
                            <w:div w:id="731276873">
                              <w:marLeft w:val="0"/>
                              <w:marRight w:val="0"/>
                              <w:marTop w:val="0"/>
                              <w:marBottom w:val="0"/>
                              <w:divBdr>
                                <w:top w:val="none" w:sz="0" w:space="0" w:color="auto"/>
                                <w:left w:val="none" w:sz="0" w:space="0" w:color="auto"/>
                                <w:bottom w:val="none" w:sz="0" w:space="0" w:color="auto"/>
                                <w:right w:val="none" w:sz="0" w:space="0" w:color="auto"/>
                              </w:divBdr>
                            </w:div>
                            <w:div w:id="7712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5228">
          <w:marLeft w:val="0"/>
          <w:marRight w:val="0"/>
          <w:marTop w:val="0"/>
          <w:marBottom w:val="0"/>
          <w:divBdr>
            <w:top w:val="none" w:sz="0" w:space="0" w:color="auto"/>
            <w:left w:val="none" w:sz="0" w:space="0" w:color="auto"/>
            <w:bottom w:val="none" w:sz="0" w:space="0" w:color="auto"/>
            <w:right w:val="none" w:sz="0" w:space="0" w:color="auto"/>
          </w:divBdr>
          <w:divsChild>
            <w:div w:id="1475875133">
              <w:marLeft w:val="0"/>
              <w:marRight w:val="0"/>
              <w:marTop w:val="0"/>
              <w:marBottom w:val="0"/>
              <w:divBdr>
                <w:top w:val="none" w:sz="0" w:space="0" w:color="auto"/>
                <w:left w:val="none" w:sz="0" w:space="0" w:color="auto"/>
                <w:bottom w:val="none" w:sz="0" w:space="0" w:color="auto"/>
                <w:right w:val="none" w:sz="0" w:space="0" w:color="auto"/>
              </w:divBdr>
              <w:divsChild>
                <w:div w:id="428937686">
                  <w:marLeft w:val="0"/>
                  <w:marRight w:val="0"/>
                  <w:marTop w:val="0"/>
                  <w:marBottom w:val="0"/>
                  <w:divBdr>
                    <w:top w:val="none" w:sz="0" w:space="0" w:color="auto"/>
                    <w:left w:val="none" w:sz="0" w:space="0" w:color="auto"/>
                    <w:bottom w:val="none" w:sz="0" w:space="0" w:color="auto"/>
                    <w:right w:val="none" w:sz="0" w:space="0" w:color="auto"/>
                  </w:divBdr>
                  <w:divsChild>
                    <w:div w:id="1630359685">
                      <w:marLeft w:val="0"/>
                      <w:marRight w:val="0"/>
                      <w:marTop w:val="0"/>
                      <w:marBottom w:val="0"/>
                      <w:divBdr>
                        <w:top w:val="none" w:sz="0" w:space="0" w:color="auto"/>
                        <w:left w:val="none" w:sz="0" w:space="0" w:color="auto"/>
                        <w:bottom w:val="none" w:sz="0" w:space="0" w:color="auto"/>
                        <w:right w:val="none" w:sz="0" w:space="0" w:color="auto"/>
                      </w:divBdr>
                      <w:divsChild>
                        <w:div w:id="309143080">
                          <w:marLeft w:val="0"/>
                          <w:marRight w:val="0"/>
                          <w:marTop w:val="0"/>
                          <w:marBottom w:val="0"/>
                          <w:divBdr>
                            <w:top w:val="none" w:sz="0" w:space="0" w:color="auto"/>
                            <w:left w:val="none" w:sz="0" w:space="0" w:color="auto"/>
                            <w:bottom w:val="none" w:sz="0" w:space="0" w:color="auto"/>
                            <w:right w:val="none" w:sz="0" w:space="0" w:color="auto"/>
                          </w:divBdr>
                          <w:divsChild>
                            <w:div w:id="1255548407">
                              <w:marLeft w:val="0"/>
                              <w:marRight w:val="0"/>
                              <w:marTop w:val="0"/>
                              <w:marBottom w:val="0"/>
                              <w:divBdr>
                                <w:top w:val="none" w:sz="0" w:space="0" w:color="auto"/>
                                <w:left w:val="none" w:sz="0" w:space="0" w:color="auto"/>
                                <w:bottom w:val="none" w:sz="0" w:space="0" w:color="auto"/>
                                <w:right w:val="none" w:sz="0" w:space="0" w:color="auto"/>
                              </w:divBdr>
                            </w:div>
                            <w:div w:id="30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57991">
          <w:marLeft w:val="0"/>
          <w:marRight w:val="0"/>
          <w:marTop w:val="0"/>
          <w:marBottom w:val="0"/>
          <w:divBdr>
            <w:top w:val="none" w:sz="0" w:space="0" w:color="auto"/>
            <w:left w:val="none" w:sz="0" w:space="0" w:color="auto"/>
            <w:bottom w:val="none" w:sz="0" w:space="0" w:color="auto"/>
            <w:right w:val="none" w:sz="0" w:space="0" w:color="auto"/>
          </w:divBdr>
          <w:divsChild>
            <w:div w:id="1988822612">
              <w:marLeft w:val="0"/>
              <w:marRight w:val="0"/>
              <w:marTop w:val="0"/>
              <w:marBottom w:val="0"/>
              <w:divBdr>
                <w:top w:val="none" w:sz="0" w:space="0" w:color="auto"/>
                <w:left w:val="none" w:sz="0" w:space="0" w:color="auto"/>
                <w:bottom w:val="none" w:sz="0" w:space="0" w:color="auto"/>
                <w:right w:val="none" w:sz="0" w:space="0" w:color="auto"/>
              </w:divBdr>
              <w:divsChild>
                <w:div w:id="507524940">
                  <w:marLeft w:val="0"/>
                  <w:marRight w:val="0"/>
                  <w:marTop w:val="0"/>
                  <w:marBottom w:val="0"/>
                  <w:divBdr>
                    <w:top w:val="none" w:sz="0" w:space="0" w:color="auto"/>
                    <w:left w:val="none" w:sz="0" w:space="0" w:color="auto"/>
                    <w:bottom w:val="none" w:sz="0" w:space="0" w:color="auto"/>
                    <w:right w:val="none" w:sz="0" w:space="0" w:color="auto"/>
                  </w:divBdr>
                  <w:divsChild>
                    <w:div w:id="829637707">
                      <w:marLeft w:val="0"/>
                      <w:marRight w:val="0"/>
                      <w:marTop w:val="0"/>
                      <w:marBottom w:val="0"/>
                      <w:divBdr>
                        <w:top w:val="none" w:sz="0" w:space="0" w:color="auto"/>
                        <w:left w:val="none" w:sz="0" w:space="0" w:color="auto"/>
                        <w:bottom w:val="none" w:sz="0" w:space="0" w:color="auto"/>
                        <w:right w:val="none" w:sz="0" w:space="0" w:color="auto"/>
                      </w:divBdr>
                      <w:divsChild>
                        <w:div w:id="573514419">
                          <w:marLeft w:val="0"/>
                          <w:marRight w:val="0"/>
                          <w:marTop w:val="0"/>
                          <w:marBottom w:val="0"/>
                          <w:divBdr>
                            <w:top w:val="none" w:sz="0" w:space="0" w:color="auto"/>
                            <w:left w:val="none" w:sz="0" w:space="0" w:color="auto"/>
                            <w:bottom w:val="none" w:sz="0" w:space="0" w:color="auto"/>
                            <w:right w:val="none" w:sz="0" w:space="0" w:color="auto"/>
                          </w:divBdr>
                          <w:divsChild>
                            <w:div w:id="473257562">
                              <w:marLeft w:val="0"/>
                              <w:marRight w:val="0"/>
                              <w:marTop w:val="0"/>
                              <w:marBottom w:val="0"/>
                              <w:divBdr>
                                <w:top w:val="none" w:sz="0" w:space="0" w:color="auto"/>
                                <w:left w:val="none" w:sz="0" w:space="0" w:color="auto"/>
                                <w:bottom w:val="none" w:sz="0" w:space="0" w:color="auto"/>
                                <w:right w:val="none" w:sz="0" w:space="0" w:color="auto"/>
                              </w:divBdr>
                            </w:div>
                            <w:div w:id="1715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0208">
          <w:marLeft w:val="0"/>
          <w:marRight w:val="0"/>
          <w:marTop w:val="0"/>
          <w:marBottom w:val="0"/>
          <w:divBdr>
            <w:top w:val="none" w:sz="0" w:space="0" w:color="auto"/>
            <w:left w:val="none" w:sz="0" w:space="0" w:color="auto"/>
            <w:bottom w:val="none" w:sz="0" w:space="0" w:color="auto"/>
            <w:right w:val="none" w:sz="0" w:space="0" w:color="auto"/>
          </w:divBdr>
          <w:divsChild>
            <w:div w:id="1894846950">
              <w:marLeft w:val="0"/>
              <w:marRight w:val="0"/>
              <w:marTop w:val="0"/>
              <w:marBottom w:val="0"/>
              <w:divBdr>
                <w:top w:val="none" w:sz="0" w:space="0" w:color="auto"/>
                <w:left w:val="none" w:sz="0" w:space="0" w:color="auto"/>
                <w:bottom w:val="none" w:sz="0" w:space="0" w:color="auto"/>
                <w:right w:val="none" w:sz="0" w:space="0" w:color="auto"/>
              </w:divBdr>
              <w:divsChild>
                <w:div w:id="1186946621">
                  <w:marLeft w:val="0"/>
                  <w:marRight w:val="0"/>
                  <w:marTop w:val="0"/>
                  <w:marBottom w:val="0"/>
                  <w:divBdr>
                    <w:top w:val="none" w:sz="0" w:space="0" w:color="auto"/>
                    <w:left w:val="none" w:sz="0" w:space="0" w:color="auto"/>
                    <w:bottom w:val="none" w:sz="0" w:space="0" w:color="auto"/>
                    <w:right w:val="none" w:sz="0" w:space="0" w:color="auto"/>
                  </w:divBdr>
                  <w:divsChild>
                    <w:div w:id="568349196">
                      <w:marLeft w:val="0"/>
                      <w:marRight w:val="0"/>
                      <w:marTop w:val="0"/>
                      <w:marBottom w:val="0"/>
                      <w:divBdr>
                        <w:top w:val="none" w:sz="0" w:space="0" w:color="auto"/>
                        <w:left w:val="none" w:sz="0" w:space="0" w:color="auto"/>
                        <w:bottom w:val="none" w:sz="0" w:space="0" w:color="auto"/>
                        <w:right w:val="none" w:sz="0" w:space="0" w:color="auto"/>
                      </w:divBdr>
                      <w:divsChild>
                        <w:div w:id="866604419">
                          <w:marLeft w:val="0"/>
                          <w:marRight w:val="0"/>
                          <w:marTop w:val="0"/>
                          <w:marBottom w:val="0"/>
                          <w:divBdr>
                            <w:top w:val="none" w:sz="0" w:space="0" w:color="auto"/>
                            <w:left w:val="none" w:sz="0" w:space="0" w:color="auto"/>
                            <w:bottom w:val="none" w:sz="0" w:space="0" w:color="auto"/>
                            <w:right w:val="none" w:sz="0" w:space="0" w:color="auto"/>
                          </w:divBdr>
                          <w:divsChild>
                            <w:div w:id="1162625609">
                              <w:marLeft w:val="0"/>
                              <w:marRight w:val="0"/>
                              <w:marTop w:val="0"/>
                              <w:marBottom w:val="0"/>
                              <w:divBdr>
                                <w:top w:val="none" w:sz="0" w:space="0" w:color="auto"/>
                                <w:left w:val="none" w:sz="0" w:space="0" w:color="auto"/>
                                <w:bottom w:val="none" w:sz="0" w:space="0" w:color="auto"/>
                                <w:right w:val="none" w:sz="0" w:space="0" w:color="auto"/>
                              </w:divBdr>
                            </w:div>
                            <w:div w:id="20142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9939">
          <w:marLeft w:val="0"/>
          <w:marRight w:val="0"/>
          <w:marTop w:val="0"/>
          <w:marBottom w:val="0"/>
          <w:divBdr>
            <w:top w:val="none" w:sz="0" w:space="0" w:color="auto"/>
            <w:left w:val="none" w:sz="0" w:space="0" w:color="auto"/>
            <w:bottom w:val="none" w:sz="0" w:space="0" w:color="auto"/>
            <w:right w:val="none" w:sz="0" w:space="0" w:color="auto"/>
          </w:divBdr>
          <w:divsChild>
            <w:div w:id="1266383881">
              <w:marLeft w:val="0"/>
              <w:marRight w:val="0"/>
              <w:marTop w:val="0"/>
              <w:marBottom w:val="0"/>
              <w:divBdr>
                <w:top w:val="none" w:sz="0" w:space="0" w:color="auto"/>
                <w:left w:val="none" w:sz="0" w:space="0" w:color="auto"/>
                <w:bottom w:val="none" w:sz="0" w:space="0" w:color="auto"/>
                <w:right w:val="none" w:sz="0" w:space="0" w:color="auto"/>
              </w:divBdr>
              <w:divsChild>
                <w:div w:id="538706909">
                  <w:marLeft w:val="0"/>
                  <w:marRight w:val="0"/>
                  <w:marTop w:val="0"/>
                  <w:marBottom w:val="0"/>
                  <w:divBdr>
                    <w:top w:val="none" w:sz="0" w:space="0" w:color="auto"/>
                    <w:left w:val="none" w:sz="0" w:space="0" w:color="auto"/>
                    <w:bottom w:val="none" w:sz="0" w:space="0" w:color="auto"/>
                    <w:right w:val="none" w:sz="0" w:space="0" w:color="auto"/>
                  </w:divBdr>
                  <w:divsChild>
                    <w:div w:id="418598678">
                      <w:marLeft w:val="0"/>
                      <w:marRight w:val="0"/>
                      <w:marTop w:val="0"/>
                      <w:marBottom w:val="0"/>
                      <w:divBdr>
                        <w:top w:val="none" w:sz="0" w:space="0" w:color="auto"/>
                        <w:left w:val="none" w:sz="0" w:space="0" w:color="auto"/>
                        <w:bottom w:val="none" w:sz="0" w:space="0" w:color="auto"/>
                        <w:right w:val="none" w:sz="0" w:space="0" w:color="auto"/>
                      </w:divBdr>
                      <w:divsChild>
                        <w:div w:id="920867072">
                          <w:marLeft w:val="0"/>
                          <w:marRight w:val="0"/>
                          <w:marTop w:val="0"/>
                          <w:marBottom w:val="0"/>
                          <w:divBdr>
                            <w:top w:val="none" w:sz="0" w:space="0" w:color="auto"/>
                            <w:left w:val="none" w:sz="0" w:space="0" w:color="auto"/>
                            <w:bottom w:val="none" w:sz="0" w:space="0" w:color="auto"/>
                            <w:right w:val="none" w:sz="0" w:space="0" w:color="auto"/>
                          </w:divBdr>
                          <w:divsChild>
                            <w:div w:id="1042242439">
                              <w:marLeft w:val="0"/>
                              <w:marRight w:val="0"/>
                              <w:marTop w:val="0"/>
                              <w:marBottom w:val="0"/>
                              <w:divBdr>
                                <w:top w:val="none" w:sz="0" w:space="0" w:color="auto"/>
                                <w:left w:val="none" w:sz="0" w:space="0" w:color="auto"/>
                                <w:bottom w:val="none" w:sz="0" w:space="0" w:color="auto"/>
                                <w:right w:val="none" w:sz="0" w:space="0" w:color="auto"/>
                              </w:divBdr>
                            </w:div>
                            <w:div w:id="15865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7030">
          <w:marLeft w:val="0"/>
          <w:marRight w:val="0"/>
          <w:marTop w:val="0"/>
          <w:marBottom w:val="0"/>
          <w:divBdr>
            <w:top w:val="none" w:sz="0" w:space="0" w:color="auto"/>
            <w:left w:val="none" w:sz="0" w:space="0" w:color="auto"/>
            <w:bottom w:val="none" w:sz="0" w:space="0" w:color="auto"/>
            <w:right w:val="none" w:sz="0" w:space="0" w:color="auto"/>
          </w:divBdr>
          <w:divsChild>
            <w:div w:id="1100956551">
              <w:marLeft w:val="0"/>
              <w:marRight w:val="0"/>
              <w:marTop w:val="0"/>
              <w:marBottom w:val="0"/>
              <w:divBdr>
                <w:top w:val="none" w:sz="0" w:space="0" w:color="auto"/>
                <w:left w:val="none" w:sz="0" w:space="0" w:color="auto"/>
                <w:bottom w:val="none" w:sz="0" w:space="0" w:color="auto"/>
                <w:right w:val="none" w:sz="0" w:space="0" w:color="auto"/>
              </w:divBdr>
              <w:divsChild>
                <w:div w:id="1554152919">
                  <w:marLeft w:val="0"/>
                  <w:marRight w:val="0"/>
                  <w:marTop w:val="0"/>
                  <w:marBottom w:val="0"/>
                  <w:divBdr>
                    <w:top w:val="none" w:sz="0" w:space="0" w:color="auto"/>
                    <w:left w:val="none" w:sz="0" w:space="0" w:color="auto"/>
                    <w:bottom w:val="none" w:sz="0" w:space="0" w:color="auto"/>
                    <w:right w:val="none" w:sz="0" w:space="0" w:color="auto"/>
                  </w:divBdr>
                  <w:divsChild>
                    <w:div w:id="791479642">
                      <w:marLeft w:val="0"/>
                      <w:marRight w:val="0"/>
                      <w:marTop w:val="0"/>
                      <w:marBottom w:val="0"/>
                      <w:divBdr>
                        <w:top w:val="none" w:sz="0" w:space="0" w:color="auto"/>
                        <w:left w:val="none" w:sz="0" w:space="0" w:color="auto"/>
                        <w:bottom w:val="none" w:sz="0" w:space="0" w:color="auto"/>
                        <w:right w:val="none" w:sz="0" w:space="0" w:color="auto"/>
                      </w:divBdr>
                      <w:divsChild>
                        <w:div w:id="444080325">
                          <w:marLeft w:val="0"/>
                          <w:marRight w:val="0"/>
                          <w:marTop w:val="0"/>
                          <w:marBottom w:val="0"/>
                          <w:divBdr>
                            <w:top w:val="none" w:sz="0" w:space="0" w:color="auto"/>
                            <w:left w:val="none" w:sz="0" w:space="0" w:color="auto"/>
                            <w:bottom w:val="none" w:sz="0" w:space="0" w:color="auto"/>
                            <w:right w:val="none" w:sz="0" w:space="0" w:color="auto"/>
                          </w:divBdr>
                          <w:divsChild>
                            <w:div w:id="442841372">
                              <w:marLeft w:val="0"/>
                              <w:marRight w:val="0"/>
                              <w:marTop w:val="0"/>
                              <w:marBottom w:val="0"/>
                              <w:divBdr>
                                <w:top w:val="none" w:sz="0" w:space="0" w:color="auto"/>
                                <w:left w:val="none" w:sz="0" w:space="0" w:color="auto"/>
                                <w:bottom w:val="none" w:sz="0" w:space="0" w:color="auto"/>
                                <w:right w:val="none" w:sz="0" w:space="0" w:color="auto"/>
                              </w:divBdr>
                            </w:div>
                            <w:div w:id="83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70534">
          <w:marLeft w:val="0"/>
          <w:marRight w:val="0"/>
          <w:marTop w:val="0"/>
          <w:marBottom w:val="0"/>
          <w:divBdr>
            <w:top w:val="none" w:sz="0" w:space="0" w:color="auto"/>
            <w:left w:val="none" w:sz="0" w:space="0" w:color="auto"/>
            <w:bottom w:val="none" w:sz="0" w:space="0" w:color="auto"/>
            <w:right w:val="none" w:sz="0" w:space="0" w:color="auto"/>
          </w:divBdr>
          <w:divsChild>
            <w:div w:id="827013773">
              <w:marLeft w:val="0"/>
              <w:marRight w:val="0"/>
              <w:marTop w:val="0"/>
              <w:marBottom w:val="0"/>
              <w:divBdr>
                <w:top w:val="none" w:sz="0" w:space="0" w:color="auto"/>
                <w:left w:val="none" w:sz="0" w:space="0" w:color="auto"/>
                <w:bottom w:val="none" w:sz="0" w:space="0" w:color="auto"/>
                <w:right w:val="none" w:sz="0" w:space="0" w:color="auto"/>
              </w:divBdr>
              <w:divsChild>
                <w:div w:id="573391367">
                  <w:marLeft w:val="0"/>
                  <w:marRight w:val="0"/>
                  <w:marTop w:val="0"/>
                  <w:marBottom w:val="0"/>
                  <w:divBdr>
                    <w:top w:val="none" w:sz="0" w:space="0" w:color="auto"/>
                    <w:left w:val="none" w:sz="0" w:space="0" w:color="auto"/>
                    <w:bottom w:val="none" w:sz="0" w:space="0" w:color="auto"/>
                    <w:right w:val="none" w:sz="0" w:space="0" w:color="auto"/>
                  </w:divBdr>
                  <w:divsChild>
                    <w:div w:id="1101487842">
                      <w:marLeft w:val="0"/>
                      <w:marRight w:val="0"/>
                      <w:marTop w:val="0"/>
                      <w:marBottom w:val="0"/>
                      <w:divBdr>
                        <w:top w:val="none" w:sz="0" w:space="0" w:color="auto"/>
                        <w:left w:val="none" w:sz="0" w:space="0" w:color="auto"/>
                        <w:bottom w:val="none" w:sz="0" w:space="0" w:color="auto"/>
                        <w:right w:val="none" w:sz="0" w:space="0" w:color="auto"/>
                      </w:divBdr>
                      <w:divsChild>
                        <w:div w:id="1417628112">
                          <w:marLeft w:val="0"/>
                          <w:marRight w:val="0"/>
                          <w:marTop w:val="0"/>
                          <w:marBottom w:val="0"/>
                          <w:divBdr>
                            <w:top w:val="none" w:sz="0" w:space="0" w:color="auto"/>
                            <w:left w:val="none" w:sz="0" w:space="0" w:color="auto"/>
                            <w:bottom w:val="none" w:sz="0" w:space="0" w:color="auto"/>
                            <w:right w:val="none" w:sz="0" w:space="0" w:color="auto"/>
                          </w:divBdr>
                          <w:divsChild>
                            <w:div w:id="1000350965">
                              <w:marLeft w:val="0"/>
                              <w:marRight w:val="0"/>
                              <w:marTop w:val="0"/>
                              <w:marBottom w:val="0"/>
                              <w:divBdr>
                                <w:top w:val="none" w:sz="0" w:space="0" w:color="auto"/>
                                <w:left w:val="none" w:sz="0" w:space="0" w:color="auto"/>
                                <w:bottom w:val="none" w:sz="0" w:space="0" w:color="auto"/>
                                <w:right w:val="none" w:sz="0" w:space="0" w:color="auto"/>
                              </w:divBdr>
                            </w:div>
                            <w:div w:id="15615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4951">
          <w:marLeft w:val="0"/>
          <w:marRight w:val="0"/>
          <w:marTop w:val="0"/>
          <w:marBottom w:val="0"/>
          <w:divBdr>
            <w:top w:val="none" w:sz="0" w:space="0" w:color="auto"/>
            <w:left w:val="none" w:sz="0" w:space="0" w:color="auto"/>
            <w:bottom w:val="none" w:sz="0" w:space="0" w:color="auto"/>
            <w:right w:val="none" w:sz="0" w:space="0" w:color="auto"/>
          </w:divBdr>
          <w:divsChild>
            <w:div w:id="578559547">
              <w:marLeft w:val="0"/>
              <w:marRight w:val="0"/>
              <w:marTop w:val="0"/>
              <w:marBottom w:val="0"/>
              <w:divBdr>
                <w:top w:val="none" w:sz="0" w:space="0" w:color="auto"/>
                <w:left w:val="none" w:sz="0" w:space="0" w:color="auto"/>
                <w:bottom w:val="none" w:sz="0" w:space="0" w:color="auto"/>
                <w:right w:val="none" w:sz="0" w:space="0" w:color="auto"/>
              </w:divBdr>
              <w:divsChild>
                <w:div w:id="109202515">
                  <w:marLeft w:val="0"/>
                  <w:marRight w:val="0"/>
                  <w:marTop w:val="0"/>
                  <w:marBottom w:val="0"/>
                  <w:divBdr>
                    <w:top w:val="none" w:sz="0" w:space="0" w:color="auto"/>
                    <w:left w:val="none" w:sz="0" w:space="0" w:color="auto"/>
                    <w:bottom w:val="none" w:sz="0" w:space="0" w:color="auto"/>
                    <w:right w:val="none" w:sz="0" w:space="0" w:color="auto"/>
                  </w:divBdr>
                  <w:divsChild>
                    <w:div w:id="322125228">
                      <w:marLeft w:val="0"/>
                      <w:marRight w:val="0"/>
                      <w:marTop w:val="0"/>
                      <w:marBottom w:val="0"/>
                      <w:divBdr>
                        <w:top w:val="none" w:sz="0" w:space="0" w:color="auto"/>
                        <w:left w:val="none" w:sz="0" w:space="0" w:color="auto"/>
                        <w:bottom w:val="none" w:sz="0" w:space="0" w:color="auto"/>
                        <w:right w:val="none" w:sz="0" w:space="0" w:color="auto"/>
                      </w:divBdr>
                      <w:divsChild>
                        <w:div w:id="1097018158">
                          <w:marLeft w:val="0"/>
                          <w:marRight w:val="0"/>
                          <w:marTop w:val="0"/>
                          <w:marBottom w:val="0"/>
                          <w:divBdr>
                            <w:top w:val="none" w:sz="0" w:space="0" w:color="auto"/>
                            <w:left w:val="none" w:sz="0" w:space="0" w:color="auto"/>
                            <w:bottom w:val="none" w:sz="0" w:space="0" w:color="auto"/>
                            <w:right w:val="none" w:sz="0" w:space="0" w:color="auto"/>
                          </w:divBdr>
                          <w:divsChild>
                            <w:div w:id="1634171807">
                              <w:marLeft w:val="0"/>
                              <w:marRight w:val="0"/>
                              <w:marTop w:val="0"/>
                              <w:marBottom w:val="0"/>
                              <w:divBdr>
                                <w:top w:val="none" w:sz="0" w:space="0" w:color="auto"/>
                                <w:left w:val="none" w:sz="0" w:space="0" w:color="auto"/>
                                <w:bottom w:val="none" w:sz="0" w:space="0" w:color="auto"/>
                                <w:right w:val="none" w:sz="0" w:space="0" w:color="auto"/>
                              </w:divBdr>
                            </w:div>
                            <w:div w:id="5542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7505">
          <w:marLeft w:val="0"/>
          <w:marRight w:val="0"/>
          <w:marTop w:val="0"/>
          <w:marBottom w:val="0"/>
          <w:divBdr>
            <w:top w:val="none" w:sz="0" w:space="0" w:color="auto"/>
            <w:left w:val="none" w:sz="0" w:space="0" w:color="auto"/>
            <w:bottom w:val="none" w:sz="0" w:space="0" w:color="auto"/>
            <w:right w:val="none" w:sz="0" w:space="0" w:color="auto"/>
          </w:divBdr>
          <w:divsChild>
            <w:div w:id="1859469903">
              <w:marLeft w:val="0"/>
              <w:marRight w:val="0"/>
              <w:marTop w:val="0"/>
              <w:marBottom w:val="0"/>
              <w:divBdr>
                <w:top w:val="none" w:sz="0" w:space="0" w:color="auto"/>
                <w:left w:val="none" w:sz="0" w:space="0" w:color="auto"/>
                <w:bottom w:val="none" w:sz="0" w:space="0" w:color="auto"/>
                <w:right w:val="none" w:sz="0" w:space="0" w:color="auto"/>
              </w:divBdr>
              <w:divsChild>
                <w:div w:id="1792626459">
                  <w:marLeft w:val="0"/>
                  <w:marRight w:val="0"/>
                  <w:marTop w:val="0"/>
                  <w:marBottom w:val="0"/>
                  <w:divBdr>
                    <w:top w:val="none" w:sz="0" w:space="0" w:color="auto"/>
                    <w:left w:val="none" w:sz="0" w:space="0" w:color="auto"/>
                    <w:bottom w:val="none" w:sz="0" w:space="0" w:color="auto"/>
                    <w:right w:val="none" w:sz="0" w:space="0" w:color="auto"/>
                  </w:divBdr>
                  <w:divsChild>
                    <w:div w:id="1219784361">
                      <w:marLeft w:val="0"/>
                      <w:marRight w:val="0"/>
                      <w:marTop w:val="0"/>
                      <w:marBottom w:val="0"/>
                      <w:divBdr>
                        <w:top w:val="none" w:sz="0" w:space="0" w:color="auto"/>
                        <w:left w:val="none" w:sz="0" w:space="0" w:color="auto"/>
                        <w:bottom w:val="none" w:sz="0" w:space="0" w:color="auto"/>
                        <w:right w:val="none" w:sz="0" w:space="0" w:color="auto"/>
                      </w:divBdr>
                      <w:divsChild>
                        <w:div w:id="1309478541">
                          <w:marLeft w:val="0"/>
                          <w:marRight w:val="0"/>
                          <w:marTop w:val="0"/>
                          <w:marBottom w:val="0"/>
                          <w:divBdr>
                            <w:top w:val="none" w:sz="0" w:space="0" w:color="auto"/>
                            <w:left w:val="none" w:sz="0" w:space="0" w:color="auto"/>
                            <w:bottom w:val="none" w:sz="0" w:space="0" w:color="auto"/>
                            <w:right w:val="none" w:sz="0" w:space="0" w:color="auto"/>
                          </w:divBdr>
                          <w:divsChild>
                            <w:div w:id="546990361">
                              <w:marLeft w:val="0"/>
                              <w:marRight w:val="0"/>
                              <w:marTop w:val="0"/>
                              <w:marBottom w:val="0"/>
                              <w:divBdr>
                                <w:top w:val="none" w:sz="0" w:space="0" w:color="auto"/>
                                <w:left w:val="none" w:sz="0" w:space="0" w:color="auto"/>
                                <w:bottom w:val="none" w:sz="0" w:space="0" w:color="auto"/>
                                <w:right w:val="none" w:sz="0" w:space="0" w:color="auto"/>
                              </w:divBdr>
                            </w:div>
                            <w:div w:id="40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5531">
          <w:marLeft w:val="0"/>
          <w:marRight w:val="0"/>
          <w:marTop w:val="0"/>
          <w:marBottom w:val="0"/>
          <w:divBdr>
            <w:top w:val="none" w:sz="0" w:space="0" w:color="auto"/>
            <w:left w:val="none" w:sz="0" w:space="0" w:color="auto"/>
            <w:bottom w:val="none" w:sz="0" w:space="0" w:color="auto"/>
            <w:right w:val="none" w:sz="0" w:space="0" w:color="auto"/>
          </w:divBdr>
          <w:divsChild>
            <w:div w:id="1542089856">
              <w:marLeft w:val="0"/>
              <w:marRight w:val="0"/>
              <w:marTop w:val="0"/>
              <w:marBottom w:val="0"/>
              <w:divBdr>
                <w:top w:val="none" w:sz="0" w:space="0" w:color="auto"/>
                <w:left w:val="none" w:sz="0" w:space="0" w:color="auto"/>
                <w:bottom w:val="none" w:sz="0" w:space="0" w:color="auto"/>
                <w:right w:val="none" w:sz="0" w:space="0" w:color="auto"/>
              </w:divBdr>
              <w:divsChild>
                <w:div w:id="247008973">
                  <w:marLeft w:val="0"/>
                  <w:marRight w:val="0"/>
                  <w:marTop w:val="0"/>
                  <w:marBottom w:val="0"/>
                  <w:divBdr>
                    <w:top w:val="none" w:sz="0" w:space="0" w:color="auto"/>
                    <w:left w:val="none" w:sz="0" w:space="0" w:color="auto"/>
                    <w:bottom w:val="none" w:sz="0" w:space="0" w:color="auto"/>
                    <w:right w:val="none" w:sz="0" w:space="0" w:color="auto"/>
                  </w:divBdr>
                  <w:divsChild>
                    <w:div w:id="362171327">
                      <w:marLeft w:val="0"/>
                      <w:marRight w:val="0"/>
                      <w:marTop w:val="0"/>
                      <w:marBottom w:val="0"/>
                      <w:divBdr>
                        <w:top w:val="none" w:sz="0" w:space="0" w:color="auto"/>
                        <w:left w:val="none" w:sz="0" w:space="0" w:color="auto"/>
                        <w:bottom w:val="none" w:sz="0" w:space="0" w:color="auto"/>
                        <w:right w:val="none" w:sz="0" w:space="0" w:color="auto"/>
                      </w:divBdr>
                      <w:divsChild>
                        <w:div w:id="1040283914">
                          <w:marLeft w:val="0"/>
                          <w:marRight w:val="0"/>
                          <w:marTop w:val="0"/>
                          <w:marBottom w:val="0"/>
                          <w:divBdr>
                            <w:top w:val="none" w:sz="0" w:space="0" w:color="auto"/>
                            <w:left w:val="none" w:sz="0" w:space="0" w:color="auto"/>
                            <w:bottom w:val="none" w:sz="0" w:space="0" w:color="auto"/>
                            <w:right w:val="none" w:sz="0" w:space="0" w:color="auto"/>
                          </w:divBdr>
                          <w:divsChild>
                            <w:div w:id="41178424">
                              <w:marLeft w:val="0"/>
                              <w:marRight w:val="0"/>
                              <w:marTop w:val="0"/>
                              <w:marBottom w:val="0"/>
                              <w:divBdr>
                                <w:top w:val="none" w:sz="0" w:space="0" w:color="auto"/>
                                <w:left w:val="none" w:sz="0" w:space="0" w:color="auto"/>
                                <w:bottom w:val="none" w:sz="0" w:space="0" w:color="auto"/>
                                <w:right w:val="none" w:sz="0" w:space="0" w:color="auto"/>
                              </w:divBdr>
                            </w:div>
                            <w:div w:id="1540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8933">
          <w:marLeft w:val="0"/>
          <w:marRight w:val="0"/>
          <w:marTop w:val="0"/>
          <w:marBottom w:val="0"/>
          <w:divBdr>
            <w:top w:val="none" w:sz="0" w:space="0" w:color="auto"/>
            <w:left w:val="none" w:sz="0" w:space="0" w:color="auto"/>
            <w:bottom w:val="none" w:sz="0" w:space="0" w:color="auto"/>
            <w:right w:val="none" w:sz="0" w:space="0" w:color="auto"/>
          </w:divBdr>
          <w:divsChild>
            <w:div w:id="710694132">
              <w:marLeft w:val="0"/>
              <w:marRight w:val="0"/>
              <w:marTop w:val="0"/>
              <w:marBottom w:val="0"/>
              <w:divBdr>
                <w:top w:val="none" w:sz="0" w:space="0" w:color="auto"/>
                <w:left w:val="none" w:sz="0" w:space="0" w:color="auto"/>
                <w:bottom w:val="none" w:sz="0" w:space="0" w:color="auto"/>
                <w:right w:val="none" w:sz="0" w:space="0" w:color="auto"/>
              </w:divBdr>
              <w:divsChild>
                <w:div w:id="351960654">
                  <w:marLeft w:val="0"/>
                  <w:marRight w:val="0"/>
                  <w:marTop w:val="0"/>
                  <w:marBottom w:val="0"/>
                  <w:divBdr>
                    <w:top w:val="none" w:sz="0" w:space="0" w:color="auto"/>
                    <w:left w:val="none" w:sz="0" w:space="0" w:color="auto"/>
                    <w:bottom w:val="none" w:sz="0" w:space="0" w:color="auto"/>
                    <w:right w:val="none" w:sz="0" w:space="0" w:color="auto"/>
                  </w:divBdr>
                  <w:divsChild>
                    <w:div w:id="440075628">
                      <w:marLeft w:val="0"/>
                      <w:marRight w:val="0"/>
                      <w:marTop w:val="0"/>
                      <w:marBottom w:val="0"/>
                      <w:divBdr>
                        <w:top w:val="none" w:sz="0" w:space="0" w:color="auto"/>
                        <w:left w:val="none" w:sz="0" w:space="0" w:color="auto"/>
                        <w:bottom w:val="none" w:sz="0" w:space="0" w:color="auto"/>
                        <w:right w:val="none" w:sz="0" w:space="0" w:color="auto"/>
                      </w:divBdr>
                      <w:divsChild>
                        <w:div w:id="1035538927">
                          <w:marLeft w:val="0"/>
                          <w:marRight w:val="0"/>
                          <w:marTop w:val="0"/>
                          <w:marBottom w:val="0"/>
                          <w:divBdr>
                            <w:top w:val="none" w:sz="0" w:space="0" w:color="auto"/>
                            <w:left w:val="none" w:sz="0" w:space="0" w:color="auto"/>
                            <w:bottom w:val="none" w:sz="0" w:space="0" w:color="auto"/>
                            <w:right w:val="none" w:sz="0" w:space="0" w:color="auto"/>
                          </w:divBdr>
                          <w:divsChild>
                            <w:div w:id="1862402264">
                              <w:marLeft w:val="0"/>
                              <w:marRight w:val="0"/>
                              <w:marTop w:val="0"/>
                              <w:marBottom w:val="0"/>
                              <w:divBdr>
                                <w:top w:val="none" w:sz="0" w:space="0" w:color="auto"/>
                                <w:left w:val="none" w:sz="0" w:space="0" w:color="auto"/>
                                <w:bottom w:val="none" w:sz="0" w:space="0" w:color="auto"/>
                                <w:right w:val="none" w:sz="0" w:space="0" w:color="auto"/>
                              </w:divBdr>
                            </w:div>
                            <w:div w:id="15783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1003">
          <w:marLeft w:val="0"/>
          <w:marRight w:val="0"/>
          <w:marTop w:val="0"/>
          <w:marBottom w:val="0"/>
          <w:divBdr>
            <w:top w:val="none" w:sz="0" w:space="0" w:color="auto"/>
            <w:left w:val="none" w:sz="0" w:space="0" w:color="auto"/>
            <w:bottom w:val="none" w:sz="0" w:space="0" w:color="auto"/>
            <w:right w:val="none" w:sz="0" w:space="0" w:color="auto"/>
          </w:divBdr>
          <w:divsChild>
            <w:div w:id="1263613768">
              <w:marLeft w:val="0"/>
              <w:marRight w:val="0"/>
              <w:marTop w:val="0"/>
              <w:marBottom w:val="0"/>
              <w:divBdr>
                <w:top w:val="none" w:sz="0" w:space="0" w:color="auto"/>
                <w:left w:val="none" w:sz="0" w:space="0" w:color="auto"/>
                <w:bottom w:val="none" w:sz="0" w:space="0" w:color="auto"/>
                <w:right w:val="none" w:sz="0" w:space="0" w:color="auto"/>
              </w:divBdr>
              <w:divsChild>
                <w:div w:id="1157501365">
                  <w:marLeft w:val="0"/>
                  <w:marRight w:val="0"/>
                  <w:marTop w:val="0"/>
                  <w:marBottom w:val="0"/>
                  <w:divBdr>
                    <w:top w:val="none" w:sz="0" w:space="0" w:color="auto"/>
                    <w:left w:val="none" w:sz="0" w:space="0" w:color="auto"/>
                    <w:bottom w:val="none" w:sz="0" w:space="0" w:color="auto"/>
                    <w:right w:val="none" w:sz="0" w:space="0" w:color="auto"/>
                  </w:divBdr>
                  <w:divsChild>
                    <w:div w:id="1783836116">
                      <w:marLeft w:val="0"/>
                      <w:marRight w:val="0"/>
                      <w:marTop w:val="0"/>
                      <w:marBottom w:val="0"/>
                      <w:divBdr>
                        <w:top w:val="none" w:sz="0" w:space="0" w:color="auto"/>
                        <w:left w:val="none" w:sz="0" w:space="0" w:color="auto"/>
                        <w:bottom w:val="none" w:sz="0" w:space="0" w:color="auto"/>
                        <w:right w:val="none" w:sz="0" w:space="0" w:color="auto"/>
                      </w:divBdr>
                      <w:divsChild>
                        <w:div w:id="1032652526">
                          <w:marLeft w:val="0"/>
                          <w:marRight w:val="0"/>
                          <w:marTop w:val="0"/>
                          <w:marBottom w:val="0"/>
                          <w:divBdr>
                            <w:top w:val="none" w:sz="0" w:space="0" w:color="auto"/>
                            <w:left w:val="none" w:sz="0" w:space="0" w:color="auto"/>
                            <w:bottom w:val="none" w:sz="0" w:space="0" w:color="auto"/>
                            <w:right w:val="none" w:sz="0" w:space="0" w:color="auto"/>
                          </w:divBdr>
                          <w:divsChild>
                            <w:div w:id="823470122">
                              <w:marLeft w:val="0"/>
                              <w:marRight w:val="0"/>
                              <w:marTop w:val="0"/>
                              <w:marBottom w:val="0"/>
                              <w:divBdr>
                                <w:top w:val="none" w:sz="0" w:space="0" w:color="auto"/>
                                <w:left w:val="none" w:sz="0" w:space="0" w:color="auto"/>
                                <w:bottom w:val="none" w:sz="0" w:space="0" w:color="auto"/>
                                <w:right w:val="none" w:sz="0" w:space="0" w:color="auto"/>
                              </w:divBdr>
                            </w:div>
                            <w:div w:id="17647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97170">
          <w:marLeft w:val="0"/>
          <w:marRight w:val="0"/>
          <w:marTop w:val="0"/>
          <w:marBottom w:val="0"/>
          <w:divBdr>
            <w:top w:val="none" w:sz="0" w:space="0" w:color="auto"/>
            <w:left w:val="none" w:sz="0" w:space="0" w:color="auto"/>
            <w:bottom w:val="none" w:sz="0" w:space="0" w:color="auto"/>
            <w:right w:val="none" w:sz="0" w:space="0" w:color="auto"/>
          </w:divBdr>
          <w:divsChild>
            <w:div w:id="654845044">
              <w:marLeft w:val="0"/>
              <w:marRight w:val="0"/>
              <w:marTop w:val="0"/>
              <w:marBottom w:val="0"/>
              <w:divBdr>
                <w:top w:val="none" w:sz="0" w:space="0" w:color="auto"/>
                <w:left w:val="none" w:sz="0" w:space="0" w:color="auto"/>
                <w:bottom w:val="none" w:sz="0" w:space="0" w:color="auto"/>
                <w:right w:val="none" w:sz="0" w:space="0" w:color="auto"/>
              </w:divBdr>
              <w:divsChild>
                <w:div w:id="663321463">
                  <w:marLeft w:val="0"/>
                  <w:marRight w:val="0"/>
                  <w:marTop w:val="0"/>
                  <w:marBottom w:val="0"/>
                  <w:divBdr>
                    <w:top w:val="none" w:sz="0" w:space="0" w:color="auto"/>
                    <w:left w:val="none" w:sz="0" w:space="0" w:color="auto"/>
                    <w:bottom w:val="none" w:sz="0" w:space="0" w:color="auto"/>
                    <w:right w:val="none" w:sz="0" w:space="0" w:color="auto"/>
                  </w:divBdr>
                  <w:divsChild>
                    <w:div w:id="449514544">
                      <w:marLeft w:val="0"/>
                      <w:marRight w:val="0"/>
                      <w:marTop w:val="0"/>
                      <w:marBottom w:val="0"/>
                      <w:divBdr>
                        <w:top w:val="none" w:sz="0" w:space="0" w:color="auto"/>
                        <w:left w:val="none" w:sz="0" w:space="0" w:color="auto"/>
                        <w:bottom w:val="none" w:sz="0" w:space="0" w:color="auto"/>
                        <w:right w:val="none" w:sz="0" w:space="0" w:color="auto"/>
                      </w:divBdr>
                      <w:divsChild>
                        <w:div w:id="2056588303">
                          <w:marLeft w:val="0"/>
                          <w:marRight w:val="0"/>
                          <w:marTop w:val="0"/>
                          <w:marBottom w:val="0"/>
                          <w:divBdr>
                            <w:top w:val="none" w:sz="0" w:space="0" w:color="auto"/>
                            <w:left w:val="none" w:sz="0" w:space="0" w:color="auto"/>
                            <w:bottom w:val="none" w:sz="0" w:space="0" w:color="auto"/>
                            <w:right w:val="none" w:sz="0" w:space="0" w:color="auto"/>
                          </w:divBdr>
                          <w:divsChild>
                            <w:div w:id="75633226">
                              <w:marLeft w:val="0"/>
                              <w:marRight w:val="0"/>
                              <w:marTop w:val="0"/>
                              <w:marBottom w:val="0"/>
                              <w:divBdr>
                                <w:top w:val="none" w:sz="0" w:space="0" w:color="auto"/>
                                <w:left w:val="none" w:sz="0" w:space="0" w:color="auto"/>
                                <w:bottom w:val="none" w:sz="0" w:space="0" w:color="auto"/>
                                <w:right w:val="none" w:sz="0" w:space="0" w:color="auto"/>
                              </w:divBdr>
                            </w:div>
                            <w:div w:id="809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21434">
          <w:marLeft w:val="0"/>
          <w:marRight w:val="0"/>
          <w:marTop w:val="0"/>
          <w:marBottom w:val="0"/>
          <w:divBdr>
            <w:top w:val="none" w:sz="0" w:space="0" w:color="auto"/>
            <w:left w:val="none" w:sz="0" w:space="0" w:color="auto"/>
            <w:bottom w:val="none" w:sz="0" w:space="0" w:color="auto"/>
            <w:right w:val="none" w:sz="0" w:space="0" w:color="auto"/>
          </w:divBdr>
          <w:divsChild>
            <w:div w:id="141655638">
              <w:marLeft w:val="0"/>
              <w:marRight w:val="0"/>
              <w:marTop w:val="0"/>
              <w:marBottom w:val="0"/>
              <w:divBdr>
                <w:top w:val="none" w:sz="0" w:space="0" w:color="auto"/>
                <w:left w:val="none" w:sz="0" w:space="0" w:color="auto"/>
                <w:bottom w:val="none" w:sz="0" w:space="0" w:color="auto"/>
                <w:right w:val="none" w:sz="0" w:space="0" w:color="auto"/>
              </w:divBdr>
              <w:divsChild>
                <w:div w:id="1079643230">
                  <w:marLeft w:val="0"/>
                  <w:marRight w:val="0"/>
                  <w:marTop w:val="0"/>
                  <w:marBottom w:val="0"/>
                  <w:divBdr>
                    <w:top w:val="none" w:sz="0" w:space="0" w:color="auto"/>
                    <w:left w:val="none" w:sz="0" w:space="0" w:color="auto"/>
                    <w:bottom w:val="none" w:sz="0" w:space="0" w:color="auto"/>
                    <w:right w:val="none" w:sz="0" w:space="0" w:color="auto"/>
                  </w:divBdr>
                  <w:divsChild>
                    <w:div w:id="876427036">
                      <w:marLeft w:val="0"/>
                      <w:marRight w:val="0"/>
                      <w:marTop w:val="0"/>
                      <w:marBottom w:val="0"/>
                      <w:divBdr>
                        <w:top w:val="none" w:sz="0" w:space="0" w:color="auto"/>
                        <w:left w:val="none" w:sz="0" w:space="0" w:color="auto"/>
                        <w:bottom w:val="none" w:sz="0" w:space="0" w:color="auto"/>
                        <w:right w:val="none" w:sz="0" w:space="0" w:color="auto"/>
                      </w:divBdr>
                      <w:divsChild>
                        <w:div w:id="269167820">
                          <w:marLeft w:val="0"/>
                          <w:marRight w:val="0"/>
                          <w:marTop w:val="0"/>
                          <w:marBottom w:val="0"/>
                          <w:divBdr>
                            <w:top w:val="none" w:sz="0" w:space="0" w:color="auto"/>
                            <w:left w:val="none" w:sz="0" w:space="0" w:color="auto"/>
                            <w:bottom w:val="none" w:sz="0" w:space="0" w:color="auto"/>
                            <w:right w:val="none" w:sz="0" w:space="0" w:color="auto"/>
                          </w:divBdr>
                          <w:divsChild>
                            <w:div w:id="1989044806">
                              <w:marLeft w:val="0"/>
                              <w:marRight w:val="0"/>
                              <w:marTop w:val="0"/>
                              <w:marBottom w:val="0"/>
                              <w:divBdr>
                                <w:top w:val="none" w:sz="0" w:space="0" w:color="auto"/>
                                <w:left w:val="none" w:sz="0" w:space="0" w:color="auto"/>
                                <w:bottom w:val="none" w:sz="0" w:space="0" w:color="auto"/>
                                <w:right w:val="none" w:sz="0" w:space="0" w:color="auto"/>
                              </w:divBdr>
                            </w:div>
                            <w:div w:id="528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21766">
          <w:marLeft w:val="0"/>
          <w:marRight w:val="0"/>
          <w:marTop w:val="0"/>
          <w:marBottom w:val="0"/>
          <w:divBdr>
            <w:top w:val="none" w:sz="0" w:space="0" w:color="auto"/>
            <w:left w:val="none" w:sz="0" w:space="0" w:color="auto"/>
            <w:bottom w:val="none" w:sz="0" w:space="0" w:color="auto"/>
            <w:right w:val="none" w:sz="0" w:space="0" w:color="auto"/>
          </w:divBdr>
          <w:divsChild>
            <w:div w:id="493645221">
              <w:marLeft w:val="0"/>
              <w:marRight w:val="0"/>
              <w:marTop w:val="0"/>
              <w:marBottom w:val="0"/>
              <w:divBdr>
                <w:top w:val="none" w:sz="0" w:space="0" w:color="auto"/>
                <w:left w:val="none" w:sz="0" w:space="0" w:color="auto"/>
                <w:bottom w:val="none" w:sz="0" w:space="0" w:color="auto"/>
                <w:right w:val="none" w:sz="0" w:space="0" w:color="auto"/>
              </w:divBdr>
              <w:divsChild>
                <w:div w:id="1385251155">
                  <w:marLeft w:val="0"/>
                  <w:marRight w:val="0"/>
                  <w:marTop w:val="0"/>
                  <w:marBottom w:val="0"/>
                  <w:divBdr>
                    <w:top w:val="none" w:sz="0" w:space="0" w:color="auto"/>
                    <w:left w:val="none" w:sz="0" w:space="0" w:color="auto"/>
                    <w:bottom w:val="none" w:sz="0" w:space="0" w:color="auto"/>
                    <w:right w:val="none" w:sz="0" w:space="0" w:color="auto"/>
                  </w:divBdr>
                  <w:divsChild>
                    <w:div w:id="256519116">
                      <w:marLeft w:val="0"/>
                      <w:marRight w:val="0"/>
                      <w:marTop w:val="0"/>
                      <w:marBottom w:val="0"/>
                      <w:divBdr>
                        <w:top w:val="none" w:sz="0" w:space="0" w:color="auto"/>
                        <w:left w:val="none" w:sz="0" w:space="0" w:color="auto"/>
                        <w:bottom w:val="none" w:sz="0" w:space="0" w:color="auto"/>
                        <w:right w:val="none" w:sz="0" w:space="0" w:color="auto"/>
                      </w:divBdr>
                      <w:divsChild>
                        <w:div w:id="2122452483">
                          <w:marLeft w:val="0"/>
                          <w:marRight w:val="0"/>
                          <w:marTop w:val="0"/>
                          <w:marBottom w:val="0"/>
                          <w:divBdr>
                            <w:top w:val="none" w:sz="0" w:space="0" w:color="auto"/>
                            <w:left w:val="none" w:sz="0" w:space="0" w:color="auto"/>
                            <w:bottom w:val="none" w:sz="0" w:space="0" w:color="auto"/>
                            <w:right w:val="none" w:sz="0" w:space="0" w:color="auto"/>
                          </w:divBdr>
                          <w:divsChild>
                            <w:div w:id="756365243">
                              <w:marLeft w:val="0"/>
                              <w:marRight w:val="0"/>
                              <w:marTop w:val="0"/>
                              <w:marBottom w:val="0"/>
                              <w:divBdr>
                                <w:top w:val="none" w:sz="0" w:space="0" w:color="auto"/>
                                <w:left w:val="none" w:sz="0" w:space="0" w:color="auto"/>
                                <w:bottom w:val="none" w:sz="0" w:space="0" w:color="auto"/>
                                <w:right w:val="none" w:sz="0" w:space="0" w:color="auto"/>
                              </w:divBdr>
                            </w:div>
                            <w:div w:id="672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18678">
          <w:marLeft w:val="0"/>
          <w:marRight w:val="0"/>
          <w:marTop w:val="0"/>
          <w:marBottom w:val="0"/>
          <w:divBdr>
            <w:top w:val="none" w:sz="0" w:space="0" w:color="auto"/>
            <w:left w:val="none" w:sz="0" w:space="0" w:color="auto"/>
            <w:bottom w:val="none" w:sz="0" w:space="0" w:color="auto"/>
            <w:right w:val="none" w:sz="0" w:space="0" w:color="auto"/>
          </w:divBdr>
          <w:divsChild>
            <w:div w:id="281116588">
              <w:marLeft w:val="0"/>
              <w:marRight w:val="0"/>
              <w:marTop w:val="0"/>
              <w:marBottom w:val="0"/>
              <w:divBdr>
                <w:top w:val="none" w:sz="0" w:space="0" w:color="auto"/>
                <w:left w:val="none" w:sz="0" w:space="0" w:color="auto"/>
                <w:bottom w:val="none" w:sz="0" w:space="0" w:color="auto"/>
                <w:right w:val="none" w:sz="0" w:space="0" w:color="auto"/>
              </w:divBdr>
              <w:divsChild>
                <w:div w:id="1692952433">
                  <w:marLeft w:val="0"/>
                  <w:marRight w:val="0"/>
                  <w:marTop w:val="0"/>
                  <w:marBottom w:val="0"/>
                  <w:divBdr>
                    <w:top w:val="none" w:sz="0" w:space="0" w:color="auto"/>
                    <w:left w:val="none" w:sz="0" w:space="0" w:color="auto"/>
                    <w:bottom w:val="none" w:sz="0" w:space="0" w:color="auto"/>
                    <w:right w:val="none" w:sz="0" w:space="0" w:color="auto"/>
                  </w:divBdr>
                  <w:divsChild>
                    <w:div w:id="1649017502">
                      <w:marLeft w:val="0"/>
                      <w:marRight w:val="0"/>
                      <w:marTop w:val="0"/>
                      <w:marBottom w:val="0"/>
                      <w:divBdr>
                        <w:top w:val="none" w:sz="0" w:space="0" w:color="auto"/>
                        <w:left w:val="none" w:sz="0" w:space="0" w:color="auto"/>
                        <w:bottom w:val="none" w:sz="0" w:space="0" w:color="auto"/>
                        <w:right w:val="none" w:sz="0" w:space="0" w:color="auto"/>
                      </w:divBdr>
                      <w:divsChild>
                        <w:div w:id="1164971648">
                          <w:marLeft w:val="0"/>
                          <w:marRight w:val="0"/>
                          <w:marTop w:val="0"/>
                          <w:marBottom w:val="0"/>
                          <w:divBdr>
                            <w:top w:val="none" w:sz="0" w:space="0" w:color="auto"/>
                            <w:left w:val="none" w:sz="0" w:space="0" w:color="auto"/>
                            <w:bottom w:val="none" w:sz="0" w:space="0" w:color="auto"/>
                            <w:right w:val="none" w:sz="0" w:space="0" w:color="auto"/>
                          </w:divBdr>
                          <w:divsChild>
                            <w:div w:id="807866443">
                              <w:marLeft w:val="0"/>
                              <w:marRight w:val="0"/>
                              <w:marTop w:val="0"/>
                              <w:marBottom w:val="0"/>
                              <w:divBdr>
                                <w:top w:val="none" w:sz="0" w:space="0" w:color="auto"/>
                                <w:left w:val="none" w:sz="0" w:space="0" w:color="auto"/>
                                <w:bottom w:val="none" w:sz="0" w:space="0" w:color="auto"/>
                                <w:right w:val="none" w:sz="0" w:space="0" w:color="auto"/>
                              </w:divBdr>
                            </w:div>
                            <w:div w:id="5811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80516">
          <w:marLeft w:val="0"/>
          <w:marRight w:val="0"/>
          <w:marTop w:val="0"/>
          <w:marBottom w:val="0"/>
          <w:divBdr>
            <w:top w:val="none" w:sz="0" w:space="0" w:color="auto"/>
            <w:left w:val="none" w:sz="0" w:space="0" w:color="auto"/>
            <w:bottom w:val="none" w:sz="0" w:space="0" w:color="auto"/>
            <w:right w:val="none" w:sz="0" w:space="0" w:color="auto"/>
          </w:divBdr>
          <w:divsChild>
            <w:div w:id="2121291406">
              <w:marLeft w:val="0"/>
              <w:marRight w:val="0"/>
              <w:marTop w:val="0"/>
              <w:marBottom w:val="0"/>
              <w:divBdr>
                <w:top w:val="none" w:sz="0" w:space="0" w:color="auto"/>
                <w:left w:val="none" w:sz="0" w:space="0" w:color="auto"/>
                <w:bottom w:val="none" w:sz="0" w:space="0" w:color="auto"/>
                <w:right w:val="none" w:sz="0" w:space="0" w:color="auto"/>
              </w:divBdr>
              <w:divsChild>
                <w:div w:id="756630516">
                  <w:marLeft w:val="0"/>
                  <w:marRight w:val="0"/>
                  <w:marTop w:val="0"/>
                  <w:marBottom w:val="0"/>
                  <w:divBdr>
                    <w:top w:val="none" w:sz="0" w:space="0" w:color="auto"/>
                    <w:left w:val="none" w:sz="0" w:space="0" w:color="auto"/>
                    <w:bottom w:val="none" w:sz="0" w:space="0" w:color="auto"/>
                    <w:right w:val="none" w:sz="0" w:space="0" w:color="auto"/>
                  </w:divBdr>
                  <w:divsChild>
                    <w:div w:id="508639154">
                      <w:marLeft w:val="0"/>
                      <w:marRight w:val="0"/>
                      <w:marTop w:val="0"/>
                      <w:marBottom w:val="0"/>
                      <w:divBdr>
                        <w:top w:val="none" w:sz="0" w:space="0" w:color="auto"/>
                        <w:left w:val="none" w:sz="0" w:space="0" w:color="auto"/>
                        <w:bottom w:val="none" w:sz="0" w:space="0" w:color="auto"/>
                        <w:right w:val="none" w:sz="0" w:space="0" w:color="auto"/>
                      </w:divBdr>
                      <w:divsChild>
                        <w:div w:id="540939706">
                          <w:marLeft w:val="0"/>
                          <w:marRight w:val="0"/>
                          <w:marTop w:val="0"/>
                          <w:marBottom w:val="0"/>
                          <w:divBdr>
                            <w:top w:val="none" w:sz="0" w:space="0" w:color="auto"/>
                            <w:left w:val="none" w:sz="0" w:space="0" w:color="auto"/>
                            <w:bottom w:val="none" w:sz="0" w:space="0" w:color="auto"/>
                            <w:right w:val="none" w:sz="0" w:space="0" w:color="auto"/>
                          </w:divBdr>
                          <w:divsChild>
                            <w:div w:id="796291236">
                              <w:marLeft w:val="0"/>
                              <w:marRight w:val="0"/>
                              <w:marTop w:val="0"/>
                              <w:marBottom w:val="0"/>
                              <w:divBdr>
                                <w:top w:val="none" w:sz="0" w:space="0" w:color="auto"/>
                                <w:left w:val="none" w:sz="0" w:space="0" w:color="auto"/>
                                <w:bottom w:val="none" w:sz="0" w:space="0" w:color="auto"/>
                                <w:right w:val="none" w:sz="0" w:space="0" w:color="auto"/>
                              </w:divBdr>
                            </w:div>
                            <w:div w:id="2125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670">
          <w:marLeft w:val="0"/>
          <w:marRight w:val="0"/>
          <w:marTop w:val="0"/>
          <w:marBottom w:val="0"/>
          <w:divBdr>
            <w:top w:val="none" w:sz="0" w:space="0" w:color="auto"/>
            <w:left w:val="none" w:sz="0" w:space="0" w:color="auto"/>
            <w:bottom w:val="none" w:sz="0" w:space="0" w:color="auto"/>
            <w:right w:val="none" w:sz="0" w:space="0" w:color="auto"/>
          </w:divBdr>
          <w:divsChild>
            <w:div w:id="257830910">
              <w:marLeft w:val="0"/>
              <w:marRight w:val="0"/>
              <w:marTop w:val="0"/>
              <w:marBottom w:val="0"/>
              <w:divBdr>
                <w:top w:val="none" w:sz="0" w:space="0" w:color="auto"/>
                <w:left w:val="none" w:sz="0" w:space="0" w:color="auto"/>
                <w:bottom w:val="none" w:sz="0" w:space="0" w:color="auto"/>
                <w:right w:val="none" w:sz="0" w:space="0" w:color="auto"/>
              </w:divBdr>
              <w:divsChild>
                <w:div w:id="51395985">
                  <w:marLeft w:val="0"/>
                  <w:marRight w:val="0"/>
                  <w:marTop w:val="0"/>
                  <w:marBottom w:val="0"/>
                  <w:divBdr>
                    <w:top w:val="none" w:sz="0" w:space="0" w:color="auto"/>
                    <w:left w:val="none" w:sz="0" w:space="0" w:color="auto"/>
                    <w:bottom w:val="none" w:sz="0" w:space="0" w:color="auto"/>
                    <w:right w:val="none" w:sz="0" w:space="0" w:color="auto"/>
                  </w:divBdr>
                  <w:divsChild>
                    <w:div w:id="1271549244">
                      <w:marLeft w:val="0"/>
                      <w:marRight w:val="0"/>
                      <w:marTop w:val="0"/>
                      <w:marBottom w:val="0"/>
                      <w:divBdr>
                        <w:top w:val="none" w:sz="0" w:space="0" w:color="auto"/>
                        <w:left w:val="none" w:sz="0" w:space="0" w:color="auto"/>
                        <w:bottom w:val="none" w:sz="0" w:space="0" w:color="auto"/>
                        <w:right w:val="none" w:sz="0" w:space="0" w:color="auto"/>
                      </w:divBdr>
                      <w:divsChild>
                        <w:div w:id="1318071194">
                          <w:marLeft w:val="0"/>
                          <w:marRight w:val="0"/>
                          <w:marTop w:val="0"/>
                          <w:marBottom w:val="0"/>
                          <w:divBdr>
                            <w:top w:val="none" w:sz="0" w:space="0" w:color="auto"/>
                            <w:left w:val="none" w:sz="0" w:space="0" w:color="auto"/>
                            <w:bottom w:val="none" w:sz="0" w:space="0" w:color="auto"/>
                            <w:right w:val="none" w:sz="0" w:space="0" w:color="auto"/>
                          </w:divBdr>
                          <w:divsChild>
                            <w:div w:id="1778676564">
                              <w:marLeft w:val="0"/>
                              <w:marRight w:val="0"/>
                              <w:marTop w:val="0"/>
                              <w:marBottom w:val="0"/>
                              <w:divBdr>
                                <w:top w:val="none" w:sz="0" w:space="0" w:color="auto"/>
                                <w:left w:val="none" w:sz="0" w:space="0" w:color="auto"/>
                                <w:bottom w:val="none" w:sz="0" w:space="0" w:color="auto"/>
                                <w:right w:val="none" w:sz="0" w:space="0" w:color="auto"/>
                              </w:divBdr>
                            </w:div>
                            <w:div w:id="3708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5209">
          <w:marLeft w:val="0"/>
          <w:marRight w:val="0"/>
          <w:marTop w:val="0"/>
          <w:marBottom w:val="0"/>
          <w:divBdr>
            <w:top w:val="none" w:sz="0" w:space="0" w:color="auto"/>
            <w:left w:val="none" w:sz="0" w:space="0" w:color="auto"/>
            <w:bottom w:val="none" w:sz="0" w:space="0" w:color="auto"/>
            <w:right w:val="none" w:sz="0" w:space="0" w:color="auto"/>
          </w:divBdr>
          <w:divsChild>
            <w:div w:id="1586063751">
              <w:marLeft w:val="0"/>
              <w:marRight w:val="0"/>
              <w:marTop w:val="0"/>
              <w:marBottom w:val="0"/>
              <w:divBdr>
                <w:top w:val="none" w:sz="0" w:space="0" w:color="auto"/>
                <w:left w:val="none" w:sz="0" w:space="0" w:color="auto"/>
                <w:bottom w:val="none" w:sz="0" w:space="0" w:color="auto"/>
                <w:right w:val="none" w:sz="0" w:space="0" w:color="auto"/>
              </w:divBdr>
              <w:divsChild>
                <w:div w:id="1458990390">
                  <w:marLeft w:val="0"/>
                  <w:marRight w:val="0"/>
                  <w:marTop w:val="0"/>
                  <w:marBottom w:val="0"/>
                  <w:divBdr>
                    <w:top w:val="none" w:sz="0" w:space="0" w:color="auto"/>
                    <w:left w:val="none" w:sz="0" w:space="0" w:color="auto"/>
                    <w:bottom w:val="none" w:sz="0" w:space="0" w:color="auto"/>
                    <w:right w:val="none" w:sz="0" w:space="0" w:color="auto"/>
                  </w:divBdr>
                  <w:divsChild>
                    <w:div w:id="1979139696">
                      <w:marLeft w:val="0"/>
                      <w:marRight w:val="0"/>
                      <w:marTop w:val="0"/>
                      <w:marBottom w:val="0"/>
                      <w:divBdr>
                        <w:top w:val="none" w:sz="0" w:space="0" w:color="auto"/>
                        <w:left w:val="none" w:sz="0" w:space="0" w:color="auto"/>
                        <w:bottom w:val="none" w:sz="0" w:space="0" w:color="auto"/>
                        <w:right w:val="none" w:sz="0" w:space="0" w:color="auto"/>
                      </w:divBdr>
                      <w:divsChild>
                        <w:div w:id="1332492775">
                          <w:marLeft w:val="0"/>
                          <w:marRight w:val="0"/>
                          <w:marTop w:val="0"/>
                          <w:marBottom w:val="0"/>
                          <w:divBdr>
                            <w:top w:val="none" w:sz="0" w:space="0" w:color="auto"/>
                            <w:left w:val="none" w:sz="0" w:space="0" w:color="auto"/>
                            <w:bottom w:val="none" w:sz="0" w:space="0" w:color="auto"/>
                            <w:right w:val="none" w:sz="0" w:space="0" w:color="auto"/>
                          </w:divBdr>
                          <w:divsChild>
                            <w:div w:id="43258034">
                              <w:marLeft w:val="0"/>
                              <w:marRight w:val="0"/>
                              <w:marTop w:val="0"/>
                              <w:marBottom w:val="0"/>
                              <w:divBdr>
                                <w:top w:val="none" w:sz="0" w:space="0" w:color="auto"/>
                                <w:left w:val="none" w:sz="0" w:space="0" w:color="auto"/>
                                <w:bottom w:val="none" w:sz="0" w:space="0" w:color="auto"/>
                                <w:right w:val="none" w:sz="0" w:space="0" w:color="auto"/>
                              </w:divBdr>
                            </w:div>
                            <w:div w:id="135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091">
          <w:marLeft w:val="0"/>
          <w:marRight w:val="0"/>
          <w:marTop w:val="0"/>
          <w:marBottom w:val="0"/>
          <w:divBdr>
            <w:top w:val="none" w:sz="0" w:space="0" w:color="auto"/>
            <w:left w:val="none" w:sz="0" w:space="0" w:color="auto"/>
            <w:bottom w:val="none" w:sz="0" w:space="0" w:color="auto"/>
            <w:right w:val="none" w:sz="0" w:space="0" w:color="auto"/>
          </w:divBdr>
          <w:divsChild>
            <w:div w:id="954210354">
              <w:marLeft w:val="0"/>
              <w:marRight w:val="0"/>
              <w:marTop w:val="0"/>
              <w:marBottom w:val="0"/>
              <w:divBdr>
                <w:top w:val="none" w:sz="0" w:space="0" w:color="auto"/>
                <w:left w:val="none" w:sz="0" w:space="0" w:color="auto"/>
                <w:bottom w:val="none" w:sz="0" w:space="0" w:color="auto"/>
                <w:right w:val="none" w:sz="0" w:space="0" w:color="auto"/>
              </w:divBdr>
              <w:divsChild>
                <w:div w:id="2037659440">
                  <w:marLeft w:val="0"/>
                  <w:marRight w:val="0"/>
                  <w:marTop w:val="0"/>
                  <w:marBottom w:val="0"/>
                  <w:divBdr>
                    <w:top w:val="none" w:sz="0" w:space="0" w:color="auto"/>
                    <w:left w:val="none" w:sz="0" w:space="0" w:color="auto"/>
                    <w:bottom w:val="none" w:sz="0" w:space="0" w:color="auto"/>
                    <w:right w:val="none" w:sz="0" w:space="0" w:color="auto"/>
                  </w:divBdr>
                  <w:divsChild>
                    <w:div w:id="1058437145">
                      <w:marLeft w:val="0"/>
                      <w:marRight w:val="0"/>
                      <w:marTop w:val="0"/>
                      <w:marBottom w:val="0"/>
                      <w:divBdr>
                        <w:top w:val="none" w:sz="0" w:space="0" w:color="auto"/>
                        <w:left w:val="none" w:sz="0" w:space="0" w:color="auto"/>
                        <w:bottom w:val="none" w:sz="0" w:space="0" w:color="auto"/>
                        <w:right w:val="none" w:sz="0" w:space="0" w:color="auto"/>
                      </w:divBdr>
                      <w:divsChild>
                        <w:div w:id="883560884">
                          <w:marLeft w:val="0"/>
                          <w:marRight w:val="0"/>
                          <w:marTop w:val="0"/>
                          <w:marBottom w:val="0"/>
                          <w:divBdr>
                            <w:top w:val="none" w:sz="0" w:space="0" w:color="auto"/>
                            <w:left w:val="none" w:sz="0" w:space="0" w:color="auto"/>
                            <w:bottom w:val="none" w:sz="0" w:space="0" w:color="auto"/>
                            <w:right w:val="none" w:sz="0" w:space="0" w:color="auto"/>
                          </w:divBdr>
                          <w:divsChild>
                            <w:div w:id="1161770450">
                              <w:marLeft w:val="0"/>
                              <w:marRight w:val="0"/>
                              <w:marTop w:val="0"/>
                              <w:marBottom w:val="0"/>
                              <w:divBdr>
                                <w:top w:val="none" w:sz="0" w:space="0" w:color="auto"/>
                                <w:left w:val="none" w:sz="0" w:space="0" w:color="auto"/>
                                <w:bottom w:val="none" w:sz="0" w:space="0" w:color="auto"/>
                                <w:right w:val="none" w:sz="0" w:space="0" w:color="auto"/>
                              </w:divBdr>
                            </w:div>
                            <w:div w:id="11896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9042">
          <w:marLeft w:val="0"/>
          <w:marRight w:val="0"/>
          <w:marTop w:val="0"/>
          <w:marBottom w:val="0"/>
          <w:divBdr>
            <w:top w:val="none" w:sz="0" w:space="0" w:color="auto"/>
            <w:left w:val="none" w:sz="0" w:space="0" w:color="auto"/>
            <w:bottom w:val="none" w:sz="0" w:space="0" w:color="auto"/>
            <w:right w:val="none" w:sz="0" w:space="0" w:color="auto"/>
          </w:divBdr>
          <w:divsChild>
            <w:div w:id="1306548250">
              <w:marLeft w:val="0"/>
              <w:marRight w:val="0"/>
              <w:marTop w:val="0"/>
              <w:marBottom w:val="0"/>
              <w:divBdr>
                <w:top w:val="none" w:sz="0" w:space="0" w:color="auto"/>
                <w:left w:val="none" w:sz="0" w:space="0" w:color="auto"/>
                <w:bottom w:val="none" w:sz="0" w:space="0" w:color="auto"/>
                <w:right w:val="none" w:sz="0" w:space="0" w:color="auto"/>
              </w:divBdr>
              <w:divsChild>
                <w:div w:id="58552610">
                  <w:marLeft w:val="0"/>
                  <w:marRight w:val="0"/>
                  <w:marTop w:val="0"/>
                  <w:marBottom w:val="0"/>
                  <w:divBdr>
                    <w:top w:val="none" w:sz="0" w:space="0" w:color="auto"/>
                    <w:left w:val="none" w:sz="0" w:space="0" w:color="auto"/>
                    <w:bottom w:val="none" w:sz="0" w:space="0" w:color="auto"/>
                    <w:right w:val="none" w:sz="0" w:space="0" w:color="auto"/>
                  </w:divBdr>
                  <w:divsChild>
                    <w:div w:id="354043332">
                      <w:marLeft w:val="0"/>
                      <w:marRight w:val="0"/>
                      <w:marTop w:val="0"/>
                      <w:marBottom w:val="0"/>
                      <w:divBdr>
                        <w:top w:val="none" w:sz="0" w:space="0" w:color="auto"/>
                        <w:left w:val="none" w:sz="0" w:space="0" w:color="auto"/>
                        <w:bottom w:val="none" w:sz="0" w:space="0" w:color="auto"/>
                        <w:right w:val="none" w:sz="0" w:space="0" w:color="auto"/>
                      </w:divBdr>
                      <w:divsChild>
                        <w:div w:id="983003411">
                          <w:marLeft w:val="0"/>
                          <w:marRight w:val="0"/>
                          <w:marTop w:val="0"/>
                          <w:marBottom w:val="0"/>
                          <w:divBdr>
                            <w:top w:val="none" w:sz="0" w:space="0" w:color="auto"/>
                            <w:left w:val="none" w:sz="0" w:space="0" w:color="auto"/>
                            <w:bottom w:val="none" w:sz="0" w:space="0" w:color="auto"/>
                            <w:right w:val="none" w:sz="0" w:space="0" w:color="auto"/>
                          </w:divBdr>
                          <w:divsChild>
                            <w:div w:id="1866751831">
                              <w:marLeft w:val="0"/>
                              <w:marRight w:val="0"/>
                              <w:marTop w:val="0"/>
                              <w:marBottom w:val="0"/>
                              <w:divBdr>
                                <w:top w:val="none" w:sz="0" w:space="0" w:color="auto"/>
                                <w:left w:val="none" w:sz="0" w:space="0" w:color="auto"/>
                                <w:bottom w:val="none" w:sz="0" w:space="0" w:color="auto"/>
                                <w:right w:val="none" w:sz="0" w:space="0" w:color="auto"/>
                              </w:divBdr>
                            </w:div>
                            <w:div w:id="8377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59111">
          <w:marLeft w:val="0"/>
          <w:marRight w:val="0"/>
          <w:marTop w:val="0"/>
          <w:marBottom w:val="0"/>
          <w:divBdr>
            <w:top w:val="none" w:sz="0" w:space="0" w:color="auto"/>
            <w:left w:val="none" w:sz="0" w:space="0" w:color="auto"/>
            <w:bottom w:val="none" w:sz="0" w:space="0" w:color="auto"/>
            <w:right w:val="none" w:sz="0" w:space="0" w:color="auto"/>
          </w:divBdr>
          <w:divsChild>
            <w:div w:id="434980591">
              <w:marLeft w:val="0"/>
              <w:marRight w:val="0"/>
              <w:marTop w:val="0"/>
              <w:marBottom w:val="0"/>
              <w:divBdr>
                <w:top w:val="none" w:sz="0" w:space="0" w:color="auto"/>
                <w:left w:val="none" w:sz="0" w:space="0" w:color="auto"/>
                <w:bottom w:val="none" w:sz="0" w:space="0" w:color="auto"/>
                <w:right w:val="none" w:sz="0" w:space="0" w:color="auto"/>
              </w:divBdr>
              <w:divsChild>
                <w:div w:id="2048870075">
                  <w:marLeft w:val="0"/>
                  <w:marRight w:val="0"/>
                  <w:marTop w:val="0"/>
                  <w:marBottom w:val="0"/>
                  <w:divBdr>
                    <w:top w:val="none" w:sz="0" w:space="0" w:color="auto"/>
                    <w:left w:val="none" w:sz="0" w:space="0" w:color="auto"/>
                    <w:bottom w:val="none" w:sz="0" w:space="0" w:color="auto"/>
                    <w:right w:val="none" w:sz="0" w:space="0" w:color="auto"/>
                  </w:divBdr>
                  <w:divsChild>
                    <w:div w:id="82184369">
                      <w:marLeft w:val="0"/>
                      <w:marRight w:val="0"/>
                      <w:marTop w:val="0"/>
                      <w:marBottom w:val="0"/>
                      <w:divBdr>
                        <w:top w:val="none" w:sz="0" w:space="0" w:color="auto"/>
                        <w:left w:val="none" w:sz="0" w:space="0" w:color="auto"/>
                        <w:bottom w:val="none" w:sz="0" w:space="0" w:color="auto"/>
                        <w:right w:val="none" w:sz="0" w:space="0" w:color="auto"/>
                      </w:divBdr>
                      <w:divsChild>
                        <w:div w:id="109471421">
                          <w:marLeft w:val="0"/>
                          <w:marRight w:val="0"/>
                          <w:marTop w:val="0"/>
                          <w:marBottom w:val="0"/>
                          <w:divBdr>
                            <w:top w:val="none" w:sz="0" w:space="0" w:color="auto"/>
                            <w:left w:val="none" w:sz="0" w:space="0" w:color="auto"/>
                            <w:bottom w:val="none" w:sz="0" w:space="0" w:color="auto"/>
                            <w:right w:val="none" w:sz="0" w:space="0" w:color="auto"/>
                          </w:divBdr>
                          <w:divsChild>
                            <w:div w:id="2011103687">
                              <w:marLeft w:val="0"/>
                              <w:marRight w:val="0"/>
                              <w:marTop w:val="0"/>
                              <w:marBottom w:val="0"/>
                              <w:divBdr>
                                <w:top w:val="none" w:sz="0" w:space="0" w:color="auto"/>
                                <w:left w:val="none" w:sz="0" w:space="0" w:color="auto"/>
                                <w:bottom w:val="none" w:sz="0" w:space="0" w:color="auto"/>
                                <w:right w:val="none" w:sz="0" w:space="0" w:color="auto"/>
                              </w:divBdr>
                            </w:div>
                            <w:div w:id="677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98159">
          <w:marLeft w:val="0"/>
          <w:marRight w:val="0"/>
          <w:marTop w:val="0"/>
          <w:marBottom w:val="0"/>
          <w:divBdr>
            <w:top w:val="none" w:sz="0" w:space="0" w:color="auto"/>
            <w:left w:val="none" w:sz="0" w:space="0" w:color="auto"/>
            <w:bottom w:val="none" w:sz="0" w:space="0" w:color="auto"/>
            <w:right w:val="none" w:sz="0" w:space="0" w:color="auto"/>
          </w:divBdr>
          <w:divsChild>
            <w:div w:id="1290864187">
              <w:marLeft w:val="0"/>
              <w:marRight w:val="0"/>
              <w:marTop w:val="0"/>
              <w:marBottom w:val="0"/>
              <w:divBdr>
                <w:top w:val="none" w:sz="0" w:space="0" w:color="auto"/>
                <w:left w:val="none" w:sz="0" w:space="0" w:color="auto"/>
                <w:bottom w:val="none" w:sz="0" w:space="0" w:color="auto"/>
                <w:right w:val="none" w:sz="0" w:space="0" w:color="auto"/>
              </w:divBdr>
              <w:divsChild>
                <w:div w:id="525289489">
                  <w:marLeft w:val="0"/>
                  <w:marRight w:val="0"/>
                  <w:marTop w:val="0"/>
                  <w:marBottom w:val="0"/>
                  <w:divBdr>
                    <w:top w:val="none" w:sz="0" w:space="0" w:color="auto"/>
                    <w:left w:val="none" w:sz="0" w:space="0" w:color="auto"/>
                    <w:bottom w:val="none" w:sz="0" w:space="0" w:color="auto"/>
                    <w:right w:val="none" w:sz="0" w:space="0" w:color="auto"/>
                  </w:divBdr>
                  <w:divsChild>
                    <w:div w:id="1871795634">
                      <w:marLeft w:val="0"/>
                      <w:marRight w:val="0"/>
                      <w:marTop w:val="0"/>
                      <w:marBottom w:val="0"/>
                      <w:divBdr>
                        <w:top w:val="none" w:sz="0" w:space="0" w:color="auto"/>
                        <w:left w:val="none" w:sz="0" w:space="0" w:color="auto"/>
                        <w:bottom w:val="none" w:sz="0" w:space="0" w:color="auto"/>
                        <w:right w:val="none" w:sz="0" w:space="0" w:color="auto"/>
                      </w:divBdr>
                      <w:divsChild>
                        <w:div w:id="421680090">
                          <w:marLeft w:val="0"/>
                          <w:marRight w:val="0"/>
                          <w:marTop w:val="0"/>
                          <w:marBottom w:val="0"/>
                          <w:divBdr>
                            <w:top w:val="none" w:sz="0" w:space="0" w:color="auto"/>
                            <w:left w:val="none" w:sz="0" w:space="0" w:color="auto"/>
                            <w:bottom w:val="none" w:sz="0" w:space="0" w:color="auto"/>
                            <w:right w:val="none" w:sz="0" w:space="0" w:color="auto"/>
                          </w:divBdr>
                          <w:divsChild>
                            <w:div w:id="1432778623">
                              <w:marLeft w:val="0"/>
                              <w:marRight w:val="0"/>
                              <w:marTop w:val="0"/>
                              <w:marBottom w:val="0"/>
                              <w:divBdr>
                                <w:top w:val="none" w:sz="0" w:space="0" w:color="auto"/>
                                <w:left w:val="none" w:sz="0" w:space="0" w:color="auto"/>
                                <w:bottom w:val="none" w:sz="0" w:space="0" w:color="auto"/>
                                <w:right w:val="none" w:sz="0" w:space="0" w:color="auto"/>
                              </w:divBdr>
                            </w:div>
                            <w:div w:id="1621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8229">
          <w:marLeft w:val="0"/>
          <w:marRight w:val="0"/>
          <w:marTop w:val="0"/>
          <w:marBottom w:val="0"/>
          <w:divBdr>
            <w:top w:val="none" w:sz="0" w:space="0" w:color="auto"/>
            <w:left w:val="none" w:sz="0" w:space="0" w:color="auto"/>
            <w:bottom w:val="none" w:sz="0" w:space="0" w:color="auto"/>
            <w:right w:val="none" w:sz="0" w:space="0" w:color="auto"/>
          </w:divBdr>
          <w:divsChild>
            <w:div w:id="110439537">
              <w:marLeft w:val="0"/>
              <w:marRight w:val="0"/>
              <w:marTop w:val="0"/>
              <w:marBottom w:val="0"/>
              <w:divBdr>
                <w:top w:val="none" w:sz="0" w:space="0" w:color="auto"/>
                <w:left w:val="none" w:sz="0" w:space="0" w:color="auto"/>
                <w:bottom w:val="none" w:sz="0" w:space="0" w:color="auto"/>
                <w:right w:val="none" w:sz="0" w:space="0" w:color="auto"/>
              </w:divBdr>
              <w:divsChild>
                <w:div w:id="1482384871">
                  <w:marLeft w:val="0"/>
                  <w:marRight w:val="0"/>
                  <w:marTop w:val="0"/>
                  <w:marBottom w:val="0"/>
                  <w:divBdr>
                    <w:top w:val="none" w:sz="0" w:space="0" w:color="auto"/>
                    <w:left w:val="none" w:sz="0" w:space="0" w:color="auto"/>
                    <w:bottom w:val="none" w:sz="0" w:space="0" w:color="auto"/>
                    <w:right w:val="none" w:sz="0" w:space="0" w:color="auto"/>
                  </w:divBdr>
                  <w:divsChild>
                    <w:div w:id="1899702867">
                      <w:marLeft w:val="0"/>
                      <w:marRight w:val="0"/>
                      <w:marTop w:val="0"/>
                      <w:marBottom w:val="0"/>
                      <w:divBdr>
                        <w:top w:val="none" w:sz="0" w:space="0" w:color="auto"/>
                        <w:left w:val="none" w:sz="0" w:space="0" w:color="auto"/>
                        <w:bottom w:val="none" w:sz="0" w:space="0" w:color="auto"/>
                        <w:right w:val="none" w:sz="0" w:space="0" w:color="auto"/>
                      </w:divBdr>
                      <w:divsChild>
                        <w:div w:id="327094863">
                          <w:marLeft w:val="0"/>
                          <w:marRight w:val="0"/>
                          <w:marTop w:val="0"/>
                          <w:marBottom w:val="0"/>
                          <w:divBdr>
                            <w:top w:val="none" w:sz="0" w:space="0" w:color="auto"/>
                            <w:left w:val="none" w:sz="0" w:space="0" w:color="auto"/>
                            <w:bottom w:val="none" w:sz="0" w:space="0" w:color="auto"/>
                            <w:right w:val="none" w:sz="0" w:space="0" w:color="auto"/>
                          </w:divBdr>
                          <w:divsChild>
                            <w:div w:id="1706563593">
                              <w:marLeft w:val="0"/>
                              <w:marRight w:val="0"/>
                              <w:marTop w:val="0"/>
                              <w:marBottom w:val="0"/>
                              <w:divBdr>
                                <w:top w:val="none" w:sz="0" w:space="0" w:color="auto"/>
                                <w:left w:val="none" w:sz="0" w:space="0" w:color="auto"/>
                                <w:bottom w:val="none" w:sz="0" w:space="0" w:color="auto"/>
                                <w:right w:val="none" w:sz="0" w:space="0" w:color="auto"/>
                              </w:divBdr>
                            </w:div>
                            <w:div w:id="7732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7773">
          <w:marLeft w:val="0"/>
          <w:marRight w:val="0"/>
          <w:marTop w:val="0"/>
          <w:marBottom w:val="0"/>
          <w:divBdr>
            <w:top w:val="none" w:sz="0" w:space="0" w:color="auto"/>
            <w:left w:val="none" w:sz="0" w:space="0" w:color="auto"/>
            <w:bottom w:val="none" w:sz="0" w:space="0" w:color="auto"/>
            <w:right w:val="none" w:sz="0" w:space="0" w:color="auto"/>
          </w:divBdr>
          <w:divsChild>
            <w:div w:id="1040787066">
              <w:marLeft w:val="0"/>
              <w:marRight w:val="0"/>
              <w:marTop w:val="0"/>
              <w:marBottom w:val="0"/>
              <w:divBdr>
                <w:top w:val="none" w:sz="0" w:space="0" w:color="auto"/>
                <w:left w:val="none" w:sz="0" w:space="0" w:color="auto"/>
                <w:bottom w:val="none" w:sz="0" w:space="0" w:color="auto"/>
                <w:right w:val="none" w:sz="0" w:space="0" w:color="auto"/>
              </w:divBdr>
              <w:divsChild>
                <w:div w:id="1349791962">
                  <w:marLeft w:val="0"/>
                  <w:marRight w:val="0"/>
                  <w:marTop w:val="0"/>
                  <w:marBottom w:val="0"/>
                  <w:divBdr>
                    <w:top w:val="none" w:sz="0" w:space="0" w:color="auto"/>
                    <w:left w:val="none" w:sz="0" w:space="0" w:color="auto"/>
                    <w:bottom w:val="none" w:sz="0" w:space="0" w:color="auto"/>
                    <w:right w:val="none" w:sz="0" w:space="0" w:color="auto"/>
                  </w:divBdr>
                  <w:divsChild>
                    <w:div w:id="1466465828">
                      <w:marLeft w:val="0"/>
                      <w:marRight w:val="0"/>
                      <w:marTop w:val="0"/>
                      <w:marBottom w:val="0"/>
                      <w:divBdr>
                        <w:top w:val="none" w:sz="0" w:space="0" w:color="auto"/>
                        <w:left w:val="none" w:sz="0" w:space="0" w:color="auto"/>
                        <w:bottom w:val="none" w:sz="0" w:space="0" w:color="auto"/>
                        <w:right w:val="none" w:sz="0" w:space="0" w:color="auto"/>
                      </w:divBdr>
                      <w:divsChild>
                        <w:div w:id="845898057">
                          <w:marLeft w:val="0"/>
                          <w:marRight w:val="0"/>
                          <w:marTop w:val="0"/>
                          <w:marBottom w:val="0"/>
                          <w:divBdr>
                            <w:top w:val="none" w:sz="0" w:space="0" w:color="auto"/>
                            <w:left w:val="none" w:sz="0" w:space="0" w:color="auto"/>
                            <w:bottom w:val="none" w:sz="0" w:space="0" w:color="auto"/>
                            <w:right w:val="none" w:sz="0" w:space="0" w:color="auto"/>
                          </w:divBdr>
                          <w:divsChild>
                            <w:div w:id="1212037686">
                              <w:marLeft w:val="0"/>
                              <w:marRight w:val="0"/>
                              <w:marTop w:val="0"/>
                              <w:marBottom w:val="0"/>
                              <w:divBdr>
                                <w:top w:val="none" w:sz="0" w:space="0" w:color="auto"/>
                                <w:left w:val="none" w:sz="0" w:space="0" w:color="auto"/>
                                <w:bottom w:val="none" w:sz="0" w:space="0" w:color="auto"/>
                                <w:right w:val="none" w:sz="0" w:space="0" w:color="auto"/>
                              </w:divBdr>
                            </w:div>
                            <w:div w:id="1186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9022">
          <w:marLeft w:val="0"/>
          <w:marRight w:val="0"/>
          <w:marTop w:val="0"/>
          <w:marBottom w:val="0"/>
          <w:divBdr>
            <w:top w:val="none" w:sz="0" w:space="0" w:color="auto"/>
            <w:left w:val="none" w:sz="0" w:space="0" w:color="auto"/>
            <w:bottom w:val="none" w:sz="0" w:space="0" w:color="auto"/>
            <w:right w:val="none" w:sz="0" w:space="0" w:color="auto"/>
          </w:divBdr>
          <w:divsChild>
            <w:div w:id="988755199">
              <w:marLeft w:val="0"/>
              <w:marRight w:val="0"/>
              <w:marTop w:val="0"/>
              <w:marBottom w:val="0"/>
              <w:divBdr>
                <w:top w:val="none" w:sz="0" w:space="0" w:color="auto"/>
                <w:left w:val="none" w:sz="0" w:space="0" w:color="auto"/>
                <w:bottom w:val="none" w:sz="0" w:space="0" w:color="auto"/>
                <w:right w:val="none" w:sz="0" w:space="0" w:color="auto"/>
              </w:divBdr>
              <w:divsChild>
                <w:div w:id="859467442">
                  <w:marLeft w:val="0"/>
                  <w:marRight w:val="0"/>
                  <w:marTop w:val="0"/>
                  <w:marBottom w:val="0"/>
                  <w:divBdr>
                    <w:top w:val="none" w:sz="0" w:space="0" w:color="auto"/>
                    <w:left w:val="none" w:sz="0" w:space="0" w:color="auto"/>
                    <w:bottom w:val="none" w:sz="0" w:space="0" w:color="auto"/>
                    <w:right w:val="none" w:sz="0" w:space="0" w:color="auto"/>
                  </w:divBdr>
                  <w:divsChild>
                    <w:div w:id="807278845">
                      <w:marLeft w:val="0"/>
                      <w:marRight w:val="0"/>
                      <w:marTop w:val="0"/>
                      <w:marBottom w:val="0"/>
                      <w:divBdr>
                        <w:top w:val="none" w:sz="0" w:space="0" w:color="auto"/>
                        <w:left w:val="none" w:sz="0" w:space="0" w:color="auto"/>
                        <w:bottom w:val="none" w:sz="0" w:space="0" w:color="auto"/>
                        <w:right w:val="none" w:sz="0" w:space="0" w:color="auto"/>
                      </w:divBdr>
                      <w:divsChild>
                        <w:div w:id="1455562815">
                          <w:marLeft w:val="0"/>
                          <w:marRight w:val="0"/>
                          <w:marTop w:val="0"/>
                          <w:marBottom w:val="0"/>
                          <w:divBdr>
                            <w:top w:val="none" w:sz="0" w:space="0" w:color="auto"/>
                            <w:left w:val="none" w:sz="0" w:space="0" w:color="auto"/>
                            <w:bottom w:val="none" w:sz="0" w:space="0" w:color="auto"/>
                            <w:right w:val="none" w:sz="0" w:space="0" w:color="auto"/>
                          </w:divBdr>
                          <w:divsChild>
                            <w:div w:id="956447172">
                              <w:marLeft w:val="0"/>
                              <w:marRight w:val="0"/>
                              <w:marTop w:val="0"/>
                              <w:marBottom w:val="0"/>
                              <w:divBdr>
                                <w:top w:val="none" w:sz="0" w:space="0" w:color="auto"/>
                                <w:left w:val="none" w:sz="0" w:space="0" w:color="auto"/>
                                <w:bottom w:val="none" w:sz="0" w:space="0" w:color="auto"/>
                                <w:right w:val="none" w:sz="0" w:space="0" w:color="auto"/>
                              </w:divBdr>
                            </w:div>
                            <w:div w:id="94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5767">
          <w:marLeft w:val="0"/>
          <w:marRight w:val="0"/>
          <w:marTop w:val="0"/>
          <w:marBottom w:val="0"/>
          <w:divBdr>
            <w:top w:val="none" w:sz="0" w:space="0" w:color="auto"/>
            <w:left w:val="none" w:sz="0" w:space="0" w:color="auto"/>
            <w:bottom w:val="none" w:sz="0" w:space="0" w:color="auto"/>
            <w:right w:val="none" w:sz="0" w:space="0" w:color="auto"/>
          </w:divBdr>
          <w:divsChild>
            <w:div w:id="2014448699">
              <w:marLeft w:val="0"/>
              <w:marRight w:val="0"/>
              <w:marTop w:val="0"/>
              <w:marBottom w:val="0"/>
              <w:divBdr>
                <w:top w:val="none" w:sz="0" w:space="0" w:color="auto"/>
                <w:left w:val="none" w:sz="0" w:space="0" w:color="auto"/>
                <w:bottom w:val="none" w:sz="0" w:space="0" w:color="auto"/>
                <w:right w:val="none" w:sz="0" w:space="0" w:color="auto"/>
              </w:divBdr>
              <w:divsChild>
                <w:div w:id="1045131735">
                  <w:marLeft w:val="0"/>
                  <w:marRight w:val="0"/>
                  <w:marTop w:val="0"/>
                  <w:marBottom w:val="0"/>
                  <w:divBdr>
                    <w:top w:val="none" w:sz="0" w:space="0" w:color="auto"/>
                    <w:left w:val="none" w:sz="0" w:space="0" w:color="auto"/>
                    <w:bottom w:val="none" w:sz="0" w:space="0" w:color="auto"/>
                    <w:right w:val="none" w:sz="0" w:space="0" w:color="auto"/>
                  </w:divBdr>
                  <w:divsChild>
                    <w:div w:id="1963223206">
                      <w:marLeft w:val="0"/>
                      <w:marRight w:val="0"/>
                      <w:marTop w:val="0"/>
                      <w:marBottom w:val="0"/>
                      <w:divBdr>
                        <w:top w:val="none" w:sz="0" w:space="0" w:color="auto"/>
                        <w:left w:val="none" w:sz="0" w:space="0" w:color="auto"/>
                        <w:bottom w:val="none" w:sz="0" w:space="0" w:color="auto"/>
                        <w:right w:val="none" w:sz="0" w:space="0" w:color="auto"/>
                      </w:divBdr>
                      <w:divsChild>
                        <w:div w:id="617369515">
                          <w:marLeft w:val="0"/>
                          <w:marRight w:val="0"/>
                          <w:marTop w:val="0"/>
                          <w:marBottom w:val="0"/>
                          <w:divBdr>
                            <w:top w:val="none" w:sz="0" w:space="0" w:color="auto"/>
                            <w:left w:val="none" w:sz="0" w:space="0" w:color="auto"/>
                            <w:bottom w:val="none" w:sz="0" w:space="0" w:color="auto"/>
                            <w:right w:val="none" w:sz="0" w:space="0" w:color="auto"/>
                          </w:divBdr>
                          <w:divsChild>
                            <w:div w:id="1915311654">
                              <w:marLeft w:val="0"/>
                              <w:marRight w:val="0"/>
                              <w:marTop w:val="0"/>
                              <w:marBottom w:val="0"/>
                              <w:divBdr>
                                <w:top w:val="none" w:sz="0" w:space="0" w:color="auto"/>
                                <w:left w:val="none" w:sz="0" w:space="0" w:color="auto"/>
                                <w:bottom w:val="none" w:sz="0" w:space="0" w:color="auto"/>
                                <w:right w:val="none" w:sz="0" w:space="0" w:color="auto"/>
                              </w:divBdr>
                            </w:div>
                            <w:div w:id="3428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0701">
          <w:marLeft w:val="0"/>
          <w:marRight w:val="0"/>
          <w:marTop w:val="0"/>
          <w:marBottom w:val="0"/>
          <w:divBdr>
            <w:top w:val="none" w:sz="0" w:space="0" w:color="auto"/>
            <w:left w:val="none" w:sz="0" w:space="0" w:color="auto"/>
            <w:bottom w:val="none" w:sz="0" w:space="0" w:color="auto"/>
            <w:right w:val="none" w:sz="0" w:space="0" w:color="auto"/>
          </w:divBdr>
          <w:divsChild>
            <w:div w:id="816336570">
              <w:marLeft w:val="0"/>
              <w:marRight w:val="0"/>
              <w:marTop w:val="0"/>
              <w:marBottom w:val="0"/>
              <w:divBdr>
                <w:top w:val="none" w:sz="0" w:space="0" w:color="auto"/>
                <w:left w:val="none" w:sz="0" w:space="0" w:color="auto"/>
                <w:bottom w:val="none" w:sz="0" w:space="0" w:color="auto"/>
                <w:right w:val="none" w:sz="0" w:space="0" w:color="auto"/>
              </w:divBdr>
              <w:divsChild>
                <w:div w:id="225918801">
                  <w:marLeft w:val="0"/>
                  <w:marRight w:val="0"/>
                  <w:marTop w:val="0"/>
                  <w:marBottom w:val="0"/>
                  <w:divBdr>
                    <w:top w:val="none" w:sz="0" w:space="0" w:color="auto"/>
                    <w:left w:val="none" w:sz="0" w:space="0" w:color="auto"/>
                    <w:bottom w:val="none" w:sz="0" w:space="0" w:color="auto"/>
                    <w:right w:val="none" w:sz="0" w:space="0" w:color="auto"/>
                  </w:divBdr>
                  <w:divsChild>
                    <w:div w:id="2084599543">
                      <w:marLeft w:val="0"/>
                      <w:marRight w:val="0"/>
                      <w:marTop w:val="0"/>
                      <w:marBottom w:val="0"/>
                      <w:divBdr>
                        <w:top w:val="none" w:sz="0" w:space="0" w:color="auto"/>
                        <w:left w:val="none" w:sz="0" w:space="0" w:color="auto"/>
                        <w:bottom w:val="none" w:sz="0" w:space="0" w:color="auto"/>
                        <w:right w:val="none" w:sz="0" w:space="0" w:color="auto"/>
                      </w:divBdr>
                      <w:divsChild>
                        <w:div w:id="523059171">
                          <w:marLeft w:val="0"/>
                          <w:marRight w:val="0"/>
                          <w:marTop w:val="0"/>
                          <w:marBottom w:val="0"/>
                          <w:divBdr>
                            <w:top w:val="none" w:sz="0" w:space="0" w:color="auto"/>
                            <w:left w:val="none" w:sz="0" w:space="0" w:color="auto"/>
                            <w:bottom w:val="none" w:sz="0" w:space="0" w:color="auto"/>
                            <w:right w:val="none" w:sz="0" w:space="0" w:color="auto"/>
                          </w:divBdr>
                          <w:divsChild>
                            <w:div w:id="2008513599">
                              <w:marLeft w:val="0"/>
                              <w:marRight w:val="0"/>
                              <w:marTop w:val="0"/>
                              <w:marBottom w:val="0"/>
                              <w:divBdr>
                                <w:top w:val="none" w:sz="0" w:space="0" w:color="auto"/>
                                <w:left w:val="none" w:sz="0" w:space="0" w:color="auto"/>
                                <w:bottom w:val="none" w:sz="0" w:space="0" w:color="auto"/>
                                <w:right w:val="none" w:sz="0" w:space="0" w:color="auto"/>
                              </w:divBdr>
                            </w:div>
                            <w:div w:id="5107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88977">
          <w:marLeft w:val="0"/>
          <w:marRight w:val="0"/>
          <w:marTop w:val="0"/>
          <w:marBottom w:val="0"/>
          <w:divBdr>
            <w:top w:val="none" w:sz="0" w:space="0" w:color="auto"/>
            <w:left w:val="none" w:sz="0" w:space="0" w:color="auto"/>
            <w:bottom w:val="none" w:sz="0" w:space="0" w:color="auto"/>
            <w:right w:val="none" w:sz="0" w:space="0" w:color="auto"/>
          </w:divBdr>
          <w:divsChild>
            <w:div w:id="215512836">
              <w:marLeft w:val="0"/>
              <w:marRight w:val="0"/>
              <w:marTop w:val="0"/>
              <w:marBottom w:val="0"/>
              <w:divBdr>
                <w:top w:val="none" w:sz="0" w:space="0" w:color="auto"/>
                <w:left w:val="none" w:sz="0" w:space="0" w:color="auto"/>
                <w:bottom w:val="none" w:sz="0" w:space="0" w:color="auto"/>
                <w:right w:val="none" w:sz="0" w:space="0" w:color="auto"/>
              </w:divBdr>
              <w:divsChild>
                <w:div w:id="1330600062">
                  <w:marLeft w:val="0"/>
                  <w:marRight w:val="0"/>
                  <w:marTop w:val="0"/>
                  <w:marBottom w:val="0"/>
                  <w:divBdr>
                    <w:top w:val="none" w:sz="0" w:space="0" w:color="auto"/>
                    <w:left w:val="none" w:sz="0" w:space="0" w:color="auto"/>
                    <w:bottom w:val="none" w:sz="0" w:space="0" w:color="auto"/>
                    <w:right w:val="none" w:sz="0" w:space="0" w:color="auto"/>
                  </w:divBdr>
                  <w:divsChild>
                    <w:div w:id="656810145">
                      <w:marLeft w:val="0"/>
                      <w:marRight w:val="0"/>
                      <w:marTop w:val="0"/>
                      <w:marBottom w:val="0"/>
                      <w:divBdr>
                        <w:top w:val="none" w:sz="0" w:space="0" w:color="auto"/>
                        <w:left w:val="none" w:sz="0" w:space="0" w:color="auto"/>
                        <w:bottom w:val="none" w:sz="0" w:space="0" w:color="auto"/>
                        <w:right w:val="none" w:sz="0" w:space="0" w:color="auto"/>
                      </w:divBdr>
                      <w:divsChild>
                        <w:div w:id="1209950723">
                          <w:marLeft w:val="0"/>
                          <w:marRight w:val="0"/>
                          <w:marTop w:val="0"/>
                          <w:marBottom w:val="0"/>
                          <w:divBdr>
                            <w:top w:val="none" w:sz="0" w:space="0" w:color="auto"/>
                            <w:left w:val="none" w:sz="0" w:space="0" w:color="auto"/>
                            <w:bottom w:val="none" w:sz="0" w:space="0" w:color="auto"/>
                            <w:right w:val="none" w:sz="0" w:space="0" w:color="auto"/>
                          </w:divBdr>
                          <w:divsChild>
                            <w:div w:id="42146889">
                              <w:marLeft w:val="0"/>
                              <w:marRight w:val="0"/>
                              <w:marTop w:val="0"/>
                              <w:marBottom w:val="0"/>
                              <w:divBdr>
                                <w:top w:val="none" w:sz="0" w:space="0" w:color="auto"/>
                                <w:left w:val="none" w:sz="0" w:space="0" w:color="auto"/>
                                <w:bottom w:val="none" w:sz="0" w:space="0" w:color="auto"/>
                                <w:right w:val="none" w:sz="0" w:space="0" w:color="auto"/>
                              </w:divBdr>
                            </w:div>
                            <w:div w:id="5900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94838">
          <w:marLeft w:val="0"/>
          <w:marRight w:val="0"/>
          <w:marTop w:val="0"/>
          <w:marBottom w:val="0"/>
          <w:divBdr>
            <w:top w:val="none" w:sz="0" w:space="0" w:color="auto"/>
            <w:left w:val="none" w:sz="0" w:space="0" w:color="auto"/>
            <w:bottom w:val="none" w:sz="0" w:space="0" w:color="auto"/>
            <w:right w:val="none" w:sz="0" w:space="0" w:color="auto"/>
          </w:divBdr>
          <w:divsChild>
            <w:div w:id="1305501062">
              <w:marLeft w:val="0"/>
              <w:marRight w:val="0"/>
              <w:marTop w:val="0"/>
              <w:marBottom w:val="0"/>
              <w:divBdr>
                <w:top w:val="none" w:sz="0" w:space="0" w:color="auto"/>
                <w:left w:val="none" w:sz="0" w:space="0" w:color="auto"/>
                <w:bottom w:val="none" w:sz="0" w:space="0" w:color="auto"/>
                <w:right w:val="none" w:sz="0" w:space="0" w:color="auto"/>
              </w:divBdr>
              <w:divsChild>
                <w:div w:id="947007076">
                  <w:marLeft w:val="0"/>
                  <w:marRight w:val="0"/>
                  <w:marTop w:val="0"/>
                  <w:marBottom w:val="0"/>
                  <w:divBdr>
                    <w:top w:val="none" w:sz="0" w:space="0" w:color="auto"/>
                    <w:left w:val="none" w:sz="0" w:space="0" w:color="auto"/>
                    <w:bottom w:val="none" w:sz="0" w:space="0" w:color="auto"/>
                    <w:right w:val="none" w:sz="0" w:space="0" w:color="auto"/>
                  </w:divBdr>
                  <w:divsChild>
                    <w:div w:id="708991067">
                      <w:marLeft w:val="0"/>
                      <w:marRight w:val="0"/>
                      <w:marTop w:val="0"/>
                      <w:marBottom w:val="0"/>
                      <w:divBdr>
                        <w:top w:val="none" w:sz="0" w:space="0" w:color="auto"/>
                        <w:left w:val="none" w:sz="0" w:space="0" w:color="auto"/>
                        <w:bottom w:val="none" w:sz="0" w:space="0" w:color="auto"/>
                        <w:right w:val="none" w:sz="0" w:space="0" w:color="auto"/>
                      </w:divBdr>
                      <w:divsChild>
                        <w:div w:id="2146242165">
                          <w:marLeft w:val="0"/>
                          <w:marRight w:val="0"/>
                          <w:marTop w:val="0"/>
                          <w:marBottom w:val="0"/>
                          <w:divBdr>
                            <w:top w:val="none" w:sz="0" w:space="0" w:color="auto"/>
                            <w:left w:val="none" w:sz="0" w:space="0" w:color="auto"/>
                            <w:bottom w:val="none" w:sz="0" w:space="0" w:color="auto"/>
                            <w:right w:val="none" w:sz="0" w:space="0" w:color="auto"/>
                          </w:divBdr>
                          <w:divsChild>
                            <w:div w:id="1294483764">
                              <w:marLeft w:val="0"/>
                              <w:marRight w:val="0"/>
                              <w:marTop w:val="0"/>
                              <w:marBottom w:val="0"/>
                              <w:divBdr>
                                <w:top w:val="none" w:sz="0" w:space="0" w:color="auto"/>
                                <w:left w:val="none" w:sz="0" w:space="0" w:color="auto"/>
                                <w:bottom w:val="none" w:sz="0" w:space="0" w:color="auto"/>
                                <w:right w:val="none" w:sz="0" w:space="0" w:color="auto"/>
                              </w:divBdr>
                            </w:div>
                            <w:div w:id="2146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0242">
          <w:marLeft w:val="0"/>
          <w:marRight w:val="0"/>
          <w:marTop w:val="0"/>
          <w:marBottom w:val="0"/>
          <w:divBdr>
            <w:top w:val="none" w:sz="0" w:space="0" w:color="auto"/>
            <w:left w:val="none" w:sz="0" w:space="0" w:color="auto"/>
            <w:bottom w:val="none" w:sz="0" w:space="0" w:color="auto"/>
            <w:right w:val="none" w:sz="0" w:space="0" w:color="auto"/>
          </w:divBdr>
          <w:divsChild>
            <w:div w:id="1966620690">
              <w:marLeft w:val="0"/>
              <w:marRight w:val="0"/>
              <w:marTop w:val="0"/>
              <w:marBottom w:val="0"/>
              <w:divBdr>
                <w:top w:val="none" w:sz="0" w:space="0" w:color="auto"/>
                <w:left w:val="none" w:sz="0" w:space="0" w:color="auto"/>
                <w:bottom w:val="none" w:sz="0" w:space="0" w:color="auto"/>
                <w:right w:val="none" w:sz="0" w:space="0" w:color="auto"/>
              </w:divBdr>
              <w:divsChild>
                <w:div w:id="1362122437">
                  <w:marLeft w:val="0"/>
                  <w:marRight w:val="0"/>
                  <w:marTop w:val="0"/>
                  <w:marBottom w:val="0"/>
                  <w:divBdr>
                    <w:top w:val="none" w:sz="0" w:space="0" w:color="auto"/>
                    <w:left w:val="none" w:sz="0" w:space="0" w:color="auto"/>
                    <w:bottom w:val="none" w:sz="0" w:space="0" w:color="auto"/>
                    <w:right w:val="none" w:sz="0" w:space="0" w:color="auto"/>
                  </w:divBdr>
                  <w:divsChild>
                    <w:div w:id="1600991684">
                      <w:marLeft w:val="0"/>
                      <w:marRight w:val="0"/>
                      <w:marTop w:val="0"/>
                      <w:marBottom w:val="0"/>
                      <w:divBdr>
                        <w:top w:val="none" w:sz="0" w:space="0" w:color="auto"/>
                        <w:left w:val="none" w:sz="0" w:space="0" w:color="auto"/>
                        <w:bottom w:val="none" w:sz="0" w:space="0" w:color="auto"/>
                        <w:right w:val="none" w:sz="0" w:space="0" w:color="auto"/>
                      </w:divBdr>
                      <w:divsChild>
                        <w:div w:id="79301432">
                          <w:marLeft w:val="0"/>
                          <w:marRight w:val="0"/>
                          <w:marTop w:val="0"/>
                          <w:marBottom w:val="0"/>
                          <w:divBdr>
                            <w:top w:val="none" w:sz="0" w:space="0" w:color="auto"/>
                            <w:left w:val="none" w:sz="0" w:space="0" w:color="auto"/>
                            <w:bottom w:val="none" w:sz="0" w:space="0" w:color="auto"/>
                            <w:right w:val="none" w:sz="0" w:space="0" w:color="auto"/>
                          </w:divBdr>
                          <w:divsChild>
                            <w:div w:id="2099478123">
                              <w:marLeft w:val="0"/>
                              <w:marRight w:val="0"/>
                              <w:marTop w:val="0"/>
                              <w:marBottom w:val="0"/>
                              <w:divBdr>
                                <w:top w:val="none" w:sz="0" w:space="0" w:color="auto"/>
                                <w:left w:val="none" w:sz="0" w:space="0" w:color="auto"/>
                                <w:bottom w:val="none" w:sz="0" w:space="0" w:color="auto"/>
                                <w:right w:val="none" w:sz="0" w:space="0" w:color="auto"/>
                              </w:divBdr>
                            </w:div>
                            <w:div w:id="19039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65081">
          <w:marLeft w:val="0"/>
          <w:marRight w:val="0"/>
          <w:marTop w:val="0"/>
          <w:marBottom w:val="0"/>
          <w:divBdr>
            <w:top w:val="none" w:sz="0" w:space="0" w:color="auto"/>
            <w:left w:val="none" w:sz="0" w:space="0" w:color="auto"/>
            <w:bottom w:val="none" w:sz="0" w:space="0" w:color="auto"/>
            <w:right w:val="none" w:sz="0" w:space="0" w:color="auto"/>
          </w:divBdr>
          <w:divsChild>
            <w:div w:id="1288123751">
              <w:marLeft w:val="0"/>
              <w:marRight w:val="0"/>
              <w:marTop w:val="0"/>
              <w:marBottom w:val="0"/>
              <w:divBdr>
                <w:top w:val="none" w:sz="0" w:space="0" w:color="auto"/>
                <w:left w:val="none" w:sz="0" w:space="0" w:color="auto"/>
                <w:bottom w:val="none" w:sz="0" w:space="0" w:color="auto"/>
                <w:right w:val="none" w:sz="0" w:space="0" w:color="auto"/>
              </w:divBdr>
              <w:divsChild>
                <w:div w:id="996149921">
                  <w:marLeft w:val="0"/>
                  <w:marRight w:val="0"/>
                  <w:marTop w:val="0"/>
                  <w:marBottom w:val="0"/>
                  <w:divBdr>
                    <w:top w:val="none" w:sz="0" w:space="0" w:color="auto"/>
                    <w:left w:val="none" w:sz="0" w:space="0" w:color="auto"/>
                    <w:bottom w:val="none" w:sz="0" w:space="0" w:color="auto"/>
                    <w:right w:val="none" w:sz="0" w:space="0" w:color="auto"/>
                  </w:divBdr>
                  <w:divsChild>
                    <w:div w:id="1364357690">
                      <w:marLeft w:val="0"/>
                      <w:marRight w:val="0"/>
                      <w:marTop w:val="0"/>
                      <w:marBottom w:val="0"/>
                      <w:divBdr>
                        <w:top w:val="none" w:sz="0" w:space="0" w:color="auto"/>
                        <w:left w:val="none" w:sz="0" w:space="0" w:color="auto"/>
                        <w:bottom w:val="none" w:sz="0" w:space="0" w:color="auto"/>
                        <w:right w:val="none" w:sz="0" w:space="0" w:color="auto"/>
                      </w:divBdr>
                      <w:divsChild>
                        <w:div w:id="436292815">
                          <w:marLeft w:val="0"/>
                          <w:marRight w:val="0"/>
                          <w:marTop w:val="0"/>
                          <w:marBottom w:val="0"/>
                          <w:divBdr>
                            <w:top w:val="none" w:sz="0" w:space="0" w:color="auto"/>
                            <w:left w:val="none" w:sz="0" w:space="0" w:color="auto"/>
                            <w:bottom w:val="none" w:sz="0" w:space="0" w:color="auto"/>
                            <w:right w:val="none" w:sz="0" w:space="0" w:color="auto"/>
                          </w:divBdr>
                          <w:divsChild>
                            <w:div w:id="1421754083">
                              <w:marLeft w:val="0"/>
                              <w:marRight w:val="0"/>
                              <w:marTop w:val="0"/>
                              <w:marBottom w:val="0"/>
                              <w:divBdr>
                                <w:top w:val="none" w:sz="0" w:space="0" w:color="auto"/>
                                <w:left w:val="none" w:sz="0" w:space="0" w:color="auto"/>
                                <w:bottom w:val="none" w:sz="0" w:space="0" w:color="auto"/>
                                <w:right w:val="none" w:sz="0" w:space="0" w:color="auto"/>
                              </w:divBdr>
                            </w:div>
                            <w:div w:id="6374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2172">
          <w:marLeft w:val="0"/>
          <w:marRight w:val="0"/>
          <w:marTop w:val="0"/>
          <w:marBottom w:val="0"/>
          <w:divBdr>
            <w:top w:val="none" w:sz="0" w:space="0" w:color="auto"/>
            <w:left w:val="none" w:sz="0" w:space="0" w:color="auto"/>
            <w:bottom w:val="none" w:sz="0" w:space="0" w:color="auto"/>
            <w:right w:val="none" w:sz="0" w:space="0" w:color="auto"/>
          </w:divBdr>
          <w:divsChild>
            <w:div w:id="1759983662">
              <w:marLeft w:val="0"/>
              <w:marRight w:val="0"/>
              <w:marTop w:val="0"/>
              <w:marBottom w:val="0"/>
              <w:divBdr>
                <w:top w:val="none" w:sz="0" w:space="0" w:color="auto"/>
                <w:left w:val="none" w:sz="0" w:space="0" w:color="auto"/>
                <w:bottom w:val="none" w:sz="0" w:space="0" w:color="auto"/>
                <w:right w:val="none" w:sz="0" w:space="0" w:color="auto"/>
              </w:divBdr>
              <w:divsChild>
                <w:div w:id="854465978">
                  <w:marLeft w:val="0"/>
                  <w:marRight w:val="0"/>
                  <w:marTop w:val="0"/>
                  <w:marBottom w:val="0"/>
                  <w:divBdr>
                    <w:top w:val="none" w:sz="0" w:space="0" w:color="auto"/>
                    <w:left w:val="none" w:sz="0" w:space="0" w:color="auto"/>
                    <w:bottom w:val="none" w:sz="0" w:space="0" w:color="auto"/>
                    <w:right w:val="none" w:sz="0" w:space="0" w:color="auto"/>
                  </w:divBdr>
                  <w:divsChild>
                    <w:div w:id="486557572">
                      <w:marLeft w:val="0"/>
                      <w:marRight w:val="0"/>
                      <w:marTop w:val="0"/>
                      <w:marBottom w:val="0"/>
                      <w:divBdr>
                        <w:top w:val="none" w:sz="0" w:space="0" w:color="auto"/>
                        <w:left w:val="none" w:sz="0" w:space="0" w:color="auto"/>
                        <w:bottom w:val="none" w:sz="0" w:space="0" w:color="auto"/>
                        <w:right w:val="none" w:sz="0" w:space="0" w:color="auto"/>
                      </w:divBdr>
                      <w:divsChild>
                        <w:div w:id="1874541309">
                          <w:marLeft w:val="0"/>
                          <w:marRight w:val="0"/>
                          <w:marTop w:val="0"/>
                          <w:marBottom w:val="0"/>
                          <w:divBdr>
                            <w:top w:val="none" w:sz="0" w:space="0" w:color="auto"/>
                            <w:left w:val="none" w:sz="0" w:space="0" w:color="auto"/>
                            <w:bottom w:val="none" w:sz="0" w:space="0" w:color="auto"/>
                            <w:right w:val="none" w:sz="0" w:space="0" w:color="auto"/>
                          </w:divBdr>
                          <w:divsChild>
                            <w:div w:id="944313119">
                              <w:marLeft w:val="0"/>
                              <w:marRight w:val="0"/>
                              <w:marTop w:val="0"/>
                              <w:marBottom w:val="0"/>
                              <w:divBdr>
                                <w:top w:val="none" w:sz="0" w:space="0" w:color="auto"/>
                                <w:left w:val="none" w:sz="0" w:space="0" w:color="auto"/>
                                <w:bottom w:val="none" w:sz="0" w:space="0" w:color="auto"/>
                                <w:right w:val="none" w:sz="0" w:space="0" w:color="auto"/>
                              </w:divBdr>
                            </w:div>
                            <w:div w:id="5168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6602">
          <w:marLeft w:val="0"/>
          <w:marRight w:val="0"/>
          <w:marTop w:val="0"/>
          <w:marBottom w:val="0"/>
          <w:divBdr>
            <w:top w:val="none" w:sz="0" w:space="0" w:color="auto"/>
            <w:left w:val="none" w:sz="0" w:space="0" w:color="auto"/>
            <w:bottom w:val="none" w:sz="0" w:space="0" w:color="auto"/>
            <w:right w:val="none" w:sz="0" w:space="0" w:color="auto"/>
          </w:divBdr>
          <w:divsChild>
            <w:div w:id="1415278061">
              <w:marLeft w:val="0"/>
              <w:marRight w:val="0"/>
              <w:marTop w:val="0"/>
              <w:marBottom w:val="0"/>
              <w:divBdr>
                <w:top w:val="none" w:sz="0" w:space="0" w:color="auto"/>
                <w:left w:val="none" w:sz="0" w:space="0" w:color="auto"/>
                <w:bottom w:val="none" w:sz="0" w:space="0" w:color="auto"/>
                <w:right w:val="none" w:sz="0" w:space="0" w:color="auto"/>
              </w:divBdr>
              <w:divsChild>
                <w:div w:id="1217160471">
                  <w:marLeft w:val="0"/>
                  <w:marRight w:val="0"/>
                  <w:marTop w:val="0"/>
                  <w:marBottom w:val="0"/>
                  <w:divBdr>
                    <w:top w:val="none" w:sz="0" w:space="0" w:color="auto"/>
                    <w:left w:val="none" w:sz="0" w:space="0" w:color="auto"/>
                    <w:bottom w:val="none" w:sz="0" w:space="0" w:color="auto"/>
                    <w:right w:val="none" w:sz="0" w:space="0" w:color="auto"/>
                  </w:divBdr>
                  <w:divsChild>
                    <w:div w:id="480390172">
                      <w:marLeft w:val="0"/>
                      <w:marRight w:val="0"/>
                      <w:marTop w:val="0"/>
                      <w:marBottom w:val="0"/>
                      <w:divBdr>
                        <w:top w:val="none" w:sz="0" w:space="0" w:color="auto"/>
                        <w:left w:val="none" w:sz="0" w:space="0" w:color="auto"/>
                        <w:bottom w:val="none" w:sz="0" w:space="0" w:color="auto"/>
                        <w:right w:val="none" w:sz="0" w:space="0" w:color="auto"/>
                      </w:divBdr>
                      <w:divsChild>
                        <w:div w:id="2110158056">
                          <w:marLeft w:val="0"/>
                          <w:marRight w:val="0"/>
                          <w:marTop w:val="0"/>
                          <w:marBottom w:val="0"/>
                          <w:divBdr>
                            <w:top w:val="none" w:sz="0" w:space="0" w:color="auto"/>
                            <w:left w:val="none" w:sz="0" w:space="0" w:color="auto"/>
                            <w:bottom w:val="none" w:sz="0" w:space="0" w:color="auto"/>
                            <w:right w:val="none" w:sz="0" w:space="0" w:color="auto"/>
                          </w:divBdr>
                          <w:divsChild>
                            <w:div w:id="20595782">
                              <w:marLeft w:val="0"/>
                              <w:marRight w:val="0"/>
                              <w:marTop w:val="0"/>
                              <w:marBottom w:val="0"/>
                              <w:divBdr>
                                <w:top w:val="none" w:sz="0" w:space="0" w:color="auto"/>
                                <w:left w:val="none" w:sz="0" w:space="0" w:color="auto"/>
                                <w:bottom w:val="none" w:sz="0" w:space="0" w:color="auto"/>
                                <w:right w:val="none" w:sz="0" w:space="0" w:color="auto"/>
                              </w:divBdr>
                            </w:div>
                            <w:div w:id="13004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2295">
          <w:marLeft w:val="0"/>
          <w:marRight w:val="0"/>
          <w:marTop w:val="0"/>
          <w:marBottom w:val="0"/>
          <w:divBdr>
            <w:top w:val="none" w:sz="0" w:space="0" w:color="auto"/>
            <w:left w:val="none" w:sz="0" w:space="0" w:color="auto"/>
            <w:bottom w:val="none" w:sz="0" w:space="0" w:color="auto"/>
            <w:right w:val="none" w:sz="0" w:space="0" w:color="auto"/>
          </w:divBdr>
          <w:divsChild>
            <w:div w:id="330766641">
              <w:marLeft w:val="0"/>
              <w:marRight w:val="0"/>
              <w:marTop w:val="0"/>
              <w:marBottom w:val="0"/>
              <w:divBdr>
                <w:top w:val="none" w:sz="0" w:space="0" w:color="auto"/>
                <w:left w:val="none" w:sz="0" w:space="0" w:color="auto"/>
                <w:bottom w:val="none" w:sz="0" w:space="0" w:color="auto"/>
                <w:right w:val="none" w:sz="0" w:space="0" w:color="auto"/>
              </w:divBdr>
              <w:divsChild>
                <w:div w:id="1062411543">
                  <w:marLeft w:val="0"/>
                  <w:marRight w:val="0"/>
                  <w:marTop w:val="0"/>
                  <w:marBottom w:val="0"/>
                  <w:divBdr>
                    <w:top w:val="none" w:sz="0" w:space="0" w:color="auto"/>
                    <w:left w:val="none" w:sz="0" w:space="0" w:color="auto"/>
                    <w:bottom w:val="none" w:sz="0" w:space="0" w:color="auto"/>
                    <w:right w:val="none" w:sz="0" w:space="0" w:color="auto"/>
                  </w:divBdr>
                  <w:divsChild>
                    <w:div w:id="1546867156">
                      <w:marLeft w:val="0"/>
                      <w:marRight w:val="0"/>
                      <w:marTop w:val="0"/>
                      <w:marBottom w:val="0"/>
                      <w:divBdr>
                        <w:top w:val="none" w:sz="0" w:space="0" w:color="auto"/>
                        <w:left w:val="none" w:sz="0" w:space="0" w:color="auto"/>
                        <w:bottom w:val="none" w:sz="0" w:space="0" w:color="auto"/>
                        <w:right w:val="none" w:sz="0" w:space="0" w:color="auto"/>
                      </w:divBdr>
                      <w:divsChild>
                        <w:div w:id="350956556">
                          <w:marLeft w:val="0"/>
                          <w:marRight w:val="0"/>
                          <w:marTop w:val="0"/>
                          <w:marBottom w:val="0"/>
                          <w:divBdr>
                            <w:top w:val="none" w:sz="0" w:space="0" w:color="auto"/>
                            <w:left w:val="none" w:sz="0" w:space="0" w:color="auto"/>
                            <w:bottom w:val="none" w:sz="0" w:space="0" w:color="auto"/>
                            <w:right w:val="none" w:sz="0" w:space="0" w:color="auto"/>
                          </w:divBdr>
                          <w:divsChild>
                            <w:div w:id="1722754821">
                              <w:marLeft w:val="0"/>
                              <w:marRight w:val="0"/>
                              <w:marTop w:val="0"/>
                              <w:marBottom w:val="0"/>
                              <w:divBdr>
                                <w:top w:val="none" w:sz="0" w:space="0" w:color="auto"/>
                                <w:left w:val="none" w:sz="0" w:space="0" w:color="auto"/>
                                <w:bottom w:val="none" w:sz="0" w:space="0" w:color="auto"/>
                                <w:right w:val="none" w:sz="0" w:space="0" w:color="auto"/>
                              </w:divBdr>
                            </w:div>
                            <w:div w:id="20139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424">
          <w:marLeft w:val="0"/>
          <w:marRight w:val="0"/>
          <w:marTop w:val="0"/>
          <w:marBottom w:val="0"/>
          <w:divBdr>
            <w:top w:val="none" w:sz="0" w:space="0" w:color="auto"/>
            <w:left w:val="none" w:sz="0" w:space="0" w:color="auto"/>
            <w:bottom w:val="none" w:sz="0" w:space="0" w:color="auto"/>
            <w:right w:val="none" w:sz="0" w:space="0" w:color="auto"/>
          </w:divBdr>
          <w:divsChild>
            <w:div w:id="153838721">
              <w:marLeft w:val="0"/>
              <w:marRight w:val="0"/>
              <w:marTop w:val="0"/>
              <w:marBottom w:val="0"/>
              <w:divBdr>
                <w:top w:val="none" w:sz="0" w:space="0" w:color="auto"/>
                <w:left w:val="none" w:sz="0" w:space="0" w:color="auto"/>
                <w:bottom w:val="none" w:sz="0" w:space="0" w:color="auto"/>
                <w:right w:val="none" w:sz="0" w:space="0" w:color="auto"/>
              </w:divBdr>
              <w:divsChild>
                <w:div w:id="121921179">
                  <w:marLeft w:val="0"/>
                  <w:marRight w:val="0"/>
                  <w:marTop w:val="0"/>
                  <w:marBottom w:val="0"/>
                  <w:divBdr>
                    <w:top w:val="none" w:sz="0" w:space="0" w:color="auto"/>
                    <w:left w:val="none" w:sz="0" w:space="0" w:color="auto"/>
                    <w:bottom w:val="none" w:sz="0" w:space="0" w:color="auto"/>
                    <w:right w:val="none" w:sz="0" w:space="0" w:color="auto"/>
                  </w:divBdr>
                  <w:divsChild>
                    <w:div w:id="272594168">
                      <w:marLeft w:val="0"/>
                      <w:marRight w:val="0"/>
                      <w:marTop w:val="0"/>
                      <w:marBottom w:val="0"/>
                      <w:divBdr>
                        <w:top w:val="none" w:sz="0" w:space="0" w:color="auto"/>
                        <w:left w:val="none" w:sz="0" w:space="0" w:color="auto"/>
                        <w:bottom w:val="none" w:sz="0" w:space="0" w:color="auto"/>
                        <w:right w:val="none" w:sz="0" w:space="0" w:color="auto"/>
                      </w:divBdr>
                      <w:divsChild>
                        <w:div w:id="1330522926">
                          <w:marLeft w:val="0"/>
                          <w:marRight w:val="0"/>
                          <w:marTop w:val="0"/>
                          <w:marBottom w:val="0"/>
                          <w:divBdr>
                            <w:top w:val="none" w:sz="0" w:space="0" w:color="auto"/>
                            <w:left w:val="none" w:sz="0" w:space="0" w:color="auto"/>
                            <w:bottom w:val="none" w:sz="0" w:space="0" w:color="auto"/>
                            <w:right w:val="none" w:sz="0" w:space="0" w:color="auto"/>
                          </w:divBdr>
                          <w:divsChild>
                            <w:div w:id="1839809433">
                              <w:marLeft w:val="0"/>
                              <w:marRight w:val="0"/>
                              <w:marTop w:val="0"/>
                              <w:marBottom w:val="0"/>
                              <w:divBdr>
                                <w:top w:val="none" w:sz="0" w:space="0" w:color="auto"/>
                                <w:left w:val="none" w:sz="0" w:space="0" w:color="auto"/>
                                <w:bottom w:val="none" w:sz="0" w:space="0" w:color="auto"/>
                                <w:right w:val="none" w:sz="0" w:space="0" w:color="auto"/>
                              </w:divBdr>
                            </w:div>
                            <w:div w:id="16872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7521">
          <w:marLeft w:val="0"/>
          <w:marRight w:val="0"/>
          <w:marTop w:val="0"/>
          <w:marBottom w:val="0"/>
          <w:divBdr>
            <w:top w:val="none" w:sz="0" w:space="0" w:color="auto"/>
            <w:left w:val="none" w:sz="0" w:space="0" w:color="auto"/>
            <w:bottom w:val="none" w:sz="0" w:space="0" w:color="auto"/>
            <w:right w:val="none" w:sz="0" w:space="0" w:color="auto"/>
          </w:divBdr>
          <w:divsChild>
            <w:div w:id="461002295">
              <w:marLeft w:val="0"/>
              <w:marRight w:val="0"/>
              <w:marTop w:val="0"/>
              <w:marBottom w:val="0"/>
              <w:divBdr>
                <w:top w:val="none" w:sz="0" w:space="0" w:color="auto"/>
                <w:left w:val="none" w:sz="0" w:space="0" w:color="auto"/>
                <w:bottom w:val="none" w:sz="0" w:space="0" w:color="auto"/>
                <w:right w:val="none" w:sz="0" w:space="0" w:color="auto"/>
              </w:divBdr>
              <w:divsChild>
                <w:div w:id="1467312713">
                  <w:marLeft w:val="0"/>
                  <w:marRight w:val="0"/>
                  <w:marTop w:val="0"/>
                  <w:marBottom w:val="0"/>
                  <w:divBdr>
                    <w:top w:val="none" w:sz="0" w:space="0" w:color="auto"/>
                    <w:left w:val="none" w:sz="0" w:space="0" w:color="auto"/>
                    <w:bottom w:val="none" w:sz="0" w:space="0" w:color="auto"/>
                    <w:right w:val="none" w:sz="0" w:space="0" w:color="auto"/>
                  </w:divBdr>
                  <w:divsChild>
                    <w:div w:id="1572930329">
                      <w:marLeft w:val="0"/>
                      <w:marRight w:val="0"/>
                      <w:marTop w:val="0"/>
                      <w:marBottom w:val="0"/>
                      <w:divBdr>
                        <w:top w:val="none" w:sz="0" w:space="0" w:color="auto"/>
                        <w:left w:val="none" w:sz="0" w:space="0" w:color="auto"/>
                        <w:bottom w:val="none" w:sz="0" w:space="0" w:color="auto"/>
                        <w:right w:val="none" w:sz="0" w:space="0" w:color="auto"/>
                      </w:divBdr>
                      <w:divsChild>
                        <w:div w:id="903373386">
                          <w:marLeft w:val="0"/>
                          <w:marRight w:val="0"/>
                          <w:marTop w:val="0"/>
                          <w:marBottom w:val="0"/>
                          <w:divBdr>
                            <w:top w:val="none" w:sz="0" w:space="0" w:color="auto"/>
                            <w:left w:val="none" w:sz="0" w:space="0" w:color="auto"/>
                            <w:bottom w:val="none" w:sz="0" w:space="0" w:color="auto"/>
                            <w:right w:val="none" w:sz="0" w:space="0" w:color="auto"/>
                          </w:divBdr>
                          <w:divsChild>
                            <w:div w:id="1999376840">
                              <w:marLeft w:val="0"/>
                              <w:marRight w:val="0"/>
                              <w:marTop w:val="0"/>
                              <w:marBottom w:val="0"/>
                              <w:divBdr>
                                <w:top w:val="none" w:sz="0" w:space="0" w:color="auto"/>
                                <w:left w:val="none" w:sz="0" w:space="0" w:color="auto"/>
                                <w:bottom w:val="none" w:sz="0" w:space="0" w:color="auto"/>
                                <w:right w:val="none" w:sz="0" w:space="0" w:color="auto"/>
                              </w:divBdr>
                            </w:div>
                            <w:div w:id="1056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5433">
          <w:marLeft w:val="0"/>
          <w:marRight w:val="0"/>
          <w:marTop w:val="0"/>
          <w:marBottom w:val="0"/>
          <w:divBdr>
            <w:top w:val="none" w:sz="0" w:space="0" w:color="auto"/>
            <w:left w:val="none" w:sz="0" w:space="0" w:color="auto"/>
            <w:bottom w:val="none" w:sz="0" w:space="0" w:color="auto"/>
            <w:right w:val="none" w:sz="0" w:space="0" w:color="auto"/>
          </w:divBdr>
          <w:divsChild>
            <w:div w:id="197397596">
              <w:marLeft w:val="0"/>
              <w:marRight w:val="0"/>
              <w:marTop w:val="0"/>
              <w:marBottom w:val="0"/>
              <w:divBdr>
                <w:top w:val="none" w:sz="0" w:space="0" w:color="auto"/>
                <w:left w:val="none" w:sz="0" w:space="0" w:color="auto"/>
                <w:bottom w:val="none" w:sz="0" w:space="0" w:color="auto"/>
                <w:right w:val="none" w:sz="0" w:space="0" w:color="auto"/>
              </w:divBdr>
              <w:divsChild>
                <w:div w:id="1838569218">
                  <w:marLeft w:val="0"/>
                  <w:marRight w:val="0"/>
                  <w:marTop w:val="0"/>
                  <w:marBottom w:val="0"/>
                  <w:divBdr>
                    <w:top w:val="none" w:sz="0" w:space="0" w:color="auto"/>
                    <w:left w:val="none" w:sz="0" w:space="0" w:color="auto"/>
                    <w:bottom w:val="none" w:sz="0" w:space="0" w:color="auto"/>
                    <w:right w:val="none" w:sz="0" w:space="0" w:color="auto"/>
                  </w:divBdr>
                  <w:divsChild>
                    <w:div w:id="2084065909">
                      <w:marLeft w:val="0"/>
                      <w:marRight w:val="0"/>
                      <w:marTop w:val="0"/>
                      <w:marBottom w:val="0"/>
                      <w:divBdr>
                        <w:top w:val="none" w:sz="0" w:space="0" w:color="auto"/>
                        <w:left w:val="none" w:sz="0" w:space="0" w:color="auto"/>
                        <w:bottom w:val="none" w:sz="0" w:space="0" w:color="auto"/>
                        <w:right w:val="none" w:sz="0" w:space="0" w:color="auto"/>
                      </w:divBdr>
                      <w:divsChild>
                        <w:div w:id="996762557">
                          <w:marLeft w:val="0"/>
                          <w:marRight w:val="0"/>
                          <w:marTop w:val="0"/>
                          <w:marBottom w:val="0"/>
                          <w:divBdr>
                            <w:top w:val="none" w:sz="0" w:space="0" w:color="auto"/>
                            <w:left w:val="none" w:sz="0" w:space="0" w:color="auto"/>
                            <w:bottom w:val="none" w:sz="0" w:space="0" w:color="auto"/>
                            <w:right w:val="none" w:sz="0" w:space="0" w:color="auto"/>
                          </w:divBdr>
                          <w:divsChild>
                            <w:div w:id="1412385457">
                              <w:marLeft w:val="0"/>
                              <w:marRight w:val="0"/>
                              <w:marTop w:val="0"/>
                              <w:marBottom w:val="0"/>
                              <w:divBdr>
                                <w:top w:val="none" w:sz="0" w:space="0" w:color="auto"/>
                                <w:left w:val="none" w:sz="0" w:space="0" w:color="auto"/>
                                <w:bottom w:val="none" w:sz="0" w:space="0" w:color="auto"/>
                                <w:right w:val="none" w:sz="0" w:space="0" w:color="auto"/>
                              </w:divBdr>
                            </w:div>
                            <w:div w:id="311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57692">
          <w:marLeft w:val="0"/>
          <w:marRight w:val="0"/>
          <w:marTop w:val="0"/>
          <w:marBottom w:val="0"/>
          <w:divBdr>
            <w:top w:val="none" w:sz="0" w:space="0" w:color="auto"/>
            <w:left w:val="none" w:sz="0" w:space="0" w:color="auto"/>
            <w:bottom w:val="none" w:sz="0" w:space="0" w:color="auto"/>
            <w:right w:val="none" w:sz="0" w:space="0" w:color="auto"/>
          </w:divBdr>
          <w:divsChild>
            <w:div w:id="618875631">
              <w:marLeft w:val="0"/>
              <w:marRight w:val="0"/>
              <w:marTop w:val="0"/>
              <w:marBottom w:val="0"/>
              <w:divBdr>
                <w:top w:val="none" w:sz="0" w:space="0" w:color="auto"/>
                <w:left w:val="none" w:sz="0" w:space="0" w:color="auto"/>
                <w:bottom w:val="none" w:sz="0" w:space="0" w:color="auto"/>
                <w:right w:val="none" w:sz="0" w:space="0" w:color="auto"/>
              </w:divBdr>
              <w:divsChild>
                <w:div w:id="1017468875">
                  <w:marLeft w:val="0"/>
                  <w:marRight w:val="0"/>
                  <w:marTop w:val="0"/>
                  <w:marBottom w:val="0"/>
                  <w:divBdr>
                    <w:top w:val="none" w:sz="0" w:space="0" w:color="auto"/>
                    <w:left w:val="none" w:sz="0" w:space="0" w:color="auto"/>
                    <w:bottom w:val="none" w:sz="0" w:space="0" w:color="auto"/>
                    <w:right w:val="none" w:sz="0" w:space="0" w:color="auto"/>
                  </w:divBdr>
                  <w:divsChild>
                    <w:div w:id="464273204">
                      <w:marLeft w:val="0"/>
                      <w:marRight w:val="0"/>
                      <w:marTop w:val="0"/>
                      <w:marBottom w:val="0"/>
                      <w:divBdr>
                        <w:top w:val="none" w:sz="0" w:space="0" w:color="auto"/>
                        <w:left w:val="none" w:sz="0" w:space="0" w:color="auto"/>
                        <w:bottom w:val="none" w:sz="0" w:space="0" w:color="auto"/>
                        <w:right w:val="none" w:sz="0" w:space="0" w:color="auto"/>
                      </w:divBdr>
                      <w:divsChild>
                        <w:div w:id="932665471">
                          <w:marLeft w:val="0"/>
                          <w:marRight w:val="0"/>
                          <w:marTop w:val="0"/>
                          <w:marBottom w:val="0"/>
                          <w:divBdr>
                            <w:top w:val="none" w:sz="0" w:space="0" w:color="auto"/>
                            <w:left w:val="none" w:sz="0" w:space="0" w:color="auto"/>
                            <w:bottom w:val="none" w:sz="0" w:space="0" w:color="auto"/>
                            <w:right w:val="none" w:sz="0" w:space="0" w:color="auto"/>
                          </w:divBdr>
                          <w:divsChild>
                            <w:div w:id="1732849360">
                              <w:marLeft w:val="0"/>
                              <w:marRight w:val="0"/>
                              <w:marTop w:val="0"/>
                              <w:marBottom w:val="0"/>
                              <w:divBdr>
                                <w:top w:val="none" w:sz="0" w:space="0" w:color="auto"/>
                                <w:left w:val="none" w:sz="0" w:space="0" w:color="auto"/>
                                <w:bottom w:val="none" w:sz="0" w:space="0" w:color="auto"/>
                                <w:right w:val="none" w:sz="0" w:space="0" w:color="auto"/>
                              </w:divBdr>
                            </w:div>
                            <w:div w:id="1811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24836">
          <w:marLeft w:val="0"/>
          <w:marRight w:val="0"/>
          <w:marTop w:val="0"/>
          <w:marBottom w:val="0"/>
          <w:divBdr>
            <w:top w:val="none" w:sz="0" w:space="0" w:color="auto"/>
            <w:left w:val="none" w:sz="0" w:space="0" w:color="auto"/>
            <w:bottom w:val="none" w:sz="0" w:space="0" w:color="auto"/>
            <w:right w:val="none" w:sz="0" w:space="0" w:color="auto"/>
          </w:divBdr>
          <w:divsChild>
            <w:div w:id="1261714761">
              <w:marLeft w:val="0"/>
              <w:marRight w:val="0"/>
              <w:marTop w:val="0"/>
              <w:marBottom w:val="0"/>
              <w:divBdr>
                <w:top w:val="none" w:sz="0" w:space="0" w:color="auto"/>
                <w:left w:val="none" w:sz="0" w:space="0" w:color="auto"/>
                <w:bottom w:val="none" w:sz="0" w:space="0" w:color="auto"/>
                <w:right w:val="none" w:sz="0" w:space="0" w:color="auto"/>
              </w:divBdr>
              <w:divsChild>
                <w:div w:id="1821532352">
                  <w:marLeft w:val="0"/>
                  <w:marRight w:val="0"/>
                  <w:marTop w:val="0"/>
                  <w:marBottom w:val="0"/>
                  <w:divBdr>
                    <w:top w:val="none" w:sz="0" w:space="0" w:color="auto"/>
                    <w:left w:val="none" w:sz="0" w:space="0" w:color="auto"/>
                    <w:bottom w:val="none" w:sz="0" w:space="0" w:color="auto"/>
                    <w:right w:val="none" w:sz="0" w:space="0" w:color="auto"/>
                  </w:divBdr>
                  <w:divsChild>
                    <w:div w:id="1164390860">
                      <w:marLeft w:val="0"/>
                      <w:marRight w:val="0"/>
                      <w:marTop w:val="0"/>
                      <w:marBottom w:val="0"/>
                      <w:divBdr>
                        <w:top w:val="none" w:sz="0" w:space="0" w:color="auto"/>
                        <w:left w:val="none" w:sz="0" w:space="0" w:color="auto"/>
                        <w:bottom w:val="none" w:sz="0" w:space="0" w:color="auto"/>
                        <w:right w:val="none" w:sz="0" w:space="0" w:color="auto"/>
                      </w:divBdr>
                      <w:divsChild>
                        <w:div w:id="198010205">
                          <w:marLeft w:val="0"/>
                          <w:marRight w:val="0"/>
                          <w:marTop w:val="0"/>
                          <w:marBottom w:val="0"/>
                          <w:divBdr>
                            <w:top w:val="none" w:sz="0" w:space="0" w:color="auto"/>
                            <w:left w:val="none" w:sz="0" w:space="0" w:color="auto"/>
                            <w:bottom w:val="none" w:sz="0" w:space="0" w:color="auto"/>
                            <w:right w:val="none" w:sz="0" w:space="0" w:color="auto"/>
                          </w:divBdr>
                          <w:divsChild>
                            <w:div w:id="2018261894">
                              <w:marLeft w:val="0"/>
                              <w:marRight w:val="0"/>
                              <w:marTop w:val="0"/>
                              <w:marBottom w:val="0"/>
                              <w:divBdr>
                                <w:top w:val="none" w:sz="0" w:space="0" w:color="auto"/>
                                <w:left w:val="none" w:sz="0" w:space="0" w:color="auto"/>
                                <w:bottom w:val="none" w:sz="0" w:space="0" w:color="auto"/>
                                <w:right w:val="none" w:sz="0" w:space="0" w:color="auto"/>
                              </w:divBdr>
                            </w:div>
                            <w:div w:id="569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98184">
          <w:marLeft w:val="0"/>
          <w:marRight w:val="0"/>
          <w:marTop w:val="0"/>
          <w:marBottom w:val="0"/>
          <w:divBdr>
            <w:top w:val="none" w:sz="0" w:space="0" w:color="auto"/>
            <w:left w:val="none" w:sz="0" w:space="0" w:color="auto"/>
            <w:bottom w:val="none" w:sz="0" w:space="0" w:color="auto"/>
            <w:right w:val="none" w:sz="0" w:space="0" w:color="auto"/>
          </w:divBdr>
          <w:divsChild>
            <w:div w:id="2119173870">
              <w:marLeft w:val="0"/>
              <w:marRight w:val="0"/>
              <w:marTop w:val="0"/>
              <w:marBottom w:val="0"/>
              <w:divBdr>
                <w:top w:val="none" w:sz="0" w:space="0" w:color="auto"/>
                <w:left w:val="none" w:sz="0" w:space="0" w:color="auto"/>
                <w:bottom w:val="none" w:sz="0" w:space="0" w:color="auto"/>
                <w:right w:val="none" w:sz="0" w:space="0" w:color="auto"/>
              </w:divBdr>
              <w:divsChild>
                <w:div w:id="194778861">
                  <w:marLeft w:val="0"/>
                  <w:marRight w:val="0"/>
                  <w:marTop w:val="0"/>
                  <w:marBottom w:val="0"/>
                  <w:divBdr>
                    <w:top w:val="none" w:sz="0" w:space="0" w:color="auto"/>
                    <w:left w:val="none" w:sz="0" w:space="0" w:color="auto"/>
                    <w:bottom w:val="none" w:sz="0" w:space="0" w:color="auto"/>
                    <w:right w:val="none" w:sz="0" w:space="0" w:color="auto"/>
                  </w:divBdr>
                  <w:divsChild>
                    <w:div w:id="696736064">
                      <w:marLeft w:val="0"/>
                      <w:marRight w:val="0"/>
                      <w:marTop w:val="0"/>
                      <w:marBottom w:val="0"/>
                      <w:divBdr>
                        <w:top w:val="none" w:sz="0" w:space="0" w:color="auto"/>
                        <w:left w:val="none" w:sz="0" w:space="0" w:color="auto"/>
                        <w:bottom w:val="none" w:sz="0" w:space="0" w:color="auto"/>
                        <w:right w:val="none" w:sz="0" w:space="0" w:color="auto"/>
                      </w:divBdr>
                      <w:divsChild>
                        <w:div w:id="1104883760">
                          <w:marLeft w:val="0"/>
                          <w:marRight w:val="0"/>
                          <w:marTop w:val="0"/>
                          <w:marBottom w:val="0"/>
                          <w:divBdr>
                            <w:top w:val="none" w:sz="0" w:space="0" w:color="auto"/>
                            <w:left w:val="none" w:sz="0" w:space="0" w:color="auto"/>
                            <w:bottom w:val="none" w:sz="0" w:space="0" w:color="auto"/>
                            <w:right w:val="none" w:sz="0" w:space="0" w:color="auto"/>
                          </w:divBdr>
                          <w:divsChild>
                            <w:div w:id="800457388">
                              <w:marLeft w:val="0"/>
                              <w:marRight w:val="0"/>
                              <w:marTop w:val="0"/>
                              <w:marBottom w:val="0"/>
                              <w:divBdr>
                                <w:top w:val="none" w:sz="0" w:space="0" w:color="auto"/>
                                <w:left w:val="none" w:sz="0" w:space="0" w:color="auto"/>
                                <w:bottom w:val="none" w:sz="0" w:space="0" w:color="auto"/>
                                <w:right w:val="none" w:sz="0" w:space="0" w:color="auto"/>
                              </w:divBdr>
                            </w:div>
                            <w:div w:id="2766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110">
          <w:marLeft w:val="0"/>
          <w:marRight w:val="0"/>
          <w:marTop w:val="0"/>
          <w:marBottom w:val="0"/>
          <w:divBdr>
            <w:top w:val="none" w:sz="0" w:space="0" w:color="auto"/>
            <w:left w:val="none" w:sz="0" w:space="0" w:color="auto"/>
            <w:bottom w:val="none" w:sz="0" w:space="0" w:color="auto"/>
            <w:right w:val="none" w:sz="0" w:space="0" w:color="auto"/>
          </w:divBdr>
          <w:divsChild>
            <w:div w:id="908155865">
              <w:marLeft w:val="0"/>
              <w:marRight w:val="0"/>
              <w:marTop w:val="0"/>
              <w:marBottom w:val="0"/>
              <w:divBdr>
                <w:top w:val="none" w:sz="0" w:space="0" w:color="auto"/>
                <w:left w:val="none" w:sz="0" w:space="0" w:color="auto"/>
                <w:bottom w:val="none" w:sz="0" w:space="0" w:color="auto"/>
                <w:right w:val="none" w:sz="0" w:space="0" w:color="auto"/>
              </w:divBdr>
              <w:divsChild>
                <w:div w:id="2095662493">
                  <w:marLeft w:val="0"/>
                  <w:marRight w:val="0"/>
                  <w:marTop w:val="0"/>
                  <w:marBottom w:val="0"/>
                  <w:divBdr>
                    <w:top w:val="none" w:sz="0" w:space="0" w:color="auto"/>
                    <w:left w:val="none" w:sz="0" w:space="0" w:color="auto"/>
                    <w:bottom w:val="none" w:sz="0" w:space="0" w:color="auto"/>
                    <w:right w:val="none" w:sz="0" w:space="0" w:color="auto"/>
                  </w:divBdr>
                  <w:divsChild>
                    <w:div w:id="1926724500">
                      <w:marLeft w:val="0"/>
                      <w:marRight w:val="0"/>
                      <w:marTop w:val="0"/>
                      <w:marBottom w:val="0"/>
                      <w:divBdr>
                        <w:top w:val="none" w:sz="0" w:space="0" w:color="auto"/>
                        <w:left w:val="none" w:sz="0" w:space="0" w:color="auto"/>
                        <w:bottom w:val="none" w:sz="0" w:space="0" w:color="auto"/>
                        <w:right w:val="none" w:sz="0" w:space="0" w:color="auto"/>
                      </w:divBdr>
                      <w:divsChild>
                        <w:div w:id="9720717">
                          <w:marLeft w:val="0"/>
                          <w:marRight w:val="0"/>
                          <w:marTop w:val="0"/>
                          <w:marBottom w:val="0"/>
                          <w:divBdr>
                            <w:top w:val="none" w:sz="0" w:space="0" w:color="auto"/>
                            <w:left w:val="none" w:sz="0" w:space="0" w:color="auto"/>
                            <w:bottom w:val="none" w:sz="0" w:space="0" w:color="auto"/>
                            <w:right w:val="none" w:sz="0" w:space="0" w:color="auto"/>
                          </w:divBdr>
                          <w:divsChild>
                            <w:div w:id="947084534">
                              <w:marLeft w:val="0"/>
                              <w:marRight w:val="0"/>
                              <w:marTop w:val="0"/>
                              <w:marBottom w:val="0"/>
                              <w:divBdr>
                                <w:top w:val="none" w:sz="0" w:space="0" w:color="auto"/>
                                <w:left w:val="none" w:sz="0" w:space="0" w:color="auto"/>
                                <w:bottom w:val="none" w:sz="0" w:space="0" w:color="auto"/>
                                <w:right w:val="none" w:sz="0" w:space="0" w:color="auto"/>
                              </w:divBdr>
                            </w:div>
                            <w:div w:id="1528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08718">
          <w:marLeft w:val="0"/>
          <w:marRight w:val="0"/>
          <w:marTop w:val="0"/>
          <w:marBottom w:val="0"/>
          <w:divBdr>
            <w:top w:val="none" w:sz="0" w:space="0" w:color="auto"/>
            <w:left w:val="none" w:sz="0" w:space="0" w:color="auto"/>
            <w:bottom w:val="none" w:sz="0" w:space="0" w:color="auto"/>
            <w:right w:val="none" w:sz="0" w:space="0" w:color="auto"/>
          </w:divBdr>
          <w:divsChild>
            <w:div w:id="645743606">
              <w:marLeft w:val="0"/>
              <w:marRight w:val="0"/>
              <w:marTop w:val="0"/>
              <w:marBottom w:val="0"/>
              <w:divBdr>
                <w:top w:val="none" w:sz="0" w:space="0" w:color="auto"/>
                <w:left w:val="none" w:sz="0" w:space="0" w:color="auto"/>
                <w:bottom w:val="none" w:sz="0" w:space="0" w:color="auto"/>
                <w:right w:val="none" w:sz="0" w:space="0" w:color="auto"/>
              </w:divBdr>
              <w:divsChild>
                <w:div w:id="1144659587">
                  <w:marLeft w:val="0"/>
                  <w:marRight w:val="0"/>
                  <w:marTop w:val="0"/>
                  <w:marBottom w:val="0"/>
                  <w:divBdr>
                    <w:top w:val="none" w:sz="0" w:space="0" w:color="auto"/>
                    <w:left w:val="none" w:sz="0" w:space="0" w:color="auto"/>
                    <w:bottom w:val="none" w:sz="0" w:space="0" w:color="auto"/>
                    <w:right w:val="none" w:sz="0" w:space="0" w:color="auto"/>
                  </w:divBdr>
                  <w:divsChild>
                    <w:div w:id="1120804814">
                      <w:marLeft w:val="0"/>
                      <w:marRight w:val="0"/>
                      <w:marTop w:val="0"/>
                      <w:marBottom w:val="0"/>
                      <w:divBdr>
                        <w:top w:val="none" w:sz="0" w:space="0" w:color="auto"/>
                        <w:left w:val="none" w:sz="0" w:space="0" w:color="auto"/>
                        <w:bottom w:val="none" w:sz="0" w:space="0" w:color="auto"/>
                        <w:right w:val="none" w:sz="0" w:space="0" w:color="auto"/>
                      </w:divBdr>
                      <w:divsChild>
                        <w:div w:id="1107895420">
                          <w:marLeft w:val="0"/>
                          <w:marRight w:val="0"/>
                          <w:marTop w:val="0"/>
                          <w:marBottom w:val="0"/>
                          <w:divBdr>
                            <w:top w:val="none" w:sz="0" w:space="0" w:color="auto"/>
                            <w:left w:val="none" w:sz="0" w:space="0" w:color="auto"/>
                            <w:bottom w:val="none" w:sz="0" w:space="0" w:color="auto"/>
                            <w:right w:val="none" w:sz="0" w:space="0" w:color="auto"/>
                          </w:divBdr>
                          <w:divsChild>
                            <w:div w:id="1562907344">
                              <w:marLeft w:val="0"/>
                              <w:marRight w:val="0"/>
                              <w:marTop w:val="0"/>
                              <w:marBottom w:val="0"/>
                              <w:divBdr>
                                <w:top w:val="none" w:sz="0" w:space="0" w:color="auto"/>
                                <w:left w:val="none" w:sz="0" w:space="0" w:color="auto"/>
                                <w:bottom w:val="none" w:sz="0" w:space="0" w:color="auto"/>
                                <w:right w:val="none" w:sz="0" w:space="0" w:color="auto"/>
                              </w:divBdr>
                            </w:div>
                            <w:div w:id="12109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7286">
          <w:marLeft w:val="0"/>
          <w:marRight w:val="0"/>
          <w:marTop w:val="0"/>
          <w:marBottom w:val="0"/>
          <w:divBdr>
            <w:top w:val="none" w:sz="0" w:space="0" w:color="auto"/>
            <w:left w:val="none" w:sz="0" w:space="0" w:color="auto"/>
            <w:bottom w:val="none" w:sz="0" w:space="0" w:color="auto"/>
            <w:right w:val="none" w:sz="0" w:space="0" w:color="auto"/>
          </w:divBdr>
          <w:divsChild>
            <w:div w:id="1555391628">
              <w:marLeft w:val="0"/>
              <w:marRight w:val="0"/>
              <w:marTop w:val="0"/>
              <w:marBottom w:val="0"/>
              <w:divBdr>
                <w:top w:val="none" w:sz="0" w:space="0" w:color="auto"/>
                <w:left w:val="none" w:sz="0" w:space="0" w:color="auto"/>
                <w:bottom w:val="none" w:sz="0" w:space="0" w:color="auto"/>
                <w:right w:val="none" w:sz="0" w:space="0" w:color="auto"/>
              </w:divBdr>
              <w:divsChild>
                <w:div w:id="1865752834">
                  <w:marLeft w:val="0"/>
                  <w:marRight w:val="0"/>
                  <w:marTop w:val="0"/>
                  <w:marBottom w:val="0"/>
                  <w:divBdr>
                    <w:top w:val="none" w:sz="0" w:space="0" w:color="auto"/>
                    <w:left w:val="none" w:sz="0" w:space="0" w:color="auto"/>
                    <w:bottom w:val="none" w:sz="0" w:space="0" w:color="auto"/>
                    <w:right w:val="none" w:sz="0" w:space="0" w:color="auto"/>
                  </w:divBdr>
                  <w:divsChild>
                    <w:div w:id="885415415">
                      <w:marLeft w:val="0"/>
                      <w:marRight w:val="0"/>
                      <w:marTop w:val="0"/>
                      <w:marBottom w:val="0"/>
                      <w:divBdr>
                        <w:top w:val="none" w:sz="0" w:space="0" w:color="auto"/>
                        <w:left w:val="none" w:sz="0" w:space="0" w:color="auto"/>
                        <w:bottom w:val="none" w:sz="0" w:space="0" w:color="auto"/>
                        <w:right w:val="none" w:sz="0" w:space="0" w:color="auto"/>
                      </w:divBdr>
                      <w:divsChild>
                        <w:div w:id="1174296280">
                          <w:marLeft w:val="0"/>
                          <w:marRight w:val="0"/>
                          <w:marTop w:val="0"/>
                          <w:marBottom w:val="0"/>
                          <w:divBdr>
                            <w:top w:val="none" w:sz="0" w:space="0" w:color="auto"/>
                            <w:left w:val="none" w:sz="0" w:space="0" w:color="auto"/>
                            <w:bottom w:val="none" w:sz="0" w:space="0" w:color="auto"/>
                            <w:right w:val="none" w:sz="0" w:space="0" w:color="auto"/>
                          </w:divBdr>
                          <w:divsChild>
                            <w:div w:id="1169564705">
                              <w:marLeft w:val="0"/>
                              <w:marRight w:val="0"/>
                              <w:marTop w:val="0"/>
                              <w:marBottom w:val="0"/>
                              <w:divBdr>
                                <w:top w:val="none" w:sz="0" w:space="0" w:color="auto"/>
                                <w:left w:val="none" w:sz="0" w:space="0" w:color="auto"/>
                                <w:bottom w:val="none" w:sz="0" w:space="0" w:color="auto"/>
                                <w:right w:val="none" w:sz="0" w:space="0" w:color="auto"/>
                              </w:divBdr>
                            </w:div>
                            <w:div w:id="195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3398">
          <w:marLeft w:val="0"/>
          <w:marRight w:val="0"/>
          <w:marTop w:val="0"/>
          <w:marBottom w:val="0"/>
          <w:divBdr>
            <w:top w:val="none" w:sz="0" w:space="0" w:color="auto"/>
            <w:left w:val="none" w:sz="0" w:space="0" w:color="auto"/>
            <w:bottom w:val="none" w:sz="0" w:space="0" w:color="auto"/>
            <w:right w:val="none" w:sz="0" w:space="0" w:color="auto"/>
          </w:divBdr>
          <w:divsChild>
            <w:div w:id="1249534308">
              <w:marLeft w:val="0"/>
              <w:marRight w:val="0"/>
              <w:marTop w:val="0"/>
              <w:marBottom w:val="0"/>
              <w:divBdr>
                <w:top w:val="none" w:sz="0" w:space="0" w:color="auto"/>
                <w:left w:val="none" w:sz="0" w:space="0" w:color="auto"/>
                <w:bottom w:val="none" w:sz="0" w:space="0" w:color="auto"/>
                <w:right w:val="none" w:sz="0" w:space="0" w:color="auto"/>
              </w:divBdr>
              <w:divsChild>
                <w:div w:id="1395393194">
                  <w:marLeft w:val="0"/>
                  <w:marRight w:val="0"/>
                  <w:marTop w:val="0"/>
                  <w:marBottom w:val="0"/>
                  <w:divBdr>
                    <w:top w:val="none" w:sz="0" w:space="0" w:color="auto"/>
                    <w:left w:val="none" w:sz="0" w:space="0" w:color="auto"/>
                    <w:bottom w:val="none" w:sz="0" w:space="0" w:color="auto"/>
                    <w:right w:val="none" w:sz="0" w:space="0" w:color="auto"/>
                  </w:divBdr>
                  <w:divsChild>
                    <w:div w:id="1087189298">
                      <w:marLeft w:val="0"/>
                      <w:marRight w:val="0"/>
                      <w:marTop w:val="0"/>
                      <w:marBottom w:val="0"/>
                      <w:divBdr>
                        <w:top w:val="none" w:sz="0" w:space="0" w:color="auto"/>
                        <w:left w:val="none" w:sz="0" w:space="0" w:color="auto"/>
                        <w:bottom w:val="none" w:sz="0" w:space="0" w:color="auto"/>
                        <w:right w:val="none" w:sz="0" w:space="0" w:color="auto"/>
                      </w:divBdr>
                      <w:divsChild>
                        <w:div w:id="572199018">
                          <w:marLeft w:val="0"/>
                          <w:marRight w:val="0"/>
                          <w:marTop w:val="0"/>
                          <w:marBottom w:val="0"/>
                          <w:divBdr>
                            <w:top w:val="none" w:sz="0" w:space="0" w:color="auto"/>
                            <w:left w:val="none" w:sz="0" w:space="0" w:color="auto"/>
                            <w:bottom w:val="none" w:sz="0" w:space="0" w:color="auto"/>
                            <w:right w:val="none" w:sz="0" w:space="0" w:color="auto"/>
                          </w:divBdr>
                          <w:divsChild>
                            <w:div w:id="1403482372">
                              <w:marLeft w:val="0"/>
                              <w:marRight w:val="0"/>
                              <w:marTop w:val="0"/>
                              <w:marBottom w:val="0"/>
                              <w:divBdr>
                                <w:top w:val="none" w:sz="0" w:space="0" w:color="auto"/>
                                <w:left w:val="none" w:sz="0" w:space="0" w:color="auto"/>
                                <w:bottom w:val="none" w:sz="0" w:space="0" w:color="auto"/>
                                <w:right w:val="none" w:sz="0" w:space="0" w:color="auto"/>
                              </w:divBdr>
                            </w:div>
                            <w:div w:id="1323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074">
          <w:marLeft w:val="0"/>
          <w:marRight w:val="0"/>
          <w:marTop w:val="0"/>
          <w:marBottom w:val="0"/>
          <w:divBdr>
            <w:top w:val="none" w:sz="0" w:space="0" w:color="auto"/>
            <w:left w:val="none" w:sz="0" w:space="0" w:color="auto"/>
            <w:bottom w:val="none" w:sz="0" w:space="0" w:color="auto"/>
            <w:right w:val="none" w:sz="0" w:space="0" w:color="auto"/>
          </w:divBdr>
          <w:divsChild>
            <w:div w:id="1818567943">
              <w:marLeft w:val="0"/>
              <w:marRight w:val="0"/>
              <w:marTop w:val="0"/>
              <w:marBottom w:val="0"/>
              <w:divBdr>
                <w:top w:val="none" w:sz="0" w:space="0" w:color="auto"/>
                <w:left w:val="none" w:sz="0" w:space="0" w:color="auto"/>
                <w:bottom w:val="none" w:sz="0" w:space="0" w:color="auto"/>
                <w:right w:val="none" w:sz="0" w:space="0" w:color="auto"/>
              </w:divBdr>
              <w:divsChild>
                <w:div w:id="893395116">
                  <w:marLeft w:val="0"/>
                  <w:marRight w:val="0"/>
                  <w:marTop w:val="0"/>
                  <w:marBottom w:val="0"/>
                  <w:divBdr>
                    <w:top w:val="none" w:sz="0" w:space="0" w:color="auto"/>
                    <w:left w:val="none" w:sz="0" w:space="0" w:color="auto"/>
                    <w:bottom w:val="none" w:sz="0" w:space="0" w:color="auto"/>
                    <w:right w:val="none" w:sz="0" w:space="0" w:color="auto"/>
                  </w:divBdr>
                  <w:divsChild>
                    <w:div w:id="1010989036">
                      <w:marLeft w:val="0"/>
                      <w:marRight w:val="0"/>
                      <w:marTop w:val="0"/>
                      <w:marBottom w:val="0"/>
                      <w:divBdr>
                        <w:top w:val="none" w:sz="0" w:space="0" w:color="auto"/>
                        <w:left w:val="none" w:sz="0" w:space="0" w:color="auto"/>
                        <w:bottom w:val="none" w:sz="0" w:space="0" w:color="auto"/>
                        <w:right w:val="none" w:sz="0" w:space="0" w:color="auto"/>
                      </w:divBdr>
                      <w:divsChild>
                        <w:div w:id="1033993797">
                          <w:marLeft w:val="0"/>
                          <w:marRight w:val="0"/>
                          <w:marTop w:val="0"/>
                          <w:marBottom w:val="0"/>
                          <w:divBdr>
                            <w:top w:val="none" w:sz="0" w:space="0" w:color="auto"/>
                            <w:left w:val="none" w:sz="0" w:space="0" w:color="auto"/>
                            <w:bottom w:val="none" w:sz="0" w:space="0" w:color="auto"/>
                            <w:right w:val="none" w:sz="0" w:space="0" w:color="auto"/>
                          </w:divBdr>
                          <w:divsChild>
                            <w:div w:id="2025017073">
                              <w:marLeft w:val="0"/>
                              <w:marRight w:val="0"/>
                              <w:marTop w:val="0"/>
                              <w:marBottom w:val="0"/>
                              <w:divBdr>
                                <w:top w:val="none" w:sz="0" w:space="0" w:color="auto"/>
                                <w:left w:val="none" w:sz="0" w:space="0" w:color="auto"/>
                                <w:bottom w:val="none" w:sz="0" w:space="0" w:color="auto"/>
                                <w:right w:val="none" w:sz="0" w:space="0" w:color="auto"/>
                              </w:divBdr>
                            </w:div>
                            <w:div w:id="15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3178">
          <w:marLeft w:val="0"/>
          <w:marRight w:val="0"/>
          <w:marTop w:val="0"/>
          <w:marBottom w:val="0"/>
          <w:divBdr>
            <w:top w:val="none" w:sz="0" w:space="0" w:color="auto"/>
            <w:left w:val="none" w:sz="0" w:space="0" w:color="auto"/>
            <w:bottom w:val="none" w:sz="0" w:space="0" w:color="auto"/>
            <w:right w:val="none" w:sz="0" w:space="0" w:color="auto"/>
          </w:divBdr>
          <w:divsChild>
            <w:div w:id="252252690">
              <w:marLeft w:val="0"/>
              <w:marRight w:val="0"/>
              <w:marTop w:val="0"/>
              <w:marBottom w:val="0"/>
              <w:divBdr>
                <w:top w:val="none" w:sz="0" w:space="0" w:color="auto"/>
                <w:left w:val="none" w:sz="0" w:space="0" w:color="auto"/>
                <w:bottom w:val="none" w:sz="0" w:space="0" w:color="auto"/>
                <w:right w:val="none" w:sz="0" w:space="0" w:color="auto"/>
              </w:divBdr>
              <w:divsChild>
                <w:div w:id="1265382030">
                  <w:marLeft w:val="0"/>
                  <w:marRight w:val="0"/>
                  <w:marTop w:val="0"/>
                  <w:marBottom w:val="0"/>
                  <w:divBdr>
                    <w:top w:val="none" w:sz="0" w:space="0" w:color="auto"/>
                    <w:left w:val="none" w:sz="0" w:space="0" w:color="auto"/>
                    <w:bottom w:val="none" w:sz="0" w:space="0" w:color="auto"/>
                    <w:right w:val="none" w:sz="0" w:space="0" w:color="auto"/>
                  </w:divBdr>
                  <w:divsChild>
                    <w:div w:id="417336770">
                      <w:marLeft w:val="0"/>
                      <w:marRight w:val="0"/>
                      <w:marTop w:val="0"/>
                      <w:marBottom w:val="0"/>
                      <w:divBdr>
                        <w:top w:val="none" w:sz="0" w:space="0" w:color="auto"/>
                        <w:left w:val="none" w:sz="0" w:space="0" w:color="auto"/>
                        <w:bottom w:val="none" w:sz="0" w:space="0" w:color="auto"/>
                        <w:right w:val="none" w:sz="0" w:space="0" w:color="auto"/>
                      </w:divBdr>
                      <w:divsChild>
                        <w:div w:id="1092235595">
                          <w:marLeft w:val="0"/>
                          <w:marRight w:val="0"/>
                          <w:marTop w:val="0"/>
                          <w:marBottom w:val="0"/>
                          <w:divBdr>
                            <w:top w:val="none" w:sz="0" w:space="0" w:color="auto"/>
                            <w:left w:val="none" w:sz="0" w:space="0" w:color="auto"/>
                            <w:bottom w:val="none" w:sz="0" w:space="0" w:color="auto"/>
                            <w:right w:val="none" w:sz="0" w:space="0" w:color="auto"/>
                          </w:divBdr>
                          <w:divsChild>
                            <w:div w:id="1028872350">
                              <w:marLeft w:val="0"/>
                              <w:marRight w:val="0"/>
                              <w:marTop w:val="0"/>
                              <w:marBottom w:val="0"/>
                              <w:divBdr>
                                <w:top w:val="none" w:sz="0" w:space="0" w:color="auto"/>
                                <w:left w:val="none" w:sz="0" w:space="0" w:color="auto"/>
                                <w:bottom w:val="none" w:sz="0" w:space="0" w:color="auto"/>
                                <w:right w:val="none" w:sz="0" w:space="0" w:color="auto"/>
                              </w:divBdr>
                            </w:div>
                            <w:div w:id="1514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3003">
          <w:marLeft w:val="0"/>
          <w:marRight w:val="0"/>
          <w:marTop w:val="0"/>
          <w:marBottom w:val="0"/>
          <w:divBdr>
            <w:top w:val="none" w:sz="0" w:space="0" w:color="auto"/>
            <w:left w:val="none" w:sz="0" w:space="0" w:color="auto"/>
            <w:bottom w:val="none" w:sz="0" w:space="0" w:color="auto"/>
            <w:right w:val="none" w:sz="0" w:space="0" w:color="auto"/>
          </w:divBdr>
          <w:divsChild>
            <w:div w:id="1157960471">
              <w:marLeft w:val="0"/>
              <w:marRight w:val="0"/>
              <w:marTop w:val="0"/>
              <w:marBottom w:val="0"/>
              <w:divBdr>
                <w:top w:val="none" w:sz="0" w:space="0" w:color="auto"/>
                <w:left w:val="none" w:sz="0" w:space="0" w:color="auto"/>
                <w:bottom w:val="none" w:sz="0" w:space="0" w:color="auto"/>
                <w:right w:val="none" w:sz="0" w:space="0" w:color="auto"/>
              </w:divBdr>
              <w:divsChild>
                <w:div w:id="962686805">
                  <w:marLeft w:val="0"/>
                  <w:marRight w:val="0"/>
                  <w:marTop w:val="0"/>
                  <w:marBottom w:val="0"/>
                  <w:divBdr>
                    <w:top w:val="none" w:sz="0" w:space="0" w:color="auto"/>
                    <w:left w:val="none" w:sz="0" w:space="0" w:color="auto"/>
                    <w:bottom w:val="none" w:sz="0" w:space="0" w:color="auto"/>
                    <w:right w:val="none" w:sz="0" w:space="0" w:color="auto"/>
                  </w:divBdr>
                  <w:divsChild>
                    <w:div w:id="1150826698">
                      <w:marLeft w:val="0"/>
                      <w:marRight w:val="0"/>
                      <w:marTop w:val="0"/>
                      <w:marBottom w:val="0"/>
                      <w:divBdr>
                        <w:top w:val="none" w:sz="0" w:space="0" w:color="auto"/>
                        <w:left w:val="none" w:sz="0" w:space="0" w:color="auto"/>
                        <w:bottom w:val="none" w:sz="0" w:space="0" w:color="auto"/>
                        <w:right w:val="none" w:sz="0" w:space="0" w:color="auto"/>
                      </w:divBdr>
                      <w:divsChild>
                        <w:div w:id="89591223">
                          <w:marLeft w:val="0"/>
                          <w:marRight w:val="0"/>
                          <w:marTop w:val="0"/>
                          <w:marBottom w:val="0"/>
                          <w:divBdr>
                            <w:top w:val="none" w:sz="0" w:space="0" w:color="auto"/>
                            <w:left w:val="none" w:sz="0" w:space="0" w:color="auto"/>
                            <w:bottom w:val="none" w:sz="0" w:space="0" w:color="auto"/>
                            <w:right w:val="none" w:sz="0" w:space="0" w:color="auto"/>
                          </w:divBdr>
                          <w:divsChild>
                            <w:div w:id="159780955">
                              <w:marLeft w:val="0"/>
                              <w:marRight w:val="0"/>
                              <w:marTop w:val="0"/>
                              <w:marBottom w:val="0"/>
                              <w:divBdr>
                                <w:top w:val="none" w:sz="0" w:space="0" w:color="auto"/>
                                <w:left w:val="none" w:sz="0" w:space="0" w:color="auto"/>
                                <w:bottom w:val="none" w:sz="0" w:space="0" w:color="auto"/>
                                <w:right w:val="none" w:sz="0" w:space="0" w:color="auto"/>
                              </w:divBdr>
                            </w:div>
                            <w:div w:id="21333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1123">
          <w:marLeft w:val="0"/>
          <w:marRight w:val="0"/>
          <w:marTop w:val="0"/>
          <w:marBottom w:val="0"/>
          <w:divBdr>
            <w:top w:val="none" w:sz="0" w:space="0" w:color="auto"/>
            <w:left w:val="none" w:sz="0" w:space="0" w:color="auto"/>
            <w:bottom w:val="none" w:sz="0" w:space="0" w:color="auto"/>
            <w:right w:val="none" w:sz="0" w:space="0" w:color="auto"/>
          </w:divBdr>
          <w:divsChild>
            <w:div w:id="349525472">
              <w:marLeft w:val="0"/>
              <w:marRight w:val="0"/>
              <w:marTop w:val="0"/>
              <w:marBottom w:val="0"/>
              <w:divBdr>
                <w:top w:val="none" w:sz="0" w:space="0" w:color="auto"/>
                <w:left w:val="none" w:sz="0" w:space="0" w:color="auto"/>
                <w:bottom w:val="none" w:sz="0" w:space="0" w:color="auto"/>
                <w:right w:val="none" w:sz="0" w:space="0" w:color="auto"/>
              </w:divBdr>
              <w:divsChild>
                <w:div w:id="1846942656">
                  <w:marLeft w:val="0"/>
                  <w:marRight w:val="0"/>
                  <w:marTop w:val="0"/>
                  <w:marBottom w:val="0"/>
                  <w:divBdr>
                    <w:top w:val="none" w:sz="0" w:space="0" w:color="auto"/>
                    <w:left w:val="none" w:sz="0" w:space="0" w:color="auto"/>
                    <w:bottom w:val="none" w:sz="0" w:space="0" w:color="auto"/>
                    <w:right w:val="none" w:sz="0" w:space="0" w:color="auto"/>
                  </w:divBdr>
                  <w:divsChild>
                    <w:div w:id="283200467">
                      <w:marLeft w:val="0"/>
                      <w:marRight w:val="0"/>
                      <w:marTop w:val="0"/>
                      <w:marBottom w:val="0"/>
                      <w:divBdr>
                        <w:top w:val="none" w:sz="0" w:space="0" w:color="auto"/>
                        <w:left w:val="none" w:sz="0" w:space="0" w:color="auto"/>
                        <w:bottom w:val="none" w:sz="0" w:space="0" w:color="auto"/>
                        <w:right w:val="none" w:sz="0" w:space="0" w:color="auto"/>
                      </w:divBdr>
                      <w:divsChild>
                        <w:div w:id="1963153361">
                          <w:marLeft w:val="0"/>
                          <w:marRight w:val="0"/>
                          <w:marTop w:val="0"/>
                          <w:marBottom w:val="0"/>
                          <w:divBdr>
                            <w:top w:val="none" w:sz="0" w:space="0" w:color="auto"/>
                            <w:left w:val="none" w:sz="0" w:space="0" w:color="auto"/>
                            <w:bottom w:val="none" w:sz="0" w:space="0" w:color="auto"/>
                            <w:right w:val="none" w:sz="0" w:space="0" w:color="auto"/>
                          </w:divBdr>
                          <w:divsChild>
                            <w:div w:id="1164933825">
                              <w:marLeft w:val="0"/>
                              <w:marRight w:val="0"/>
                              <w:marTop w:val="0"/>
                              <w:marBottom w:val="0"/>
                              <w:divBdr>
                                <w:top w:val="none" w:sz="0" w:space="0" w:color="auto"/>
                                <w:left w:val="none" w:sz="0" w:space="0" w:color="auto"/>
                                <w:bottom w:val="none" w:sz="0" w:space="0" w:color="auto"/>
                                <w:right w:val="none" w:sz="0" w:space="0" w:color="auto"/>
                              </w:divBdr>
                            </w:div>
                            <w:div w:id="1990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66140">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sChild>
                <w:div w:id="1614903530">
                  <w:marLeft w:val="0"/>
                  <w:marRight w:val="0"/>
                  <w:marTop w:val="0"/>
                  <w:marBottom w:val="0"/>
                  <w:divBdr>
                    <w:top w:val="none" w:sz="0" w:space="0" w:color="auto"/>
                    <w:left w:val="none" w:sz="0" w:space="0" w:color="auto"/>
                    <w:bottom w:val="none" w:sz="0" w:space="0" w:color="auto"/>
                    <w:right w:val="none" w:sz="0" w:space="0" w:color="auto"/>
                  </w:divBdr>
                  <w:divsChild>
                    <w:div w:id="1820340543">
                      <w:marLeft w:val="0"/>
                      <w:marRight w:val="0"/>
                      <w:marTop w:val="0"/>
                      <w:marBottom w:val="0"/>
                      <w:divBdr>
                        <w:top w:val="none" w:sz="0" w:space="0" w:color="auto"/>
                        <w:left w:val="none" w:sz="0" w:space="0" w:color="auto"/>
                        <w:bottom w:val="none" w:sz="0" w:space="0" w:color="auto"/>
                        <w:right w:val="none" w:sz="0" w:space="0" w:color="auto"/>
                      </w:divBdr>
                      <w:divsChild>
                        <w:div w:id="437870531">
                          <w:marLeft w:val="0"/>
                          <w:marRight w:val="0"/>
                          <w:marTop w:val="0"/>
                          <w:marBottom w:val="0"/>
                          <w:divBdr>
                            <w:top w:val="none" w:sz="0" w:space="0" w:color="auto"/>
                            <w:left w:val="none" w:sz="0" w:space="0" w:color="auto"/>
                            <w:bottom w:val="none" w:sz="0" w:space="0" w:color="auto"/>
                            <w:right w:val="none" w:sz="0" w:space="0" w:color="auto"/>
                          </w:divBdr>
                          <w:divsChild>
                            <w:div w:id="493103973">
                              <w:marLeft w:val="0"/>
                              <w:marRight w:val="0"/>
                              <w:marTop w:val="0"/>
                              <w:marBottom w:val="0"/>
                              <w:divBdr>
                                <w:top w:val="none" w:sz="0" w:space="0" w:color="auto"/>
                                <w:left w:val="none" w:sz="0" w:space="0" w:color="auto"/>
                                <w:bottom w:val="none" w:sz="0" w:space="0" w:color="auto"/>
                                <w:right w:val="none" w:sz="0" w:space="0" w:color="auto"/>
                              </w:divBdr>
                            </w:div>
                            <w:div w:id="1710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427275">
          <w:marLeft w:val="0"/>
          <w:marRight w:val="0"/>
          <w:marTop w:val="0"/>
          <w:marBottom w:val="0"/>
          <w:divBdr>
            <w:top w:val="none" w:sz="0" w:space="0" w:color="auto"/>
            <w:left w:val="none" w:sz="0" w:space="0" w:color="auto"/>
            <w:bottom w:val="none" w:sz="0" w:space="0" w:color="auto"/>
            <w:right w:val="none" w:sz="0" w:space="0" w:color="auto"/>
          </w:divBdr>
          <w:divsChild>
            <w:div w:id="1539780806">
              <w:marLeft w:val="0"/>
              <w:marRight w:val="0"/>
              <w:marTop w:val="0"/>
              <w:marBottom w:val="0"/>
              <w:divBdr>
                <w:top w:val="none" w:sz="0" w:space="0" w:color="auto"/>
                <w:left w:val="none" w:sz="0" w:space="0" w:color="auto"/>
                <w:bottom w:val="none" w:sz="0" w:space="0" w:color="auto"/>
                <w:right w:val="none" w:sz="0" w:space="0" w:color="auto"/>
              </w:divBdr>
              <w:divsChild>
                <w:div w:id="81801812">
                  <w:marLeft w:val="0"/>
                  <w:marRight w:val="0"/>
                  <w:marTop w:val="0"/>
                  <w:marBottom w:val="0"/>
                  <w:divBdr>
                    <w:top w:val="none" w:sz="0" w:space="0" w:color="auto"/>
                    <w:left w:val="none" w:sz="0" w:space="0" w:color="auto"/>
                    <w:bottom w:val="none" w:sz="0" w:space="0" w:color="auto"/>
                    <w:right w:val="none" w:sz="0" w:space="0" w:color="auto"/>
                  </w:divBdr>
                  <w:divsChild>
                    <w:div w:id="974024158">
                      <w:marLeft w:val="0"/>
                      <w:marRight w:val="0"/>
                      <w:marTop w:val="0"/>
                      <w:marBottom w:val="0"/>
                      <w:divBdr>
                        <w:top w:val="none" w:sz="0" w:space="0" w:color="auto"/>
                        <w:left w:val="none" w:sz="0" w:space="0" w:color="auto"/>
                        <w:bottom w:val="none" w:sz="0" w:space="0" w:color="auto"/>
                        <w:right w:val="none" w:sz="0" w:space="0" w:color="auto"/>
                      </w:divBdr>
                      <w:divsChild>
                        <w:div w:id="578828213">
                          <w:marLeft w:val="0"/>
                          <w:marRight w:val="0"/>
                          <w:marTop w:val="0"/>
                          <w:marBottom w:val="0"/>
                          <w:divBdr>
                            <w:top w:val="none" w:sz="0" w:space="0" w:color="auto"/>
                            <w:left w:val="none" w:sz="0" w:space="0" w:color="auto"/>
                            <w:bottom w:val="none" w:sz="0" w:space="0" w:color="auto"/>
                            <w:right w:val="none" w:sz="0" w:space="0" w:color="auto"/>
                          </w:divBdr>
                          <w:divsChild>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45732">
          <w:marLeft w:val="0"/>
          <w:marRight w:val="0"/>
          <w:marTop w:val="0"/>
          <w:marBottom w:val="0"/>
          <w:divBdr>
            <w:top w:val="none" w:sz="0" w:space="0" w:color="auto"/>
            <w:left w:val="none" w:sz="0" w:space="0" w:color="auto"/>
            <w:bottom w:val="none" w:sz="0" w:space="0" w:color="auto"/>
            <w:right w:val="none" w:sz="0" w:space="0" w:color="auto"/>
          </w:divBdr>
          <w:divsChild>
            <w:div w:id="1484590607">
              <w:marLeft w:val="0"/>
              <w:marRight w:val="0"/>
              <w:marTop w:val="0"/>
              <w:marBottom w:val="0"/>
              <w:divBdr>
                <w:top w:val="none" w:sz="0" w:space="0" w:color="auto"/>
                <w:left w:val="none" w:sz="0" w:space="0" w:color="auto"/>
                <w:bottom w:val="none" w:sz="0" w:space="0" w:color="auto"/>
                <w:right w:val="none" w:sz="0" w:space="0" w:color="auto"/>
              </w:divBdr>
              <w:divsChild>
                <w:div w:id="1861702180">
                  <w:marLeft w:val="0"/>
                  <w:marRight w:val="0"/>
                  <w:marTop w:val="0"/>
                  <w:marBottom w:val="0"/>
                  <w:divBdr>
                    <w:top w:val="none" w:sz="0" w:space="0" w:color="auto"/>
                    <w:left w:val="none" w:sz="0" w:space="0" w:color="auto"/>
                    <w:bottom w:val="none" w:sz="0" w:space="0" w:color="auto"/>
                    <w:right w:val="none" w:sz="0" w:space="0" w:color="auto"/>
                  </w:divBdr>
                  <w:divsChild>
                    <w:div w:id="1653018448">
                      <w:marLeft w:val="0"/>
                      <w:marRight w:val="0"/>
                      <w:marTop w:val="0"/>
                      <w:marBottom w:val="0"/>
                      <w:divBdr>
                        <w:top w:val="none" w:sz="0" w:space="0" w:color="auto"/>
                        <w:left w:val="none" w:sz="0" w:space="0" w:color="auto"/>
                        <w:bottom w:val="none" w:sz="0" w:space="0" w:color="auto"/>
                        <w:right w:val="none" w:sz="0" w:space="0" w:color="auto"/>
                      </w:divBdr>
                      <w:divsChild>
                        <w:div w:id="1417628366">
                          <w:marLeft w:val="0"/>
                          <w:marRight w:val="0"/>
                          <w:marTop w:val="0"/>
                          <w:marBottom w:val="0"/>
                          <w:divBdr>
                            <w:top w:val="none" w:sz="0" w:space="0" w:color="auto"/>
                            <w:left w:val="none" w:sz="0" w:space="0" w:color="auto"/>
                            <w:bottom w:val="none" w:sz="0" w:space="0" w:color="auto"/>
                            <w:right w:val="none" w:sz="0" w:space="0" w:color="auto"/>
                          </w:divBdr>
                          <w:divsChild>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899653">
          <w:marLeft w:val="0"/>
          <w:marRight w:val="0"/>
          <w:marTop w:val="0"/>
          <w:marBottom w:val="0"/>
          <w:divBdr>
            <w:top w:val="none" w:sz="0" w:space="0" w:color="auto"/>
            <w:left w:val="none" w:sz="0" w:space="0" w:color="auto"/>
            <w:bottom w:val="none" w:sz="0" w:space="0" w:color="auto"/>
            <w:right w:val="none" w:sz="0" w:space="0" w:color="auto"/>
          </w:divBdr>
          <w:divsChild>
            <w:div w:id="1305162455">
              <w:marLeft w:val="0"/>
              <w:marRight w:val="0"/>
              <w:marTop w:val="0"/>
              <w:marBottom w:val="0"/>
              <w:divBdr>
                <w:top w:val="none" w:sz="0" w:space="0" w:color="auto"/>
                <w:left w:val="none" w:sz="0" w:space="0" w:color="auto"/>
                <w:bottom w:val="none" w:sz="0" w:space="0" w:color="auto"/>
                <w:right w:val="none" w:sz="0" w:space="0" w:color="auto"/>
              </w:divBdr>
              <w:divsChild>
                <w:div w:id="285165705">
                  <w:marLeft w:val="0"/>
                  <w:marRight w:val="0"/>
                  <w:marTop w:val="0"/>
                  <w:marBottom w:val="0"/>
                  <w:divBdr>
                    <w:top w:val="none" w:sz="0" w:space="0" w:color="auto"/>
                    <w:left w:val="none" w:sz="0" w:space="0" w:color="auto"/>
                    <w:bottom w:val="none" w:sz="0" w:space="0" w:color="auto"/>
                    <w:right w:val="none" w:sz="0" w:space="0" w:color="auto"/>
                  </w:divBdr>
                  <w:divsChild>
                    <w:div w:id="797649536">
                      <w:marLeft w:val="0"/>
                      <w:marRight w:val="0"/>
                      <w:marTop w:val="0"/>
                      <w:marBottom w:val="0"/>
                      <w:divBdr>
                        <w:top w:val="none" w:sz="0" w:space="0" w:color="auto"/>
                        <w:left w:val="none" w:sz="0" w:space="0" w:color="auto"/>
                        <w:bottom w:val="none" w:sz="0" w:space="0" w:color="auto"/>
                        <w:right w:val="none" w:sz="0" w:space="0" w:color="auto"/>
                      </w:divBdr>
                      <w:divsChild>
                        <w:div w:id="1992710642">
                          <w:marLeft w:val="0"/>
                          <w:marRight w:val="0"/>
                          <w:marTop w:val="0"/>
                          <w:marBottom w:val="0"/>
                          <w:divBdr>
                            <w:top w:val="none" w:sz="0" w:space="0" w:color="auto"/>
                            <w:left w:val="none" w:sz="0" w:space="0" w:color="auto"/>
                            <w:bottom w:val="none" w:sz="0" w:space="0" w:color="auto"/>
                            <w:right w:val="none" w:sz="0" w:space="0" w:color="auto"/>
                          </w:divBdr>
                          <w:divsChild>
                            <w:div w:id="1520192997">
                              <w:marLeft w:val="0"/>
                              <w:marRight w:val="0"/>
                              <w:marTop w:val="0"/>
                              <w:marBottom w:val="0"/>
                              <w:divBdr>
                                <w:top w:val="none" w:sz="0" w:space="0" w:color="auto"/>
                                <w:left w:val="none" w:sz="0" w:space="0" w:color="auto"/>
                                <w:bottom w:val="none" w:sz="0" w:space="0" w:color="auto"/>
                                <w:right w:val="none" w:sz="0" w:space="0" w:color="auto"/>
                              </w:divBdr>
                            </w:div>
                            <w:div w:id="1892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18214">
          <w:marLeft w:val="0"/>
          <w:marRight w:val="0"/>
          <w:marTop w:val="0"/>
          <w:marBottom w:val="0"/>
          <w:divBdr>
            <w:top w:val="none" w:sz="0" w:space="0" w:color="auto"/>
            <w:left w:val="none" w:sz="0" w:space="0" w:color="auto"/>
            <w:bottom w:val="none" w:sz="0" w:space="0" w:color="auto"/>
            <w:right w:val="none" w:sz="0" w:space="0" w:color="auto"/>
          </w:divBdr>
          <w:divsChild>
            <w:div w:id="1152598072">
              <w:marLeft w:val="0"/>
              <w:marRight w:val="0"/>
              <w:marTop w:val="0"/>
              <w:marBottom w:val="0"/>
              <w:divBdr>
                <w:top w:val="none" w:sz="0" w:space="0" w:color="auto"/>
                <w:left w:val="none" w:sz="0" w:space="0" w:color="auto"/>
                <w:bottom w:val="none" w:sz="0" w:space="0" w:color="auto"/>
                <w:right w:val="none" w:sz="0" w:space="0" w:color="auto"/>
              </w:divBdr>
              <w:divsChild>
                <w:div w:id="1670016203">
                  <w:marLeft w:val="0"/>
                  <w:marRight w:val="0"/>
                  <w:marTop w:val="0"/>
                  <w:marBottom w:val="0"/>
                  <w:divBdr>
                    <w:top w:val="none" w:sz="0" w:space="0" w:color="auto"/>
                    <w:left w:val="none" w:sz="0" w:space="0" w:color="auto"/>
                    <w:bottom w:val="none" w:sz="0" w:space="0" w:color="auto"/>
                    <w:right w:val="none" w:sz="0" w:space="0" w:color="auto"/>
                  </w:divBdr>
                  <w:divsChild>
                    <w:div w:id="1066226409">
                      <w:marLeft w:val="0"/>
                      <w:marRight w:val="0"/>
                      <w:marTop w:val="0"/>
                      <w:marBottom w:val="0"/>
                      <w:divBdr>
                        <w:top w:val="none" w:sz="0" w:space="0" w:color="auto"/>
                        <w:left w:val="none" w:sz="0" w:space="0" w:color="auto"/>
                        <w:bottom w:val="none" w:sz="0" w:space="0" w:color="auto"/>
                        <w:right w:val="none" w:sz="0" w:space="0" w:color="auto"/>
                      </w:divBdr>
                      <w:divsChild>
                        <w:div w:id="178546633">
                          <w:marLeft w:val="0"/>
                          <w:marRight w:val="0"/>
                          <w:marTop w:val="0"/>
                          <w:marBottom w:val="0"/>
                          <w:divBdr>
                            <w:top w:val="none" w:sz="0" w:space="0" w:color="auto"/>
                            <w:left w:val="none" w:sz="0" w:space="0" w:color="auto"/>
                            <w:bottom w:val="none" w:sz="0" w:space="0" w:color="auto"/>
                            <w:right w:val="none" w:sz="0" w:space="0" w:color="auto"/>
                          </w:divBdr>
                          <w:divsChild>
                            <w:div w:id="934434063">
                              <w:marLeft w:val="0"/>
                              <w:marRight w:val="0"/>
                              <w:marTop w:val="0"/>
                              <w:marBottom w:val="0"/>
                              <w:divBdr>
                                <w:top w:val="none" w:sz="0" w:space="0" w:color="auto"/>
                                <w:left w:val="none" w:sz="0" w:space="0" w:color="auto"/>
                                <w:bottom w:val="none" w:sz="0" w:space="0" w:color="auto"/>
                                <w:right w:val="none" w:sz="0" w:space="0" w:color="auto"/>
                              </w:divBdr>
                            </w:div>
                            <w:div w:id="8848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5581">
          <w:marLeft w:val="0"/>
          <w:marRight w:val="0"/>
          <w:marTop w:val="0"/>
          <w:marBottom w:val="0"/>
          <w:divBdr>
            <w:top w:val="none" w:sz="0" w:space="0" w:color="auto"/>
            <w:left w:val="none" w:sz="0" w:space="0" w:color="auto"/>
            <w:bottom w:val="none" w:sz="0" w:space="0" w:color="auto"/>
            <w:right w:val="none" w:sz="0" w:space="0" w:color="auto"/>
          </w:divBdr>
          <w:divsChild>
            <w:div w:id="1404185363">
              <w:marLeft w:val="0"/>
              <w:marRight w:val="0"/>
              <w:marTop w:val="0"/>
              <w:marBottom w:val="0"/>
              <w:divBdr>
                <w:top w:val="none" w:sz="0" w:space="0" w:color="auto"/>
                <w:left w:val="none" w:sz="0" w:space="0" w:color="auto"/>
                <w:bottom w:val="none" w:sz="0" w:space="0" w:color="auto"/>
                <w:right w:val="none" w:sz="0" w:space="0" w:color="auto"/>
              </w:divBdr>
              <w:divsChild>
                <w:div w:id="1474250826">
                  <w:marLeft w:val="0"/>
                  <w:marRight w:val="0"/>
                  <w:marTop w:val="0"/>
                  <w:marBottom w:val="0"/>
                  <w:divBdr>
                    <w:top w:val="none" w:sz="0" w:space="0" w:color="auto"/>
                    <w:left w:val="none" w:sz="0" w:space="0" w:color="auto"/>
                    <w:bottom w:val="none" w:sz="0" w:space="0" w:color="auto"/>
                    <w:right w:val="none" w:sz="0" w:space="0" w:color="auto"/>
                  </w:divBdr>
                  <w:divsChild>
                    <w:div w:id="30810340">
                      <w:marLeft w:val="0"/>
                      <w:marRight w:val="0"/>
                      <w:marTop w:val="0"/>
                      <w:marBottom w:val="0"/>
                      <w:divBdr>
                        <w:top w:val="none" w:sz="0" w:space="0" w:color="auto"/>
                        <w:left w:val="none" w:sz="0" w:space="0" w:color="auto"/>
                        <w:bottom w:val="none" w:sz="0" w:space="0" w:color="auto"/>
                        <w:right w:val="none" w:sz="0" w:space="0" w:color="auto"/>
                      </w:divBdr>
                      <w:divsChild>
                        <w:div w:id="662897240">
                          <w:marLeft w:val="0"/>
                          <w:marRight w:val="0"/>
                          <w:marTop w:val="0"/>
                          <w:marBottom w:val="0"/>
                          <w:divBdr>
                            <w:top w:val="none" w:sz="0" w:space="0" w:color="auto"/>
                            <w:left w:val="none" w:sz="0" w:space="0" w:color="auto"/>
                            <w:bottom w:val="none" w:sz="0" w:space="0" w:color="auto"/>
                            <w:right w:val="none" w:sz="0" w:space="0" w:color="auto"/>
                          </w:divBdr>
                          <w:divsChild>
                            <w:div w:id="222957094">
                              <w:marLeft w:val="0"/>
                              <w:marRight w:val="0"/>
                              <w:marTop w:val="0"/>
                              <w:marBottom w:val="0"/>
                              <w:divBdr>
                                <w:top w:val="none" w:sz="0" w:space="0" w:color="auto"/>
                                <w:left w:val="none" w:sz="0" w:space="0" w:color="auto"/>
                                <w:bottom w:val="none" w:sz="0" w:space="0" w:color="auto"/>
                                <w:right w:val="none" w:sz="0" w:space="0" w:color="auto"/>
                              </w:divBdr>
                            </w:div>
                            <w:div w:id="144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31421">
          <w:marLeft w:val="0"/>
          <w:marRight w:val="0"/>
          <w:marTop w:val="0"/>
          <w:marBottom w:val="0"/>
          <w:divBdr>
            <w:top w:val="none" w:sz="0" w:space="0" w:color="auto"/>
            <w:left w:val="none" w:sz="0" w:space="0" w:color="auto"/>
            <w:bottom w:val="none" w:sz="0" w:space="0" w:color="auto"/>
            <w:right w:val="none" w:sz="0" w:space="0" w:color="auto"/>
          </w:divBdr>
          <w:divsChild>
            <w:div w:id="726532632">
              <w:marLeft w:val="0"/>
              <w:marRight w:val="0"/>
              <w:marTop w:val="0"/>
              <w:marBottom w:val="0"/>
              <w:divBdr>
                <w:top w:val="none" w:sz="0" w:space="0" w:color="auto"/>
                <w:left w:val="none" w:sz="0" w:space="0" w:color="auto"/>
                <w:bottom w:val="none" w:sz="0" w:space="0" w:color="auto"/>
                <w:right w:val="none" w:sz="0" w:space="0" w:color="auto"/>
              </w:divBdr>
              <w:divsChild>
                <w:div w:id="1100024297">
                  <w:marLeft w:val="0"/>
                  <w:marRight w:val="0"/>
                  <w:marTop w:val="0"/>
                  <w:marBottom w:val="0"/>
                  <w:divBdr>
                    <w:top w:val="none" w:sz="0" w:space="0" w:color="auto"/>
                    <w:left w:val="none" w:sz="0" w:space="0" w:color="auto"/>
                    <w:bottom w:val="none" w:sz="0" w:space="0" w:color="auto"/>
                    <w:right w:val="none" w:sz="0" w:space="0" w:color="auto"/>
                  </w:divBdr>
                  <w:divsChild>
                    <w:div w:id="383868716">
                      <w:marLeft w:val="0"/>
                      <w:marRight w:val="0"/>
                      <w:marTop w:val="0"/>
                      <w:marBottom w:val="0"/>
                      <w:divBdr>
                        <w:top w:val="none" w:sz="0" w:space="0" w:color="auto"/>
                        <w:left w:val="none" w:sz="0" w:space="0" w:color="auto"/>
                        <w:bottom w:val="none" w:sz="0" w:space="0" w:color="auto"/>
                        <w:right w:val="none" w:sz="0" w:space="0" w:color="auto"/>
                      </w:divBdr>
                      <w:divsChild>
                        <w:div w:id="976032526">
                          <w:marLeft w:val="0"/>
                          <w:marRight w:val="0"/>
                          <w:marTop w:val="0"/>
                          <w:marBottom w:val="0"/>
                          <w:divBdr>
                            <w:top w:val="none" w:sz="0" w:space="0" w:color="auto"/>
                            <w:left w:val="none" w:sz="0" w:space="0" w:color="auto"/>
                            <w:bottom w:val="none" w:sz="0" w:space="0" w:color="auto"/>
                            <w:right w:val="none" w:sz="0" w:space="0" w:color="auto"/>
                          </w:divBdr>
                          <w:divsChild>
                            <w:div w:id="1820728341">
                              <w:marLeft w:val="0"/>
                              <w:marRight w:val="0"/>
                              <w:marTop w:val="0"/>
                              <w:marBottom w:val="0"/>
                              <w:divBdr>
                                <w:top w:val="none" w:sz="0" w:space="0" w:color="auto"/>
                                <w:left w:val="none" w:sz="0" w:space="0" w:color="auto"/>
                                <w:bottom w:val="none" w:sz="0" w:space="0" w:color="auto"/>
                                <w:right w:val="none" w:sz="0" w:space="0" w:color="auto"/>
                              </w:divBdr>
                            </w:div>
                            <w:div w:id="17425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16540">
          <w:marLeft w:val="0"/>
          <w:marRight w:val="0"/>
          <w:marTop w:val="0"/>
          <w:marBottom w:val="0"/>
          <w:divBdr>
            <w:top w:val="none" w:sz="0" w:space="0" w:color="auto"/>
            <w:left w:val="none" w:sz="0" w:space="0" w:color="auto"/>
            <w:bottom w:val="none" w:sz="0" w:space="0" w:color="auto"/>
            <w:right w:val="none" w:sz="0" w:space="0" w:color="auto"/>
          </w:divBdr>
          <w:divsChild>
            <w:div w:id="788090005">
              <w:marLeft w:val="0"/>
              <w:marRight w:val="0"/>
              <w:marTop w:val="0"/>
              <w:marBottom w:val="0"/>
              <w:divBdr>
                <w:top w:val="none" w:sz="0" w:space="0" w:color="auto"/>
                <w:left w:val="none" w:sz="0" w:space="0" w:color="auto"/>
                <w:bottom w:val="none" w:sz="0" w:space="0" w:color="auto"/>
                <w:right w:val="none" w:sz="0" w:space="0" w:color="auto"/>
              </w:divBdr>
              <w:divsChild>
                <w:div w:id="1807774242">
                  <w:marLeft w:val="0"/>
                  <w:marRight w:val="0"/>
                  <w:marTop w:val="0"/>
                  <w:marBottom w:val="0"/>
                  <w:divBdr>
                    <w:top w:val="none" w:sz="0" w:space="0" w:color="auto"/>
                    <w:left w:val="none" w:sz="0" w:space="0" w:color="auto"/>
                    <w:bottom w:val="none" w:sz="0" w:space="0" w:color="auto"/>
                    <w:right w:val="none" w:sz="0" w:space="0" w:color="auto"/>
                  </w:divBdr>
                  <w:divsChild>
                    <w:div w:id="1725056191">
                      <w:marLeft w:val="0"/>
                      <w:marRight w:val="0"/>
                      <w:marTop w:val="0"/>
                      <w:marBottom w:val="0"/>
                      <w:divBdr>
                        <w:top w:val="none" w:sz="0" w:space="0" w:color="auto"/>
                        <w:left w:val="none" w:sz="0" w:space="0" w:color="auto"/>
                        <w:bottom w:val="none" w:sz="0" w:space="0" w:color="auto"/>
                        <w:right w:val="none" w:sz="0" w:space="0" w:color="auto"/>
                      </w:divBdr>
                      <w:divsChild>
                        <w:div w:id="99420834">
                          <w:marLeft w:val="0"/>
                          <w:marRight w:val="0"/>
                          <w:marTop w:val="0"/>
                          <w:marBottom w:val="0"/>
                          <w:divBdr>
                            <w:top w:val="none" w:sz="0" w:space="0" w:color="auto"/>
                            <w:left w:val="none" w:sz="0" w:space="0" w:color="auto"/>
                            <w:bottom w:val="none" w:sz="0" w:space="0" w:color="auto"/>
                            <w:right w:val="none" w:sz="0" w:space="0" w:color="auto"/>
                          </w:divBdr>
                          <w:divsChild>
                            <w:div w:id="1216046822">
                              <w:marLeft w:val="0"/>
                              <w:marRight w:val="0"/>
                              <w:marTop w:val="0"/>
                              <w:marBottom w:val="0"/>
                              <w:divBdr>
                                <w:top w:val="none" w:sz="0" w:space="0" w:color="auto"/>
                                <w:left w:val="none" w:sz="0" w:space="0" w:color="auto"/>
                                <w:bottom w:val="none" w:sz="0" w:space="0" w:color="auto"/>
                                <w:right w:val="none" w:sz="0" w:space="0" w:color="auto"/>
                              </w:divBdr>
                            </w:div>
                            <w:div w:id="6995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9763">
          <w:marLeft w:val="0"/>
          <w:marRight w:val="0"/>
          <w:marTop w:val="0"/>
          <w:marBottom w:val="0"/>
          <w:divBdr>
            <w:top w:val="none" w:sz="0" w:space="0" w:color="auto"/>
            <w:left w:val="none" w:sz="0" w:space="0" w:color="auto"/>
            <w:bottom w:val="none" w:sz="0" w:space="0" w:color="auto"/>
            <w:right w:val="none" w:sz="0" w:space="0" w:color="auto"/>
          </w:divBdr>
          <w:divsChild>
            <w:div w:id="305936902">
              <w:marLeft w:val="0"/>
              <w:marRight w:val="0"/>
              <w:marTop w:val="0"/>
              <w:marBottom w:val="0"/>
              <w:divBdr>
                <w:top w:val="none" w:sz="0" w:space="0" w:color="auto"/>
                <w:left w:val="none" w:sz="0" w:space="0" w:color="auto"/>
                <w:bottom w:val="none" w:sz="0" w:space="0" w:color="auto"/>
                <w:right w:val="none" w:sz="0" w:space="0" w:color="auto"/>
              </w:divBdr>
              <w:divsChild>
                <w:div w:id="1963225099">
                  <w:marLeft w:val="0"/>
                  <w:marRight w:val="0"/>
                  <w:marTop w:val="0"/>
                  <w:marBottom w:val="0"/>
                  <w:divBdr>
                    <w:top w:val="none" w:sz="0" w:space="0" w:color="auto"/>
                    <w:left w:val="none" w:sz="0" w:space="0" w:color="auto"/>
                    <w:bottom w:val="none" w:sz="0" w:space="0" w:color="auto"/>
                    <w:right w:val="none" w:sz="0" w:space="0" w:color="auto"/>
                  </w:divBdr>
                  <w:divsChild>
                    <w:div w:id="566647430">
                      <w:marLeft w:val="0"/>
                      <w:marRight w:val="0"/>
                      <w:marTop w:val="0"/>
                      <w:marBottom w:val="0"/>
                      <w:divBdr>
                        <w:top w:val="none" w:sz="0" w:space="0" w:color="auto"/>
                        <w:left w:val="none" w:sz="0" w:space="0" w:color="auto"/>
                        <w:bottom w:val="none" w:sz="0" w:space="0" w:color="auto"/>
                        <w:right w:val="none" w:sz="0" w:space="0" w:color="auto"/>
                      </w:divBdr>
                      <w:divsChild>
                        <w:div w:id="107969602">
                          <w:marLeft w:val="0"/>
                          <w:marRight w:val="0"/>
                          <w:marTop w:val="0"/>
                          <w:marBottom w:val="0"/>
                          <w:divBdr>
                            <w:top w:val="none" w:sz="0" w:space="0" w:color="auto"/>
                            <w:left w:val="none" w:sz="0" w:space="0" w:color="auto"/>
                            <w:bottom w:val="none" w:sz="0" w:space="0" w:color="auto"/>
                            <w:right w:val="none" w:sz="0" w:space="0" w:color="auto"/>
                          </w:divBdr>
                          <w:divsChild>
                            <w:div w:id="1067191167">
                              <w:marLeft w:val="0"/>
                              <w:marRight w:val="0"/>
                              <w:marTop w:val="0"/>
                              <w:marBottom w:val="0"/>
                              <w:divBdr>
                                <w:top w:val="none" w:sz="0" w:space="0" w:color="auto"/>
                                <w:left w:val="none" w:sz="0" w:space="0" w:color="auto"/>
                                <w:bottom w:val="none" w:sz="0" w:space="0" w:color="auto"/>
                                <w:right w:val="none" w:sz="0" w:space="0" w:color="auto"/>
                              </w:divBdr>
                            </w:div>
                            <w:div w:id="556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0323">
          <w:marLeft w:val="0"/>
          <w:marRight w:val="0"/>
          <w:marTop w:val="0"/>
          <w:marBottom w:val="0"/>
          <w:divBdr>
            <w:top w:val="none" w:sz="0" w:space="0" w:color="auto"/>
            <w:left w:val="none" w:sz="0" w:space="0" w:color="auto"/>
            <w:bottom w:val="none" w:sz="0" w:space="0" w:color="auto"/>
            <w:right w:val="none" w:sz="0" w:space="0" w:color="auto"/>
          </w:divBdr>
          <w:divsChild>
            <w:div w:id="297733197">
              <w:marLeft w:val="0"/>
              <w:marRight w:val="0"/>
              <w:marTop w:val="0"/>
              <w:marBottom w:val="0"/>
              <w:divBdr>
                <w:top w:val="none" w:sz="0" w:space="0" w:color="auto"/>
                <w:left w:val="none" w:sz="0" w:space="0" w:color="auto"/>
                <w:bottom w:val="none" w:sz="0" w:space="0" w:color="auto"/>
                <w:right w:val="none" w:sz="0" w:space="0" w:color="auto"/>
              </w:divBdr>
              <w:divsChild>
                <w:div w:id="1740058941">
                  <w:marLeft w:val="0"/>
                  <w:marRight w:val="0"/>
                  <w:marTop w:val="0"/>
                  <w:marBottom w:val="0"/>
                  <w:divBdr>
                    <w:top w:val="none" w:sz="0" w:space="0" w:color="auto"/>
                    <w:left w:val="none" w:sz="0" w:space="0" w:color="auto"/>
                    <w:bottom w:val="none" w:sz="0" w:space="0" w:color="auto"/>
                    <w:right w:val="none" w:sz="0" w:space="0" w:color="auto"/>
                  </w:divBdr>
                  <w:divsChild>
                    <w:div w:id="1204246323">
                      <w:marLeft w:val="0"/>
                      <w:marRight w:val="0"/>
                      <w:marTop w:val="0"/>
                      <w:marBottom w:val="0"/>
                      <w:divBdr>
                        <w:top w:val="none" w:sz="0" w:space="0" w:color="auto"/>
                        <w:left w:val="none" w:sz="0" w:space="0" w:color="auto"/>
                        <w:bottom w:val="none" w:sz="0" w:space="0" w:color="auto"/>
                        <w:right w:val="none" w:sz="0" w:space="0" w:color="auto"/>
                      </w:divBdr>
                      <w:divsChild>
                        <w:div w:id="970356346">
                          <w:marLeft w:val="0"/>
                          <w:marRight w:val="0"/>
                          <w:marTop w:val="0"/>
                          <w:marBottom w:val="0"/>
                          <w:divBdr>
                            <w:top w:val="none" w:sz="0" w:space="0" w:color="auto"/>
                            <w:left w:val="none" w:sz="0" w:space="0" w:color="auto"/>
                            <w:bottom w:val="none" w:sz="0" w:space="0" w:color="auto"/>
                            <w:right w:val="none" w:sz="0" w:space="0" w:color="auto"/>
                          </w:divBdr>
                          <w:divsChild>
                            <w:div w:id="302395582">
                              <w:marLeft w:val="0"/>
                              <w:marRight w:val="0"/>
                              <w:marTop w:val="0"/>
                              <w:marBottom w:val="0"/>
                              <w:divBdr>
                                <w:top w:val="none" w:sz="0" w:space="0" w:color="auto"/>
                                <w:left w:val="none" w:sz="0" w:space="0" w:color="auto"/>
                                <w:bottom w:val="none" w:sz="0" w:space="0" w:color="auto"/>
                                <w:right w:val="none" w:sz="0" w:space="0" w:color="auto"/>
                              </w:divBdr>
                            </w:div>
                            <w:div w:id="2095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0360">
          <w:marLeft w:val="0"/>
          <w:marRight w:val="0"/>
          <w:marTop w:val="0"/>
          <w:marBottom w:val="0"/>
          <w:divBdr>
            <w:top w:val="none" w:sz="0" w:space="0" w:color="auto"/>
            <w:left w:val="none" w:sz="0" w:space="0" w:color="auto"/>
            <w:bottom w:val="none" w:sz="0" w:space="0" w:color="auto"/>
            <w:right w:val="none" w:sz="0" w:space="0" w:color="auto"/>
          </w:divBdr>
          <w:divsChild>
            <w:div w:id="1635409570">
              <w:marLeft w:val="0"/>
              <w:marRight w:val="0"/>
              <w:marTop w:val="0"/>
              <w:marBottom w:val="0"/>
              <w:divBdr>
                <w:top w:val="none" w:sz="0" w:space="0" w:color="auto"/>
                <w:left w:val="none" w:sz="0" w:space="0" w:color="auto"/>
                <w:bottom w:val="none" w:sz="0" w:space="0" w:color="auto"/>
                <w:right w:val="none" w:sz="0" w:space="0" w:color="auto"/>
              </w:divBdr>
              <w:divsChild>
                <w:div w:id="512769561">
                  <w:marLeft w:val="0"/>
                  <w:marRight w:val="0"/>
                  <w:marTop w:val="0"/>
                  <w:marBottom w:val="0"/>
                  <w:divBdr>
                    <w:top w:val="none" w:sz="0" w:space="0" w:color="auto"/>
                    <w:left w:val="none" w:sz="0" w:space="0" w:color="auto"/>
                    <w:bottom w:val="none" w:sz="0" w:space="0" w:color="auto"/>
                    <w:right w:val="none" w:sz="0" w:space="0" w:color="auto"/>
                  </w:divBdr>
                  <w:divsChild>
                    <w:div w:id="687685127">
                      <w:marLeft w:val="0"/>
                      <w:marRight w:val="0"/>
                      <w:marTop w:val="0"/>
                      <w:marBottom w:val="0"/>
                      <w:divBdr>
                        <w:top w:val="none" w:sz="0" w:space="0" w:color="auto"/>
                        <w:left w:val="none" w:sz="0" w:space="0" w:color="auto"/>
                        <w:bottom w:val="none" w:sz="0" w:space="0" w:color="auto"/>
                        <w:right w:val="none" w:sz="0" w:space="0" w:color="auto"/>
                      </w:divBdr>
                      <w:divsChild>
                        <w:div w:id="1499426074">
                          <w:marLeft w:val="0"/>
                          <w:marRight w:val="0"/>
                          <w:marTop w:val="0"/>
                          <w:marBottom w:val="0"/>
                          <w:divBdr>
                            <w:top w:val="none" w:sz="0" w:space="0" w:color="auto"/>
                            <w:left w:val="none" w:sz="0" w:space="0" w:color="auto"/>
                            <w:bottom w:val="none" w:sz="0" w:space="0" w:color="auto"/>
                            <w:right w:val="none" w:sz="0" w:space="0" w:color="auto"/>
                          </w:divBdr>
                          <w:divsChild>
                            <w:div w:id="176895046">
                              <w:marLeft w:val="0"/>
                              <w:marRight w:val="0"/>
                              <w:marTop w:val="0"/>
                              <w:marBottom w:val="0"/>
                              <w:divBdr>
                                <w:top w:val="none" w:sz="0" w:space="0" w:color="auto"/>
                                <w:left w:val="none" w:sz="0" w:space="0" w:color="auto"/>
                                <w:bottom w:val="none" w:sz="0" w:space="0" w:color="auto"/>
                                <w:right w:val="none" w:sz="0" w:space="0" w:color="auto"/>
                              </w:divBdr>
                            </w:div>
                            <w:div w:id="125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482159">
          <w:marLeft w:val="0"/>
          <w:marRight w:val="0"/>
          <w:marTop w:val="0"/>
          <w:marBottom w:val="0"/>
          <w:divBdr>
            <w:top w:val="none" w:sz="0" w:space="0" w:color="auto"/>
            <w:left w:val="none" w:sz="0" w:space="0" w:color="auto"/>
            <w:bottom w:val="none" w:sz="0" w:space="0" w:color="auto"/>
            <w:right w:val="none" w:sz="0" w:space="0" w:color="auto"/>
          </w:divBdr>
          <w:divsChild>
            <w:div w:id="114759479">
              <w:marLeft w:val="0"/>
              <w:marRight w:val="0"/>
              <w:marTop w:val="0"/>
              <w:marBottom w:val="0"/>
              <w:divBdr>
                <w:top w:val="none" w:sz="0" w:space="0" w:color="auto"/>
                <w:left w:val="none" w:sz="0" w:space="0" w:color="auto"/>
                <w:bottom w:val="none" w:sz="0" w:space="0" w:color="auto"/>
                <w:right w:val="none" w:sz="0" w:space="0" w:color="auto"/>
              </w:divBdr>
              <w:divsChild>
                <w:div w:id="1186870553">
                  <w:marLeft w:val="0"/>
                  <w:marRight w:val="0"/>
                  <w:marTop w:val="0"/>
                  <w:marBottom w:val="0"/>
                  <w:divBdr>
                    <w:top w:val="none" w:sz="0" w:space="0" w:color="auto"/>
                    <w:left w:val="none" w:sz="0" w:space="0" w:color="auto"/>
                    <w:bottom w:val="none" w:sz="0" w:space="0" w:color="auto"/>
                    <w:right w:val="none" w:sz="0" w:space="0" w:color="auto"/>
                  </w:divBdr>
                  <w:divsChild>
                    <w:div w:id="578059568">
                      <w:marLeft w:val="0"/>
                      <w:marRight w:val="0"/>
                      <w:marTop w:val="0"/>
                      <w:marBottom w:val="0"/>
                      <w:divBdr>
                        <w:top w:val="none" w:sz="0" w:space="0" w:color="auto"/>
                        <w:left w:val="none" w:sz="0" w:space="0" w:color="auto"/>
                        <w:bottom w:val="none" w:sz="0" w:space="0" w:color="auto"/>
                        <w:right w:val="none" w:sz="0" w:space="0" w:color="auto"/>
                      </w:divBdr>
                      <w:divsChild>
                        <w:div w:id="1196308028">
                          <w:marLeft w:val="0"/>
                          <w:marRight w:val="0"/>
                          <w:marTop w:val="0"/>
                          <w:marBottom w:val="0"/>
                          <w:divBdr>
                            <w:top w:val="none" w:sz="0" w:space="0" w:color="auto"/>
                            <w:left w:val="none" w:sz="0" w:space="0" w:color="auto"/>
                            <w:bottom w:val="none" w:sz="0" w:space="0" w:color="auto"/>
                            <w:right w:val="none" w:sz="0" w:space="0" w:color="auto"/>
                          </w:divBdr>
                          <w:divsChild>
                            <w:div w:id="577055230">
                              <w:marLeft w:val="0"/>
                              <w:marRight w:val="0"/>
                              <w:marTop w:val="0"/>
                              <w:marBottom w:val="0"/>
                              <w:divBdr>
                                <w:top w:val="none" w:sz="0" w:space="0" w:color="auto"/>
                                <w:left w:val="none" w:sz="0" w:space="0" w:color="auto"/>
                                <w:bottom w:val="none" w:sz="0" w:space="0" w:color="auto"/>
                                <w:right w:val="none" w:sz="0" w:space="0" w:color="auto"/>
                              </w:divBdr>
                            </w:div>
                            <w:div w:id="3653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08328">
          <w:marLeft w:val="0"/>
          <w:marRight w:val="0"/>
          <w:marTop w:val="0"/>
          <w:marBottom w:val="0"/>
          <w:divBdr>
            <w:top w:val="none" w:sz="0" w:space="0" w:color="auto"/>
            <w:left w:val="none" w:sz="0" w:space="0" w:color="auto"/>
            <w:bottom w:val="none" w:sz="0" w:space="0" w:color="auto"/>
            <w:right w:val="none" w:sz="0" w:space="0" w:color="auto"/>
          </w:divBdr>
          <w:divsChild>
            <w:div w:id="1977105762">
              <w:marLeft w:val="0"/>
              <w:marRight w:val="0"/>
              <w:marTop w:val="0"/>
              <w:marBottom w:val="0"/>
              <w:divBdr>
                <w:top w:val="none" w:sz="0" w:space="0" w:color="auto"/>
                <w:left w:val="none" w:sz="0" w:space="0" w:color="auto"/>
                <w:bottom w:val="none" w:sz="0" w:space="0" w:color="auto"/>
                <w:right w:val="none" w:sz="0" w:space="0" w:color="auto"/>
              </w:divBdr>
              <w:divsChild>
                <w:div w:id="91979084">
                  <w:marLeft w:val="0"/>
                  <w:marRight w:val="0"/>
                  <w:marTop w:val="0"/>
                  <w:marBottom w:val="0"/>
                  <w:divBdr>
                    <w:top w:val="none" w:sz="0" w:space="0" w:color="auto"/>
                    <w:left w:val="none" w:sz="0" w:space="0" w:color="auto"/>
                    <w:bottom w:val="none" w:sz="0" w:space="0" w:color="auto"/>
                    <w:right w:val="none" w:sz="0" w:space="0" w:color="auto"/>
                  </w:divBdr>
                  <w:divsChild>
                    <w:div w:id="1179347568">
                      <w:marLeft w:val="0"/>
                      <w:marRight w:val="0"/>
                      <w:marTop w:val="0"/>
                      <w:marBottom w:val="0"/>
                      <w:divBdr>
                        <w:top w:val="none" w:sz="0" w:space="0" w:color="auto"/>
                        <w:left w:val="none" w:sz="0" w:space="0" w:color="auto"/>
                        <w:bottom w:val="none" w:sz="0" w:space="0" w:color="auto"/>
                        <w:right w:val="none" w:sz="0" w:space="0" w:color="auto"/>
                      </w:divBdr>
                      <w:divsChild>
                        <w:div w:id="2001495773">
                          <w:marLeft w:val="0"/>
                          <w:marRight w:val="0"/>
                          <w:marTop w:val="0"/>
                          <w:marBottom w:val="0"/>
                          <w:divBdr>
                            <w:top w:val="none" w:sz="0" w:space="0" w:color="auto"/>
                            <w:left w:val="none" w:sz="0" w:space="0" w:color="auto"/>
                            <w:bottom w:val="none" w:sz="0" w:space="0" w:color="auto"/>
                            <w:right w:val="none" w:sz="0" w:space="0" w:color="auto"/>
                          </w:divBdr>
                          <w:divsChild>
                            <w:div w:id="87167042">
                              <w:marLeft w:val="0"/>
                              <w:marRight w:val="0"/>
                              <w:marTop w:val="0"/>
                              <w:marBottom w:val="0"/>
                              <w:divBdr>
                                <w:top w:val="none" w:sz="0" w:space="0" w:color="auto"/>
                                <w:left w:val="none" w:sz="0" w:space="0" w:color="auto"/>
                                <w:bottom w:val="none" w:sz="0" w:space="0" w:color="auto"/>
                                <w:right w:val="none" w:sz="0" w:space="0" w:color="auto"/>
                              </w:divBdr>
                            </w:div>
                            <w:div w:id="813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3698">
          <w:marLeft w:val="0"/>
          <w:marRight w:val="0"/>
          <w:marTop w:val="0"/>
          <w:marBottom w:val="0"/>
          <w:divBdr>
            <w:top w:val="none" w:sz="0" w:space="0" w:color="auto"/>
            <w:left w:val="none" w:sz="0" w:space="0" w:color="auto"/>
            <w:bottom w:val="none" w:sz="0" w:space="0" w:color="auto"/>
            <w:right w:val="none" w:sz="0" w:space="0" w:color="auto"/>
          </w:divBdr>
          <w:divsChild>
            <w:div w:id="808934416">
              <w:marLeft w:val="0"/>
              <w:marRight w:val="0"/>
              <w:marTop w:val="0"/>
              <w:marBottom w:val="0"/>
              <w:divBdr>
                <w:top w:val="none" w:sz="0" w:space="0" w:color="auto"/>
                <w:left w:val="none" w:sz="0" w:space="0" w:color="auto"/>
                <w:bottom w:val="none" w:sz="0" w:space="0" w:color="auto"/>
                <w:right w:val="none" w:sz="0" w:space="0" w:color="auto"/>
              </w:divBdr>
              <w:divsChild>
                <w:div w:id="1372880295">
                  <w:marLeft w:val="0"/>
                  <w:marRight w:val="0"/>
                  <w:marTop w:val="0"/>
                  <w:marBottom w:val="0"/>
                  <w:divBdr>
                    <w:top w:val="none" w:sz="0" w:space="0" w:color="auto"/>
                    <w:left w:val="none" w:sz="0" w:space="0" w:color="auto"/>
                    <w:bottom w:val="none" w:sz="0" w:space="0" w:color="auto"/>
                    <w:right w:val="none" w:sz="0" w:space="0" w:color="auto"/>
                  </w:divBdr>
                  <w:divsChild>
                    <w:div w:id="1257859608">
                      <w:marLeft w:val="0"/>
                      <w:marRight w:val="0"/>
                      <w:marTop w:val="0"/>
                      <w:marBottom w:val="0"/>
                      <w:divBdr>
                        <w:top w:val="none" w:sz="0" w:space="0" w:color="auto"/>
                        <w:left w:val="none" w:sz="0" w:space="0" w:color="auto"/>
                        <w:bottom w:val="none" w:sz="0" w:space="0" w:color="auto"/>
                        <w:right w:val="none" w:sz="0" w:space="0" w:color="auto"/>
                      </w:divBdr>
                      <w:divsChild>
                        <w:div w:id="375356920">
                          <w:marLeft w:val="0"/>
                          <w:marRight w:val="0"/>
                          <w:marTop w:val="0"/>
                          <w:marBottom w:val="0"/>
                          <w:divBdr>
                            <w:top w:val="none" w:sz="0" w:space="0" w:color="auto"/>
                            <w:left w:val="none" w:sz="0" w:space="0" w:color="auto"/>
                            <w:bottom w:val="none" w:sz="0" w:space="0" w:color="auto"/>
                            <w:right w:val="none" w:sz="0" w:space="0" w:color="auto"/>
                          </w:divBdr>
                          <w:divsChild>
                            <w:div w:id="1642732406">
                              <w:marLeft w:val="0"/>
                              <w:marRight w:val="0"/>
                              <w:marTop w:val="0"/>
                              <w:marBottom w:val="0"/>
                              <w:divBdr>
                                <w:top w:val="none" w:sz="0" w:space="0" w:color="auto"/>
                                <w:left w:val="none" w:sz="0" w:space="0" w:color="auto"/>
                                <w:bottom w:val="none" w:sz="0" w:space="0" w:color="auto"/>
                                <w:right w:val="none" w:sz="0" w:space="0" w:color="auto"/>
                              </w:divBdr>
                            </w:div>
                            <w:div w:id="402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43">
          <w:marLeft w:val="0"/>
          <w:marRight w:val="0"/>
          <w:marTop w:val="0"/>
          <w:marBottom w:val="0"/>
          <w:divBdr>
            <w:top w:val="none" w:sz="0" w:space="0" w:color="auto"/>
            <w:left w:val="none" w:sz="0" w:space="0" w:color="auto"/>
            <w:bottom w:val="none" w:sz="0" w:space="0" w:color="auto"/>
            <w:right w:val="none" w:sz="0" w:space="0" w:color="auto"/>
          </w:divBdr>
          <w:divsChild>
            <w:div w:id="1036928605">
              <w:marLeft w:val="0"/>
              <w:marRight w:val="0"/>
              <w:marTop w:val="0"/>
              <w:marBottom w:val="0"/>
              <w:divBdr>
                <w:top w:val="none" w:sz="0" w:space="0" w:color="auto"/>
                <w:left w:val="none" w:sz="0" w:space="0" w:color="auto"/>
                <w:bottom w:val="none" w:sz="0" w:space="0" w:color="auto"/>
                <w:right w:val="none" w:sz="0" w:space="0" w:color="auto"/>
              </w:divBdr>
              <w:divsChild>
                <w:div w:id="1333410401">
                  <w:marLeft w:val="0"/>
                  <w:marRight w:val="0"/>
                  <w:marTop w:val="0"/>
                  <w:marBottom w:val="0"/>
                  <w:divBdr>
                    <w:top w:val="none" w:sz="0" w:space="0" w:color="auto"/>
                    <w:left w:val="none" w:sz="0" w:space="0" w:color="auto"/>
                    <w:bottom w:val="none" w:sz="0" w:space="0" w:color="auto"/>
                    <w:right w:val="none" w:sz="0" w:space="0" w:color="auto"/>
                  </w:divBdr>
                  <w:divsChild>
                    <w:div w:id="1492137176">
                      <w:marLeft w:val="0"/>
                      <w:marRight w:val="0"/>
                      <w:marTop w:val="0"/>
                      <w:marBottom w:val="0"/>
                      <w:divBdr>
                        <w:top w:val="none" w:sz="0" w:space="0" w:color="auto"/>
                        <w:left w:val="none" w:sz="0" w:space="0" w:color="auto"/>
                        <w:bottom w:val="none" w:sz="0" w:space="0" w:color="auto"/>
                        <w:right w:val="none" w:sz="0" w:space="0" w:color="auto"/>
                      </w:divBdr>
                      <w:divsChild>
                        <w:div w:id="1696422620">
                          <w:marLeft w:val="0"/>
                          <w:marRight w:val="0"/>
                          <w:marTop w:val="0"/>
                          <w:marBottom w:val="0"/>
                          <w:divBdr>
                            <w:top w:val="none" w:sz="0" w:space="0" w:color="auto"/>
                            <w:left w:val="none" w:sz="0" w:space="0" w:color="auto"/>
                            <w:bottom w:val="none" w:sz="0" w:space="0" w:color="auto"/>
                            <w:right w:val="none" w:sz="0" w:space="0" w:color="auto"/>
                          </w:divBdr>
                          <w:divsChild>
                            <w:div w:id="2080322364">
                              <w:marLeft w:val="0"/>
                              <w:marRight w:val="0"/>
                              <w:marTop w:val="0"/>
                              <w:marBottom w:val="0"/>
                              <w:divBdr>
                                <w:top w:val="none" w:sz="0" w:space="0" w:color="auto"/>
                                <w:left w:val="none" w:sz="0" w:space="0" w:color="auto"/>
                                <w:bottom w:val="none" w:sz="0" w:space="0" w:color="auto"/>
                                <w:right w:val="none" w:sz="0" w:space="0" w:color="auto"/>
                              </w:divBdr>
                            </w:div>
                            <w:div w:id="247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1592">
          <w:marLeft w:val="0"/>
          <w:marRight w:val="0"/>
          <w:marTop w:val="0"/>
          <w:marBottom w:val="0"/>
          <w:divBdr>
            <w:top w:val="none" w:sz="0" w:space="0" w:color="auto"/>
            <w:left w:val="none" w:sz="0" w:space="0" w:color="auto"/>
            <w:bottom w:val="none" w:sz="0" w:space="0" w:color="auto"/>
            <w:right w:val="none" w:sz="0" w:space="0" w:color="auto"/>
          </w:divBdr>
          <w:divsChild>
            <w:div w:id="1379015451">
              <w:marLeft w:val="0"/>
              <w:marRight w:val="0"/>
              <w:marTop w:val="0"/>
              <w:marBottom w:val="0"/>
              <w:divBdr>
                <w:top w:val="none" w:sz="0" w:space="0" w:color="auto"/>
                <w:left w:val="none" w:sz="0" w:space="0" w:color="auto"/>
                <w:bottom w:val="none" w:sz="0" w:space="0" w:color="auto"/>
                <w:right w:val="none" w:sz="0" w:space="0" w:color="auto"/>
              </w:divBdr>
              <w:divsChild>
                <w:div w:id="1303805399">
                  <w:marLeft w:val="0"/>
                  <w:marRight w:val="0"/>
                  <w:marTop w:val="0"/>
                  <w:marBottom w:val="0"/>
                  <w:divBdr>
                    <w:top w:val="none" w:sz="0" w:space="0" w:color="auto"/>
                    <w:left w:val="none" w:sz="0" w:space="0" w:color="auto"/>
                    <w:bottom w:val="none" w:sz="0" w:space="0" w:color="auto"/>
                    <w:right w:val="none" w:sz="0" w:space="0" w:color="auto"/>
                  </w:divBdr>
                  <w:divsChild>
                    <w:div w:id="1668822952">
                      <w:marLeft w:val="0"/>
                      <w:marRight w:val="0"/>
                      <w:marTop w:val="0"/>
                      <w:marBottom w:val="0"/>
                      <w:divBdr>
                        <w:top w:val="none" w:sz="0" w:space="0" w:color="auto"/>
                        <w:left w:val="none" w:sz="0" w:space="0" w:color="auto"/>
                        <w:bottom w:val="none" w:sz="0" w:space="0" w:color="auto"/>
                        <w:right w:val="none" w:sz="0" w:space="0" w:color="auto"/>
                      </w:divBdr>
                      <w:divsChild>
                        <w:div w:id="618074860">
                          <w:marLeft w:val="0"/>
                          <w:marRight w:val="0"/>
                          <w:marTop w:val="0"/>
                          <w:marBottom w:val="0"/>
                          <w:divBdr>
                            <w:top w:val="none" w:sz="0" w:space="0" w:color="auto"/>
                            <w:left w:val="none" w:sz="0" w:space="0" w:color="auto"/>
                            <w:bottom w:val="none" w:sz="0" w:space="0" w:color="auto"/>
                            <w:right w:val="none" w:sz="0" w:space="0" w:color="auto"/>
                          </w:divBdr>
                          <w:divsChild>
                            <w:div w:id="1495219174">
                              <w:marLeft w:val="0"/>
                              <w:marRight w:val="0"/>
                              <w:marTop w:val="0"/>
                              <w:marBottom w:val="0"/>
                              <w:divBdr>
                                <w:top w:val="none" w:sz="0" w:space="0" w:color="auto"/>
                                <w:left w:val="none" w:sz="0" w:space="0" w:color="auto"/>
                                <w:bottom w:val="none" w:sz="0" w:space="0" w:color="auto"/>
                                <w:right w:val="none" w:sz="0" w:space="0" w:color="auto"/>
                              </w:divBdr>
                            </w:div>
                            <w:div w:id="1836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36156">
          <w:marLeft w:val="0"/>
          <w:marRight w:val="0"/>
          <w:marTop w:val="0"/>
          <w:marBottom w:val="0"/>
          <w:divBdr>
            <w:top w:val="none" w:sz="0" w:space="0" w:color="auto"/>
            <w:left w:val="none" w:sz="0" w:space="0" w:color="auto"/>
            <w:bottom w:val="none" w:sz="0" w:space="0" w:color="auto"/>
            <w:right w:val="none" w:sz="0" w:space="0" w:color="auto"/>
          </w:divBdr>
          <w:divsChild>
            <w:div w:id="833648286">
              <w:marLeft w:val="0"/>
              <w:marRight w:val="0"/>
              <w:marTop w:val="0"/>
              <w:marBottom w:val="0"/>
              <w:divBdr>
                <w:top w:val="none" w:sz="0" w:space="0" w:color="auto"/>
                <w:left w:val="none" w:sz="0" w:space="0" w:color="auto"/>
                <w:bottom w:val="none" w:sz="0" w:space="0" w:color="auto"/>
                <w:right w:val="none" w:sz="0" w:space="0" w:color="auto"/>
              </w:divBdr>
              <w:divsChild>
                <w:div w:id="734282761">
                  <w:marLeft w:val="0"/>
                  <w:marRight w:val="0"/>
                  <w:marTop w:val="0"/>
                  <w:marBottom w:val="0"/>
                  <w:divBdr>
                    <w:top w:val="none" w:sz="0" w:space="0" w:color="auto"/>
                    <w:left w:val="none" w:sz="0" w:space="0" w:color="auto"/>
                    <w:bottom w:val="none" w:sz="0" w:space="0" w:color="auto"/>
                    <w:right w:val="none" w:sz="0" w:space="0" w:color="auto"/>
                  </w:divBdr>
                  <w:divsChild>
                    <w:div w:id="1926759966">
                      <w:marLeft w:val="0"/>
                      <w:marRight w:val="0"/>
                      <w:marTop w:val="0"/>
                      <w:marBottom w:val="0"/>
                      <w:divBdr>
                        <w:top w:val="none" w:sz="0" w:space="0" w:color="auto"/>
                        <w:left w:val="none" w:sz="0" w:space="0" w:color="auto"/>
                        <w:bottom w:val="none" w:sz="0" w:space="0" w:color="auto"/>
                        <w:right w:val="none" w:sz="0" w:space="0" w:color="auto"/>
                      </w:divBdr>
                      <w:divsChild>
                        <w:div w:id="765149438">
                          <w:marLeft w:val="0"/>
                          <w:marRight w:val="0"/>
                          <w:marTop w:val="0"/>
                          <w:marBottom w:val="0"/>
                          <w:divBdr>
                            <w:top w:val="none" w:sz="0" w:space="0" w:color="auto"/>
                            <w:left w:val="none" w:sz="0" w:space="0" w:color="auto"/>
                            <w:bottom w:val="none" w:sz="0" w:space="0" w:color="auto"/>
                            <w:right w:val="none" w:sz="0" w:space="0" w:color="auto"/>
                          </w:divBdr>
                          <w:divsChild>
                            <w:div w:id="1226641285">
                              <w:marLeft w:val="0"/>
                              <w:marRight w:val="0"/>
                              <w:marTop w:val="0"/>
                              <w:marBottom w:val="0"/>
                              <w:divBdr>
                                <w:top w:val="none" w:sz="0" w:space="0" w:color="auto"/>
                                <w:left w:val="none" w:sz="0" w:space="0" w:color="auto"/>
                                <w:bottom w:val="none" w:sz="0" w:space="0" w:color="auto"/>
                                <w:right w:val="none" w:sz="0" w:space="0" w:color="auto"/>
                              </w:divBdr>
                            </w:div>
                            <w:div w:id="1537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07912">
          <w:marLeft w:val="0"/>
          <w:marRight w:val="0"/>
          <w:marTop w:val="0"/>
          <w:marBottom w:val="0"/>
          <w:divBdr>
            <w:top w:val="none" w:sz="0" w:space="0" w:color="auto"/>
            <w:left w:val="none" w:sz="0" w:space="0" w:color="auto"/>
            <w:bottom w:val="none" w:sz="0" w:space="0" w:color="auto"/>
            <w:right w:val="none" w:sz="0" w:space="0" w:color="auto"/>
          </w:divBdr>
          <w:divsChild>
            <w:div w:id="791290443">
              <w:marLeft w:val="0"/>
              <w:marRight w:val="0"/>
              <w:marTop w:val="0"/>
              <w:marBottom w:val="0"/>
              <w:divBdr>
                <w:top w:val="none" w:sz="0" w:space="0" w:color="auto"/>
                <w:left w:val="none" w:sz="0" w:space="0" w:color="auto"/>
                <w:bottom w:val="none" w:sz="0" w:space="0" w:color="auto"/>
                <w:right w:val="none" w:sz="0" w:space="0" w:color="auto"/>
              </w:divBdr>
              <w:divsChild>
                <w:div w:id="1485203247">
                  <w:marLeft w:val="0"/>
                  <w:marRight w:val="0"/>
                  <w:marTop w:val="0"/>
                  <w:marBottom w:val="0"/>
                  <w:divBdr>
                    <w:top w:val="none" w:sz="0" w:space="0" w:color="auto"/>
                    <w:left w:val="none" w:sz="0" w:space="0" w:color="auto"/>
                    <w:bottom w:val="none" w:sz="0" w:space="0" w:color="auto"/>
                    <w:right w:val="none" w:sz="0" w:space="0" w:color="auto"/>
                  </w:divBdr>
                  <w:divsChild>
                    <w:div w:id="540018994">
                      <w:marLeft w:val="0"/>
                      <w:marRight w:val="0"/>
                      <w:marTop w:val="0"/>
                      <w:marBottom w:val="0"/>
                      <w:divBdr>
                        <w:top w:val="none" w:sz="0" w:space="0" w:color="auto"/>
                        <w:left w:val="none" w:sz="0" w:space="0" w:color="auto"/>
                        <w:bottom w:val="none" w:sz="0" w:space="0" w:color="auto"/>
                        <w:right w:val="none" w:sz="0" w:space="0" w:color="auto"/>
                      </w:divBdr>
                      <w:divsChild>
                        <w:div w:id="884677791">
                          <w:marLeft w:val="0"/>
                          <w:marRight w:val="0"/>
                          <w:marTop w:val="0"/>
                          <w:marBottom w:val="0"/>
                          <w:divBdr>
                            <w:top w:val="none" w:sz="0" w:space="0" w:color="auto"/>
                            <w:left w:val="none" w:sz="0" w:space="0" w:color="auto"/>
                            <w:bottom w:val="none" w:sz="0" w:space="0" w:color="auto"/>
                            <w:right w:val="none" w:sz="0" w:space="0" w:color="auto"/>
                          </w:divBdr>
                          <w:divsChild>
                            <w:div w:id="1068504769">
                              <w:marLeft w:val="0"/>
                              <w:marRight w:val="0"/>
                              <w:marTop w:val="0"/>
                              <w:marBottom w:val="0"/>
                              <w:divBdr>
                                <w:top w:val="none" w:sz="0" w:space="0" w:color="auto"/>
                                <w:left w:val="none" w:sz="0" w:space="0" w:color="auto"/>
                                <w:bottom w:val="none" w:sz="0" w:space="0" w:color="auto"/>
                                <w:right w:val="none" w:sz="0" w:space="0" w:color="auto"/>
                              </w:divBdr>
                            </w:div>
                            <w:div w:id="286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88776">
          <w:marLeft w:val="0"/>
          <w:marRight w:val="0"/>
          <w:marTop w:val="0"/>
          <w:marBottom w:val="0"/>
          <w:divBdr>
            <w:top w:val="none" w:sz="0" w:space="0" w:color="auto"/>
            <w:left w:val="none" w:sz="0" w:space="0" w:color="auto"/>
            <w:bottom w:val="none" w:sz="0" w:space="0" w:color="auto"/>
            <w:right w:val="none" w:sz="0" w:space="0" w:color="auto"/>
          </w:divBdr>
          <w:divsChild>
            <w:div w:id="360933345">
              <w:marLeft w:val="0"/>
              <w:marRight w:val="0"/>
              <w:marTop w:val="0"/>
              <w:marBottom w:val="0"/>
              <w:divBdr>
                <w:top w:val="none" w:sz="0" w:space="0" w:color="auto"/>
                <w:left w:val="none" w:sz="0" w:space="0" w:color="auto"/>
                <w:bottom w:val="none" w:sz="0" w:space="0" w:color="auto"/>
                <w:right w:val="none" w:sz="0" w:space="0" w:color="auto"/>
              </w:divBdr>
              <w:divsChild>
                <w:div w:id="1638954880">
                  <w:marLeft w:val="0"/>
                  <w:marRight w:val="0"/>
                  <w:marTop w:val="0"/>
                  <w:marBottom w:val="0"/>
                  <w:divBdr>
                    <w:top w:val="none" w:sz="0" w:space="0" w:color="auto"/>
                    <w:left w:val="none" w:sz="0" w:space="0" w:color="auto"/>
                    <w:bottom w:val="none" w:sz="0" w:space="0" w:color="auto"/>
                    <w:right w:val="none" w:sz="0" w:space="0" w:color="auto"/>
                  </w:divBdr>
                  <w:divsChild>
                    <w:div w:id="2120681929">
                      <w:marLeft w:val="0"/>
                      <w:marRight w:val="0"/>
                      <w:marTop w:val="0"/>
                      <w:marBottom w:val="0"/>
                      <w:divBdr>
                        <w:top w:val="none" w:sz="0" w:space="0" w:color="auto"/>
                        <w:left w:val="none" w:sz="0" w:space="0" w:color="auto"/>
                        <w:bottom w:val="none" w:sz="0" w:space="0" w:color="auto"/>
                        <w:right w:val="none" w:sz="0" w:space="0" w:color="auto"/>
                      </w:divBdr>
                      <w:divsChild>
                        <w:div w:id="243953485">
                          <w:marLeft w:val="0"/>
                          <w:marRight w:val="0"/>
                          <w:marTop w:val="0"/>
                          <w:marBottom w:val="0"/>
                          <w:divBdr>
                            <w:top w:val="none" w:sz="0" w:space="0" w:color="auto"/>
                            <w:left w:val="none" w:sz="0" w:space="0" w:color="auto"/>
                            <w:bottom w:val="none" w:sz="0" w:space="0" w:color="auto"/>
                            <w:right w:val="none" w:sz="0" w:space="0" w:color="auto"/>
                          </w:divBdr>
                          <w:divsChild>
                            <w:div w:id="827982231">
                              <w:marLeft w:val="0"/>
                              <w:marRight w:val="0"/>
                              <w:marTop w:val="0"/>
                              <w:marBottom w:val="0"/>
                              <w:divBdr>
                                <w:top w:val="none" w:sz="0" w:space="0" w:color="auto"/>
                                <w:left w:val="none" w:sz="0" w:space="0" w:color="auto"/>
                                <w:bottom w:val="none" w:sz="0" w:space="0" w:color="auto"/>
                                <w:right w:val="none" w:sz="0" w:space="0" w:color="auto"/>
                              </w:divBdr>
                            </w:div>
                            <w:div w:id="1941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9447">
          <w:marLeft w:val="0"/>
          <w:marRight w:val="0"/>
          <w:marTop w:val="0"/>
          <w:marBottom w:val="0"/>
          <w:divBdr>
            <w:top w:val="none" w:sz="0" w:space="0" w:color="auto"/>
            <w:left w:val="none" w:sz="0" w:space="0" w:color="auto"/>
            <w:bottom w:val="none" w:sz="0" w:space="0" w:color="auto"/>
            <w:right w:val="none" w:sz="0" w:space="0" w:color="auto"/>
          </w:divBdr>
          <w:divsChild>
            <w:div w:id="693655911">
              <w:marLeft w:val="0"/>
              <w:marRight w:val="0"/>
              <w:marTop w:val="0"/>
              <w:marBottom w:val="0"/>
              <w:divBdr>
                <w:top w:val="none" w:sz="0" w:space="0" w:color="auto"/>
                <w:left w:val="none" w:sz="0" w:space="0" w:color="auto"/>
                <w:bottom w:val="none" w:sz="0" w:space="0" w:color="auto"/>
                <w:right w:val="none" w:sz="0" w:space="0" w:color="auto"/>
              </w:divBdr>
              <w:divsChild>
                <w:div w:id="144054174">
                  <w:marLeft w:val="0"/>
                  <w:marRight w:val="0"/>
                  <w:marTop w:val="0"/>
                  <w:marBottom w:val="0"/>
                  <w:divBdr>
                    <w:top w:val="none" w:sz="0" w:space="0" w:color="auto"/>
                    <w:left w:val="none" w:sz="0" w:space="0" w:color="auto"/>
                    <w:bottom w:val="none" w:sz="0" w:space="0" w:color="auto"/>
                    <w:right w:val="none" w:sz="0" w:space="0" w:color="auto"/>
                  </w:divBdr>
                  <w:divsChild>
                    <w:div w:id="1609313894">
                      <w:marLeft w:val="0"/>
                      <w:marRight w:val="0"/>
                      <w:marTop w:val="0"/>
                      <w:marBottom w:val="0"/>
                      <w:divBdr>
                        <w:top w:val="none" w:sz="0" w:space="0" w:color="auto"/>
                        <w:left w:val="none" w:sz="0" w:space="0" w:color="auto"/>
                        <w:bottom w:val="none" w:sz="0" w:space="0" w:color="auto"/>
                        <w:right w:val="none" w:sz="0" w:space="0" w:color="auto"/>
                      </w:divBdr>
                      <w:divsChild>
                        <w:div w:id="1581137633">
                          <w:marLeft w:val="0"/>
                          <w:marRight w:val="0"/>
                          <w:marTop w:val="0"/>
                          <w:marBottom w:val="0"/>
                          <w:divBdr>
                            <w:top w:val="none" w:sz="0" w:space="0" w:color="auto"/>
                            <w:left w:val="none" w:sz="0" w:space="0" w:color="auto"/>
                            <w:bottom w:val="none" w:sz="0" w:space="0" w:color="auto"/>
                            <w:right w:val="none" w:sz="0" w:space="0" w:color="auto"/>
                          </w:divBdr>
                          <w:divsChild>
                            <w:div w:id="3827282">
                              <w:marLeft w:val="0"/>
                              <w:marRight w:val="0"/>
                              <w:marTop w:val="0"/>
                              <w:marBottom w:val="0"/>
                              <w:divBdr>
                                <w:top w:val="none" w:sz="0" w:space="0" w:color="auto"/>
                                <w:left w:val="none" w:sz="0" w:space="0" w:color="auto"/>
                                <w:bottom w:val="none" w:sz="0" w:space="0" w:color="auto"/>
                                <w:right w:val="none" w:sz="0" w:space="0" w:color="auto"/>
                              </w:divBdr>
                            </w:div>
                            <w:div w:id="1984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2136">
          <w:marLeft w:val="0"/>
          <w:marRight w:val="0"/>
          <w:marTop w:val="0"/>
          <w:marBottom w:val="0"/>
          <w:divBdr>
            <w:top w:val="none" w:sz="0" w:space="0" w:color="auto"/>
            <w:left w:val="none" w:sz="0" w:space="0" w:color="auto"/>
            <w:bottom w:val="none" w:sz="0" w:space="0" w:color="auto"/>
            <w:right w:val="none" w:sz="0" w:space="0" w:color="auto"/>
          </w:divBdr>
          <w:divsChild>
            <w:div w:id="1209075289">
              <w:marLeft w:val="0"/>
              <w:marRight w:val="0"/>
              <w:marTop w:val="0"/>
              <w:marBottom w:val="0"/>
              <w:divBdr>
                <w:top w:val="none" w:sz="0" w:space="0" w:color="auto"/>
                <w:left w:val="none" w:sz="0" w:space="0" w:color="auto"/>
                <w:bottom w:val="none" w:sz="0" w:space="0" w:color="auto"/>
                <w:right w:val="none" w:sz="0" w:space="0" w:color="auto"/>
              </w:divBdr>
              <w:divsChild>
                <w:div w:id="831330651">
                  <w:marLeft w:val="0"/>
                  <w:marRight w:val="0"/>
                  <w:marTop w:val="0"/>
                  <w:marBottom w:val="0"/>
                  <w:divBdr>
                    <w:top w:val="none" w:sz="0" w:space="0" w:color="auto"/>
                    <w:left w:val="none" w:sz="0" w:space="0" w:color="auto"/>
                    <w:bottom w:val="none" w:sz="0" w:space="0" w:color="auto"/>
                    <w:right w:val="none" w:sz="0" w:space="0" w:color="auto"/>
                  </w:divBdr>
                  <w:divsChild>
                    <w:div w:id="1164667089">
                      <w:marLeft w:val="0"/>
                      <w:marRight w:val="0"/>
                      <w:marTop w:val="0"/>
                      <w:marBottom w:val="0"/>
                      <w:divBdr>
                        <w:top w:val="none" w:sz="0" w:space="0" w:color="auto"/>
                        <w:left w:val="none" w:sz="0" w:space="0" w:color="auto"/>
                        <w:bottom w:val="none" w:sz="0" w:space="0" w:color="auto"/>
                        <w:right w:val="none" w:sz="0" w:space="0" w:color="auto"/>
                      </w:divBdr>
                      <w:divsChild>
                        <w:div w:id="7174611">
                          <w:marLeft w:val="0"/>
                          <w:marRight w:val="0"/>
                          <w:marTop w:val="0"/>
                          <w:marBottom w:val="0"/>
                          <w:divBdr>
                            <w:top w:val="none" w:sz="0" w:space="0" w:color="auto"/>
                            <w:left w:val="none" w:sz="0" w:space="0" w:color="auto"/>
                            <w:bottom w:val="none" w:sz="0" w:space="0" w:color="auto"/>
                            <w:right w:val="none" w:sz="0" w:space="0" w:color="auto"/>
                          </w:divBdr>
                          <w:divsChild>
                            <w:div w:id="1994485066">
                              <w:marLeft w:val="0"/>
                              <w:marRight w:val="0"/>
                              <w:marTop w:val="0"/>
                              <w:marBottom w:val="0"/>
                              <w:divBdr>
                                <w:top w:val="none" w:sz="0" w:space="0" w:color="auto"/>
                                <w:left w:val="none" w:sz="0" w:space="0" w:color="auto"/>
                                <w:bottom w:val="none" w:sz="0" w:space="0" w:color="auto"/>
                                <w:right w:val="none" w:sz="0" w:space="0" w:color="auto"/>
                              </w:divBdr>
                            </w:div>
                            <w:div w:id="17916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457">
          <w:marLeft w:val="0"/>
          <w:marRight w:val="0"/>
          <w:marTop w:val="0"/>
          <w:marBottom w:val="0"/>
          <w:divBdr>
            <w:top w:val="none" w:sz="0" w:space="0" w:color="auto"/>
            <w:left w:val="none" w:sz="0" w:space="0" w:color="auto"/>
            <w:bottom w:val="none" w:sz="0" w:space="0" w:color="auto"/>
            <w:right w:val="none" w:sz="0" w:space="0" w:color="auto"/>
          </w:divBdr>
          <w:divsChild>
            <w:div w:id="1459110065">
              <w:marLeft w:val="0"/>
              <w:marRight w:val="0"/>
              <w:marTop w:val="0"/>
              <w:marBottom w:val="0"/>
              <w:divBdr>
                <w:top w:val="none" w:sz="0" w:space="0" w:color="auto"/>
                <w:left w:val="none" w:sz="0" w:space="0" w:color="auto"/>
                <w:bottom w:val="none" w:sz="0" w:space="0" w:color="auto"/>
                <w:right w:val="none" w:sz="0" w:space="0" w:color="auto"/>
              </w:divBdr>
              <w:divsChild>
                <w:div w:id="1213274600">
                  <w:marLeft w:val="0"/>
                  <w:marRight w:val="0"/>
                  <w:marTop w:val="0"/>
                  <w:marBottom w:val="0"/>
                  <w:divBdr>
                    <w:top w:val="none" w:sz="0" w:space="0" w:color="auto"/>
                    <w:left w:val="none" w:sz="0" w:space="0" w:color="auto"/>
                    <w:bottom w:val="none" w:sz="0" w:space="0" w:color="auto"/>
                    <w:right w:val="none" w:sz="0" w:space="0" w:color="auto"/>
                  </w:divBdr>
                  <w:divsChild>
                    <w:div w:id="1915235493">
                      <w:marLeft w:val="0"/>
                      <w:marRight w:val="0"/>
                      <w:marTop w:val="0"/>
                      <w:marBottom w:val="0"/>
                      <w:divBdr>
                        <w:top w:val="none" w:sz="0" w:space="0" w:color="auto"/>
                        <w:left w:val="none" w:sz="0" w:space="0" w:color="auto"/>
                        <w:bottom w:val="none" w:sz="0" w:space="0" w:color="auto"/>
                        <w:right w:val="none" w:sz="0" w:space="0" w:color="auto"/>
                      </w:divBdr>
                      <w:divsChild>
                        <w:div w:id="1577283114">
                          <w:marLeft w:val="0"/>
                          <w:marRight w:val="0"/>
                          <w:marTop w:val="0"/>
                          <w:marBottom w:val="0"/>
                          <w:divBdr>
                            <w:top w:val="none" w:sz="0" w:space="0" w:color="auto"/>
                            <w:left w:val="none" w:sz="0" w:space="0" w:color="auto"/>
                            <w:bottom w:val="none" w:sz="0" w:space="0" w:color="auto"/>
                            <w:right w:val="none" w:sz="0" w:space="0" w:color="auto"/>
                          </w:divBdr>
                          <w:divsChild>
                            <w:div w:id="1884442874">
                              <w:marLeft w:val="0"/>
                              <w:marRight w:val="0"/>
                              <w:marTop w:val="0"/>
                              <w:marBottom w:val="0"/>
                              <w:divBdr>
                                <w:top w:val="none" w:sz="0" w:space="0" w:color="auto"/>
                                <w:left w:val="none" w:sz="0" w:space="0" w:color="auto"/>
                                <w:bottom w:val="none" w:sz="0" w:space="0" w:color="auto"/>
                                <w:right w:val="none" w:sz="0" w:space="0" w:color="auto"/>
                              </w:divBdr>
                            </w:div>
                            <w:div w:id="5600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69186">
          <w:marLeft w:val="0"/>
          <w:marRight w:val="0"/>
          <w:marTop w:val="0"/>
          <w:marBottom w:val="0"/>
          <w:divBdr>
            <w:top w:val="none" w:sz="0" w:space="0" w:color="auto"/>
            <w:left w:val="none" w:sz="0" w:space="0" w:color="auto"/>
            <w:bottom w:val="none" w:sz="0" w:space="0" w:color="auto"/>
            <w:right w:val="none" w:sz="0" w:space="0" w:color="auto"/>
          </w:divBdr>
          <w:divsChild>
            <w:div w:id="241188278">
              <w:marLeft w:val="0"/>
              <w:marRight w:val="0"/>
              <w:marTop w:val="0"/>
              <w:marBottom w:val="0"/>
              <w:divBdr>
                <w:top w:val="none" w:sz="0" w:space="0" w:color="auto"/>
                <w:left w:val="none" w:sz="0" w:space="0" w:color="auto"/>
                <w:bottom w:val="none" w:sz="0" w:space="0" w:color="auto"/>
                <w:right w:val="none" w:sz="0" w:space="0" w:color="auto"/>
              </w:divBdr>
              <w:divsChild>
                <w:div w:id="1149515517">
                  <w:marLeft w:val="0"/>
                  <w:marRight w:val="0"/>
                  <w:marTop w:val="0"/>
                  <w:marBottom w:val="0"/>
                  <w:divBdr>
                    <w:top w:val="none" w:sz="0" w:space="0" w:color="auto"/>
                    <w:left w:val="none" w:sz="0" w:space="0" w:color="auto"/>
                    <w:bottom w:val="none" w:sz="0" w:space="0" w:color="auto"/>
                    <w:right w:val="none" w:sz="0" w:space="0" w:color="auto"/>
                  </w:divBdr>
                  <w:divsChild>
                    <w:div w:id="1275477338">
                      <w:marLeft w:val="0"/>
                      <w:marRight w:val="0"/>
                      <w:marTop w:val="0"/>
                      <w:marBottom w:val="0"/>
                      <w:divBdr>
                        <w:top w:val="none" w:sz="0" w:space="0" w:color="auto"/>
                        <w:left w:val="none" w:sz="0" w:space="0" w:color="auto"/>
                        <w:bottom w:val="none" w:sz="0" w:space="0" w:color="auto"/>
                        <w:right w:val="none" w:sz="0" w:space="0" w:color="auto"/>
                      </w:divBdr>
                      <w:divsChild>
                        <w:div w:id="434401336">
                          <w:marLeft w:val="0"/>
                          <w:marRight w:val="0"/>
                          <w:marTop w:val="0"/>
                          <w:marBottom w:val="0"/>
                          <w:divBdr>
                            <w:top w:val="none" w:sz="0" w:space="0" w:color="auto"/>
                            <w:left w:val="none" w:sz="0" w:space="0" w:color="auto"/>
                            <w:bottom w:val="none" w:sz="0" w:space="0" w:color="auto"/>
                            <w:right w:val="none" w:sz="0" w:space="0" w:color="auto"/>
                          </w:divBdr>
                          <w:divsChild>
                            <w:div w:id="1143348121">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3026">
          <w:marLeft w:val="0"/>
          <w:marRight w:val="0"/>
          <w:marTop w:val="0"/>
          <w:marBottom w:val="0"/>
          <w:divBdr>
            <w:top w:val="none" w:sz="0" w:space="0" w:color="auto"/>
            <w:left w:val="none" w:sz="0" w:space="0" w:color="auto"/>
            <w:bottom w:val="none" w:sz="0" w:space="0" w:color="auto"/>
            <w:right w:val="none" w:sz="0" w:space="0" w:color="auto"/>
          </w:divBdr>
          <w:divsChild>
            <w:div w:id="1707410667">
              <w:marLeft w:val="0"/>
              <w:marRight w:val="0"/>
              <w:marTop w:val="0"/>
              <w:marBottom w:val="0"/>
              <w:divBdr>
                <w:top w:val="none" w:sz="0" w:space="0" w:color="auto"/>
                <w:left w:val="none" w:sz="0" w:space="0" w:color="auto"/>
                <w:bottom w:val="none" w:sz="0" w:space="0" w:color="auto"/>
                <w:right w:val="none" w:sz="0" w:space="0" w:color="auto"/>
              </w:divBdr>
              <w:divsChild>
                <w:div w:id="664895159">
                  <w:marLeft w:val="0"/>
                  <w:marRight w:val="0"/>
                  <w:marTop w:val="0"/>
                  <w:marBottom w:val="0"/>
                  <w:divBdr>
                    <w:top w:val="none" w:sz="0" w:space="0" w:color="auto"/>
                    <w:left w:val="none" w:sz="0" w:space="0" w:color="auto"/>
                    <w:bottom w:val="none" w:sz="0" w:space="0" w:color="auto"/>
                    <w:right w:val="none" w:sz="0" w:space="0" w:color="auto"/>
                  </w:divBdr>
                  <w:divsChild>
                    <w:div w:id="625086933">
                      <w:marLeft w:val="0"/>
                      <w:marRight w:val="0"/>
                      <w:marTop w:val="0"/>
                      <w:marBottom w:val="0"/>
                      <w:divBdr>
                        <w:top w:val="none" w:sz="0" w:space="0" w:color="auto"/>
                        <w:left w:val="none" w:sz="0" w:space="0" w:color="auto"/>
                        <w:bottom w:val="none" w:sz="0" w:space="0" w:color="auto"/>
                        <w:right w:val="none" w:sz="0" w:space="0" w:color="auto"/>
                      </w:divBdr>
                      <w:divsChild>
                        <w:div w:id="1709180696">
                          <w:marLeft w:val="0"/>
                          <w:marRight w:val="0"/>
                          <w:marTop w:val="0"/>
                          <w:marBottom w:val="0"/>
                          <w:divBdr>
                            <w:top w:val="none" w:sz="0" w:space="0" w:color="auto"/>
                            <w:left w:val="none" w:sz="0" w:space="0" w:color="auto"/>
                            <w:bottom w:val="none" w:sz="0" w:space="0" w:color="auto"/>
                            <w:right w:val="none" w:sz="0" w:space="0" w:color="auto"/>
                          </w:divBdr>
                          <w:divsChild>
                            <w:div w:id="301278758">
                              <w:marLeft w:val="0"/>
                              <w:marRight w:val="0"/>
                              <w:marTop w:val="0"/>
                              <w:marBottom w:val="0"/>
                              <w:divBdr>
                                <w:top w:val="none" w:sz="0" w:space="0" w:color="auto"/>
                                <w:left w:val="none" w:sz="0" w:space="0" w:color="auto"/>
                                <w:bottom w:val="none" w:sz="0" w:space="0" w:color="auto"/>
                                <w:right w:val="none" w:sz="0" w:space="0" w:color="auto"/>
                              </w:divBdr>
                            </w:div>
                            <w:div w:id="4054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2509">
          <w:marLeft w:val="0"/>
          <w:marRight w:val="0"/>
          <w:marTop w:val="0"/>
          <w:marBottom w:val="0"/>
          <w:divBdr>
            <w:top w:val="none" w:sz="0" w:space="0" w:color="auto"/>
            <w:left w:val="none" w:sz="0" w:space="0" w:color="auto"/>
            <w:bottom w:val="none" w:sz="0" w:space="0" w:color="auto"/>
            <w:right w:val="none" w:sz="0" w:space="0" w:color="auto"/>
          </w:divBdr>
          <w:divsChild>
            <w:div w:id="350300296">
              <w:marLeft w:val="0"/>
              <w:marRight w:val="0"/>
              <w:marTop w:val="0"/>
              <w:marBottom w:val="0"/>
              <w:divBdr>
                <w:top w:val="none" w:sz="0" w:space="0" w:color="auto"/>
                <w:left w:val="none" w:sz="0" w:space="0" w:color="auto"/>
                <w:bottom w:val="none" w:sz="0" w:space="0" w:color="auto"/>
                <w:right w:val="none" w:sz="0" w:space="0" w:color="auto"/>
              </w:divBdr>
              <w:divsChild>
                <w:div w:id="2133937021">
                  <w:marLeft w:val="0"/>
                  <w:marRight w:val="0"/>
                  <w:marTop w:val="0"/>
                  <w:marBottom w:val="0"/>
                  <w:divBdr>
                    <w:top w:val="none" w:sz="0" w:space="0" w:color="auto"/>
                    <w:left w:val="none" w:sz="0" w:space="0" w:color="auto"/>
                    <w:bottom w:val="none" w:sz="0" w:space="0" w:color="auto"/>
                    <w:right w:val="none" w:sz="0" w:space="0" w:color="auto"/>
                  </w:divBdr>
                  <w:divsChild>
                    <w:div w:id="309330417">
                      <w:marLeft w:val="0"/>
                      <w:marRight w:val="0"/>
                      <w:marTop w:val="0"/>
                      <w:marBottom w:val="0"/>
                      <w:divBdr>
                        <w:top w:val="none" w:sz="0" w:space="0" w:color="auto"/>
                        <w:left w:val="none" w:sz="0" w:space="0" w:color="auto"/>
                        <w:bottom w:val="none" w:sz="0" w:space="0" w:color="auto"/>
                        <w:right w:val="none" w:sz="0" w:space="0" w:color="auto"/>
                      </w:divBdr>
                      <w:divsChild>
                        <w:div w:id="1952932611">
                          <w:marLeft w:val="0"/>
                          <w:marRight w:val="0"/>
                          <w:marTop w:val="0"/>
                          <w:marBottom w:val="0"/>
                          <w:divBdr>
                            <w:top w:val="none" w:sz="0" w:space="0" w:color="auto"/>
                            <w:left w:val="none" w:sz="0" w:space="0" w:color="auto"/>
                            <w:bottom w:val="none" w:sz="0" w:space="0" w:color="auto"/>
                            <w:right w:val="none" w:sz="0" w:space="0" w:color="auto"/>
                          </w:divBdr>
                          <w:divsChild>
                            <w:div w:id="2052802882">
                              <w:marLeft w:val="0"/>
                              <w:marRight w:val="0"/>
                              <w:marTop w:val="0"/>
                              <w:marBottom w:val="0"/>
                              <w:divBdr>
                                <w:top w:val="none" w:sz="0" w:space="0" w:color="auto"/>
                                <w:left w:val="none" w:sz="0" w:space="0" w:color="auto"/>
                                <w:bottom w:val="none" w:sz="0" w:space="0" w:color="auto"/>
                                <w:right w:val="none" w:sz="0" w:space="0" w:color="auto"/>
                              </w:divBdr>
                            </w:div>
                            <w:div w:id="250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6538">
          <w:marLeft w:val="0"/>
          <w:marRight w:val="0"/>
          <w:marTop w:val="0"/>
          <w:marBottom w:val="0"/>
          <w:divBdr>
            <w:top w:val="none" w:sz="0" w:space="0" w:color="auto"/>
            <w:left w:val="none" w:sz="0" w:space="0" w:color="auto"/>
            <w:bottom w:val="none" w:sz="0" w:space="0" w:color="auto"/>
            <w:right w:val="none" w:sz="0" w:space="0" w:color="auto"/>
          </w:divBdr>
          <w:divsChild>
            <w:div w:id="1088113298">
              <w:marLeft w:val="0"/>
              <w:marRight w:val="0"/>
              <w:marTop w:val="0"/>
              <w:marBottom w:val="0"/>
              <w:divBdr>
                <w:top w:val="none" w:sz="0" w:space="0" w:color="auto"/>
                <w:left w:val="none" w:sz="0" w:space="0" w:color="auto"/>
                <w:bottom w:val="none" w:sz="0" w:space="0" w:color="auto"/>
                <w:right w:val="none" w:sz="0" w:space="0" w:color="auto"/>
              </w:divBdr>
              <w:divsChild>
                <w:div w:id="377511110">
                  <w:marLeft w:val="0"/>
                  <w:marRight w:val="0"/>
                  <w:marTop w:val="0"/>
                  <w:marBottom w:val="0"/>
                  <w:divBdr>
                    <w:top w:val="none" w:sz="0" w:space="0" w:color="auto"/>
                    <w:left w:val="none" w:sz="0" w:space="0" w:color="auto"/>
                    <w:bottom w:val="none" w:sz="0" w:space="0" w:color="auto"/>
                    <w:right w:val="none" w:sz="0" w:space="0" w:color="auto"/>
                  </w:divBdr>
                  <w:divsChild>
                    <w:div w:id="2133013148">
                      <w:marLeft w:val="0"/>
                      <w:marRight w:val="0"/>
                      <w:marTop w:val="0"/>
                      <w:marBottom w:val="0"/>
                      <w:divBdr>
                        <w:top w:val="none" w:sz="0" w:space="0" w:color="auto"/>
                        <w:left w:val="none" w:sz="0" w:space="0" w:color="auto"/>
                        <w:bottom w:val="none" w:sz="0" w:space="0" w:color="auto"/>
                        <w:right w:val="none" w:sz="0" w:space="0" w:color="auto"/>
                      </w:divBdr>
                      <w:divsChild>
                        <w:div w:id="983509942">
                          <w:marLeft w:val="0"/>
                          <w:marRight w:val="0"/>
                          <w:marTop w:val="0"/>
                          <w:marBottom w:val="0"/>
                          <w:divBdr>
                            <w:top w:val="none" w:sz="0" w:space="0" w:color="auto"/>
                            <w:left w:val="none" w:sz="0" w:space="0" w:color="auto"/>
                            <w:bottom w:val="none" w:sz="0" w:space="0" w:color="auto"/>
                            <w:right w:val="none" w:sz="0" w:space="0" w:color="auto"/>
                          </w:divBdr>
                          <w:divsChild>
                            <w:div w:id="729421709">
                              <w:marLeft w:val="0"/>
                              <w:marRight w:val="0"/>
                              <w:marTop w:val="0"/>
                              <w:marBottom w:val="0"/>
                              <w:divBdr>
                                <w:top w:val="none" w:sz="0" w:space="0" w:color="auto"/>
                                <w:left w:val="none" w:sz="0" w:space="0" w:color="auto"/>
                                <w:bottom w:val="none" w:sz="0" w:space="0" w:color="auto"/>
                                <w:right w:val="none" w:sz="0" w:space="0" w:color="auto"/>
                              </w:divBdr>
                            </w:div>
                            <w:div w:id="124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6020">
          <w:marLeft w:val="0"/>
          <w:marRight w:val="0"/>
          <w:marTop w:val="0"/>
          <w:marBottom w:val="0"/>
          <w:divBdr>
            <w:top w:val="none" w:sz="0" w:space="0" w:color="auto"/>
            <w:left w:val="none" w:sz="0" w:space="0" w:color="auto"/>
            <w:bottom w:val="none" w:sz="0" w:space="0" w:color="auto"/>
            <w:right w:val="none" w:sz="0" w:space="0" w:color="auto"/>
          </w:divBdr>
          <w:divsChild>
            <w:div w:id="1193155647">
              <w:marLeft w:val="0"/>
              <w:marRight w:val="0"/>
              <w:marTop w:val="0"/>
              <w:marBottom w:val="0"/>
              <w:divBdr>
                <w:top w:val="none" w:sz="0" w:space="0" w:color="auto"/>
                <w:left w:val="none" w:sz="0" w:space="0" w:color="auto"/>
                <w:bottom w:val="none" w:sz="0" w:space="0" w:color="auto"/>
                <w:right w:val="none" w:sz="0" w:space="0" w:color="auto"/>
              </w:divBdr>
              <w:divsChild>
                <w:div w:id="1940602129">
                  <w:marLeft w:val="0"/>
                  <w:marRight w:val="0"/>
                  <w:marTop w:val="0"/>
                  <w:marBottom w:val="0"/>
                  <w:divBdr>
                    <w:top w:val="none" w:sz="0" w:space="0" w:color="auto"/>
                    <w:left w:val="none" w:sz="0" w:space="0" w:color="auto"/>
                    <w:bottom w:val="none" w:sz="0" w:space="0" w:color="auto"/>
                    <w:right w:val="none" w:sz="0" w:space="0" w:color="auto"/>
                  </w:divBdr>
                  <w:divsChild>
                    <w:div w:id="1141384077">
                      <w:marLeft w:val="0"/>
                      <w:marRight w:val="0"/>
                      <w:marTop w:val="0"/>
                      <w:marBottom w:val="0"/>
                      <w:divBdr>
                        <w:top w:val="none" w:sz="0" w:space="0" w:color="auto"/>
                        <w:left w:val="none" w:sz="0" w:space="0" w:color="auto"/>
                        <w:bottom w:val="none" w:sz="0" w:space="0" w:color="auto"/>
                        <w:right w:val="none" w:sz="0" w:space="0" w:color="auto"/>
                      </w:divBdr>
                      <w:divsChild>
                        <w:div w:id="1057976843">
                          <w:marLeft w:val="0"/>
                          <w:marRight w:val="0"/>
                          <w:marTop w:val="0"/>
                          <w:marBottom w:val="0"/>
                          <w:divBdr>
                            <w:top w:val="none" w:sz="0" w:space="0" w:color="auto"/>
                            <w:left w:val="none" w:sz="0" w:space="0" w:color="auto"/>
                            <w:bottom w:val="none" w:sz="0" w:space="0" w:color="auto"/>
                            <w:right w:val="none" w:sz="0" w:space="0" w:color="auto"/>
                          </w:divBdr>
                          <w:divsChild>
                            <w:div w:id="1505511728">
                              <w:marLeft w:val="0"/>
                              <w:marRight w:val="0"/>
                              <w:marTop w:val="0"/>
                              <w:marBottom w:val="0"/>
                              <w:divBdr>
                                <w:top w:val="none" w:sz="0" w:space="0" w:color="auto"/>
                                <w:left w:val="none" w:sz="0" w:space="0" w:color="auto"/>
                                <w:bottom w:val="none" w:sz="0" w:space="0" w:color="auto"/>
                                <w:right w:val="none" w:sz="0" w:space="0" w:color="auto"/>
                              </w:divBdr>
                            </w:div>
                            <w:div w:id="1288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78666">
          <w:marLeft w:val="0"/>
          <w:marRight w:val="0"/>
          <w:marTop w:val="0"/>
          <w:marBottom w:val="0"/>
          <w:divBdr>
            <w:top w:val="none" w:sz="0" w:space="0" w:color="auto"/>
            <w:left w:val="none" w:sz="0" w:space="0" w:color="auto"/>
            <w:bottom w:val="none" w:sz="0" w:space="0" w:color="auto"/>
            <w:right w:val="none" w:sz="0" w:space="0" w:color="auto"/>
          </w:divBdr>
          <w:divsChild>
            <w:div w:id="1332684739">
              <w:marLeft w:val="0"/>
              <w:marRight w:val="0"/>
              <w:marTop w:val="0"/>
              <w:marBottom w:val="0"/>
              <w:divBdr>
                <w:top w:val="none" w:sz="0" w:space="0" w:color="auto"/>
                <w:left w:val="none" w:sz="0" w:space="0" w:color="auto"/>
                <w:bottom w:val="none" w:sz="0" w:space="0" w:color="auto"/>
                <w:right w:val="none" w:sz="0" w:space="0" w:color="auto"/>
              </w:divBdr>
              <w:divsChild>
                <w:div w:id="1622686553">
                  <w:marLeft w:val="0"/>
                  <w:marRight w:val="0"/>
                  <w:marTop w:val="0"/>
                  <w:marBottom w:val="0"/>
                  <w:divBdr>
                    <w:top w:val="none" w:sz="0" w:space="0" w:color="auto"/>
                    <w:left w:val="none" w:sz="0" w:space="0" w:color="auto"/>
                    <w:bottom w:val="none" w:sz="0" w:space="0" w:color="auto"/>
                    <w:right w:val="none" w:sz="0" w:space="0" w:color="auto"/>
                  </w:divBdr>
                  <w:divsChild>
                    <w:div w:id="391972360">
                      <w:marLeft w:val="0"/>
                      <w:marRight w:val="0"/>
                      <w:marTop w:val="0"/>
                      <w:marBottom w:val="0"/>
                      <w:divBdr>
                        <w:top w:val="none" w:sz="0" w:space="0" w:color="auto"/>
                        <w:left w:val="none" w:sz="0" w:space="0" w:color="auto"/>
                        <w:bottom w:val="none" w:sz="0" w:space="0" w:color="auto"/>
                        <w:right w:val="none" w:sz="0" w:space="0" w:color="auto"/>
                      </w:divBdr>
                      <w:divsChild>
                        <w:div w:id="1554853248">
                          <w:marLeft w:val="0"/>
                          <w:marRight w:val="0"/>
                          <w:marTop w:val="0"/>
                          <w:marBottom w:val="0"/>
                          <w:divBdr>
                            <w:top w:val="none" w:sz="0" w:space="0" w:color="auto"/>
                            <w:left w:val="none" w:sz="0" w:space="0" w:color="auto"/>
                            <w:bottom w:val="none" w:sz="0" w:space="0" w:color="auto"/>
                            <w:right w:val="none" w:sz="0" w:space="0" w:color="auto"/>
                          </w:divBdr>
                          <w:divsChild>
                            <w:div w:id="541748991">
                              <w:marLeft w:val="0"/>
                              <w:marRight w:val="0"/>
                              <w:marTop w:val="0"/>
                              <w:marBottom w:val="0"/>
                              <w:divBdr>
                                <w:top w:val="none" w:sz="0" w:space="0" w:color="auto"/>
                                <w:left w:val="none" w:sz="0" w:space="0" w:color="auto"/>
                                <w:bottom w:val="none" w:sz="0" w:space="0" w:color="auto"/>
                                <w:right w:val="none" w:sz="0" w:space="0" w:color="auto"/>
                              </w:divBdr>
                            </w:div>
                            <w:div w:id="13866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1057">
          <w:marLeft w:val="0"/>
          <w:marRight w:val="0"/>
          <w:marTop w:val="0"/>
          <w:marBottom w:val="0"/>
          <w:divBdr>
            <w:top w:val="none" w:sz="0" w:space="0" w:color="auto"/>
            <w:left w:val="none" w:sz="0" w:space="0" w:color="auto"/>
            <w:bottom w:val="none" w:sz="0" w:space="0" w:color="auto"/>
            <w:right w:val="none" w:sz="0" w:space="0" w:color="auto"/>
          </w:divBdr>
          <w:divsChild>
            <w:div w:id="1334989635">
              <w:marLeft w:val="0"/>
              <w:marRight w:val="0"/>
              <w:marTop w:val="0"/>
              <w:marBottom w:val="0"/>
              <w:divBdr>
                <w:top w:val="none" w:sz="0" w:space="0" w:color="auto"/>
                <w:left w:val="none" w:sz="0" w:space="0" w:color="auto"/>
                <w:bottom w:val="none" w:sz="0" w:space="0" w:color="auto"/>
                <w:right w:val="none" w:sz="0" w:space="0" w:color="auto"/>
              </w:divBdr>
              <w:divsChild>
                <w:div w:id="1692563246">
                  <w:marLeft w:val="0"/>
                  <w:marRight w:val="0"/>
                  <w:marTop w:val="0"/>
                  <w:marBottom w:val="0"/>
                  <w:divBdr>
                    <w:top w:val="none" w:sz="0" w:space="0" w:color="auto"/>
                    <w:left w:val="none" w:sz="0" w:space="0" w:color="auto"/>
                    <w:bottom w:val="none" w:sz="0" w:space="0" w:color="auto"/>
                    <w:right w:val="none" w:sz="0" w:space="0" w:color="auto"/>
                  </w:divBdr>
                  <w:divsChild>
                    <w:div w:id="1661807078">
                      <w:marLeft w:val="0"/>
                      <w:marRight w:val="0"/>
                      <w:marTop w:val="0"/>
                      <w:marBottom w:val="0"/>
                      <w:divBdr>
                        <w:top w:val="none" w:sz="0" w:space="0" w:color="auto"/>
                        <w:left w:val="none" w:sz="0" w:space="0" w:color="auto"/>
                        <w:bottom w:val="none" w:sz="0" w:space="0" w:color="auto"/>
                        <w:right w:val="none" w:sz="0" w:space="0" w:color="auto"/>
                      </w:divBdr>
                      <w:divsChild>
                        <w:div w:id="1457749807">
                          <w:marLeft w:val="0"/>
                          <w:marRight w:val="0"/>
                          <w:marTop w:val="0"/>
                          <w:marBottom w:val="0"/>
                          <w:divBdr>
                            <w:top w:val="none" w:sz="0" w:space="0" w:color="auto"/>
                            <w:left w:val="none" w:sz="0" w:space="0" w:color="auto"/>
                            <w:bottom w:val="none" w:sz="0" w:space="0" w:color="auto"/>
                            <w:right w:val="none" w:sz="0" w:space="0" w:color="auto"/>
                          </w:divBdr>
                          <w:divsChild>
                            <w:div w:id="1736581676">
                              <w:marLeft w:val="0"/>
                              <w:marRight w:val="0"/>
                              <w:marTop w:val="0"/>
                              <w:marBottom w:val="0"/>
                              <w:divBdr>
                                <w:top w:val="none" w:sz="0" w:space="0" w:color="auto"/>
                                <w:left w:val="none" w:sz="0" w:space="0" w:color="auto"/>
                                <w:bottom w:val="none" w:sz="0" w:space="0" w:color="auto"/>
                                <w:right w:val="none" w:sz="0" w:space="0" w:color="auto"/>
                              </w:divBdr>
                            </w:div>
                            <w:div w:id="3497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0974">
          <w:marLeft w:val="0"/>
          <w:marRight w:val="0"/>
          <w:marTop w:val="0"/>
          <w:marBottom w:val="0"/>
          <w:divBdr>
            <w:top w:val="none" w:sz="0" w:space="0" w:color="auto"/>
            <w:left w:val="none" w:sz="0" w:space="0" w:color="auto"/>
            <w:bottom w:val="none" w:sz="0" w:space="0" w:color="auto"/>
            <w:right w:val="none" w:sz="0" w:space="0" w:color="auto"/>
          </w:divBdr>
          <w:divsChild>
            <w:div w:id="1750954978">
              <w:marLeft w:val="0"/>
              <w:marRight w:val="0"/>
              <w:marTop w:val="0"/>
              <w:marBottom w:val="0"/>
              <w:divBdr>
                <w:top w:val="none" w:sz="0" w:space="0" w:color="auto"/>
                <w:left w:val="none" w:sz="0" w:space="0" w:color="auto"/>
                <w:bottom w:val="none" w:sz="0" w:space="0" w:color="auto"/>
                <w:right w:val="none" w:sz="0" w:space="0" w:color="auto"/>
              </w:divBdr>
              <w:divsChild>
                <w:div w:id="1680422031">
                  <w:marLeft w:val="0"/>
                  <w:marRight w:val="0"/>
                  <w:marTop w:val="0"/>
                  <w:marBottom w:val="0"/>
                  <w:divBdr>
                    <w:top w:val="none" w:sz="0" w:space="0" w:color="auto"/>
                    <w:left w:val="none" w:sz="0" w:space="0" w:color="auto"/>
                    <w:bottom w:val="none" w:sz="0" w:space="0" w:color="auto"/>
                    <w:right w:val="none" w:sz="0" w:space="0" w:color="auto"/>
                  </w:divBdr>
                  <w:divsChild>
                    <w:div w:id="10375867">
                      <w:marLeft w:val="0"/>
                      <w:marRight w:val="0"/>
                      <w:marTop w:val="0"/>
                      <w:marBottom w:val="0"/>
                      <w:divBdr>
                        <w:top w:val="none" w:sz="0" w:space="0" w:color="auto"/>
                        <w:left w:val="none" w:sz="0" w:space="0" w:color="auto"/>
                        <w:bottom w:val="none" w:sz="0" w:space="0" w:color="auto"/>
                        <w:right w:val="none" w:sz="0" w:space="0" w:color="auto"/>
                      </w:divBdr>
                      <w:divsChild>
                        <w:div w:id="514198802">
                          <w:marLeft w:val="0"/>
                          <w:marRight w:val="0"/>
                          <w:marTop w:val="0"/>
                          <w:marBottom w:val="0"/>
                          <w:divBdr>
                            <w:top w:val="none" w:sz="0" w:space="0" w:color="auto"/>
                            <w:left w:val="none" w:sz="0" w:space="0" w:color="auto"/>
                            <w:bottom w:val="none" w:sz="0" w:space="0" w:color="auto"/>
                            <w:right w:val="none" w:sz="0" w:space="0" w:color="auto"/>
                          </w:divBdr>
                          <w:divsChild>
                            <w:div w:id="372193331">
                              <w:marLeft w:val="0"/>
                              <w:marRight w:val="0"/>
                              <w:marTop w:val="0"/>
                              <w:marBottom w:val="0"/>
                              <w:divBdr>
                                <w:top w:val="none" w:sz="0" w:space="0" w:color="auto"/>
                                <w:left w:val="none" w:sz="0" w:space="0" w:color="auto"/>
                                <w:bottom w:val="none" w:sz="0" w:space="0" w:color="auto"/>
                                <w:right w:val="none" w:sz="0" w:space="0" w:color="auto"/>
                              </w:divBdr>
                            </w:div>
                            <w:div w:id="808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9440">
          <w:marLeft w:val="0"/>
          <w:marRight w:val="0"/>
          <w:marTop w:val="0"/>
          <w:marBottom w:val="0"/>
          <w:divBdr>
            <w:top w:val="none" w:sz="0" w:space="0" w:color="auto"/>
            <w:left w:val="none" w:sz="0" w:space="0" w:color="auto"/>
            <w:bottom w:val="none" w:sz="0" w:space="0" w:color="auto"/>
            <w:right w:val="none" w:sz="0" w:space="0" w:color="auto"/>
          </w:divBdr>
          <w:divsChild>
            <w:div w:id="2072267828">
              <w:marLeft w:val="0"/>
              <w:marRight w:val="0"/>
              <w:marTop w:val="0"/>
              <w:marBottom w:val="0"/>
              <w:divBdr>
                <w:top w:val="none" w:sz="0" w:space="0" w:color="auto"/>
                <w:left w:val="none" w:sz="0" w:space="0" w:color="auto"/>
                <w:bottom w:val="none" w:sz="0" w:space="0" w:color="auto"/>
                <w:right w:val="none" w:sz="0" w:space="0" w:color="auto"/>
              </w:divBdr>
              <w:divsChild>
                <w:div w:id="1995988158">
                  <w:marLeft w:val="0"/>
                  <w:marRight w:val="0"/>
                  <w:marTop w:val="0"/>
                  <w:marBottom w:val="0"/>
                  <w:divBdr>
                    <w:top w:val="none" w:sz="0" w:space="0" w:color="auto"/>
                    <w:left w:val="none" w:sz="0" w:space="0" w:color="auto"/>
                    <w:bottom w:val="none" w:sz="0" w:space="0" w:color="auto"/>
                    <w:right w:val="none" w:sz="0" w:space="0" w:color="auto"/>
                  </w:divBdr>
                  <w:divsChild>
                    <w:div w:id="690185336">
                      <w:marLeft w:val="0"/>
                      <w:marRight w:val="0"/>
                      <w:marTop w:val="0"/>
                      <w:marBottom w:val="0"/>
                      <w:divBdr>
                        <w:top w:val="none" w:sz="0" w:space="0" w:color="auto"/>
                        <w:left w:val="none" w:sz="0" w:space="0" w:color="auto"/>
                        <w:bottom w:val="none" w:sz="0" w:space="0" w:color="auto"/>
                        <w:right w:val="none" w:sz="0" w:space="0" w:color="auto"/>
                      </w:divBdr>
                      <w:divsChild>
                        <w:div w:id="963732865">
                          <w:marLeft w:val="0"/>
                          <w:marRight w:val="0"/>
                          <w:marTop w:val="0"/>
                          <w:marBottom w:val="0"/>
                          <w:divBdr>
                            <w:top w:val="none" w:sz="0" w:space="0" w:color="auto"/>
                            <w:left w:val="none" w:sz="0" w:space="0" w:color="auto"/>
                            <w:bottom w:val="none" w:sz="0" w:space="0" w:color="auto"/>
                            <w:right w:val="none" w:sz="0" w:space="0" w:color="auto"/>
                          </w:divBdr>
                          <w:divsChild>
                            <w:div w:id="731536730">
                              <w:marLeft w:val="0"/>
                              <w:marRight w:val="0"/>
                              <w:marTop w:val="0"/>
                              <w:marBottom w:val="0"/>
                              <w:divBdr>
                                <w:top w:val="none" w:sz="0" w:space="0" w:color="auto"/>
                                <w:left w:val="none" w:sz="0" w:space="0" w:color="auto"/>
                                <w:bottom w:val="none" w:sz="0" w:space="0" w:color="auto"/>
                                <w:right w:val="none" w:sz="0" w:space="0" w:color="auto"/>
                              </w:divBdr>
                            </w:div>
                            <w:div w:id="1517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638713">
          <w:marLeft w:val="0"/>
          <w:marRight w:val="0"/>
          <w:marTop w:val="0"/>
          <w:marBottom w:val="0"/>
          <w:divBdr>
            <w:top w:val="none" w:sz="0" w:space="0" w:color="auto"/>
            <w:left w:val="none" w:sz="0" w:space="0" w:color="auto"/>
            <w:bottom w:val="none" w:sz="0" w:space="0" w:color="auto"/>
            <w:right w:val="none" w:sz="0" w:space="0" w:color="auto"/>
          </w:divBdr>
          <w:divsChild>
            <w:div w:id="2078235329">
              <w:marLeft w:val="0"/>
              <w:marRight w:val="0"/>
              <w:marTop w:val="0"/>
              <w:marBottom w:val="0"/>
              <w:divBdr>
                <w:top w:val="none" w:sz="0" w:space="0" w:color="auto"/>
                <w:left w:val="none" w:sz="0" w:space="0" w:color="auto"/>
                <w:bottom w:val="none" w:sz="0" w:space="0" w:color="auto"/>
                <w:right w:val="none" w:sz="0" w:space="0" w:color="auto"/>
              </w:divBdr>
              <w:divsChild>
                <w:div w:id="1828323738">
                  <w:marLeft w:val="0"/>
                  <w:marRight w:val="0"/>
                  <w:marTop w:val="0"/>
                  <w:marBottom w:val="0"/>
                  <w:divBdr>
                    <w:top w:val="none" w:sz="0" w:space="0" w:color="auto"/>
                    <w:left w:val="none" w:sz="0" w:space="0" w:color="auto"/>
                    <w:bottom w:val="none" w:sz="0" w:space="0" w:color="auto"/>
                    <w:right w:val="none" w:sz="0" w:space="0" w:color="auto"/>
                  </w:divBdr>
                  <w:divsChild>
                    <w:div w:id="952051788">
                      <w:marLeft w:val="0"/>
                      <w:marRight w:val="0"/>
                      <w:marTop w:val="0"/>
                      <w:marBottom w:val="0"/>
                      <w:divBdr>
                        <w:top w:val="none" w:sz="0" w:space="0" w:color="auto"/>
                        <w:left w:val="none" w:sz="0" w:space="0" w:color="auto"/>
                        <w:bottom w:val="none" w:sz="0" w:space="0" w:color="auto"/>
                        <w:right w:val="none" w:sz="0" w:space="0" w:color="auto"/>
                      </w:divBdr>
                      <w:divsChild>
                        <w:div w:id="150951700">
                          <w:marLeft w:val="0"/>
                          <w:marRight w:val="0"/>
                          <w:marTop w:val="0"/>
                          <w:marBottom w:val="0"/>
                          <w:divBdr>
                            <w:top w:val="none" w:sz="0" w:space="0" w:color="auto"/>
                            <w:left w:val="none" w:sz="0" w:space="0" w:color="auto"/>
                            <w:bottom w:val="none" w:sz="0" w:space="0" w:color="auto"/>
                            <w:right w:val="none" w:sz="0" w:space="0" w:color="auto"/>
                          </w:divBdr>
                          <w:divsChild>
                            <w:div w:id="2064715992">
                              <w:marLeft w:val="0"/>
                              <w:marRight w:val="0"/>
                              <w:marTop w:val="0"/>
                              <w:marBottom w:val="0"/>
                              <w:divBdr>
                                <w:top w:val="none" w:sz="0" w:space="0" w:color="auto"/>
                                <w:left w:val="none" w:sz="0" w:space="0" w:color="auto"/>
                                <w:bottom w:val="none" w:sz="0" w:space="0" w:color="auto"/>
                                <w:right w:val="none" w:sz="0" w:space="0" w:color="auto"/>
                              </w:divBdr>
                            </w:div>
                            <w:div w:id="7654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4975">
          <w:marLeft w:val="0"/>
          <w:marRight w:val="0"/>
          <w:marTop w:val="0"/>
          <w:marBottom w:val="0"/>
          <w:divBdr>
            <w:top w:val="none" w:sz="0" w:space="0" w:color="auto"/>
            <w:left w:val="none" w:sz="0" w:space="0" w:color="auto"/>
            <w:bottom w:val="none" w:sz="0" w:space="0" w:color="auto"/>
            <w:right w:val="none" w:sz="0" w:space="0" w:color="auto"/>
          </w:divBdr>
          <w:divsChild>
            <w:div w:id="885028996">
              <w:marLeft w:val="0"/>
              <w:marRight w:val="0"/>
              <w:marTop w:val="0"/>
              <w:marBottom w:val="0"/>
              <w:divBdr>
                <w:top w:val="none" w:sz="0" w:space="0" w:color="auto"/>
                <w:left w:val="none" w:sz="0" w:space="0" w:color="auto"/>
                <w:bottom w:val="none" w:sz="0" w:space="0" w:color="auto"/>
                <w:right w:val="none" w:sz="0" w:space="0" w:color="auto"/>
              </w:divBdr>
              <w:divsChild>
                <w:div w:id="897864935">
                  <w:marLeft w:val="0"/>
                  <w:marRight w:val="0"/>
                  <w:marTop w:val="0"/>
                  <w:marBottom w:val="0"/>
                  <w:divBdr>
                    <w:top w:val="none" w:sz="0" w:space="0" w:color="auto"/>
                    <w:left w:val="none" w:sz="0" w:space="0" w:color="auto"/>
                    <w:bottom w:val="none" w:sz="0" w:space="0" w:color="auto"/>
                    <w:right w:val="none" w:sz="0" w:space="0" w:color="auto"/>
                  </w:divBdr>
                  <w:divsChild>
                    <w:div w:id="85462428">
                      <w:marLeft w:val="0"/>
                      <w:marRight w:val="0"/>
                      <w:marTop w:val="0"/>
                      <w:marBottom w:val="0"/>
                      <w:divBdr>
                        <w:top w:val="none" w:sz="0" w:space="0" w:color="auto"/>
                        <w:left w:val="none" w:sz="0" w:space="0" w:color="auto"/>
                        <w:bottom w:val="none" w:sz="0" w:space="0" w:color="auto"/>
                        <w:right w:val="none" w:sz="0" w:space="0" w:color="auto"/>
                      </w:divBdr>
                      <w:divsChild>
                        <w:div w:id="224146956">
                          <w:marLeft w:val="0"/>
                          <w:marRight w:val="0"/>
                          <w:marTop w:val="0"/>
                          <w:marBottom w:val="0"/>
                          <w:divBdr>
                            <w:top w:val="none" w:sz="0" w:space="0" w:color="auto"/>
                            <w:left w:val="none" w:sz="0" w:space="0" w:color="auto"/>
                            <w:bottom w:val="none" w:sz="0" w:space="0" w:color="auto"/>
                            <w:right w:val="none" w:sz="0" w:space="0" w:color="auto"/>
                          </w:divBdr>
                          <w:divsChild>
                            <w:div w:id="626159523">
                              <w:marLeft w:val="0"/>
                              <w:marRight w:val="0"/>
                              <w:marTop w:val="0"/>
                              <w:marBottom w:val="0"/>
                              <w:divBdr>
                                <w:top w:val="none" w:sz="0" w:space="0" w:color="auto"/>
                                <w:left w:val="none" w:sz="0" w:space="0" w:color="auto"/>
                                <w:bottom w:val="none" w:sz="0" w:space="0" w:color="auto"/>
                                <w:right w:val="none" w:sz="0" w:space="0" w:color="auto"/>
                              </w:divBdr>
                            </w:div>
                            <w:div w:id="1563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8759">
          <w:marLeft w:val="0"/>
          <w:marRight w:val="0"/>
          <w:marTop w:val="0"/>
          <w:marBottom w:val="0"/>
          <w:divBdr>
            <w:top w:val="none" w:sz="0" w:space="0" w:color="auto"/>
            <w:left w:val="none" w:sz="0" w:space="0" w:color="auto"/>
            <w:bottom w:val="none" w:sz="0" w:space="0" w:color="auto"/>
            <w:right w:val="none" w:sz="0" w:space="0" w:color="auto"/>
          </w:divBdr>
          <w:divsChild>
            <w:div w:id="2146967132">
              <w:marLeft w:val="0"/>
              <w:marRight w:val="0"/>
              <w:marTop w:val="0"/>
              <w:marBottom w:val="0"/>
              <w:divBdr>
                <w:top w:val="none" w:sz="0" w:space="0" w:color="auto"/>
                <w:left w:val="none" w:sz="0" w:space="0" w:color="auto"/>
                <w:bottom w:val="none" w:sz="0" w:space="0" w:color="auto"/>
                <w:right w:val="none" w:sz="0" w:space="0" w:color="auto"/>
              </w:divBdr>
              <w:divsChild>
                <w:div w:id="34275368">
                  <w:marLeft w:val="0"/>
                  <w:marRight w:val="0"/>
                  <w:marTop w:val="0"/>
                  <w:marBottom w:val="0"/>
                  <w:divBdr>
                    <w:top w:val="none" w:sz="0" w:space="0" w:color="auto"/>
                    <w:left w:val="none" w:sz="0" w:space="0" w:color="auto"/>
                    <w:bottom w:val="none" w:sz="0" w:space="0" w:color="auto"/>
                    <w:right w:val="none" w:sz="0" w:space="0" w:color="auto"/>
                  </w:divBdr>
                  <w:divsChild>
                    <w:div w:id="1332948882">
                      <w:marLeft w:val="0"/>
                      <w:marRight w:val="0"/>
                      <w:marTop w:val="0"/>
                      <w:marBottom w:val="0"/>
                      <w:divBdr>
                        <w:top w:val="none" w:sz="0" w:space="0" w:color="auto"/>
                        <w:left w:val="none" w:sz="0" w:space="0" w:color="auto"/>
                        <w:bottom w:val="none" w:sz="0" w:space="0" w:color="auto"/>
                        <w:right w:val="none" w:sz="0" w:space="0" w:color="auto"/>
                      </w:divBdr>
                      <w:divsChild>
                        <w:div w:id="201288443">
                          <w:marLeft w:val="0"/>
                          <w:marRight w:val="0"/>
                          <w:marTop w:val="0"/>
                          <w:marBottom w:val="0"/>
                          <w:divBdr>
                            <w:top w:val="none" w:sz="0" w:space="0" w:color="auto"/>
                            <w:left w:val="none" w:sz="0" w:space="0" w:color="auto"/>
                            <w:bottom w:val="none" w:sz="0" w:space="0" w:color="auto"/>
                            <w:right w:val="none" w:sz="0" w:space="0" w:color="auto"/>
                          </w:divBdr>
                          <w:divsChild>
                            <w:div w:id="1586718170">
                              <w:marLeft w:val="0"/>
                              <w:marRight w:val="0"/>
                              <w:marTop w:val="0"/>
                              <w:marBottom w:val="0"/>
                              <w:divBdr>
                                <w:top w:val="none" w:sz="0" w:space="0" w:color="auto"/>
                                <w:left w:val="none" w:sz="0" w:space="0" w:color="auto"/>
                                <w:bottom w:val="none" w:sz="0" w:space="0" w:color="auto"/>
                                <w:right w:val="none" w:sz="0" w:space="0" w:color="auto"/>
                              </w:divBdr>
                            </w:div>
                            <w:div w:id="2495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83379">
          <w:marLeft w:val="0"/>
          <w:marRight w:val="0"/>
          <w:marTop w:val="0"/>
          <w:marBottom w:val="0"/>
          <w:divBdr>
            <w:top w:val="none" w:sz="0" w:space="0" w:color="auto"/>
            <w:left w:val="none" w:sz="0" w:space="0" w:color="auto"/>
            <w:bottom w:val="none" w:sz="0" w:space="0" w:color="auto"/>
            <w:right w:val="none" w:sz="0" w:space="0" w:color="auto"/>
          </w:divBdr>
          <w:divsChild>
            <w:div w:id="1620913587">
              <w:marLeft w:val="0"/>
              <w:marRight w:val="0"/>
              <w:marTop w:val="0"/>
              <w:marBottom w:val="0"/>
              <w:divBdr>
                <w:top w:val="none" w:sz="0" w:space="0" w:color="auto"/>
                <w:left w:val="none" w:sz="0" w:space="0" w:color="auto"/>
                <w:bottom w:val="none" w:sz="0" w:space="0" w:color="auto"/>
                <w:right w:val="none" w:sz="0" w:space="0" w:color="auto"/>
              </w:divBdr>
              <w:divsChild>
                <w:div w:id="618529361">
                  <w:marLeft w:val="0"/>
                  <w:marRight w:val="0"/>
                  <w:marTop w:val="0"/>
                  <w:marBottom w:val="0"/>
                  <w:divBdr>
                    <w:top w:val="none" w:sz="0" w:space="0" w:color="auto"/>
                    <w:left w:val="none" w:sz="0" w:space="0" w:color="auto"/>
                    <w:bottom w:val="none" w:sz="0" w:space="0" w:color="auto"/>
                    <w:right w:val="none" w:sz="0" w:space="0" w:color="auto"/>
                  </w:divBdr>
                  <w:divsChild>
                    <w:div w:id="1814325199">
                      <w:marLeft w:val="0"/>
                      <w:marRight w:val="0"/>
                      <w:marTop w:val="0"/>
                      <w:marBottom w:val="0"/>
                      <w:divBdr>
                        <w:top w:val="none" w:sz="0" w:space="0" w:color="auto"/>
                        <w:left w:val="none" w:sz="0" w:space="0" w:color="auto"/>
                        <w:bottom w:val="none" w:sz="0" w:space="0" w:color="auto"/>
                        <w:right w:val="none" w:sz="0" w:space="0" w:color="auto"/>
                      </w:divBdr>
                      <w:divsChild>
                        <w:div w:id="753627734">
                          <w:marLeft w:val="0"/>
                          <w:marRight w:val="0"/>
                          <w:marTop w:val="0"/>
                          <w:marBottom w:val="0"/>
                          <w:divBdr>
                            <w:top w:val="none" w:sz="0" w:space="0" w:color="auto"/>
                            <w:left w:val="none" w:sz="0" w:space="0" w:color="auto"/>
                            <w:bottom w:val="none" w:sz="0" w:space="0" w:color="auto"/>
                            <w:right w:val="none" w:sz="0" w:space="0" w:color="auto"/>
                          </w:divBdr>
                          <w:divsChild>
                            <w:div w:id="606696159">
                              <w:marLeft w:val="0"/>
                              <w:marRight w:val="0"/>
                              <w:marTop w:val="0"/>
                              <w:marBottom w:val="0"/>
                              <w:divBdr>
                                <w:top w:val="none" w:sz="0" w:space="0" w:color="auto"/>
                                <w:left w:val="none" w:sz="0" w:space="0" w:color="auto"/>
                                <w:bottom w:val="none" w:sz="0" w:space="0" w:color="auto"/>
                                <w:right w:val="none" w:sz="0" w:space="0" w:color="auto"/>
                              </w:divBdr>
                            </w:div>
                            <w:div w:id="18366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52492">
          <w:marLeft w:val="0"/>
          <w:marRight w:val="0"/>
          <w:marTop w:val="0"/>
          <w:marBottom w:val="0"/>
          <w:divBdr>
            <w:top w:val="none" w:sz="0" w:space="0" w:color="auto"/>
            <w:left w:val="none" w:sz="0" w:space="0" w:color="auto"/>
            <w:bottom w:val="none" w:sz="0" w:space="0" w:color="auto"/>
            <w:right w:val="none" w:sz="0" w:space="0" w:color="auto"/>
          </w:divBdr>
          <w:divsChild>
            <w:div w:id="348260678">
              <w:marLeft w:val="0"/>
              <w:marRight w:val="0"/>
              <w:marTop w:val="0"/>
              <w:marBottom w:val="0"/>
              <w:divBdr>
                <w:top w:val="none" w:sz="0" w:space="0" w:color="auto"/>
                <w:left w:val="none" w:sz="0" w:space="0" w:color="auto"/>
                <w:bottom w:val="none" w:sz="0" w:space="0" w:color="auto"/>
                <w:right w:val="none" w:sz="0" w:space="0" w:color="auto"/>
              </w:divBdr>
              <w:divsChild>
                <w:div w:id="1087577377">
                  <w:marLeft w:val="0"/>
                  <w:marRight w:val="0"/>
                  <w:marTop w:val="0"/>
                  <w:marBottom w:val="0"/>
                  <w:divBdr>
                    <w:top w:val="none" w:sz="0" w:space="0" w:color="auto"/>
                    <w:left w:val="none" w:sz="0" w:space="0" w:color="auto"/>
                    <w:bottom w:val="none" w:sz="0" w:space="0" w:color="auto"/>
                    <w:right w:val="none" w:sz="0" w:space="0" w:color="auto"/>
                  </w:divBdr>
                  <w:divsChild>
                    <w:div w:id="795635581">
                      <w:marLeft w:val="0"/>
                      <w:marRight w:val="0"/>
                      <w:marTop w:val="0"/>
                      <w:marBottom w:val="0"/>
                      <w:divBdr>
                        <w:top w:val="none" w:sz="0" w:space="0" w:color="auto"/>
                        <w:left w:val="none" w:sz="0" w:space="0" w:color="auto"/>
                        <w:bottom w:val="none" w:sz="0" w:space="0" w:color="auto"/>
                        <w:right w:val="none" w:sz="0" w:space="0" w:color="auto"/>
                      </w:divBdr>
                      <w:divsChild>
                        <w:div w:id="971903682">
                          <w:marLeft w:val="0"/>
                          <w:marRight w:val="0"/>
                          <w:marTop w:val="0"/>
                          <w:marBottom w:val="0"/>
                          <w:divBdr>
                            <w:top w:val="none" w:sz="0" w:space="0" w:color="auto"/>
                            <w:left w:val="none" w:sz="0" w:space="0" w:color="auto"/>
                            <w:bottom w:val="none" w:sz="0" w:space="0" w:color="auto"/>
                            <w:right w:val="none" w:sz="0" w:space="0" w:color="auto"/>
                          </w:divBdr>
                          <w:divsChild>
                            <w:div w:id="224685122">
                              <w:marLeft w:val="0"/>
                              <w:marRight w:val="0"/>
                              <w:marTop w:val="0"/>
                              <w:marBottom w:val="0"/>
                              <w:divBdr>
                                <w:top w:val="none" w:sz="0" w:space="0" w:color="auto"/>
                                <w:left w:val="none" w:sz="0" w:space="0" w:color="auto"/>
                                <w:bottom w:val="none" w:sz="0" w:space="0" w:color="auto"/>
                                <w:right w:val="none" w:sz="0" w:space="0" w:color="auto"/>
                              </w:divBdr>
                            </w:div>
                            <w:div w:id="1121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3569">
          <w:marLeft w:val="0"/>
          <w:marRight w:val="0"/>
          <w:marTop w:val="0"/>
          <w:marBottom w:val="0"/>
          <w:divBdr>
            <w:top w:val="none" w:sz="0" w:space="0" w:color="auto"/>
            <w:left w:val="none" w:sz="0" w:space="0" w:color="auto"/>
            <w:bottom w:val="none" w:sz="0" w:space="0" w:color="auto"/>
            <w:right w:val="none" w:sz="0" w:space="0" w:color="auto"/>
          </w:divBdr>
          <w:divsChild>
            <w:div w:id="1570581021">
              <w:marLeft w:val="0"/>
              <w:marRight w:val="0"/>
              <w:marTop w:val="0"/>
              <w:marBottom w:val="0"/>
              <w:divBdr>
                <w:top w:val="none" w:sz="0" w:space="0" w:color="auto"/>
                <w:left w:val="none" w:sz="0" w:space="0" w:color="auto"/>
                <w:bottom w:val="none" w:sz="0" w:space="0" w:color="auto"/>
                <w:right w:val="none" w:sz="0" w:space="0" w:color="auto"/>
              </w:divBdr>
              <w:divsChild>
                <w:div w:id="624701616">
                  <w:marLeft w:val="0"/>
                  <w:marRight w:val="0"/>
                  <w:marTop w:val="0"/>
                  <w:marBottom w:val="0"/>
                  <w:divBdr>
                    <w:top w:val="none" w:sz="0" w:space="0" w:color="auto"/>
                    <w:left w:val="none" w:sz="0" w:space="0" w:color="auto"/>
                    <w:bottom w:val="none" w:sz="0" w:space="0" w:color="auto"/>
                    <w:right w:val="none" w:sz="0" w:space="0" w:color="auto"/>
                  </w:divBdr>
                  <w:divsChild>
                    <w:div w:id="1291395295">
                      <w:marLeft w:val="0"/>
                      <w:marRight w:val="0"/>
                      <w:marTop w:val="0"/>
                      <w:marBottom w:val="0"/>
                      <w:divBdr>
                        <w:top w:val="none" w:sz="0" w:space="0" w:color="auto"/>
                        <w:left w:val="none" w:sz="0" w:space="0" w:color="auto"/>
                        <w:bottom w:val="none" w:sz="0" w:space="0" w:color="auto"/>
                        <w:right w:val="none" w:sz="0" w:space="0" w:color="auto"/>
                      </w:divBdr>
                      <w:divsChild>
                        <w:div w:id="431441780">
                          <w:marLeft w:val="0"/>
                          <w:marRight w:val="0"/>
                          <w:marTop w:val="0"/>
                          <w:marBottom w:val="0"/>
                          <w:divBdr>
                            <w:top w:val="none" w:sz="0" w:space="0" w:color="auto"/>
                            <w:left w:val="none" w:sz="0" w:space="0" w:color="auto"/>
                            <w:bottom w:val="none" w:sz="0" w:space="0" w:color="auto"/>
                            <w:right w:val="none" w:sz="0" w:space="0" w:color="auto"/>
                          </w:divBdr>
                          <w:divsChild>
                            <w:div w:id="1613051058">
                              <w:marLeft w:val="0"/>
                              <w:marRight w:val="0"/>
                              <w:marTop w:val="0"/>
                              <w:marBottom w:val="0"/>
                              <w:divBdr>
                                <w:top w:val="none" w:sz="0" w:space="0" w:color="auto"/>
                                <w:left w:val="none" w:sz="0" w:space="0" w:color="auto"/>
                                <w:bottom w:val="none" w:sz="0" w:space="0" w:color="auto"/>
                                <w:right w:val="none" w:sz="0" w:space="0" w:color="auto"/>
                              </w:divBdr>
                            </w:div>
                            <w:div w:id="7717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7013">
          <w:marLeft w:val="0"/>
          <w:marRight w:val="0"/>
          <w:marTop w:val="0"/>
          <w:marBottom w:val="0"/>
          <w:divBdr>
            <w:top w:val="none" w:sz="0" w:space="0" w:color="auto"/>
            <w:left w:val="none" w:sz="0" w:space="0" w:color="auto"/>
            <w:bottom w:val="none" w:sz="0" w:space="0" w:color="auto"/>
            <w:right w:val="none" w:sz="0" w:space="0" w:color="auto"/>
          </w:divBdr>
          <w:divsChild>
            <w:div w:id="1686443014">
              <w:marLeft w:val="0"/>
              <w:marRight w:val="0"/>
              <w:marTop w:val="0"/>
              <w:marBottom w:val="0"/>
              <w:divBdr>
                <w:top w:val="none" w:sz="0" w:space="0" w:color="auto"/>
                <w:left w:val="none" w:sz="0" w:space="0" w:color="auto"/>
                <w:bottom w:val="none" w:sz="0" w:space="0" w:color="auto"/>
                <w:right w:val="none" w:sz="0" w:space="0" w:color="auto"/>
              </w:divBdr>
              <w:divsChild>
                <w:div w:id="1694724160">
                  <w:marLeft w:val="0"/>
                  <w:marRight w:val="0"/>
                  <w:marTop w:val="0"/>
                  <w:marBottom w:val="0"/>
                  <w:divBdr>
                    <w:top w:val="none" w:sz="0" w:space="0" w:color="auto"/>
                    <w:left w:val="none" w:sz="0" w:space="0" w:color="auto"/>
                    <w:bottom w:val="none" w:sz="0" w:space="0" w:color="auto"/>
                    <w:right w:val="none" w:sz="0" w:space="0" w:color="auto"/>
                  </w:divBdr>
                  <w:divsChild>
                    <w:div w:id="1746142715">
                      <w:marLeft w:val="0"/>
                      <w:marRight w:val="0"/>
                      <w:marTop w:val="0"/>
                      <w:marBottom w:val="0"/>
                      <w:divBdr>
                        <w:top w:val="none" w:sz="0" w:space="0" w:color="auto"/>
                        <w:left w:val="none" w:sz="0" w:space="0" w:color="auto"/>
                        <w:bottom w:val="none" w:sz="0" w:space="0" w:color="auto"/>
                        <w:right w:val="none" w:sz="0" w:space="0" w:color="auto"/>
                      </w:divBdr>
                      <w:divsChild>
                        <w:div w:id="785466886">
                          <w:marLeft w:val="0"/>
                          <w:marRight w:val="0"/>
                          <w:marTop w:val="0"/>
                          <w:marBottom w:val="0"/>
                          <w:divBdr>
                            <w:top w:val="none" w:sz="0" w:space="0" w:color="auto"/>
                            <w:left w:val="none" w:sz="0" w:space="0" w:color="auto"/>
                            <w:bottom w:val="none" w:sz="0" w:space="0" w:color="auto"/>
                            <w:right w:val="none" w:sz="0" w:space="0" w:color="auto"/>
                          </w:divBdr>
                          <w:divsChild>
                            <w:div w:id="176887342">
                              <w:marLeft w:val="0"/>
                              <w:marRight w:val="0"/>
                              <w:marTop w:val="0"/>
                              <w:marBottom w:val="0"/>
                              <w:divBdr>
                                <w:top w:val="none" w:sz="0" w:space="0" w:color="auto"/>
                                <w:left w:val="none" w:sz="0" w:space="0" w:color="auto"/>
                                <w:bottom w:val="none" w:sz="0" w:space="0" w:color="auto"/>
                                <w:right w:val="none" w:sz="0" w:space="0" w:color="auto"/>
                              </w:divBdr>
                            </w:div>
                            <w:div w:id="92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1749">
          <w:marLeft w:val="0"/>
          <w:marRight w:val="0"/>
          <w:marTop w:val="0"/>
          <w:marBottom w:val="0"/>
          <w:divBdr>
            <w:top w:val="none" w:sz="0" w:space="0" w:color="auto"/>
            <w:left w:val="none" w:sz="0" w:space="0" w:color="auto"/>
            <w:bottom w:val="none" w:sz="0" w:space="0" w:color="auto"/>
            <w:right w:val="none" w:sz="0" w:space="0" w:color="auto"/>
          </w:divBdr>
          <w:divsChild>
            <w:div w:id="383062203">
              <w:marLeft w:val="0"/>
              <w:marRight w:val="0"/>
              <w:marTop w:val="0"/>
              <w:marBottom w:val="0"/>
              <w:divBdr>
                <w:top w:val="none" w:sz="0" w:space="0" w:color="auto"/>
                <w:left w:val="none" w:sz="0" w:space="0" w:color="auto"/>
                <w:bottom w:val="none" w:sz="0" w:space="0" w:color="auto"/>
                <w:right w:val="none" w:sz="0" w:space="0" w:color="auto"/>
              </w:divBdr>
              <w:divsChild>
                <w:div w:id="1415470561">
                  <w:marLeft w:val="0"/>
                  <w:marRight w:val="0"/>
                  <w:marTop w:val="0"/>
                  <w:marBottom w:val="0"/>
                  <w:divBdr>
                    <w:top w:val="none" w:sz="0" w:space="0" w:color="auto"/>
                    <w:left w:val="none" w:sz="0" w:space="0" w:color="auto"/>
                    <w:bottom w:val="none" w:sz="0" w:space="0" w:color="auto"/>
                    <w:right w:val="none" w:sz="0" w:space="0" w:color="auto"/>
                  </w:divBdr>
                  <w:divsChild>
                    <w:div w:id="1530950996">
                      <w:marLeft w:val="0"/>
                      <w:marRight w:val="0"/>
                      <w:marTop w:val="0"/>
                      <w:marBottom w:val="0"/>
                      <w:divBdr>
                        <w:top w:val="none" w:sz="0" w:space="0" w:color="auto"/>
                        <w:left w:val="none" w:sz="0" w:space="0" w:color="auto"/>
                        <w:bottom w:val="none" w:sz="0" w:space="0" w:color="auto"/>
                        <w:right w:val="none" w:sz="0" w:space="0" w:color="auto"/>
                      </w:divBdr>
                      <w:divsChild>
                        <w:div w:id="829368522">
                          <w:marLeft w:val="0"/>
                          <w:marRight w:val="0"/>
                          <w:marTop w:val="0"/>
                          <w:marBottom w:val="0"/>
                          <w:divBdr>
                            <w:top w:val="none" w:sz="0" w:space="0" w:color="auto"/>
                            <w:left w:val="none" w:sz="0" w:space="0" w:color="auto"/>
                            <w:bottom w:val="none" w:sz="0" w:space="0" w:color="auto"/>
                            <w:right w:val="none" w:sz="0" w:space="0" w:color="auto"/>
                          </w:divBdr>
                          <w:divsChild>
                            <w:div w:id="456994998">
                              <w:marLeft w:val="0"/>
                              <w:marRight w:val="0"/>
                              <w:marTop w:val="0"/>
                              <w:marBottom w:val="0"/>
                              <w:divBdr>
                                <w:top w:val="none" w:sz="0" w:space="0" w:color="auto"/>
                                <w:left w:val="none" w:sz="0" w:space="0" w:color="auto"/>
                                <w:bottom w:val="none" w:sz="0" w:space="0" w:color="auto"/>
                                <w:right w:val="none" w:sz="0" w:space="0" w:color="auto"/>
                              </w:divBdr>
                            </w:div>
                            <w:div w:id="988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1084">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none" w:sz="0" w:space="0" w:color="auto"/>
                <w:left w:val="none" w:sz="0" w:space="0" w:color="auto"/>
                <w:bottom w:val="none" w:sz="0" w:space="0" w:color="auto"/>
                <w:right w:val="none" w:sz="0" w:space="0" w:color="auto"/>
              </w:divBdr>
              <w:divsChild>
                <w:div w:id="193349414">
                  <w:marLeft w:val="0"/>
                  <w:marRight w:val="0"/>
                  <w:marTop w:val="0"/>
                  <w:marBottom w:val="0"/>
                  <w:divBdr>
                    <w:top w:val="none" w:sz="0" w:space="0" w:color="auto"/>
                    <w:left w:val="none" w:sz="0" w:space="0" w:color="auto"/>
                    <w:bottom w:val="none" w:sz="0" w:space="0" w:color="auto"/>
                    <w:right w:val="none" w:sz="0" w:space="0" w:color="auto"/>
                  </w:divBdr>
                  <w:divsChild>
                    <w:div w:id="298344131">
                      <w:marLeft w:val="0"/>
                      <w:marRight w:val="0"/>
                      <w:marTop w:val="0"/>
                      <w:marBottom w:val="0"/>
                      <w:divBdr>
                        <w:top w:val="none" w:sz="0" w:space="0" w:color="auto"/>
                        <w:left w:val="none" w:sz="0" w:space="0" w:color="auto"/>
                        <w:bottom w:val="none" w:sz="0" w:space="0" w:color="auto"/>
                        <w:right w:val="none" w:sz="0" w:space="0" w:color="auto"/>
                      </w:divBdr>
                      <w:divsChild>
                        <w:div w:id="426657097">
                          <w:marLeft w:val="0"/>
                          <w:marRight w:val="0"/>
                          <w:marTop w:val="0"/>
                          <w:marBottom w:val="0"/>
                          <w:divBdr>
                            <w:top w:val="none" w:sz="0" w:space="0" w:color="auto"/>
                            <w:left w:val="none" w:sz="0" w:space="0" w:color="auto"/>
                            <w:bottom w:val="none" w:sz="0" w:space="0" w:color="auto"/>
                            <w:right w:val="none" w:sz="0" w:space="0" w:color="auto"/>
                          </w:divBdr>
                          <w:divsChild>
                            <w:div w:id="1881015611">
                              <w:marLeft w:val="0"/>
                              <w:marRight w:val="0"/>
                              <w:marTop w:val="0"/>
                              <w:marBottom w:val="0"/>
                              <w:divBdr>
                                <w:top w:val="none" w:sz="0" w:space="0" w:color="auto"/>
                                <w:left w:val="none" w:sz="0" w:space="0" w:color="auto"/>
                                <w:bottom w:val="none" w:sz="0" w:space="0" w:color="auto"/>
                                <w:right w:val="none" w:sz="0" w:space="0" w:color="auto"/>
                              </w:divBdr>
                            </w:div>
                            <w:div w:id="693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7739">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721635756">
                  <w:marLeft w:val="0"/>
                  <w:marRight w:val="0"/>
                  <w:marTop w:val="0"/>
                  <w:marBottom w:val="0"/>
                  <w:divBdr>
                    <w:top w:val="none" w:sz="0" w:space="0" w:color="auto"/>
                    <w:left w:val="none" w:sz="0" w:space="0" w:color="auto"/>
                    <w:bottom w:val="none" w:sz="0" w:space="0" w:color="auto"/>
                    <w:right w:val="none" w:sz="0" w:space="0" w:color="auto"/>
                  </w:divBdr>
                  <w:divsChild>
                    <w:div w:id="673454203">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sChild>
                            <w:div w:id="2103137006">
                              <w:marLeft w:val="0"/>
                              <w:marRight w:val="0"/>
                              <w:marTop w:val="0"/>
                              <w:marBottom w:val="0"/>
                              <w:divBdr>
                                <w:top w:val="none" w:sz="0" w:space="0" w:color="auto"/>
                                <w:left w:val="none" w:sz="0" w:space="0" w:color="auto"/>
                                <w:bottom w:val="none" w:sz="0" w:space="0" w:color="auto"/>
                                <w:right w:val="none" w:sz="0" w:space="0" w:color="auto"/>
                              </w:divBdr>
                            </w:div>
                            <w:div w:id="5947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31390">
          <w:marLeft w:val="0"/>
          <w:marRight w:val="0"/>
          <w:marTop w:val="0"/>
          <w:marBottom w:val="0"/>
          <w:divBdr>
            <w:top w:val="none" w:sz="0" w:space="0" w:color="auto"/>
            <w:left w:val="none" w:sz="0" w:space="0" w:color="auto"/>
            <w:bottom w:val="none" w:sz="0" w:space="0" w:color="auto"/>
            <w:right w:val="none" w:sz="0" w:space="0" w:color="auto"/>
          </w:divBdr>
          <w:divsChild>
            <w:div w:id="1769079170">
              <w:marLeft w:val="0"/>
              <w:marRight w:val="0"/>
              <w:marTop w:val="0"/>
              <w:marBottom w:val="0"/>
              <w:divBdr>
                <w:top w:val="none" w:sz="0" w:space="0" w:color="auto"/>
                <w:left w:val="none" w:sz="0" w:space="0" w:color="auto"/>
                <w:bottom w:val="none" w:sz="0" w:space="0" w:color="auto"/>
                <w:right w:val="none" w:sz="0" w:space="0" w:color="auto"/>
              </w:divBdr>
              <w:divsChild>
                <w:div w:id="742265620">
                  <w:marLeft w:val="0"/>
                  <w:marRight w:val="0"/>
                  <w:marTop w:val="0"/>
                  <w:marBottom w:val="0"/>
                  <w:divBdr>
                    <w:top w:val="none" w:sz="0" w:space="0" w:color="auto"/>
                    <w:left w:val="none" w:sz="0" w:space="0" w:color="auto"/>
                    <w:bottom w:val="none" w:sz="0" w:space="0" w:color="auto"/>
                    <w:right w:val="none" w:sz="0" w:space="0" w:color="auto"/>
                  </w:divBdr>
                  <w:divsChild>
                    <w:div w:id="118257467">
                      <w:marLeft w:val="0"/>
                      <w:marRight w:val="0"/>
                      <w:marTop w:val="0"/>
                      <w:marBottom w:val="0"/>
                      <w:divBdr>
                        <w:top w:val="none" w:sz="0" w:space="0" w:color="auto"/>
                        <w:left w:val="none" w:sz="0" w:space="0" w:color="auto"/>
                        <w:bottom w:val="none" w:sz="0" w:space="0" w:color="auto"/>
                        <w:right w:val="none" w:sz="0" w:space="0" w:color="auto"/>
                      </w:divBdr>
                      <w:divsChild>
                        <w:div w:id="632833683">
                          <w:marLeft w:val="0"/>
                          <w:marRight w:val="0"/>
                          <w:marTop w:val="0"/>
                          <w:marBottom w:val="0"/>
                          <w:divBdr>
                            <w:top w:val="none" w:sz="0" w:space="0" w:color="auto"/>
                            <w:left w:val="none" w:sz="0" w:space="0" w:color="auto"/>
                            <w:bottom w:val="none" w:sz="0" w:space="0" w:color="auto"/>
                            <w:right w:val="none" w:sz="0" w:space="0" w:color="auto"/>
                          </w:divBdr>
                          <w:divsChild>
                            <w:div w:id="2095348262">
                              <w:marLeft w:val="0"/>
                              <w:marRight w:val="0"/>
                              <w:marTop w:val="0"/>
                              <w:marBottom w:val="0"/>
                              <w:divBdr>
                                <w:top w:val="none" w:sz="0" w:space="0" w:color="auto"/>
                                <w:left w:val="none" w:sz="0" w:space="0" w:color="auto"/>
                                <w:bottom w:val="none" w:sz="0" w:space="0" w:color="auto"/>
                                <w:right w:val="none" w:sz="0" w:space="0" w:color="auto"/>
                              </w:divBdr>
                            </w:div>
                            <w:div w:id="7055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80419">
          <w:marLeft w:val="0"/>
          <w:marRight w:val="0"/>
          <w:marTop w:val="0"/>
          <w:marBottom w:val="0"/>
          <w:divBdr>
            <w:top w:val="none" w:sz="0" w:space="0" w:color="auto"/>
            <w:left w:val="none" w:sz="0" w:space="0" w:color="auto"/>
            <w:bottom w:val="none" w:sz="0" w:space="0" w:color="auto"/>
            <w:right w:val="none" w:sz="0" w:space="0" w:color="auto"/>
          </w:divBdr>
          <w:divsChild>
            <w:div w:id="51584254">
              <w:marLeft w:val="0"/>
              <w:marRight w:val="0"/>
              <w:marTop w:val="0"/>
              <w:marBottom w:val="0"/>
              <w:divBdr>
                <w:top w:val="none" w:sz="0" w:space="0" w:color="auto"/>
                <w:left w:val="none" w:sz="0" w:space="0" w:color="auto"/>
                <w:bottom w:val="none" w:sz="0" w:space="0" w:color="auto"/>
                <w:right w:val="none" w:sz="0" w:space="0" w:color="auto"/>
              </w:divBdr>
              <w:divsChild>
                <w:div w:id="390931202">
                  <w:marLeft w:val="0"/>
                  <w:marRight w:val="0"/>
                  <w:marTop w:val="0"/>
                  <w:marBottom w:val="0"/>
                  <w:divBdr>
                    <w:top w:val="none" w:sz="0" w:space="0" w:color="auto"/>
                    <w:left w:val="none" w:sz="0" w:space="0" w:color="auto"/>
                    <w:bottom w:val="none" w:sz="0" w:space="0" w:color="auto"/>
                    <w:right w:val="none" w:sz="0" w:space="0" w:color="auto"/>
                  </w:divBdr>
                  <w:divsChild>
                    <w:div w:id="1956982334">
                      <w:marLeft w:val="0"/>
                      <w:marRight w:val="0"/>
                      <w:marTop w:val="0"/>
                      <w:marBottom w:val="0"/>
                      <w:divBdr>
                        <w:top w:val="none" w:sz="0" w:space="0" w:color="auto"/>
                        <w:left w:val="none" w:sz="0" w:space="0" w:color="auto"/>
                        <w:bottom w:val="none" w:sz="0" w:space="0" w:color="auto"/>
                        <w:right w:val="none" w:sz="0" w:space="0" w:color="auto"/>
                      </w:divBdr>
                      <w:divsChild>
                        <w:div w:id="1948466387">
                          <w:marLeft w:val="0"/>
                          <w:marRight w:val="0"/>
                          <w:marTop w:val="0"/>
                          <w:marBottom w:val="0"/>
                          <w:divBdr>
                            <w:top w:val="none" w:sz="0" w:space="0" w:color="auto"/>
                            <w:left w:val="none" w:sz="0" w:space="0" w:color="auto"/>
                            <w:bottom w:val="none" w:sz="0" w:space="0" w:color="auto"/>
                            <w:right w:val="none" w:sz="0" w:space="0" w:color="auto"/>
                          </w:divBdr>
                          <w:divsChild>
                            <w:div w:id="407263796">
                              <w:marLeft w:val="0"/>
                              <w:marRight w:val="0"/>
                              <w:marTop w:val="0"/>
                              <w:marBottom w:val="0"/>
                              <w:divBdr>
                                <w:top w:val="none" w:sz="0" w:space="0" w:color="auto"/>
                                <w:left w:val="none" w:sz="0" w:space="0" w:color="auto"/>
                                <w:bottom w:val="none" w:sz="0" w:space="0" w:color="auto"/>
                                <w:right w:val="none" w:sz="0" w:space="0" w:color="auto"/>
                              </w:divBdr>
                            </w:div>
                            <w:div w:id="836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6135">
          <w:marLeft w:val="0"/>
          <w:marRight w:val="0"/>
          <w:marTop w:val="0"/>
          <w:marBottom w:val="0"/>
          <w:divBdr>
            <w:top w:val="none" w:sz="0" w:space="0" w:color="auto"/>
            <w:left w:val="none" w:sz="0" w:space="0" w:color="auto"/>
            <w:bottom w:val="none" w:sz="0" w:space="0" w:color="auto"/>
            <w:right w:val="none" w:sz="0" w:space="0" w:color="auto"/>
          </w:divBdr>
          <w:divsChild>
            <w:div w:id="1006053802">
              <w:marLeft w:val="0"/>
              <w:marRight w:val="0"/>
              <w:marTop w:val="0"/>
              <w:marBottom w:val="0"/>
              <w:divBdr>
                <w:top w:val="none" w:sz="0" w:space="0" w:color="auto"/>
                <w:left w:val="none" w:sz="0" w:space="0" w:color="auto"/>
                <w:bottom w:val="none" w:sz="0" w:space="0" w:color="auto"/>
                <w:right w:val="none" w:sz="0" w:space="0" w:color="auto"/>
              </w:divBdr>
              <w:divsChild>
                <w:div w:id="711228633">
                  <w:marLeft w:val="0"/>
                  <w:marRight w:val="0"/>
                  <w:marTop w:val="0"/>
                  <w:marBottom w:val="0"/>
                  <w:divBdr>
                    <w:top w:val="none" w:sz="0" w:space="0" w:color="auto"/>
                    <w:left w:val="none" w:sz="0" w:space="0" w:color="auto"/>
                    <w:bottom w:val="none" w:sz="0" w:space="0" w:color="auto"/>
                    <w:right w:val="none" w:sz="0" w:space="0" w:color="auto"/>
                  </w:divBdr>
                  <w:divsChild>
                    <w:div w:id="974987314">
                      <w:marLeft w:val="0"/>
                      <w:marRight w:val="0"/>
                      <w:marTop w:val="0"/>
                      <w:marBottom w:val="0"/>
                      <w:divBdr>
                        <w:top w:val="none" w:sz="0" w:space="0" w:color="auto"/>
                        <w:left w:val="none" w:sz="0" w:space="0" w:color="auto"/>
                        <w:bottom w:val="none" w:sz="0" w:space="0" w:color="auto"/>
                        <w:right w:val="none" w:sz="0" w:space="0" w:color="auto"/>
                      </w:divBdr>
                      <w:divsChild>
                        <w:div w:id="1855536667">
                          <w:marLeft w:val="0"/>
                          <w:marRight w:val="0"/>
                          <w:marTop w:val="0"/>
                          <w:marBottom w:val="0"/>
                          <w:divBdr>
                            <w:top w:val="none" w:sz="0" w:space="0" w:color="auto"/>
                            <w:left w:val="none" w:sz="0" w:space="0" w:color="auto"/>
                            <w:bottom w:val="none" w:sz="0" w:space="0" w:color="auto"/>
                            <w:right w:val="none" w:sz="0" w:space="0" w:color="auto"/>
                          </w:divBdr>
                          <w:divsChild>
                            <w:div w:id="877081917">
                              <w:marLeft w:val="0"/>
                              <w:marRight w:val="0"/>
                              <w:marTop w:val="0"/>
                              <w:marBottom w:val="0"/>
                              <w:divBdr>
                                <w:top w:val="none" w:sz="0" w:space="0" w:color="auto"/>
                                <w:left w:val="none" w:sz="0" w:space="0" w:color="auto"/>
                                <w:bottom w:val="none" w:sz="0" w:space="0" w:color="auto"/>
                                <w:right w:val="none" w:sz="0" w:space="0" w:color="auto"/>
                              </w:divBdr>
                            </w:div>
                            <w:div w:id="2110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0502">
          <w:marLeft w:val="0"/>
          <w:marRight w:val="0"/>
          <w:marTop w:val="0"/>
          <w:marBottom w:val="0"/>
          <w:divBdr>
            <w:top w:val="none" w:sz="0" w:space="0" w:color="auto"/>
            <w:left w:val="none" w:sz="0" w:space="0" w:color="auto"/>
            <w:bottom w:val="none" w:sz="0" w:space="0" w:color="auto"/>
            <w:right w:val="none" w:sz="0" w:space="0" w:color="auto"/>
          </w:divBdr>
          <w:divsChild>
            <w:div w:id="1825974321">
              <w:marLeft w:val="0"/>
              <w:marRight w:val="0"/>
              <w:marTop w:val="0"/>
              <w:marBottom w:val="0"/>
              <w:divBdr>
                <w:top w:val="none" w:sz="0" w:space="0" w:color="auto"/>
                <w:left w:val="none" w:sz="0" w:space="0" w:color="auto"/>
                <w:bottom w:val="none" w:sz="0" w:space="0" w:color="auto"/>
                <w:right w:val="none" w:sz="0" w:space="0" w:color="auto"/>
              </w:divBdr>
              <w:divsChild>
                <w:div w:id="1451558114">
                  <w:marLeft w:val="0"/>
                  <w:marRight w:val="0"/>
                  <w:marTop w:val="0"/>
                  <w:marBottom w:val="0"/>
                  <w:divBdr>
                    <w:top w:val="none" w:sz="0" w:space="0" w:color="auto"/>
                    <w:left w:val="none" w:sz="0" w:space="0" w:color="auto"/>
                    <w:bottom w:val="none" w:sz="0" w:space="0" w:color="auto"/>
                    <w:right w:val="none" w:sz="0" w:space="0" w:color="auto"/>
                  </w:divBdr>
                  <w:divsChild>
                    <w:div w:id="300431129">
                      <w:marLeft w:val="0"/>
                      <w:marRight w:val="0"/>
                      <w:marTop w:val="0"/>
                      <w:marBottom w:val="0"/>
                      <w:divBdr>
                        <w:top w:val="none" w:sz="0" w:space="0" w:color="auto"/>
                        <w:left w:val="none" w:sz="0" w:space="0" w:color="auto"/>
                        <w:bottom w:val="none" w:sz="0" w:space="0" w:color="auto"/>
                        <w:right w:val="none" w:sz="0" w:space="0" w:color="auto"/>
                      </w:divBdr>
                      <w:divsChild>
                        <w:div w:id="989334566">
                          <w:marLeft w:val="0"/>
                          <w:marRight w:val="0"/>
                          <w:marTop w:val="0"/>
                          <w:marBottom w:val="0"/>
                          <w:divBdr>
                            <w:top w:val="none" w:sz="0" w:space="0" w:color="auto"/>
                            <w:left w:val="none" w:sz="0" w:space="0" w:color="auto"/>
                            <w:bottom w:val="none" w:sz="0" w:space="0" w:color="auto"/>
                            <w:right w:val="none" w:sz="0" w:space="0" w:color="auto"/>
                          </w:divBdr>
                          <w:divsChild>
                            <w:div w:id="419645926">
                              <w:marLeft w:val="0"/>
                              <w:marRight w:val="0"/>
                              <w:marTop w:val="0"/>
                              <w:marBottom w:val="0"/>
                              <w:divBdr>
                                <w:top w:val="none" w:sz="0" w:space="0" w:color="auto"/>
                                <w:left w:val="none" w:sz="0" w:space="0" w:color="auto"/>
                                <w:bottom w:val="none" w:sz="0" w:space="0" w:color="auto"/>
                                <w:right w:val="none" w:sz="0" w:space="0" w:color="auto"/>
                              </w:divBdr>
                            </w:div>
                            <w:div w:id="562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9208">
          <w:marLeft w:val="0"/>
          <w:marRight w:val="0"/>
          <w:marTop w:val="0"/>
          <w:marBottom w:val="0"/>
          <w:divBdr>
            <w:top w:val="none" w:sz="0" w:space="0" w:color="auto"/>
            <w:left w:val="none" w:sz="0" w:space="0" w:color="auto"/>
            <w:bottom w:val="none" w:sz="0" w:space="0" w:color="auto"/>
            <w:right w:val="none" w:sz="0" w:space="0" w:color="auto"/>
          </w:divBdr>
          <w:divsChild>
            <w:div w:id="1781606833">
              <w:marLeft w:val="0"/>
              <w:marRight w:val="0"/>
              <w:marTop w:val="0"/>
              <w:marBottom w:val="0"/>
              <w:divBdr>
                <w:top w:val="none" w:sz="0" w:space="0" w:color="auto"/>
                <w:left w:val="none" w:sz="0" w:space="0" w:color="auto"/>
                <w:bottom w:val="none" w:sz="0" w:space="0" w:color="auto"/>
                <w:right w:val="none" w:sz="0" w:space="0" w:color="auto"/>
              </w:divBdr>
              <w:divsChild>
                <w:div w:id="37752228">
                  <w:marLeft w:val="0"/>
                  <w:marRight w:val="0"/>
                  <w:marTop w:val="0"/>
                  <w:marBottom w:val="0"/>
                  <w:divBdr>
                    <w:top w:val="none" w:sz="0" w:space="0" w:color="auto"/>
                    <w:left w:val="none" w:sz="0" w:space="0" w:color="auto"/>
                    <w:bottom w:val="none" w:sz="0" w:space="0" w:color="auto"/>
                    <w:right w:val="none" w:sz="0" w:space="0" w:color="auto"/>
                  </w:divBdr>
                  <w:divsChild>
                    <w:div w:id="1763335034">
                      <w:marLeft w:val="0"/>
                      <w:marRight w:val="0"/>
                      <w:marTop w:val="0"/>
                      <w:marBottom w:val="0"/>
                      <w:divBdr>
                        <w:top w:val="none" w:sz="0" w:space="0" w:color="auto"/>
                        <w:left w:val="none" w:sz="0" w:space="0" w:color="auto"/>
                        <w:bottom w:val="none" w:sz="0" w:space="0" w:color="auto"/>
                        <w:right w:val="none" w:sz="0" w:space="0" w:color="auto"/>
                      </w:divBdr>
                      <w:divsChild>
                        <w:div w:id="1206143534">
                          <w:marLeft w:val="0"/>
                          <w:marRight w:val="0"/>
                          <w:marTop w:val="0"/>
                          <w:marBottom w:val="0"/>
                          <w:divBdr>
                            <w:top w:val="none" w:sz="0" w:space="0" w:color="auto"/>
                            <w:left w:val="none" w:sz="0" w:space="0" w:color="auto"/>
                            <w:bottom w:val="none" w:sz="0" w:space="0" w:color="auto"/>
                            <w:right w:val="none" w:sz="0" w:space="0" w:color="auto"/>
                          </w:divBdr>
                          <w:divsChild>
                            <w:div w:id="368917423">
                              <w:marLeft w:val="0"/>
                              <w:marRight w:val="0"/>
                              <w:marTop w:val="0"/>
                              <w:marBottom w:val="0"/>
                              <w:divBdr>
                                <w:top w:val="none" w:sz="0" w:space="0" w:color="auto"/>
                                <w:left w:val="none" w:sz="0" w:space="0" w:color="auto"/>
                                <w:bottom w:val="none" w:sz="0" w:space="0" w:color="auto"/>
                                <w:right w:val="none" w:sz="0" w:space="0" w:color="auto"/>
                              </w:divBdr>
                            </w:div>
                            <w:div w:id="8764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28716">
          <w:marLeft w:val="0"/>
          <w:marRight w:val="0"/>
          <w:marTop w:val="0"/>
          <w:marBottom w:val="0"/>
          <w:divBdr>
            <w:top w:val="none" w:sz="0" w:space="0" w:color="auto"/>
            <w:left w:val="none" w:sz="0" w:space="0" w:color="auto"/>
            <w:bottom w:val="none" w:sz="0" w:space="0" w:color="auto"/>
            <w:right w:val="none" w:sz="0" w:space="0" w:color="auto"/>
          </w:divBdr>
          <w:divsChild>
            <w:div w:id="1332022339">
              <w:marLeft w:val="0"/>
              <w:marRight w:val="0"/>
              <w:marTop w:val="0"/>
              <w:marBottom w:val="0"/>
              <w:divBdr>
                <w:top w:val="none" w:sz="0" w:space="0" w:color="auto"/>
                <w:left w:val="none" w:sz="0" w:space="0" w:color="auto"/>
                <w:bottom w:val="none" w:sz="0" w:space="0" w:color="auto"/>
                <w:right w:val="none" w:sz="0" w:space="0" w:color="auto"/>
              </w:divBdr>
              <w:divsChild>
                <w:div w:id="697241723">
                  <w:marLeft w:val="0"/>
                  <w:marRight w:val="0"/>
                  <w:marTop w:val="0"/>
                  <w:marBottom w:val="0"/>
                  <w:divBdr>
                    <w:top w:val="none" w:sz="0" w:space="0" w:color="auto"/>
                    <w:left w:val="none" w:sz="0" w:space="0" w:color="auto"/>
                    <w:bottom w:val="none" w:sz="0" w:space="0" w:color="auto"/>
                    <w:right w:val="none" w:sz="0" w:space="0" w:color="auto"/>
                  </w:divBdr>
                  <w:divsChild>
                    <w:div w:id="1021468146">
                      <w:marLeft w:val="0"/>
                      <w:marRight w:val="0"/>
                      <w:marTop w:val="0"/>
                      <w:marBottom w:val="0"/>
                      <w:divBdr>
                        <w:top w:val="none" w:sz="0" w:space="0" w:color="auto"/>
                        <w:left w:val="none" w:sz="0" w:space="0" w:color="auto"/>
                        <w:bottom w:val="none" w:sz="0" w:space="0" w:color="auto"/>
                        <w:right w:val="none" w:sz="0" w:space="0" w:color="auto"/>
                      </w:divBdr>
                      <w:divsChild>
                        <w:div w:id="1636064818">
                          <w:marLeft w:val="0"/>
                          <w:marRight w:val="0"/>
                          <w:marTop w:val="0"/>
                          <w:marBottom w:val="0"/>
                          <w:divBdr>
                            <w:top w:val="none" w:sz="0" w:space="0" w:color="auto"/>
                            <w:left w:val="none" w:sz="0" w:space="0" w:color="auto"/>
                            <w:bottom w:val="none" w:sz="0" w:space="0" w:color="auto"/>
                            <w:right w:val="none" w:sz="0" w:space="0" w:color="auto"/>
                          </w:divBdr>
                          <w:divsChild>
                            <w:div w:id="594442389">
                              <w:marLeft w:val="0"/>
                              <w:marRight w:val="0"/>
                              <w:marTop w:val="0"/>
                              <w:marBottom w:val="0"/>
                              <w:divBdr>
                                <w:top w:val="none" w:sz="0" w:space="0" w:color="auto"/>
                                <w:left w:val="none" w:sz="0" w:space="0" w:color="auto"/>
                                <w:bottom w:val="none" w:sz="0" w:space="0" w:color="auto"/>
                                <w:right w:val="none" w:sz="0" w:space="0" w:color="auto"/>
                              </w:divBdr>
                            </w:div>
                            <w:div w:id="2837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0271">
          <w:marLeft w:val="0"/>
          <w:marRight w:val="0"/>
          <w:marTop w:val="0"/>
          <w:marBottom w:val="0"/>
          <w:divBdr>
            <w:top w:val="none" w:sz="0" w:space="0" w:color="auto"/>
            <w:left w:val="none" w:sz="0" w:space="0" w:color="auto"/>
            <w:bottom w:val="none" w:sz="0" w:space="0" w:color="auto"/>
            <w:right w:val="none" w:sz="0" w:space="0" w:color="auto"/>
          </w:divBdr>
          <w:divsChild>
            <w:div w:id="603533387">
              <w:marLeft w:val="0"/>
              <w:marRight w:val="0"/>
              <w:marTop w:val="0"/>
              <w:marBottom w:val="0"/>
              <w:divBdr>
                <w:top w:val="none" w:sz="0" w:space="0" w:color="auto"/>
                <w:left w:val="none" w:sz="0" w:space="0" w:color="auto"/>
                <w:bottom w:val="none" w:sz="0" w:space="0" w:color="auto"/>
                <w:right w:val="none" w:sz="0" w:space="0" w:color="auto"/>
              </w:divBdr>
              <w:divsChild>
                <w:div w:id="1876043713">
                  <w:marLeft w:val="0"/>
                  <w:marRight w:val="0"/>
                  <w:marTop w:val="0"/>
                  <w:marBottom w:val="0"/>
                  <w:divBdr>
                    <w:top w:val="none" w:sz="0" w:space="0" w:color="auto"/>
                    <w:left w:val="none" w:sz="0" w:space="0" w:color="auto"/>
                    <w:bottom w:val="none" w:sz="0" w:space="0" w:color="auto"/>
                    <w:right w:val="none" w:sz="0" w:space="0" w:color="auto"/>
                  </w:divBdr>
                  <w:divsChild>
                    <w:div w:id="127360076">
                      <w:marLeft w:val="0"/>
                      <w:marRight w:val="0"/>
                      <w:marTop w:val="0"/>
                      <w:marBottom w:val="0"/>
                      <w:divBdr>
                        <w:top w:val="none" w:sz="0" w:space="0" w:color="auto"/>
                        <w:left w:val="none" w:sz="0" w:space="0" w:color="auto"/>
                        <w:bottom w:val="none" w:sz="0" w:space="0" w:color="auto"/>
                        <w:right w:val="none" w:sz="0" w:space="0" w:color="auto"/>
                      </w:divBdr>
                      <w:divsChild>
                        <w:div w:id="348265674">
                          <w:marLeft w:val="0"/>
                          <w:marRight w:val="0"/>
                          <w:marTop w:val="0"/>
                          <w:marBottom w:val="0"/>
                          <w:divBdr>
                            <w:top w:val="none" w:sz="0" w:space="0" w:color="auto"/>
                            <w:left w:val="none" w:sz="0" w:space="0" w:color="auto"/>
                            <w:bottom w:val="none" w:sz="0" w:space="0" w:color="auto"/>
                            <w:right w:val="none" w:sz="0" w:space="0" w:color="auto"/>
                          </w:divBdr>
                          <w:divsChild>
                            <w:div w:id="824396640">
                              <w:marLeft w:val="0"/>
                              <w:marRight w:val="0"/>
                              <w:marTop w:val="0"/>
                              <w:marBottom w:val="0"/>
                              <w:divBdr>
                                <w:top w:val="none" w:sz="0" w:space="0" w:color="auto"/>
                                <w:left w:val="none" w:sz="0" w:space="0" w:color="auto"/>
                                <w:bottom w:val="none" w:sz="0" w:space="0" w:color="auto"/>
                                <w:right w:val="none" w:sz="0" w:space="0" w:color="auto"/>
                              </w:divBdr>
                            </w:div>
                            <w:div w:id="7574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87053">
          <w:marLeft w:val="0"/>
          <w:marRight w:val="0"/>
          <w:marTop w:val="0"/>
          <w:marBottom w:val="0"/>
          <w:divBdr>
            <w:top w:val="none" w:sz="0" w:space="0" w:color="auto"/>
            <w:left w:val="none" w:sz="0" w:space="0" w:color="auto"/>
            <w:bottom w:val="none" w:sz="0" w:space="0" w:color="auto"/>
            <w:right w:val="none" w:sz="0" w:space="0" w:color="auto"/>
          </w:divBdr>
          <w:divsChild>
            <w:div w:id="1609771477">
              <w:marLeft w:val="0"/>
              <w:marRight w:val="0"/>
              <w:marTop w:val="0"/>
              <w:marBottom w:val="0"/>
              <w:divBdr>
                <w:top w:val="none" w:sz="0" w:space="0" w:color="auto"/>
                <w:left w:val="none" w:sz="0" w:space="0" w:color="auto"/>
                <w:bottom w:val="none" w:sz="0" w:space="0" w:color="auto"/>
                <w:right w:val="none" w:sz="0" w:space="0" w:color="auto"/>
              </w:divBdr>
              <w:divsChild>
                <w:div w:id="2129859975">
                  <w:marLeft w:val="0"/>
                  <w:marRight w:val="0"/>
                  <w:marTop w:val="0"/>
                  <w:marBottom w:val="0"/>
                  <w:divBdr>
                    <w:top w:val="none" w:sz="0" w:space="0" w:color="auto"/>
                    <w:left w:val="none" w:sz="0" w:space="0" w:color="auto"/>
                    <w:bottom w:val="none" w:sz="0" w:space="0" w:color="auto"/>
                    <w:right w:val="none" w:sz="0" w:space="0" w:color="auto"/>
                  </w:divBdr>
                  <w:divsChild>
                    <w:div w:id="1202205496">
                      <w:marLeft w:val="0"/>
                      <w:marRight w:val="0"/>
                      <w:marTop w:val="0"/>
                      <w:marBottom w:val="0"/>
                      <w:divBdr>
                        <w:top w:val="none" w:sz="0" w:space="0" w:color="auto"/>
                        <w:left w:val="none" w:sz="0" w:space="0" w:color="auto"/>
                        <w:bottom w:val="none" w:sz="0" w:space="0" w:color="auto"/>
                        <w:right w:val="none" w:sz="0" w:space="0" w:color="auto"/>
                      </w:divBdr>
                      <w:divsChild>
                        <w:div w:id="1478840027">
                          <w:marLeft w:val="0"/>
                          <w:marRight w:val="0"/>
                          <w:marTop w:val="0"/>
                          <w:marBottom w:val="0"/>
                          <w:divBdr>
                            <w:top w:val="none" w:sz="0" w:space="0" w:color="auto"/>
                            <w:left w:val="none" w:sz="0" w:space="0" w:color="auto"/>
                            <w:bottom w:val="none" w:sz="0" w:space="0" w:color="auto"/>
                            <w:right w:val="none" w:sz="0" w:space="0" w:color="auto"/>
                          </w:divBdr>
                          <w:divsChild>
                            <w:div w:id="870219250">
                              <w:marLeft w:val="0"/>
                              <w:marRight w:val="0"/>
                              <w:marTop w:val="0"/>
                              <w:marBottom w:val="0"/>
                              <w:divBdr>
                                <w:top w:val="none" w:sz="0" w:space="0" w:color="auto"/>
                                <w:left w:val="none" w:sz="0" w:space="0" w:color="auto"/>
                                <w:bottom w:val="none" w:sz="0" w:space="0" w:color="auto"/>
                                <w:right w:val="none" w:sz="0" w:space="0" w:color="auto"/>
                              </w:divBdr>
                            </w:div>
                            <w:div w:id="1528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9897">
          <w:marLeft w:val="0"/>
          <w:marRight w:val="0"/>
          <w:marTop w:val="0"/>
          <w:marBottom w:val="0"/>
          <w:divBdr>
            <w:top w:val="none" w:sz="0" w:space="0" w:color="auto"/>
            <w:left w:val="none" w:sz="0" w:space="0" w:color="auto"/>
            <w:bottom w:val="none" w:sz="0" w:space="0" w:color="auto"/>
            <w:right w:val="none" w:sz="0" w:space="0" w:color="auto"/>
          </w:divBdr>
          <w:divsChild>
            <w:div w:id="1405762697">
              <w:marLeft w:val="0"/>
              <w:marRight w:val="0"/>
              <w:marTop w:val="0"/>
              <w:marBottom w:val="0"/>
              <w:divBdr>
                <w:top w:val="none" w:sz="0" w:space="0" w:color="auto"/>
                <w:left w:val="none" w:sz="0" w:space="0" w:color="auto"/>
                <w:bottom w:val="none" w:sz="0" w:space="0" w:color="auto"/>
                <w:right w:val="none" w:sz="0" w:space="0" w:color="auto"/>
              </w:divBdr>
              <w:divsChild>
                <w:div w:id="423233071">
                  <w:marLeft w:val="0"/>
                  <w:marRight w:val="0"/>
                  <w:marTop w:val="0"/>
                  <w:marBottom w:val="0"/>
                  <w:divBdr>
                    <w:top w:val="none" w:sz="0" w:space="0" w:color="auto"/>
                    <w:left w:val="none" w:sz="0" w:space="0" w:color="auto"/>
                    <w:bottom w:val="none" w:sz="0" w:space="0" w:color="auto"/>
                    <w:right w:val="none" w:sz="0" w:space="0" w:color="auto"/>
                  </w:divBdr>
                  <w:divsChild>
                    <w:div w:id="422148275">
                      <w:marLeft w:val="0"/>
                      <w:marRight w:val="0"/>
                      <w:marTop w:val="0"/>
                      <w:marBottom w:val="0"/>
                      <w:divBdr>
                        <w:top w:val="none" w:sz="0" w:space="0" w:color="auto"/>
                        <w:left w:val="none" w:sz="0" w:space="0" w:color="auto"/>
                        <w:bottom w:val="none" w:sz="0" w:space="0" w:color="auto"/>
                        <w:right w:val="none" w:sz="0" w:space="0" w:color="auto"/>
                      </w:divBdr>
                      <w:divsChild>
                        <w:div w:id="1504279067">
                          <w:marLeft w:val="0"/>
                          <w:marRight w:val="0"/>
                          <w:marTop w:val="0"/>
                          <w:marBottom w:val="0"/>
                          <w:divBdr>
                            <w:top w:val="none" w:sz="0" w:space="0" w:color="auto"/>
                            <w:left w:val="none" w:sz="0" w:space="0" w:color="auto"/>
                            <w:bottom w:val="none" w:sz="0" w:space="0" w:color="auto"/>
                            <w:right w:val="none" w:sz="0" w:space="0" w:color="auto"/>
                          </w:divBdr>
                          <w:divsChild>
                            <w:div w:id="1697190306">
                              <w:marLeft w:val="0"/>
                              <w:marRight w:val="0"/>
                              <w:marTop w:val="0"/>
                              <w:marBottom w:val="0"/>
                              <w:divBdr>
                                <w:top w:val="none" w:sz="0" w:space="0" w:color="auto"/>
                                <w:left w:val="none" w:sz="0" w:space="0" w:color="auto"/>
                                <w:bottom w:val="none" w:sz="0" w:space="0" w:color="auto"/>
                                <w:right w:val="none" w:sz="0" w:space="0" w:color="auto"/>
                              </w:divBdr>
                            </w:div>
                            <w:div w:id="2135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24795">
          <w:marLeft w:val="0"/>
          <w:marRight w:val="0"/>
          <w:marTop w:val="0"/>
          <w:marBottom w:val="0"/>
          <w:divBdr>
            <w:top w:val="none" w:sz="0" w:space="0" w:color="auto"/>
            <w:left w:val="none" w:sz="0" w:space="0" w:color="auto"/>
            <w:bottom w:val="none" w:sz="0" w:space="0" w:color="auto"/>
            <w:right w:val="none" w:sz="0" w:space="0" w:color="auto"/>
          </w:divBdr>
          <w:divsChild>
            <w:div w:id="2039692345">
              <w:marLeft w:val="0"/>
              <w:marRight w:val="0"/>
              <w:marTop w:val="0"/>
              <w:marBottom w:val="0"/>
              <w:divBdr>
                <w:top w:val="none" w:sz="0" w:space="0" w:color="auto"/>
                <w:left w:val="none" w:sz="0" w:space="0" w:color="auto"/>
                <w:bottom w:val="none" w:sz="0" w:space="0" w:color="auto"/>
                <w:right w:val="none" w:sz="0" w:space="0" w:color="auto"/>
              </w:divBdr>
              <w:divsChild>
                <w:div w:id="457455790">
                  <w:marLeft w:val="0"/>
                  <w:marRight w:val="0"/>
                  <w:marTop w:val="0"/>
                  <w:marBottom w:val="0"/>
                  <w:divBdr>
                    <w:top w:val="none" w:sz="0" w:space="0" w:color="auto"/>
                    <w:left w:val="none" w:sz="0" w:space="0" w:color="auto"/>
                    <w:bottom w:val="none" w:sz="0" w:space="0" w:color="auto"/>
                    <w:right w:val="none" w:sz="0" w:space="0" w:color="auto"/>
                  </w:divBdr>
                  <w:divsChild>
                    <w:div w:id="1173297872">
                      <w:marLeft w:val="0"/>
                      <w:marRight w:val="0"/>
                      <w:marTop w:val="0"/>
                      <w:marBottom w:val="0"/>
                      <w:divBdr>
                        <w:top w:val="none" w:sz="0" w:space="0" w:color="auto"/>
                        <w:left w:val="none" w:sz="0" w:space="0" w:color="auto"/>
                        <w:bottom w:val="none" w:sz="0" w:space="0" w:color="auto"/>
                        <w:right w:val="none" w:sz="0" w:space="0" w:color="auto"/>
                      </w:divBdr>
                      <w:divsChild>
                        <w:div w:id="900212127">
                          <w:marLeft w:val="0"/>
                          <w:marRight w:val="0"/>
                          <w:marTop w:val="0"/>
                          <w:marBottom w:val="0"/>
                          <w:divBdr>
                            <w:top w:val="none" w:sz="0" w:space="0" w:color="auto"/>
                            <w:left w:val="none" w:sz="0" w:space="0" w:color="auto"/>
                            <w:bottom w:val="none" w:sz="0" w:space="0" w:color="auto"/>
                            <w:right w:val="none" w:sz="0" w:space="0" w:color="auto"/>
                          </w:divBdr>
                          <w:divsChild>
                            <w:div w:id="1524126378">
                              <w:marLeft w:val="0"/>
                              <w:marRight w:val="0"/>
                              <w:marTop w:val="0"/>
                              <w:marBottom w:val="0"/>
                              <w:divBdr>
                                <w:top w:val="none" w:sz="0" w:space="0" w:color="auto"/>
                                <w:left w:val="none" w:sz="0" w:space="0" w:color="auto"/>
                                <w:bottom w:val="none" w:sz="0" w:space="0" w:color="auto"/>
                                <w:right w:val="none" w:sz="0" w:space="0" w:color="auto"/>
                              </w:divBdr>
                            </w:div>
                            <w:div w:id="1404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41324">
          <w:marLeft w:val="0"/>
          <w:marRight w:val="0"/>
          <w:marTop w:val="0"/>
          <w:marBottom w:val="0"/>
          <w:divBdr>
            <w:top w:val="none" w:sz="0" w:space="0" w:color="auto"/>
            <w:left w:val="none" w:sz="0" w:space="0" w:color="auto"/>
            <w:bottom w:val="none" w:sz="0" w:space="0" w:color="auto"/>
            <w:right w:val="none" w:sz="0" w:space="0" w:color="auto"/>
          </w:divBdr>
          <w:divsChild>
            <w:div w:id="875586925">
              <w:marLeft w:val="0"/>
              <w:marRight w:val="0"/>
              <w:marTop w:val="0"/>
              <w:marBottom w:val="0"/>
              <w:divBdr>
                <w:top w:val="none" w:sz="0" w:space="0" w:color="auto"/>
                <w:left w:val="none" w:sz="0" w:space="0" w:color="auto"/>
                <w:bottom w:val="none" w:sz="0" w:space="0" w:color="auto"/>
                <w:right w:val="none" w:sz="0" w:space="0" w:color="auto"/>
              </w:divBdr>
              <w:divsChild>
                <w:div w:id="2035157504">
                  <w:marLeft w:val="0"/>
                  <w:marRight w:val="0"/>
                  <w:marTop w:val="0"/>
                  <w:marBottom w:val="0"/>
                  <w:divBdr>
                    <w:top w:val="none" w:sz="0" w:space="0" w:color="auto"/>
                    <w:left w:val="none" w:sz="0" w:space="0" w:color="auto"/>
                    <w:bottom w:val="none" w:sz="0" w:space="0" w:color="auto"/>
                    <w:right w:val="none" w:sz="0" w:space="0" w:color="auto"/>
                  </w:divBdr>
                  <w:divsChild>
                    <w:div w:id="657881079">
                      <w:marLeft w:val="0"/>
                      <w:marRight w:val="0"/>
                      <w:marTop w:val="0"/>
                      <w:marBottom w:val="0"/>
                      <w:divBdr>
                        <w:top w:val="none" w:sz="0" w:space="0" w:color="auto"/>
                        <w:left w:val="none" w:sz="0" w:space="0" w:color="auto"/>
                        <w:bottom w:val="none" w:sz="0" w:space="0" w:color="auto"/>
                        <w:right w:val="none" w:sz="0" w:space="0" w:color="auto"/>
                      </w:divBdr>
                      <w:divsChild>
                        <w:div w:id="497501260">
                          <w:marLeft w:val="0"/>
                          <w:marRight w:val="0"/>
                          <w:marTop w:val="0"/>
                          <w:marBottom w:val="0"/>
                          <w:divBdr>
                            <w:top w:val="none" w:sz="0" w:space="0" w:color="auto"/>
                            <w:left w:val="none" w:sz="0" w:space="0" w:color="auto"/>
                            <w:bottom w:val="none" w:sz="0" w:space="0" w:color="auto"/>
                            <w:right w:val="none" w:sz="0" w:space="0" w:color="auto"/>
                          </w:divBdr>
                          <w:divsChild>
                            <w:div w:id="796678856">
                              <w:marLeft w:val="0"/>
                              <w:marRight w:val="0"/>
                              <w:marTop w:val="0"/>
                              <w:marBottom w:val="0"/>
                              <w:divBdr>
                                <w:top w:val="none" w:sz="0" w:space="0" w:color="auto"/>
                                <w:left w:val="none" w:sz="0" w:space="0" w:color="auto"/>
                                <w:bottom w:val="none" w:sz="0" w:space="0" w:color="auto"/>
                                <w:right w:val="none" w:sz="0" w:space="0" w:color="auto"/>
                              </w:divBdr>
                            </w:div>
                            <w:div w:id="1328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56360">
          <w:marLeft w:val="0"/>
          <w:marRight w:val="0"/>
          <w:marTop w:val="0"/>
          <w:marBottom w:val="0"/>
          <w:divBdr>
            <w:top w:val="none" w:sz="0" w:space="0" w:color="auto"/>
            <w:left w:val="none" w:sz="0" w:space="0" w:color="auto"/>
            <w:bottom w:val="none" w:sz="0" w:space="0" w:color="auto"/>
            <w:right w:val="none" w:sz="0" w:space="0" w:color="auto"/>
          </w:divBdr>
          <w:divsChild>
            <w:div w:id="1175730154">
              <w:marLeft w:val="0"/>
              <w:marRight w:val="0"/>
              <w:marTop w:val="0"/>
              <w:marBottom w:val="0"/>
              <w:divBdr>
                <w:top w:val="none" w:sz="0" w:space="0" w:color="auto"/>
                <w:left w:val="none" w:sz="0" w:space="0" w:color="auto"/>
                <w:bottom w:val="none" w:sz="0" w:space="0" w:color="auto"/>
                <w:right w:val="none" w:sz="0" w:space="0" w:color="auto"/>
              </w:divBdr>
              <w:divsChild>
                <w:div w:id="707799351">
                  <w:marLeft w:val="0"/>
                  <w:marRight w:val="0"/>
                  <w:marTop w:val="0"/>
                  <w:marBottom w:val="0"/>
                  <w:divBdr>
                    <w:top w:val="none" w:sz="0" w:space="0" w:color="auto"/>
                    <w:left w:val="none" w:sz="0" w:space="0" w:color="auto"/>
                    <w:bottom w:val="none" w:sz="0" w:space="0" w:color="auto"/>
                    <w:right w:val="none" w:sz="0" w:space="0" w:color="auto"/>
                  </w:divBdr>
                  <w:divsChild>
                    <w:div w:id="1591620232">
                      <w:marLeft w:val="0"/>
                      <w:marRight w:val="0"/>
                      <w:marTop w:val="0"/>
                      <w:marBottom w:val="0"/>
                      <w:divBdr>
                        <w:top w:val="none" w:sz="0" w:space="0" w:color="auto"/>
                        <w:left w:val="none" w:sz="0" w:space="0" w:color="auto"/>
                        <w:bottom w:val="none" w:sz="0" w:space="0" w:color="auto"/>
                        <w:right w:val="none" w:sz="0" w:space="0" w:color="auto"/>
                      </w:divBdr>
                      <w:divsChild>
                        <w:div w:id="1173377472">
                          <w:marLeft w:val="0"/>
                          <w:marRight w:val="0"/>
                          <w:marTop w:val="0"/>
                          <w:marBottom w:val="0"/>
                          <w:divBdr>
                            <w:top w:val="none" w:sz="0" w:space="0" w:color="auto"/>
                            <w:left w:val="none" w:sz="0" w:space="0" w:color="auto"/>
                            <w:bottom w:val="none" w:sz="0" w:space="0" w:color="auto"/>
                            <w:right w:val="none" w:sz="0" w:space="0" w:color="auto"/>
                          </w:divBdr>
                          <w:divsChild>
                            <w:div w:id="95947847">
                              <w:marLeft w:val="0"/>
                              <w:marRight w:val="0"/>
                              <w:marTop w:val="0"/>
                              <w:marBottom w:val="0"/>
                              <w:divBdr>
                                <w:top w:val="none" w:sz="0" w:space="0" w:color="auto"/>
                                <w:left w:val="none" w:sz="0" w:space="0" w:color="auto"/>
                                <w:bottom w:val="none" w:sz="0" w:space="0" w:color="auto"/>
                                <w:right w:val="none" w:sz="0" w:space="0" w:color="auto"/>
                              </w:divBdr>
                            </w:div>
                            <w:div w:id="22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70266">
          <w:marLeft w:val="0"/>
          <w:marRight w:val="0"/>
          <w:marTop w:val="0"/>
          <w:marBottom w:val="0"/>
          <w:divBdr>
            <w:top w:val="none" w:sz="0" w:space="0" w:color="auto"/>
            <w:left w:val="none" w:sz="0" w:space="0" w:color="auto"/>
            <w:bottom w:val="none" w:sz="0" w:space="0" w:color="auto"/>
            <w:right w:val="none" w:sz="0" w:space="0" w:color="auto"/>
          </w:divBdr>
          <w:divsChild>
            <w:div w:id="297415733">
              <w:marLeft w:val="0"/>
              <w:marRight w:val="0"/>
              <w:marTop w:val="0"/>
              <w:marBottom w:val="0"/>
              <w:divBdr>
                <w:top w:val="none" w:sz="0" w:space="0" w:color="auto"/>
                <w:left w:val="none" w:sz="0" w:space="0" w:color="auto"/>
                <w:bottom w:val="none" w:sz="0" w:space="0" w:color="auto"/>
                <w:right w:val="none" w:sz="0" w:space="0" w:color="auto"/>
              </w:divBdr>
              <w:divsChild>
                <w:div w:id="675422247">
                  <w:marLeft w:val="0"/>
                  <w:marRight w:val="0"/>
                  <w:marTop w:val="0"/>
                  <w:marBottom w:val="0"/>
                  <w:divBdr>
                    <w:top w:val="none" w:sz="0" w:space="0" w:color="auto"/>
                    <w:left w:val="none" w:sz="0" w:space="0" w:color="auto"/>
                    <w:bottom w:val="none" w:sz="0" w:space="0" w:color="auto"/>
                    <w:right w:val="none" w:sz="0" w:space="0" w:color="auto"/>
                  </w:divBdr>
                  <w:divsChild>
                    <w:div w:id="489830094">
                      <w:marLeft w:val="0"/>
                      <w:marRight w:val="0"/>
                      <w:marTop w:val="0"/>
                      <w:marBottom w:val="0"/>
                      <w:divBdr>
                        <w:top w:val="none" w:sz="0" w:space="0" w:color="auto"/>
                        <w:left w:val="none" w:sz="0" w:space="0" w:color="auto"/>
                        <w:bottom w:val="none" w:sz="0" w:space="0" w:color="auto"/>
                        <w:right w:val="none" w:sz="0" w:space="0" w:color="auto"/>
                      </w:divBdr>
                      <w:divsChild>
                        <w:div w:id="1468428917">
                          <w:marLeft w:val="0"/>
                          <w:marRight w:val="0"/>
                          <w:marTop w:val="0"/>
                          <w:marBottom w:val="0"/>
                          <w:divBdr>
                            <w:top w:val="none" w:sz="0" w:space="0" w:color="auto"/>
                            <w:left w:val="none" w:sz="0" w:space="0" w:color="auto"/>
                            <w:bottom w:val="none" w:sz="0" w:space="0" w:color="auto"/>
                            <w:right w:val="none" w:sz="0" w:space="0" w:color="auto"/>
                          </w:divBdr>
                          <w:divsChild>
                            <w:div w:id="1533423963">
                              <w:marLeft w:val="0"/>
                              <w:marRight w:val="0"/>
                              <w:marTop w:val="0"/>
                              <w:marBottom w:val="0"/>
                              <w:divBdr>
                                <w:top w:val="none" w:sz="0" w:space="0" w:color="auto"/>
                                <w:left w:val="none" w:sz="0" w:space="0" w:color="auto"/>
                                <w:bottom w:val="none" w:sz="0" w:space="0" w:color="auto"/>
                                <w:right w:val="none" w:sz="0" w:space="0" w:color="auto"/>
                              </w:divBdr>
                            </w:div>
                            <w:div w:id="395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08407">
          <w:marLeft w:val="0"/>
          <w:marRight w:val="0"/>
          <w:marTop w:val="0"/>
          <w:marBottom w:val="0"/>
          <w:divBdr>
            <w:top w:val="none" w:sz="0" w:space="0" w:color="auto"/>
            <w:left w:val="none" w:sz="0" w:space="0" w:color="auto"/>
            <w:bottom w:val="none" w:sz="0" w:space="0" w:color="auto"/>
            <w:right w:val="none" w:sz="0" w:space="0" w:color="auto"/>
          </w:divBdr>
          <w:divsChild>
            <w:div w:id="1119448889">
              <w:marLeft w:val="0"/>
              <w:marRight w:val="0"/>
              <w:marTop w:val="0"/>
              <w:marBottom w:val="0"/>
              <w:divBdr>
                <w:top w:val="none" w:sz="0" w:space="0" w:color="auto"/>
                <w:left w:val="none" w:sz="0" w:space="0" w:color="auto"/>
                <w:bottom w:val="none" w:sz="0" w:space="0" w:color="auto"/>
                <w:right w:val="none" w:sz="0" w:space="0" w:color="auto"/>
              </w:divBdr>
              <w:divsChild>
                <w:div w:id="2044818535">
                  <w:marLeft w:val="0"/>
                  <w:marRight w:val="0"/>
                  <w:marTop w:val="0"/>
                  <w:marBottom w:val="0"/>
                  <w:divBdr>
                    <w:top w:val="none" w:sz="0" w:space="0" w:color="auto"/>
                    <w:left w:val="none" w:sz="0" w:space="0" w:color="auto"/>
                    <w:bottom w:val="none" w:sz="0" w:space="0" w:color="auto"/>
                    <w:right w:val="none" w:sz="0" w:space="0" w:color="auto"/>
                  </w:divBdr>
                  <w:divsChild>
                    <w:div w:id="920984498">
                      <w:marLeft w:val="0"/>
                      <w:marRight w:val="0"/>
                      <w:marTop w:val="0"/>
                      <w:marBottom w:val="0"/>
                      <w:divBdr>
                        <w:top w:val="none" w:sz="0" w:space="0" w:color="auto"/>
                        <w:left w:val="none" w:sz="0" w:space="0" w:color="auto"/>
                        <w:bottom w:val="none" w:sz="0" w:space="0" w:color="auto"/>
                        <w:right w:val="none" w:sz="0" w:space="0" w:color="auto"/>
                      </w:divBdr>
                      <w:divsChild>
                        <w:div w:id="191262125">
                          <w:marLeft w:val="0"/>
                          <w:marRight w:val="0"/>
                          <w:marTop w:val="0"/>
                          <w:marBottom w:val="0"/>
                          <w:divBdr>
                            <w:top w:val="none" w:sz="0" w:space="0" w:color="auto"/>
                            <w:left w:val="none" w:sz="0" w:space="0" w:color="auto"/>
                            <w:bottom w:val="none" w:sz="0" w:space="0" w:color="auto"/>
                            <w:right w:val="none" w:sz="0" w:space="0" w:color="auto"/>
                          </w:divBdr>
                          <w:divsChild>
                            <w:div w:id="1809932480">
                              <w:marLeft w:val="0"/>
                              <w:marRight w:val="0"/>
                              <w:marTop w:val="0"/>
                              <w:marBottom w:val="0"/>
                              <w:divBdr>
                                <w:top w:val="none" w:sz="0" w:space="0" w:color="auto"/>
                                <w:left w:val="none" w:sz="0" w:space="0" w:color="auto"/>
                                <w:bottom w:val="none" w:sz="0" w:space="0" w:color="auto"/>
                                <w:right w:val="none" w:sz="0" w:space="0" w:color="auto"/>
                              </w:divBdr>
                            </w:div>
                            <w:div w:id="14176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8493">
          <w:marLeft w:val="0"/>
          <w:marRight w:val="0"/>
          <w:marTop w:val="0"/>
          <w:marBottom w:val="0"/>
          <w:divBdr>
            <w:top w:val="none" w:sz="0" w:space="0" w:color="auto"/>
            <w:left w:val="none" w:sz="0" w:space="0" w:color="auto"/>
            <w:bottom w:val="none" w:sz="0" w:space="0" w:color="auto"/>
            <w:right w:val="none" w:sz="0" w:space="0" w:color="auto"/>
          </w:divBdr>
          <w:divsChild>
            <w:div w:id="1954825615">
              <w:marLeft w:val="0"/>
              <w:marRight w:val="0"/>
              <w:marTop w:val="0"/>
              <w:marBottom w:val="0"/>
              <w:divBdr>
                <w:top w:val="none" w:sz="0" w:space="0" w:color="auto"/>
                <w:left w:val="none" w:sz="0" w:space="0" w:color="auto"/>
                <w:bottom w:val="none" w:sz="0" w:space="0" w:color="auto"/>
                <w:right w:val="none" w:sz="0" w:space="0" w:color="auto"/>
              </w:divBdr>
              <w:divsChild>
                <w:div w:id="1918174942">
                  <w:marLeft w:val="0"/>
                  <w:marRight w:val="0"/>
                  <w:marTop w:val="0"/>
                  <w:marBottom w:val="0"/>
                  <w:divBdr>
                    <w:top w:val="none" w:sz="0" w:space="0" w:color="auto"/>
                    <w:left w:val="none" w:sz="0" w:space="0" w:color="auto"/>
                    <w:bottom w:val="none" w:sz="0" w:space="0" w:color="auto"/>
                    <w:right w:val="none" w:sz="0" w:space="0" w:color="auto"/>
                  </w:divBdr>
                  <w:divsChild>
                    <w:div w:id="1723165269">
                      <w:marLeft w:val="0"/>
                      <w:marRight w:val="0"/>
                      <w:marTop w:val="0"/>
                      <w:marBottom w:val="0"/>
                      <w:divBdr>
                        <w:top w:val="none" w:sz="0" w:space="0" w:color="auto"/>
                        <w:left w:val="none" w:sz="0" w:space="0" w:color="auto"/>
                        <w:bottom w:val="none" w:sz="0" w:space="0" w:color="auto"/>
                        <w:right w:val="none" w:sz="0" w:space="0" w:color="auto"/>
                      </w:divBdr>
                      <w:divsChild>
                        <w:div w:id="1668945193">
                          <w:marLeft w:val="0"/>
                          <w:marRight w:val="0"/>
                          <w:marTop w:val="0"/>
                          <w:marBottom w:val="0"/>
                          <w:divBdr>
                            <w:top w:val="none" w:sz="0" w:space="0" w:color="auto"/>
                            <w:left w:val="none" w:sz="0" w:space="0" w:color="auto"/>
                            <w:bottom w:val="none" w:sz="0" w:space="0" w:color="auto"/>
                            <w:right w:val="none" w:sz="0" w:space="0" w:color="auto"/>
                          </w:divBdr>
                          <w:divsChild>
                            <w:div w:id="1813280541">
                              <w:marLeft w:val="0"/>
                              <w:marRight w:val="0"/>
                              <w:marTop w:val="0"/>
                              <w:marBottom w:val="0"/>
                              <w:divBdr>
                                <w:top w:val="none" w:sz="0" w:space="0" w:color="auto"/>
                                <w:left w:val="none" w:sz="0" w:space="0" w:color="auto"/>
                                <w:bottom w:val="none" w:sz="0" w:space="0" w:color="auto"/>
                                <w:right w:val="none" w:sz="0" w:space="0" w:color="auto"/>
                              </w:divBdr>
                            </w:div>
                            <w:div w:id="8488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8646">
          <w:marLeft w:val="0"/>
          <w:marRight w:val="0"/>
          <w:marTop w:val="0"/>
          <w:marBottom w:val="0"/>
          <w:divBdr>
            <w:top w:val="none" w:sz="0" w:space="0" w:color="auto"/>
            <w:left w:val="none" w:sz="0" w:space="0" w:color="auto"/>
            <w:bottom w:val="none" w:sz="0" w:space="0" w:color="auto"/>
            <w:right w:val="none" w:sz="0" w:space="0" w:color="auto"/>
          </w:divBdr>
          <w:divsChild>
            <w:div w:id="676350861">
              <w:marLeft w:val="0"/>
              <w:marRight w:val="0"/>
              <w:marTop w:val="0"/>
              <w:marBottom w:val="0"/>
              <w:divBdr>
                <w:top w:val="none" w:sz="0" w:space="0" w:color="auto"/>
                <w:left w:val="none" w:sz="0" w:space="0" w:color="auto"/>
                <w:bottom w:val="none" w:sz="0" w:space="0" w:color="auto"/>
                <w:right w:val="none" w:sz="0" w:space="0" w:color="auto"/>
              </w:divBdr>
              <w:divsChild>
                <w:div w:id="1198933908">
                  <w:marLeft w:val="0"/>
                  <w:marRight w:val="0"/>
                  <w:marTop w:val="0"/>
                  <w:marBottom w:val="0"/>
                  <w:divBdr>
                    <w:top w:val="none" w:sz="0" w:space="0" w:color="auto"/>
                    <w:left w:val="none" w:sz="0" w:space="0" w:color="auto"/>
                    <w:bottom w:val="none" w:sz="0" w:space="0" w:color="auto"/>
                    <w:right w:val="none" w:sz="0" w:space="0" w:color="auto"/>
                  </w:divBdr>
                  <w:divsChild>
                    <w:div w:id="181019305">
                      <w:marLeft w:val="0"/>
                      <w:marRight w:val="0"/>
                      <w:marTop w:val="0"/>
                      <w:marBottom w:val="0"/>
                      <w:divBdr>
                        <w:top w:val="none" w:sz="0" w:space="0" w:color="auto"/>
                        <w:left w:val="none" w:sz="0" w:space="0" w:color="auto"/>
                        <w:bottom w:val="none" w:sz="0" w:space="0" w:color="auto"/>
                        <w:right w:val="none" w:sz="0" w:space="0" w:color="auto"/>
                      </w:divBdr>
                      <w:divsChild>
                        <w:div w:id="563367908">
                          <w:marLeft w:val="0"/>
                          <w:marRight w:val="0"/>
                          <w:marTop w:val="0"/>
                          <w:marBottom w:val="0"/>
                          <w:divBdr>
                            <w:top w:val="none" w:sz="0" w:space="0" w:color="auto"/>
                            <w:left w:val="none" w:sz="0" w:space="0" w:color="auto"/>
                            <w:bottom w:val="none" w:sz="0" w:space="0" w:color="auto"/>
                            <w:right w:val="none" w:sz="0" w:space="0" w:color="auto"/>
                          </w:divBdr>
                          <w:divsChild>
                            <w:div w:id="763496559">
                              <w:marLeft w:val="0"/>
                              <w:marRight w:val="0"/>
                              <w:marTop w:val="0"/>
                              <w:marBottom w:val="0"/>
                              <w:divBdr>
                                <w:top w:val="none" w:sz="0" w:space="0" w:color="auto"/>
                                <w:left w:val="none" w:sz="0" w:space="0" w:color="auto"/>
                                <w:bottom w:val="none" w:sz="0" w:space="0" w:color="auto"/>
                                <w:right w:val="none" w:sz="0" w:space="0" w:color="auto"/>
                              </w:divBdr>
                            </w:div>
                            <w:div w:id="163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1465">
          <w:marLeft w:val="0"/>
          <w:marRight w:val="0"/>
          <w:marTop w:val="0"/>
          <w:marBottom w:val="0"/>
          <w:divBdr>
            <w:top w:val="none" w:sz="0" w:space="0" w:color="auto"/>
            <w:left w:val="none" w:sz="0" w:space="0" w:color="auto"/>
            <w:bottom w:val="none" w:sz="0" w:space="0" w:color="auto"/>
            <w:right w:val="none" w:sz="0" w:space="0" w:color="auto"/>
          </w:divBdr>
          <w:divsChild>
            <w:div w:id="1648779027">
              <w:marLeft w:val="0"/>
              <w:marRight w:val="0"/>
              <w:marTop w:val="0"/>
              <w:marBottom w:val="0"/>
              <w:divBdr>
                <w:top w:val="none" w:sz="0" w:space="0" w:color="auto"/>
                <w:left w:val="none" w:sz="0" w:space="0" w:color="auto"/>
                <w:bottom w:val="none" w:sz="0" w:space="0" w:color="auto"/>
                <w:right w:val="none" w:sz="0" w:space="0" w:color="auto"/>
              </w:divBdr>
              <w:divsChild>
                <w:div w:id="1206210838">
                  <w:marLeft w:val="0"/>
                  <w:marRight w:val="0"/>
                  <w:marTop w:val="0"/>
                  <w:marBottom w:val="0"/>
                  <w:divBdr>
                    <w:top w:val="none" w:sz="0" w:space="0" w:color="auto"/>
                    <w:left w:val="none" w:sz="0" w:space="0" w:color="auto"/>
                    <w:bottom w:val="none" w:sz="0" w:space="0" w:color="auto"/>
                    <w:right w:val="none" w:sz="0" w:space="0" w:color="auto"/>
                  </w:divBdr>
                  <w:divsChild>
                    <w:div w:id="1881555290">
                      <w:marLeft w:val="0"/>
                      <w:marRight w:val="0"/>
                      <w:marTop w:val="0"/>
                      <w:marBottom w:val="0"/>
                      <w:divBdr>
                        <w:top w:val="none" w:sz="0" w:space="0" w:color="auto"/>
                        <w:left w:val="none" w:sz="0" w:space="0" w:color="auto"/>
                        <w:bottom w:val="none" w:sz="0" w:space="0" w:color="auto"/>
                        <w:right w:val="none" w:sz="0" w:space="0" w:color="auto"/>
                      </w:divBdr>
                      <w:divsChild>
                        <w:div w:id="295183188">
                          <w:marLeft w:val="0"/>
                          <w:marRight w:val="0"/>
                          <w:marTop w:val="0"/>
                          <w:marBottom w:val="0"/>
                          <w:divBdr>
                            <w:top w:val="none" w:sz="0" w:space="0" w:color="auto"/>
                            <w:left w:val="none" w:sz="0" w:space="0" w:color="auto"/>
                            <w:bottom w:val="none" w:sz="0" w:space="0" w:color="auto"/>
                            <w:right w:val="none" w:sz="0" w:space="0" w:color="auto"/>
                          </w:divBdr>
                          <w:divsChild>
                            <w:div w:id="1021472112">
                              <w:marLeft w:val="0"/>
                              <w:marRight w:val="0"/>
                              <w:marTop w:val="0"/>
                              <w:marBottom w:val="0"/>
                              <w:divBdr>
                                <w:top w:val="none" w:sz="0" w:space="0" w:color="auto"/>
                                <w:left w:val="none" w:sz="0" w:space="0" w:color="auto"/>
                                <w:bottom w:val="none" w:sz="0" w:space="0" w:color="auto"/>
                                <w:right w:val="none" w:sz="0" w:space="0" w:color="auto"/>
                              </w:divBdr>
                            </w:div>
                            <w:div w:id="2259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4761">
          <w:marLeft w:val="0"/>
          <w:marRight w:val="0"/>
          <w:marTop w:val="0"/>
          <w:marBottom w:val="0"/>
          <w:divBdr>
            <w:top w:val="none" w:sz="0" w:space="0" w:color="auto"/>
            <w:left w:val="none" w:sz="0" w:space="0" w:color="auto"/>
            <w:bottom w:val="none" w:sz="0" w:space="0" w:color="auto"/>
            <w:right w:val="none" w:sz="0" w:space="0" w:color="auto"/>
          </w:divBdr>
          <w:divsChild>
            <w:div w:id="692803696">
              <w:marLeft w:val="0"/>
              <w:marRight w:val="0"/>
              <w:marTop w:val="0"/>
              <w:marBottom w:val="0"/>
              <w:divBdr>
                <w:top w:val="none" w:sz="0" w:space="0" w:color="auto"/>
                <w:left w:val="none" w:sz="0" w:space="0" w:color="auto"/>
                <w:bottom w:val="none" w:sz="0" w:space="0" w:color="auto"/>
                <w:right w:val="none" w:sz="0" w:space="0" w:color="auto"/>
              </w:divBdr>
              <w:divsChild>
                <w:div w:id="1912275282">
                  <w:marLeft w:val="0"/>
                  <w:marRight w:val="0"/>
                  <w:marTop w:val="0"/>
                  <w:marBottom w:val="0"/>
                  <w:divBdr>
                    <w:top w:val="none" w:sz="0" w:space="0" w:color="auto"/>
                    <w:left w:val="none" w:sz="0" w:space="0" w:color="auto"/>
                    <w:bottom w:val="none" w:sz="0" w:space="0" w:color="auto"/>
                    <w:right w:val="none" w:sz="0" w:space="0" w:color="auto"/>
                  </w:divBdr>
                  <w:divsChild>
                    <w:div w:id="331688125">
                      <w:marLeft w:val="0"/>
                      <w:marRight w:val="0"/>
                      <w:marTop w:val="0"/>
                      <w:marBottom w:val="0"/>
                      <w:divBdr>
                        <w:top w:val="none" w:sz="0" w:space="0" w:color="auto"/>
                        <w:left w:val="none" w:sz="0" w:space="0" w:color="auto"/>
                        <w:bottom w:val="none" w:sz="0" w:space="0" w:color="auto"/>
                        <w:right w:val="none" w:sz="0" w:space="0" w:color="auto"/>
                      </w:divBdr>
                      <w:divsChild>
                        <w:div w:id="525217005">
                          <w:marLeft w:val="0"/>
                          <w:marRight w:val="0"/>
                          <w:marTop w:val="0"/>
                          <w:marBottom w:val="0"/>
                          <w:divBdr>
                            <w:top w:val="none" w:sz="0" w:space="0" w:color="auto"/>
                            <w:left w:val="none" w:sz="0" w:space="0" w:color="auto"/>
                            <w:bottom w:val="none" w:sz="0" w:space="0" w:color="auto"/>
                            <w:right w:val="none" w:sz="0" w:space="0" w:color="auto"/>
                          </w:divBdr>
                          <w:divsChild>
                            <w:div w:id="194118019">
                              <w:marLeft w:val="0"/>
                              <w:marRight w:val="0"/>
                              <w:marTop w:val="0"/>
                              <w:marBottom w:val="0"/>
                              <w:divBdr>
                                <w:top w:val="none" w:sz="0" w:space="0" w:color="auto"/>
                                <w:left w:val="none" w:sz="0" w:space="0" w:color="auto"/>
                                <w:bottom w:val="none" w:sz="0" w:space="0" w:color="auto"/>
                                <w:right w:val="none" w:sz="0" w:space="0" w:color="auto"/>
                              </w:divBdr>
                            </w:div>
                            <w:div w:id="2011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64429">
          <w:marLeft w:val="0"/>
          <w:marRight w:val="0"/>
          <w:marTop w:val="0"/>
          <w:marBottom w:val="0"/>
          <w:divBdr>
            <w:top w:val="none" w:sz="0" w:space="0" w:color="auto"/>
            <w:left w:val="none" w:sz="0" w:space="0" w:color="auto"/>
            <w:bottom w:val="none" w:sz="0" w:space="0" w:color="auto"/>
            <w:right w:val="none" w:sz="0" w:space="0" w:color="auto"/>
          </w:divBdr>
          <w:divsChild>
            <w:div w:id="196889437">
              <w:marLeft w:val="0"/>
              <w:marRight w:val="0"/>
              <w:marTop w:val="0"/>
              <w:marBottom w:val="0"/>
              <w:divBdr>
                <w:top w:val="none" w:sz="0" w:space="0" w:color="auto"/>
                <w:left w:val="none" w:sz="0" w:space="0" w:color="auto"/>
                <w:bottom w:val="none" w:sz="0" w:space="0" w:color="auto"/>
                <w:right w:val="none" w:sz="0" w:space="0" w:color="auto"/>
              </w:divBdr>
              <w:divsChild>
                <w:div w:id="47151413">
                  <w:marLeft w:val="0"/>
                  <w:marRight w:val="0"/>
                  <w:marTop w:val="0"/>
                  <w:marBottom w:val="0"/>
                  <w:divBdr>
                    <w:top w:val="none" w:sz="0" w:space="0" w:color="auto"/>
                    <w:left w:val="none" w:sz="0" w:space="0" w:color="auto"/>
                    <w:bottom w:val="none" w:sz="0" w:space="0" w:color="auto"/>
                    <w:right w:val="none" w:sz="0" w:space="0" w:color="auto"/>
                  </w:divBdr>
                  <w:divsChild>
                    <w:div w:id="1665235216">
                      <w:marLeft w:val="0"/>
                      <w:marRight w:val="0"/>
                      <w:marTop w:val="0"/>
                      <w:marBottom w:val="0"/>
                      <w:divBdr>
                        <w:top w:val="none" w:sz="0" w:space="0" w:color="auto"/>
                        <w:left w:val="none" w:sz="0" w:space="0" w:color="auto"/>
                        <w:bottom w:val="none" w:sz="0" w:space="0" w:color="auto"/>
                        <w:right w:val="none" w:sz="0" w:space="0" w:color="auto"/>
                      </w:divBdr>
                      <w:divsChild>
                        <w:div w:id="1873683518">
                          <w:marLeft w:val="0"/>
                          <w:marRight w:val="0"/>
                          <w:marTop w:val="0"/>
                          <w:marBottom w:val="0"/>
                          <w:divBdr>
                            <w:top w:val="none" w:sz="0" w:space="0" w:color="auto"/>
                            <w:left w:val="none" w:sz="0" w:space="0" w:color="auto"/>
                            <w:bottom w:val="none" w:sz="0" w:space="0" w:color="auto"/>
                            <w:right w:val="none" w:sz="0" w:space="0" w:color="auto"/>
                          </w:divBdr>
                          <w:divsChild>
                            <w:div w:id="1961295885">
                              <w:marLeft w:val="0"/>
                              <w:marRight w:val="0"/>
                              <w:marTop w:val="0"/>
                              <w:marBottom w:val="0"/>
                              <w:divBdr>
                                <w:top w:val="none" w:sz="0" w:space="0" w:color="auto"/>
                                <w:left w:val="none" w:sz="0" w:space="0" w:color="auto"/>
                                <w:bottom w:val="none" w:sz="0" w:space="0" w:color="auto"/>
                                <w:right w:val="none" w:sz="0" w:space="0" w:color="auto"/>
                              </w:divBdr>
                            </w:div>
                            <w:div w:id="2043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5484">
          <w:marLeft w:val="0"/>
          <w:marRight w:val="0"/>
          <w:marTop w:val="0"/>
          <w:marBottom w:val="0"/>
          <w:divBdr>
            <w:top w:val="none" w:sz="0" w:space="0" w:color="auto"/>
            <w:left w:val="none" w:sz="0" w:space="0" w:color="auto"/>
            <w:bottom w:val="none" w:sz="0" w:space="0" w:color="auto"/>
            <w:right w:val="none" w:sz="0" w:space="0" w:color="auto"/>
          </w:divBdr>
          <w:divsChild>
            <w:div w:id="1017270229">
              <w:marLeft w:val="0"/>
              <w:marRight w:val="0"/>
              <w:marTop w:val="0"/>
              <w:marBottom w:val="0"/>
              <w:divBdr>
                <w:top w:val="none" w:sz="0" w:space="0" w:color="auto"/>
                <w:left w:val="none" w:sz="0" w:space="0" w:color="auto"/>
                <w:bottom w:val="none" w:sz="0" w:space="0" w:color="auto"/>
                <w:right w:val="none" w:sz="0" w:space="0" w:color="auto"/>
              </w:divBdr>
              <w:divsChild>
                <w:div w:id="1112436355">
                  <w:marLeft w:val="0"/>
                  <w:marRight w:val="0"/>
                  <w:marTop w:val="0"/>
                  <w:marBottom w:val="0"/>
                  <w:divBdr>
                    <w:top w:val="none" w:sz="0" w:space="0" w:color="auto"/>
                    <w:left w:val="none" w:sz="0" w:space="0" w:color="auto"/>
                    <w:bottom w:val="none" w:sz="0" w:space="0" w:color="auto"/>
                    <w:right w:val="none" w:sz="0" w:space="0" w:color="auto"/>
                  </w:divBdr>
                  <w:divsChild>
                    <w:div w:id="822818831">
                      <w:marLeft w:val="0"/>
                      <w:marRight w:val="0"/>
                      <w:marTop w:val="0"/>
                      <w:marBottom w:val="0"/>
                      <w:divBdr>
                        <w:top w:val="none" w:sz="0" w:space="0" w:color="auto"/>
                        <w:left w:val="none" w:sz="0" w:space="0" w:color="auto"/>
                        <w:bottom w:val="none" w:sz="0" w:space="0" w:color="auto"/>
                        <w:right w:val="none" w:sz="0" w:space="0" w:color="auto"/>
                      </w:divBdr>
                      <w:divsChild>
                        <w:div w:id="1050151457">
                          <w:marLeft w:val="0"/>
                          <w:marRight w:val="0"/>
                          <w:marTop w:val="0"/>
                          <w:marBottom w:val="0"/>
                          <w:divBdr>
                            <w:top w:val="none" w:sz="0" w:space="0" w:color="auto"/>
                            <w:left w:val="none" w:sz="0" w:space="0" w:color="auto"/>
                            <w:bottom w:val="none" w:sz="0" w:space="0" w:color="auto"/>
                            <w:right w:val="none" w:sz="0" w:space="0" w:color="auto"/>
                          </w:divBdr>
                          <w:divsChild>
                            <w:div w:id="1655138710">
                              <w:marLeft w:val="0"/>
                              <w:marRight w:val="0"/>
                              <w:marTop w:val="0"/>
                              <w:marBottom w:val="0"/>
                              <w:divBdr>
                                <w:top w:val="none" w:sz="0" w:space="0" w:color="auto"/>
                                <w:left w:val="none" w:sz="0" w:space="0" w:color="auto"/>
                                <w:bottom w:val="none" w:sz="0" w:space="0" w:color="auto"/>
                                <w:right w:val="none" w:sz="0" w:space="0" w:color="auto"/>
                              </w:divBdr>
                            </w:div>
                            <w:div w:id="13455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94295">
          <w:marLeft w:val="0"/>
          <w:marRight w:val="0"/>
          <w:marTop w:val="0"/>
          <w:marBottom w:val="0"/>
          <w:divBdr>
            <w:top w:val="none" w:sz="0" w:space="0" w:color="auto"/>
            <w:left w:val="none" w:sz="0" w:space="0" w:color="auto"/>
            <w:bottom w:val="none" w:sz="0" w:space="0" w:color="auto"/>
            <w:right w:val="none" w:sz="0" w:space="0" w:color="auto"/>
          </w:divBdr>
          <w:divsChild>
            <w:div w:id="956135765">
              <w:marLeft w:val="0"/>
              <w:marRight w:val="0"/>
              <w:marTop w:val="0"/>
              <w:marBottom w:val="0"/>
              <w:divBdr>
                <w:top w:val="none" w:sz="0" w:space="0" w:color="auto"/>
                <w:left w:val="none" w:sz="0" w:space="0" w:color="auto"/>
                <w:bottom w:val="none" w:sz="0" w:space="0" w:color="auto"/>
                <w:right w:val="none" w:sz="0" w:space="0" w:color="auto"/>
              </w:divBdr>
              <w:divsChild>
                <w:div w:id="1679963498">
                  <w:marLeft w:val="0"/>
                  <w:marRight w:val="0"/>
                  <w:marTop w:val="0"/>
                  <w:marBottom w:val="0"/>
                  <w:divBdr>
                    <w:top w:val="none" w:sz="0" w:space="0" w:color="auto"/>
                    <w:left w:val="none" w:sz="0" w:space="0" w:color="auto"/>
                    <w:bottom w:val="none" w:sz="0" w:space="0" w:color="auto"/>
                    <w:right w:val="none" w:sz="0" w:space="0" w:color="auto"/>
                  </w:divBdr>
                  <w:divsChild>
                    <w:div w:id="1773819849">
                      <w:marLeft w:val="0"/>
                      <w:marRight w:val="0"/>
                      <w:marTop w:val="0"/>
                      <w:marBottom w:val="0"/>
                      <w:divBdr>
                        <w:top w:val="none" w:sz="0" w:space="0" w:color="auto"/>
                        <w:left w:val="none" w:sz="0" w:space="0" w:color="auto"/>
                        <w:bottom w:val="none" w:sz="0" w:space="0" w:color="auto"/>
                        <w:right w:val="none" w:sz="0" w:space="0" w:color="auto"/>
                      </w:divBdr>
                      <w:divsChild>
                        <w:div w:id="1894459638">
                          <w:marLeft w:val="0"/>
                          <w:marRight w:val="0"/>
                          <w:marTop w:val="0"/>
                          <w:marBottom w:val="0"/>
                          <w:divBdr>
                            <w:top w:val="none" w:sz="0" w:space="0" w:color="auto"/>
                            <w:left w:val="none" w:sz="0" w:space="0" w:color="auto"/>
                            <w:bottom w:val="none" w:sz="0" w:space="0" w:color="auto"/>
                            <w:right w:val="none" w:sz="0" w:space="0" w:color="auto"/>
                          </w:divBdr>
                          <w:divsChild>
                            <w:div w:id="1226186291">
                              <w:marLeft w:val="0"/>
                              <w:marRight w:val="0"/>
                              <w:marTop w:val="0"/>
                              <w:marBottom w:val="0"/>
                              <w:divBdr>
                                <w:top w:val="none" w:sz="0" w:space="0" w:color="auto"/>
                                <w:left w:val="none" w:sz="0" w:space="0" w:color="auto"/>
                                <w:bottom w:val="none" w:sz="0" w:space="0" w:color="auto"/>
                                <w:right w:val="none" w:sz="0" w:space="0" w:color="auto"/>
                              </w:divBdr>
                            </w:div>
                            <w:div w:id="584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4612">
          <w:marLeft w:val="0"/>
          <w:marRight w:val="0"/>
          <w:marTop w:val="0"/>
          <w:marBottom w:val="0"/>
          <w:divBdr>
            <w:top w:val="none" w:sz="0" w:space="0" w:color="auto"/>
            <w:left w:val="none" w:sz="0" w:space="0" w:color="auto"/>
            <w:bottom w:val="none" w:sz="0" w:space="0" w:color="auto"/>
            <w:right w:val="none" w:sz="0" w:space="0" w:color="auto"/>
          </w:divBdr>
          <w:divsChild>
            <w:div w:id="1883712202">
              <w:marLeft w:val="0"/>
              <w:marRight w:val="0"/>
              <w:marTop w:val="0"/>
              <w:marBottom w:val="0"/>
              <w:divBdr>
                <w:top w:val="none" w:sz="0" w:space="0" w:color="auto"/>
                <w:left w:val="none" w:sz="0" w:space="0" w:color="auto"/>
                <w:bottom w:val="none" w:sz="0" w:space="0" w:color="auto"/>
                <w:right w:val="none" w:sz="0" w:space="0" w:color="auto"/>
              </w:divBdr>
              <w:divsChild>
                <w:div w:id="1729916508">
                  <w:marLeft w:val="0"/>
                  <w:marRight w:val="0"/>
                  <w:marTop w:val="0"/>
                  <w:marBottom w:val="0"/>
                  <w:divBdr>
                    <w:top w:val="none" w:sz="0" w:space="0" w:color="auto"/>
                    <w:left w:val="none" w:sz="0" w:space="0" w:color="auto"/>
                    <w:bottom w:val="none" w:sz="0" w:space="0" w:color="auto"/>
                    <w:right w:val="none" w:sz="0" w:space="0" w:color="auto"/>
                  </w:divBdr>
                  <w:divsChild>
                    <w:div w:id="1437671582">
                      <w:marLeft w:val="0"/>
                      <w:marRight w:val="0"/>
                      <w:marTop w:val="0"/>
                      <w:marBottom w:val="0"/>
                      <w:divBdr>
                        <w:top w:val="none" w:sz="0" w:space="0" w:color="auto"/>
                        <w:left w:val="none" w:sz="0" w:space="0" w:color="auto"/>
                        <w:bottom w:val="none" w:sz="0" w:space="0" w:color="auto"/>
                        <w:right w:val="none" w:sz="0" w:space="0" w:color="auto"/>
                      </w:divBdr>
                      <w:divsChild>
                        <w:div w:id="1477184261">
                          <w:marLeft w:val="0"/>
                          <w:marRight w:val="0"/>
                          <w:marTop w:val="0"/>
                          <w:marBottom w:val="0"/>
                          <w:divBdr>
                            <w:top w:val="none" w:sz="0" w:space="0" w:color="auto"/>
                            <w:left w:val="none" w:sz="0" w:space="0" w:color="auto"/>
                            <w:bottom w:val="none" w:sz="0" w:space="0" w:color="auto"/>
                            <w:right w:val="none" w:sz="0" w:space="0" w:color="auto"/>
                          </w:divBdr>
                          <w:divsChild>
                            <w:div w:id="646206363">
                              <w:marLeft w:val="0"/>
                              <w:marRight w:val="0"/>
                              <w:marTop w:val="0"/>
                              <w:marBottom w:val="0"/>
                              <w:divBdr>
                                <w:top w:val="none" w:sz="0" w:space="0" w:color="auto"/>
                                <w:left w:val="none" w:sz="0" w:space="0" w:color="auto"/>
                                <w:bottom w:val="none" w:sz="0" w:space="0" w:color="auto"/>
                                <w:right w:val="none" w:sz="0" w:space="0" w:color="auto"/>
                              </w:divBdr>
                            </w:div>
                            <w:div w:id="1862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43406">
          <w:marLeft w:val="0"/>
          <w:marRight w:val="0"/>
          <w:marTop w:val="0"/>
          <w:marBottom w:val="0"/>
          <w:divBdr>
            <w:top w:val="none" w:sz="0" w:space="0" w:color="auto"/>
            <w:left w:val="none" w:sz="0" w:space="0" w:color="auto"/>
            <w:bottom w:val="none" w:sz="0" w:space="0" w:color="auto"/>
            <w:right w:val="none" w:sz="0" w:space="0" w:color="auto"/>
          </w:divBdr>
          <w:divsChild>
            <w:div w:id="2123454888">
              <w:marLeft w:val="0"/>
              <w:marRight w:val="0"/>
              <w:marTop w:val="0"/>
              <w:marBottom w:val="0"/>
              <w:divBdr>
                <w:top w:val="none" w:sz="0" w:space="0" w:color="auto"/>
                <w:left w:val="none" w:sz="0" w:space="0" w:color="auto"/>
                <w:bottom w:val="none" w:sz="0" w:space="0" w:color="auto"/>
                <w:right w:val="none" w:sz="0" w:space="0" w:color="auto"/>
              </w:divBdr>
              <w:divsChild>
                <w:div w:id="1827281805">
                  <w:marLeft w:val="0"/>
                  <w:marRight w:val="0"/>
                  <w:marTop w:val="0"/>
                  <w:marBottom w:val="0"/>
                  <w:divBdr>
                    <w:top w:val="none" w:sz="0" w:space="0" w:color="auto"/>
                    <w:left w:val="none" w:sz="0" w:space="0" w:color="auto"/>
                    <w:bottom w:val="none" w:sz="0" w:space="0" w:color="auto"/>
                    <w:right w:val="none" w:sz="0" w:space="0" w:color="auto"/>
                  </w:divBdr>
                  <w:divsChild>
                    <w:div w:id="817190427">
                      <w:marLeft w:val="0"/>
                      <w:marRight w:val="0"/>
                      <w:marTop w:val="0"/>
                      <w:marBottom w:val="0"/>
                      <w:divBdr>
                        <w:top w:val="none" w:sz="0" w:space="0" w:color="auto"/>
                        <w:left w:val="none" w:sz="0" w:space="0" w:color="auto"/>
                        <w:bottom w:val="none" w:sz="0" w:space="0" w:color="auto"/>
                        <w:right w:val="none" w:sz="0" w:space="0" w:color="auto"/>
                      </w:divBdr>
                      <w:divsChild>
                        <w:div w:id="1003585349">
                          <w:marLeft w:val="0"/>
                          <w:marRight w:val="0"/>
                          <w:marTop w:val="0"/>
                          <w:marBottom w:val="0"/>
                          <w:divBdr>
                            <w:top w:val="none" w:sz="0" w:space="0" w:color="auto"/>
                            <w:left w:val="none" w:sz="0" w:space="0" w:color="auto"/>
                            <w:bottom w:val="none" w:sz="0" w:space="0" w:color="auto"/>
                            <w:right w:val="none" w:sz="0" w:space="0" w:color="auto"/>
                          </w:divBdr>
                          <w:divsChild>
                            <w:div w:id="913588031">
                              <w:marLeft w:val="0"/>
                              <w:marRight w:val="0"/>
                              <w:marTop w:val="0"/>
                              <w:marBottom w:val="0"/>
                              <w:divBdr>
                                <w:top w:val="none" w:sz="0" w:space="0" w:color="auto"/>
                                <w:left w:val="none" w:sz="0" w:space="0" w:color="auto"/>
                                <w:bottom w:val="none" w:sz="0" w:space="0" w:color="auto"/>
                                <w:right w:val="none" w:sz="0" w:space="0" w:color="auto"/>
                              </w:divBdr>
                            </w:div>
                            <w:div w:id="21170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6091">
          <w:marLeft w:val="0"/>
          <w:marRight w:val="0"/>
          <w:marTop w:val="0"/>
          <w:marBottom w:val="0"/>
          <w:divBdr>
            <w:top w:val="none" w:sz="0" w:space="0" w:color="auto"/>
            <w:left w:val="none" w:sz="0" w:space="0" w:color="auto"/>
            <w:bottom w:val="none" w:sz="0" w:space="0" w:color="auto"/>
            <w:right w:val="none" w:sz="0" w:space="0" w:color="auto"/>
          </w:divBdr>
          <w:divsChild>
            <w:div w:id="95950520">
              <w:marLeft w:val="0"/>
              <w:marRight w:val="0"/>
              <w:marTop w:val="0"/>
              <w:marBottom w:val="0"/>
              <w:divBdr>
                <w:top w:val="none" w:sz="0" w:space="0" w:color="auto"/>
                <w:left w:val="none" w:sz="0" w:space="0" w:color="auto"/>
                <w:bottom w:val="none" w:sz="0" w:space="0" w:color="auto"/>
                <w:right w:val="none" w:sz="0" w:space="0" w:color="auto"/>
              </w:divBdr>
              <w:divsChild>
                <w:div w:id="1593051367">
                  <w:marLeft w:val="0"/>
                  <w:marRight w:val="0"/>
                  <w:marTop w:val="0"/>
                  <w:marBottom w:val="0"/>
                  <w:divBdr>
                    <w:top w:val="none" w:sz="0" w:space="0" w:color="auto"/>
                    <w:left w:val="none" w:sz="0" w:space="0" w:color="auto"/>
                    <w:bottom w:val="none" w:sz="0" w:space="0" w:color="auto"/>
                    <w:right w:val="none" w:sz="0" w:space="0" w:color="auto"/>
                  </w:divBdr>
                  <w:divsChild>
                    <w:div w:id="1054964420">
                      <w:marLeft w:val="0"/>
                      <w:marRight w:val="0"/>
                      <w:marTop w:val="0"/>
                      <w:marBottom w:val="0"/>
                      <w:divBdr>
                        <w:top w:val="none" w:sz="0" w:space="0" w:color="auto"/>
                        <w:left w:val="none" w:sz="0" w:space="0" w:color="auto"/>
                        <w:bottom w:val="none" w:sz="0" w:space="0" w:color="auto"/>
                        <w:right w:val="none" w:sz="0" w:space="0" w:color="auto"/>
                      </w:divBdr>
                      <w:divsChild>
                        <w:div w:id="1276913241">
                          <w:marLeft w:val="0"/>
                          <w:marRight w:val="0"/>
                          <w:marTop w:val="0"/>
                          <w:marBottom w:val="0"/>
                          <w:divBdr>
                            <w:top w:val="none" w:sz="0" w:space="0" w:color="auto"/>
                            <w:left w:val="none" w:sz="0" w:space="0" w:color="auto"/>
                            <w:bottom w:val="none" w:sz="0" w:space="0" w:color="auto"/>
                            <w:right w:val="none" w:sz="0" w:space="0" w:color="auto"/>
                          </w:divBdr>
                          <w:divsChild>
                            <w:div w:id="259342437">
                              <w:marLeft w:val="0"/>
                              <w:marRight w:val="0"/>
                              <w:marTop w:val="0"/>
                              <w:marBottom w:val="0"/>
                              <w:divBdr>
                                <w:top w:val="none" w:sz="0" w:space="0" w:color="auto"/>
                                <w:left w:val="none" w:sz="0" w:space="0" w:color="auto"/>
                                <w:bottom w:val="none" w:sz="0" w:space="0" w:color="auto"/>
                                <w:right w:val="none" w:sz="0" w:space="0" w:color="auto"/>
                              </w:divBdr>
                            </w:div>
                            <w:div w:id="20248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61007">
          <w:marLeft w:val="0"/>
          <w:marRight w:val="0"/>
          <w:marTop w:val="0"/>
          <w:marBottom w:val="0"/>
          <w:divBdr>
            <w:top w:val="none" w:sz="0" w:space="0" w:color="auto"/>
            <w:left w:val="none" w:sz="0" w:space="0" w:color="auto"/>
            <w:bottom w:val="none" w:sz="0" w:space="0" w:color="auto"/>
            <w:right w:val="none" w:sz="0" w:space="0" w:color="auto"/>
          </w:divBdr>
          <w:divsChild>
            <w:div w:id="1181703497">
              <w:marLeft w:val="0"/>
              <w:marRight w:val="0"/>
              <w:marTop w:val="0"/>
              <w:marBottom w:val="0"/>
              <w:divBdr>
                <w:top w:val="none" w:sz="0" w:space="0" w:color="auto"/>
                <w:left w:val="none" w:sz="0" w:space="0" w:color="auto"/>
                <w:bottom w:val="none" w:sz="0" w:space="0" w:color="auto"/>
                <w:right w:val="none" w:sz="0" w:space="0" w:color="auto"/>
              </w:divBdr>
              <w:divsChild>
                <w:div w:id="958951567">
                  <w:marLeft w:val="0"/>
                  <w:marRight w:val="0"/>
                  <w:marTop w:val="0"/>
                  <w:marBottom w:val="0"/>
                  <w:divBdr>
                    <w:top w:val="none" w:sz="0" w:space="0" w:color="auto"/>
                    <w:left w:val="none" w:sz="0" w:space="0" w:color="auto"/>
                    <w:bottom w:val="none" w:sz="0" w:space="0" w:color="auto"/>
                    <w:right w:val="none" w:sz="0" w:space="0" w:color="auto"/>
                  </w:divBdr>
                  <w:divsChild>
                    <w:div w:id="1565068150">
                      <w:marLeft w:val="0"/>
                      <w:marRight w:val="0"/>
                      <w:marTop w:val="0"/>
                      <w:marBottom w:val="0"/>
                      <w:divBdr>
                        <w:top w:val="none" w:sz="0" w:space="0" w:color="auto"/>
                        <w:left w:val="none" w:sz="0" w:space="0" w:color="auto"/>
                        <w:bottom w:val="none" w:sz="0" w:space="0" w:color="auto"/>
                        <w:right w:val="none" w:sz="0" w:space="0" w:color="auto"/>
                      </w:divBdr>
                      <w:divsChild>
                        <w:div w:id="855923807">
                          <w:marLeft w:val="0"/>
                          <w:marRight w:val="0"/>
                          <w:marTop w:val="0"/>
                          <w:marBottom w:val="0"/>
                          <w:divBdr>
                            <w:top w:val="none" w:sz="0" w:space="0" w:color="auto"/>
                            <w:left w:val="none" w:sz="0" w:space="0" w:color="auto"/>
                            <w:bottom w:val="none" w:sz="0" w:space="0" w:color="auto"/>
                            <w:right w:val="none" w:sz="0" w:space="0" w:color="auto"/>
                          </w:divBdr>
                          <w:divsChild>
                            <w:div w:id="429276067">
                              <w:marLeft w:val="0"/>
                              <w:marRight w:val="0"/>
                              <w:marTop w:val="0"/>
                              <w:marBottom w:val="0"/>
                              <w:divBdr>
                                <w:top w:val="none" w:sz="0" w:space="0" w:color="auto"/>
                                <w:left w:val="none" w:sz="0" w:space="0" w:color="auto"/>
                                <w:bottom w:val="none" w:sz="0" w:space="0" w:color="auto"/>
                                <w:right w:val="none" w:sz="0" w:space="0" w:color="auto"/>
                              </w:divBdr>
                            </w:div>
                            <w:div w:id="17758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357">
          <w:marLeft w:val="0"/>
          <w:marRight w:val="0"/>
          <w:marTop w:val="0"/>
          <w:marBottom w:val="0"/>
          <w:divBdr>
            <w:top w:val="none" w:sz="0" w:space="0" w:color="auto"/>
            <w:left w:val="none" w:sz="0" w:space="0" w:color="auto"/>
            <w:bottom w:val="none" w:sz="0" w:space="0" w:color="auto"/>
            <w:right w:val="none" w:sz="0" w:space="0" w:color="auto"/>
          </w:divBdr>
          <w:divsChild>
            <w:div w:id="535895986">
              <w:marLeft w:val="0"/>
              <w:marRight w:val="0"/>
              <w:marTop w:val="0"/>
              <w:marBottom w:val="0"/>
              <w:divBdr>
                <w:top w:val="none" w:sz="0" w:space="0" w:color="auto"/>
                <w:left w:val="none" w:sz="0" w:space="0" w:color="auto"/>
                <w:bottom w:val="none" w:sz="0" w:space="0" w:color="auto"/>
                <w:right w:val="none" w:sz="0" w:space="0" w:color="auto"/>
              </w:divBdr>
              <w:divsChild>
                <w:div w:id="787627006">
                  <w:marLeft w:val="0"/>
                  <w:marRight w:val="0"/>
                  <w:marTop w:val="0"/>
                  <w:marBottom w:val="0"/>
                  <w:divBdr>
                    <w:top w:val="none" w:sz="0" w:space="0" w:color="auto"/>
                    <w:left w:val="none" w:sz="0" w:space="0" w:color="auto"/>
                    <w:bottom w:val="none" w:sz="0" w:space="0" w:color="auto"/>
                    <w:right w:val="none" w:sz="0" w:space="0" w:color="auto"/>
                  </w:divBdr>
                  <w:divsChild>
                    <w:div w:id="474757926">
                      <w:marLeft w:val="0"/>
                      <w:marRight w:val="0"/>
                      <w:marTop w:val="0"/>
                      <w:marBottom w:val="0"/>
                      <w:divBdr>
                        <w:top w:val="none" w:sz="0" w:space="0" w:color="auto"/>
                        <w:left w:val="none" w:sz="0" w:space="0" w:color="auto"/>
                        <w:bottom w:val="none" w:sz="0" w:space="0" w:color="auto"/>
                        <w:right w:val="none" w:sz="0" w:space="0" w:color="auto"/>
                      </w:divBdr>
                      <w:divsChild>
                        <w:div w:id="257640293">
                          <w:marLeft w:val="0"/>
                          <w:marRight w:val="0"/>
                          <w:marTop w:val="0"/>
                          <w:marBottom w:val="0"/>
                          <w:divBdr>
                            <w:top w:val="none" w:sz="0" w:space="0" w:color="auto"/>
                            <w:left w:val="none" w:sz="0" w:space="0" w:color="auto"/>
                            <w:bottom w:val="none" w:sz="0" w:space="0" w:color="auto"/>
                            <w:right w:val="none" w:sz="0" w:space="0" w:color="auto"/>
                          </w:divBdr>
                          <w:divsChild>
                            <w:div w:id="564221339">
                              <w:marLeft w:val="0"/>
                              <w:marRight w:val="0"/>
                              <w:marTop w:val="0"/>
                              <w:marBottom w:val="0"/>
                              <w:divBdr>
                                <w:top w:val="none" w:sz="0" w:space="0" w:color="auto"/>
                                <w:left w:val="none" w:sz="0" w:space="0" w:color="auto"/>
                                <w:bottom w:val="none" w:sz="0" w:space="0" w:color="auto"/>
                                <w:right w:val="none" w:sz="0" w:space="0" w:color="auto"/>
                              </w:divBdr>
                            </w:div>
                            <w:div w:id="7536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799842">
          <w:marLeft w:val="0"/>
          <w:marRight w:val="0"/>
          <w:marTop w:val="0"/>
          <w:marBottom w:val="0"/>
          <w:divBdr>
            <w:top w:val="none" w:sz="0" w:space="0" w:color="auto"/>
            <w:left w:val="none" w:sz="0" w:space="0" w:color="auto"/>
            <w:bottom w:val="none" w:sz="0" w:space="0" w:color="auto"/>
            <w:right w:val="none" w:sz="0" w:space="0" w:color="auto"/>
          </w:divBdr>
          <w:divsChild>
            <w:div w:id="695354087">
              <w:marLeft w:val="0"/>
              <w:marRight w:val="0"/>
              <w:marTop w:val="0"/>
              <w:marBottom w:val="0"/>
              <w:divBdr>
                <w:top w:val="none" w:sz="0" w:space="0" w:color="auto"/>
                <w:left w:val="none" w:sz="0" w:space="0" w:color="auto"/>
                <w:bottom w:val="none" w:sz="0" w:space="0" w:color="auto"/>
                <w:right w:val="none" w:sz="0" w:space="0" w:color="auto"/>
              </w:divBdr>
              <w:divsChild>
                <w:div w:id="336885926">
                  <w:marLeft w:val="0"/>
                  <w:marRight w:val="0"/>
                  <w:marTop w:val="0"/>
                  <w:marBottom w:val="0"/>
                  <w:divBdr>
                    <w:top w:val="none" w:sz="0" w:space="0" w:color="auto"/>
                    <w:left w:val="none" w:sz="0" w:space="0" w:color="auto"/>
                    <w:bottom w:val="none" w:sz="0" w:space="0" w:color="auto"/>
                    <w:right w:val="none" w:sz="0" w:space="0" w:color="auto"/>
                  </w:divBdr>
                  <w:divsChild>
                    <w:div w:id="562257363">
                      <w:marLeft w:val="0"/>
                      <w:marRight w:val="0"/>
                      <w:marTop w:val="0"/>
                      <w:marBottom w:val="0"/>
                      <w:divBdr>
                        <w:top w:val="none" w:sz="0" w:space="0" w:color="auto"/>
                        <w:left w:val="none" w:sz="0" w:space="0" w:color="auto"/>
                        <w:bottom w:val="none" w:sz="0" w:space="0" w:color="auto"/>
                        <w:right w:val="none" w:sz="0" w:space="0" w:color="auto"/>
                      </w:divBdr>
                      <w:divsChild>
                        <w:div w:id="1291088104">
                          <w:marLeft w:val="0"/>
                          <w:marRight w:val="0"/>
                          <w:marTop w:val="0"/>
                          <w:marBottom w:val="0"/>
                          <w:divBdr>
                            <w:top w:val="none" w:sz="0" w:space="0" w:color="auto"/>
                            <w:left w:val="none" w:sz="0" w:space="0" w:color="auto"/>
                            <w:bottom w:val="none" w:sz="0" w:space="0" w:color="auto"/>
                            <w:right w:val="none" w:sz="0" w:space="0" w:color="auto"/>
                          </w:divBdr>
                          <w:divsChild>
                            <w:div w:id="650603085">
                              <w:marLeft w:val="0"/>
                              <w:marRight w:val="0"/>
                              <w:marTop w:val="0"/>
                              <w:marBottom w:val="0"/>
                              <w:divBdr>
                                <w:top w:val="none" w:sz="0" w:space="0" w:color="auto"/>
                                <w:left w:val="none" w:sz="0" w:space="0" w:color="auto"/>
                                <w:bottom w:val="none" w:sz="0" w:space="0" w:color="auto"/>
                                <w:right w:val="none" w:sz="0" w:space="0" w:color="auto"/>
                              </w:divBdr>
                            </w:div>
                            <w:div w:id="599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34489">
          <w:marLeft w:val="0"/>
          <w:marRight w:val="0"/>
          <w:marTop w:val="0"/>
          <w:marBottom w:val="0"/>
          <w:divBdr>
            <w:top w:val="none" w:sz="0" w:space="0" w:color="auto"/>
            <w:left w:val="none" w:sz="0" w:space="0" w:color="auto"/>
            <w:bottom w:val="none" w:sz="0" w:space="0" w:color="auto"/>
            <w:right w:val="none" w:sz="0" w:space="0" w:color="auto"/>
          </w:divBdr>
          <w:divsChild>
            <w:div w:id="2142114274">
              <w:marLeft w:val="0"/>
              <w:marRight w:val="0"/>
              <w:marTop w:val="0"/>
              <w:marBottom w:val="0"/>
              <w:divBdr>
                <w:top w:val="none" w:sz="0" w:space="0" w:color="auto"/>
                <w:left w:val="none" w:sz="0" w:space="0" w:color="auto"/>
                <w:bottom w:val="none" w:sz="0" w:space="0" w:color="auto"/>
                <w:right w:val="none" w:sz="0" w:space="0" w:color="auto"/>
              </w:divBdr>
              <w:divsChild>
                <w:div w:id="1470787218">
                  <w:marLeft w:val="0"/>
                  <w:marRight w:val="0"/>
                  <w:marTop w:val="0"/>
                  <w:marBottom w:val="0"/>
                  <w:divBdr>
                    <w:top w:val="none" w:sz="0" w:space="0" w:color="auto"/>
                    <w:left w:val="none" w:sz="0" w:space="0" w:color="auto"/>
                    <w:bottom w:val="none" w:sz="0" w:space="0" w:color="auto"/>
                    <w:right w:val="none" w:sz="0" w:space="0" w:color="auto"/>
                  </w:divBdr>
                  <w:divsChild>
                    <w:div w:id="94373333">
                      <w:marLeft w:val="0"/>
                      <w:marRight w:val="0"/>
                      <w:marTop w:val="0"/>
                      <w:marBottom w:val="0"/>
                      <w:divBdr>
                        <w:top w:val="none" w:sz="0" w:space="0" w:color="auto"/>
                        <w:left w:val="none" w:sz="0" w:space="0" w:color="auto"/>
                        <w:bottom w:val="none" w:sz="0" w:space="0" w:color="auto"/>
                        <w:right w:val="none" w:sz="0" w:space="0" w:color="auto"/>
                      </w:divBdr>
                      <w:divsChild>
                        <w:div w:id="755202967">
                          <w:marLeft w:val="0"/>
                          <w:marRight w:val="0"/>
                          <w:marTop w:val="0"/>
                          <w:marBottom w:val="0"/>
                          <w:divBdr>
                            <w:top w:val="none" w:sz="0" w:space="0" w:color="auto"/>
                            <w:left w:val="none" w:sz="0" w:space="0" w:color="auto"/>
                            <w:bottom w:val="none" w:sz="0" w:space="0" w:color="auto"/>
                            <w:right w:val="none" w:sz="0" w:space="0" w:color="auto"/>
                          </w:divBdr>
                          <w:divsChild>
                            <w:div w:id="1762870988">
                              <w:marLeft w:val="0"/>
                              <w:marRight w:val="0"/>
                              <w:marTop w:val="0"/>
                              <w:marBottom w:val="0"/>
                              <w:divBdr>
                                <w:top w:val="none" w:sz="0" w:space="0" w:color="auto"/>
                                <w:left w:val="none" w:sz="0" w:space="0" w:color="auto"/>
                                <w:bottom w:val="none" w:sz="0" w:space="0" w:color="auto"/>
                                <w:right w:val="none" w:sz="0" w:space="0" w:color="auto"/>
                              </w:divBdr>
                            </w:div>
                            <w:div w:id="4949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36797">
          <w:marLeft w:val="0"/>
          <w:marRight w:val="0"/>
          <w:marTop w:val="0"/>
          <w:marBottom w:val="0"/>
          <w:divBdr>
            <w:top w:val="none" w:sz="0" w:space="0" w:color="auto"/>
            <w:left w:val="none" w:sz="0" w:space="0" w:color="auto"/>
            <w:bottom w:val="none" w:sz="0" w:space="0" w:color="auto"/>
            <w:right w:val="none" w:sz="0" w:space="0" w:color="auto"/>
          </w:divBdr>
          <w:divsChild>
            <w:div w:id="1542017610">
              <w:marLeft w:val="0"/>
              <w:marRight w:val="0"/>
              <w:marTop w:val="0"/>
              <w:marBottom w:val="0"/>
              <w:divBdr>
                <w:top w:val="none" w:sz="0" w:space="0" w:color="auto"/>
                <w:left w:val="none" w:sz="0" w:space="0" w:color="auto"/>
                <w:bottom w:val="none" w:sz="0" w:space="0" w:color="auto"/>
                <w:right w:val="none" w:sz="0" w:space="0" w:color="auto"/>
              </w:divBdr>
              <w:divsChild>
                <w:div w:id="871500880">
                  <w:marLeft w:val="0"/>
                  <w:marRight w:val="0"/>
                  <w:marTop w:val="0"/>
                  <w:marBottom w:val="0"/>
                  <w:divBdr>
                    <w:top w:val="none" w:sz="0" w:space="0" w:color="auto"/>
                    <w:left w:val="none" w:sz="0" w:space="0" w:color="auto"/>
                    <w:bottom w:val="none" w:sz="0" w:space="0" w:color="auto"/>
                    <w:right w:val="none" w:sz="0" w:space="0" w:color="auto"/>
                  </w:divBdr>
                  <w:divsChild>
                    <w:div w:id="153842003">
                      <w:marLeft w:val="0"/>
                      <w:marRight w:val="0"/>
                      <w:marTop w:val="0"/>
                      <w:marBottom w:val="0"/>
                      <w:divBdr>
                        <w:top w:val="none" w:sz="0" w:space="0" w:color="auto"/>
                        <w:left w:val="none" w:sz="0" w:space="0" w:color="auto"/>
                        <w:bottom w:val="none" w:sz="0" w:space="0" w:color="auto"/>
                        <w:right w:val="none" w:sz="0" w:space="0" w:color="auto"/>
                      </w:divBdr>
                      <w:divsChild>
                        <w:div w:id="1799836037">
                          <w:marLeft w:val="0"/>
                          <w:marRight w:val="0"/>
                          <w:marTop w:val="0"/>
                          <w:marBottom w:val="0"/>
                          <w:divBdr>
                            <w:top w:val="none" w:sz="0" w:space="0" w:color="auto"/>
                            <w:left w:val="none" w:sz="0" w:space="0" w:color="auto"/>
                            <w:bottom w:val="none" w:sz="0" w:space="0" w:color="auto"/>
                            <w:right w:val="none" w:sz="0" w:space="0" w:color="auto"/>
                          </w:divBdr>
                          <w:divsChild>
                            <w:div w:id="1228997841">
                              <w:marLeft w:val="0"/>
                              <w:marRight w:val="0"/>
                              <w:marTop w:val="0"/>
                              <w:marBottom w:val="0"/>
                              <w:divBdr>
                                <w:top w:val="none" w:sz="0" w:space="0" w:color="auto"/>
                                <w:left w:val="none" w:sz="0" w:space="0" w:color="auto"/>
                                <w:bottom w:val="none" w:sz="0" w:space="0" w:color="auto"/>
                                <w:right w:val="none" w:sz="0" w:space="0" w:color="auto"/>
                              </w:divBdr>
                            </w:div>
                            <w:div w:id="12040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80335">
          <w:marLeft w:val="0"/>
          <w:marRight w:val="0"/>
          <w:marTop w:val="0"/>
          <w:marBottom w:val="0"/>
          <w:divBdr>
            <w:top w:val="none" w:sz="0" w:space="0" w:color="auto"/>
            <w:left w:val="none" w:sz="0" w:space="0" w:color="auto"/>
            <w:bottom w:val="none" w:sz="0" w:space="0" w:color="auto"/>
            <w:right w:val="none" w:sz="0" w:space="0" w:color="auto"/>
          </w:divBdr>
          <w:divsChild>
            <w:div w:id="767310863">
              <w:marLeft w:val="0"/>
              <w:marRight w:val="0"/>
              <w:marTop w:val="0"/>
              <w:marBottom w:val="0"/>
              <w:divBdr>
                <w:top w:val="none" w:sz="0" w:space="0" w:color="auto"/>
                <w:left w:val="none" w:sz="0" w:space="0" w:color="auto"/>
                <w:bottom w:val="none" w:sz="0" w:space="0" w:color="auto"/>
                <w:right w:val="none" w:sz="0" w:space="0" w:color="auto"/>
              </w:divBdr>
              <w:divsChild>
                <w:div w:id="1609502609">
                  <w:marLeft w:val="0"/>
                  <w:marRight w:val="0"/>
                  <w:marTop w:val="0"/>
                  <w:marBottom w:val="0"/>
                  <w:divBdr>
                    <w:top w:val="none" w:sz="0" w:space="0" w:color="auto"/>
                    <w:left w:val="none" w:sz="0" w:space="0" w:color="auto"/>
                    <w:bottom w:val="none" w:sz="0" w:space="0" w:color="auto"/>
                    <w:right w:val="none" w:sz="0" w:space="0" w:color="auto"/>
                  </w:divBdr>
                  <w:divsChild>
                    <w:div w:id="1530215707">
                      <w:marLeft w:val="0"/>
                      <w:marRight w:val="0"/>
                      <w:marTop w:val="0"/>
                      <w:marBottom w:val="0"/>
                      <w:divBdr>
                        <w:top w:val="none" w:sz="0" w:space="0" w:color="auto"/>
                        <w:left w:val="none" w:sz="0" w:space="0" w:color="auto"/>
                        <w:bottom w:val="none" w:sz="0" w:space="0" w:color="auto"/>
                        <w:right w:val="none" w:sz="0" w:space="0" w:color="auto"/>
                      </w:divBdr>
                      <w:divsChild>
                        <w:div w:id="1422795938">
                          <w:marLeft w:val="0"/>
                          <w:marRight w:val="0"/>
                          <w:marTop w:val="0"/>
                          <w:marBottom w:val="0"/>
                          <w:divBdr>
                            <w:top w:val="none" w:sz="0" w:space="0" w:color="auto"/>
                            <w:left w:val="none" w:sz="0" w:space="0" w:color="auto"/>
                            <w:bottom w:val="none" w:sz="0" w:space="0" w:color="auto"/>
                            <w:right w:val="none" w:sz="0" w:space="0" w:color="auto"/>
                          </w:divBdr>
                          <w:divsChild>
                            <w:div w:id="496384147">
                              <w:marLeft w:val="0"/>
                              <w:marRight w:val="0"/>
                              <w:marTop w:val="0"/>
                              <w:marBottom w:val="0"/>
                              <w:divBdr>
                                <w:top w:val="none" w:sz="0" w:space="0" w:color="auto"/>
                                <w:left w:val="none" w:sz="0" w:space="0" w:color="auto"/>
                                <w:bottom w:val="none" w:sz="0" w:space="0" w:color="auto"/>
                                <w:right w:val="none" w:sz="0" w:space="0" w:color="auto"/>
                              </w:divBdr>
                            </w:div>
                            <w:div w:id="1815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85902">
          <w:marLeft w:val="0"/>
          <w:marRight w:val="0"/>
          <w:marTop w:val="0"/>
          <w:marBottom w:val="0"/>
          <w:divBdr>
            <w:top w:val="none" w:sz="0" w:space="0" w:color="auto"/>
            <w:left w:val="none" w:sz="0" w:space="0" w:color="auto"/>
            <w:bottom w:val="none" w:sz="0" w:space="0" w:color="auto"/>
            <w:right w:val="none" w:sz="0" w:space="0" w:color="auto"/>
          </w:divBdr>
          <w:divsChild>
            <w:div w:id="1572347971">
              <w:marLeft w:val="0"/>
              <w:marRight w:val="0"/>
              <w:marTop w:val="0"/>
              <w:marBottom w:val="0"/>
              <w:divBdr>
                <w:top w:val="none" w:sz="0" w:space="0" w:color="auto"/>
                <w:left w:val="none" w:sz="0" w:space="0" w:color="auto"/>
                <w:bottom w:val="none" w:sz="0" w:space="0" w:color="auto"/>
                <w:right w:val="none" w:sz="0" w:space="0" w:color="auto"/>
              </w:divBdr>
              <w:divsChild>
                <w:div w:id="1996104385">
                  <w:marLeft w:val="0"/>
                  <w:marRight w:val="0"/>
                  <w:marTop w:val="0"/>
                  <w:marBottom w:val="0"/>
                  <w:divBdr>
                    <w:top w:val="none" w:sz="0" w:space="0" w:color="auto"/>
                    <w:left w:val="none" w:sz="0" w:space="0" w:color="auto"/>
                    <w:bottom w:val="none" w:sz="0" w:space="0" w:color="auto"/>
                    <w:right w:val="none" w:sz="0" w:space="0" w:color="auto"/>
                  </w:divBdr>
                  <w:divsChild>
                    <w:div w:id="1466123889">
                      <w:marLeft w:val="0"/>
                      <w:marRight w:val="0"/>
                      <w:marTop w:val="0"/>
                      <w:marBottom w:val="0"/>
                      <w:divBdr>
                        <w:top w:val="none" w:sz="0" w:space="0" w:color="auto"/>
                        <w:left w:val="none" w:sz="0" w:space="0" w:color="auto"/>
                        <w:bottom w:val="none" w:sz="0" w:space="0" w:color="auto"/>
                        <w:right w:val="none" w:sz="0" w:space="0" w:color="auto"/>
                      </w:divBdr>
                      <w:divsChild>
                        <w:div w:id="904534547">
                          <w:marLeft w:val="0"/>
                          <w:marRight w:val="0"/>
                          <w:marTop w:val="0"/>
                          <w:marBottom w:val="0"/>
                          <w:divBdr>
                            <w:top w:val="none" w:sz="0" w:space="0" w:color="auto"/>
                            <w:left w:val="none" w:sz="0" w:space="0" w:color="auto"/>
                            <w:bottom w:val="none" w:sz="0" w:space="0" w:color="auto"/>
                            <w:right w:val="none" w:sz="0" w:space="0" w:color="auto"/>
                          </w:divBdr>
                          <w:divsChild>
                            <w:div w:id="241531065">
                              <w:marLeft w:val="0"/>
                              <w:marRight w:val="0"/>
                              <w:marTop w:val="0"/>
                              <w:marBottom w:val="0"/>
                              <w:divBdr>
                                <w:top w:val="none" w:sz="0" w:space="0" w:color="auto"/>
                                <w:left w:val="none" w:sz="0" w:space="0" w:color="auto"/>
                                <w:bottom w:val="none" w:sz="0" w:space="0" w:color="auto"/>
                                <w:right w:val="none" w:sz="0" w:space="0" w:color="auto"/>
                              </w:divBdr>
                            </w:div>
                            <w:div w:id="19441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9740">
          <w:marLeft w:val="0"/>
          <w:marRight w:val="0"/>
          <w:marTop w:val="0"/>
          <w:marBottom w:val="0"/>
          <w:divBdr>
            <w:top w:val="none" w:sz="0" w:space="0" w:color="auto"/>
            <w:left w:val="none" w:sz="0" w:space="0" w:color="auto"/>
            <w:bottom w:val="none" w:sz="0" w:space="0" w:color="auto"/>
            <w:right w:val="none" w:sz="0" w:space="0" w:color="auto"/>
          </w:divBdr>
          <w:divsChild>
            <w:div w:id="1788810766">
              <w:marLeft w:val="0"/>
              <w:marRight w:val="0"/>
              <w:marTop w:val="0"/>
              <w:marBottom w:val="0"/>
              <w:divBdr>
                <w:top w:val="none" w:sz="0" w:space="0" w:color="auto"/>
                <w:left w:val="none" w:sz="0" w:space="0" w:color="auto"/>
                <w:bottom w:val="none" w:sz="0" w:space="0" w:color="auto"/>
                <w:right w:val="none" w:sz="0" w:space="0" w:color="auto"/>
              </w:divBdr>
              <w:divsChild>
                <w:div w:id="1288319112">
                  <w:marLeft w:val="0"/>
                  <w:marRight w:val="0"/>
                  <w:marTop w:val="0"/>
                  <w:marBottom w:val="0"/>
                  <w:divBdr>
                    <w:top w:val="none" w:sz="0" w:space="0" w:color="auto"/>
                    <w:left w:val="none" w:sz="0" w:space="0" w:color="auto"/>
                    <w:bottom w:val="none" w:sz="0" w:space="0" w:color="auto"/>
                    <w:right w:val="none" w:sz="0" w:space="0" w:color="auto"/>
                  </w:divBdr>
                  <w:divsChild>
                    <w:div w:id="619603557">
                      <w:marLeft w:val="0"/>
                      <w:marRight w:val="0"/>
                      <w:marTop w:val="0"/>
                      <w:marBottom w:val="0"/>
                      <w:divBdr>
                        <w:top w:val="none" w:sz="0" w:space="0" w:color="auto"/>
                        <w:left w:val="none" w:sz="0" w:space="0" w:color="auto"/>
                        <w:bottom w:val="none" w:sz="0" w:space="0" w:color="auto"/>
                        <w:right w:val="none" w:sz="0" w:space="0" w:color="auto"/>
                      </w:divBdr>
                      <w:divsChild>
                        <w:div w:id="1513644380">
                          <w:marLeft w:val="0"/>
                          <w:marRight w:val="0"/>
                          <w:marTop w:val="0"/>
                          <w:marBottom w:val="0"/>
                          <w:divBdr>
                            <w:top w:val="none" w:sz="0" w:space="0" w:color="auto"/>
                            <w:left w:val="none" w:sz="0" w:space="0" w:color="auto"/>
                            <w:bottom w:val="none" w:sz="0" w:space="0" w:color="auto"/>
                            <w:right w:val="none" w:sz="0" w:space="0" w:color="auto"/>
                          </w:divBdr>
                          <w:divsChild>
                            <w:div w:id="1800412874">
                              <w:marLeft w:val="0"/>
                              <w:marRight w:val="0"/>
                              <w:marTop w:val="0"/>
                              <w:marBottom w:val="0"/>
                              <w:divBdr>
                                <w:top w:val="none" w:sz="0" w:space="0" w:color="auto"/>
                                <w:left w:val="none" w:sz="0" w:space="0" w:color="auto"/>
                                <w:bottom w:val="none" w:sz="0" w:space="0" w:color="auto"/>
                                <w:right w:val="none" w:sz="0" w:space="0" w:color="auto"/>
                              </w:divBdr>
                            </w:div>
                            <w:div w:id="9706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75176">
          <w:marLeft w:val="0"/>
          <w:marRight w:val="0"/>
          <w:marTop w:val="0"/>
          <w:marBottom w:val="0"/>
          <w:divBdr>
            <w:top w:val="none" w:sz="0" w:space="0" w:color="auto"/>
            <w:left w:val="none" w:sz="0" w:space="0" w:color="auto"/>
            <w:bottom w:val="none" w:sz="0" w:space="0" w:color="auto"/>
            <w:right w:val="none" w:sz="0" w:space="0" w:color="auto"/>
          </w:divBdr>
          <w:divsChild>
            <w:div w:id="1143501323">
              <w:marLeft w:val="0"/>
              <w:marRight w:val="0"/>
              <w:marTop w:val="0"/>
              <w:marBottom w:val="0"/>
              <w:divBdr>
                <w:top w:val="none" w:sz="0" w:space="0" w:color="auto"/>
                <w:left w:val="none" w:sz="0" w:space="0" w:color="auto"/>
                <w:bottom w:val="none" w:sz="0" w:space="0" w:color="auto"/>
                <w:right w:val="none" w:sz="0" w:space="0" w:color="auto"/>
              </w:divBdr>
              <w:divsChild>
                <w:div w:id="1879394571">
                  <w:marLeft w:val="0"/>
                  <w:marRight w:val="0"/>
                  <w:marTop w:val="0"/>
                  <w:marBottom w:val="0"/>
                  <w:divBdr>
                    <w:top w:val="none" w:sz="0" w:space="0" w:color="auto"/>
                    <w:left w:val="none" w:sz="0" w:space="0" w:color="auto"/>
                    <w:bottom w:val="none" w:sz="0" w:space="0" w:color="auto"/>
                    <w:right w:val="none" w:sz="0" w:space="0" w:color="auto"/>
                  </w:divBdr>
                  <w:divsChild>
                    <w:div w:id="480772205">
                      <w:marLeft w:val="0"/>
                      <w:marRight w:val="0"/>
                      <w:marTop w:val="0"/>
                      <w:marBottom w:val="0"/>
                      <w:divBdr>
                        <w:top w:val="none" w:sz="0" w:space="0" w:color="auto"/>
                        <w:left w:val="none" w:sz="0" w:space="0" w:color="auto"/>
                        <w:bottom w:val="none" w:sz="0" w:space="0" w:color="auto"/>
                        <w:right w:val="none" w:sz="0" w:space="0" w:color="auto"/>
                      </w:divBdr>
                      <w:divsChild>
                        <w:div w:id="1891183196">
                          <w:marLeft w:val="0"/>
                          <w:marRight w:val="0"/>
                          <w:marTop w:val="0"/>
                          <w:marBottom w:val="0"/>
                          <w:divBdr>
                            <w:top w:val="none" w:sz="0" w:space="0" w:color="auto"/>
                            <w:left w:val="none" w:sz="0" w:space="0" w:color="auto"/>
                            <w:bottom w:val="none" w:sz="0" w:space="0" w:color="auto"/>
                            <w:right w:val="none" w:sz="0" w:space="0" w:color="auto"/>
                          </w:divBdr>
                          <w:divsChild>
                            <w:div w:id="171461084">
                              <w:marLeft w:val="0"/>
                              <w:marRight w:val="0"/>
                              <w:marTop w:val="0"/>
                              <w:marBottom w:val="0"/>
                              <w:divBdr>
                                <w:top w:val="none" w:sz="0" w:space="0" w:color="auto"/>
                                <w:left w:val="none" w:sz="0" w:space="0" w:color="auto"/>
                                <w:bottom w:val="none" w:sz="0" w:space="0" w:color="auto"/>
                                <w:right w:val="none" w:sz="0" w:space="0" w:color="auto"/>
                              </w:divBdr>
                            </w:div>
                            <w:div w:id="293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081810">
          <w:marLeft w:val="0"/>
          <w:marRight w:val="0"/>
          <w:marTop w:val="0"/>
          <w:marBottom w:val="0"/>
          <w:divBdr>
            <w:top w:val="none" w:sz="0" w:space="0" w:color="auto"/>
            <w:left w:val="none" w:sz="0" w:space="0" w:color="auto"/>
            <w:bottom w:val="none" w:sz="0" w:space="0" w:color="auto"/>
            <w:right w:val="none" w:sz="0" w:space="0" w:color="auto"/>
          </w:divBdr>
          <w:divsChild>
            <w:div w:id="304354629">
              <w:marLeft w:val="0"/>
              <w:marRight w:val="0"/>
              <w:marTop w:val="0"/>
              <w:marBottom w:val="0"/>
              <w:divBdr>
                <w:top w:val="none" w:sz="0" w:space="0" w:color="auto"/>
                <w:left w:val="none" w:sz="0" w:space="0" w:color="auto"/>
                <w:bottom w:val="none" w:sz="0" w:space="0" w:color="auto"/>
                <w:right w:val="none" w:sz="0" w:space="0" w:color="auto"/>
              </w:divBdr>
              <w:divsChild>
                <w:div w:id="39012477">
                  <w:marLeft w:val="0"/>
                  <w:marRight w:val="0"/>
                  <w:marTop w:val="0"/>
                  <w:marBottom w:val="0"/>
                  <w:divBdr>
                    <w:top w:val="none" w:sz="0" w:space="0" w:color="auto"/>
                    <w:left w:val="none" w:sz="0" w:space="0" w:color="auto"/>
                    <w:bottom w:val="none" w:sz="0" w:space="0" w:color="auto"/>
                    <w:right w:val="none" w:sz="0" w:space="0" w:color="auto"/>
                  </w:divBdr>
                  <w:divsChild>
                    <w:div w:id="1340348614">
                      <w:marLeft w:val="0"/>
                      <w:marRight w:val="0"/>
                      <w:marTop w:val="0"/>
                      <w:marBottom w:val="0"/>
                      <w:divBdr>
                        <w:top w:val="none" w:sz="0" w:space="0" w:color="auto"/>
                        <w:left w:val="none" w:sz="0" w:space="0" w:color="auto"/>
                        <w:bottom w:val="none" w:sz="0" w:space="0" w:color="auto"/>
                        <w:right w:val="none" w:sz="0" w:space="0" w:color="auto"/>
                      </w:divBdr>
                      <w:divsChild>
                        <w:div w:id="1113016847">
                          <w:marLeft w:val="0"/>
                          <w:marRight w:val="0"/>
                          <w:marTop w:val="0"/>
                          <w:marBottom w:val="0"/>
                          <w:divBdr>
                            <w:top w:val="none" w:sz="0" w:space="0" w:color="auto"/>
                            <w:left w:val="none" w:sz="0" w:space="0" w:color="auto"/>
                            <w:bottom w:val="none" w:sz="0" w:space="0" w:color="auto"/>
                            <w:right w:val="none" w:sz="0" w:space="0" w:color="auto"/>
                          </w:divBdr>
                          <w:divsChild>
                            <w:div w:id="727146002">
                              <w:marLeft w:val="0"/>
                              <w:marRight w:val="0"/>
                              <w:marTop w:val="0"/>
                              <w:marBottom w:val="0"/>
                              <w:divBdr>
                                <w:top w:val="none" w:sz="0" w:space="0" w:color="auto"/>
                                <w:left w:val="none" w:sz="0" w:space="0" w:color="auto"/>
                                <w:bottom w:val="none" w:sz="0" w:space="0" w:color="auto"/>
                                <w:right w:val="none" w:sz="0" w:space="0" w:color="auto"/>
                              </w:divBdr>
                            </w:div>
                            <w:div w:id="1874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37938">
          <w:marLeft w:val="0"/>
          <w:marRight w:val="0"/>
          <w:marTop w:val="0"/>
          <w:marBottom w:val="0"/>
          <w:divBdr>
            <w:top w:val="none" w:sz="0" w:space="0" w:color="auto"/>
            <w:left w:val="none" w:sz="0" w:space="0" w:color="auto"/>
            <w:bottom w:val="none" w:sz="0" w:space="0" w:color="auto"/>
            <w:right w:val="none" w:sz="0" w:space="0" w:color="auto"/>
          </w:divBdr>
          <w:divsChild>
            <w:div w:id="1169710433">
              <w:marLeft w:val="0"/>
              <w:marRight w:val="0"/>
              <w:marTop w:val="0"/>
              <w:marBottom w:val="0"/>
              <w:divBdr>
                <w:top w:val="none" w:sz="0" w:space="0" w:color="auto"/>
                <w:left w:val="none" w:sz="0" w:space="0" w:color="auto"/>
                <w:bottom w:val="none" w:sz="0" w:space="0" w:color="auto"/>
                <w:right w:val="none" w:sz="0" w:space="0" w:color="auto"/>
              </w:divBdr>
              <w:divsChild>
                <w:div w:id="2010672945">
                  <w:marLeft w:val="0"/>
                  <w:marRight w:val="0"/>
                  <w:marTop w:val="0"/>
                  <w:marBottom w:val="0"/>
                  <w:divBdr>
                    <w:top w:val="none" w:sz="0" w:space="0" w:color="auto"/>
                    <w:left w:val="none" w:sz="0" w:space="0" w:color="auto"/>
                    <w:bottom w:val="none" w:sz="0" w:space="0" w:color="auto"/>
                    <w:right w:val="none" w:sz="0" w:space="0" w:color="auto"/>
                  </w:divBdr>
                  <w:divsChild>
                    <w:div w:id="1888299975">
                      <w:marLeft w:val="0"/>
                      <w:marRight w:val="0"/>
                      <w:marTop w:val="0"/>
                      <w:marBottom w:val="0"/>
                      <w:divBdr>
                        <w:top w:val="none" w:sz="0" w:space="0" w:color="auto"/>
                        <w:left w:val="none" w:sz="0" w:space="0" w:color="auto"/>
                        <w:bottom w:val="none" w:sz="0" w:space="0" w:color="auto"/>
                        <w:right w:val="none" w:sz="0" w:space="0" w:color="auto"/>
                      </w:divBdr>
                      <w:divsChild>
                        <w:div w:id="1757509873">
                          <w:marLeft w:val="0"/>
                          <w:marRight w:val="0"/>
                          <w:marTop w:val="0"/>
                          <w:marBottom w:val="0"/>
                          <w:divBdr>
                            <w:top w:val="none" w:sz="0" w:space="0" w:color="auto"/>
                            <w:left w:val="none" w:sz="0" w:space="0" w:color="auto"/>
                            <w:bottom w:val="none" w:sz="0" w:space="0" w:color="auto"/>
                            <w:right w:val="none" w:sz="0" w:space="0" w:color="auto"/>
                          </w:divBdr>
                          <w:divsChild>
                            <w:div w:id="700907768">
                              <w:marLeft w:val="0"/>
                              <w:marRight w:val="0"/>
                              <w:marTop w:val="0"/>
                              <w:marBottom w:val="0"/>
                              <w:divBdr>
                                <w:top w:val="none" w:sz="0" w:space="0" w:color="auto"/>
                                <w:left w:val="none" w:sz="0" w:space="0" w:color="auto"/>
                                <w:bottom w:val="none" w:sz="0" w:space="0" w:color="auto"/>
                                <w:right w:val="none" w:sz="0" w:space="0" w:color="auto"/>
                              </w:divBdr>
                            </w:div>
                            <w:div w:id="850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60773">
          <w:marLeft w:val="0"/>
          <w:marRight w:val="0"/>
          <w:marTop w:val="0"/>
          <w:marBottom w:val="0"/>
          <w:divBdr>
            <w:top w:val="none" w:sz="0" w:space="0" w:color="auto"/>
            <w:left w:val="none" w:sz="0" w:space="0" w:color="auto"/>
            <w:bottom w:val="none" w:sz="0" w:space="0" w:color="auto"/>
            <w:right w:val="none" w:sz="0" w:space="0" w:color="auto"/>
          </w:divBdr>
          <w:divsChild>
            <w:div w:id="1274947114">
              <w:marLeft w:val="0"/>
              <w:marRight w:val="0"/>
              <w:marTop w:val="0"/>
              <w:marBottom w:val="0"/>
              <w:divBdr>
                <w:top w:val="none" w:sz="0" w:space="0" w:color="auto"/>
                <w:left w:val="none" w:sz="0" w:space="0" w:color="auto"/>
                <w:bottom w:val="none" w:sz="0" w:space="0" w:color="auto"/>
                <w:right w:val="none" w:sz="0" w:space="0" w:color="auto"/>
              </w:divBdr>
              <w:divsChild>
                <w:div w:id="1133139022">
                  <w:marLeft w:val="0"/>
                  <w:marRight w:val="0"/>
                  <w:marTop w:val="0"/>
                  <w:marBottom w:val="0"/>
                  <w:divBdr>
                    <w:top w:val="none" w:sz="0" w:space="0" w:color="auto"/>
                    <w:left w:val="none" w:sz="0" w:space="0" w:color="auto"/>
                    <w:bottom w:val="none" w:sz="0" w:space="0" w:color="auto"/>
                    <w:right w:val="none" w:sz="0" w:space="0" w:color="auto"/>
                  </w:divBdr>
                  <w:divsChild>
                    <w:div w:id="194776817">
                      <w:marLeft w:val="0"/>
                      <w:marRight w:val="0"/>
                      <w:marTop w:val="0"/>
                      <w:marBottom w:val="0"/>
                      <w:divBdr>
                        <w:top w:val="none" w:sz="0" w:space="0" w:color="auto"/>
                        <w:left w:val="none" w:sz="0" w:space="0" w:color="auto"/>
                        <w:bottom w:val="none" w:sz="0" w:space="0" w:color="auto"/>
                        <w:right w:val="none" w:sz="0" w:space="0" w:color="auto"/>
                      </w:divBdr>
                      <w:divsChild>
                        <w:div w:id="230775217">
                          <w:marLeft w:val="0"/>
                          <w:marRight w:val="0"/>
                          <w:marTop w:val="0"/>
                          <w:marBottom w:val="0"/>
                          <w:divBdr>
                            <w:top w:val="none" w:sz="0" w:space="0" w:color="auto"/>
                            <w:left w:val="none" w:sz="0" w:space="0" w:color="auto"/>
                            <w:bottom w:val="none" w:sz="0" w:space="0" w:color="auto"/>
                            <w:right w:val="none" w:sz="0" w:space="0" w:color="auto"/>
                          </w:divBdr>
                          <w:divsChild>
                            <w:div w:id="1759057653">
                              <w:marLeft w:val="0"/>
                              <w:marRight w:val="0"/>
                              <w:marTop w:val="0"/>
                              <w:marBottom w:val="0"/>
                              <w:divBdr>
                                <w:top w:val="none" w:sz="0" w:space="0" w:color="auto"/>
                                <w:left w:val="none" w:sz="0" w:space="0" w:color="auto"/>
                                <w:bottom w:val="none" w:sz="0" w:space="0" w:color="auto"/>
                                <w:right w:val="none" w:sz="0" w:space="0" w:color="auto"/>
                              </w:divBdr>
                            </w:div>
                            <w:div w:id="13403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4387">
          <w:marLeft w:val="0"/>
          <w:marRight w:val="0"/>
          <w:marTop w:val="0"/>
          <w:marBottom w:val="0"/>
          <w:divBdr>
            <w:top w:val="none" w:sz="0" w:space="0" w:color="auto"/>
            <w:left w:val="none" w:sz="0" w:space="0" w:color="auto"/>
            <w:bottom w:val="none" w:sz="0" w:space="0" w:color="auto"/>
            <w:right w:val="none" w:sz="0" w:space="0" w:color="auto"/>
          </w:divBdr>
          <w:divsChild>
            <w:div w:id="906376593">
              <w:marLeft w:val="0"/>
              <w:marRight w:val="0"/>
              <w:marTop w:val="0"/>
              <w:marBottom w:val="0"/>
              <w:divBdr>
                <w:top w:val="none" w:sz="0" w:space="0" w:color="auto"/>
                <w:left w:val="none" w:sz="0" w:space="0" w:color="auto"/>
                <w:bottom w:val="none" w:sz="0" w:space="0" w:color="auto"/>
                <w:right w:val="none" w:sz="0" w:space="0" w:color="auto"/>
              </w:divBdr>
              <w:divsChild>
                <w:div w:id="1311907056">
                  <w:marLeft w:val="0"/>
                  <w:marRight w:val="0"/>
                  <w:marTop w:val="0"/>
                  <w:marBottom w:val="0"/>
                  <w:divBdr>
                    <w:top w:val="none" w:sz="0" w:space="0" w:color="auto"/>
                    <w:left w:val="none" w:sz="0" w:space="0" w:color="auto"/>
                    <w:bottom w:val="none" w:sz="0" w:space="0" w:color="auto"/>
                    <w:right w:val="none" w:sz="0" w:space="0" w:color="auto"/>
                  </w:divBdr>
                  <w:divsChild>
                    <w:div w:id="544414967">
                      <w:marLeft w:val="0"/>
                      <w:marRight w:val="0"/>
                      <w:marTop w:val="0"/>
                      <w:marBottom w:val="0"/>
                      <w:divBdr>
                        <w:top w:val="none" w:sz="0" w:space="0" w:color="auto"/>
                        <w:left w:val="none" w:sz="0" w:space="0" w:color="auto"/>
                        <w:bottom w:val="none" w:sz="0" w:space="0" w:color="auto"/>
                        <w:right w:val="none" w:sz="0" w:space="0" w:color="auto"/>
                      </w:divBdr>
                      <w:divsChild>
                        <w:div w:id="1484352090">
                          <w:marLeft w:val="0"/>
                          <w:marRight w:val="0"/>
                          <w:marTop w:val="0"/>
                          <w:marBottom w:val="0"/>
                          <w:divBdr>
                            <w:top w:val="none" w:sz="0" w:space="0" w:color="auto"/>
                            <w:left w:val="none" w:sz="0" w:space="0" w:color="auto"/>
                            <w:bottom w:val="none" w:sz="0" w:space="0" w:color="auto"/>
                            <w:right w:val="none" w:sz="0" w:space="0" w:color="auto"/>
                          </w:divBdr>
                          <w:divsChild>
                            <w:div w:id="1884753155">
                              <w:marLeft w:val="0"/>
                              <w:marRight w:val="0"/>
                              <w:marTop w:val="0"/>
                              <w:marBottom w:val="0"/>
                              <w:divBdr>
                                <w:top w:val="none" w:sz="0" w:space="0" w:color="auto"/>
                                <w:left w:val="none" w:sz="0" w:space="0" w:color="auto"/>
                                <w:bottom w:val="none" w:sz="0" w:space="0" w:color="auto"/>
                                <w:right w:val="none" w:sz="0" w:space="0" w:color="auto"/>
                              </w:divBdr>
                            </w:div>
                            <w:div w:id="11071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19429">
          <w:marLeft w:val="0"/>
          <w:marRight w:val="0"/>
          <w:marTop w:val="0"/>
          <w:marBottom w:val="0"/>
          <w:divBdr>
            <w:top w:val="none" w:sz="0" w:space="0" w:color="auto"/>
            <w:left w:val="none" w:sz="0" w:space="0" w:color="auto"/>
            <w:bottom w:val="none" w:sz="0" w:space="0" w:color="auto"/>
            <w:right w:val="none" w:sz="0" w:space="0" w:color="auto"/>
          </w:divBdr>
          <w:divsChild>
            <w:div w:id="1229925770">
              <w:marLeft w:val="0"/>
              <w:marRight w:val="0"/>
              <w:marTop w:val="0"/>
              <w:marBottom w:val="0"/>
              <w:divBdr>
                <w:top w:val="none" w:sz="0" w:space="0" w:color="auto"/>
                <w:left w:val="none" w:sz="0" w:space="0" w:color="auto"/>
                <w:bottom w:val="none" w:sz="0" w:space="0" w:color="auto"/>
                <w:right w:val="none" w:sz="0" w:space="0" w:color="auto"/>
              </w:divBdr>
              <w:divsChild>
                <w:div w:id="1227035524">
                  <w:marLeft w:val="0"/>
                  <w:marRight w:val="0"/>
                  <w:marTop w:val="0"/>
                  <w:marBottom w:val="0"/>
                  <w:divBdr>
                    <w:top w:val="none" w:sz="0" w:space="0" w:color="auto"/>
                    <w:left w:val="none" w:sz="0" w:space="0" w:color="auto"/>
                    <w:bottom w:val="none" w:sz="0" w:space="0" w:color="auto"/>
                    <w:right w:val="none" w:sz="0" w:space="0" w:color="auto"/>
                  </w:divBdr>
                  <w:divsChild>
                    <w:div w:id="153569684">
                      <w:marLeft w:val="0"/>
                      <w:marRight w:val="0"/>
                      <w:marTop w:val="0"/>
                      <w:marBottom w:val="0"/>
                      <w:divBdr>
                        <w:top w:val="none" w:sz="0" w:space="0" w:color="auto"/>
                        <w:left w:val="none" w:sz="0" w:space="0" w:color="auto"/>
                        <w:bottom w:val="none" w:sz="0" w:space="0" w:color="auto"/>
                        <w:right w:val="none" w:sz="0" w:space="0" w:color="auto"/>
                      </w:divBdr>
                      <w:divsChild>
                        <w:div w:id="1783305591">
                          <w:marLeft w:val="0"/>
                          <w:marRight w:val="0"/>
                          <w:marTop w:val="0"/>
                          <w:marBottom w:val="0"/>
                          <w:divBdr>
                            <w:top w:val="none" w:sz="0" w:space="0" w:color="auto"/>
                            <w:left w:val="none" w:sz="0" w:space="0" w:color="auto"/>
                            <w:bottom w:val="none" w:sz="0" w:space="0" w:color="auto"/>
                            <w:right w:val="none" w:sz="0" w:space="0" w:color="auto"/>
                          </w:divBdr>
                          <w:divsChild>
                            <w:div w:id="1636175879">
                              <w:marLeft w:val="0"/>
                              <w:marRight w:val="0"/>
                              <w:marTop w:val="0"/>
                              <w:marBottom w:val="0"/>
                              <w:divBdr>
                                <w:top w:val="none" w:sz="0" w:space="0" w:color="auto"/>
                                <w:left w:val="none" w:sz="0" w:space="0" w:color="auto"/>
                                <w:bottom w:val="none" w:sz="0" w:space="0" w:color="auto"/>
                                <w:right w:val="none" w:sz="0" w:space="0" w:color="auto"/>
                              </w:divBdr>
                            </w:div>
                            <w:div w:id="15461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5604">
          <w:marLeft w:val="0"/>
          <w:marRight w:val="0"/>
          <w:marTop w:val="0"/>
          <w:marBottom w:val="0"/>
          <w:divBdr>
            <w:top w:val="none" w:sz="0" w:space="0" w:color="auto"/>
            <w:left w:val="none" w:sz="0" w:space="0" w:color="auto"/>
            <w:bottom w:val="none" w:sz="0" w:space="0" w:color="auto"/>
            <w:right w:val="none" w:sz="0" w:space="0" w:color="auto"/>
          </w:divBdr>
          <w:divsChild>
            <w:div w:id="1463767011">
              <w:marLeft w:val="0"/>
              <w:marRight w:val="0"/>
              <w:marTop w:val="0"/>
              <w:marBottom w:val="0"/>
              <w:divBdr>
                <w:top w:val="none" w:sz="0" w:space="0" w:color="auto"/>
                <w:left w:val="none" w:sz="0" w:space="0" w:color="auto"/>
                <w:bottom w:val="none" w:sz="0" w:space="0" w:color="auto"/>
                <w:right w:val="none" w:sz="0" w:space="0" w:color="auto"/>
              </w:divBdr>
              <w:divsChild>
                <w:div w:id="1227648707">
                  <w:marLeft w:val="0"/>
                  <w:marRight w:val="0"/>
                  <w:marTop w:val="0"/>
                  <w:marBottom w:val="0"/>
                  <w:divBdr>
                    <w:top w:val="none" w:sz="0" w:space="0" w:color="auto"/>
                    <w:left w:val="none" w:sz="0" w:space="0" w:color="auto"/>
                    <w:bottom w:val="none" w:sz="0" w:space="0" w:color="auto"/>
                    <w:right w:val="none" w:sz="0" w:space="0" w:color="auto"/>
                  </w:divBdr>
                  <w:divsChild>
                    <w:div w:id="720514803">
                      <w:marLeft w:val="0"/>
                      <w:marRight w:val="0"/>
                      <w:marTop w:val="0"/>
                      <w:marBottom w:val="0"/>
                      <w:divBdr>
                        <w:top w:val="none" w:sz="0" w:space="0" w:color="auto"/>
                        <w:left w:val="none" w:sz="0" w:space="0" w:color="auto"/>
                        <w:bottom w:val="none" w:sz="0" w:space="0" w:color="auto"/>
                        <w:right w:val="none" w:sz="0" w:space="0" w:color="auto"/>
                      </w:divBdr>
                      <w:divsChild>
                        <w:div w:id="948464699">
                          <w:marLeft w:val="0"/>
                          <w:marRight w:val="0"/>
                          <w:marTop w:val="0"/>
                          <w:marBottom w:val="0"/>
                          <w:divBdr>
                            <w:top w:val="none" w:sz="0" w:space="0" w:color="auto"/>
                            <w:left w:val="none" w:sz="0" w:space="0" w:color="auto"/>
                            <w:bottom w:val="none" w:sz="0" w:space="0" w:color="auto"/>
                            <w:right w:val="none" w:sz="0" w:space="0" w:color="auto"/>
                          </w:divBdr>
                          <w:divsChild>
                            <w:div w:id="124857167">
                              <w:marLeft w:val="0"/>
                              <w:marRight w:val="0"/>
                              <w:marTop w:val="0"/>
                              <w:marBottom w:val="0"/>
                              <w:divBdr>
                                <w:top w:val="none" w:sz="0" w:space="0" w:color="auto"/>
                                <w:left w:val="none" w:sz="0" w:space="0" w:color="auto"/>
                                <w:bottom w:val="none" w:sz="0" w:space="0" w:color="auto"/>
                                <w:right w:val="none" w:sz="0" w:space="0" w:color="auto"/>
                              </w:divBdr>
                            </w:div>
                            <w:div w:id="531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551704">
          <w:marLeft w:val="0"/>
          <w:marRight w:val="0"/>
          <w:marTop w:val="0"/>
          <w:marBottom w:val="0"/>
          <w:divBdr>
            <w:top w:val="none" w:sz="0" w:space="0" w:color="auto"/>
            <w:left w:val="none" w:sz="0" w:space="0" w:color="auto"/>
            <w:bottom w:val="none" w:sz="0" w:space="0" w:color="auto"/>
            <w:right w:val="none" w:sz="0" w:space="0" w:color="auto"/>
          </w:divBdr>
          <w:divsChild>
            <w:div w:id="174808970">
              <w:marLeft w:val="0"/>
              <w:marRight w:val="0"/>
              <w:marTop w:val="0"/>
              <w:marBottom w:val="0"/>
              <w:divBdr>
                <w:top w:val="none" w:sz="0" w:space="0" w:color="auto"/>
                <w:left w:val="none" w:sz="0" w:space="0" w:color="auto"/>
                <w:bottom w:val="none" w:sz="0" w:space="0" w:color="auto"/>
                <w:right w:val="none" w:sz="0" w:space="0" w:color="auto"/>
              </w:divBdr>
              <w:divsChild>
                <w:div w:id="981544320">
                  <w:marLeft w:val="0"/>
                  <w:marRight w:val="0"/>
                  <w:marTop w:val="0"/>
                  <w:marBottom w:val="0"/>
                  <w:divBdr>
                    <w:top w:val="none" w:sz="0" w:space="0" w:color="auto"/>
                    <w:left w:val="none" w:sz="0" w:space="0" w:color="auto"/>
                    <w:bottom w:val="none" w:sz="0" w:space="0" w:color="auto"/>
                    <w:right w:val="none" w:sz="0" w:space="0" w:color="auto"/>
                  </w:divBdr>
                  <w:divsChild>
                    <w:div w:id="2117482952">
                      <w:marLeft w:val="0"/>
                      <w:marRight w:val="0"/>
                      <w:marTop w:val="0"/>
                      <w:marBottom w:val="0"/>
                      <w:divBdr>
                        <w:top w:val="none" w:sz="0" w:space="0" w:color="auto"/>
                        <w:left w:val="none" w:sz="0" w:space="0" w:color="auto"/>
                        <w:bottom w:val="none" w:sz="0" w:space="0" w:color="auto"/>
                        <w:right w:val="none" w:sz="0" w:space="0" w:color="auto"/>
                      </w:divBdr>
                      <w:divsChild>
                        <w:div w:id="178355649">
                          <w:marLeft w:val="0"/>
                          <w:marRight w:val="0"/>
                          <w:marTop w:val="0"/>
                          <w:marBottom w:val="0"/>
                          <w:divBdr>
                            <w:top w:val="none" w:sz="0" w:space="0" w:color="auto"/>
                            <w:left w:val="none" w:sz="0" w:space="0" w:color="auto"/>
                            <w:bottom w:val="none" w:sz="0" w:space="0" w:color="auto"/>
                            <w:right w:val="none" w:sz="0" w:space="0" w:color="auto"/>
                          </w:divBdr>
                          <w:divsChild>
                            <w:div w:id="1002319070">
                              <w:marLeft w:val="0"/>
                              <w:marRight w:val="0"/>
                              <w:marTop w:val="0"/>
                              <w:marBottom w:val="0"/>
                              <w:divBdr>
                                <w:top w:val="none" w:sz="0" w:space="0" w:color="auto"/>
                                <w:left w:val="none" w:sz="0" w:space="0" w:color="auto"/>
                                <w:bottom w:val="none" w:sz="0" w:space="0" w:color="auto"/>
                                <w:right w:val="none" w:sz="0" w:space="0" w:color="auto"/>
                              </w:divBdr>
                            </w:div>
                            <w:div w:id="13574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17">
          <w:marLeft w:val="0"/>
          <w:marRight w:val="0"/>
          <w:marTop w:val="0"/>
          <w:marBottom w:val="0"/>
          <w:divBdr>
            <w:top w:val="none" w:sz="0" w:space="0" w:color="auto"/>
            <w:left w:val="none" w:sz="0" w:space="0" w:color="auto"/>
            <w:bottom w:val="none" w:sz="0" w:space="0" w:color="auto"/>
            <w:right w:val="none" w:sz="0" w:space="0" w:color="auto"/>
          </w:divBdr>
          <w:divsChild>
            <w:div w:id="740257433">
              <w:marLeft w:val="0"/>
              <w:marRight w:val="0"/>
              <w:marTop w:val="0"/>
              <w:marBottom w:val="0"/>
              <w:divBdr>
                <w:top w:val="none" w:sz="0" w:space="0" w:color="auto"/>
                <w:left w:val="none" w:sz="0" w:space="0" w:color="auto"/>
                <w:bottom w:val="none" w:sz="0" w:space="0" w:color="auto"/>
                <w:right w:val="none" w:sz="0" w:space="0" w:color="auto"/>
              </w:divBdr>
              <w:divsChild>
                <w:div w:id="1686395898">
                  <w:marLeft w:val="0"/>
                  <w:marRight w:val="0"/>
                  <w:marTop w:val="0"/>
                  <w:marBottom w:val="0"/>
                  <w:divBdr>
                    <w:top w:val="none" w:sz="0" w:space="0" w:color="auto"/>
                    <w:left w:val="none" w:sz="0" w:space="0" w:color="auto"/>
                    <w:bottom w:val="none" w:sz="0" w:space="0" w:color="auto"/>
                    <w:right w:val="none" w:sz="0" w:space="0" w:color="auto"/>
                  </w:divBdr>
                  <w:divsChild>
                    <w:div w:id="1236548942">
                      <w:marLeft w:val="0"/>
                      <w:marRight w:val="0"/>
                      <w:marTop w:val="0"/>
                      <w:marBottom w:val="0"/>
                      <w:divBdr>
                        <w:top w:val="none" w:sz="0" w:space="0" w:color="auto"/>
                        <w:left w:val="none" w:sz="0" w:space="0" w:color="auto"/>
                        <w:bottom w:val="none" w:sz="0" w:space="0" w:color="auto"/>
                        <w:right w:val="none" w:sz="0" w:space="0" w:color="auto"/>
                      </w:divBdr>
                      <w:divsChild>
                        <w:div w:id="1288245594">
                          <w:marLeft w:val="0"/>
                          <w:marRight w:val="0"/>
                          <w:marTop w:val="0"/>
                          <w:marBottom w:val="0"/>
                          <w:divBdr>
                            <w:top w:val="none" w:sz="0" w:space="0" w:color="auto"/>
                            <w:left w:val="none" w:sz="0" w:space="0" w:color="auto"/>
                            <w:bottom w:val="none" w:sz="0" w:space="0" w:color="auto"/>
                            <w:right w:val="none" w:sz="0" w:space="0" w:color="auto"/>
                          </w:divBdr>
                          <w:divsChild>
                            <w:div w:id="1928881325">
                              <w:marLeft w:val="0"/>
                              <w:marRight w:val="0"/>
                              <w:marTop w:val="0"/>
                              <w:marBottom w:val="0"/>
                              <w:divBdr>
                                <w:top w:val="none" w:sz="0" w:space="0" w:color="auto"/>
                                <w:left w:val="none" w:sz="0" w:space="0" w:color="auto"/>
                                <w:bottom w:val="none" w:sz="0" w:space="0" w:color="auto"/>
                                <w:right w:val="none" w:sz="0" w:space="0" w:color="auto"/>
                              </w:divBdr>
                            </w:div>
                            <w:div w:id="17634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3390">
          <w:marLeft w:val="0"/>
          <w:marRight w:val="0"/>
          <w:marTop w:val="0"/>
          <w:marBottom w:val="0"/>
          <w:divBdr>
            <w:top w:val="none" w:sz="0" w:space="0" w:color="auto"/>
            <w:left w:val="none" w:sz="0" w:space="0" w:color="auto"/>
            <w:bottom w:val="none" w:sz="0" w:space="0" w:color="auto"/>
            <w:right w:val="none" w:sz="0" w:space="0" w:color="auto"/>
          </w:divBdr>
          <w:divsChild>
            <w:div w:id="1214271681">
              <w:marLeft w:val="0"/>
              <w:marRight w:val="0"/>
              <w:marTop w:val="0"/>
              <w:marBottom w:val="0"/>
              <w:divBdr>
                <w:top w:val="none" w:sz="0" w:space="0" w:color="auto"/>
                <w:left w:val="none" w:sz="0" w:space="0" w:color="auto"/>
                <w:bottom w:val="none" w:sz="0" w:space="0" w:color="auto"/>
                <w:right w:val="none" w:sz="0" w:space="0" w:color="auto"/>
              </w:divBdr>
              <w:divsChild>
                <w:div w:id="692614107">
                  <w:marLeft w:val="0"/>
                  <w:marRight w:val="0"/>
                  <w:marTop w:val="0"/>
                  <w:marBottom w:val="0"/>
                  <w:divBdr>
                    <w:top w:val="none" w:sz="0" w:space="0" w:color="auto"/>
                    <w:left w:val="none" w:sz="0" w:space="0" w:color="auto"/>
                    <w:bottom w:val="none" w:sz="0" w:space="0" w:color="auto"/>
                    <w:right w:val="none" w:sz="0" w:space="0" w:color="auto"/>
                  </w:divBdr>
                  <w:divsChild>
                    <w:div w:id="662663150">
                      <w:marLeft w:val="0"/>
                      <w:marRight w:val="0"/>
                      <w:marTop w:val="0"/>
                      <w:marBottom w:val="0"/>
                      <w:divBdr>
                        <w:top w:val="none" w:sz="0" w:space="0" w:color="auto"/>
                        <w:left w:val="none" w:sz="0" w:space="0" w:color="auto"/>
                        <w:bottom w:val="none" w:sz="0" w:space="0" w:color="auto"/>
                        <w:right w:val="none" w:sz="0" w:space="0" w:color="auto"/>
                      </w:divBdr>
                      <w:divsChild>
                        <w:div w:id="1033768538">
                          <w:marLeft w:val="0"/>
                          <w:marRight w:val="0"/>
                          <w:marTop w:val="0"/>
                          <w:marBottom w:val="0"/>
                          <w:divBdr>
                            <w:top w:val="none" w:sz="0" w:space="0" w:color="auto"/>
                            <w:left w:val="none" w:sz="0" w:space="0" w:color="auto"/>
                            <w:bottom w:val="none" w:sz="0" w:space="0" w:color="auto"/>
                            <w:right w:val="none" w:sz="0" w:space="0" w:color="auto"/>
                          </w:divBdr>
                          <w:divsChild>
                            <w:div w:id="1662536268">
                              <w:marLeft w:val="0"/>
                              <w:marRight w:val="0"/>
                              <w:marTop w:val="0"/>
                              <w:marBottom w:val="0"/>
                              <w:divBdr>
                                <w:top w:val="none" w:sz="0" w:space="0" w:color="auto"/>
                                <w:left w:val="none" w:sz="0" w:space="0" w:color="auto"/>
                                <w:bottom w:val="none" w:sz="0" w:space="0" w:color="auto"/>
                                <w:right w:val="none" w:sz="0" w:space="0" w:color="auto"/>
                              </w:divBdr>
                            </w:div>
                            <w:div w:id="1862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2082">
          <w:marLeft w:val="0"/>
          <w:marRight w:val="0"/>
          <w:marTop w:val="0"/>
          <w:marBottom w:val="0"/>
          <w:divBdr>
            <w:top w:val="none" w:sz="0" w:space="0" w:color="auto"/>
            <w:left w:val="none" w:sz="0" w:space="0" w:color="auto"/>
            <w:bottom w:val="none" w:sz="0" w:space="0" w:color="auto"/>
            <w:right w:val="none" w:sz="0" w:space="0" w:color="auto"/>
          </w:divBdr>
          <w:divsChild>
            <w:div w:id="1904827550">
              <w:marLeft w:val="0"/>
              <w:marRight w:val="0"/>
              <w:marTop w:val="0"/>
              <w:marBottom w:val="0"/>
              <w:divBdr>
                <w:top w:val="none" w:sz="0" w:space="0" w:color="auto"/>
                <w:left w:val="none" w:sz="0" w:space="0" w:color="auto"/>
                <w:bottom w:val="none" w:sz="0" w:space="0" w:color="auto"/>
                <w:right w:val="none" w:sz="0" w:space="0" w:color="auto"/>
              </w:divBdr>
              <w:divsChild>
                <w:div w:id="478228536">
                  <w:marLeft w:val="0"/>
                  <w:marRight w:val="0"/>
                  <w:marTop w:val="0"/>
                  <w:marBottom w:val="0"/>
                  <w:divBdr>
                    <w:top w:val="none" w:sz="0" w:space="0" w:color="auto"/>
                    <w:left w:val="none" w:sz="0" w:space="0" w:color="auto"/>
                    <w:bottom w:val="none" w:sz="0" w:space="0" w:color="auto"/>
                    <w:right w:val="none" w:sz="0" w:space="0" w:color="auto"/>
                  </w:divBdr>
                  <w:divsChild>
                    <w:div w:id="356929535">
                      <w:marLeft w:val="0"/>
                      <w:marRight w:val="0"/>
                      <w:marTop w:val="0"/>
                      <w:marBottom w:val="0"/>
                      <w:divBdr>
                        <w:top w:val="none" w:sz="0" w:space="0" w:color="auto"/>
                        <w:left w:val="none" w:sz="0" w:space="0" w:color="auto"/>
                        <w:bottom w:val="none" w:sz="0" w:space="0" w:color="auto"/>
                        <w:right w:val="none" w:sz="0" w:space="0" w:color="auto"/>
                      </w:divBdr>
                      <w:divsChild>
                        <w:div w:id="239292048">
                          <w:marLeft w:val="0"/>
                          <w:marRight w:val="0"/>
                          <w:marTop w:val="0"/>
                          <w:marBottom w:val="0"/>
                          <w:divBdr>
                            <w:top w:val="none" w:sz="0" w:space="0" w:color="auto"/>
                            <w:left w:val="none" w:sz="0" w:space="0" w:color="auto"/>
                            <w:bottom w:val="none" w:sz="0" w:space="0" w:color="auto"/>
                            <w:right w:val="none" w:sz="0" w:space="0" w:color="auto"/>
                          </w:divBdr>
                          <w:divsChild>
                            <w:div w:id="1486969442">
                              <w:marLeft w:val="0"/>
                              <w:marRight w:val="0"/>
                              <w:marTop w:val="0"/>
                              <w:marBottom w:val="0"/>
                              <w:divBdr>
                                <w:top w:val="none" w:sz="0" w:space="0" w:color="auto"/>
                                <w:left w:val="none" w:sz="0" w:space="0" w:color="auto"/>
                                <w:bottom w:val="none" w:sz="0" w:space="0" w:color="auto"/>
                                <w:right w:val="none" w:sz="0" w:space="0" w:color="auto"/>
                              </w:divBdr>
                            </w:div>
                            <w:div w:id="1921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36402">
          <w:marLeft w:val="0"/>
          <w:marRight w:val="0"/>
          <w:marTop w:val="0"/>
          <w:marBottom w:val="0"/>
          <w:divBdr>
            <w:top w:val="none" w:sz="0" w:space="0" w:color="auto"/>
            <w:left w:val="none" w:sz="0" w:space="0" w:color="auto"/>
            <w:bottom w:val="none" w:sz="0" w:space="0" w:color="auto"/>
            <w:right w:val="none" w:sz="0" w:space="0" w:color="auto"/>
          </w:divBdr>
          <w:divsChild>
            <w:div w:id="36666315">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sChild>
                    <w:div w:id="520777000">
                      <w:marLeft w:val="0"/>
                      <w:marRight w:val="0"/>
                      <w:marTop w:val="0"/>
                      <w:marBottom w:val="0"/>
                      <w:divBdr>
                        <w:top w:val="none" w:sz="0" w:space="0" w:color="auto"/>
                        <w:left w:val="none" w:sz="0" w:space="0" w:color="auto"/>
                        <w:bottom w:val="none" w:sz="0" w:space="0" w:color="auto"/>
                        <w:right w:val="none" w:sz="0" w:space="0" w:color="auto"/>
                      </w:divBdr>
                      <w:divsChild>
                        <w:div w:id="1301962326">
                          <w:marLeft w:val="0"/>
                          <w:marRight w:val="0"/>
                          <w:marTop w:val="0"/>
                          <w:marBottom w:val="0"/>
                          <w:divBdr>
                            <w:top w:val="none" w:sz="0" w:space="0" w:color="auto"/>
                            <w:left w:val="none" w:sz="0" w:space="0" w:color="auto"/>
                            <w:bottom w:val="none" w:sz="0" w:space="0" w:color="auto"/>
                            <w:right w:val="none" w:sz="0" w:space="0" w:color="auto"/>
                          </w:divBdr>
                          <w:divsChild>
                            <w:div w:id="1432625505">
                              <w:marLeft w:val="0"/>
                              <w:marRight w:val="0"/>
                              <w:marTop w:val="0"/>
                              <w:marBottom w:val="0"/>
                              <w:divBdr>
                                <w:top w:val="none" w:sz="0" w:space="0" w:color="auto"/>
                                <w:left w:val="none" w:sz="0" w:space="0" w:color="auto"/>
                                <w:bottom w:val="none" w:sz="0" w:space="0" w:color="auto"/>
                                <w:right w:val="none" w:sz="0" w:space="0" w:color="auto"/>
                              </w:divBdr>
                            </w:div>
                            <w:div w:id="5227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635">
          <w:marLeft w:val="0"/>
          <w:marRight w:val="0"/>
          <w:marTop w:val="0"/>
          <w:marBottom w:val="0"/>
          <w:divBdr>
            <w:top w:val="none" w:sz="0" w:space="0" w:color="auto"/>
            <w:left w:val="none" w:sz="0" w:space="0" w:color="auto"/>
            <w:bottom w:val="none" w:sz="0" w:space="0" w:color="auto"/>
            <w:right w:val="none" w:sz="0" w:space="0" w:color="auto"/>
          </w:divBdr>
          <w:divsChild>
            <w:div w:id="796947308">
              <w:marLeft w:val="0"/>
              <w:marRight w:val="0"/>
              <w:marTop w:val="0"/>
              <w:marBottom w:val="0"/>
              <w:divBdr>
                <w:top w:val="none" w:sz="0" w:space="0" w:color="auto"/>
                <w:left w:val="none" w:sz="0" w:space="0" w:color="auto"/>
                <w:bottom w:val="none" w:sz="0" w:space="0" w:color="auto"/>
                <w:right w:val="none" w:sz="0" w:space="0" w:color="auto"/>
              </w:divBdr>
              <w:divsChild>
                <w:div w:id="37778631">
                  <w:marLeft w:val="0"/>
                  <w:marRight w:val="0"/>
                  <w:marTop w:val="0"/>
                  <w:marBottom w:val="0"/>
                  <w:divBdr>
                    <w:top w:val="none" w:sz="0" w:space="0" w:color="auto"/>
                    <w:left w:val="none" w:sz="0" w:space="0" w:color="auto"/>
                    <w:bottom w:val="none" w:sz="0" w:space="0" w:color="auto"/>
                    <w:right w:val="none" w:sz="0" w:space="0" w:color="auto"/>
                  </w:divBdr>
                  <w:divsChild>
                    <w:div w:id="906841580">
                      <w:marLeft w:val="0"/>
                      <w:marRight w:val="0"/>
                      <w:marTop w:val="0"/>
                      <w:marBottom w:val="0"/>
                      <w:divBdr>
                        <w:top w:val="none" w:sz="0" w:space="0" w:color="auto"/>
                        <w:left w:val="none" w:sz="0" w:space="0" w:color="auto"/>
                        <w:bottom w:val="none" w:sz="0" w:space="0" w:color="auto"/>
                        <w:right w:val="none" w:sz="0" w:space="0" w:color="auto"/>
                      </w:divBdr>
                      <w:divsChild>
                        <w:div w:id="108166351">
                          <w:marLeft w:val="0"/>
                          <w:marRight w:val="0"/>
                          <w:marTop w:val="0"/>
                          <w:marBottom w:val="0"/>
                          <w:divBdr>
                            <w:top w:val="none" w:sz="0" w:space="0" w:color="auto"/>
                            <w:left w:val="none" w:sz="0" w:space="0" w:color="auto"/>
                            <w:bottom w:val="none" w:sz="0" w:space="0" w:color="auto"/>
                            <w:right w:val="none" w:sz="0" w:space="0" w:color="auto"/>
                          </w:divBdr>
                          <w:divsChild>
                            <w:div w:id="1063942187">
                              <w:marLeft w:val="0"/>
                              <w:marRight w:val="0"/>
                              <w:marTop w:val="0"/>
                              <w:marBottom w:val="0"/>
                              <w:divBdr>
                                <w:top w:val="none" w:sz="0" w:space="0" w:color="auto"/>
                                <w:left w:val="none" w:sz="0" w:space="0" w:color="auto"/>
                                <w:bottom w:val="none" w:sz="0" w:space="0" w:color="auto"/>
                                <w:right w:val="none" w:sz="0" w:space="0" w:color="auto"/>
                              </w:divBdr>
                            </w:div>
                            <w:div w:id="1036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2357">
          <w:marLeft w:val="0"/>
          <w:marRight w:val="0"/>
          <w:marTop w:val="0"/>
          <w:marBottom w:val="0"/>
          <w:divBdr>
            <w:top w:val="none" w:sz="0" w:space="0" w:color="auto"/>
            <w:left w:val="none" w:sz="0" w:space="0" w:color="auto"/>
            <w:bottom w:val="none" w:sz="0" w:space="0" w:color="auto"/>
            <w:right w:val="none" w:sz="0" w:space="0" w:color="auto"/>
          </w:divBdr>
          <w:divsChild>
            <w:div w:id="1459177022">
              <w:marLeft w:val="0"/>
              <w:marRight w:val="0"/>
              <w:marTop w:val="0"/>
              <w:marBottom w:val="0"/>
              <w:divBdr>
                <w:top w:val="none" w:sz="0" w:space="0" w:color="auto"/>
                <w:left w:val="none" w:sz="0" w:space="0" w:color="auto"/>
                <w:bottom w:val="none" w:sz="0" w:space="0" w:color="auto"/>
                <w:right w:val="none" w:sz="0" w:space="0" w:color="auto"/>
              </w:divBdr>
              <w:divsChild>
                <w:div w:id="1725256705">
                  <w:marLeft w:val="0"/>
                  <w:marRight w:val="0"/>
                  <w:marTop w:val="0"/>
                  <w:marBottom w:val="0"/>
                  <w:divBdr>
                    <w:top w:val="none" w:sz="0" w:space="0" w:color="auto"/>
                    <w:left w:val="none" w:sz="0" w:space="0" w:color="auto"/>
                    <w:bottom w:val="none" w:sz="0" w:space="0" w:color="auto"/>
                    <w:right w:val="none" w:sz="0" w:space="0" w:color="auto"/>
                  </w:divBdr>
                  <w:divsChild>
                    <w:div w:id="856164595">
                      <w:marLeft w:val="0"/>
                      <w:marRight w:val="0"/>
                      <w:marTop w:val="0"/>
                      <w:marBottom w:val="0"/>
                      <w:divBdr>
                        <w:top w:val="none" w:sz="0" w:space="0" w:color="auto"/>
                        <w:left w:val="none" w:sz="0" w:space="0" w:color="auto"/>
                        <w:bottom w:val="none" w:sz="0" w:space="0" w:color="auto"/>
                        <w:right w:val="none" w:sz="0" w:space="0" w:color="auto"/>
                      </w:divBdr>
                      <w:divsChild>
                        <w:div w:id="900871043">
                          <w:marLeft w:val="0"/>
                          <w:marRight w:val="0"/>
                          <w:marTop w:val="0"/>
                          <w:marBottom w:val="0"/>
                          <w:divBdr>
                            <w:top w:val="none" w:sz="0" w:space="0" w:color="auto"/>
                            <w:left w:val="none" w:sz="0" w:space="0" w:color="auto"/>
                            <w:bottom w:val="none" w:sz="0" w:space="0" w:color="auto"/>
                            <w:right w:val="none" w:sz="0" w:space="0" w:color="auto"/>
                          </w:divBdr>
                          <w:divsChild>
                            <w:div w:id="1972469466">
                              <w:marLeft w:val="0"/>
                              <w:marRight w:val="0"/>
                              <w:marTop w:val="0"/>
                              <w:marBottom w:val="0"/>
                              <w:divBdr>
                                <w:top w:val="none" w:sz="0" w:space="0" w:color="auto"/>
                                <w:left w:val="none" w:sz="0" w:space="0" w:color="auto"/>
                                <w:bottom w:val="none" w:sz="0" w:space="0" w:color="auto"/>
                                <w:right w:val="none" w:sz="0" w:space="0" w:color="auto"/>
                              </w:divBdr>
                            </w:div>
                            <w:div w:id="591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81747">
          <w:marLeft w:val="0"/>
          <w:marRight w:val="0"/>
          <w:marTop w:val="0"/>
          <w:marBottom w:val="0"/>
          <w:divBdr>
            <w:top w:val="none" w:sz="0" w:space="0" w:color="auto"/>
            <w:left w:val="none" w:sz="0" w:space="0" w:color="auto"/>
            <w:bottom w:val="none" w:sz="0" w:space="0" w:color="auto"/>
            <w:right w:val="none" w:sz="0" w:space="0" w:color="auto"/>
          </w:divBdr>
          <w:divsChild>
            <w:div w:id="1799757446">
              <w:marLeft w:val="0"/>
              <w:marRight w:val="0"/>
              <w:marTop w:val="0"/>
              <w:marBottom w:val="0"/>
              <w:divBdr>
                <w:top w:val="none" w:sz="0" w:space="0" w:color="auto"/>
                <w:left w:val="none" w:sz="0" w:space="0" w:color="auto"/>
                <w:bottom w:val="none" w:sz="0" w:space="0" w:color="auto"/>
                <w:right w:val="none" w:sz="0" w:space="0" w:color="auto"/>
              </w:divBdr>
              <w:divsChild>
                <w:div w:id="1925868764">
                  <w:marLeft w:val="0"/>
                  <w:marRight w:val="0"/>
                  <w:marTop w:val="0"/>
                  <w:marBottom w:val="0"/>
                  <w:divBdr>
                    <w:top w:val="none" w:sz="0" w:space="0" w:color="auto"/>
                    <w:left w:val="none" w:sz="0" w:space="0" w:color="auto"/>
                    <w:bottom w:val="none" w:sz="0" w:space="0" w:color="auto"/>
                    <w:right w:val="none" w:sz="0" w:space="0" w:color="auto"/>
                  </w:divBdr>
                  <w:divsChild>
                    <w:div w:id="656303287">
                      <w:marLeft w:val="0"/>
                      <w:marRight w:val="0"/>
                      <w:marTop w:val="0"/>
                      <w:marBottom w:val="0"/>
                      <w:divBdr>
                        <w:top w:val="none" w:sz="0" w:space="0" w:color="auto"/>
                        <w:left w:val="none" w:sz="0" w:space="0" w:color="auto"/>
                        <w:bottom w:val="none" w:sz="0" w:space="0" w:color="auto"/>
                        <w:right w:val="none" w:sz="0" w:space="0" w:color="auto"/>
                      </w:divBdr>
                      <w:divsChild>
                        <w:div w:id="1850873705">
                          <w:marLeft w:val="0"/>
                          <w:marRight w:val="0"/>
                          <w:marTop w:val="0"/>
                          <w:marBottom w:val="0"/>
                          <w:divBdr>
                            <w:top w:val="none" w:sz="0" w:space="0" w:color="auto"/>
                            <w:left w:val="none" w:sz="0" w:space="0" w:color="auto"/>
                            <w:bottom w:val="none" w:sz="0" w:space="0" w:color="auto"/>
                            <w:right w:val="none" w:sz="0" w:space="0" w:color="auto"/>
                          </w:divBdr>
                          <w:divsChild>
                            <w:div w:id="662851350">
                              <w:marLeft w:val="0"/>
                              <w:marRight w:val="0"/>
                              <w:marTop w:val="0"/>
                              <w:marBottom w:val="0"/>
                              <w:divBdr>
                                <w:top w:val="none" w:sz="0" w:space="0" w:color="auto"/>
                                <w:left w:val="none" w:sz="0" w:space="0" w:color="auto"/>
                                <w:bottom w:val="none" w:sz="0" w:space="0" w:color="auto"/>
                                <w:right w:val="none" w:sz="0" w:space="0" w:color="auto"/>
                              </w:divBdr>
                            </w:div>
                            <w:div w:id="767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75878">
          <w:marLeft w:val="0"/>
          <w:marRight w:val="0"/>
          <w:marTop w:val="0"/>
          <w:marBottom w:val="0"/>
          <w:divBdr>
            <w:top w:val="none" w:sz="0" w:space="0" w:color="auto"/>
            <w:left w:val="none" w:sz="0" w:space="0" w:color="auto"/>
            <w:bottom w:val="none" w:sz="0" w:space="0" w:color="auto"/>
            <w:right w:val="none" w:sz="0" w:space="0" w:color="auto"/>
          </w:divBdr>
          <w:divsChild>
            <w:div w:id="1260526657">
              <w:marLeft w:val="0"/>
              <w:marRight w:val="0"/>
              <w:marTop w:val="0"/>
              <w:marBottom w:val="0"/>
              <w:divBdr>
                <w:top w:val="none" w:sz="0" w:space="0" w:color="auto"/>
                <w:left w:val="none" w:sz="0" w:space="0" w:color="auto"/>
                <w:bottom w:val="none" w:sz="0" w:space="0" w:color="auto"/>
                <w:right w:val="none" w:sz="0" w:space="0" w:color="auto"/>
              </w:divBdr>
              <w:divsChild>
                <w:div w:id="249967191">
                  <w:marLeft w:val="0"/>
                  <w:marRight w:val="0"/>
                  <w:marTop w:val="0"/>
                  <w:marBottom w:val="0"/>
                  <w:divBdr>
                    <w:top w:val="none" w:sz="0" w:space="0" w:color="auto"/>
                    <w:left w:val="none" w:sz="0" w:space="0" w:color="auto"/>
                    <w:bottom w:val="none" w:sz="0" w:space="0" w:color="auto"/>
                    <w:right w:val="none" w:sz="0" w:space="0" w:color="auto"/>
                  </w:divBdr>
                  <w:divsChild>
                    <w:div w:id="1202473236">
                      <w:marLeft w:val="0"/>
                      <w:marRight w:val="0"/>
                      <w:marTop w:val="0"/>
                      <w:marBottom w:val="0"/>
                      <w:divBdr>
                        <w:top w:val="none" w:sz="0" w:space="0" w:color="auto"/>
                        <w:left w:val="none" w:sz="0" w:space="0" w:color="auto"/>
                        <w:bottom w:val="none" w:sz="0" w:space="0" w:color="auto"/>
                        <w:right w:val="none" w:sz="0" w:space="0" w:color="auto"/>
                      </w:divBdr>
                      <w:divsChild>
                        <w:div w:id="1500385583">
                          <w:marLeft w:val="0"/>
                          <w:marRight w:val="0"/>
                          <w:marTop w:val="0"/>
                          <w:marBottom w:val="0"/>
                          <w:divBdr>
                            <w:top w:val="none" w:sz="0" w:space="0" w:color="auto"/>
                            <w:left w:val="none" w:sz="0" w:space="0" w:color="auto"/>
                            <w:bottom w:val="none" w:sz="0" w:space="0" w:color="auto"/>
                            <w:right w:val="none" w:sz="0" w:space="0" w:color="auto"/>
                          </w:divBdr>
                          <w:divsChild>
                            <w:div w:id="2098987245">
                              <w:marLeft w:val="0"/>
                              <w:marRight w:val="0"/>
                              <w:marTop w:val="0"/>
                              <w:marBottom w:val="0"/>
                              <w:divBdr>
                                <w:top w:val="none" w:sz="0" w:space="0" w:color="auto"/>
                                <w:left w:val="none" w:sz="0" w:space="0" w:color="auto"/>
                                <w:bottom w:val="none" w:sz="0" w:space="0" w:color="auto"/>
                                <w:right w:val="none" w:sz="0" w:space="0" w:color="auto"/>
                              </w:divBdr>
                            </w:div>
                            <w:div w:id="4170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96307">
          <w:marLeft w:val="0"/>
          <w:marRight w:val="0"/>
          <w:marTop w:val="0"/>
          <w:marBottom w:val="0"/>
          <w:divBdr>
            <w:top w:val="none" w:sz="0" w:space="0" w:color="auto"/>
            <w:left w:val="none" w:sz="0" w:space="0" w:color="auto"/>
            <w:bottom w:val="none" w:sz="0" w:space="0" w:color="auto"/>
            <w:right w:val="none" w:sz="0" w:space="0" w:color="auto"/>
          </w:divBdr>
          <w:divsChild>
            <w:div w:id="247927795">
              <w:marLeft w:val="0"/>
              <w:marRight w:val="0"/>
              <w:marTop w:val="0"/>
              <w:marBottom w:val="0"/>
              <w:divBdr>
                <w:top w:val="none" w:sz="0" w:space="0" w:color="auto"/>
                <w:left w:val="none" w:sz="0" w:space="0" w:color="auto"/>
                <w:bottom w:val="none" w:sz="0" w:space="0" w:color="auto"/>
                <w:right w:val="none" w:sz="0" w:space="0" w:color="auto"/>
              </w:divBdr>
              <w:divsChild>
                <w:div w:id="1548646162">
                  <w:marLeft w:val="0"/>
                  <w:marRight w:val="0"/>
                  <w:marTop w:val="0"/>
                  <w:marBottom w:val="0"/>
                  <w:divBdr>
                    <w:top w:val="none" w:sz="0" w:space="0" w:color="auto"/>
                    <w:left w:val="none" w:sz="0" w:space="0" w:color="auto"/>
                    <w:bottom w:val="none" w:sz="0" w:space="0" w:color="auto"/>
                    <w:right w:val="none" w:sz="0" w:space="0" w:color="auto"/>
                  </w:divBdr>
                  <w:divsChild>
                    <w:div w:id="758985173">
                      <w:marLeft w:val="0"/>
                      <w:marRight w:val="0"/>
                      <w:marTop w:val="0"/>
                      <w:marBottom w:val="0"/>
                      <w:divBdr>
                        <w:top w:val="none" w:sz="0" w:space="0" w:color="auto"/>
                        <w:left w:val="none" w:sz="0" w:space="0" w:color="auto"/>
                        <w:bottom w:val="none" w:sz="0" w:space="0" w:color="auto"/>
                        <w:right w:val="none" w:sz="0" w:space="0" w:color="auto"/>
                      </w:divBdr>
                      <w:divsChild>
                        <w:div w:id="1270578820">
                          <w:marLeft w:val="0"/>
                          <w:marRight w:val="0"/>
                          <w:marTop w:val="0"/>
                          <w:marBottom w:val="0"/>
                          <w:divBdr>
                            <w:top w:val="none" w:sz="0" w:space="0" w:color="auto"/>
                            <w:left w:val="none" w:sz="0" w:space="0" w:color="auto"/>
                            <w:bottom w:val="none" w:sz="0" w:space="0" w:color="auto"/>
                            <w:right w:val="none" w:sz="0" w:space="0" w:color="auto"/>
                          </w:divBdr>
                          <w:divsChild>
                            <w:div w:id="1646472661">
                              <w:marLeft w:val="0"/>
                              <w:marRight w:val="0"/>
                              <w:marTop w:val="0"/>
                              <w:marBottom w:val="0"/>
                              <w:divBdr>
                                <w:top w:val="none" w:sz="0" w:space="0" w:color="auto"/>
                                <w:left w:val="none" w:sz="0" w:space="0" w:color="auto"/>
                                <w:bottom w:val="none" w:sz="0" w:space="0" w:color="auto"/>
                                <w:right w:val="none" w:sz="0" w:space="0" w:color="auto"/>
                              </w:divBdr>
                            </w:div>
                            <w:div w:id="1596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520368">
          <w:marLeft w:val="0"/>
          <w:marRight w:val="0"/>
          <w:marTop w:val="0"/>
          <w:marBottom w:val="0"/>
          <w:divBdr>
            <w:top w:val="none" w:sz="0" w:space="0" w:color="auto"/>
            <w:left w:val="none" w:sz="0" w:space="0" w:color="auto"/>
            <w:bottom w:val="none" w:sz="0" w:space="0" w:color="auto"/>
            <w:right w:val="none" w:sz="0" w:space="0" w:color="auto"/>
          </w:divBdr>
          <w:divsChild>
            <w:div w:id="1850219922">
              <w:marLeft w:val="0"/>
              <w:marRight w:val="0"/>
              <w:marTop w:val="0"/>
              <w:marBottom w:val="0"/>
              <w:divBdr>
                <w:top w:val="none" w:sz="0" w:space="0" w:color="auto"/>
                <w:left w:val="none" w:sz="0" w:space="0" w:color="auto"/>
                <w:bottom w:val="none" w:sz="0" w:space="0" w:color="auto"/>
                <w:right w:val="none" w:sz="0" w:space="0" w:color="auto"/>
              </w:divBdr>
              <w:divsChild>
                <w:div w:id="594947058">
                  <w:marLeft w:val="0"/>
                  <w:marRight w:val="0"/>
                  <w:marTop w:val="0"/>
                  <w:marBottom w:val="0"/>
                  <w:divBdr>
                    <w:top w:val="none" w:sz="0" w:space="0" w:color="auto"/>
                    <w:left w:val="none" w:sz="0" w:space="0" w:color="auto"/>
                    <w:bottom w:val="none" w:sz="0" w:space="0" w:color="auto"/>
                    <w:right w:val="none" w:sz="0" w:space="0" w:color="auto"/>
                  </w:divBdr>
                  <w:divsChild>
                    <w:div w:id="1521235269">
                      <w:marLeft w:val="0"/>
                      <w:marRight w:val="0"/>
                      <w:marTop w:val="0"/>
                      <w:marBottom w:val="0"/>
                      <w:divBdr>
                        <w:top w:val="none" w:sz="0" w:space="0" w:color="auto"/>
                        <w:left w:val="none" w:sz="0" w:space="0" w:color="auto"/>
                        <w:bottom w:val="none" w:sz="0" w:space="0" w:color="auto"/>
                        <w:right w:val="none" w:sz="0" w:space="0" w:color="auto"/>
                      </w:divBdr>
                      <w:divsChild>
                        <w:div w:id="892959395">
                          <w:marLeft w:val="0"/>
                          <w:marRight w:val="0"/>
                          <w:marTop w:val="0"/>
                          <w:marBottom w:val="0"/>
                          <w:divBdr>
                            <w:top w:val="none" w:sz="0" w:space="0" w:color="auto"/>
                            <w:left w:val="none" w:sz="0" w:space="0" w:color="auto"/>
                            <w:bottom w:val="none" w:sz="0" w:space="0" w:color="auto"/>
                            <w:right w:val="none" w:sz="0" w:space="0" w:color="auto"/>
                          </w:divBdr>
                          <w:divsChild>
                            <w:div w:id="141894268">
                              <w:marLeft w:val="0"/>
                              <w:marRight w:val="0"/>
                              <w:marTop w:val="0"/>
                              <w:marBottom w:val="0"/>
                              <w:divBdr>
                                <w:top w:val="none" w:sz="0" w:space="0" w:color="auto"/>
                                <w:left w:val="none" w:sz="0" w:space="0" w:color="auto"/>
                                <w:bottom w:val="none" w:sz="0" w:space="0" w:color="auto"/>
                                <w:right w:val="none" w:sz="0" w:space="0" w:color="auto"/>
                              </w:divBdr>
                            </w:div>
                            <w:div w:id="18689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829406">
          <w:marLeft w:val="0"/>
          <w:marRight w:val="0"/>
          <w:marTop w:val="0"/>
          <w:marBottom w:val="0"/>
          <w:divBdr>
            <w:top w:val="none" w:sz="0" w:space="0" w:color="auto"/>
            <w:left w:val="none" w:sz="0" w:space="0" w:color="auto"/>
            <w:bottom w:val="none" w:sz="0" w:space="0" w:color="auto"/>
            <w:right w:val="none" w:sz="0" w:space="0" w:color="auto"/>
          </w:divBdr>
          <w:divsChild>
            <w:div w:id="1964577862">
              <w:marLeft w:val="0"/>
              <w:marRight w:val="0"/>
              <w:marTop w:val="0"/>
              <w:marBottom w:val="0"/>
              <w:divBdr>
                <w:top w:val="none" w:sz="0" w:space="0" w:color="auto"/>
                <w:left w:val="none" w:sz="0" w:space="0" w:color="auto"/>
                <w:bottom w:val="none" w:sz="0" w:space="0" w:color="auto"/>
                <w:right w:val="none" w:sz="0" w:space="0" w:color="auto"/>
              </w:divBdr>
              <w:divsChild>
                <w:div w:id="800346221">
                  <w:marLeft w:val="0"/>
                  <w:marRight w:val="0"/>
                  <w:marTop w:val="0"/>
                  <w:marBottom w:val="0"/>
                  <w:divBdr>
                    <w:top w:val="none" w:sz="0" w:space="0" w:color="auto"/>
                    <w:left w:val="none" w:sz="0" w:space="0" w:color="auto"/>
                    <w:bottom w:val="none" w:sz="0" w:space="0" w:color="auto"/>
                    <w:right w:val="none" w:sz="0" w:space="0" w:color="auto"/>
                  </w:divBdr>
                  <w:divsChild>
                    <w:div w:id="1296182109">
                      <w:marLeft w:val="0"/>
                      <w:marRight w:val="0"/>
                      <w:marTop w:val="0"/>
                      <w:marBottom w:val="0"/>
                      <w:divBdr>
                        <w:top w:val="none" w:sz="0" w:space="0" w:color="auto"/>
                        <w:left w:val="none" w:sz="0" w:space="0" w:color="auto"/>
                        <w:bottom w:val="none" w:sz="0" w:space="0" w:color="auto"/>
                        <w:right w:val="none" w:sz="0" w:space="0" w:color="auto"/>
                      </w:divBdr>
                      <w:divsChild>
                        <w:div w:id="335230281">
                          <w:marLeft w:val="0"/>
                          <w:marRight w:val="0"/>
                          <w:marTop w:val="0"/>
                          <w:marBottom w:val="0"/>
                          <w:divBdr>
                            <w:top w:val="none" w:sz="0" w:space="0" w:color="auto"/>
                            <w:left w:val="none" w:sz="0" w:space="0" w:color="auto"/>
                            <w:bottom w:val="none" w:sz="0" w:space="0" w:color="auto"/>
                            <w:right w:val="none" w:sz="0" w:space="0" w:color="auto"/>
                          </w:divBdr>
                          <w:divsChild>
                            <w:div w:id="1492675268">
                              <w:marLeft w:val="0"/>
                              <w:marRight w:val="0"/>
                              <w:marTop w:val="0"/>
                              <w:marBottom w:val="0"/>
                              <w:divBdr>
                                <w:top w:val="none" w:sz="0" w:space="0" w:color="auto"/>
                                <w:left w:val="none" w:sz="0" w:space="0" w:color="auto"/>
                                <w:bottom w:val="none" w:sz="0" w:space="0" w:color="auto"/>
                                <w:right w:val="none" w:sz="0" w:space="0" w:color="auto"/>
                              </w:divBdr>
                            </w:div>
                            <w:div w:id="1500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1320">
          <w:marLeft w:val="0"/>
          <w:marRight w:val="0"/>
          <w:marTop w:val="0"/>
          <w:marBottom w:val="0"/>
          <w:divBdr>
            <w:top w:val="none" w:sz="0" w:space="0" w:color="auto"/>
            <w:left w:val="none" w:sz="0" w:space="0" w:color="auto"/>
            <w:bottom w:val="none" w:sz="0" w:space="0" w:color="auto"/>
            <w:right w:val="none" w:sz="0" w:space="0" w:color="auto"/>
          </w:divBdr>
          <w:divsChild>
            <w:div w:id="13893987">
              <w:marLeft w:val="0"/>
              <w:marRight w:val="0"/>
              <w:marTop w:val="0"/>
              <w:marBottom w:val="0"/>
              <w:divBdr>
                <w:top w:val="none" w:sz="0" w:space="0" w:color="auto"/>
                <w:left w:val="none" w:sz="0" w:space="0" w:color="auto"/>
                <w:bottom w:val="none" w:sz="0" w:space="0" w:color="auto"/>
                <w:right w:val="none" w:sz="0" w:space="0" w:color="auto"/>
              </w:divBdr>
              <w:divsChild>
                <w:div w:id="1240672302">
                  <w:marLeft w:val="0"/>
                  <w:marRight w:val="0"/>
                  <w:marTop w:val="0"/>
                  <w:marBottom w:val="0"/>
                  <w:divBdr>
                    <w:top w:val="none" w:sz="0" w:space="0" w:color="auto"/>
                    <w:left w:val="none" w:sz="0" w:space="0" w:color="auto"/>
                    <w:bottom w:val="none" w:sz="0" w:space="0" w:color="auto"/>
                    <w:right w:val="none" w:sz="0" w:space="0" w:color="auto"/>
                  </w:divBdr>
                  <w:divsChild>
                    <w:div w:id="231279355">
                      <w:marLeft w:val="0"/>
                      <w:marRight w:val="0"/>
                      <w:marTop w:val="0"/>
                      <w:marBottom w:val="0"/>
                      <w:divBdr>
                        <w:top w:val="none" w:sz="0" w:space="0" w:color="auto"/>
                        <w:left w:val="none" w:sz="0" w:space="0" w:color="auto"/>
                        <w:bottom w:val="none" w:sz="0" w:space="0" w:color="auto"/>
                        <w:right w:val="none" w:sz="0" w:space="0" w:color="auto"/>
                      </w:divBdr>
                      <w:divsChild>
                        <w:div w:id="926693831">
                          <w:marLeft w:val="0"/>
                          <w:marRight w:val="0"/>
                          <w:marTop w:val="0"/>
                          <w:marBottom w:val="0"/>
                          <w:divBdr>
                            <w:top w:val="none" w:sz="0" w:space="0" w:color="auto"/>
                            <w:left w:val="none" w:sz="0" w:space="0" w:color="auto"/>
                            <w:bottom w:val="none" w:sz="0" w:space="0" w:color="auto"/>
                            <w:right w:val="none" w:sz="0" w:space="0" w:color="auto"/>
                          </w:divBdr>
                          <w:divsChild>
                            <w:div w:id="888880713">
                              <w:marLeft w:val="0"/>
                              <w:marRight w:val="0"/>
                              <w:marTop w:val="0"/>
                              <w:marBottom w:val="0"/>
                              <w:divBdr>
                                <w:top w:val="none" w:sz="0" w:space="0" w:color="auto"/>
                                <w:left w:val="none" w:sz="0" w:space="0" w:color="auto"/>
                                <w:bottom w:val="none" w:sz="0" w:space="0" w:color="auto"/>
                                <w:right w:val="none" w:sz="0" w:space="0" w:color="auto"/>
                              </w:divBdr>
                            </w:div>
                            <w:div w:id="4184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287">
          <w:marLeft w:val="0"/>
          <w:marRight w:val="0"/>
          <w:marTop w:val="0"/>
          <w:marBottom w:val="0"/>
          <w:divBdr>
            <w:top w:val="none" w:sz="0" w:space="0" w:color="auto"/>
            <w:left w:val="none" w:sz="0" w:space="0" w:color="auto"/>
            <w:bottom w:val="none" w:sz="0" w:space="0" w:color="auto"/>
            <w:right w:val="none" w:sz="0" w:space="0" w:color="auto"/>
          </w:divBdr>
          <w:divsChild>
            <w:div w:id="276378277">
              <w:marLeft w:val="0"/>
              <w:marRight w:val="0"/>
              <w:marTop w:val="0"/>
              <w:marBottom w:val="0"/>
              <w:divBdr>
                <w:top w:val="none" w:sz="0" w:space="0" w:color="auto"/>
                <w:left w:val="none" w:sz="0" w:space="0" w:color="auto"/>
                <w:bottom w:val="none" w:sz="0" w:space="0" w:color="auto"/>
                <w:right w:val="none" w:sz="0" w:space="0" w:color="auto"/>
              </w:divBdr>
              <w:divsChild>
                <w:div w:id="26029720">
                  <w:marLeft w:val="0"/>
                  <w:marRight w:val="0"/>
                  <w:marTop w:val="0"/>
                  <w:marBottom w:val="0"/>
                  <w:divBdr>
                    <w:top w:val="none" w:sz="0" w:space="0" w:color="auto"/>
                    <w:left w:val="none" w:sz="0" w:space="0" w:color="auto"/>
                    <w:bottom w:val="none" w:sz="0" w:space="0" w:color="auto"/>
                    <w:right w:val="none" w:sz="0" w:space="0" w:color="auto"/>
                  </w:divBdr>
                  <w:divsChild>
                    <w:div w:id="498353053">
                      <w:marLeft w:val="0"/>
                      <w:marRight w:val="0"/>
                      <w:marTop w:val="0"/>
                      <w:marBottom w:val="0"/>
                      <w:divBdr>
                        <w:top w:val="none" w:sz="0" w:space="0" w:color="auto"/>
                        <w:left w:val="none" w:sz="0" w:space="0" w:color="auto"/>
                        <w:bottom w:val="none" w:sz="0" w:space="0" w:color="auto"/>
                        <w:right w:val="none" w:sz="0" w:space="0" w:color="auto"/>
                      </w:divBdr>
                      <w:divsChild>
                        <w:div w:id="1153915641">
                          <w:marLeft w:val="0"/>
                          <w:marRight w:val="0"/>
                          <w:marTop w:val="0"/>
                          <w:marBottom w:val="0"/>
                          <w:divBdr>
                            <w:top w:val="none" w:sz="0" w:space="0" w:color="auto"/>
                            <w:left w:val="none" w:sz="0" w:space="0" w:color="auto"/>
                            <w:bottom w:val="none" w:sz="0" w:space="0" w:color="auto"/>
                            <w:right w:val="none" w:sz="0" w:space="0" w:color="auto"/>
                          </w:divBdr>
                          <w:divsChild>
                            <w:div w:id="435832474">
                              <w:marLeft w:val="0"/>
                              <w:marRight w:val="0"/>
                              <w:marTop w:val="0"/>
                              <w:marBottom w:val="0"/>
                              <w:divBdr>
                                <w:top w:val="none" w:sz="0" w:space="0" w:color="auto"/>
                                <w:left w:val="none" w:sz="0" w:space="0" w:color="auto"/>
                                <w:bottom w:val="none" w:sz="0" w:space="0" w:color="auto"/>
                                <w:right w:val="none" w:sz="0" w:space="0" w:color="auto"/>
                              </w:divBdr>
                            </w:div>
                            <w:div w:id="2291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3865">
          <w:marLeft w:val="0"/>
          <w:marRight w:val="0"/>
          <w:marTop w:val="0"/>
          <w:marBottom w:val="0"/>
          <w:divBdr>
            <w:top w:val="none" w:sz="0" w:space="0" w:color="auto"/>
            <w:left w:val="none" w:sz="0" w:space="0" w:color="auto"/>
            <w:bottom w:val="none" w:sz="0" w:space="0" w:color="auto"/>
            <w:right w:val="none" w:sz="0" w:space="0" w:color="auto"/>
          </w:divBdr>
          <w:divsChild>
            <w:div w:id="346833611">
              <w:marLeft w:val="0"/>
              <w:marRight w:val="0"/>
              <w:marTop w:val="0"/>
              <w:marBottom w:val="0"/>
              <w:divBdr>
                <w:top w:val="none" w:sz="0" w:space="0" w:color="auto"/>
                <w:left w:val="none" w:sz="0" w:space="0" w:color="auto"/>
                <w:bottom w:val="none" w:sz="0" w:space="0" w:color="auto"/>
                <w:right w:val="none" w:sz="0" w:space="0" w:color="auto"/>
              </w:divBdr>
              <w:divsChild>
                <w:div w:id="1259562055">
                  <w:marLeft w:val="0"/>
                  <w:marRight w:val="0"/>
                  <w:marTop w:val="0"/>
                  <w:marBottom w:val="0"/>
                  <w:divBdr>
                    <w:top w:val="none" w:sz="0" w:space="0" w:color="auto"/>
                    <w:left w:val="none" w:sz="0" w:space="0" w:color="auto"/>
                    <w:bottom w:val="none" w:sz="0" w:space="0" w:color="auto"/>
                    <w:right w:val="none" w:sz="0" w:space="0" w:color="auto"/>
                  </w:divBdr>
                  <w:divsChild>
                    <w:div w:id="1528836565">
                      <w:marLeft w:val="0"/>
                      <w:marRight w:val="0"/>
                      <w:marTop w:val="0"/>
                      <w:marBottom w:val="0"/>
                      <w:divBdr>
                        <w:top w:val="none" w:sz="0" w:space="0" w:color="auto"/>
                        <w:left w:val="none" w:sz="0" w:space="0" w:color="auto"/>
                        <w:bottom w:val="none" w:sz="0" w:space="0" w:color="auto"/>
                        <w:right w:val="none" w:sz="0" w:space="0" w:color="auto"/>
                      </w:divBdr>
                      <w:divsChild>
                        <w:div w:id="915749104">
                          <w:marLeft w:val="0"/>
                          <w:marRight w:val="0"/>
                          <w:marTop w:val="0"/>
                          <w:marBottom w:val="0"/>
                          <w:divBdr>
                            <w:top w:val="none" w:sz="0" w:space="0" w:color="auto"/>
                            <w:left w:val="none" w:sz="0" w:space="0" w:color="auto"/>
                            <w:bottom w:val="none" w:sz="0" w:space="0" w:color="auto"/>
                            <w:right w:val="none" w:sz="0" w:space="0" w:color="auto"/>
                          </w:divBdr>
                          <w:divsChild>
                            <w:div w:id="84765630">
                              <w:marLeft w:val="0"/>
                              <w:marRight w:val="0"/>
                              <w:marTop w:val="0"/>
                              <w:marBottom w:val="0"/>
                              <w:divBdr>
                                <w:top w:val="none" w:sz="0" w:space="0" w:color="auto"/>
                                <w:left w:val="none" w:sz="0" w:space="0" w:color="auto"/>
                                <w:bottom w:val="none" w:sz="0" w:space="0" w:color="auto"/>
                                <w:right w:val="none" w:sz="0" w:space="0" w:color="auto"/>
                              </w:divBdr>
                            </w:div>
                            <w:div w:id="201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07458">
          <w:marLeft w:val="0"/>
          <w:marRight w:val="0"/>
          <w:marTop w:val="0"/>
          <w:marBottom w:val="0"/>
          <w:divBdr>
            <w:top w:val="none" w:sz="0" w:space="0" w:color="auto"/>
            <w:left w:val="none" w:sz="0" w:space="0" w:color="auto"/>
            <w:bottom w:val="none" w:sz="0" w:space="0" w:color="auto"/>
            <w:right w:val="none" w:sz="0" w:space="0" w:color="auto"/>
          </w:divBdr>
          <w:divsChild>
            <w:div w:id="1020014713">
              <w:marLeft w:val="0"/>
              <w:marRight w:val="0"/>
              <w:marTop w:val="0"/>
              <w:marBottom w:val="0"/>
              <w:divBdr>
                <w:top w:val="none" w:sz="0" w:space="0" w:color="auto"/>
                <w:left w:val="none" w:sz="0" w:space="0" w:color="auto"/>
                <w:bottom w:val="none" w:sz="0" w:space="0" w:color="auto"/>
                <w:right w:val="none" w:sz="0" w:space="0" w:color="auto"/>
              </w:divBdr>
              <w:divsChild>
                <w:div w:id="1475368657">
                  <w:marLeft w:val="0"/>
                  <w:marRight w:val="0"/>
                  <w:marTop w:val="0"/>
                  <w:marBottom w:val="0"/>
                  <w:divBdr>
                    <w:top w:val="none" w:sz="0" w:space="0" w:color="auto"/>
                    <w:left w:val="none" w:sz="0" w:space="0" w:color="auto"/>
                    <w:bottom w:val="none" w:sz="0" w:space="0" w:color="auto"/>
                    <w:right w:val="none" w:sz="0" w:space="0" w:color="auto"/>
                  </w:divBdr>
                  <w:divsChild>
                    <w:div w:id="2105759849">
                      <w:marLeft w:val="0"/>
                      <w:marRight w:val="0"/>
                      <w:marTop w:val="0"/>
                      <w:marBottom w:val="0"/>
                      <w:divBdr>
                        <w:top w:val="none" w:sz="0" w:space="0" w:color="auto"/>
                        <w:left w:val="none" w:sz="0" w:space="0" w:color="auto"/>
                        <w:bottom w:val="none" w:sz="0" w:space="0" w:color="auto"/>
                        <w:right w:val="none" w:sz="0" w:space="0" w:color="auto"/>
                      </w:divBdr>
                      <w:divsChild>
                        <w:div w:id="2003120541">
                          <w:marLeft w:val="0"/>
                          <w:marRight w:val="0"/>
                          <w:marTop w:val="0"/>
                          <w:marBottom w:val="0"/>
                          <w:divBdr>
                            <w:top w:val="none" w:sz="0" w:space="0" w:color="auto"/>
                            <w:left w:val="none" w:sz="0" w:space="0" w:color="auto"/>
                            <w:bottom w:val="none" w:sz="0" w:space="0" w:color="auto"/>
                            <w:right w:val="none" w:sz="0" w:space="0" w:color="auto"/>
                          </w:divBdr>
                          <w:divsChild>
                            <w:div w:id="1760786490">
                              <w:marLeft w:val="0"/>
                              <w:marRight w:val="0"/>
                              <w:marTop w:val="0"/>
                              <w:marBottom w:val="0"/>
                              <w:divBdr>
                                <w:top w:val="none" w:sz="0" w:space="0" w:color="auto"/>
                                <w:left w:val="none" w:sz="0" w:space="0" w:color="auto"/>
                                <w:bottom w:val="none" w:sz="0" w:space="0" w:color="auto"/>
                                <w:right w:val="none" w:sz="0" w:space="0" w:color="auto"/>
                              </w:divBdr>
                            </w:div>
                            <w:div w:id="20172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47583">
          <w:marLeft w:val="0"/>
          <w:marRight w:val="0"/>
          <w:marTop w:val="0"/>
          <w:marBottom w:val="0"/>
          <w:divBdr>
            <w:top w:val="none" w:sz="0" w:space="0" w:color="auto"/>
            <w:left w:val="none" w:sz="0" w:space="0" w:color="auto"/>
            <w:bottom w:val="none" w:sz="0" w:space="0" w:color="auto"/>
            <w:right w:val="none" w:sz="0" w:space="0" w:color="auto"/>
          </w:divBdr>
          <w:divsChild>
            <w:div w:id="893856207">
              <w:marLeft w:val="0"/>
              <w:marRight w:val="0"/>
              <w:marTop w:val="0"/>
              <w:marBottom w:val="0"/>
              <w:divBdr>
                <w:top w:val="none" w:sz="0" w:space="0" w:color="auto"/>
                <w:left w:val="none" w:sz="0" w:space="0" w:color="auto"/>
                <w:bottom w:val="none" w:sz="0" w:space="0" w:color="auto"/>
                <w:right w:val="none" w:sz="0" w:space="0" w:color="auto"/>
              </w:divBdr>
              <w:divsChild>
                <w:div w:id="1063795134">
                  <w:marLeft w:val="0"/>
                  <w:marRight w:val="0"/>
                  <w:marTop w:val="0"/>
                  <w:marBottom w:val="0"/>
                  <w:divBdr>
                    <w:top w:val="none" w:sz="0" w:space="0" w:color="auto"/>
                    <w:left w:val="none" w:sz="0" w:space="0" w:color="auto"/>
                    <w:bottom w:val="none" w:sz="0" w:space="0" w:color="auto"/>
                    <w:right w:val="none" w:sz="0" w:space="0" w:color="auto"/>
                  </w:divBdr>
                  <w:divsChild>
                    <w:div w:id="492844447">
                      <w:marLeft w:val="0"/>
                      <w:marRight w:val="0"/>
                      <w:marTop w:val="0"/>
                      <w:marBottom w:val="0"/>
                      <w:divBdr>
                        <w:top w:val="none" w:sz="0" w:space="0" w:color="auto"/>
                        <w:left w:val="none" w:sz="0" w:space="0" w:color="auto"/>
                        <w:bottom w:val="none" w:sz="0" w:space="0" w:color="auto"/>
                        <w:right w:val="none" w:sz="0" w:space="0" w:color="auto"/>
                      </w:divBdr>
                      <w:divsChild>
                        <w:div w:id="213780808">
                          <w:marLeft w:val="0"/>
                          <w:marRight w:val="0"/>
                          <w:marTop w:val="0"/>
                          <w:marBottom w:val="0"/>
                          <w:divBdr>
                            <w:top w:val="none" w:sz="0" w:space="0" w:color="auto"/>
                            <w:left w:val="none" w:sz="0" w:space="0" w:color="auto"/>
                            <w:bottom w:val="none" w:sz="0" w:space="0" w:color="auto"/>
                            <w:right w:val="none" w:sz="0" w:space="0" w:color="auto"/>
                          </w:divBdr>
                          <w:divsChild>
                            <w:div w:id="964505534">
                              <w:marLeft w:val="0"/>
                              <w:marRight w:val="0"/>
                              <w:marTop w:val="0"/>
                              <w:marBottom w:val="0"/>
                              <w:divBdr>
                                <w:top w:val="none" w:sz="0" w:space="0" w:color="auto"/>
                                <w:left w:val="none" w:sz="0" w:space="0" w:color="auto"/>
                                <w:bottom w:val="none" w:sz="0" w:space="0" w:color="auto"/>
                                <w:right w:val="none" w:sz="0" w:space="0" w:color="auto"/>
                              </w:divBdr>
                            </w:div>
                            <w:div w:id="6810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2785">
          <w:marLeft w:val="0"/>
          <w:marRight w:val="0"/>
          <w:marTop w:val="0"/>
          <w:marBottom w:val="0"/>
          <w:divBdr>
            <w:top w:val="none" w:sz="0" w:space="0" w:color="auto"/>
            <w:left w:val="none" w:sz="0" w:space="0" w:color="auto"/>
            <w:bottom w:val="none" w:sz="0" w:space="0" w:color="auto"/>
            <w:right w:val="none" w:sz="0" w:space="0" w:color="auto"/>
          </w:divBdr>
          <w:divsChild>
            <w:div w:id="2039117103">
              <w:marLeft w:val="0"/>
              <w:marRight w:val="0"/>
              <w:marTop w:val="0"/>
              <w:marBottom w:val="0"/>
              <w:divBdr>
                <w:top w:val="none" w:sz="0" w:space="0" w:color="auto"/>
                <w:left w:val="none" w:sz="0" w:space="0" w:color="auto"/>
                <w:bottom w:val="none" w:sz="0" w:space="0" w:color="auto"/>
                <w:right w:val="none" w:sz="0" w:space="0" w:color="auto"/>
              </w:divBdr>
              <w:divsChild>
                <w:div w:id="522666992">
                  <w:marLeft w:val="0"/>
                  <w:marRight w:val="0"/>
                  <w:marTop w:val="0"/>
                  <w:marBottom w:val="0"/>
                  <w:divBdr>
                    <w:top w:val="none" w:sz="0" w:space="0" w:color="auto"/>
                    <w:left w:val="none" w:sz="0" w:space="0" w:color="auto"/>
                    <w:bottom w:val="none" w:sz="0" w:space="0" w:color="auto"/>
                    <w:right w:val="none" w:sz="0" w:space="0" w:color="auto"/>
                  </w:divBdr>
                  <w:divsChild>
                    <w:div w:id="1275942168">
                      <w:marLeft w:val="0"/>
                      <w:marRight w:val="0"/>
                      <w:marTop w:val="0"/>
                      <w:marBottom w:val="0"/>
                      <w:divBdr>
                        <w:top w:val="none" w:sz="0" w:space="0" w:color="auto"/>
                        <w:left w:val="none" w:sz="0" w:space="0" w:color="auto"/>
                        <w:bottom w:val="none" w:sz="0" w:space="0" w:color="auto"/>
                        <w:right w:val="none" w:sz="0" w:space="0" w:color="auto"/>
                      </w:divBdr>
                      <w:divsChild>
                        <w:div w:id="1672834558">
                          <w:marLeft w:val="0"/>
                          <w:marRight w:val="0"/>
                          <w:marTop w:val="0"/>
                          <w:marBottom w:val="0"/>
                          <w:divBdr>
                            <w:top w:val="none" w:sz="0" w:space="0" w:color="auto"/>
                            <w:left w:val="none" w:sz="0" w:space="0" w:color="auto"/>
                            <w:bottom w:val="none" w:sz="0" w:space="0" w:color="auto"/>
                            <w:right w:val="none" w:sz="0" w:space="0" w:color="auto"/>
                          </w:divBdr>
                          <w:divsChild>
                            <w:div w:id="139931855">
                              <w:marLeft w:val="0"/>
                              <w:marRight w:val="0"/>
                              <w:marTop w:val="0"/>
                              <w:marBottom w:val="0"/>
                              <w:divBdr>
                                <w:top w:val="none" w:sz="0" w:space="0" w:color="auto"/>
                                <w:left w:val="none" w:sz="0" w:space="0" w:color="auto"/>
                                <w:bottom w:val="none" w:sz="0" w:space="0" w:color="auto"/>
                                <w:right w:val="none" w:sz="0" w:space="0" w:color="auto"/>
                              </w:divBdr>
                            </w:div>
                            <w:div w:id="1856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74076">
          <w:marLeft w:val="0"/>
          <w:marRight w:val="0"/>
          <w:marTop w:val="0"/>
          <w:marBottom w:val="0"/>
          <w:divBdr>
            <w:top w:val="none" w:sz="0" w:space="0" w:color="auto"/>
            <w:left w:val="none" w:sz="0" w:space="0" w:color="auto"/>
            <w:bottom w:val="none" w:sz="0" w:space="0" w:color="auto"/>
            <w:right w:val="none" w:sz="0" w:space="0" w:color="auto"/>
          </w:divBdr>
          <w:divsChild>
            <w:div w:id="2074889039">
              <w:marLeft w:val="0"/>
              <w:marRight w:val="0"/>
              <w:marTop w:val="0"/>
              <w:marBottom w:val="0"/>
              <w:divBdr>
                <w:top w:val="none" w:sz="0" w:space="0" w:color="auto"/>
                <w:left w:val="none" w:sz="0" w:space="0" w:color="auto"/>
                <w:bottom w:val="none" w:sz="0" w:space="0" w:color="auto"/>
                <w:right w:val="none" w:sz="0" w:space="0" w:color="auto"/>
              </w:divBdr>
              <w:divsChild>
                <w:div w:id="1767188442">
                  <w:marLeft w:val="0"/>
                  <w:marRight w:val="0"/>
                  <w:marTop w:val="0"/>
                  <w:marBottom w:val="0"/>
                  <w:divBdr>
                    <w:top w:val="none" w:sz="0" w:space="0" w:color="auto"/>
                    <w:left w:val="none" w:sz="0" w:space="0" w:color="auto"/>
                    <w:bottom w:val="none" w:sz="0" w:space="0" w:color="auto"/>
                    <w:right w:val="none" w:sz="0" w:space="0" w:color="auto"/>
                  </w:divBdr>
                  <w:divsChild>
                    <w:div w:id="9526605">
                      <w:marLeft w:val="0"/>
                      <w:marRight w:val="0"/>
                      <w:marTop w:val="0"/>
                      <w:marBottom w:val="0"/>
                      <w:divBdr>
                        <w:top w:val="none" w:sz="0" w:space="0" w:color="auto"/>
                        <w:left w:val="none" w:sz="0" w:space="0" w:color="auto"/>
                        <w:bottom w:val="none" w:sz="0" w:space="0" w:color="auto"/>
                        <w:right w:val="none" w:sz="0" w:space="0" w:color="auto"/>
                      </w:divBdr>
                      <w:divsChild>
                        <w:div w:id="1276450214">
                          <w:marLeft w:val="0"/>
                          <w:marRight w:val="0"/>
                          <w:marTop w:val="0"/>
                          <w:marBottom w:val="0"/>
                          <w:divBdr>
                            <w:top w:val="none" w:sz="0" w:space="0" w:color="auto"/>
                            <w:left w:val="none" w:sz="0" w:space="0" w:color="auto"/>
                            <w:bottom w:val="none" w:sz="0" w:space="0" w:color="auto"/>
                            <w:right w:val="none" w:sz="0" w:space="0" w:color="auto"/>
                          </w:divBdr>
                          <w:divsChild>
                            <w:div w:id="496922409">
                              <w:marLeft w:val="0"/>
                              <w:marRight w:val="0"/>
                              <w:marTop w:val="0"/>
                              <w:marBottom w:val="0"/>
                              <w:divBdr>
                                <w:top w:val="none" w:sz="0" w:space="0" w:color="auto"/>
                                <w:left w:val="none" w:sz="0" w:space="0" w:color="auto"/>
                                <w:bottom w:val="none" w:sz="0" w:space="0" w:color="auto"/>
                                <w:right w:val="none" w:sz="0" w:space="0" w:color="auto"/>
                              </w:divBdr>
                            </w:div>
                            <w:div w:id="3416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4418">
          <w:marLeft w:val="0"/>
          <w:marRight w:val="0"/>
          <w:marTop w:val="0"/>
          <w:marBottom w:val="0"/>
          <w:divBdr>
            <w:top w:val="none" w:sz="0" w:space="0" w:color="auto"/>
            <w:left w:val="none" w:sz="0" w:space="0" w:color="auto"/>
            <w:bottom w:val="none" w:sz="0" w:space="0" w:color="auto"/>
            <w:right w:val="none" w:sz="0" w:space="0" w:color="auto"/>
          </w:divBdr>
          <w:divsChild>
            <w:div w:id="161045283">
              <w:marLeft w:val="0"/>
              <w:marRight w:val="0"/>
              <w:marTop w:val="0"/>
              <w:marBottom w:val="0"/>
              <w:divBdr>
                <w:top w:val="none" w:sz="0" w:space="0" w:color="auto"/>
                <w:left w:val="none" w:sz="0" w:space="0" w:color="auto"/>
                <w:bottom w:val="none" w:sz="0" w:space="0" w:color="auto"/>
                <w:right w:val="none" w:sz="0" w:space="0" w:color="auto"/>
              </w:divBdr>
              <w:divsChild>
                <w:div w:id="1558931847">
                  <w:marLeft w:val="0"/>
                  <w:marRight w:val="0"/>
                  <w:marTop w:val="0"/>
                  <w:marBottom w:val="0"/>
                  <w:divBdr>
                    <w:top w:val="none" w:sz="0" w:space="0" w:color="auto"/>
                    <w:left w:val="none" w:sz="0" w:space="0" w:color="auto"/>
                    <w:bottom w:val="none" w:sz="0" w:space="0" w:color="auto"/>
                    <w:right w:val="none" w:sz="0" w:space="0" w:color="auto"/>
                  </w:divBdr>
                  <w:divsChild>
                    <w:div w:id="1628007073">
                      <w:marLeft w:val="0"/>
                      <w:marRight w:val="0"/>
                      <w:marTop w:val="0"/>
                      <w:marBottom w:val="0"/>
                      <w:divBdr>
                        <w:top w:val="none" w:sz="0" w:space="0" w:color="auto"/>
                        <w:left w:val="none" w:sz="0" w:space="0" w:color="auto"/>
                        <w:bottom w:val="none" w:sz="0" w:space="0" w:color="auto"/>
                        <w:right w:val="none" w:sz="0" w:space="0" w:color="auto"/>
                      </w:divBdr>
                      <w:divsChild>
                        <w:div w:id="612597384">
                          <w:marLeft w:val="0"/>
                          <w:marRight w:val="0"/>
                          <w:marTop w:val="0"/>
                          <w:marBottom w:val="0"/>
                          <w:divBdr>
                            <w:top w:val="none" w:sz="0" w:space="0" w:color="auto"/>
                            <w:left w:val="none" w:sz="0" w:space="0" w:color="auto"/>
                            <w:bottom w:val="none" w:sz="0" w:space="0" w:color="auto"/>
                            <w:right w:val="none" w:sz="0" w:space="0" w:color="auto"/>
                          </w:divBdr>
                          <w:divsChild>
                            <w:div w:id="1157188057">
                              <w:marLeft w:val="0"/>
                              <w:marRight w:val="0"/>
                              <w:marTop w:val="0"/>
                              <w:marBottom w:val="0"/>
                              <w:divBdr>
                                <w:top w:val="none" w:sz="0" w:space="0" w:color="auto"/>
                                <w:left w:val="none" w:sz="0" w:space="0" w:color="auto"/>
                                <w:bottom w:val="none" w:sz="0" w:space="0" w:color="auto"/>
                                <w:right w:val="none" w:sz="0" w:space="0" w:color="auto"/>
                              </w:divBdr>
                            </w:div>
                            <w:div w:id="466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593">
          <w:marLeft w:val="0"/>
          <w:marRight w:val="0"/>
          <w:marTop w:val="0"/>
          <w:marBottom w:val="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666783163">
                  <w:marLeft w:val="0"/>
                  <w:marRight w:val="0"/>
                  <w:marTop w:val="0"/>
                  <w:marBottom w:val="0"/>
                  <w:divBdr>
                    <w:top w:val="none" w:sz="0" w:space="0" w:color="auto"/>
                    <w:left w:val="none" w:sz="0" w:space="0" w:color="auto"/>
                    <w:bottom w:val="none" w:sz="0" w:space="0" w:color="auto"/>
                    <w:right w:val="none" w:sz="0" w:space="0" w:color="auto"/>
                  </w:divBdr>
                  <w:divsChild>
                    <w:div w:id="231431953">
                      <w:marLeft w:val="0"/>
                      <w:marRight w:val="0"/>
                      <w:marTop w:val="0"/>
                      <w:marBottom w:val="0"/>
                      <w:divBdr>
                        <w:top w:val="none" w:sz="0" w:space="0" w:color="auto"/>
                        <w:left w:val="none" w:sz="0" w:space="0" w:color="auto"/>
                        <w:bottom w:val="none" w:sz="0" w:space="0" w:color="auto"/>
                        <w:right w:val="none" w:sz="0" w:space="0" w:color="auto"/>
                      </w:divBdr>
                      <w:divsChild>
                        <w:div w:id="546844936">
                          <w:marLeft w:val="0"/>
                          <w:marRight w:val="0"/>
                          <w:marTop w:val="0"/>
                          <w:marBottom w:val="0"/>
                          <w:divBdr>
                            <w:top w:val="none" w:sz="0" w:space="0" w:color="auto"/>
                            <w:left w:val="none" w:sz="0" w:space="0" w:color="auto"/>
                            <w:bottom w:val="none" w:sz="0" w:space="0" w:color="auto"/>
                            <w:right w:val="none" w:sz="0" w:space="0" w:color="auto"/>
                          </w:divBdr>
                          <w:divsChild>
                            <w:div w:id="1218976183">
                              <w:marLeft w:val="0"/>
                              <w:marRight w:val="0"/>
                              <w:marTop w:val="0"/>
                              <w:marBottom w:val="0"/>
                              <w:divBdr>
                                <w:top w:val="none" w:sz="0" w:space="0" w:color="auto"/>
                                <w:left w:val="none" w:sz="0" w:space="0" w:color="auto"/>
                                <w:bottom w:val="none" w:sz="0" w:space="0" w:color="auto"/>
                                <w:right w:val="none" w:sz="0" w:space="0" w:color="auto"/>
                              </w:divBdr>
                            </w:div>
                            <w:div w:id="5547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1837">
          <w:marLeft w:val="0"/>
          <w:marRight w:val="0"/>
          <w:marTop w:val="0"/>
          <w:marBottom w:val="0"/>
          <w:divBdr>
            <w:top w:val="none" w:sz="0" w:space="0" w:color="auto"/>
            <w:left w:val="none" w:sz="0" w:space="0" w:color="auto"/>
            <w:bottom w:val="none" w:sz="0" w:space="0" w:color="auto"/>
            <w:right w:val="none" w:sz="0" w:space="0" w:color="auto"/>
          </w:divBdr>
          <w:divsChild>
            <w:div w:id="503786122">
              <w:marLeft w:val="0"/>
              <w:marRight w:val="0"/>
              <w:marTop w:val="0"/>
              <w:marBottom w:val="0"/>
              <w:divBdr>
                <w:top w:val="none" w:sz="0" w:space="0" w:color="auto"/>
                <w:left w:val="none" w:sz="0" w:space="0" w:color="auto"/>
                <w:bottom w:val="none" w:sz="0" w:space="0" w:color="auto"/>
                <w:right w:val="none" w:sz="0" w:space="0" w:color="auto"/>
              </w:divBdr>
              <w:divsChild>
                <w:div w:id="227114367">
                  <w:marLeft w:val="0"/>
                  <w:marRight w:val="0"/>
                  <w:marTop w:val="0"/>
                  <w:marBottom w:val="0"/>
                  <w:divBdr>
                    <w:top w:val="none" w:sz="0" w:space="0" w:color="auto"/>
                    <w:left w:val="none" w:sz="0" w:space="0" w:color="auto"/>
                    <w:bottom w:val="none" w:sz="0" w:space="0" w:color="auto"/>
                    <w:right w:val="none" w:sz="0" w:space="0" w:color="auto"/>
                  </w:divBdr>
                  <w:divsChild>
                    <w:div w:id="1384403650">
                      <w:marLeft w:val="0"/>
                      <w:marRight w:val="0"/>
                      <w:marTop w:val="0"/>
                      <w:marBottom w:val="0"/>
                      <w:divBdr>
                        <w:top w:val="none" w:sz="0" w:space="0" w:color="auto"/>
                        <w:left w:val="none" w:sz="0" w:space="0" w:color="auto"/>
                        <w:bottom w:val="none" w:sz="0" w:space="0" w:color="auto"/>
                        <w:right w:val="none" w:sz="0" w:space="0" w:color="auto"/>
                      </w:divBdr>
                      <w:divsChild>
                        <w:div w:id="1272975450">
                          <w:marLeft w:val="0"/>
                          <w:marRight w:val="0"/>
                          <w:marTop w:val="0"/>
                          <w:marBottom w:val="0"/>
                          <w:divBdr>
                            <w:top w:val="none" w:sz="0" w:space="0" w:color="auto"/>
                            <w:left w:val="none" w:sz="0" w:space="0" w:color="auto"/>
                            <w:bottom w:val="none" w:sz="0" w:space="0" w:color="auto"/>
                            <w:right w:val="none" w:sz="0" w:space="0" w:color="auto"/>
                          </w:divBdr>
                          <w:divsChild>
                            <w:div w:id="2109351994">
                              <w:marLeft w:val="0"/>
                              <w:marRight w:val="0"/>
                              <w:marTop w:val="0"/>
                              <w:marBottom w:val="0"/>
                              <w:divBdr>
                                <w:top w:val="none" w:sz="0" w:space="0" w:color="auto"/>
                                <w:left w:val="none" w:sz="0" w:space="0" w:color="auto"/>
                                <w:bottom w:val="none" w:sz="0" w:space="0" w:color="auto"/>
                                <w:right w:val="none" w:sz="0" w:space="0" w:color="auto"/>
                              </w:divBdr>
                            </w:div>
                            <w:div w:id="13287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8369">
          <w:marLeft w:val="0"/>
          <w:marRight w:val="0"/>
          <w:marTop w:val="0"/>
          <w:marBottom w:val="0"/>
          <w:divBdr>
            <w:top w:val="none" w:sz="0" w:space="0" w:color="auto"/>
            <w:left w:val="none" w:sz="0" w:space="0" w:color="auto"/>
            <w:bottom w:val="none" w:sz="0" w:space="0" w:color="auto"/>
            <w:right w:val="none" w:sz="0" w:space="0" w:color="auto"/>
          </w:divBdr>
          <w:divsChild>
            <w:div w:id="507451944">
              <w:marLeft w:val="0"/>
              <w:marRight w:val="0"/>
              <w:marTop w:val="0"/>
              <w:marBottom w:val="0"/>
              <w:divBdr>
                <w:top w:val="none" w:sz="0" w:space="0" w:color="auto"/>
                <w:left w:val="none" w:sz="0" w:space="0" w:color="auto"/>
                <w:bottom w:val="none" w:sz="0" w:space="0" w:color="auto"/>
                <w:right w:val="none" w:sz="0" w:space="0" w:color="auto"/>
              </w:divBdr>
              <w:divsChild>
                <w:div w:id="1147358301">
                  <w:marLeft w:val="0"/>
                  <w:marRight w:val="0"/>
                  <w:marTop w:val="0"/>
                  <w:marBottom w:val="0"/>
                  <w:divBdr>
                    <w:top w:val="none" w:sz="0" w:space="0" w:color="auto"/>
                    <w:left w:val="none" w:sz="0" w:space="0" w:color="auto"/>
                    <w:bottom w:val="none" w:sz="0" w:space="0" w:color="auto"/>
                    <w:right w:val="none" w:sz="0" w:space="0" w:color="auto"/>
                  </w:divBdr>
                  <w:divsChild>
                    <w:div w:id="319232397">
                      <w:marLeft w:val="0"/>
                      <w:marRight w:val="0"/>
                      <w:marTop w:val="0"/>
                      <w:marBottom w:val="0"/>
                      <w:divBdr>
                        <w:top w:val="none" w:sz="0" w:space="0" w:color="auto"/>
                        <w:left w:val="none" w:sz="0" w:space="0" w:color="auto"/>
                        <w:bottom w:val="none" w:sz="0" w:space="0" w:color="auto"/>
                        <w:right w:val="none" w:sz="0" w:space="0" w:color="auto"/>
                      </w:divBdr>
                      <w:divsChild>
                        <w:div w:id="180553972">
                          <w:marLeft w:val="0"/>
                          <w:marRight w:val="0"/>
                          <w:marTop w:val="0"/>
                          <w:marBottom w:val="0"/>
                          <w:divBdr>
                            <w:top w:val="none" w:sz="0" w:space="0" w:color="auto"/>
                            <w:left w:val="none" w:sz="0" w:space="0" w:color="auto"/>
                            <w:bottom w:val="none" w:sz="0" w:space="0" w:color="auto"/>
                            <w:right w:val="none" w:sz="0" w:space="0" w:color="auto"/>
                          </w:divBdr>
                          <w:divsChild>
                            <w:div w:id="1415515329">
                              <w:marLeft w:val="0"/>
                              <w:marRight w:val="0"/>
                              <w:marTop w:val="0"/>
                              <w:marBottom w:val="0"/>
                              <w:divBdr>
                                <w:top w:val="none" w:sz="0" w:space="0" w:color="auto"/>
                                <w:left w:val="none" w:sz="0" w:space="0" w:color="auto"/>
                                <w:bottom w:val="none" w:sz="0" w:space="0" w:color="auto"/>
                                <w:right w:val="none" w:sz="0" w:space="0" w:color="auto"/>
                              </w:divBdr>
                            </w:div>
                            <w:div w:id="1715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034">
          <w:marLeft w:val="0"/>
          <w:marRight w:val="0"/>
          <w:marTop w:val="0"/>
          <w:marBottom w:val="0"/>
          <w:divBdr>
            <w:top w:val="none" w:sz="0" w:space="0" w:color="auto"/>
            <w:left w:val="none" w:sz="0" w:space="0" w:color="auto"/>
            <w:bottom w:val="none" w:sz="0" w:space="0" w:color="auto"/>
            <w:right w:val="none" w:sz="0" w:space="0" w:color="auto"/>
          </w:divBdr>
          <w:divsChild>
            <w:div w:id="123274109">
              <w:marLeft w:val="0"/>
              <w:marRight w:val="0"/>
              <w:marTop w:val="0"/>
              <w:marBottom w:val="0"/>
              <w:divBdr>
                <w:top w:val="none" w:sz="0" w:space="0" w:color="auto"/>
                <w:left w:val="none" w:sz="0" w:space="0" w:color="auto"/>
                <w:bottom w:val="none" w:sz="0" w:space="0" w:color="auto"/>
                <w:right w:val="none" w:sz="0" w:space="0" w:color="auto"/>
              </w:divBdr>
              <w:divsChild>
                <w:div w:id="962737149">
                  <w:marLeft w:val="0"/>
                  <w:marRight w:val="0"/>
                  <w:marTop w:val="0"/>
                  <w:marBottom w:val="0"/>
                  <w:divBdr>
                    <w:top w:val="none" w:sz="0" w:space="0" w:color="auto"/>
                    <w:left w:val="none" w:sz="0" w:space="0" w:color="auto"/>
                    <w:bottom w:val="none" w:sz="0" w:space="0" w:color="auto"/>
                    <w:right w:val="none" w:sz="0" w:space="0" w:color="auto"/>
                  </w:divBdr>
                  <w:divsChild>
                    <w:div w:id="1198084884">
                      <w:marLeft w:val="0"/>
                      <w:marRight w:val="0"/>
                      <w:marTop w:val="0"/>
                      <w:marBottom w:val="0"/>
                      <w:divBdr>
                        <w:top w:val="none" w:sz="0" w:space="0" w:color="auto"/>
                        <w:left w:val="none" w:sz="0" w:space="0" w:color="auto"/>
                        <w:bottom w:val="none" w:sz="0" w:space="0" w:color="auto"/>
                        <w:right w:val="none" w:sz="0" w:space="0" w:color="auto"/>
                      </w:divBdr>
                      <w:divsChild>
                        <w:div w:id="94906606">
                          <w:marLeft w:val="0"/>
                          <w:marRight w:val="0"/>
                          <w:marTop w:val="0"/>
                          <w:marBottom w:val="0"/>
                          <w:divBdr>
                            <w:top w:val="none" w:sz="0" w:space="0" w:color="auto"/>
                            <w:left w:val="none" w:sz="0" w:space="0" w:color="auto"/>
                            <w:bottom w:val="none" w:sz="0" w:space="0" w:color="auto"/>
                            <w:right w:val="none" w:sz="0" w:space="0" w:color="auto"/>
                          </w:divBdr>
                          <w:divsChild>
                            <w:div w:id="1043016203">
                              <w:marLeft w:val="0"/>
                              <w:marRight w:val="0"/>
                              <w:marTop w:val="0"/>
                              <w:marBottom w:val="0"/>
                              <w:divBdr>
                                <w:top w:val="none" w:sz="0" w:space="0" w:color="auto"/>
                                <w:left w:val="none" w:sz="0" w:space="0" w:color="auto"/>
                                <w:bottom w:val="none" w:sz="0" w:space="0" w:color="auto"/>
                                <w:right w:val="none" w:sz="0" w:space="0" w:color="auto"/>
                              </w:divBdr>
                            </w:div>
                            <w:div w:id="2516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504">
          <w:marLeft w:val="0"/>
          <w:marRight w:val="0"/>
          <w:marTop w:val="0"/>
          <w:marBottom w:val="0"/>
          <w:divBdr>
            <w:top w:val="none" w:sz="0" w:space="0" w:color="auto"/>
            <w:left w:val="none" w:sz="0" w:space="0" w:color="auto"/>
            <w:bottom w:val="none" w:sz="0" w:space="0" w:color="auto"/>
            <w:right w:val="none" w:sz="0" w:space="0" w:color="auto"/>
          </w:divBdr>
          <w:divsChild>
            <w:div w:id="188219850">
              <w:marLeft w:val="0"/>
              <w:marRight w:val="0"/>
              <w:marTop w:val="0"/>
              <w:marBottom w:val="0"/>
              <w:divBdr>
                <w:top w:val="none" w:sz="0" w:space="0" w:color="auto"/>
                <w:left w:val="none" w:sz="0" w:space="0" w:color="auto"/>
                <w:bottom w:val="none" w:sz="0" w:space="0" w:color="auto"/>
                <w:right w:val="none" w:sz="0" w:space="0" w:color="auto"/>
              </w:divBdr>
              <w:divsChild>
                <w:div w:id="502204533">
                  <w:marLeft w:val="0"/>
                  <w:marRight w:val="0"/>
                  <w:marTop w:val="0"/>
                  <w:marBottom w:val="0"/>
                  <w:divBdr>
                    <w:top w:val="none" w:sz="0" w:space="0" w:color="auto"/>
                    <w:left w:val="none" w:sz="0" w:space="0" w:color="auto"/>
                    <w:bottom w:val="none" w:sz="0" w:space="0" w:color="auto"/>
                    <w:right w:val="none" w:sz="0" w:space="0" w:color="auto"/>
                  </w:divBdr>
                  <w:divsChild>
                    <w:div w:id="1313100346">
                      <w:marLeft w:val="0"/>
                      <w:marRight w:val="0"/>
                      <w:marTop w:val="0"/>
                      <w:marBottom w:val="0"/>
                      <w:divBdr>
                        <w:top w:val="none" w:sz="0" w:space="0" w:color="auto"/>
                        <w:left w:val="none" w:sz="0" w:space="0" w:color="auto"/>
                        <w:bottom w:val="none" w:sz="0" w:space="0" w:color="auto"/>
                        <w:right w:val="none" w:sz="0" w:space="0" w:color="auto"/>
                      </w:divBdr>
                      <w:divsChild>
                        <w:div w:id="2050252905">
                          <w:marLeft w:val="0"/>
                          <w:marRight w:val="0"/>
                          <w:marTop w:val="0"/>
                          <w:marBottom w:val="0"/>
                          <w:divBdr>
                            <w:top w:val="none" w:sz="0" w:space="0" w:color="auto"/>
                            <w:left w:val="none" w:sz="0" w:space="0" w:color="auto"/>
                            <w:bottom w:val="none" w:sz="0" w:space="0" w:color="auto"/>
                            <w:right w:val="none" w:sz="0" w:space="0" w:color="auto"/>
                          </w:divBdr>
                          <w:divsChild>
                            <w:div w:id="1582451345">
                              <w:marLeft w:val="0"/>
                              <w:marRight w:val="0"/>
                              <w:marTop w:val="0"/>
                              <w:marBottom w:val="0"/>
                              <w:divBdr>
                                <w:top w:val="none" w:sz="0" w:space="0" w:color="auto"/>
                                <w:left w:val="none" w:sz="0" w:space="0" w:color="auto"/>
                                <w:bottom w:val="none" w:sz="0" w:space="0" w:color="auto"/>
                                <w:right w:val="none" w:sz="0" w:space="0" w:color="auto"/>
                              </w:divBdr>
                            </w:div>
                            <w:div w:id="10487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872699">
          <w:marLeft w:val="0"/>
          <w:marRight w:val="0"/>
          <w:marTop w:val="0"/>
          <w:marBottom w:val="0"/>
          <w:divBdr>
            <w:top w:val="none" w:sz="0" w:space="0" w:color="auto"/>
            <w:left w:val="none" w:sz="0" w:space="0" w:color="auto"/>
            <w:bottom w:val="none" w:sz="0" w:space="0" w:color="auto"/>
            <w:right w:val="none" w:sz="0" w:space="0" w:color="auto"/>
          </w:divBdr>
          <w:divsChild>
            <w:div w:id="1141769125">
              <w:marLeft w:val="0"/>
              <w:marRight w:val="0"/>
              <w:marTop w:val="0"/>
              <w:marBottom w:val="0"/>
              <w:divBdr>
                <w:top w:val="none" w:sz="0" w:space="0" w:color="auto"/>
                <w:left w:val="none" w:sz="0" w:space="0" w:color="auto"/>
                <w:bottom w:val="none" w:sz="0" w:space="0" w:color="auto"/>
                <w:right w:val="none" w:sz="0" w:space="0" w:color="auto"/>
              </w:divBdr>
              <w:divsChild>
                <w:div w:id="1057052086">
                  <w:marLeft w:val="0"/>
                  <w:marRight w:val="0"/>
                  <w:marTop w:val="0"/>
                  <w:marBottom w:val="0"/>
                  <w:divBdr>
                    <w:top w:val="none" w:sz="0" w:space="0" w:color="auto"/>
                    <w:left w:val="none" w:sz="0" w:space="0" w:color="auto"/>
                    <w:bottom w:val="none" w:sz="0" w:space="0" w:color="auto"/>
                    <w:right w:val="none" w:sz="0" w:space="0" w:color="auto"/>
                  </w:divBdr>
                  <w:divsChild>
                    <w:div w:id="338507828">
                      <w:marLeft w:val="0"/>
                      <w:marRight w:val="0"/>
                      <w:marTop w:val="0"/>
                      <w:marBottom w:val="0"/>
                      <w:divBdr>
                        <w:top w:val="none" w:sz="0" w:space="0" w:color="auto"/>
                        <w:left w:val="none" w:sz="0" w:space="0" w:color="auto"/>
                        <w:bottom w:val="none" w:sz="0" w:space="0" w:color="auto"/>
                        <w:right w:val="none" w:sz="0" w:space="0" w:color="auto"/>
                      </w:divBdr>
                      <w:divsChild>
                        <w:div w:id="2141025946">
                          <w:marLeft w:val="0"/>
                          <w:marRight w:val="0"/>
                          <w:marTop w:val="0"/>
                          <w:marBottom w:val="0"/>
                          <w:divBdr>
                            <w:top w:val="none" w:sz="0" w:space="0" w:color="auto"/>
                            <w:left w:val="none" w:sz="0" w:space="0" w:color="auto"/>
                            <w:bottom w:val="none" w:sz="0" w:space="0" w:color="auto"/>
                            <w:right w:val="none" w:sz="0" w:space="0" w:color="auto"/>
                          </w:divBdr>
                          <w:divsChild>
                            <w:div w:id="1044016776">
                              <w:marLeft w:val="0"/>
                              <w:marRight w:val="0"/>
                              <w:marTop w:val="0"/>
                              <w:marBottom w:val="0"/>
                              <w:divBdr>
                                <w:top w:val="none" w:sz="0" w:space="0" w:color="auto"/>
                                <w:left w:val="none" w:sz="0" w:space="0" w:color="auto"/>
                                <w:bottom w:val="none" w:sz="0" w:space="0" w:color="auto"/>
                                <w:right w:val="none" w:sz="0" w:space="0" w:color="auto"/>
                              </w:divBdr>
                            </w:div>
                            <w:div w:id="2110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2164">
          <w:marLeft w:val="0"/>
          <w:marRight w:val="0"/>
          <w:marTop w:val="0"/>
          <w:marBottom w:val="0"/>
          <w:divBdr>
            <w:top w:val="none" w:sz="0" w:space="0" w:color="auto"/>
            <w:left w:val="none" w:sz="0" w:space="0" w:color="auto"/>
            <w:bottom w:val="none" w:sz="0" w:space="0" w:color="auto"/>
            <w:right w:val="none" w:sz="0" w:space="0" w:color="auto"/>
          </w:divBdr>
          <w:divsChild>
            <w:div w:id="1486435102">
              <w:marLeft w:val="0"/>
              <w:marRight w:val="0"/>
              <w:marTop w:val="0"/>
              <w:marBottom w:val="0"/>
              <w:divBdr>
                <w:top w:val="none" w:sz="0" w:space="0" w:color="auto"/>
                <w:left w:val="none" w:sz="0" w:space="0" w:color="auto"/>
                <w:bottom w:val="none" w:sz="0" w:space="0" w:color="auto"/>
                <w:right w:val="none" w:sz="0" w:space="0" w:color="auto"/>
              </w:divBdr>
              <w:divsChild>
                <w:div w:id="1433161395">
                  <w:marLeft w:val="0"/>
                  <w:marRight w:val="0"/>
                  <w:marTop w:val="0"/>
                  <w:marBottom w:val="0"/>
                  <w:divBdr>
                    <w:top w:val="none" w:sz="0" w:space="0" w:color="auto"/>
                    <w:left w:val="none" w:sz="0" w:space="0" w:color="auto"/>
                    <w:bottom w:val="none" w:sz="0" w:space="0" w:color="auto"/>
                    <w:right w:val="none" w:sz="0" w:space="0" w:color="auto"/>
                  </w:divBdr>
                  <w:divsChild>
                    <w:div w:id="700011551">
                      <w:marLeft w:val="0"/>
                      <w:marRight w:val="0"/>
                      <w:marTop w:val="0"/>
                      <w:marBottom w:val="0"/>
                      <w:divBdr>
                        <w:top w:val="none" w:sz="0" w:space="0" w:color="auto"/>
                        <w:left w:val="none" w:sz="0" w:space="0" w:color="auto"/>
                        <w:bottom w:val="none" w:sz="0" w:space="0" w:color="auto"/>
                        <w:right w:val="none" w:sz="0" w:space="0" w:color="auto"/>
                      </w:divBdr>
                      <w:divsChild>
                        <w:div w:id="851991840">
                          <w:marLeft w:val="0"/>
                          <w:marRight w:val="0"/>
                          <w:marTop w:val="0"/>
                          <w:marBottom w:val="0"/>
                          <w:divBdr>
                            <w:top w:val="none" w:sz="0" w:space="0" w:color="auto"/>
                            <w:left w:val="none" w:sz="0" w:space="0" w:color="auto"/>
                            <w:bottom w:val="none" w:sz="0" w:space="0" w:color="auto"/>
                            <w:right w:val="none" w:sz="0" w:space="0" w:color="auto"/>
                          </w:divBdr>
                          <w:divsChild>
                            <w:div w:id="1404984729">
                              <w:marLeft w:val="0"/>
                              <w:marRight w:val="0"/>
                              <w:marTop w:val="0"/>
                              <w:marBottom w:val="0"/>
                              <w:divBdr>
                                <w:top w:val="none" w:sz="0" w:space="0" w:color="auto"/>
                                <w:left w:val="none" w:sz="0" w:space="0" w:color="auto"/>
                                <w:bottom w:val="none" w:sz="0" w:space="0" w:color="auto"/>
                                <w:right w:val="none" w:sz="0" w:space="0" w:color="auto"/>
                              </w:divBdr>
                            </w:div>
                            <w:div w:id="12136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62651">
          <w:marLeft w:val="0"/>
          <w:marRight w:val="0"/>
          <w:marTop w:val="0"/>
          <w:marBottom w:val="0"/>
          <w:divBdr>
            <w:top w:val="none" w:sz="0" w:space="0" w:color="auto"/>
            <w:left w:val="none" w:sz="0" w:space="0" w:color="auto"/>
            <w:bottom w:val="none" w:sz="0" w:space="0" w:color="auto"/>
            <w:right w:val="none" w:sz="0" w:space="0" w:color="auto"/>
          </w:divBdr>
          <w:divsChild>
            <w:div w:id="1568760684">
              <w:marLeft w:val="0"/>
              <w:marRight w:val="0"/>
              <w:marTop w:val="0"/>
              <w:marBottom w:val="0"/>
              <w:divBdr>
                <w:top w:val="none" w:sz="0" w:space="0" w:color="auto"/>
                <w:left w:val="none" w:sz="0" w:space="0" w:color="auto"/>
                <w:bottom w:val="none" w:sz="0" w:space="0" w:color="auto"/>
                <w:right w:val="none" w:sz="0" w:space="0" w:color="auto"/>
              </w:divBdr>
              <w:divsChild>
                <w:div w:id="786853514">
                  <w:marLeft w:val="0"/>
                  <w:marRight w:val="0"/>
                  <w:marTop w:val="0"/>
                  <w:marBottom w:val="0"/>
                  <w:divBdr>
                    <w:top w:val="none" w:sz="0" w:space="0" w:color="auto"/>
                    <w:left w:val="none" w:sz="0" w:space="0" w:color="auto"/>
                    <w:bottom w:val="none" w:sz="0" w:space="0" w:color="auto"/>
                    <w:right w:val="none" w:sz="0" w:space="0" w:color="auto"/>
                  </w:divBdr>
                  <w:divsChild>
                    <w:div w:id="1877765836">
                      <w:marLeft w:val="0"/>
                      <w:marRight w:val="0"/>
                      <w:marTop w:val="0"/>
                      <w:marBottom w:val="0"/>
                      <w:divBdr>
                        <w:top w:val="none" w:sz="0" w:space="0" w:color="auto"/>
                        <w:left w:val="none" w:sz="0" w:space="0" w:color="auto"/>
                        <w:bottom w:val="none" w:sz="0" w:space="0" w:color="auto"/>
                        <w:right w:val="none" w:sz="0" w:space="0" w:color="auto"/>
                      </w:divBdr>
                      <w:divsChild>
                        <w:div w:id="240213548">
                          <w:marLeft w:val="0"/>
                          <w:marRight w:val="0"/>
                          <w:marTop w:val="0"/>
                          <w:marBottom w:val="0"/>
                          <w:divBdr>
                            <w:top w:val="none" w:sz="0" w:space="0" w:color="auto"/>
                            <w:left w:val="none" w:sz="0" w:space="0" w:color="auto"/>
                            <w:bottom w:val="none" w:sz="0" w:space="0" w:color="auto"/>
                            <w:right w:val="none" w:sz="0" w:space="0" w:color="auto"/>
                          </w:divBdr>
                          <w:divsChild>
                            <w:div w:id="476266195">
                              <w:marLeft w:val="0"/>
                              <w:marRight w:val="0"/>
                              <w:marTop w:val="0"/>
                              <w:marBottom w:val="0"/>
                              <w:divBdr>
                                <w:top w:val="none" w:sz="0" w:space="0" w:color="auto"/>
                                <w:left w:val="none" w:sz="0" w:space="0" w:color="auto"/>
                                <w:bottom w:val="none" w:sz="0" w:space="0" w:color="auto"/>
                                <w:right w:val="none" w:sz="0" w:space="0" w:color="auto"/>
                              </w:divBdr>
                            </w:div>
                            <w:div w:id="1098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77205">
          <w:marLeft w:val="0"/>
          <w:marRight w:val="0"/>
          <w:marTop w:val="0"/>
          <w:marBottom w:val="0"/>
          <w:divBdr>
            <w:top w:val="none" w:sz="0" w:space="0" w:color="auto"/>
            <w:left w:val="none" w:sz="0" w:space="0" w:color="auto"/>
            <w:bottom w:val="none" w:sz="0" w:space="0" w:color="auto"/>
            <w:right w:val="none" w:sz="0" w:space="0" w:color="auto"/>
          </w:divBdr>
          <w:divsChild>
            <w:div w:id="2012296537">
              <w:marLeft w:val="0"/>
              <w:marRight w:val="0"/>
              <w:marTop w:val="0"/>
              <w:marBottom w:val="0"/>
              <w:divBdr>
                <w:top w:val="none" w:sz="0" w:space="0" w:color="auto"/>
                <w:left w:val="none" w:sz="0" w:space="0" w:color="auto"/>
                <w:bottom w:val="none" w:sz="0" w:space="0" w:color="auto"/>
                <w:right w:val="none" w:sz="0" w:space="0" w:color="auto"/>
              </w:divBdr>
              <w:divsChild>
                <w:div w:id="1915508865">
                  <w:marLeft w:val="0"/>
                  <w:marRight w:val="0"/>
                  <w:marTop w:val="0"/>
                  <w:marBottom w:val="0"/>
                  <w:divBdr>
                    <w:top w:val="none" w:sz="0" w:space="0" w:color="auto"/>
                    <w:left w:val="none" w:sz="0" w:space="0" w:color="auto"/>
                    <w:bottom w:val="none" w:sz="0" w:space="0" w:color="auto"/>
                    <w:right w:val="none" w:sz="0" w:space="0" w:color="auto"/>
                  </w:divBdr>
                  <w:divsChild>
                    <w:div w:id="929966366">
                      <w:marLeft w:val="0"/>
                      <w:marRight w:val="0"/>
                      <w:marTop w:val="0"/>
                      <w:marBottom w:val="0"/>
                      <w:divBdr>
                        <w:top w:val="none" w:sz="0" w:space="0" w:color="auto"/>
                        <w:left w:val="none" w:sz="0" w:space="0" w:color="auto"/>
                        <w:bottom w:val="none" w:sz="0" w:space="0" w:color="auto"/>
                        <w:right w:val="none" w:sz="0" w:space="0" w:color="auto"/>
                      </w:divBdr>
                      <w:divsChild>
                        <w:div w:id="1831482189">
                          <w:marLeft w:val="0"/>
                          <w:marRight w:val="0"/>
                          <w:marTop w:val="0"/>
                          <w:marBottom w:val="0"/>
                          <w:divBdr>
                            <w:top w:val="none" w:sz="0" w:space="0" w:color="auto"/>
                            <w:left w:val="none" w:sz="0" w:space="0" w:color="auto"/>
                            <w:bottom w:val="none" w:sz="0" w:space="0" w:color="auto"/>
                            <w:right w:val="none" w:sz="0" w:space="0" w:color="auto"/>
                          </w:divBdr>
                          <w:divsChild>
                            <w:div w:id="502013396">
                              <w:marLeft w:val="0"/>
                              <w:marRight w:val="0"/>
                              <w:marTop w:val="0"/>
                              <w:marBottom w:val="0"/>
                              <w:divBdr>
                                <w:top w:val="none" w:sz="0" w:space="0" w:color="auto"/>
                                <w:left w:val="none" w:sz="0" w:space="0" w:color="auto"/>
                                <w:bottom w:val="none" w:sz="0" w:space="0" w:color="auto"/>
                                <w:right w:val="none" w:sz="0" w:space="0" w:color="auto"/>
                              </w:divBdr>
                            </w:div>
                            <w:div w:id="16716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2284">
          <w:marLeft w:val="0"/>
          <w:marRight w:val="0"/>
          <w:marTop w:val="0"/>
          <w:marBottom w:val="0"/>
          <w:divBdr>
            <w:top w:val="none" w:sz="0" w:space="0" w:color="auto"/>
            <w:left w:val="none" w:sz="0" w:space="0" w:color="auto"/>
            <w:bottom w:val="none" w:sz="0" w:space="0" w:color="auto"/>
            <w:right w:val="none" w:sz="0" w:space="0" w:color="auto"/>
          </w:divBdr>
          <w:divsChild>
            <w:div w:id="1524321125">
              <w:marLeft w:val="0"/>
              <w:marRight w:val="0"/>
              <w:marTop w:val="0"/>
              <w:marBottom w:val="0"/>
              <w:divBdr>
                <w:top w:val="none" w:sz="0" w:space="0" w:color="auto"/>
                <w:left w:val="none" w:sz="0" w:space="0" w:color="auto"/>
                <w:bottom w:val="none" w:sz="0" w:space="0" w:color="auto"/>
                <w:right w:val="none" w:sz="0" w:space="0" w:color="auto"/>
              </w:divBdr>
              <w:divsChild>
                <w:div w:id="1606763427">
                  <w:marLeft w:val="0"/>
                  <w:marRight w:val="0"/>
                  <w:marTop w:val="0"/>
                  <w:marBottom w:val="0"/>
                  <w:divBdr>
                    <w:top w:val="none" w:sz="0" w:space="0" w:color="auto"/>
                    <w:left w:val="none" w:sz="0" w:space="0" w:color="auto"/>
                    <w:bottom w:val="none" w:sz="0" w:space="0" w:color="auto"/>
                    <w:right w:val="none" w:sz="0" w:space="0" w:color="auto"/>
                  </w:divBdr>
                  <w:divsChild>
                    <w:div w:id="1337197397">
                      <w:marLeft w:val="0"/>
                      <w:marRight w:val="0"/>
                      <w:marTop w:val="0"/>
                      <w:marBottom w:val="0"/>
                      <w:divBdr>
                        <w:top w:val="none" w:sz="0" w:space="0" w:color="auto"/>
                        <w:left w:val="none" w:sz="0" w:space="0" w:color="auto"/>
                        <w:bottom w:val="none" w:sz="0" w:space="0" w:color="auto"/>
                        <w:right w:val="none" w:sz="0" w:space="0" w:color="auto"/>
                      </w:divBdr>
                      <w:divsChild>
                        <w:div w:id="1097361210">
                          <w:marLeft w:val="0"/>
                          <w:marRight w:val="0"/>
                          <w:marTop w:val="0"/>
                          <w:marBottom w:val="0"/>
                          <w:divBdr>
                            <w:top w:val="none" w:sz="0" w:space="0" w:color="auto"/>
                            <w:left w:val="none" w:sz="0" w:space="0" w:color="auto"/>
                            <w:bottom w:val="none" w:sz="0" w:space="0" w:color="auto"/>
                            <w:right w:val="none" w:sz="0" w:space="0" w:color="auto"/>
                          </w:divBdr>
                          <w:divsChild>
                            <w:div w:id="120618330">
                              <w:marLeft w:val="0"/>
                              <w:marRight w:val="0"/>
                              <w:marTop w:val="0"/>
                              <w:marBottom w:val="0"/>
                              <w:divBdr>
                                <w:top w:val="none" w:sz="0" w:space="0" w:color="auto"/>
                                <w:left w:val="none" w:sz="0" w:space="0" w:color="auto"/>
                                <w:bottom w:val="none" w:sz="0" w:space="0" w:color="auto"/>
                                <w:right w:val="none" w:sz="0" w:space="0" w:color="auto"/>
                              </w:divBdr>
                            </w:div>
                            <w:div w:id="191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8337">
          <w:marLeft w:val="0"/>
          <w:marRight w:val="0"/>
          <w:marTop w:val="0"/>
          <w:marBottom w:val="0"/>
          <w:divBdr>
            <w:top w:val="none" w:sz="0" w:space="0" w:color="auto"/>
            <w:left w:val="none" w:sz="0" w:space="0" w:color="auto"/>
            <w:bottom w:val="none" w:sz="0" w:space="0" w:color="auto"/>
            <w:right w:val="none" w:sz="0" w:space="0" w:color="auto"/>
          </w:divBdr>
          <w:divsChild>
            <w:div w:id="473061502">
              <w:marLeft w:val="0"/>
              <w:marRight w:val="0"/>
              <w:marTop w:val="0"/>
              <w:marBottom w:val="0"/>
              <w:divBdr>
                <w:top w:val="none" w:sz="0" w:space="0" w:color="auto"/>
                <w:left w:val="none" w:sz="0" w:space="0" w:color="auto"/>
                <w:bottom w:val="none" w:sz="0" w:space="0" w:color="auto"/>
                <w:right w:val="none" w:sz="0" w:space="0" w:color="auto"/>
              </w:divBdr>
              <w:divsChild>
                <w:div w:id="892470196">
                  <w:marLeft w:val="0"/>
                  <w:marRight w:val="0"/>
                  <w:marTop w:val="0"/>
                  <w:marBottom w:val="0"/>
                  <w:divBdr>
                    <w:top w:val="none" w:sz="0" w:space="0" w:color="auto"/>
                    <w:left w:val="none" w:sz="0" w:space="0" w:color="auto"/>
                    <w:bottom w:val="none" w:sz="0" w:space="0" w:color="auto"/>
                    <w:right w:val="none" w:sz="0" w:space="0" w:color="auto"/>
                  </w:divBdr>
                  <w:divsChild>
                    <w:div w:id="1954315681">
                      <w:marLeft w:val="0"/>
                      <w:marRight w:val="0"/>
                      <w:marTop w:val="0"/>
                      <w:marBottom w:val="0"/>
                      <w:divBdr>
                        <w:top w:val="none" w:sz="0" w:space="0" w:color="auto"/>
                        <w:left w:val="none" w:sz="0" w:space="0" w:color="auto"/>
                        <w:bottom w:val="none" w:sz="0" w:space="0" w:color="auto"/>
                        <w:right w:val="none" w:sz="0" w:space="0" w:color="auto"/>
                      </w:divBdr>
                      <w:divsChild>
                        <w:div w:id="1320233826">
                          <w:marLeft w:val="0"/>
                          <w:marRight w:val="0"/>
                          <w:marTop w:val="0"/>
                          <w:marBottom w:val="0"/>
                          <w:divBdr>
                            <w:top w:val="none" w:sz="0" w:space="0" w:color="auto"/>
                            <w:left w:val="none" w:sz="0" w:space="0" w:color="auto"/>
                            <w:bottom w:val="none" w:sz="0" w:space="0" w:color="auto"/>
                            <w:right w:val="none" w:sz="0" w:space="0" w:color="auto"/>
                          </w:divBdr>
                          <w:divsChild>
                            <w:div w:id="683753303">
                              <w:marLeft w:val="0"/>
                              <w:marRight w:val="0"/>
                              <w:marTop w:val="0"/>
                              <w:marBottom w:val="0"/>
                              <w:divBdr>
                                <w:top w:val="none" w:sz="0" w:space="0" w:color="auto"/>
                                <w:left w:val="none" w:sz="0" w:space="0" w:color="auto"/>
                                <w:bottom w:val="none" w:sz="0" w:space="0" w:color="auto"/>
                                <w:right w:val="none" w:sz="0" w:space="0" w:color="auto"/>
                              </w:divBdr>
                            </w:div>
                            <w:div w:id="1844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73281">
          <w:marLeft w:val="0"/>
          <w:marRight w:val="0"/>
          <w:marTop w:val="0"/>
          <w:marBottom w:val="0"/>
          <w:divBdr>
            <w:top w:val="none" w:sz="0" w:space="0" w:color="auto"/>
            <w:left w:val="none" w:sz="0" w:space="0" w:color="auto"/>
            <w:bottom w:val="none" w:sz="0" w:space="0" w:color="auto"/>
            <w:right w:val="none" w:sz="0" w:space="0" w:color="auto"/>
          </w:divBdr>
          <w:divsChild>
            <w:div w:id="769861813">
              <w:marLeft w:val="0"/>
              <w:marRight w:val="0"/>
              <w:marTop w:val="0"/>
              <w:marBottom w:val="0"/>
              <w:divBdr>
                <w:top w:val="none" w:sz="0" w:space="0" w:color="auto"/>
                <w:left w:val="none" w:sz="0" w:space="0" w:color="auto"/>
                <w:bottom w:val="none" w:sz="0" w:space="0" w:color="auto"/>
                <w:right w:val="none" w:sz="0" w:space="0" w:color="auto"/>
              </w:divBdr>
              <w:divsChild>
                <w:div w:id="853572494">
                  <w:marLeft w:val="0"/>
                  <w:marRight w:val="0"/>
                  <w:marTop w:val="0"/>
                  <w:marBottom w:val="0"/>
                  <w:divBdr>
                    <w:top w:val="none" w:sz="0" w:space="0" w:color="auto"/>
                    <w:left w:val="none" w:sz="0" w:space="0" w:color="auto"/>
                    <w:bottom w:val="none" w:sz="0" w:space="0" w:color="auto"/>
                    <w:right w:val="none" w:sz="0" w:space="0" w:color="auto"/>
                  </w:divBdr>
                  <w:divsChild>
                    <w:div w:id="555120703">
                      <w:marLeft w:val="0"/>
                      <w:marRight w:val="0"/>
                      <w:marTop w:val="0"/>
                      <w:marBottom w:val="0"/>
                      <w:divBdr>
                        <w:top w:val="none" w:sz="0" w:space="0" w:color="auto"/>
                        <w:left w:val="none" w:sz="0" w:space="0" w:color="auto"/>
                        <w:bottom w:val="none" w:sz="0" w:space="0" w:color="auto"/>
                        <w:right w:val="none" w:sz="0" w:space="0" w:color="auto"/>
                      </w:divBdr>
                      <w:divsChild>
                        <w:div w:id="1178931402">
                          <w:marLeft w:val="0"/>
                          <w:marRight w:val="0"/>
                          <w:marTop w:val="0"/>
                          <w:marBottom w:val="0"/>
                          <w:divBdr>
                            <w:top w:val="none" w:sz="0" w:space="0" w:color="auto"/>
                            <w:left w:val="none" w:sz="0" w:space="0" w:color="auto"/>
                            <w:bottom w:val="none" w:sz="0" w:space="0" w:color="auto"/>
                            <w:right w:val="none" w:sz="0" w:space="0" w:color="auto"/>
                          </w:divBdr>
                          <w:divsChild>
                            <w:div w:id="1179268821">
                              <w:marLeft w:val="0"/>
                              <w:marRight w:val="0"/>
                              <w:marTop w:val="0"/>
                              <w:marBottom w:val="0"/>
                              <w:divBdr>
                                <w:top w:val="none" w:sz="0" w:space="0" w:color="auto"/>
                                <w:left w:val="none" w:sz="0" w:space="0" w:color="auto"/>
                                <w:bottom w:val="none" w:sz="0" w:space="0" w:color="auto"/>
                                <w:right w:val="none" w:sz="0" w:space="0" w:color="auto"/>
                              </w:divBdr>
                            </w:div>
                            <w:div w:id="273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03954">
          <w:marLeft w:val="0"/>
          <w:marRight w:val="0"/>
          <w:marTop w:val="0"/>
          <w:marBottom w:val="0"/>
          <w:divBdr>
            <w:top w:val="none" w:sz="0" w:space="0" w:color="auto"/>
            <w:left w:val="none" w:sz="0" w:space="0" w:color="auto"/>
            <w:bottom w:val="none" w:sz="0" w:space="0" w:color="auto"/>
            <w:right w:val="none" w:sz="0" w:space="0" w:color="auto"/>
          </w:divBdr>
          <w:divsChild>
            <w:div w:id="1234004829">
              <w:marLeft w:val="0"/>
              <w:marRight w:val="0"/>
              <w:marTop w:val="0"/>
              <w:marBottom w:val="0"/>
              <w:divBdr>
                <w:top w:val="none" w:sz="0" w:space="0" w:color="auto"/>
                <w:left w:val="none" w:sz="0" w:space="0" w:color="auto"/>
                <w:bottom w:val="none" w:sz="0" w:space="0" w:color="auto"/>
                <w:right w:val="none" w:sz="0" w:space="0" w:color="auto"/>
              </w:divBdr>
              <w:divsChild>
                <w:div w:id="221331075">
                  <w:marLeft w:val="0"/>
                  <w:marRight w:val="0"/>
                  <w:marTop w:val="0"/>
                  <w:marBottom w:val="0"/>
                  <w:divBdr>
                    <w:top w:val="none" w:sz="0" w:space="0" w:color="auto"/>
                    <w:left w:val="none" w:sz="0" w:space="0" w:color="auto"/>
                    <w:bottom w:val="none" w:sz="0" w:space="0" w:color="auto"/>
                    <w:right w:val="none" w:sz="0" w:space="0" w:color="auto"/>
                  </w:divBdr>
                  <w:divsChild>
                    <w:div w:id="552350477">
                      <w:marLeft w:val="0"/>
                      <w:marRight w:val="0"/>
                      <w:marTop w:val="0"/>
                      <w:marBottom w:val="0"/>
                      <w:divBdr>
                        <w:top w:val="none" w:sz="0" w:space="0" w:color="auto"/>
                        <w:left w:val="none" w:sz="0" w:space="0" w:color="auto"/>
                        <w:bottom w:val="none" w:sz="0" w:space="0" w:color="auto"/>
                        <w:right w:val="none" w:sz="0" w:space="0" w:color="auto"/>
                      </w:divBdr>
                      <w:divsChild>
                        <w:div w:id="487064784">
                          <w:marLeft w:val="0"/>
                          <w:marRight w:val="0"/>
                          <w:marTop w:val="0"/>
                          <w:marBottom w:val="0"/>
                          <w:divBdr>
                            <w:top w:val="none" w:sz="0" w:space="0" w:color="auto"/>
                            <w:left w:val="none" w:sz="0" w:space="0" w:color="auto"/>
                            <w:bottom w:val="none" w:sz="0" w:space="0" w:color="auto"/>
                            <w:right w:val="none" w:sz="0" w:space="0" w:color="auto"/>
                          </w:divBdr>
                          <w:divsChild>
                            <w:div w:id="2097365722">
                              <w:marLeft w:val="0"/>
                              <w:marRight w:val="0"/>
                              <w:marTop w:val="0"/>
                              <w:marBottom w:val="0"/>
                              <w:divBdr>
                                <w:top w:val="none" w:sz="0" w:space="0" w:color="auto"/>
                                <w:left w:val="none" w:sz="0" w:space="0" w:color="auto"/>
                                <w:bottom w:val="none" w:sz="0" w:space="0" w:color="auto"/>
                                <w:right w:val="none" w:sz="0" w:space="0" w:color="auto"/>
                              </w:divBdr>
                            </w:div>
                            <w:div w:id="11416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5993">
          <w:marLeft w:val="0"/>
          <w:marRight w:val="0"/>
          <w:marTop w:val="0"/>
          <w:marBottom w:val="0"/>
          <w:divBdr>
            <w:top w:val="none" w:sz="0" w:space="0" w:color="auto"/>
            <w:left w:val="none" w:sz="0" w:space="0" w:color="auto"/>
            <w:bottom w:val="none" w:sz="0" w:space="0" w:color="auto"/>
            <w:right w:val="none" w:sz="0" w:space="0" w:color="auto"/>
          </w:divBdr>
          <w:divsChild>
            <w:div w:id="1892226736">
              <w:marLeft w:val="0"/>
              <w:marRight w:val="0"/>
              <w:marTop w:val="0"/>
              <w:marBottom w:val="0"/>
              <w:divBdr>
                <w:top w:val="none" w:sz="0" w:space="0" w:color="auto"/>
                <w:left w:val="none" w:sz="0" w:space="0" w:color="auto"/>
                <w:bottom w:val="none" w:sz="0" w:space="0" w:color="auto"/>
                <w:right w:val="none" w:sz="0" w:space="0" w:color="auto"/>
              </w:divBdr>
              <w:divsChild>
                <w:div w:id="169491830">
                  <w:marLeft w:val="0"/>
                  <w:marRight w:val="0"/>
                  <w:marTop w:val="0"/>
                  <w:marBottom w:val="0"/>
                  <w:divBdr>
                    <w:top w:val="none" w:sz="0" w:space="0" w:color="auto"/>
                    <w:left w:val="none" w:sz="0" w:space="0" w:color="auto"/>
                    <w:bottom w:val="none" w:sz="0" w:space="0" w:color="auto"/>
                    <w:right w:val="none" w:sz="0" w:space="0" w:color="auto"/>
                  </w:divBdr>
                  <w:divsChild>
                    <w:div w:id="1389838778">
                      <w:marLeft w:val="0"/>
                      <w:marRight w:val="0"/>
                      <w:marTop w:val="0"/>
                      <w:marBottom w:val="0"/>
                      <w:divBdr>
                        <w:top w:val="none" w:sz="0" w:space="0" w:color="auto"/>
                        <w:left w:val="none" w:sz="0" w:space="0" w:color="auto"/>
                        <w:bottom w:val="none" w:sz="0" w:space="0" w:color="auto"/>
                        <w:right w:val="none" w:sz="0" w:space="0" w:color="auto"/>
                      </w:divBdr>
                      <w:divsChild>
                        <w:div w:id="249588435">
                          <w:marLeft w:val="0"/>
                          <w:marRight w:val="0"/>
                          <w:marTop w:val="0"/>
                          <w:marBottom w:val="0"/>
                          <w:divBdr>
                            <w:top w:val="none" w:sz="0" w:space="0" w:color="auto"/>
                            <w:left w:val="none" w:sz="0" w:space="0" w:color="auto"/>
                            <w:bottom w:val="none" w:sz="0" w:space="0" w:color="auto"/>
                            <w:right w:val="none" w:sz="0" w:space="0" w:color="auto"/>
                          </w:divBdr>
                          <w:divsChild>
                            <w:div w:id="1396246117">
                              <w:marLeft w:val="0"/>
                              <w:marRight w:val="0"/>
                              <w:marTop w:val="0"/>
                              <w:marBottom w:val="0"/>
                              <w:divBdr>
                                <w:top w:val="none" w:sz="0" w:space="0" w:color="auto"/>
                                <w:left w:val="none" w:sz="0" w:space="0" w:color="auto"/>
                                <w:bottom w:val="none" w:sz="0" w:space="0" w:color="auto"/>
                                <w:right w:val="none" w:sz="0" w:space="0" w:color="auto"/>
                              </w:divBdr>
                            </w:div>
                            <w:div w:id="1816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5832">
          <w:marLeft w:val="0"/>
          <w:marRight w:val="0"/>
          <w:marTop w:val="0"/>
          <w:marBottom w:val="0"/>
          <w:divBdr>
            <w:top w:val="none" w:sz="0" w:space="0" w:color="auto"/>
            <w:left w:val="none" w:sz="0" w:space="0" w:color="auto"/>
            <w:bottom w:val="none" w:sz="0" w:space="0" w:color="auto"/>
            <w:right w:val="none" w:sz="0" w:space="0" w:color="auto"/>
          </w:divBdr>
          <w:divsChild>
            <w:div w:id="1021054981">
              <w:marLeft w:val="0"/>
              <w:marRight w:val="0"/>
              <w:marTop w:val="0"/>
              <w:marBottom w:val="0"/>
              <w:divBdr>
                <w:top w:val="none" w:sz="0" w:space="0" w:color="auto"/>
                <w:left w:val="none" w:sz="0" w:space="0" w:color="auto"/>
                <w:bottom w:val="none" w:sz="0" w:space="0" w:color="auto"/>
                <w:right w:val="none" w:sz="0" w:space="0" w:color="auto"/>
              </w:divBdr>
              <w:divsChild>
                <w:div w:id="47000924">
                  <w:marLeft w:val="0"/>
                  <w:marRight w:val="0"/>
                  <w:marTop w:val="0"/>
                  <w:marBottom w:val="0"/>
                  <w:divBdr>
                    <w:top w:val="none" w:sz="0" w:space="0" w:color="auto"/>
                    <w:left w:val="none" w:sz="0" w:space="0" w:color="auto"/>
                    <w:bottom w:val="none" w:sz="0" w:space="0" w:color="auto"/>
                    <w:right w:val="none" w:sz="0" w:space="0" w:color="auto"/>
                  </w:divBdr>
                  <w:divsChild>
                    <w:div w:id="604196639">
                      <w:marLeft w:val="0"/>
                      <w:marRight w:val="0"/>
                      <w:marTop w:val="0"/>
                      <w:marBottom w:val="0"/>
                      <w:divBdr>
                        <w:top w:val="none" w:sz="0" w:space="0" w:color="auto"/>
                        <w:left w:val="none" w:sz="0" w:space="0" w:color="auto"/>
                        <w:bottom w:val="none" w:sz="0" w:space="0" w:color="auto"/>
                        <w:right w:val="none" w:sz="0" w:space="0" w:color="auto"/>
                      </w:divBdr>
                      <w:divsChild>
                        <w:div w:id="803810111">
                          <w:marLeft w:val="0"/>
                          <w:marRight w:val="0"/>
                          <w:marTop w:val="0"/>
                          <w:marBottom w:val="0"/>
                          <w:divBdr>
                            <w:top w:val="none" w:sz="0" w:space="0" w:color="auto"/>
                            <w:left w:val="none" w:sz="0" w:space="0" w:color="auto"/>
                            <w:bottom w:val="none" w:sz="0" w:space="0" w:color="auto"/>
                            <w:right w:val="none" w:sz="0" w:space="0" w:color="auto"/>
                          </w:divBdr>
                          <w:divsChild>
                            <w:div w:id="562832045">
                              <w:marLeft w:val="0"/>
                              <w:marRight w:val="0"/>
                              <w:marTop w:val="0"/>
                              <w:marBottom w:val="0"/>
                              <w:divBdr>
                                <w:top w:val="none" w:sz="0" w:space="0" w:color="auto"/>
                                <w:left w:val="none" w:sz="0" w:space="0" w:color="auto"/>
                                <w:bottom w:val="none" w:sz="0" w:space="0" w:color="auto"/>
                                <w:right w:val="none" w:sz="0" w:space="0" w:color="auto"/>
                              </w:divBdr>
                            </w:div>
                            <w:div w:id="1215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4394">
          <w:marLeft w:val="0"/>
          <w:marRight w:val="0"/>
          <w:marTop w:val="0"/>
          <w:marBottom w:val="0"/>
          <w:divBdr>
            <w:top w:val="none" w:sz="0" w:space="0" w:color="auto"/>
            <w:left w:val="none" w:sz="0" w:space="0" w:color="auto"/>
            <w:bottom w:val="none" w:sz="0" w:space="0" w:color="auto"/>
            <w:right w:val="none" w:sz="0" w:space="0" w:color="auto"/>
          </w:divBdr>
          <w:divsChild>
            <w:div w:id="1549607157">
              <w:marLeft w:val="0"/>
              <w:marRight w:val="0"/>
              <w:marTop w:val="0"/>
              <w:marBottom w:val="0"/>
              <w:divBdr>
                <w:top w:val="none" w:sz="0" w:space="0" w:color="auto"/>
                <w:left w:val="none" w:sz="0" w:space="0" w:color="auto"/>
                <w:bottom w:val="none" w:sz="0" w:space="0" w:color="auto"/>
                <w:right w:val="none" w:sz="0" w:space="0" w:color="auto"/>
              </w:divBdr>
              <w:divsChild>
                <w:div w:id="1948077267">
                  <w:marLeft w:val="0"/>
                  <w:marRight w:val="0"/>
                  <w:marTop w:val="0"/>
                  <w:marBottom w:val="0"/>
                  <w:divBdr>
                    <w:top w:val="none" w:sz="0" w:space="0" w:color="auto"/>
                    <w:left w:val="none" w:sz="0" w:space="0" w:color="auto"/>
                    <w:bottom w:val="none" w:sz="0" w:space="0" w:color="auto"/>
                    <w:right w:val="none" w:sz="0" w:space="0" w:color="auto"/>
                  </w:divBdr>
                  <w:divsChild>
                    <w:div w:id="1070345973">
                      <w:marLeft w:val="0"/>
                      <w:marRight w:val="0"/>
                      <w:marTop w:val="0"/>
                      <w:marBottom w:val="0"/>
                      <w:divBdr>
                        <w:top w:val="none" w:sz="0" w:space="0" w:color="auto"/>
                        <w:left w:val="none" w:sz="0" w:space="0" w:color="auto"/>
                        <w:bottom w:val="none" w:sz="0" w:space="0" w:color="auto"/>
                        <w:right w:val="none" w:sz="0" w:space="0" w:color="auto"/>
                      </w:divBdr>
                      <w:divsChild>
                        <w:div w:id="224534405">
                          <w:marLeft w:val="0"/>
                          <w:marRight w:val="0"/>
                          <w:marTop w:val="0"/>
                          <w:marBottom w:val="0"/>
                          <w:divBdr>
                            <w:top w:val="none" w:sz="0" w:space="0" w:color="auto"/>
                            <w:left w:val="none" w:sz="0" w:space="0" w:color="auto"/>
                            <w:bottom w:val="none" w:sz="0" w:space="0" w:color="auto"/>
                            <w:right w:val="none" w:sz="0" w:space="0" w:color="auto"/>
                          </w:divBdr>
                          <w:divsChild>
                            <w:div w:id="2082944129">
                              <w:marLeft w:val="0"/>
                              <w:marRight w:val="0"/>
                              <w:marTop w:val="0"/>
                              <w:marBottom w:val="0"/>
                              <w:divBdr>
                                <w:top w:val="none" w:sz="0" w:space="0" w:color="auto"/>
                                <w:left w:val="none" w:sz="0" w:space="0" w:color="auto"/>
                                <w:bottom w:val="none" w:sz="0" w:space="0" w:color="auto"/>
                                <w:right w:val="none" w:sz="0" w:space="0" w:color="auto"/>
                              </w:divBdr>
                            </w:div>
                            <w:div w:id="1372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1348">
          <w:marLeft w:val="0"/>
          <w:marRight w:val="0"/>
          <w:marTop w:val="0"/>
          <w:marBottom w:val="0"/>
          <w:divBdr>
            <w:top w:val="none" w:sz="0" w:space="0" w:color="auto"/>
            <w:left w:val="none" w:sz="0" w:space="0" w:color="auto"/>
            <w:bottom w:val="none" w:sz="0" w:space="0" w:color="auto"/>
            <w:right w:val="none" w:sz="0" w:space="0" w:color="auto"/>
          </w:divBdr>
          <w:divsChild>
            <w:div w:id="1174564383">
              <w:marLeft w:val="0"/>
              <w:marRight w:val="0"/>
              <w:marTop w:val="0"/>
              <w:marBottom w:val="0"/>
              <w:divBdr>
                <w:top w:val="none" w:sz="0" w:space="0" w:color="auto"/>
                <w:left w:val="none" w:sz="0" w:space="0" w:color="auto"/>
                <w:bottom w:val="none" w:sz="0" w:space="0" w:color="auto"/>
                <w:right w:val="none" w:sz="0" w:space="0" w:color="auto"/>
              </w:divBdr>
              <w:divsChild>
                <w:div w:id="1793554545">
                  <w:marLeft w:val="0"/>
                  <w:marRight w:val="0"/>
                  <w:marTop w:val="0"/>
                  <w:marBottom w:val="0"/>
                  <w:divBdr>
                    <w:top w:val="none" w:sz="0" w:space="0" w:color="auto"/>
                    <w:left w:val="none" w:sz="0" w:space="0" w:color="auto"/>
                    <w:bottom w:val="none" w:sz="0" w:space="0" w:color="auto"/>
                    <w:right w:val="none" w:sz="0" w:space="0" w:color="auto"/>
                  </w:divBdr>
                  <w:divsChild>
                    <w:div w:id="1670518551">
                      <w:marLeft w:val="0"/>
                      <w:marRight w:val="0"/>
                      <w:marTop w:val="0"/>
                      <w:marBottom w:val="0"/>
                      <w:divBdr>
                        <w:top w:val="none" w:sz="0" w:space="0" w:color="auto"/>
                        <w:left w:val="none" w:sz="0" w:space="0" w:color="auto"/>
                        <w:bottom w:val="none" w:sz="0" w:space="0" w:color="auto"/>
                        <w:right w:val="none" w:sz="0" w:space="0" w:color="auto"/>
                      </w:divBdr>
                      <w:divsChild>
                        <w:div w:id="1765879580">
                          <w:marLeft w:val="0"/>
                          <w:marRight w:val="0"/>
                          <w:marTop w:val="0"/>
                          <w:marBottom w:val="0"/>
                          <w:divBdr>
                            <w:top w:val="none" w:sz="0" w:space="0" w:color="auto"/>
                            <w:left w:val="none" w:sz="0" w:space="0" w:color="auto"/>
                            <w:bottom w:val="none" w:sz="0" w:space="0" w:color="auto"/>
                            <w:right w:val="none" w:sz="0" w:space="0" w:color="auto"/>
                          </w:divBdr>
                          <w:divsChild>
                            <w:div w:id="1446194264">
                              <w:marLeft w:val="0"/>
                              <w:marRight w:val="0"/>
                              <w:marTop w:val="0"/>
                              <w:marBottom w:val="0"/>
                              <w:divBdr>
                                <w:top w:val="none" w:sz="0" w:space="0" w:color="auto"/>
                                <w:left w:val="none" w:sz="0" w:space="0" w:color="auto"/>
                                <w:bottom w:val="none" w:sz="0" w:space="0" w:color="auto"/>
                                <w:right w:val="none" w:sz="0" w:space="0" w:color="auto"/>
                              </w:divBdr>
                            </w:div>
                            <w:div w:id="13305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91634">
          <w:marLeft w:val="0"/>
          <w:marRight w:val="0"/>
          <w:marTop w:val="0"/>
          <w:marBottom w:val="0"/>
          <w:divBdr>
            <w:top w:val="none" w:sz="0" w:space="0" w:color="auto"/>
            <w:left w:val="none" w:sz="0" w:space="0" w:color="auto"/>
            <w:bottom w:val="none" w:sz="0" w:space="0" w:color="auto"/>
            <w:right w:val="none" w:sz="0" w:space="0" w:color="auto"/>
          </w:divBdr>
          <w:divsChild>
            <w:div w:id="2128743266">
              <w:marLeft w:val="0"/>
              <w:marRight w:val="0"/>
              <w:marTop w:val="0"/>
              <w:marBottom w:val="0"/>
              <w:divBdr>
                <w:top w:val="none" w:sz="0" w:space="0" w:color="auto"/>
                <w:left w:val="none" w:sz="0" w:space="0" w:color="auto"/>
                <w:bottom w:val="none" w:sz="0" w:space="0" w:color="auto"/>
                <w:right w:val="none" w:sz="0" w:space="0" w:color="auto"/>
              </w:divBdr>
              <w:divsChild>
                <w:div w:id="1972009912">
                  <w:marLeft w:val="0"/>
                  <w:marRight w:val="0"/>
                  <w:marTop w:val="0"/>
                  <w:marBottom w:val="0"/>
                  <w:divBdr>
                    <w:top w:val="none" w:sz="0" w:space="0" w:color="auto"/>
                    <w:left w:val="none" w:sz="0" w:space="0" w:color="auto"/>
                    <w:bottom w:val="none" w:sz="0" w:space="0" w:color="auto"/>
                    <w:right w:val="none" w:sz="0" w:space="0" w:color="auto"/>
                  </w:divBdr>
                  <w:divsChild>
                    <w:div w:id="1439644559">
                      <w:marLeft w:val="0"/>
                      <w:marRight w:val="0"/>
                      <w:marTop w:val="0"/>
                      <w:marBottom w:val="0"/>
                      <w:divBdr>
                        <w:top w:val="none" w:sz="0" w:space="0" w:color="auto"/>
                        <w:left w:val="none" w:sz="0" w:space="0" w:color="auto"/>
                        <w:bottom w:val="none" w:sz="0" w:space="0" w:color="auto"/>
                        <w:right w:val="none" w:sz="0" w:space="0" w:color="auto"/>
                      </w:divBdr>
                      <w:divsChild>
                        <w:div w:id="1300921452">
                          <w:marLeft w:val="0"/>
                          <w:marRight w:val="0"/>
                          <w:marTop w:val="0"/>
                          <w:marBottom w:val="0"/>
                          <w:divBdr>
                            <w:top w:val="none" w:sz="0" w:space="0" w:color="auto"/>
                            <w:left w:val="none" w:sz="0" w:space="0" w:color="auto"/>
                            <w:bottom w:val="none" w:sz="0" w:space="0" w:color="auto"/>
                            <w:right w:val="none" w:sz="0" w:space="0" w:color="auto"/>
                          </w:divBdr>
                          <w:divsChild>
                            <w:div w:id="1370111622">
                              <w:marLeft w:val="0"/>
                              <w:marRight w:val="0"/>
                              <w:marTop w:val="0"/>
                              <w:marBottom w:val="0"/>
                              <w:divBdr>
                                <w:top w:val="none" w:sz="0" w:space="0" w:color="auto"/>
                                <w:left w:val="none" w:sz="0" w:space="0" w:color="auto"/>
                                <w:bottom w:val="none" w:sz="0" w:space="0" w:color="auto"/>
                                <w:right w:val="none" w:sz="0" w:space="0" w:color="auto"/>
                              </w:divBdr>
                            </w:div>
                            <w:div w:id="8421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98481">
          <w:marLeft w:val="0"/>
          <w:marRight w:val="0"/>
          <w:marTop w:val="0"/>
          <w:marBottom w:val="0"/>
          <w:divBdr>
            <w:top w:val="none" w:sz="0" w:space="0" w:color="auto"/>
            <w:left w:val="none" w:sz="0" w:space="0" w:color="auto"/>
            <w:bottom w:val="none" w:sz="0" w:space="0" w:color="auto"/>
            <w:right w:val="none" w:sz="0" w:space="0" w:color="auto"/>
          </w:divBdr>
          <w:divsChild>
            <w:div w:id="1768575538">
              <w:marLeft w:val="0"/>
              <w:marRight w:val="0"/>
              <w:marTop w:val="0"/>
              <w:marBottom w:val="0"/>
              <w:divBdr>
                <w:top w:val="none" w:sz="0" w:space="0" w:color="auto"/>
                <w:left w:val="none" w:sz="0" w:space="0" w:color="auto"/>
                <w:bottom w:val="none" w:sz="0" w:space="0" w:color="auto"/>
                <w:right w:val="none" w:sz="0" w:space="0" w:color="auto"/>
              </w:divBdr>
              <w:divsChild>
                <w:div w:id="1060208398">
                  <w:marLeft w:val="0"/>
                  <w:marRight w:val="0"/>
                  <w:marTop w:val="0"/>
                  <w:marBottom w:val="0"/>
                  <w:divBdr>
                    <w:top w:val="none" w:sz="0" w:space="0" w:color="auto"/>
                    <w:left w:val="none" w:sz="0" w:space="0" w:color="auto"/>
                    <w:bottom w:val="none" w:sz="0" w:space="0" w:color="auto"/>
                    <w:right w:val="none" w:sz="0" w:space="0" w:color="auto"/>
                  </w:divBdr>
                  <w:divsChild>
                    <w:div w:id="2089381647">
                      <w:marLeft w:val="0"/>
                      <w:marRight w:val="0"/>
                      <w:marTop w:val="0"/>
                      <w:marBottom w:val="0"/>
                      <w:divBdr>
                        <w:top w:val="none" w:sz="0" w:space="0" w:color="auto"/>
                        <w:left w:val="none" w:sz="0" w:space="0" w:color="auto"/>
                        <w:bottom w:val="none" w:sz="0" w:space="0" w:color="auto"/>
                        <w:right w:val="none" w:sz="0" w:space="0" w:color="auto"/>
                      </w:divBdr>
                      <w:divsChild>
                        <w:div w:id="1715621827">
                          <w:marLeft w:val="0"/>
                          <w:marRight w:val="0"/>
                          <w:marTop w:val="0"/>
                          <w:marBottom w:val="0"/>
                          <w:divBdr>
                            <w:top w:val="none" w:sz="0" w:space="0" w:color="auto"/>
                            <w:left w:val="none" w:sz="0" w:space="0" w:color="auto"/>
                            <w:bottom w:val="none" w:sz="0" w:space="0" w:color="auto"/>
                            <w:right w:val="none" w:sz="0" w:space="0" w:color="auto"/>
                          </w:divBdr>
                          <w:divsChild>
                            <w:div w:id="1504931134">
                              <w:marLeft w:val="0"/>
                              <w:marRight w:val="0"/>
                              <w:marTop w:val="0"/>
                              <w:marBottom w:val="0"/>
                              <w:divBdr>
                                <w:top w:val="none" w:sz="0" w:space="0" w:color="auto"/>
                                <w:left w:val="none" w:sz="0" w:space="0" w:color="auto"/>
                                <w:bottom w:val="none" w:sz="0" w:space="0" w:color="auto"/>
                                <w:right w:val="none" w:sz="0" w:space="0" w:color="auto"/>
                              </w:divBdr>
                            </w:div>
                            <w:div w:id="3908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253282">
          <w:marLeft w:val="0"/>
          <w:marRight w:val="0"/>
          <w:marTop w:val="0"/>
          <w:marBottom w:val="0"/>
          <w:divBdr>
            <w:top w:val="none" w:sz="0" w:space="0" w:color="auto"/>
            <w:left w:val="none" w:sz="0" w:space="0" w:color="auto"/>
            <w:bottom w:val="none" w:sz="0" w:space="0" w:color="auto"/>
            <w:right w:val="none" w:sz="0" w:space="0" w:color="auto"/>
          </w:divBdr>
          <w:divsChild>
            <w:div w:id="185484233">
              <w:marLeft w:val="0"/>
              <w:marRight w:val="0"/>
              <w:marTop w:val="0"/>
              <w:marBottom w:val="0"/>
              <w:divBdr>
                <w:top w:val="none" w:sz="0" w:space="0" w:color="auto"/>
                <w:left w:val="none" w:sz="0" w:space="0" w:color="auto"/>
                <w:bottom w:val="none" w:sz="0" w:space="0" w:color="auto"/>
                <w:right w:val="none" w:sz="0" w:space="0" w:color="auto"/>
              </w:divBdr>
              <w:divsChild>
                <w:div w:id="2023705912">
                  <w:marLeft w:val="0"/>
                  <w:marRight w:val="0"/>
                  <w:marTop w:val="0"/>
                  <w:marBottom w:val="0"/>
                  <w:divBdr>
                    <w:top w:val="none" w:sz="0" w:space="0" w:color="auto"/>
                    <w:left w:val="none" w:sz="0" w:space="0" w:color="auto"/>
                    <w:bottom w:val="none" w:sz="0" w:space="0" w:color="auto"/>
                    <w:right w:val="none" w:sz="0" w:space="0" w:color="auto"/>
                  </w:divBdr>
                  <w:divsChild>
                    <w:div w:id="636836096">
                      <w:marLeft w:val="0"/>
                      <w:marRight w:val="0"/>
                      <w:marTop w:val="0"/>
                      <w:marBottom w:val="0"/>
                      <w:divBdr>
                        <w:top w:val="none" w:sz="0" w:space="0" w:color="auto"/>
                        <w:left w:val="none" w:sz="0" w:space="0" w:color="auto"/>
                        <w:bottom w:val="none" w:sz="0" w:space="0" w:color="auto"/>
                        <w:right w:val="none" w:sz="0" w:space="0" w:color="auto"/>
                      </w:divBdr>
                      <w:divsChild>
                        <w:div w:id="1737391340">
                          <w:marLeft w:val="0"/>
                          <w:marRight w:val="0"/>
                          <w:marTop w:val="0"/>
                          <w:marBottom w:val="0"/>
                          <w:divBdr>
                            <w:top w:val="none" w:sz="0" w:space="0" w:color="auto"/>
                            <w:left w:val="none" w:sz="0" w:space="0" w:color="auto"/>
                            <w:bottom w:val="none" w:sz="0" w:space="0" w:color="auto"/>
                            <w:right w:val="none" w:sz="0" w:space="0" w:color="auto"/>
                          </w:divBdr>
                          <w:divsChild>
                            <w:div w:id="457258287">
                              <w:marLeft w:val="0"/>
                              <w:marRight w:val="0"/>
                              <w:marTop w:val="0"/>
                              <w:marBottom w:val="0"/>
                              <w:divBdr>
                                <w:top w:val="none" w:sz="0" w:space="0" w:color="auto"/>
                                <w:left w:val="none" w:sz="0" w:space="0" w:color="auto"/>
                                <w:bottom w:val="none" w:sz="0" w:space="0" w:color="auto"/>
                                <w:right w:val="none" w:sz="0" w:space="0" w:color="auto"/>
                              </w:divBdr>
                            </w:div>
                            <w:div w:id="19197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3927">
          <w:marLeft w:val="0"/>
          <w:marRight w:val="0"/>
          <w:marTop w:val="0"/>
          <w:marBottom w:val="0"/>
          <w:divBdr>
            <w:top w:val="none" w:sz="0" w:space="0" w:color="auto"/>
            <w:left w:val="none" w:sz="0" w:space="0" w:color="auto"/>
            <w:bottom w:val="none" w:sz="0" w:space="0" w:color="auto"/>
            <w:right w:val="none" w:sz="0" w:space="0" w:color="auto"/>
          </w:divBdr>
          <w:divsChild>
            <w:div w:id="137841069">
              <w:marLeft w:val="0"/>
              <w:marRight w:val="0"/>
              <w:marTop w:val="0"/>
              <w:marBottom w:val="0"/>
              <w:divBdr>
                <w:top w:val="none" w:sz="0" w:space="0" w:color="auto"/>
                <w:left w:val="none" w:sz="0" w:space="0" w:color="auto"/>
                <w:bottom w:val="none" w:sz="0" w:space="0" w:color="auto"/>
                <w:right w:val="none" w:sz="0" w:space="0" w:color="auto"/>
              </w:divBdr>
              <w:divsChild>
                <w:div w:id="1667636083">
                  <w:marLeft w:val="0"/>
                  <w:marRight w:val="0"/>
                  <w:marTop w:val="0"/>
                  <w:marBottom w:val="0"/>
                  <w:divBdr>
                    <w:top w:val="none" w:sz="0" w:space="0" w:color="auto"/>
                    <w:left w:val="none" w:sz="0" w:space="0" w:color="auto"/>
                    <w:bottom w:val="none" w:sz="0" w:space="0" w:color="auto"/>
                    <w:right w:val="none" w:sz="0" w:space="0" w:color="auto"/>
                  </w:divBdr>
                  <w:divsChild>
                    <w:div w:id="1133013572">
                      <w:marLeft w:val="0"/>
                      <w:marRight w:val="0"/>
                      <w:marTop w:val="0"/>
                      <w:marBottom w:val="0"/>
                      <w:divBdr>
                        <w:top w:val="none" w:sz="0" w:space="0" w:color="auto"/>
                        <w:left w:val="none" w:sz="0" w:space="0" w:color="auto"/>
                        <w:bottom w:val="none" w:sz="0" w:space="0" w:color="auto"/>
                        <w:right w:val="none" w:sz="0" w:space="0" w:color="auto"/>
                      </w:divBdr>
                      <w:divsChild>
                        <w:div w:id="1964574565">
                          <w:marLeft w:val="0"/>
                          <w:marRight w:val="0"/>
                          <w:marTop w:val="0"/>
                          <w:marBottom w:val="0"/>
                          <w:divBdr>
                            <w:top w:val="none" w:sz="0" w:space="0" w:color="auto"/>
                            <w:left w:val="none" w:sz="0" w:space="0" w:color="auto"/>
                            <w:bottom w:val="none" w:sz="0" w:space="0" w:color="auto"/>
                            <w:right w:val="none" w:sz="0" w:space="0" w:color="auto"/>
                          </w:divBdr>
                          <w:divsChild>
                            <w:div w:id="457602619">
                              <w:marLeft w:val="0"/>
                              <w:marRight w:val="0"/>
                              <w:marTop w:val="0"/>
                              <w:marBottom w:val="0"/>
                              <w:divBdr>
                                <w:top w:val="none" w:sz="0" w:space="0" w:color="auto"/>
                                <w:left w:val="none" w:sz="0" w:space="0" w:color="auto"/>
                                <w:bottom w:val="none" w:sz="0" w:space="0" w:color="auto"/>
                                <w:right w:val="none" w:sz="0" w:space="0" w:color="auto"/>
                              </w:divBdr>
                            </w:div>
                            <w:div w:id="1492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4453">
          <w:marLeft w:val="0"/>
          <w:marRight w:val="0"/>
          <w:marTop w:val="0"/>
          <w:marBottom w:val="0"/>
          <w:divBdr>
            <w:top w:val="none" w:sz="0" w:space="0" w:color="auto"/>
            <w:left w:val="none" w:sz="0" w:space="0" w:color="auto"/>
            <w:bottom w:val="none" w:sz="0" w:space="0" w:color="auto"/>
            <w:right w:val="none" w:sz="0" w:space="0" w:color="auto"/>
          </w:divBdr>
          <w:divsChild>
            <w:div w:id="25102985">
              <w:marLeft w:val="0"/>
              <w:marRight w:val="0"/>
              <w:marTop w:val="0"/>
              <w:marBottom w:val="0"/>
              <w:divBdr>
                <w:top w:val="none" w:sz="0" w:space="0" w:color="auto"/>
                <w:left w:val="none" w:sz="0" w:space="0" w:color="auto"/>
                <w:bottom w:val="none" w:sz="0" w:space="0" w:color="auto"/>
                <w:right w:val="none" w:sz="0" w:space="0" w:color="auto"/>
              </w:divBdr>
              <w:divsChild>
                <w:div w:id="177086873">
                  <w:marLeft w:val="0"/>
                  <w:marRight w:val="0"/>
                  <w:marTop w:val="0"/>
                  <w:marBottom w:val="0"/>
                  <w:divBdr>
                    <w:top w:val="none" w:sz="0" w:space="0" w:color="auto"/>
                    <w:left w:val="none" w:sz="0" w:space="0" w:color="auto"/>
                    <w:bottom w:val="none" w:sz="0" w:space="0" w:color="auto"/>
                    <w:right w:val="none" w:sz="0" w:space="0" w:color="auto"/>
                  </w:divBdr>
                  <w:divsChild>
                    <w:div w:id="172916728">
                      <w:marLeft w:val="0"/>
                      <w:marRight w:val="0"/>
                      <w:marTop w:val="0"/>
                      <w:marBottom w:val="0"/>
                      <w:divBdr>
                        <w:top w:val="none" w:sz="0" w:space="0" w:color="auto"/>
                        <w:left w:val="none" w:sz="0" w:space="0" w:color="auto"/>
                        <w:bottom w:val="none" w:sz="0" w:space="0" w:color="auto"/>
                        <w:right w:val="none" w:sz="0" w:space="0" w:color="auto"/>
                      </w:divBdr>
                      <w:divsChild>
                        <w:div w:id="1664704005">
                          <w:marLeft w:val="0"/>
                          <w:marRight w:val="0"/>
                          <w:marTop w:val="0"/>
                          <w:marBottom w:val="0"/>
                          <w:divBdr>
                            <w:top w:val="none" w:sz="0" w:space="0" w:color="auto"/>
                            <w:left w:val="none" w:sz="0" w:space="0" w:color="auto"/>
                            <w:bottom w:val="none" w:sz="0" w:space="0" w:color="auto"/>
                            <w:right w:val="none" w:sz="0" w:space="0" w:color="auto"/>
                          </w:divBdr>
                          <w:divsChild>
                            <w:div w:id="990131591">
                              <w:marLeft w:val="0"/>
                              <w:marRight w:val="0"/>
                              <w:marTop w:val="0"/>
                              <w:marBottom w:val="0"/>
                              <w:divBdr>
                                <w:top w:val="none" w:sz="0" w:space="0" w:color="auto"/>
                                <w:left w:val="none" w:sz="0" w:space="0" w:color="auto"/>
                                <w:bottom w:val="none" w:sz="0" w:space="0" w:color="auto"/>
                                <w:right w:val="none" w:sz="0" w:space="0" w:color="auto"/>
                              </w:divBdr>
                            </w:div>
                            <w:div w:id="2743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91098">
          <w:marLeft w:val="0"/>
          <w:marRight w:val="0"/>
          <w:marTop w:val="0"/>
          <w:marBottom w:val="0"/>
          <w:divBdr>
            <w:top w:val="none" w:sz="0" w:space="0" w:color="auto"/>
            <w:left w:val="none" w:sz="0" w:space="0" w:color="auto"/>
            <w:bottom w:val="none" w:sz="0" w:space="0" w:color="auto"/>
            <w:right w:val="none" w:sz="0" w:space="0" w:color="auto"/>
          </w:divBdr>
          <w:divsChild>
            <w:div w:id="1222595647">
              <w:marLeft w:val="0"/>
              <w:marRight w:val="0"/>
              <w:marTop w:val="0"/>
              <w:marBottom w:val="0"/>
              <w:divBdr>
                <w:top w:val="none" w:sz="0" w:space="0" w:color="auto"/>
                <w:left w:val="none" w:sz="0" w:space="0" w:color="auto"/>
                <w:bottom w:val="none" w:sz="0" w:space="0" w:color="auto"/>
                <w:right w:val="none" w:sz="0" w:space="0" w:color="auto"/>
              </w:divBdr>
              <w:divsChild>
                <w:div w:id="633757998">
                  <w:marLeft w:val="0"/>
                  <w:marRight w:val="0"/>
                  <w:marTop w:val="0"/>
                  <w:marBottom w:val="0"/>
                  <w:divBdr>
                    <w:top w:val="none" w:sz="0" w:space="0" w:color="auto"/>
                    <w:left w:val="none" w:sz="0" w:space="0" w:color="auto"/>
                    <w:bottom w:val="none" w:sz="0" w:space="0" w:color="auto"/>
                    <w:right w:val="none" w:sz="0" w:space="0" w:color="auto"/>
                  </w:divBdr>
                  <w:divsChild>
                    <w:div w:id="2125297893">
                      <w:marLeft w:val="0"/>
                      <w:marRight w:val="0"/>
                      <w:marTop w:val="0"/>
                      <w:marBottom w:val="0"/>
                      <w:divBdr>
                        <w:top w:val="none" w:sz="0" w:space="0" w:color="auto"/>
                        <w:left w:val="none" w:sz="0" w:space="0" w:color="auto"/>
                        <w:bottom w:val="none" w:sz="0" w:space="0" w:color="auto"/>
                        <w:right w:val="none" w:sz="0" w:space="0" w:color="auto"/>
                      </w:divBdr>
                      <w:divsChild>
                        <w:div w:id="1055857139">
                          <w:marLeft w:val="0"/>
                          <w:marRight w:val="0"/>
                          <w:marTop w:val="0"/>
                          <w:marBottom w:val="0"/>
                          <w:divBdr>
                            <w:top w:val="none" w:sz="0" w:space="0" w:color="auto"/>
                            <w:left w:val="none" w:sz="0" w:space="0" w:color="auto"/>
                            <w:bottom w:val="none" w:sz="0" w:space="0" w:color="auto"/>
                            <w:right w:val="none" w:sz="0" w:space="0" w:color="auto"/>
                          </w:divBdr>
                          <w:divsChild>
                            <w:div w:id="947390906">
                              <w:marLeft w:val="0"/>
                              <w:marRight w:val="0"/>
                              <w:marTop w:val="0"/>
                              <w:marBottom w:val="0"/>
                              <w:divBdr>
                                <w:top w:val="none" w:sz="0" w:space="0" w:color="auto"/>
                                <w:left w:val="none" w:sz="0" w:space="0" w:color="auto"/>
                                <w:bottom w:val="none" w:sz="0" w:space="0" w:color="auto"/>
                                <w:right w:val="none" w:sz="0" w:space="0" w:color="auto"/>
                              </w:divBdr>
                            </w:div>
                            <w:div w:id="5659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10914">
          <w:marLeft w:val="0"/>
          <w:marRight w:val="0"/>
          <w:marTop w:val="0"/>
          <w:marBottom w:val="0"/>
          <w:divBdr>
            <w:top w:val="none" w:sz="0" w:space="0" w:color="auto"/>
            <w:left w:val="none" w:sz="0" w:space="0" w:color="auto"/>
            <w:bottom w:val="none" w:sz="0" w:space="0" w:color="auto"/>
            <w:right w:val="none" w:sz="0" w:space="0" w:color="auto"/>
          </w:divBdr>
          <w:divsChild>
            <w:div w:id="1560749038">
              <w:marLeft w:val="0"/>
              <w:marRight w:val="0"/>
              <w:marTop w:val="0"/>
              <w:marBottom w:val="0"/>
              <w:divBdr>
                <w:top w:val="none" w:sz="0" w:space="0" w:color="auto"/>
                <w:left w:val="none" w:sz="0" w:space="0" w:color="auto"/>
                <w:bottom w:val="none" w:sz="0" w:space="0" w:color="auto"/>
                <w:right w:val="none" w:sz="0" w:space="0" w:color="auto"/>
              </w:divBdr>
              <w:divsChild>
                <w:div w:id="831526973">
                  <w:marLeft w:val="0"/>
                  <w:marRight w:val="0"/>
                  <w:marTop w:val="0"/>
                  <w:marBottom w:val="0"/>
                  <w:divBdr>
                    <w:top w:val="none" w:sz="0" w:space="0" w:color="auto"/>
                    <w:left w:val="none" w:sz="0" w:space="0" w:color="auto"/>
                    <w:bottom w:val="none" w:sz="0" w:space="0" w:color="auto"/>
                    <w:right w:val="none" w:sz="0" w:space="0" w:color="auto"/>
                  </w:divBdr>
                  <w:divsChild>
                    <w:div w:id="1432816799">
                      <w:marLeft w:val="0"/>
                      <w:marRight w:val="0"/>
                      <w:marTop w:val="0"/>
                      <w:marBottom w:val="0"/>
                      <w:divBdr>
                        <w:top w:val="none" w:sz="0" w:space="0" w:color="auto"/>
                        <w:left w:val="none" w:sz="0" w:space="0" w:color="auto"/>
                        <w:bottom w:val="none" w:sz="0" w:space="0" w:color="auto"/>
                        <w:right w:val="none" w:sz="0" w:space="0" w:color="auto"/>
                      </w:divBdr>
                      <w:divsChild>
                        <w:div w:id="1486123759">
                          <w:marLeft w:val="0"/>
                          <w:marRight w:val="0"/>
                          <w:marTop w:val="0"/>
                          <w:marBottom w:val="0"/>
                          <w:divBdr>
                            <w:top w:val="none" w:sz="0" w:space="0" w:color="auto"/>
                            <w:left w:val="none" w:sz="0" w:space="0" w:color="auto"/>
                            <w:bottom w:val="none" w:sz="0" w:space="0" w:color="auto"/>
                            <w:right w:val="none" w:sz="0" w:space="0" w:color="auto"/>
                          </w:divBdr>
                          <w:divsChild>
                            <w:div w:id="260919020">
                              <w:marLeft w:val="0"/>
                              <w:marRight w:val="0"/>
                              <w:marTop w:val="0"/>
                              <w:marBottom w:val="0"/>
                              <w:divBdr>
                                <w:top w:val="none" w:sz="0" w:space="0" w:color="auto"/>
                                <w:left w:val="none" w:sz="0" w:space="0" w:color="auto"/>
                                <w:bottom w:val="none" w:sz="0" w:space="0" w:color="auto"/>
                                <w:right w:val="none" w:sz="0" w:space="0" w:color="auto"/>
                              </w:divBdr>
                            </w:div>
                            <w:div w:id="16609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5154">
          <w:marLeft w:val="0"/>
          <w:marRight w:val="0"/>
          <w:marTop w:val="0"/>
          <w:marBottom w:val="0"/>
          <w:divBdr>
            <w:top w:val="none" w:sz="0" w:space="0" w:color="auto"/>
            <w:left w:val="none" w:sz="0" w:space="0" w:color="auto"/>
            <w:bottom w:val="none" w:sz="0" w:space="0" w:color="auto"/>
            <w:right w:val="none" w:sz="0" w:space="0" w:color="auto"/>
          </w:divBdr>
          <w:divsChild>
            <w:div w:id="600602500">
              <w:marLeft w:val="0"/>
              <w:marRight w:val="0"/>
              <w:marTop w:val="0"/>
              <w:marBottom w:val="0"/>
              <w:divBdr>
                <w:top w:val="none" w:sz="0" w:space="0" w:color="auto"/>
                <w:left w:val="none" w:sz="0" w:space="0" w:color="auto"/>
                <w:bottom w:val="none" w:sz="0" w:space="0" w:color="auto"/>
                <w:right w:val="none" w:sz="0" w:space="0" w:color="auto"/>
              </w:divBdr>
              <w:divsChild>
                <w:div w:id="1629582739">
                  <w:marLeft w:val="0"/>
                  <w:marRight w:val="0"/>
                  <w:marTop w:val="0"/>
                  <w:marBottom w:val="0"/>
                  <w:divBdr>
                    <w:top w:val="none" w:sz="0" w:space="0" w:color="auto"/>
                    <w:left w:val="none" w:sz="0" w:space="0" w:color="auto"/>
                    <w:bottom w:val="none" w:sz="0" w:space="0" w:color="auto"/>
                    <w:right w:val="none" w:sz="0" w:space="0" w:color="auto"/>
                  </w:divBdr>
                  <w:divsChild>
                    <w:div w:id="2000115013">
                      <w:marLeft w:val="0"/>
                      <w:marRight w:val="0"/>
                      <w:marTop w:val="0"/>
                      <w:marBottom w:val="0"/>
                      <w:divBdr>
                        <w:top w:val="none" w:sz="0" w:space="0" w:color="auto"/>
                        <w:left w:val="none" w:sz="0" w:space="0" w:color="auto"/>
                        <w:bottom w:val="none" w:sz="0" w:space="0" w:color="auto"/>
                        <w:right w:val="none" w:sz="0" w:space="0" w:color="auto"/>
                      </w:divBdr>
                      <w:divsChild>
                        <w:div w:id="511258300">
                          <w:marLeft w:val="0"/>
                          <w:marRight w:val="0"/>
                          <w:marTop w:val="0"/>
                          <w:marBottom w:val="0"/>
                          <w:divBdr>
                            <w:top w:val="none" w:sz="0" w:space="0" w:color="auto"/>
                            <w:left w:val="none" w:sz="0" w:space="0" w:color="auto"/>
                            <w:bottom w:val="none" w:sz="0" w:space="0" w:color="auto"/>
                            <w:right w:val="none" w:sz="0" w:space="0" w:color="auto"/>
                          </w:divBdr>
                          <w:divsChild>
                            <w:div w:id="1916160345">
                              <w:marLeft w:val="0"/>
                              <w:marRight w:val="0"/>
                              <w:marTop w:val="0"/>
                              <w:marBottom w:val="0"/>
                              <w:divBdr>
                                <w:top w:val="none" w:sz="0" w:space="0" w:color="auto"/>
                                <w:left w:val="none" w:sz="0" w:space="0" w:color="auto"/>
                                <w:bottom w:val="none" w:sz="0" w:space="0" w:color="auto"/>
                                <w:right w:val="none" w:sz="0" w:space="0" w:color="auto"/>
                              </w:divBdr>
                            </w:div>
                            <w:div w:id="184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7575">
          <w:marLeft w:val="0"/>
          <w:marRight w:val="0"/>
          <w:marTop w:val="0"/>
          <w:marBottom w:val="0"/>
          <w:divBdr>
            <w:top w:val="none" w:sz="0" w:space="0" w:color="auto"/>
            <w:left w:val="none" w:sz="0" w:space="0" w:color="auto"/>
            <w:bottom w:val="none" w:sz="0" w:space="0" w:color="auto"/>
            <w:right w:val="none" w:sz="0" w:space="0" w:color="auto"/>
          </w:divBdr>
          <w:divsChild>
            <w:div w:id="1634434619">
              <w:marLeft w:val="0"/>
              <w:marRight w:val="0"/>
              <w:marTop w:val="0"/>
              <w:marBottom w:val="0"/>
              <w:divBdr>
                <w:top w:val="none" w:sz="0" w:space="0" w:color="auto"/>
                <w:left w:val="none" w:sz="0" w:space="0" w:color="auto"/>
                <w:bottom w:val="none" w:sz="0" w:space="0" w:color="auto"/>
                <w:right w:val="none" w:sz="0" w:space="0" w:color="auto"/>
              </w:divBdr>
              <w:divsChild>
                <w:div w:id="1619750165">
                  <w:marLeft w:val="0"/>
                  <w:marRight w:val="0"/>
                  <w:marTop w:val="0"/>
                  <w:marBottom w:val="0"/>
                  <w:divBdr>
                    <w:top w:val="none" w:sz="0" w:space="0" w:color="auto"/>
                    <w:left w:val="none" w:sz="0" w:space="0" w:color="auto"/>
                    <w:bottom w:val="none" w:sz="0" w:space="0" w:color="auto"/>
                    <w:right w:val="none" w:sz="0" w:space="0" w:color="auto"/>
                  </w:divBdr>
                  <w:divsChild>
                    <w:div w:id="604771001">
                      <w:marLeft w:val="0"/>
                      <w:marRight w:val="0"/>
                      <w:marTop w:val="0"/>
                      <w:marBottom w:val="0"/>
                      <w:divBdr>
                        <w:top w:val="none" w:sz="0" w:space="0" w:color="auto"/>
                        <w:left w:val="none" w:sz="0" w:space="0" w:color="auto"/>
                        <w:bottom w:val="none" w:sz="0" w:space="0" w:color="auto"/>
                        <w:right w:val="none" w:sz="0" w:space="0" w:color="auto"/>
                      </w:divBdr>
                      <w:divsChild>
                        <w:div w:id="577055237">
                          <w:marLeft w:val="0"/>
                          <w:marRight w:val="0"/>
                          <w:marTop w:val="0"/>
                          <w:marBottom w:val="0"/>
                          <w:divBdr>
                            <w:top w:val="none" w:sz="0" w:space="0" w:color="auto"/>
                            <w:left w:val="none" w:sz="0" w:space="0" w:color="auto"/>
                            <w:bottom w:val="none" w:sz="0" w:space="0" w:color="auto"/>
                            <w:right w:val="none" w:sz="0" w:space="0" w:color="auto"/>
                          </w:divBdr>
                          <w:divsChild>
                            <w:div w:id="1952318184">
                              <w:marLeft w:val="0"/>
                              <w:marRight w:val="0"/>
                              <w:marTop w:val="0"/>
                              <w:marBottom w:val="0"/>
                              <w:divBdr>
                                <w:top w:val="none" w:sz="0" w:space="0" w:color="auto"/>
                                <w:left w:val="none" w:sz="0" w:space="0" w:color="auto"/>
                                <w:bottom w:val="none" w:sz="0" w:space="0" w:color="auto"/>
                                <w:right w:val="none" w:sz="0" w:space="0" w:color="auto"/>
                              </w:divBdr>
                            </w:div>
                            <w:div w:id="2335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88886">
          <w:marLeft w:val="0"/>
          <w:marRight w:val="0"/>
          <w:marTop w:val="0"/>
          <w:marBottom w:val="0"/>
          <w:divBdr>
            <w:top w:val="none" w:sz="0" w:space="0" w:color="auto"/>
            <w:left w:val="none" w:sz="0" w:space="0" w:color="auto"/>
            <w:bottom w:val="none" w:sz="0" w:space="0" w:color="auto"/>
            <w:right w:val="none" w:sz="0" w:space="0" w:color="auto"/>
          </w:divBdr>
          <w:divsChild>
            <w:div w:id="860094821">
              <w:marLeft w:val="0"/>
              <w:marRight w:val="0"/>
              <w:marTop w:val="0"/>
              <w:marBottom w:val="0"/>
              <w:divBdr>
                <w:top w:val="none" w:sz="0" w:space="0" w:color="auto"/>
                <w:left w:val="none" w:sz="0" w:space="0" w:color="auto"/>
                <w:bottom w:val="none" w:sz="0" w:space="0" w:color="auto"/>
                <w:right w:val="none" w:sz="0" w:space="0" w:color="auto"/>
              </w:divBdr>
              <w:divsChild>
                <w:div w:id="228344748">
                  <w:marLeft w:val="0"/>
                  <w:marRight w:val="0"/>
                  <w:marTop w:val="0"/>
                  <w:marBottom w:val="0"/>
                  <w:divBdr>
                    <w:top w:val="none" w:sz="0" w:space="0" w:color="auto"/>
                    <w:left w:val="none" w:sz="0" w:space="0" w:color="auto"/>
                    <w:bottom w:val="none" w:sz="0" w:space="0" w:color="auto"/>
                    <w:right w:val="none" w:sz="0" w:space="0" w:color="auto"/>
                  </w:divBdr>
                  <w:divsChild>
                    <w:div w:id="1875344276">
                      <w:marLeft w:val="0"/>
                      <w:marRight w:val="0"/>
                      <w:marTop w:val="0"/>
                      <w:marBottom w:val="0"/>
                      <w:divBdr>
                        <w:top w:val="none" w:sz="0" w:space="0" w:color="auto"/>
                        <w:left w:val="none" w:sz="0" w:space="0" w:color="auto"/>
                        <w:bottom w:val="none" w:sz="0" w:space="0" w:color="auto"/>
                        <w:right w:val="none" w:sz="0" w:space="0" w:color="auto"/>
                      </w:divBdr>
                      <w:divsChild>
                        <w:div w:id="317073273">
                          <w:marLeft w:val="0"/>
                          <w:marRight w:val="0"/>
                          <w:marTop w:val="0"/>
                          <w:marBottom w:val="0"/>
                          <w:divBdr>
                            <w:top w:val="none" w:sz="0" w:space="0" w:color="auto"/>
                            <w:left w:val="none" w:sz="0" w:space="0" w:color="auto"/>
                            <w:bottom w:val="none" w:sz="0" w:space="0" w:color="auto"/>
                            <w:right w:val="none" w:sz="0" w:space="0" w:color="auto"/>
                          </w:divBdr>
                          <w:divsChild>
                            <w:div w:id="320354726">
                              <w:marLeft w:val="0"/>
                              <w:marRight w:val="0"/>
                              <w:marTop w:val="0"/>
                              <w:marBottom w:val="0"/>
                              <w:divBdr>
                                <w:top w:val="none" w:sz="0" w:space="0" w:color="auto"/>
                                <w:left w:val="none" w:sz="0" w:space="0" w:color="auto"/>
                                <w:bottom w:val="none" w:sz="0" w:space="0" w:color="auto"/>
                                <w:right w:val="none" w:sz="0" w:space="0" w:color="auto"/>
                              </w:divBdr>
                            </w:div>
                            <w:div w:id="992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04267">
          <w:marLeft w:val="0"/>
          <w:marRight w:val="0"/>
          <w:marTop w:val="0"/>
          <w:marBottom w:val="0"/>
          <w:divBdr>
            <w:top w:val="none" w:sz="0" w:space="0" w:color="auto"/>
            <w:left w:val="none" w:sz="0" w:space="0" w:color="auto"/>
            <w:bottom w:val="none" w:sz="0" w:space="0" w:color="auto"/>
            <w:right w:val="none" w:sz="0" w:space="0" w:color="auto"/>
          </w:divBdr>
          <w:divsChild>
            <w:div w:id="2107186386">
              <w:marLeft w:val="0"/>
              <w:marRight w:val="0"/>
              <w:marTop w:val="0"/>
              <w:marBottom w:val="0"/>
              <w:divBdr>
                <w:top w:val="none" w:sz="0" w:space="0" w:color="auto"/>
                <w:left w:val="none" w:sz="0" w:space="0" w:color="auto"/>
                <w:bottom w:val="none" w:sz="0" w:space="0" w:color="auto"/>
                <w:right w:val="none" w:sz="0" w:space="0" w:color="auto"/>
              </w:divBdr>
              <w:divsChild>
                <w:div w:id="1998142822">
                  <w:marLeft w:val="0"/>
                  <w:marRight w:val="0"/>
                  <w:marTop w:val="0"/>
                  <w:marBottom w:val="0"/>
                  <w:divBdr>
                    <w:top w:val="none" w:sz="0" w:space="0" w:color="auto"/>
                    <w:left w:val="none" w:sz="0" w:space="0" w:color="auto"/>
                    <w:bottom w:val="none" w:sz="0" w:space="0" w:color="auto"/>
                    <w:right w:val="none" w:sz="0" w:space="0" w:color="auto"/>
                  </w:divBdr>
                  <w:divsChild>
                    <w:div w:id="1098258220">
                      <w:marLeft w:val="0"/>
                      <w:marRight w:val="0"/>
                      <w:marTop w:val="0"/>
                      <w:marBottom w:val="0"/>
                      <w:divBdr>
                        <w:top w:val="none" w:sz="0" w:space="0" w:color="auto"/>
                        <w:left w:val="none" w:sz="0" w:space="0" w:color="auto"/>
                        <w:bottom w:val="none" w:sz="0" w:space="0" w:color="auto"/>
                        <w:right w:val="none" w:sz="0" w:space="0" w:color="auto"/>
                      </w:divBdr>
                      <w:divsChild>
                        <w:div w:id="2069650073">
                          <w:marLeft w:val="0"/>
                          <w:marRight w:val="0"/>
                          <w:marTop w:val="0"/>
                          <w:marBottom w:val="0"/>
                          <w:divBdr>
                            <w:top w:val="none" w:sz="0" w:space="0" w:color="auto"/>
                            <w:left w:val="none" w:sz="0" w:space="0" w:color="auto"/>
                            <w:bottom w:val="none" w:sz="0" w:space="0" w:color="auto"/>
                            <w:right w:val="none" w:sz="0" w:space="0" w:color="auto"/>
                          </w:divBdr>
                          <w:divsChild>
                            <w:div w:id="2115976744">
                              <w:marLeft w:val="0"/>
                              <w:marRight w:val="0"/>
                              <w:marTop w:val="0"/>
                              <w:marBottom w:val="0"/>
                              <w:divBdr>
                                <w:top w:val="none" w:sz="0" w:space="0" w:color="auto"/>
                                <w:left w:val="none" w:sz="0" w:space="0" w:color="auto"/>
                                <w:bottom w:val="none" w:sz="0" w:space="0" w:color="auto"/>
                                <w:right w:val="none" w:sz="0" w:space="0" w:color="auto"/>
                              </w:divBdr>
                            </w:div>
                            <w:div w:id="5547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4653">
          <w:marLeft w:val="0"/>
          <w:marRight w:val="0"/>
          <w:marTop w:val="0"/>
          <w:marBottom w:val="0"/>
          <w:divBdr>
            <w:top w:val="none" w:sz="0" w:space="0" w:color="auto"/>
            <w:left w:val="none" w:sz="0" w:space="0" w:color="auto"/>
            <w:bottom w:val="none" w:sz="0" w:space="0" w:color="auto"/>
            <w:right w:val="none" w:sz="0" w:space="0" w:color="auto"/>
          </w:divBdr>
          <w:divsChild>
            <w:div w:id="208105968">
              <w:marLeft w:val="0"/>
              <w:marRight w:val="0"/>
              <w:marTop w:val="0"/>
              <w:marBottom w:val="0"/>
              <w:divBdr>
                <w:top w:val="none" w:sz="0" w:space="0" w:color="auto"/>
                <w:left w:val="none" w:sz="0" w:space="0" w:color="auto"/>
                <w:bottom w:val="none" w:sz="0" w:space="0" w:color="auto"/>
                <w:right w:val="none" w:sz="0" w:space="0" w:color="auto"/>
              </w:divBdr>
              <w:divsChild>
                <w:div w:id="550074547">
                  <w:marLeft w:val="0"/>
                  <w:marRight w:val="0"/>
                  <w:marTop w:val="0"/>
                  <w:marBottom w:val="0"/>
                  <w:divBdr>
                    <w:top w:val="none" w:sz="0" w:space="0" w:color="auto"/>
                    <w:left w:val="none" w:sz="0" w:space="0" w:color="auto"/>
                    <w:bottom w:val="none" w:sz="0" w:space="0" w:color="auto"/>
                    <w:right w:val="none" w:sz="0" w:space="0" w:color="auto"/>
                  </w:divBdr>
                  <w:divsChild>
                    <w:div w:id="453523340">
                      <w:marLeft w:val="0"/>
                      <w:marRight w:val="0"/>
                      <w:marTop w:val="0"/>
                      <w:marBottom w:val="0"/>
                      <w:divBdr>
                        <w:top w:val="none" w:sz="0" w:space="0" w:color="auto"/>
                        <w:left w:val="none" w:sz="0" w:space="0" w:color="auto"/>
                        <w:bottom w:val="none" w:sz="0" w:space="0" w:color="auto"/>
                        <w:right w:val="none" w:sz="0" w:space="0" w:color="auto"/>
                      </w:divBdr>
                      <w:divsChild>
                        <w:div w:id="845244461">
                          <w:marLeft w:val="0"/>
                          <w:marRight w:val="0"/>
                          <w:marTop w:val="0"/>
                          <w:marBottom w:val="0"/>
                          <w:divBdr>
                            <w:top w:val="none" w:sz="0" w:space="0" w:color="auto"/>
                            <w:left w:val="none" w:sz="0" w:space="0" w:color="auto"/>
                            <w:bottom w:val="none" w:sz="0" w:space="0" w:color="auto"/>
                            <w:right w:val="none" w:sz="0" w:space="0" w:color="auto"/>
                          </w:divBdr>
                          <w:divsChild>
                            <w:div w:id="1979410795">
                              <w:marLeft w:val="0"/>
                              <w:marRight w:val="0"/>
                              <w:marTop w:val="0"/>
                              <w:marBottom w:val="0"/>
                              <w:divBdr>
                                <w:top w:val="none" w:sz="0" w:space="0" w:color="auto"/>
                                <w:left w:val="none" w:sz="0" w:space="0" w:color="auto"/>
                                <w:bottom w:val="none" w:sz="0" w:space="0" w:color="auto"/>
                                <w:right w:val="none" w:sz="0" w:space="0" w:color="auto"/>
                              </w:divBdr>
                            </w:div>
                            <w:div w:id="1703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5317">
          <w:marLeft w:val="0"/>
          <w:marRight w:val="0"/>
          <w:marTop w:val="0"/>
          <w:marBottom w:val="0"/>
          <w:divBdr>
            <w:top w:val="none" w:sz="0" w:space="0" w:color="auto"/>
            <w:left w:val="none" w:sz="0" w:space="0" w:color="auto"/>
            <w:bottom w:val="none" w:sz="0" w:space="0" w:color="auto"/>
            <w:right w:val="none" w:sz="0" w:space="0" w:color="auto"/>
          </w:divBdr>
          <w:divsChild>
            <w:div w:id="1209219278">
              <w:marLeft w:val="0"/>
              <w:marRight w:val="0"/>
              <w:marTop w:val="0"/>
              <w:marBottom w:val="0"/>
              <w:divBdr>
                <w:top w:val="none" w:sz="0" w:space="0" w:color="auto"/>
                <w:left w:val="none" w:sz="0" w:space="0" w:color="auto"/>
                <w:bottom w:val="none" w:sz="0" w:space="0" w:color="auto"/>
                <w:right w:val="none" w:sz="0" w:space="0" w:color="auto"/>
              </w:divBdr>
              <w:divsChild>
                <w:div w:id="931159338">
                  <w:marLeft w:val="0"/>
                  <w:marRight w:val="0"/>
                  <w:marTop w:val="0"/>
                  <w:marBottom w:val="0"/>
                  <w:divBdr>
                    <w:top w:val="none" w:sz="0" w:space="0" w:color="auto"/>
                    <w:left w:val="none" w:sz="0" w:space="0" w:color="auto"/>
                    <w:bottom w:val="none" w:sz="0" w:space="0" w:color="auto"/>
                    <w:right w:val="none" w:sz="0" w:space="0" w:color="auto"/>
                  </w:divBdr>
                  <w:divsChild>
                    <w:div w:id="1129662200">
                      <w:marLeft w:val="0"/>
                      <w:marRight w:val="0"/>
                      <w:marTop w:val="0"/>
                      <w:marBottom w:val="0"/>
                      <w:divBdr>
                        <w:top w:val="none" w:sz="0" w:space="0" w:color="auto"/>
                        <w:left w:val="none" w:sz="0" w:space="0" w:color="auto"/>
                        <w:bottom w:val="none" w:sz="0" w:space="0" w:color="auto"/>
                        <w:right w:val="none" w:sz="0" w:space="0" w:color="auto"/>
                      </w:divBdr>
                      <w:divsChild>
                        <w:div w:id="1703244122">
                          <w:marLeft w:val="0"/>
                          <w:marRight w:val="0"/>
                          <w:marTop w:val="0"/>
                          <w:marBottom w:val="0"/>
                          <w:divBdr>
                            <w:top w:val="none" w:sz="0" w:space="0" w:color="auto"/>
                            <w:left w:val="none" w:sz="0" w:space="0" w:color="auto"/>
                            <w:bottom w:val="none" w:sz="0" w:space="0" w:color="auto"/>
                            <w:right w:val="none" w:sz="0" w:space="0" w:color="auto"/>
                          </w:divBdr>
                          <w:divsChild>
                            <w:div w:id="444692694">
                              <w:marLeft w:val="0"/>
                              <w:marRight w:val="0"/>
                              <w:marTop w:val="0"/>
                              <w:marBottom w:val="0"/>
                              <w:divBdr>
                                <w:top w:val="none" w:sz="0" w:space="0" w:color="auto"/>
                                <w:left w:val="none" w:sz="0" w:space="0" w:color="auto"/>
                                <w:bottom w:val="none" w:sz="0" w:space="0" w:color="auto"/>
                                <w:right w:val="none" w:sz="0" w:space="0" w:color="auto"/>
                              </w:divBdr>
                            </w:div>
                            <w:div w:id="15274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88326">
          <w:marLeft w:val="0"/>
          <w:marRight w:val="0"/>
          <w:marTop w:val="0"/>
          <w:marBottom w:val="0"/>
          <w:divBdr>
            <w:top w:val="none" w:sz="0" w:space="0" w:color="auto"/>
            <w:left w:val="none" w:sz="0" w:space="0" w:color="auto"/>
            <w:bottom w:val="none" w:sz="0" w:space="0" w:color="auto"/>
            <w:right w:val="none" w:sz="0" w:space="0" w:color="auto"/>
          </w:divBdr>
          <w:divsChild>
            <w:div w:id="1931352280">
              <w:marLeft w:val="0"/>
              <w:marRight w:val="0"/>
              <w:marTop w:val="0"/>
              <w:marBottom w:val="0"/>
              <w:divBdr>
                <w:top w:val="none" w:sz="0" w:space="0" w:color="auto"/>
                <w:left w:val="none" w:sz="0" w:space="0" w:color="auto"/>
                <w:bottom w:val="none" w:sz="0" w:space="0" w:color="auto"/>
                <w:right w:val="none" w:sz="0" w:space="0" w:color="auto"/>
              </w:divBdr>
              <w:divsChild>
                <w:div w:id="741290361">
                  <w:marLeft w:val="0"/>
                  <w:marRight w:val="0"/>
                  <w:marTop w:val="0"/>
                  <w:marBottom w:val="0"/>
                  <w:divBdr>
                    <w:top w:val="none" w:sz="0" w:space="0" w:color="auto"/>
                    <w:left w:val="none" w:sz="0" w:space="0" w:color="auto"/>
                    <w:bottom w:val="none" w:sz="0" w:space="0" w:color="auto"/>
                    <w:right w:val="none" w:sz="0" w:space="0" w:color="auto"/>
                  </w:divBdr>
                  <w:divsChild>
                    <w:div w:id="1101877732">
                      <w:marLeft w:val="0"/>
                      <w:marRight w:val="0"/>
                      <w:marTop w:val="0"/>
                      <w:marBottom w:val="0"/>
                      <w:divBdr>
                        <w:top w:val="none" w:sz="0" w:space="0" w:color="auto"/>
                        <w:left w:val="none" w:sz="0" w:space="0" w:color="auto"/>
                        <w:bottom w:val="none" w:sz="0" w:space="0" w:color="auto"/>
                        <w:right w:val="none" w:sz="0" w:space="0" w:color="auto"/>
                      </w:divBdr>
                      <w:divsChild>
                        <w:div w:id="785732222">
                          <w:marLeft w:val="0"/>
                          <w:marRight w:val="0"/>
                          <w:marTop w:val="0"/>
                          <w:marBottom w:val="0"/>
                          <w:divBdr>
                            <w:top w:val="none" w:sz="0" w:space="0" w:color="auto"/>
                            <w:left w:val="none" w:sz="0" w:space="0" w:color="auto"/>
                            <w:bottom w:val="none" w:sz="0" w:space="0" w:color="auto"/>
                            <w:right w:val="none" w:sz="0" w:space="0" w:color="auto"/>
                          </w:divBdr>
                          <w:divsChild>
                            <w:div w:id="1806388560">
                              <w:marLeft w:val="0"/>
                              <w:marRight w:val="0"/>
                              <w:marTop w:val="0"/>
                              <w:marBottom w:val="0"/>
                              <w:divBdr>
                                <w:top w:val="none" w:sz="0" w:space="0" w:color="auto"/>
                                <w:left w:val="none" w:sz="0" w:space="0" w:color="auto"/>
                                <w:bottom w:val="none" w:sz="0" w:space="0" w:color="auto"/>
                                <w:right w:val="none" w:sz="0" w:space="0" w:color="auto"/>
                              </w:divBdr>
                            </w:div>
                            <w:div w:id="2914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3801">
          <w:marLeft w:val="0"/>
          <w:marRight w:val="0"/>
          <w:marTop w:val="0"/>
          <w:marBottom w:val="0"/>
          <w:divBdr>
            <w:top w:val="none" w:sz="0" w:space="0" w:color="auto"/>
            <w:left w:val="none" w:sz="0" w:space="0" w:color="auto"/>
            <w:bottom w:val="none" w:sz="0" w:space="0" w:color="auto"/>
            <w:right w:val="none" w:sz="0" w:space="0" w:color="auto"/>
          </w:divBdr>
          <w:divsChild>
            <w:div w:id="1454330121">
              <w:marLeft w:val="0"/>
              <w:marRight w:val="0"/>
              <w:marTop w:val="0"/>
              <w:marBottom w:val="0"/>
              <w:divBdr>
                <w:top w:val="none" w:sz="0" w:space="0" w:color="auto"/>
                <w:left w:val="none" w:sz="0" w:space="0" w:color="auto"/>
                <w:bottom w:val="none" w:sz="0" w:space="0" w:color="auto"/>
                <w:right w:val="none" w:sz="0" w:space="0" w:color="auto"/>
              </w:divBdr>
              <w:divsChild>
                <w:div w:id="2089882077">
                  <w:marLeft w:val="0"/>
                  <w:marRight w:val="0"/>
                  <w:marTop w:val="0"/>
                  <w:marBottom w:val="0"/>
                  <w:divBdr>
                    <w:top w:val="none" w:sz="0" w:space="0" w:color="auto"/>
                    <w:left w:val="none" w:sz="0" w:space="0" w:color="auto"/>
                    <w:bottom w:val="none" w:sz="0" w:space="0" w:color="auto"/>
                    <w:right w:val="none" w:sz="0" w:space="0" w:color="auto"/>
                  </w:divBdr>
                  <w:divsChild>
                    <w:div w:id="1079861568">
                      <w:marLeft w:val="0"/>
                      <w:marRight w:val="0"/>
                      <w:marTop w:val="0"/>
                      <w:marBottom w:val="0"/>
                      <w:divBdr>
                        <w:top w:val="none" w:sz="0" w:space="0" w:color="auto"/>
                        <w:left w:val="none" w:sz="0" w:space="0" w:color="auto"/>
                        <w:bottom w:val="none" w:sz="0" w:space="0" w:color="auto"/>
                        <w:right w:val="none" w:sz="0" w:space="0" w:color="auto"/>
                      </w:divBdr>
                      <w:divsChild>
                        <w:div w:id="567766782">
                          <w:marLeft w:val="0"/>
                          <w:marRight w:val="0"/>
                          <w:marTop w:val="0"/>
                          <w:marBottom w:val="0"/>
                          <w:divBdr>
                            <w:top w:val="none" w:sz="0" w:space="0" w:color="auto"/>
                            <w:left w:val="none" w:sz="0" w:space="0" w:color="auto"/>
                            <w:bottom w:val="none" w:sz="0" w:space="0" w:color="auto"/>
                            <w:right w:val="none" w:sz="0" w:space="0" w:color="auto"/>
                          </w:divBdr>
                          <w:divsChild>
                            <w:div w:id="242686824">
                              <w:marLeft w:val="0"/>
                              <w:marRight w:val="0"/>
                              <w:marTop w:val="0"/>
                              <w:marBottom w:val="0"/>
                              <w:divBdr>
                                <w:top w:val="none" w:sz="0" w:space="0" w:color="auto"/>
                                <w:left w:val="none" w:sz="0" w:space="0" w:color="auto"/>
                                <w:bottom w:val="none" w:sz="0" w:space="0" w:color="auto"/>
                                <w:right w:val="none" w:sz="0" w:space="0" w:color="auto"/>
                              </w:divBdr>
                            </w:div>
                            <w:div w:id="749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8036">
          <w:marLeft w:val="0"/>
          <w:marRight w:val="0"/>
          <w:marTop w:val="0"/>
          <w:marBottom w:val="0"/>
          <w:divBdr>
            <w:top w:val="none" w:sz="0" w:space="0" w:color="auto"/>
            <w:left w:val="none" w:sz="0" w:space="0" w:color="auto"/>
            <w:bottom w:val="none" w:sz="0" w:space="0" w:color="auto"/>
            <w:right w:val="none" w:sz="0" w:space="0" w:color="auto"/>
          </w:divBdr>
          <w:divsChild>
            <w:div w:id="1008677444">
              <w:marLeft w:val="0"/>
              <w:marRight w:val="0"/>
              <w:marTop w:val="0"/>
              <w:marBottom w:val="0"/>
              <w:divBdr>
                <w:top w:val="none" w:sz="0" w:space="0" w:color="auto"/>
                <w:left w:val="none" w:sz="0" w:space="0" w:color="auto"/>
                <w:bottom w:val="none" w:sz="0" w:space="0" w:color="auto"/>
                <w:right w:val="none" w:sz="0" w:space="0" w:color="auto"/>
              </w:divBdr>
              <w:divsChild>
                <w:div w:id="1703282123">
                  <w:marLeft w:val="0"/>
                  <w:marRight w:val="0"/>
                  <w:marTop w:val="0"/>
                  <w:marBottom w:val="0"/>
                  <w:divBdr>
                    <w:top w:val="none" w:sz="0" w:space="0" w:color="auto"/>
                    <w:left w:val="none" w:sz="0" w:space="0" w:color="auto"/>
                    <w:bottom w:val="none" w:sz="0" w:space="0" w:color="auto"/>
                    <w:right w:val="none" w:sz="0" w:space="0" w:color="auto"/>
                  </w:divBdr>
                  <w:divsChild>
                    <w:div w:id="1042948481">
                      <w:marLeft w:val="0"/>
                      <w:marRight w:val="0"/>
                      <w:marTop w:val="0"/>
                      <w:marBottom w:val="0"/>
                      <w:divBdr>
                        <w:top w:val="none" w:sz="0" w:space="0" w:color="auto"/>
                        <w:left w:val="none" w:sz="0" w:space="0" w:color="auto"/>
                        <w:bottom w:val="none" w:sz="0" w:space="0" w:color="auto"/>
                        <w:right w:val="none" w:sz="0" w:space="0" w:color="auto"/>
                      </w:divBdr>
                      <w:divsChild>
                        <w:div w:id="239605279">
                          <w:marLeft w:val="0"/>
                          <w:marRight w:val="0"/>
                          <w:marTop w:val="0"/>
                          <w:marBottom w:val="0"/>
                          <w:divBdr>
                            <w:top w:val="none" w:sz="0" w:space="0" w:color="auto"/>
                            <w:left w:val="none" w:sz="0" w:space="0" w:color="auto"/>
                            <w:bottom w:val="none" w:sz="0" w:space="0" w:color="auto"/>
                            <w:right w:val="none" w:sz="0" w:space="0" w:color="auto"/>
                          </w:divBdr>
                          <w:divsChild>
                            <w:div w:id="1863011631">
                              <w:marLeft w:val="0"/>
                              <w:marRight w:val="0"/>
                              <w:marTop w:val="0"/>
                              <w:marBottom w:val="0"/>
                              <w:divBdr>
                                <w:top w:val="none" w:sz="0" w:space="0" w:color="auto"/>
                                <w:left w:val="none" w:sz="0" w:space="0" w:color="auto"/>
                                <w:bottom w:val="none" w:sz="0" w:space="0" w:color="auto"/>
                                <w:right w:val="none" w:sz="0" w:space="0" w:color="auto"/>
                              </w:divBdr>
                            </w:div>
                            <w:div w:id="4201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1640">
          <w:marLeft w:val="0"/>
          <w:marRight w:val="0"/>
          <w:marTop w:val="0"/>
          <w:marBottom w:val="0"/>
          <w:divBdr>
            <w:top w:val="none" w:sz="0" w:space="0" w:color="auto"/>
            <w:left w:val="none" w:sz="0" w:space="0" w:color="auto"/>
            <w:bottom w:val="none" w:sz="0" w:space="0" w:color="auto"/>
            <w:right w:val="none" w:sz="0" w:space="0" w:color="auto"/>
          </w:divBdr>
          <w:divsChild>
            <w:div w:id="1109817083">
              <w:marLeft w:val="0"/>
              <w:marRight w:val="0"/>
              <w:marTop w:val="0"/>
              <w:marBottom w:val="0"/>
              <w:divBdr>
                <w:top w:val="none" w:sz="0" w:space="0" w:color="auto"/>
                <w:left w:val="none" w:sz="0" w:space="0" w:color="auto"/>
                <w:bottom w:val="none" w:sz="0" w:space="0" w:color="auto"/>
                <w:right w:val="none" w:sz="0" w:space="0" w:color="auto"/>
              </w:divBdr>
              <w:divsChild>
                <w:div w:id="969091123">
                  <w:marLeft w:val="0"/>
                  <w:marRight w:val="0"/>
                  <w:marTop w:val="0"/>
                  <w:marBottom w:val="0"/>
                  <w:divBdr>
                    <w:top w:val="none" w:sz="0" w:space="0" w:color="auto"/>
                    <w:left w:val="none" w:sz="0" w:space="0" w:color="auto"/>
                    <w:bottom w:val="none" w:sz="0" w:space="0" w:color="auto"/>
                    <w:right w:val="none" w:sz="0" w:space="0" w:color="auto"/>
                  </w:divBdr>
                  <w:divsChild>
                    <w:div w:id="156262388">
                      <w:marLeft w:val="0"/>
                      <w:marRight w:val="0"/>
                      <w:marTop w:val="0"/>
                      <w:marBottom w:val="0"/>
                      <w:divBdr>
                        <w:top w:val="none" w:sz="0" w:space="0" w:color="auto"/>
                        <w:left w:val="none" w:sz="0" w:space="0" w:color="auto"/>
                        <w:bottom w:val="none" w:sz="0" w:space="0" w:color="auto"/>
                        <w:right w:val="none" w:sz="0" w:space="0" w:color="auto"/>
                      </w:divBdr>
                      <w:divsChild>
                        <w:div w:id="232157549">
                          <w:marLeft w:val="0"/>
                          <w:marRight w:val="0"/>
                          <w:marTop w:val="0"/>
                          <w:marBottom w:val="0"/>
                          <w:divBdr>
                            <w:top w:val="none" w:sz="0" w:space="0" w:color="auto"/>
                            <w:left w:val="none" w:sz="0" w:space="0" w:color="auto"/>
                            <w:bottom w:val="none" w:sz="0" w:space="0" w:color="auto"/>
                            <w:right w:val="none" w:sz="0" w:space="0" w:color="auto"/>
                          </w:divBdr>
                          <w:divsChild>
                            <w:div w:id="1771393667">
                              <w:marLeft w:val="0"/>
                              <w:marRight w:val="0"/>
                              <w:marTop w:val="0"/>
                              <w:marBottom w:val="0"/>
                              <w:divBdr>
                                <w:top w:val="none" w:sz="0" w:space="0" w:color="auto"/>
                                <w:left w:val="none" w:sz="0" w:space="0" w:color="auto"/>
                                <w:bottom w:val="none" w:sz="0" w:space="0" w:color="auto"/>
                                <w:right w:val="none" w:sz="0" w:space="0" w:color="auto"/>
                              </w:divBdr>
                            </w:div>
                            <w:div w:id="1873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6602">
          <w:marLeft w:val="0"/>
          <w:marRight w:val="0"/>
          <w:marTop w:val="0"/>
          <w:marBottom w:val="0"/>
          <w:divBdr>
            <w:top w:val="none" w:sz="0" w:space="0" w:color="auto"/>
            <w:left w:val="none" w:sz="0" w:space="0" w:color="auto"/>
            <w:bottom w:val="none" w:sz="0" w:space="0" w:color="auto"/>
            <w:right w:val="none" w:sz="0" w:space="0" w:color="auto"/>
          </w:divBdr>
          <w:divsChild>
            <w:div w:id="8223312">
              <w:marLeft w:val="0"/>
              <w:marRight w:val="0"/>
              <w:marTop w:val="0"/>
              <w:marBottom w:val="0"/>
              <w:divBdr>
                <w:top w:val="none" w:sz="0" w:space="0" w:color="auto"/>
                <w:left w:val="none" w:sz="0" w:space="0" w:color="auto"/>
                <w:bottom w:val="none" w:sz="0" w:space="0" w:color="auto"/>
                <w:right w:val="none" w:sz="0" w:space="0" w:color="auto"/>
              </w:divBdr>
              <w:divsChild>
                <w:div w:id="27950756">
                  <w:marLeft w:val="0"/>
                  <w:marRight w:val="0"/>
                  <w:marTop w:val="0"/>
                  <w:marBottom w:val="0"/>
                  <w:divBdr>
                    <w:top w:val="none" w:sz="0" w:space="0" w:color="auto"/>
                    <w:left w:val="none" w:sz="0" w:space="0" w:color="auto"/>
                    <w:bottom w:val="none" w:sz="0" w:space="0" w:color="auto"/>
                    <w:right w:val="none" w:sz="0" w:space="0" w:color="auto"/>
                  </w:divBdr>
                  <w:divsChild>
                    <w:div w:id="1160922947">
                      <w:marLeft w:val="0"/>
                      <w:marRight w:val="0"/>
                      <w:marTop w:val="0"/>
                      <w:marBottom w:val="0"/>
                      <w:divBdr>
                        <w:top w:val="none" w:sz="0" w:space="0" w:color="auto"/>
                        <w:left w:val="none" w:sz="0" w:space="0" w:color="auto"/>
                        <w:bottom w:val="none" w:sz="0" w:space="0" w:color="auto"/>
                        <w:right w:val="none" w:sz="0" w:space="0" w:color="auto"/>
                      </w:divBdr>
                      <w:divsChild>
                        <w:div w:id="1419210625">
                          <w:marLeft w:val="0"/>
                          <w:marRight w:val="0"/>
                          <w:marTop w:val="0"/>
                          <w:marBottom w:val="0"/>
                          <w:divBdr>
                            <w:top w:val="none" w:sz="0" w:space="0" w:color="auto"/>
                            <w:left w:val="none" w:sz="0" w:space="0" w:color="auto"/>
                            <w:bottom w:val="none" w:sz="0" w:space="0" w:color="auto"/>
                            <w:right w:val="none" w:sz="0" w:space="0" w:color="auto"/>
                          </w:divBdr>
                          <w:divsChild>
                            <w:div w:id="867719870">
                              <w:marLeft w:val="0"/>
                              <w:marRight w:val="0"/>
                              <w:marTop w:val="0"/>
                              <w:marBottom w:val="0"/>
                              <w:divBdr>
                                <w:top w:val="none" w:sz="0" w:space="0" w:color="auto"/>
                                <w:left w:val="none" w:sz="0" w:space="0" w:color="auto"/>
                                <w:bottom w:val="none" w:sz="0" w:space="0" w:color="auto"/>
                                <w:right w:val="none" w:sz="0" w:space="0" w:color="auto"/>
                              </w:divBdr>
                            </w:div>
                            <w:div w:id="14649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7552">
          <w:marLeft w:val="0"/>
          <w:marRight w:val="0"/>
          <w:marTop w:val="0"/>
          <w:marBottom w:val="0"/>
          <w:divBdr>
            <w:top w:val="none" w:sz="0" w:space="0" w:color="auto"/>
            <w:left w:val="none" w:sz="0" w:space="0" w:color="auto"/>
            <w:bottom w:val="none" w:sz="0" w:space="0" w:color="auto"/>
            <w:right w:val="none" w:sz="0" w:space="0" w:color="auto"/>
          </w:divBdr>
          <w:divsChild>
            <w:div w:id="1835754182">
              <w:marLeft w:val="0"/>
              <w:marRight w:val="0"/>
              <w:marTop w:val="0"/>
              <w:marBottom w:val="0"/>
              <w:divBdr>
                <w:top w:val="none" w:sz="0" w:space="0" w:color="auto"/>
                <w:left w:val="none" w:sz="0" w:space="0" w:color="auto"/>
                <w:bottom w:val="none" w:sz="0" w:space="0" w:color="auto"/>
                <w:right w:val="none" w:sz="0" w:space="0" w:color="auto"/>
              </w:divBdr>
              <w:divsChild>
                <w:div w:id="888491213">
                  <w:marLeft w:val="0"/>
                  <w:marRight w:val="0"/>
                  <w:marTop w:val="0"/>
                  <w:marBottom w:val="0"/>
                  <w:divBdr>
                    <w:top w:val="none" w:sz="0" w:space="0" w:color="auto"/>
                    <w:left w:val="none" w:sz="0" w:space="0" w:color="auto"/>
                    <w:bottom w:val="none" w:sz="0" w:space="0" w:color="auto"/>
                    <w:right w:val="none" w:sz="0" w:space="0" w:color="auto"/>
                  </w:divBdr>
                  <w:divsChild>
                    <w:div w:id="938561569">
                      <w:marLeft w:val="0"/>
                      <w:marRight w:val="0"/>
                      <w:marTop w:val="0"/>
                      <w:marBottom w:val="0"/>
                      <w:divBdr>
                        <w:top w:val="none" w:sz="0" w:space="0" w:color="auto"/>
                        <w:left w:val="none" w:sz="0" w:space="0" w:color="auto"/>
                        <w:bottom w:val="none" w:sz="0" w:space="0" w:color="auto"/>
                        <w:right w:val="none" w:sz="0" w:space="0" w:color="auto"/>
                      </w:divBdr>
                      <w:divsChild>
                        <w:div w:id="921260996">
                          <w:marLeft w:val="0"/>
                          <w:marRight w:val="0"/>
                          <w:marTop w:val="0"/>
                          <w:marBottom w:val="0"/>
                          <w:divBdr>
                            <w:top w:val="none" w:sz="0" w:space="0" w:color="auto"/>
                            <w:left w:val="none" w:sz="0" w:space="0" w:color="auto"/>
                            <w:bottom w:val="none" w:sz="0" w:space="0" w:color="auto"/>
                            <w:right w:val="none" w:sz="0" w:space="0" w:color="auto"/>
                          </w:divBdr>
                          <w:divsChild>
                            <w:div w:id="241839388">
                              <w:marLeft w:val="0"/>
                              <w:marRight w:val="0"/>
                              <w:marTop w:val="0"/>
                              <w:marBottom w:val="0"/>
                              <w:divBdr>
                                <w:top w:val="none" w:sz="0" w:space="0" w:color="auto"/>
                                <w:left w:val="none" w:sz="0" w:space="0" w:color="auto"/>
                                <w:bottom w:val="none" w:sz="0" w:space="0" w:color="auto"/>
                                <w:right w:val="none" w:sz="0" w:space="0" w:color="auto"/>
                              </w:divBdr>
                            </w:div>
                            <w:div w:id="812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8678">
          <w:marLeft w:val="0"/>
          <w:marRight w:val="0"/>
          <w:marTop w:val="0"/>
          <w:marBottom w:val="0"/>
          <w:divBdr>
            <w:top w:val="none" w:sz="0" w:space="0" w:color="auto"/>
            <w:left w:val="none" w:sz="0" w:space="0" w:color="auto"/>
            <w:bottom w:val="none" w:sz="0" w:space="0" w:color="auto"/>
            <w:right w:val="none" w:sz="0" w:space="0" w:color="auto"/>
          </w:divBdr>
          <w:divsChild>
            <w:div w:id="1287390208">
              <w:marLeft w:val="0"/>
              <w:marRight w:val="0"/>
              <w:marTop w:val="0"/>
              <w:marBottom w:val="0"/>
              <w:divBdr>
                <w:top w:val="none" w:sz="0" w:space="0" w:color="auto"/>
                <w:left w:val="none" w:sz="0" w:space="0" w:color="auto"/>
                <w:bottom w:val="none" w:sz="0" w:space="0" w:color="auto"/>
                <w:right w:val="none" w:sz="0" w:space="0" w:color="auto"/>
              </w:divBdr>
              <w:divsChild>
                <w:div w:id="702289536">
                  <w:marLeft w:val="0"/>
                  <w:marRight w:val="0"/>
                  <w:marTop w:val="0"/>
                  <w:marBottom w:val="0"/>
                  <w:divBdr>
                    <w:top w:val="none" w:sz="0" w:space="0" w:color="auto"/>
                    <w:left w:val="none" w:sz="0" w:space="0" w:color="auto"/>
                    <w:bottom w:val="none" w:sz="0" w:space="0" w:color="auto"/>
                    <w:right w:val="none" w:sz="0" w:space="0" w:color="auto"/>
                  </w:divBdr>
                  <w:divsChild>
                    <w:div w:id="1492915356">
                      <w:marLeft w:val="0"/>
                      <w:marRight w:val="0"/>
                      <w:marTop w:val="0"/>
                      <w:marBottom w:val="0"/>
                      <w:divBdr>
                        <w:top w:val="none" w:sz="0" w:space="0" w:color="auto"/>
                        <w:left w:val="none" w:sz="0" w:space="0" w:color="auto"/>
                        <w:bottom w:val="none" w:sz="0" w:space="0" w:color="auto"/>
                        <w:right w:val="none" w:sz="0" w:space="0" w:color="auto"/>
                      </w:divBdr>
                      <w:divsChild>
                        <w:div w:id="517817054">
                          <w:marLeft w:val="0"/>
                          <w:marRight w:val="0"/>
                          <w:marTop w:val="0"/>
                          <w:marBottom w:val="0"/>
                          <w:divBdr>
                            <w:top w:val="none" w:sz="0" w:space="0" w:color="auto"/>
                            <w:left w:val="none" w:sz="0" w:space="0" w:color="auto"/>
                            <w:bottom w:val="none" w:sz="0" w:space="0" w:color="auto"/>
                            <w:right w:val="none" w:sz="0" w:space="0" w:color="auto"/>
                          </w:divBdr>
                          <w:divsChild>
                            <w:div w:id="1559511850">
                              <w:marLeft w:val="0"/>
                              <w:marRight w:val="0"/>
                              <w:marTop w:val="0"/>
                              <w:marBottom w:val="0"/>
                              <w:divBdr>
                                <w:top w:val="none" w:sz="0" w:space="0" w:color="auto"/>
                                <w:left w:val="none" w:sz="0" w:space="0" w:color="auto"/>
                                <w:bottom w:val="none" w:sz="0" w:space="0" w:color="auto"/>
                                <w:right w:val="none" w:sz="0" w:space="0" w:color="auto"/>
                              </w:divBdr>
                            </w:div>
                            <w:div w:id="12064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73373">
          <w:marLeft w:val="0"/>
          <w:marRight w:val="0"/>
          <w:marTop w:val="0"/>
          <w:marBottom w:val="0"/>
          <w:divBdr>
            <w:top w:val="none" w:sz="0" w:space="0" w:color="auto"/>
            <w:left w:val="none" w:sz="0" w:space="0" w:color="auto"/>
            <w:bottom w:val="none" w:sz="0" w:space="0" w:color="auto"/>
            <w:right w:val="none" w:sz="0" w:space="0" w:color="auto"/>
          </w:divBdr>
          <w:divsChild>
            <w:div w:id="284431176">
              <w:marLeft w:val="0"/>
              <w:marRight w:val="0"/>
              <w:marTop w:val="0"/>
              <w:marBottom w:val="0"/>
              <w:divBdr>
                <w:top w:val="none" w:sz="0" w:space="0" w:color="auto"/>
                <w:left w:val="none" w:sz="0" w:space="0" w:color="auto"/>
                <w:bottom w:val="none" w:sz="0" w:space="0" w:color="auto"/>
                <w:right w:val="none" w:sz="0" w:space="0" w:color="auto"/>
              </w:divBdr>
              <w:divsChild>
                <w:div w:id="1973903634">
                  <w:marLeft w:val="0"/>
                  <w:marRight w:val="0"/>
                  <w:marTop w:val="0"/>
                  <w:marBottom w:val="0"/>
                  <w:divBdr>
                    <w:top w:val="none" w:sz="0" w:space="0" w:color="auto"/>
                    <w:left w:val="none" w:sz="0" w:space="0" w:color="auto"/>
                    <w:bottom w:val="none" w:sz="0" w:space="0" w:color="auto"/>
                    <w:right w:val="none" w:sz="0" w:space="0" w:color="auto"/>
                  </w:divBdr>
                  <w:divsChild>
                    <w:div w:id="2026058151">
                      <w:marLeft w:val="0"/>
                      <w:marRight w:val="0"/>
                      <w:marTop w:val="0"/>
                      <w:marBottom w:val="0"/>
                      <w:divBdr>
                        <w:top w:val="none" w:sz="0" w:space="0" w:color="auto"/>
                        <w:left w:val="none" w:sz="0" w:space="0" w:color="auto"/>
                        <w:bottom w:val="none" w:sz="0" w:space="0" w:color="auto"/>
                        <w:right w:val="none" w:sz="0" w:space="0" w:color="auto"/>
                      </w:divBdr>
                      <w:divsChild>
                        <w:div w:id="1820733590">
                          <w:marLeft w:val="0"/>
                          <w:marRight w:val="0"/>
                          <w:marTop w:val="0"/>
                          <w:marBottom w:val="0"/>
                          <w:divBdr>
                            <w:top w:val="none" w:sz="0" w:space="0" w:color="auto"/>
                            <w:left w:val="none" w:sz="0" w:space="0" w:color="auto"/>
                            <w:bottom w:val="none" w:sz="0" w:space="0" w:color="auto"/>
                            <w:right w:val="none" w:sz="0" w:space="0" w:color="auto"/>
                          </w:divBdr>
                          <w:divsChild>
                            <w:div w:id="968129265">
                              <w:marLeft w:val="0"/>
                              <w:marRight w:val="0"/>
                              <w:marTop w:val="0"/>
                              <w:marBottom w:val="0"/>
                              <w:divBdr>
                                <w:top w:val="none" w:sz="0" w:space="0" w:color="auto"/>
                                <w:left w:val="none" w:sz="0" w:space="0" w:color="auto"/>
                                <w:bottom w:val="none" w:sz="0" w:space="0" w:color="auto"/>
                                <w:right w:val="none" w:sz="0" w:space="0" w:color="auto"/>
                              </w:divBdr>
                            </w:div>
                            <w:div w:id="6043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7249">
          <w:marLeft w:val="0"/>
          <w:marRight w:val="0"/>
          <w:marTop w:val="0"/>
          <w:marBottom w:val="0"/>
          <w:divBdr>
            <w:top w:val="none" w:sz="0" w:space="0" w:color="auto"/>
            <w:left w:val="none" w:sz="0" w:space="0" w:color="auto"/>
            <w:bottom w:val="none" w:sz="0" w:space="0" w:color="auto"/>
            <w:right w:val="none" w:sz="0" w:space="0" w:color="auto"/>
          </w:divBdr>
          <w:divsChild>
            <w:div w:id="1467158977">
              <w:marLeft w:val="0"/>
              <w:marRight w:val="0"/>
              <w:marTop w:val="0"/>
              <w:marBottom w:val="0"/>
              <w:divBdr>
                <w:top w:val="none" w:sz="0" w:space="0" w:color="auto"/>
                <w:left w:val="none" w:sz="0" w:space="0" w:color="auto"/>
                <w:bottom w:val="none" w:sz="0" w:space="0" w:color="auto"/>
                <w:right w:val="none" w:sz="0" w:space="0" w:color="auto"/>
              </w:divBdr>
              <w:divsChild>
                <w:div w:id="956915484">
                  <w:marLeft w:val="0"/>
                  <w:marRight w:val="0"/>
                  <w:marTop w:val="0"/>
                  <w:marBottom w:val="0"/>
                  <w:divBdr>
                    <w:top w:val="none" w:sz="0" w:space="0" w:color="auto"/>
                    <w:left w:val="none" w:sz="0" w:space="0" w:color="auto"/>
                    <w:bottom w:val="none" w:sz="0" w:space="0" w:color="auto"/>
                    <w:right w:val="none" w:sz="0" w:space="0" w:color="auto"/>
                  </w:divBdr>
                  <w:divsChild>
                    <w:div w:id="277376953">
                      <w:marLeft w:val="0"/>
                      <w:marRight w:val="0"/>
                      <w:marTop w:val="0"/>
                      <w:marBottom w:val="0"/>
                      <w:divBdr>
                        <w:top w:val="none" w:sz="0" w:space="0" w:color="auto"/>
                        <w:left w:val="none" w:sz="0" w:space="0" w:color="auto"/>
                        <w:bottom w:val="none" w:sz="0" w:space="0" w:color="auto"/>
                        <w:right w:val="none" w:sz="0" w:space="0" w:color="auto"/>
                      </w:divBdr>
                      <w:divsChild>
                        <w:div w:id="1253974629">
                          <w:marLeft w:val="0"/>
                          <w:marRight w:val="0"/>
                          <w:marTop w:val="0"/>
                          <w:marBottom w:val="0"/>
                          <w:divBdr>
                            <w:top w:val="none" w:sz="0" w:space="0" w:color="auto"/>
                            <w:left w:val="none" w:sz="0" w:space="0" w:color="auto"/>
                            <w:bottom w:val="none" w:sz="0" w:space="0" w:color="auto"/>
                            <w:right w:val="none" w:sz="0" w:space="0" w:color="auto"/>
                          </w:divBdr>
                          <w:divsChild>
                            <w:div w:id="97064761">
                              <w:marLeft w:val="0"/>
                              <w:marRight w:val="0"/>
                              <w:marTop w:val="0"/>
                              <w:marBottom w:val="0"/>
                              <w:divBdr>
                                <w:top w:val="none" w:sz="0" w:space="0" w:color="auto"/>
                                <w:left w:val="none" w:sz="0" w:space="0" w:color="auto"/>
                                <w:bottom w:val="none" w:sz="0" w:space="0" w:color="auto"/>
                                <w:right w:val="none" w:sz="0" w:space="0" w:color="auto"/>
                              </w:divBdr>
                            </w:div>
                            <w:div w:id="18168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2698">
          <w:marLeft w:val="0"/>
          <w:marRight w:val="0"/>
          <w:marTop w:val="0"/>
          <w:marBottom w:val="0"/>
          <w:divBdr>
            <w:top w:val="none" w:sz="0" w:space="0" w:color="auto"/>
            <w:left w:val="none" w:sz="0" w:space="0" w:color="auto"/>
            <w:bottom w:val="none" w:sz="0" w:space="0" w:color="auto"/>
            <w:right w:val="none" w:sz="0" w:space="0" w:color="auto"/>
          </w:divBdr>
          <w:divsChild>
            <w:div w:id="919367784">
              <w:marLeft w:val="0"/>
              <w:marRight w:val="0"/>
              <w:marTop w:val="0"/>
              <w:marBottom w:val="0"/>
              <w:divBdr>
                <w:top w:val="none" w:sz="0" w:space="0" w:color="auto"/>
                <w:left w:val="none" w:sz="0" w:space="0" w:color="auto"/>
                <w:bottom w:val="none" w:sz="0" w:space="0" w:color="auto"/>
                <w:right w:val="none" w:sz="0" w:space="0" w:color="auto"/>
              </w:divBdr>
              <w:divsChild>
                <w:div w:id="184446698">
                  <w:marLeft w:val="0"/>
                  <w:marRight w:val="0"/>
                  <w:marTop w:val="0"/>
                  <w:marBottom w:val="0"/>
                  <w:divBdr>
                    <w:top w:val="none" w:sz="0" w:space="0" w:color="auto"/>
                    <w:left w:val="none" w:sz="0" w:space="0" w:color="auto"/>
                    <w:bottom w:val="none" w:sz="0" w:space="0" w:color="auto"/>
                    <w:right w:val="none" w:sz="0" w:space="0" w:color="auto"/>
                  </w:divBdr>
                  <w:divsChild>
                    <w:div w:id="691028870">
                      <w:marLeft w:val="0"/>
                      <w:marRight w:val="0"/>
                      <w:marTop w:val="0"/>
                      <w:marBottom w:val="0"/>
                      <w:divBdr>
                        <w:top w:val="none" w:sz="0" w:space="0" w:color="auto"/>
                        <w:left w:val="none" w:sz="0" w:space="0" w:color="auto"/>
                        <w:bottom w:val="none" w:sz="0" w:space="0" w:color="auto"/>
                        <w:right w:val="none" w:sz="0" w:space="0" w:color="auto"/>
                      </w:divBdr>
                      <w:divsChild>
                        <w:div w:id="1801993818">
                          <w:marLeft w:val="0"/>
                          <w:marRight w:val="0"/>
                          <w:marTop w:val="0"/>
                          <w:marBottom w:val="0"/>
                          <w:divBdr>
                            <w:top w:val="none" w:sz="0" w:space="0" w:color="auto"/>
                            <w:left w:val="none" w:sz="0" w:space="0" w:color="auto"/>
                            <w:bottom w:val="none" w:sz="0" w:space="0" w:color="auto"/>
                            <w:right w:val="none" w:sz="0" w:space="0" w:color="auto"/>
                          </w:divBdr>
                          <w:divsChild>
                            <w:div w:id="1354185026">
                              <w:marLeft w:val="0"/>
                              <w:marRight w:val="0"/>
                              <w:marTop w:val="0"/>
                              <w:marBottom w:val="0"/>
                              <w:divBdr>
                                <w:top w:val="none" w:sz="0" w:space="0" w:color="auto"/>
                                <w:left w:val="none" w:sz="0" w:space="0" w:color="auto"/>
                                <w:bottom w:val="none" w:sz="0" w:space="0" w:color="auto"/>
                                <w:right w:val="none" w:sz="0" w:space="0" w:color="auto"/>
                              </w:divBdr>
                            </w:div>
                            <w:div w:id="971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1929">
          <w:marLeft w:val="0"/>
          <w:marRight w:val="0"/>
          <w:marTop w:val="0"/>
          <w:marBottom w:val="0"/>
          <w:divBdr>
            <w:top w:val="none" w:sz="0" w:space="0" w:color="auto"/>
            <w:left w:val="none" w:sz="0" w:space="0" w:color="auto"/>
            <w:bottom w:val="none" w:sz="0" w:space="0" w:color="auto"/>
            <w:right w:val="none" w:sz="0" w:space="0" w:color="auto"/>
          </w:divBdr>
          <w:divsChild>
            <w:div w:id="178784927">
              <w:marLeft w:val="0"/>
              <w:marRight w:val="0"/>
              <w:marTop w:val="0"/>
              <w:marBottom w:val="0"/>
              <w:divBdr>
                <w:top w:val="none" w:sz="0" w:space="0" w:color="auto"/>
                <w:left w:val="none" w:sz="0" w:space="0" w:color="auto"/>
                <w:bottom w:val="none" w:sz="0" w:space="0" w:color="auto"/>
                <w:right w:val="none" w:sz="0" w:space="0" w:color="auto"/>
              </w:divBdr>
              <w:divsChild>
                <w:div w:id="1234504285">
                  <w:marLeft w:val="0"/>
                  <w:marRight w:val="0"/>
                  <w:marTop w:val="0"/>
                  <w:marBottom w:val="0"/>
                  <w:divBdr>
                    <w:top w:val="none" w:sz="0" w:space="0" w:color="auto"/>
                    <w:left w:val="none" w:sz="0" w:space="0" w:color="auto"/>
                    <w:bottom w:val="none" w:sz="0" w:space="0" w:color="auto"/>
                    <w:right w:val="none" w:sz="0" w:space="0" w:color="auto"/>
                  </w:divBdr>
                  <w:divsChild>
                    <w:div w:id="1557012527">
                      <w:marLeft w:val="0"/>
                      <w:marRight w:val="0"/>
                      <w:marTop w:val="0"/>
                      <w:marBottom w:val="0"/>
                      <w:divBdr>
                        <w:top w:val="none" w:sz="0" w:space="0" w:color="auto"/>
                        <w:left w:val="none" w:sz="0" w:space="0" w:color="auto"/>
                        <w:bottom w:val="none" w:sz="0" w:space="0" w:color="auto"/>
                        <w:right w:val="none" w:sz="0" w:space="0" w:color="auto"/>
                      </w:divBdr>
                      <w:divsChild>
                        <w:div w:id="1661159301">
                          <w:marLeft w:val="0"/>
                          <w:marRight w:val="0"/>
                          <w:marTop w:val="0"/>
                          <w:marBottom w:val="0"/>
                          <w:divBdr>
                            <w:top w:val="none" w:sz="0" w:space="0" w:color="auto"/>
                            <w:left w:val="none" w:sz="0" w:space="0" w:color="auto"/>
                            <w:bottom w:val="none" w:sz="0" w:space="0" w:color="auto"/>
                            <w:right w:val="none" w:sz="0" w:space="0" w:color="auto"/>
                          </w:divBdr>
                          <w:divsChild>
                            <w:div w:id="769542206">
                              <w:marLeft w:val="0"/>
                              <w:marRight w:val="0"/>
                              <w:marTop w:val="0"/>
                              <w:marBottom w:val="0"/>
                              <w:divBdr>
                                <w:top w:val="none" w:sz="0" w:space="0" w:color="auto"/>
                                <w:left w:val="none" w:sz="0" w:space="0" w:color="auto"/>
                                <w:bottom w:val="none" w:sz="0" w:space="0" w:color="auto"/>
                                <w:right w:val="none" w:sz="0" w:space="0" w:color="auto"/>
                              </w:divBdr>
                            </w:div>
                            <w:div w:id="209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85323">
          <w:marLeft w:val="0"/>
          <w:marRight w:val="0"/>
          <w:marTop w:val="0"/>
          <w:marBottom w:val="0"/>
          <w:divBdr>
            <w:top w:val="none" w:sz="0" w:space="0" w:color="auto"/>
            <w:left w:val="none" w:sz="0" w:space="0" w:color="auto"/>
            <w:bottom w:val="none" w:sz="0" w:space="0" w:color="auto"/>
            <w:right w:val="none" w:sz="0" w:space="0" w:color="auto"/>
          </w:divBdr>
          <w:divsChild>
            <w:div w:id="1724400710">
              <w:marLeft w:val="0"/>
              <w:marRight w:val="0"/>
              <w:marTop w:val="0"/>
              <w:marBottom w:val="0"/>
              <w:divBdr>
                <w:top w:val="none" w:sz="0" w:space="0" w:color="auto"/>
                <w:left w:val="none" w:sz="0" w:space="0" w:color="auto"/>
                <w:bottom w:val="none" w:sz="0" w:space="0" w:color="auto"/>
                <w:right w:val="none" w:sz="0" w:space="0" w:color="auto"/>
              </w:divBdr>
              <w:divsChild>
                <w:div w:id="1780294961">
                  <w:marLeft w:val="0"/>
                  <w:marRight w:val="0"/>
                  <w:marTop w:val="0"/>
                  <w:marBottom w:val="0"/>
                  <w:divBdr>
                    <w:top w:val="none" w:sz="0" w:space="0" w:color="auto"/>
                    <w:left w:val="none" w:sz="0" w:space="0" w:color="auto"/>
                    <w:bottom w:val="none" w:sz="0" w:space="0" w:color="auto"/>
                    <w:right w:val="none" w:sz="0" w:space="0" w:color="auto"/>
                  </w:divBdr>
                  <w:divsChild>
                    <w:div w:id="1977291840">
                      <w:marLeft w:val="0"/>
                      <w:marRight w:val="0"/>
                      <w:marTop w:val="0"/>
                      <w:marBottom w:val="0"/>
                      <w:divBdr>
                        <w:top w:val="none" w:sz="0" w:space="0" w:color="auto"/>
                        <w:left w:val="none" w:sz="0" w:space="0" w:color="auto"/>
                        <w:bottom w:val="none" w:sz="0" w:space="0" w:color="auto"/>
                        <w:right w:val="none" w:sz="0" w:space="0" w:color="auto"/>
                      </w:divBdr>
                      <w:divsChild>
                        <w:div w:id="1985037073">
                          <w:marLeft w:val="0"/>
                          <w:marRight w:val="0"/>
                          <w:marTop w:val="0"/>
                          <w:marBottom w:val="0"/>
                          <w:divBdr>
                            <w:top w:val="none" w:sz="0" w:space="0" w:color="auto"/>
                            <w:left w:val="none" w:sz="0" w:space="0" w:color="auto"/>
                            <w:bottom w:val="none" w:sz="0" w:space="0" w:color="auto"/>
                            <w:right w:val="none" w:sz="0" w:space="0" w:color="auto"/>
                          </w:divBdr>
                          <w:divsChild>
                            <w:div w:id="327294248">
                              <w:marLeft w:val="0"/>
                              <w:marRight w:val="0"/>
                              <w:marTop w:val="0"/>
                              <w:marBottom w:val="0"/>
                              <w:divBdr>
                                <w:top w:val="none" w:sz="0" w:space="0" w:color="auto"/>
                                <w:left w:val="none" w:sz="0" w:space="0" w:color="auto"/>
                                <w:bottom w:val="none" w:sz="0" w:space="0" w:color="auto"/>
                                <w:right w:val="none" w:sz="0" w:space="0" w:color="auto"/>
                              </w:divBdr>
                            </w:div>
                            <w:div w:id="675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07656">
          <w:marLeft w:val="0"/>
          <w:marRight w:val="0"/>
          <w:marTop w:val="0"/>
          <w:marBottom w:val="0"/>
          <w:divBdr>
            <w:top w:val="none" w:sz="0" w:space="0" w:color="auto"/>
            <w:left w:val="none" w:sz="0" w:space="0" w:color="auto"/>
            <w:bottom w:val="none" w:sz="0" w:space="0" w:color="auto"/>
            <w:right w:val="none" w:sz="0" w:space="0" w:color="auto"/>
          </w:divBdr>
          <w:divsChild>
            <w:div w:id="1719276973">
              <w:marLeft w:val="0"/>
              <w:marRight w:val="0"/>
              <w:marTop w:val="0"/>
              <w:marBottom w:val="0"/>
              <w:divBdr>
                <w:top w:val="none" w:sz="0" w:space="0" w:color="auto"/>
                <w:left w:val="none" w:sz="0" w:space="0" w:color="auto"/>
                <w:bottom w:val="none" w:sz="0" w:space="0" w:color="auto"/>
                <w:right w:val="none" w:sz="0" w:space="0" w:color="auto"/>
              </w:divBdr>
              <w:divsChild>
                <w:div w:id="1543593209">
                  <w:marLeft w:val="0"/>
                  <w:marRight w:val="0"/>
                  <w:marTop w:val="0"/>
                  <w:marBottom w:val="0"/>
                  <w:divBdr>
                    <w:top w:val="none" w:sz="0" w:space="0" w:color="auto"/>
                    <w:left w:val="none" w:sz="0" w:space="0" w:color="auto"/>
                    <w:bottom w:val="none" w:sz="0" w:space="0" w:color="auto"/>
                    <w:right w:val="none" w:sz="0" w:space="0" w:color="auto"/>
                  </w:divBdr>
                  <w:divsChild>
                    <w:div w:id="1507553777">
                      <w:marLeft w:val="0"/>
                      <w:marRight w:val="0"/>
                      <w:marTop w:val="0"/>
                      <w:marBottom w:val="0"/>
                      <w:divBdr>
                        <w:top w:val="none" w:sz="0" w:space="0" w:color="auto"/>
                        <w:left w:val="none" w:sz="0" w:space="0" w:color="auto"/>
                        <w:bottom w:val="none" w:sz="0" w:space="0" w:color="auto"/>
                        <w:right w:val="none" w:sz="0" w:space="0" w:color="auto"/>
                      </w:divBdr>
                      <w:divsChild>
                        <w:div w:id="1042680531">
                          <w:marLeft w:val="0"/>
                          <w:marRight w:val="0"/>
                          <w:marTop w:val="0"/>
                          <w:marBottom w:val="0"/>
                          <w:divBdr>
                            <w:top w:val="none" w:sz="0" w:space="0" w:color="auto"/>
                            <w:left w:val="none" w:sz="0" w:space="0" w:color="auto"/>
                            <w:bottom w:val="none" w:sz="0" w:space="0" w:color="auto"/>
                            <w:right w:val="none" w:sz="0" w:space="0" w:color="auto"/>
                          </w:divBdr>
                          <w:divsChild>
                            <w:div w:id="1285890717">
                              <w:marLeft w:val="0"/>
                              <w:marRight w:val="0"/>
                              <w:marTop w:val="0"/>
                              <w:marBottom w:val="0"/>
                              <w:divBdr>
                                <w:top w:val="none" w:sz="0" w:space="0" w:color="auto"/>
                                <w:left w:val="none" w:sz="0" w:space="0" w:color="auto"/>
                                <w:bottom w:val="none" w:sz="0" w:space="0" w:color="auto"/>
                                <w:right w:val="none" w:sz="0" w:space="0" w:color="auto"/>
                              </w:divBdr>
                            </w:div>
                            <w:div w:id="20676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2464">
          <w:marLeft w:val="0"/>
          <w:marRight w:val="0"/>
          <w:marTop w:val="0"/>
          <w:marBottom w:val="0"/>
          <w:divBdr>
            <w:top w:val="none" w:sz="0" w:space="0" w:color="auto"/>
            <w:left w:val="none" w:sz="0" w:space="0" w:color="auto"/>
            <w:bottom w:val="none" w:sz="0" w:space="0" w:color="auto"/>
            <w:right w:val="none" w:sz="0" w:space="0" w:color="auto"/>
          </w:divBdr>
          <w:divsChild>
            <w:div w:id="1606843883">
              <w:marLeft w:val="0"/>
              <w:marRight w:val="0"/>
              <w:marTop w:val="0"/>
              <w:marBottom w:val="0"/>
              <w:divBdr>
                <w:top w:val="none" w:sz="0" w:space="0" w:color="auto"/>
                <w:left w:val="none" w:sz="0" w:space="0" w:color="auto"/>
                <w:bottom w:val="none" w:sz="0" w:space="0" w:color="auto"/>
                <w:right w:val="none" w:sz="0" w:space="0" w:color="auto"/>
              </w:divBdr>
              <w:divsChild>
                <w:div w:id="716394801">
                  <w:marLeft w:val="0"/>
                  <w:marRight w:val="0"/>
                  <w:marTop w:val="0"/>
                  <w:marBottom w:val="0"/>
                  <w:divBdr>
                    <w:top w:val="none" w:sz="0" w:space="0" w:color="auto"/>
                    <w:left w:val="none" w:sz="0" w:space="0" w:color="auto"/>
                    <w:bottom w:val="none" w:sz="0" w:space="0" w:color="auto"/>
                    <w:right w:val="none" w:sz="0" w:space="0" w:color="auto"/>
                  </w:divBdr>
                  <w:divsChild>
                    <w:div w:id="1526408826">
                      <w:marLeft w:val="0"/>
                      <w:marRight w:val="0"/>
                      <w:marTop w:val="0"/>
                      <w:marBottom w:val="0"/>
                      <w:divBdr>
                        <w:top w:val="none" w:sz="0" w:space="0" w:color="auto"/>
                        <w:left w:val="none" w:sz="0" w:space="0" w:color="auto"/>
                        <w:bottom w:val="none" w:sz="0" w:space="0" w:color="auto"/>
                        <w:right w:val="none" w:sz="0" w:space="0" w:color="auto"/>
                      </w:divBdr>
                      <w:divsChild>
                        <w:div w:id="962810004">
                          <w:marLeft w:val="0"/>
                          <w:marRight w:val="0"/>
                          <w:marTop w:val="0"/>
                          <w:marBottom w:val="0"/>
                          <w:divBdr>
                            <w:top w:val="none" w:sz="0" w:space="0" w:color="auto"/>
                            <w:left w:val="none" w:sz="0" w:space="0" w:color="auto"/>
                            <w:bottom w:val="none" w:sz="0" w:space="0" w:color="auto"/>
                            <w:right w:val="none" w:sz="0" w:space="0" w:color="auto"/>
                          </w:divBdr>
                          <w:divsChild>
                            <w:div w:id="1723598068">
                              <w:marLeft w:val="0"/>
                              <w:marRight w:val="0"/>
                              <w:marTop w:val="0"/>
                              <w:marBottom w:val="0"/>
                              <w:divBdr>
                                <w:top w:val="none" w:sz="0" w:space="0" w:color="auto"/>
                                <w:left w:val="none" w:sz="0" w:space="0" w:color="auto"/>
                                <w:bottom w:val="none" w:sz="0" w:space="0" w:color="auto"/>
                                <w:right w:val="none" w:sz="0" w:space="0" w:color="auto"/>
                              </w:divBdr>
                            </w:div>
                            <w:div w:id="299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130638">
          <w:marLeft w:val="0"/>
          <w:marRight w:val="0"/>
          <w:marTop w:val="0"/>
          <w:marBottom w:val="0"/>
          <w:divBdr>
            <w:top w:val="none" w:sz="0" w:space="0" w:color="auto"/>
            <w:left w:val="none" w:sz="0" w:space="0" w:color="auto"/>
            <w:bottom w:val="none" w:sz="0" w:space="0" w:color="auto"/>
            <w:right w:val="none" w:sz="0" w:space="0" w:color="auto"/>
          </w:divBdr>
          <w:divsChild>
            <w:div w:id="2088720296">
              <w:marLeft w:val="0"/>
              <w:marRight w:val="0"/>
              <w:marTop w:val="0"/>
              <w:marBottom w:val="0"/>
              <w:divBdr>
                <w:top w:val="none" w:sz="0" w:space="0" w:color="auto"/>
                <w:left w:val="none" w:sz="0" w:space="0" w:color="auto"/>
                <w:bottom w:val="none" w:sz="0" w:space="0" w:color="auto"/>
                <w:right w:val="none" w:sz="0" w:space="0" w:color="auto"/>
              </w:divBdr>
              <w:divsChild>
                <w:div w:id="1499465588">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2106803734">
                          <w:marLeft w:val="0"/>
                          <w:marRight w:val="0"/>
                          <w:marTop w:val="0"/>
                          <w:marBottom w:val="0"/>
                          <w:divBdr>
                            <w:top w:val="none" w:sz="0" w:space="0" w:color="auto"/>
                            <w:left w:val="none" w:sz="0" w:space="0" w:color="auto"/>
                            <w:bottom w:val="none" w:sz="0" w:space="0" w:color="auto"/>
                            <w:right w:val="none" w:sz="0" w:space="0" w:color="auto"/>
                          </w:divBdr>
                          <w:divsChild>
                            <w:div w:id="241531027">
                              <w:marLeft w:val="0"/>
                              <w:marRight w:val="0"/>
                              <w:marTop w:val="0"/>
                              <w:marBottom w:val="0"/>
                              <w:divBdr>
                                <w:top w:val="none" w:sz="0" w:space="0" w:color="auto"/>
                                <w:left w:val="none" w:sz="0" w:space="0" w:color="auto"/>
                                <w:bottom w:val="none" w:sz="0" w:space="0" w:color="auto"/>
                                <w:right w:val="none" w:sz="0" w:space="0" w:color="auto"/>
                              </w:divBdr>
                            </w:div>
                            <w:div w:id="1480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0166">
          <w:marLeft w:val="0"/>
          <w:marRight w:val="0"/>
          <w:marTop w:val="0"/>
          <w:marBottom w:val="0"/>
          <w:divBdr>
            <w:top w:val="none" w:sz="0" w:space="0" w:color="auto"/>
            <w:left w:val="none" w:sz="0" w:space="0" w:color="auto"/>
            <w:bottom w:val="none" w:sz="0" w:space="0" w:color="auto"/>
            <w:right w:val="none" w:sz="0" w:space="0" w:color="auto"/>
          </w:divBdr>
          <w:divsChild>
            <w:div w:id="559946705">
              <w:marLeft w:val="0"/>
              <w:marRight w:val="0"/>
              <w:marTop w:val="0"/>
              <w:marBottom w:val="0"/>
              <w:divBdr>
                <w:top w:val="none" w:sz="0" w:space="0" w:color="auto"/>
                <w:left w:val="none" w:sz="0" w:space="0" w:color="auto"/>
                <w:bottom w:val="none" w:sz="0" w:space="0" w:color="auto"/>
                <w:right w:val="none" w:sz="0" w:space="0" w:color="auto"/>
              </w:divBdr>
              <w:divsChild>
                <w:div w:id="1792507196">
                  <w:marLeft w:val="0"/>
                  <w:marRight w:val="0"/>
                  <w:marTop w:val="0"/>
                  <w:marBottom w:val="0"/>
                  <w:divBdr>
                    <w:top w:val="none" w:sz="0" w:space="0" w:color="auto"/>
                    <w:left w:val="none" w:sz="0" w:space="0" w:color="auto"/>
                    <w:bottom w:val="none" w:sz="0" w:space="0" w:color="auto"/>
                    <w:right w:val="none" w:sz="0" w:space="0" w:color="auto"/>
                  </w:divBdr>
                  <w:divsChild>
                    <w:div w:id="1552964670">
                      <w:marLeft w:val="0"/>
                      <w:marRight w:val="0"/>
                      <w:marTop w:val="0"/>
                      <w:marBottom w:val="0"/>
                      <w:divBdr>
                        <w:top w:val="none" w:sz="0" w:space="0" w:color="auto"/>
                        <w:left w:val="none" w:sz="0" w:space="0" w:color="auto"/>
                        <w:bottom w:val="none" w:sz="0" w:space="0" w:color="auto"/>
                        <w:right w:val="none" w:sz="0" w:space="0" w:color="auto"/>
                      </w:divBdr>
                      <w:divsChild>
                        <w:div w:id="1687098895">
                          <w:marLeft w:val="0"/>
                          <w:marRight w:val="0"/>
                          <w:marTop w:val="0"/>
                          <w:marBottom w:val="0"/>
                          <w:divBdr>
                            <w:top w:val="none" w:sz="0" w:space="0" w:color="auto"/>
                            <w:left w:val="none" w:sz="0" w:space="0" w:color="auto"/>
                            <w:bottom w:val="none" w:sz="0" w:space="0" w:color="auto"/>
                            <w:right w:val="none" w:sz="0" w:space="0" w:color="auto"/>
                          </w:divBdr>
                          <w:divsChild>
                            <w:div w:id="831334128">
                              <w:marLeft w:val="0"/>
                              <w:marRight w:val="0"/>
                              <w:marTop w:val="0"/>
                              <w:marBottom w:val="0"/>
                              <w:divBdr>
                                <w:top w:val="none" w:sz="0" w:space="0" w:color="auto"/>
                                <w:left w:val="none" w:sz="0" w:space="0" w:color="auto"/>
                                <w:bottom w:val="none" w:sz="0" w:space="0" w:color="auto"/>
                                <w:right w:val="none" w:sz="0" w:space="0" w:color="auto"/>
                              </w:divBdr>
                            </w:div>
                            <w:div w:id="1409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561967">
          <w:marLeft w:val="0"/>
          <w:marRight w:val="0"/>
          <w:marTop w:val="0"/>
          <w:marBottom w:val="0"/>
          <w:divBdr>
            <w:top w:val="none" w:sz="0" w:space="0" w:color="auto"/>
            <w:left w:val="none" w:sz="0" w:space="0" w:color="auto"/>
            <w:bottom w:val="none" w:sz="0" w:space="0" w:color="auto"/>
            <w:right w:val="none" w:sz="0" w:space="0" w:color="auto"/>
          </w:divBdr>
          <w:divsChild>
            <w:div w:id="453838509">
              <w:marLeft w:val="0"/>
              <w:marRight w:val="0"/>
              <w:marTop w:val="0"/>
              <w:marBottom w:val="0"/>
              <w:divBdr>
                <w:top w:val="none" w:sz="0" w:space="0" w:color="auto"/>
                <w:left w:val="none" w:sz="0" w:space="0" w:color="auto"/>
                <w:bottom w:val="none" w:sz="0" w:space="0" w:color="auto"/>
                <w:right w:val="none" w:sz="0" w:space="0" w:color="auto"/>
              </w:divBdr>
              <w:divsChild>
                <w:div w:id="1463815340">
                  <w:marLeft w:val="0"/>
                  <w:marRight w:val="0"/>
                  <w:marTop w:val="0"/>
                  <w:marBottom w:val="0"/>
                  <w:divBdr>
                    <w:top w:val="none" w:sz="0" w:space="0" w:color="auto"/>
                    <w:left w:val="none" w:sz="0" w:space="0" w:color="auto"/>
                    <w:bottom w:val="none" w:sz="0" w:space="0" w:color="auto"/>
                    <w:right w:val="none" w:sz="0" w:space="0" w:color="auto"/>
                  </w:divBdr>
                  <w:divsChild>
                    <w:div w:id="504251903">
                      <w:marLeft w:val="0"/>
                      <w:marRight w:val="0"/>
                      <w:marTop w:val="0"/>
                      <w:marBottom w:val="0"/>
                      <w:divBdr>
                        <w:top w:val="none" w:sz="0" w:space="0" w:color="auto"/>
                        <w:left w:val="none" w:sz="0" w:space="0" w:color="auto"/>
                        <w:bottom w:val="none" w:sz="0" w:space="0" w:color="auto"/>
                        <w:right w:val="none" w:sz="0" w:space="0" w:color="auto"/>
                      </w:divBdr>
                      <w:divsChild>
                        <w:div w:id="253783138">
                          <w:marLeft w:val="0"/>
                          <w:marRight w:val="0"/>
                          <w:marTop w:val="0"/>
                          <w:marBottom w:val="0"/>
                          <w:divBdr>
                            <w:top w:val="none" w:sz="0" w:space="0" w:color="auto"/>
                            <w:left w:val="none" w:sz="0" w:space="0" w:color="auto"/>
                            <w:bottom w:val="none" w:sz="0" w:space="0" w:color="auto"/>
                            <w:right w:val="none" w:sz="0" w:space="0" w:color="auto"/>
                          </w:divBdr>
                          <w:divsChild>
                            <w:div w:id="1839345786">
                              <w:marLeft w:val="0"/>
                              <w:marRight w:val="0"/>
                              <w:marTop w:val="0"/>
                              <w:marBottom w:val="0"/>
                              <w:divBdr>
                                <w:top w:val="none" w:sz="0" w:space="0" w:color="auto"/>
                                <w:left w:val="none" w:sz="0" w:space="0" w:color="auto"/>
                                <w:bottom w:val="none" w:sz="0" w:space="0" w:color="auto"/>
                                <w:right w:val="none" w:sz="0" w:space="0" w:color="auto"/>
                              </w:divBdr>
                            </w:div>
                            <w:div w:id="11027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18185">
          <w:marLeft w:val="0"/>
          <w:marRight w:val="0"/>
          <w:marTop w:val="0"/>
          <w:marBottom w:val="0"/>
          <w:divBdr>
            <w:top w:val="none" w:sz="0" w:space="0" w:color="auto"/>
            <w:left w:val="none" w:sz="0" w:space="0" w:color="auto"/>
            <w:bottom w:val="none" w:sz="0" w:space="0" w:color="auto"/>
            <w:right w:val="none" w:sz="0" w:space="0" w:color="auto"/>
          </w:divBdr>
          <w:divsChild>
            <w:div w:id="1575047226">
              <w:marLeft w:val="0"/>
              <w:marRight w:val="0"/>
              <w:marTop w:val="0"/>
              <w:marBottom w:val="0"/>
              <w:divBdr>
                <w:top w:val="none" w:sz="0" w:space="0" w:color="auto"/>
                <w:left w:val="none" w:sz="0" w:space="0" w:color="auto"/>
                <w:bottom w:val="none" w:sz="0" w:space="0" w:color="auto"/>
                <w:right w:val="none" w:sz="0" w:space="0" w:color="auto"/>
              </w:divBdr>
              <w:divsChild>
                <w:div w:id="724717616">
                  <w:marLeft w:val="0"/>
                  <w:marRight w:val="0"/>
                  <w:marTop w:val="0"/>
                  <w:marBottom w:val="0"/>
                  <w:divBdr>
                    <w:top w:val="none" w:sz="0" w:space="0" w:color="auto"/>
                    <w:left w:val="none" w:sz="0" w:space="0" w:color="auto"/>
                    <w:bottom w:val="none" w:sz="0" w:space="0" w:color="auto"/>
                    <w:right w:val="none" w:sz="0" w:space="0" w:color="auto"/>
                  </w:divBdr>
                  <w:divsChild>
                    <w:div w:id="1072656139">
                      <w:marLeft w:val="0"/>
                      <w:marRight w:val="0"/>
                      <w:marTop w:val="0"/>
                      <w:marBottom w:val="0"/>
                      <w:divBdr>
                        <w:top w:val="none" w:sz="0" w:space="0" w:color="auto"/>
                        <w:left w:val="none" w:sz="0" w:space="0" w:color="auto"/>
                        <w:bottom w:val="none" w:sz="0" w:space="0" w:color="auto"/>
                        <w:right w:val="none" w:sz="0" w:space="0" w:color="auto"/>
                      </w:divBdr>
                      <w:divsChild>
                        <w:div w:id="640765215">
                          <w:marLeft w:val="0"/>
                          <w:marRight w:val="0"/>
                          <w:marTop w:val="0"/>
                          <w:marBottom w:val="0"/>
                          <w:divBdr>
                            <w:top w:val="none" w:sz="0" w:space="0" w:color="auto"/>
                            <w:left w:val="none" w:sz="0" w:space="0" w:color="auto"/>
                            <w:bottom w:val="none" w:sz="0" w:space="0" w:color="auto"/>
                            <w:right w:val="none" w:sz="0" w:space="0" w:color="auto"/>
                          </w:divBdr>
                          <w:divsChild>
                            <w:div w:id="1299994196">
                              <w:marLeft w:val="0"/>
                              <w:marRight w:val="0"/>
                              <w:marTop w:val="0"/>
                              <w:marBottom w:val="0"/>
                              <w:divBdr>
                                <w:top w:val="none" w:sz="0" w:space="0" w:color="auto"/>
                                <w:left w:val="none" w:sz="0" w:space="0" w:color="auto"/>
                                <w:bottom w:val="none" w:sz="0" w:space="0" w:color="auto"/>
                                <w:right w:val="none" w:sz="0" w:space="0" w:color="auto"/>
                              </w:divBdr>
                            </w:div>
                            <w:div w:id="1887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018">
          <w:marLeft w:val="0"/>
          <w:marRight w:val="0"/>
          <w:marTop w:val="0"/>
          <w:marBottom w:val="0"/>
          <w:divBdr>
            <w:top w:val="none" w:sz="0" w:space="0" w:color="auto"/>
            <w:left w:val="none" w:sz="0" w:space="0" w:color="auto"/>
            <w:bottom w:val="none" w:sz="0" w:space="0" w:color="auto"/>
            <w:right w:val="none" w:sz="0" w:space="0" w:color="auto"/>
          </w:divBdr>
          <w:divsChild>
            <w:div w:id="321353089">
              <w:marLeft w:val="0"/>
              <w:marRight w:val="0"/>
              <w:marTop w:val="0"/>
              <w:marBottom w:val="0"/>
              <w:divBdr>
                <w:top w:val="none" w:sz="0" w:space="0" w:color="auto"/>
                <w:left w:val="none" w:sz="0" w:space="0" w:color="auto"/>
                <w:bottom w:val="none" w:sz="0" w:space="0" w:color="auto"/>
                <w:right w:val="none" w:sz="0" w:space="0" w:color="auto"/>
              </w:divBdr>
              <w:divsChild>
                <w:div w:id="1958179635">
                  <w:marLeft w:val="0"/>
                  <w:marRight w:val="0"/>
                  <w:marTop w:val="0"/>
                  <w:marBottom w:val="0"/>
                  <w:divBdr>
                    <w:top w:val="none" w:sz="0" w:space="0" w:color="auto"/>
                    <w:left w:val="none" w:sz="0" w:space="0" w:color="auto"/>
                    <w:bottom w:val="none" w:sz="0" w:space="0" w:color="auto"/>
                    <w:right w:val="none" w:sz="0" w:space="0" w:color="auto"/>
                  </w:divBdr>
                  <w:divsChild>
                    <w:div w:id="414858908">
                      <w:marLeft w:val="0"/>
                      <w:marRight w:val="0"/>
                      <w:marTop w:val="0"/>
                      <w:marBottom w:val="0"/>
                      <w:divBdr>
                        <w:top w:val="none" w:sz="0" w:space="0" w:color="auto"/>
                        <w:left w:val="none" w:sz="0" w:space="0" w:color="auto"/>
                        <w:bottom w:val="none" w:sz="0" w:space="0" w:color="auto"/>
                        <w:right w:val="none" w:sz="0" w:space="0" w:color="auto"/>
                      </w:divBdr>
                      <w:divsChild>
                        <w:div w:id="1154104495">
                          <w:marLeft w:val="0"/>
                          <w:marRight w:val="0"/>
                          <w:marTop w:val="0"/>
                          <w:marBottom w:val="0"/>
                          <w:divBdr>
                            <w:top w:val="none" w:sz="0" w:space="0" w:color="auto"/>
                            <w:left w:val="none" w:sz="0" w:space="0" w:color="auto"/>
                            <w:bottom w:val="none" w:sz="0" w:space="0" w:color="auto"/>
                            <w:right w:val="none" w:sz="0" w:space="0" w:color="auto"/>
                          </w:divBdr>
                          <w:divsChild>
                            <w:div w:id="655039004">
                              <w:marLeft w:val="0"/>
                              <w:marRight w:val="0"/>
                              <w:marTop w:val="0"/>
                              <w:marBottom w:val="0"/>
                              <w:divBdr>
                                <w:top w:val="none" w:sz="0" w:space="0" w:color="auto"/>
                                <w:left w:val="none" w:sz="0" w:space="0" w:color="auto"/>
                                <w:bottom w:val="none" w:sz="0" w:space="0" w:color="auto"/>
                                <w:right w:val="none" w:sz="0" w:space="0" w:color="auto"/>
                              </w:divBdr>
                            </w:div>
                            <w:div w:id="855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6256">
          <w:marLeft w:val="0"/>
          <w:marRight w:val="0"/>
          <w:marTop w:val="0"/>
          <w:marBottom w:val="0"/>
          <w:divBdr>
            <w:top w:val="none" w:sz="0" w:space="0" w:color="auto"/>
            <w:left w:val="none" w:sz="0" w:space="0" w:color="auto"/>
            <w:bottom w:val="none" w:sz="0" w:space="0" w:color="auto"/>
            <w:right w:val="none" w:sz="0" w:space="0" w:color="auto"/>
          </w:divBdr>
          <w:divsChild>
            <w:div w:id="1163200377">
              <w:marLeft w:val="0"/>
              <w:marRight w:val="0"/>
              <w:marTop w:val="0"/>
              <w:marBottom w:val="0"/>
              <w:divBdr>
                <w:top w:val="none" w:sz="0" w:space="0" w:color="auto"/>
                <w:left w:val="none" w:sz="0" w:space="0" w:color="auto"/>
                <w:bottom w:val="none" w:sz="0" w:space="0" w:color="auto"/>
                <w:right w:val="none" w:sz="0" w:space="0" w:color="auto"/>
              </w:divBdr>
              <w:divsChild>
                <w:div w:id="1040934450">
                  <w:marLeft w:val="0"/>
                  <w:marRight w:val="0"/>
                  <w:marTop w:val="0"/>
                  <w:marBottom w:val="0"/>
                  <w:divBdr>
                    <w:top w:val="none" w:sz="0" w:space="0" w:color="auto"/>
                    <w:left w:val="none" w:sz="0" w:space="0" w:color="auto"/>
                    <w:bottom w:val="none" w:sz="0" w:space="0" w:color="auto"/>
                    <w:right w:val="none" w:sz="0" w:space="0" w:color="auto"/>
                  </w:divBdr>
                  <w:divsChild>
                    <w:div w:id="741681336">
                      <w:marLeft w:val="0"/>
                      <w:marRight w:val="0"/>
                      <w:marTop w:val="0"/>
                      <w:marBottom w:val="0"/>
                      <w:divBdr>
                        <w:top w:val="none" w:sz="0" w:space="0" w:color="auto"/>
                        <w:left w:val="none" w:sz="0" w:space="0" w:color="auto"/>
                        <w:bottom w:val="none" w:sz="0" w:space="0" w:color="auto"/>
                        <w:right w:val="none" w:sz="0" w:space="0" w:color="auto"/>
                      </w:divBdr>
                      <w:divsChild>
                        <w:div w:id="1543782796">
                          <w:marLeft w:val="0"/>
                          <w:marRight w:val="0"/>
                          <w:marTop w:val="0"/>
                          <w:marBottom w:val="0"/>
                          <w:divBdr>
                            <w:top w:val="none" w:sz="0" w:space="0" w:color="auto"/>
                            <w:left w:val="none" w:sz="0" w:space="0" w:color="auto"/>
                            <w:bottom w:val="none" w:sz="0" w:space="0" w:color="auto"/>
                            <w:right w:val="none" w:sz="0" w:space="0" w:color="auto"/>
                          </w:divBdr>
                          <w:divsChild>
                            <w:div w:id="1066226411">
                              <w:marLeft w:val="0"/>
                              <w:marRight w:val="0"/>
                              <w:marTop w:val="0"/>
                              <w:marBottom w:val="0"/>
                              <w:divBdr>
                                <w:top w:val="none" w:sz="0" w:space="0" w:color="auto"/>
                                <w:left w:val="none" w:sz="0" w:space="0" w:color="auto"/>
                                <w:bottom w:val="none" w:sz="0" w:space="0" w:color="auto"/>
                                <w:right w:val="none" w:sz="0" w:space="0" w:color="auto"/>
                              </w:divBdr>
                            </w:div>
                            <w:div w:id="759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3849">
          <w:marLeft w:val="0"/>
          <w:marRight w:val="0"/>
          <w:marTop w:val="0"/>
          <w:marBottom w:val="0"/>
          <w:divBdr>
            <w:top w:val="none" w:sz="0" w:space="0" w:color="auto"/>
            <w:left w:val="none" w:sz="0" w:space="0" w:color="auto"/>
            <w:bottom w:val="none" w:sz="0" w:space="0" w:color="auto"/>
            <w:right w:val="none" w:sz="0" w:space="0" w:color="auto"/>
          </w:divBdr>
          <w:divsChild>
            <w:div w:id="44451501">
              <w:marLeft w:val="0"/>
              <w:marRight w:val="0"/>
              <w:marTop w:val="0"/>
              <w:marBottom w:val="0"/>
              <w:divBdr>
                <w:top w:val="none" w:sz="0" w:space="0" w:color="auto"/>
                <w:left w:val="none" w:sz="0" w:space="0" w:color="auto"/>
                <w:bottom w:val="none" w:sz="0" w:space="0" w:color="auto"/>
                <w:right w:val="none" w:sz="0" w:space="0" w:color="auto"/>
              </w:divBdr>
              <w:divsChild>
                <w:div w:id="1841964688">
                  <w:marLeft w:val="0"/>
                  <w:marRight w:val="0"/>
                  <w:marTop w:val="0"/>
                  <w:marBottom w:val="0"/>
                  <w:divBdr>
                    <w:top w:val="none" w:sz="0" w:space="0" w:color="auto"/>
                    <w:left w:val="none" w:sz="0" w:space="0" w:color="auto"/>
                    <w:bottom w:val="none" w:sz="0" w:space="0" w:color="auto"/>
                    <w:right w:val="none" w:sz="0" w:space="0" w:color="auto"/>
                  </w:divBdr>
                  <w:divsChild>
                    <w:div w:id="1796636200">
                      <w:marLeft w:val="0"/>
                      <w:marRight w:val="0"/>
                      <w:marTop w:val="0"/>
                      <w:marBottom w:val="0"/>
                      <w:divBdr>
                        <w:top w:val="none" w:sz="0" w:space="0" w:color="auto"/>
                        <w:left w:val="none" w:sz="0" w:space="0" w:color="auto"/>
                        <w:bottom w:val="none" w:sz="0" w:space="0" w:color="auto"/>
                        <w:right w:val="none" w:sz="0" w:space="0" w:color="auto"/>
                      </w:divBdr>
                      <w:divsChild>
                        <w:div w:id="1386415300">
                          <w:marLeft w:val="0"/>
                          <w:marRight w:val="0"/>
                          <w:marTop w:val="0"/>
                          <w:marBottom w:val="0"/>
                          <w:divBdr>
                            <w:top w:val="none" w:sz="0" w:space="0" w:color="auto"/>
                            <w:left w:val="none" w:sz="0" w:space="0" w:color="auto"/>
                            <w:bottom w:val="none" w:sz="0" w:space="0" w:color="auto"/>
                            <w:right w:val="none" w:sz="0" w:space="0" w:color="auto"/>
                          </w:divBdr>
                          <w:divsChild>
                            <w:div w:id="585192749">
                              <w:marLeft w:val="0"/>
                              <w:marRight w:val="0"/>
                              <w:marTop w:val="0"/>
                              <w:marBottom w:val="0"/>
                              <w:divBdr>
                                <w:top w:val="none" w:sz="0" w:space="0" w:color="auto"/>
                                <w:left w:val="none" w:sz="0" w:space="0" w:color="auto"/>
                                <w:bottom w:val="none" w:sz="0" w:space="0" w:color="auto"/>
                                <w:right w:val="none" w:sz="0" w:space="0" w:color="auto"/>
                              </w:divBdr>
                            </w:div>
                            <w:div w:id="8284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39627">
          <w:marLeft w:val="0"/>
          <w:marRight w:val="0"/>
          <w:marTop w:val="0"/>
          <w:marBottom w:val="0"/>
          <w:divBdr>
            <w:top w:val="none" w:sz="0" w:space="0" w:color="auto"/>
            <w:left w:val="none" w:sz="0" w:space="0" w:color="auto"/>
            <w:bottom w:val="none" w:sz="0" w:space="0" w:color="auto"/>
            <w:right w:val="none" w:sz="0" w:space="0" w:color="auto"/>
          </w:divBdr>
          <w:divsChild>
            <w:div w:id="1977104032">
              <w:marLeft w:val="0"/>
              <w:marRight w:val="0"/>
              <w:marTop w:val="0"/>
              <w:marBottom w:val="0"/>
              <w:divBdr>
                <w:top w:val="none" w:sz="0" w:space="0" w:color="auto"/>
                <w:left w:val="none" w:sz="0" w:space="0" w:color="auto"/>
                <w:bottom w:val="none" w:sz="0" w:space="0" w:color="auto"/>
                <w:right w:val="none" w:sz="0" w:space="0" w:color="auto"/>
              </w:divBdr>
              <w:divsChild>
                <w:div w:id="1936817294">
                  <w:marLeft w:val="0"/>
                  <w:marRight w:val="0"/>
                  <w:marTop w:val="0"/>
                  <w:marBottom w:val="0"/>
                  <w:divBdr>
                    <w:top w:val="none" w:sz="0" w:space="0" w:color="auto"/>
                    <w:left w:val="none" w:sz="0" w:space="0" w:color="auto"/>
                    <w:bottom w:val="none" w:sz="0" w:space="0" w:color="auto"/>
                    <w:right w:val="none" w:sz="0" w:space="0" w:color="auto"/>
                  </w:divBdr>
                  <w:divsChild>
                    <w:div w:id="1520509510">
                      <w:marLeft w:val="0"/>
                      <w:marRight w:val="0"/>
                      <w:marTop w:val="0"/>
                      <w:marBottom w:val="0"/>
                      <w:divBdr>
                        <w:top w:val="none" w:sz="0" w:space="0" w:color="auto"/>
                        <w:left w:val="none" w:sz="0" w:space="0" w:color="auto"/>
                        <w:bottom w:val="none" w:sz="0" w:space="0" w:color="auto"/>
                        <w:right w:val="none" w:sz="0" w:space="0" w:color="auto"/>
                      </w:divBdr>
                      <w:divsChild>
                        <w:div w:id="75127119">
                          <w:marLeft w:val="0"/>
                          <w:marRight w:val="0"/>
                          <w:marTop w:val="0"/>
                          <w:marBottom w:val="0"/>
                          <w:divBdr>
                            <w:top w:val="none" w:sz="0" w:space="0" w:color="auto"/>
                            <w:left w:val="none" w:sz="0" w:space="0" w:color="auto"/>
                            <w:bottom w:val="none" w:sz="0" w:space="0" w:color="auto"/>
                            <w:right w:val="none" w:sz="0" w:space="0" w:color="auto"/>
                          </w:divBdr>
                          <w:divsChild>
                            <w:div w:id="27727355">
                              <w:marLeft w:val="0"/>
                              <w:marRight w:val="0"/>
                              <w:marTop w:val="0"/>
                              <w:marBottom w:val="0"/>
                              <w:divBdr>
                                <w:top w:val="none" w:sz="0" w:space="0" w:color="auto"/>
                                <w:left w:val="none" w:sz="0" w:space="0" w:color="auto"/>
                                <w:bottom w:val="none" w:sz="0" w:space="0" w:color="auto"/>
                                <w:right w:val="none" w:sz="0" w:space="0" w:color="auto"/>
                              </w:divBdr>
                            </w:div>
                            <w:div w:id="966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92839">
          <w:marLeft w:val="0"/>
          <w:marRight w:val="0"/>
          <w:marTop w:val="0"/>
          <w:marBottom w:val="0"/>
          <w:divBdr>
            <w:top w:val="none" w:sz="0" w:space="0" w:color="auto"/>
            <w:left w:val="none" w:sz="0" w:space="0" w:color="auto"/>
            <w:bottom w:val="none" w:sz="0" w:space="0" w:color="auto"/>
            <w:right w:val="none" w:sz="0" w:space="0" w:color="auto"/>
          </w:divBdr>
          <w:divsChild>
            <w:div w:id="1941916193">
              <w:marLeft w:val="0"/>
              <w:marRight w:val="0"/>
              <w:marTop w:val="0"/>
              <w:marBottom w:val="0"/>
              <w:divBdr>
                <w:top w:val="none" w:sz="0" w:space="0" w:color="auto"/>
                <w:left w:val="none" w:sz="0" w:space="0" w:color="auto"/>
                <w:bottom w:val="none" w:sz="0" w:space="0" w:color="auto"/>
                <w:right w:val="none" w:sz="0" w:space="0" w:color="auto"/>
              </w:divBdr>
              <w:divsChild>
                <w:div w:id="1906212709">
                  <w:marLeft w:val="0"/>
                  <w:marRight w:val="0"/>
                  <w:marTop w:val="0"/>
                  <w:marBottom w:val="0"/>
                  <w:divBdr>
                    <w:top w:val="none" w:sz="0" w:space="0" w:color="auto"/>
                    <w:left w:val="none" w:sz="0" w:space="0" w:color="auto"/>
                    <w:bottom w:val="none" w:sz="0" w:space="0" w:color="auto"/>
                    <w:right w:val="none" w:sz="0" w:space="0" w:color="auto"/>
                  </w:divBdr>
                  <w:divsChild>
                    <w:div w:id="69423559">
                      <w:marLeft w:val="0"/>
                      <w:marRight w:val="0"/>
                      <w:marTop w:val="0"/>
                      <w:marBottom w:val="0"/>
                      <w:divBdr>
                        <w:top w:val="none" w:sz="0" w:space="0" w:color="auto"/>
                        <w:left w:val="none" w:sz="0" w:space="0" w:color="auto"/>
                        <w:bottom w:val="none" w:sz="0" w:space="0" w:color="auto"/>
                        <w:right w:val="none" w:sz="0" w:space="0" w:color="auto"/>
                      </w:divBdr>
                      <w:divsChild>
                        <w:div w:id="1048455915">
                          <w:marLeft w:val="0"/>
                          <w:marRight w:val="0"/>
                          <w:marTop w:val="0"/>
                          <w:marBottom w:val="0"/>
                          <w:divBdr>
                            <w:top w:val="none" w:sz="0" w:space="0" w:color="auto"/>
                            <w:left w:val="none" w:sz="0" w:space="0" w:color="auto"/>
                            <w:bottom w:val="none" w:sz="0" w:space="0" w:color="auto"/>
                            <w:right w:val="none" w:sz="0" w:space="0" w:color="auto"/>
                          </w:divBdr>
                          <w:divsChild>
                            <w:div w:id="1791974914">
                              <w:marLeft w:val="0"/>
                              <w:marRight w:val="0"/>
                              <w:marTop w:val="0"/>
                              <w:marBottom w:val="0"/>
                              <w:divBdr>
                                <w:top w:val="none" w:sz="0" w:space="0" w:color="auto"/>
                                <w:left w:val="none" w:sz="0" w:space="0" w:color="auto"/>
                                <w:bottom w:val="none" w:sz="0" w:space="0" w:color="auto"/>
                                <w:right w:val="none" w:sz="0" w:space="0" w:color="auto"/>
                              </w:divBdr>
                            </w:div>
                            <w:div w:id="6217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6194">
          <w:marLeft w:val="0"/>
          <w:marRight w:val="0"/>
          <w:marTop w:val="0"/>
          <w:marBottom w:val="0"/>
          <w:divBdr>
            <w:top w:val="none" w:sz="0" w:space="0" w:color="auto"/>
            <w:left w:val="none" w:sz="0" w:space="0" w:color="auto"/>
            <w:bottom w:val="none" w:sz="0" w:space="0" w:color="auto"/>
            <w:right w:val="none" w:sz="0" w:space="0" w:color="auto"/>
          </w:divBdr>
          <w:divsChild>
            <w:div w:id="1919748459">
              <w:marLeft w:val="0"/>
              <w:marRight w:val="0"/>
              <w:marTop w:val="0"/>
              <w:marBottom w:val="0"/>
              <w:divBdr>
                <w:top w:val="none" w:sz="0" w:space="0" w:color="auto"/>
                <w:left w:val="none" w:sz="0" w:space="0" w:color="auto"/>
                <w:bottom w:val="none" w:sz="0" w:space="0" w:color="auto"/>
                <w:right w:val="none" w:sz="0" w:space="0" w:color="auto"/>
              </w:divBdr>
              <w:divsChild>
                <w:div w:id="1166821134">
                  <w:marLeft w:val="0"/>
                  <w:marRight w:val="0"/>
                  <w:marTop w:val="0"/>
                  <w:marBottom w:val="0"/>
                  <w:divBdr>
                    <w:top w:val="none" w:sz="0" w:space="0" w:color="auto"/>
                    <w:left w:val="none" w:sz="0" w:space="0" w:color="auto"/>
                    <w:bottom w:val="none" w:sz="0" w:space="0" w:color="auto"/>
                    <w:right w:val="none" w:sz="0" w:space="0" w:color="auto"/>
                  </w:divBdr>
                  <w:divsChild>
                    <w:div w:id="1404716209">
                      <w:marLeft w:val="0"/>
                      <w:marRight w:val="0"/>
                      <w:marTop w:val="0"/>
                      <w:marBottom w:val="0"/>
                      <w:divBdr>
                        <w:top w:val="none" w:sz="0" w:space="0" w:color="auto"/>
                        <w:left w:val="none" w:sz="0" w:space="0" w:color="auto"/>
                        <w:bottom w:val="none" w:sz="0" w:space="0" w:color="auto"/>
                        <w:right w:val="none" w:sz="0" w:space="0" w:color="auto"/>
                      </w:divBdr>
                      <w:divsChild>
                        <w:div w:id="1649821363">
                          <w:marLeft w:val="0"/>
                          <w:marRight w:val="0"/>
                          <w:marTop w:val="0"/>
                          <w:marBottom w:val="0"/>
                          <w:divBdr>
                            <w:top w:val="none" w:sz="0" w:space="0" w:color="auto"/>
                            <w:left w:val="none" w:sz="0" w:space="0" w:color="auto"/>
                            <w:bottom w:val="none" w:sz="0" w:space="0" w:color="auto"/>
                            <w:right w:val="none" w:sz="0" w:space="0" w:color="auto"/>
                          </w:divBdr>
                          <w:divsChild>
                            <w:div w:id="1769276887">
                              <w:marLeft w:val="0"/>
                              <w:marRight w:val="0"/>
                              <w:marTop w:val="0"/>
                              <w:marBottom w:val="0"/>
                              <w:divBdr>
                                <w:top w:val="none" w:sz="0" w:space="0" w:color="auto"/>
                                <w:left w:val="none" w:sz="0" w:space="0" w:color="auto"/>
                                <w:bottom w:val="none" w:sz="0" w:space="0" w:color="auto"/>
                                <w:right w:val="none" w:sz="0" w:space="0" w:color="auto"/>
                              </w:divBdr>
                            </w:div>
                            <w:div w:id="142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2838">
          <w:marLeft w:val="0"/>
          <w:marRight w:val="0"/>
          <w:marTop w:val="0"/>
          <w:marBottom w:val="0"/>
          <w:divBdr>
            <w:top w:val="none" w:sz="0" w:space="0" w:color="auto"/>
            <w:left w:val="none" w:sz="0" w:space="0" w:color="auto"/>
            <w:bottom w:val="none" w:sz="0" w:space="0" w:color="auto"/>
            <w:right w:val="none" w:sz="0" w:space="0" w:color="auto"/>
          </w:divBdr>
          <w:divsChild>
            <w:div w:id="1096901210">
              <w:marLeft w:val="0"/>
              <w:marRight w:val="0"/>
              <w:marTop w:val="0"/>
              <w:marBottom w:val="0"/>
              <w:divBdr>
                <w:top w:val="none" w:sz="0" w:space="0" w:color="auto"/>
                <w:left w:val="none" w:sz="0" w:space="0" w:color="auto"/>
                <w:bottom w:val="none" w:sz="0" w:space="0" w:color="auto"/>
                <w:right w:val="none" w:sz="0" w:space="0" w:color="auto"/>
              </w:divBdr>
              <w:divsChild>
                <w:div w:id="550268987">
                  <w:marLeft w:val="0"/>
                  <w:marRight w:val="0"/>
                  <w:marTop w:val="0"/>
                  <w:marBottom w:val="0"/>
                  <w:divBdr>
                    <w:top w:val="none" w:sz="0" w:space="0" w:color="auto"/>
                    <w:left w:val="none" w:sz="0" w:space="0" w:color="auto"/>
                    <w:bottom w:val="none" w:sz="0" w:space="0" w:color="auto"/>
                    <w:right w:val="none" w:sz="0" w:space="0" w:color="auto"/>
                  </w:divBdr>
                  <w:divsChild>
                    <w:div w:id="2114279758">
                      <w:marLeft w:val="0"/>
                      <w:marRight w:val="0"/>
                      <w:marTop w:val="0"/>
                      <w:marBottom w:val="0"/>
                      <w:divBdr>
                        <w:top w:val="none" w:sz="0" w:space="0" w:color="auto"/>
                        <w:left w:val="none" w:sz="0" w:space="0" w:color="auto"/>
                        <w:bottom w:val="none" w:sz="0" w:space="0" w:color="auto"/>
                        <w:right w:val="none" w:sz="0" w:space="0" w:color="auto"/>
                      </w:divBdr>
                      <w:divsChild>
                        <w:div w:id="2099866701">
                          <w:marLeft w:val="0"/>
                          <w:marRight w:val="0"/>
                          <w:marTop w:val="0"/>
                          <w:marBottom w:val="0"/>
                          <w:divBdr>
                            <w:top w:val="none" w:sz="0" w:space="0" w:color="auto"/>
                            <w:left w:val="none" w:sz="0" w:space="0" w:color="auto"/>
                            <w:bottom w:val="none" w:sz="0" w:space="0" w:color="auto"/>
                            <w:right w:val="none" w:sz="0" w:space="0" w:color="auto"/>
                          </w:divBdr>
                          <w:divsChild>
                            <w:div w:id="915481722">
                              <w:marLeft w:val="0"/>
                              <w:marRight w:val="0"/>
                              <w:marTop w:val="0"/>
                              <w:marBottom w:val="0"/>
                              <w:divBdr>
                                <w:top w:val="none" w:sz="0" w:space="0" w:color="auto"/>
                                <w:left w:val="none" w:sz="0" w:space="0" w:color="auto"/>
                                <w:bottom w:val="none" w:sz="0" w:space="0" w:color="auto"/>
                                <w:right w:val="none" w:sz="0" w:space="0" w:color="auto"/>
                              </w:divBdr>
                            </w:div>
                            <w:div w:id="1799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61003">
          <w:marLeft w:val="0"/>
          <w:marRight w:val="0"/>
          <w:marTop w:val="0"/>
          <w:marBottom w:val="0"/>
          <w:divBdr>
            <w:top w:val="none" w:sz="0" w:space="0" w:color="auto"/>
            <w:left w:val="none" w:sz="0" w:space="0" w:color="auto"/>
            <w:bottom w:val="none" w:sz="0" w:space="0" w:color="auto"/>
            <w:right w:val="none" w:sz="0" w:space="0" w:color="auto"/>
          </w:divBdr>
          <w:divsChild>
            <w:div w:id="126358260">
              <w:marLeft w:val="0"/>
              <w:marRight w:val="0"/>
              <w:marTop w:val="0"/>
              <w:marBottom w:val="0"/>
              <w:divBdr>
                <w:top w:val="none" w:sz="0" w:space="0" w:color="auto"/>
                <w:left w:val="none" w:sz="0" w:space="0" w:color="auto"/>
                <w:bottom w:val="none" w:sz="0" w:space="0" w:color="auto"/>
                <w:right w:val="none" w:sz="0" w:space="0" w:color="auto"/>
              </w:divBdr>
              <w:divsChild>
                <w:div w:id="1116289702">
                  <w:marLeft w:val="0"/>
                  <w:marRight w:val="0"/>
                  <w:marTop w:val="0"/>
                  <w:marBottom w:val="0"/>
                  <w:divBdr>
                    <w:top w:val="none" w:sz="0" w:space="0" w:color="auto"/>
                    <w:left w:val="none" w:sz="0" w:space="0" w:color="auto"/>
                    <w:bottom w:val="none" w:sz="0" w:space="0" w:color="auto"/>
                    <w:right w:val="none" w:sz="0" w:space="0" w:color="auto"/>
                  </w:divBdr>
                  <w:divsChild>
                    <w:div w:id="1060253487">
                      <w:marLeft w:val="0"/>
                      <w:marRight w:val="0"/>
                      <w:marTop w:val="0"/>
                      <w:marBottom w:val="0"/>
                      <w:divBdr>
                        <w:top w:val="none" w:sz="0" w:space="0" w:color="auto"/>
                        <w:left w:val="none" w:sz="0" w:space="0" w:color="auto"/>
                        <w:bottom w:val="none" w:sz="0" w:space="0" w:color="auto"/>
                        <w:right w:val="none" w:sz="0" w:space="0" w:color="auto"/>
                      </w:divBdr>
                      <w:divsChild>
                        <w:div w:id="1911231514">
                          <w:marLeft w:val="0"/>
                          <w:marRight w:val="0"/>
                          <w:marTop w:val="0"/>
                          <w:marBottom w:val="0"/>
                          <w:divBdr>
                            <w:top w:val="none" w:sz="0" w:space="0" w:color="auto"/>
                            <w:left w:val="none" w:sz="0" w:space="0" w:color="auto"/>
                            <w:bottom w:val="none" w:sz="0" w:space="0" w:color="auto"/>
                            <w:right w:val="none" w:sz="0" w:space="0" w:color="auto"/>
                          </w:divBdr>
                          <w:divsChild>
                            <w:div w:id="1066953096">
                              <w:marLeft w:val="0"/>
                              <w:marRight w:val="0"/>
                              <w:marTop w:val="0"/>
                              <w:marBottom w:val="0"/>
                              <w:divBdr>
                                <w:top w:val="none" w:sz="0" w:space="0" w:color="auto"/>
                                <w:left w:val="none" w:sz="0" w:space="0" w:color="auto"/>
                                <w:bottom w:val="none" w:sz="0" w:space="0" w:color="auto"/>
                                <w:right w:val="none" w:sz="0" w:space="0" w:color="auto"/>
                              </w:divBdr>
                            </w:div>
                            <w:div w:id="7496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1053">
          <w:marLeft w:val="0"/>
          <w:marRight w:val="0"/>
          <w:marTop w:val="0"/>
          <w:marBottom w:val="0"/>
          <w:divBdr>
            <w:top w:val="none" w:sz="0" w:space="0" w:color="auto"/>
            <w:left w:val="none" w:sz="0" w:space="0" w:color="auto"/>
            <w:bottom w:val="none" w:sz="0" w:space="0" w:color="auto"/>
            <w:right w:val="none" w:sz="0" w:space="0" w:color="auto"/>
          </w:divBdr>
          <w:divsChild>
            <w:div w:id="436411989">
              <w:marLeft w:val="0"/>
              <w:marRight w:val="0"/>
              <w:marTop w:val="0"/>
              <w:marBottom w:val="0"/>
              <w:divBdr>
                <w:top w:val="none" w:sz="0" w:space="0" w:color="auto"/>
                <w:left w:val="none" w:sz="0" w:space="0" w:color="auto"/>
                <w:bottom w:val="none" w:sz="0" w:space="0" w:color="auto"/>
                <w:right w:val="none" w:sz="0" w:space="0" w:color="auto"/>
              </w:divBdr>
              <w:divsChild>
                <w:div w:id="501773668">
                  <w:marLeft w:val="0"/>
                  <w:marRight w:val="0"/>
                  <w:marTop w:val="0"/>
                  <w:marBottom w:val="0"/>
                  <w:divBdr>
                    <w:top w:val="none" w:sz="0" w:space="0" w:color="auto"/>
                    <w:left w:val="none" w:sz="0" w:space="0" w:color="auto"/>
                    <w:bottom w:val="none" w:sz="0" w:space="0" w:color="auto"/>
                    <w:right w:val="none" w:sz="0" w:space="0" w:color="auto"/>
                  </w:divBdr>
                  <w:divsChild>
                    <w:div w:id="1230118121">
                      <w:marLeft w:val="0"/>
                      <w:marRight w:val="0"/>
                      <w:marTop w:val="0"/>
                      <w:marBottom w:val="0"/>
                      <w:divBdr>
                        <w:top w:val="none" w:sz="0" w:space="0" w:color="auto"/>
                        <w:left w:val="none" w:sz="0" w:space="0" w:color="auto"/>
                        <w:bottom w:val="none" w:sz="0" w:space="0" w:color="auto"/>
                        <w:right w:val="none" w:sz="0" w:space="0" w:color="auto"/>
                      </w:divBdr>
                      <w:divsChild>
                        <w:div w:id="58554668">
                          <w:marLeft w:val="0"/>
                          <w:marRight w:val="0"/>
                          <w:marTop w:val="0"/>
                          <w:marBottom w:val="0"/>
                          <w:divBdr>
                            <w:top w:val="none" w:sz="0" w:space="0" w:color="auto"/>
                            <w:left w:val="none" w:sz="0" w:space="0" w:color="auto"/>
                            <w:bottom w:val="none" w:sz="0" w:space="0" w:color="auto"/>
                            <w:right w:val="none" w:sz="0" w:space="0" w:color="auto"/>
                          </w:divBdr>
                          <w:divsChild>
                            <w:div w:id="562911355">
                              <w:marLeft w:val="0"/>
                              <w:marRight w:val="0"/>
                              <w:marTop w:val="0"/>
                              <w:marBottom w:val="0"/>
                              <w:divBdr>
                                <w:top w:val="none" w:sz="0" w:space="0" w:color="auto"/>
                                <w:left w:val="none" w:sz="0" w:space="0" w:color="auto"/>
                                <w:bottom w:val="none" w:sz="0" w:space="0" w:color="auto"/>
                                <w:right w:val="none" w:sz="0" w:space="0" w:color="auto"/>
                              </w:divBdr>
                            </w:div>
                            <w:div w:id="811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3326">
          <w:marLeft w:val="0"/>
          <w:marRight w:val="0"/>
          <w:marTop w:val="0"/>
          <w:marBottom w:val="0"/>
          <w:divBdr>
            <w:top w:val="none" w:sz="0" w:space="0" w:color="auto"/>
            <w:left w:val="none" w:sz="0" w:space="0" w:color="auto"/>
            <w:bottom w:val="none" w:sz="0" w:space="0" w:color="auto"/>
            <w:right w:val="none" w:sz="0" w:space="0" w:color="auto"/>
          </w:divBdr>
          <w:divsChild>
            <w:div w:id="1309089676">
              <w:marLeft w:val="0"/>
              <w:marRight w:val="0"/>
              <w:marTop w:val="0"/>
              <w:marBottom w:val="0"/>
              <w:divBdr>
                <w:top w:val="none" w:sz="0" w:space="0" w:color="auto"/>
                <w:left w:val="none" w:sz="0" w:space="0" w:color="auto"/>
                <w:bottom w:val="none" w:sz="0" w:space="0" w:color="auto"/>
                <w:right w:val="none" w:sz="0" w:space="0" w:color="auto"/>
              </w:divBdr>
              <w:divsChild>
                <w:div w:id="1789078363">
                  <w:marLeft w:val="0"/>
                  <w:marRight w:val="0"/>
                  <w:marTop w:val="0"/>
                  <w:marBottom w:val="0"/>
                  <w:divBdr>
                    <w:top w:val="none" w:sz="0" w:space="0" w:color="auto"/>
                    <w:left w:val="none" w:sz="0" w:space="0" w:color="auto"/>
                    <w:bottom w:val="none" w:sz="0" w:space="0" w:color="auto"/>
                    <w:right w:val="none" w:sz="0" w:space="0" w:color="auto"/>
                  </w:divBdr>
                  <w:divsChild>
                    <w:div w:id="132524471">
                      <w:marLeft w:val="0"/>
                      <w:marRight w:val="0"/>
                      <w:marTop w:val="0"/>
                      <w:marBottom w:val="0"/>
                      <w:divBdr>
                        <w:top w:val="none" w:sz="0" w:space="0" w:color="auto"/>
                        <w:left w:val="none" w:sz="0" w:space="0" w:color="auto"/>
                        <w:bottom w:val="none" w:sz="0" w:space="0" w:color="auto"/>
                        <w:right w:val="none" w:sz="0" w:space="0" w:color="auto"/>
                      </w:divBdr>
                      <w:divsChild>
                        <w:div w:id="86003751">
                          <w:marLeft w:val="0"/>
                          <w:marRight w:val="0"/>
                          <w:marTop w:val="0"/>
                          <w:marBottom w:val="0"/>
                          <w:divBdr>
                            <w:top w:val="none" w:sz="0" w:space="0" w:color="auto"/>
                            <w:left w:val="none" w:sz="0" w:space="0" w:color="auto"/>
                            <w:bottom w:val="none" w:sz="0" w:space="0" w:color="auto"/>
                            <w:right w:val="none" w:sz="0" w:space="0" w:color="auto"/>
                          </w:divBdr>
                          <w:divsChild>
                            <w:div w:id="483208636">
                              <w:marLeft w:val="0"/>
                              <w:marRight w:val="0"/>
                              <w:marTop w:val="0"/>
                              <w:marBottom w:val="0"/>
                              <w:divBdr>
                                <w:top w:val="none" w:sz="0" w:space="0" w:color="auto"/>
                                <w:left w:val="none" w:sz="0" w:space="0" w:color="auto"/>
                                <w:bottom w:val="none" w:sz="0" w:space="0" w:color="auto"/>
                                <w:right w:val="none" w:sz="0" w:space="0" w:color="auto"/>
                              </w:divBdr>
                            </w:div>
                            <w:div w:id="6362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02294">
          <w:marLeft w:val="0"/>
          <w:marRight w:val="0"/>
          <w:marTop w:val="0"/>
          <w:marBottom w:val="0"/>
          <w:divBdr>
            <w:top w:val="none" w:sz="0" w:space="0" w:color="auto"/>
            <w:left w:val="none" w:sz="0" w:space="0" w:color="auto"/>
            <w:bottom w:val="none" w:sz="0" w:space="0" w:color="auto"/>
            <w:right w:val="none" w:sz="0" w:space="0" w:color="auto"/>
          </w:divBdr>
          <w:divsChild>
            <w:div w:id="154808193">
              <w:marLeft w:val="0"/>
              <w:marRight w:val="0"/>
              <w:marTop w:val="0"/>
              <w:marBottom w:val="0"/>
              <w:divBdr>
                <w:top w:val="none" w:sz="0" w:space="0" w:color="auto"/>
                <w:left w:val="none" w:sz="0" w:space="0" w:color="auto"/>
                <w:bottom w:val="none" w:sz="0" w:space="0" w:color="auto"/>
                <w:right w:val="none" w:sz="0" w:space="0" w:color="auto"/>
              </w:divBdr>
              <w:divsChild>
                <w:div w:id="1161506659">
                  <w:marLeft w:val="0"/>
                  <w:marRight w:val="0"/>
                  <w:marTop w:val="0"/>
                  <w:marBottom w:val="0"/>
                  <w:divBdr>
                    <w:top w:val="none" w:sz="0" w:space="0" w:color="auto"/>
                    <w:left w:val="none" w:sz="0" w:space="0" w:color="auto"/>
                    <w:bottom w:val="none" w:sz="0" w:space="0" w:color="auto"/>
                    <w:right w:val="none" w:sz="0" w:space="0" w:color="auto"/>
                  </w:divBdr>
                  <w:divsChild>
                    <w:div w:id="1464226236">
                      <w:marLeft w:val="0"/>
                      <w:marRight w:val="0"/>
                      <w:marTop w:val="0"/>
                      <w:marBottom w:val="0"/>
                      <w:divBdr>
                        <w:top w:val="none" w:sz="0" w:space="0" w:color="auto"/>
                        <w:left w:val="none" w:sz="0" w:space="0" w:color="auto"/>
                        <w:bottom w:val="none" w:sz="0" w:space="0" w:color="auto"/>
                        <w:right w:val="none" w:sz="0" w:space="0" w:color="auto"/>
                      </w:divBdr>
                      <w:divsChild>
                        <w:div w:id="1836527932">
                          <w:marLeft w:val="0"/>
                          <w:marRight w:val="0"/>
                          <w:marTop w:val="0"/>
                          <w:marBottom w:val="0"/>
                          <w:divBdr>
                            <w:top w:val="none" w:sz="0" w:space="0" w:color="auto"/>
                            <w:left w:val="none" w:sz="0" w:space="0" w:color="auto"/>
                            <w:bottom w:val="none" w:sz="0" w:space="0" w:color="auto"/>
                            <w:right w:val="none" w:sz="0" w:space="0" w:color="auto"/>
                          </w:divBdr>
                          <w:divsChild>
                            <w:div w:id="1514297677">
                              <w:marLeft w:val="0"/>
                              <w:marRight w:val="0"/>
                              <w:marTop w:val="0"/>
                              <w:marBottom w:val="0"/>
                              <w:divBdr>
                                <w:top w:val="none" w:sz="0" w:space="0" w:color="auto"/>
                                <w:left w:val="none" w:sz="0" w:space="0" w:color="auto"/>
                                <w:bottom w:val="none" w:sz="0" w:space="0" w:color="auto"/>
                                <w:right w:val="none" w:sz="0" w:space="0" w:color="auto"/>
                              </w:divBdr>
                            </w:div>
                            <w:div w:id="2872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02857">
          <w:marLeft w:val="0"/>
          <w:marRight w:val="0"/>
          <w:marTop w:val="0"/>
          <w:marBottom w:val="0"/>
          <w:divBdr>
            <w:top w:val="none" w:sz="0" w:space="0" w:color="auto"/>
            <w:left w:val="none" w:sz="0" w:space="0" w:color="auto"/>
            <w:bottom w:val="none" w:sz="0" w:space="0" w:color="auto"/>
            <w:right w:val="none" w:sz="0" w:space="0" w:color="auto"/>
          </w:divBdr>
          <w:divsChild>
            <w:div w:id="2068869810">
              <w:marLeft w:val="0"/>
              <w:marRight w:val="0"/>
              <w:marTop w:val="0"/>
              <w:marBottom w:val="0"/>
              <w:divBdr>
                <w:top w:val="none" w:sz="0" w:space="0" w:color="auto"/>
                <w:left w:val="none" w:sz="0" w:space="0" w:color="auto"/>
                <w:bottom w:val="none" w:sz="0" w:space="0" w:color="auto"/>
                <w:right w:val="none" w:sz="0" w:space="0" w:color="auto"/>
              </w:divBdr>
              <w:divsChild>
                <w:div w:id="799344600">
                  <w:marLeft w:val="0"/>
                  <w:marRight w:val="0"/>
                  <w:marTop w:val="0"/>
                  <w:marBottom w:val="0"/>
                  <w:divBdr>
                    <w:top w:val="none" w:sz="0" w:space="0" w:color="auto"/>
                    <w:left w:val="none" w:sz="0" w:space="0" w:color="auto"/>
                    <w:bottom w:val="none" w:sz="0" w:space="0" w:color="auto"/>
                    <w:right w:val="none" w:sz="0" w:space="0" w:color="auto"/>
                  </w:divBdr>
                  <w:divsChild>
                    <w:div w:id="117719666">
                      <w:marLeft w:val="0"/>
                      <w:marRight w:val="0"/>
                      <w:marTop w:val="0"/>
                      <w:marBottom w:val="0"/>
                      <w:divBdr>
                        <w:top w:val="none" w:sz="0" w:space="0" w:color="auto"/>
                        <w:left w:val="none" w:sz="0" w:space="0" w:color="auto"/>
                        <w:bottom w:val="none" w:sz="0" w:space="0" w:color="auto"/>
                        <w:right w:val="none" w:sz="0" w:space="0" w:color="auto"/>
                      </w:divBdr>
                      <w:divsChild>
                        <w:div w:id="88548758">
                          <w:marLeft w:val="0"/>
                          <w:marRight w:val="0"/>
                          <w:marTop w:val="0"/>
                          <w:marBottom w:val="0"/>
                          <w:divBdr>
                            <w:top w:val="none" w:sz="0" w:space="0" w:color="auto"/>
                            <w:left w:val="none" w:sz="0" w:space="0" w:color="auto"/>
                            <w:bottom w:val="none" w:sz="0" w:space="0" w:color="auto"/>
                            <w:right w:val="none" w:sz="0" w:space="0" w:color="auto"/>
                          </w:divBdr>
                          <w:divsChild>
                            <w:div w:id="1997105630">
                              <w:marLeft w:val="0"/>
                              <w:marRight w:val="0"/>
                              <w:marTop w:val="0"/>
                              <w:marBottom w:val="0"/>
                              <w:divBdr>
                                <w:top w:val="none" w:sz="0" w:space="0" w:color="auto"/>
                                <w:left w:val="none" w:sz="0" w:space="0" w:color="auto"/>
                                <w:bottom w:val="none" w:sz="0" w:space="0" w:color="auto"/>
                                <w:right w:val="none" w:sz="0" w:space="0" w:color="auto"/>
                              </w:divBdr>
                            </w:div>
                            <w:div w:id="332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8093">
          <w:marLeft w:val="0"/>
          <w:marRight w:val="0"/>
          <w:marTop w:val="0"/>
          <w:marBottom w:val="0"/>
          <w:divBdr>
            <w:top w:val="none" w:sz="0" w:space="0" w:color="auto"/>
            <w:left w:val="none" w:sz="0" w:space="0" w:color="auto"/>
            <w:bottom w:val="none" w:sz="0" w:space="0" w:color="auto"/>
            <w:right w:val="none" w:sz="0" w:space="0" w:color="auto"/>
          </w:divBdr>
          <w:divsChild>
            <w:div w:id="174879058">
              <w:marLeft w:val="0"/>
              <w:marRight w:val="0"/>
              <w:marTop w:val="0"/>
              <w:marBottom w:val="0"/>
              <w:divBdr>
                <w:top w:val="none" w:sz="0" w:space="0" w:color="auto"/>
                <w:left w:val="none" w:sz="0" w:space="0" w:color="auto"/>
                <w:bottom w:val="none" w:sz="0" w:space="0" w:color="auto"/>
                <w:right w:val="none" w:sz="0" w:space="0" w:color="auto"/>
              </w:divBdr>
              <w:divsChild>
                <w:div w:id="63377863">
                  <w:marLeft w:val="0"/>
                  <w:marRight w:val="0"/>
                  <w:marTop w:val="0"/>
                  <w:marBottom w:val="0"/>
                  <w:divBdr>
                    <w:top w:val="none" w:sz="0" w:space="0" w:color="auto"/>
                    <w:left w:val="none" w:sz="0" w:space="0" w:color="auto"/>
                    <w:bottom w:val="none" w:sz="0" w:space="0" w:color="auto"/>
                    <w:right w:val="none" w:sz="0" w:space="0" w:color="auto"/>
                  </w:divBdr>
                  <w:divsChild>
                    <w:div w:id="821043252">
                      <w:marLeft w:val="0"/>
                      <w:marRight w:val="0"/>
                      <w:marTop w:val="0"/>
                      <w:marBottom w:val="0"/>
                      <w:divBdr>
                        <w:top w:val="none" w:sz="0" w:space="0" w:color="auto"/>
                        <w:left w:val="none" w:sz="0" w:space="0" w:color="auto"/>
                        <w:bottom w:val="none" w:sz="0" w:space="0" w:color="auto"/>
                        <w:right w:val="none" w:sz="0" w:space="0" w:color="auto"/>
                      </w:divBdr>
                      <w:divsChild>
                        <w:div w:id="1325205616">
                          <w:marLeft w:val="0"/>
                          <w:marRight w:val="0"/>
                          <w:marTop w:val="0"/>
                          <w:marBottom w:val="0"/>
                          <w:divBdr>
                            <w:top w:val="none" w:sz="0" w:space="0" w:color="auto"/>
                            <w:left w:val="none" w:sz="0" w:space="0" w:color="auto"/>
                            <w:bottom w:val="none" w:sz="0" w:space="0" w:color="auto"/>
                            <w:right w:val="none" w:sz="0" w:space="0" w:color="auto"/>
                          </w:divBdr>
                          <w:divsChild>
                            <w:div w:id="1320495341">
                              <w:marLeft w:val="0"/>
                              <w:marRight w:val="0"/>
                              <w:marTop w:val="0"/>
                              <w:marBottom w:val="0"/>
                              <w:divBdr>
                                <w:top w:val="none" w:sz="0" w:space="0" w:color="auto"/>
                                <w:left w:val="none" w:sz="0" w:space="0" w:color="auto"/>
                                <w:bottom w:val="none" w:sz="0" w:space="0" w:color="auto"/>
                                <w:right w:val="none" w:sz="0" w:space="0" w:color="auto"/>
                              </w:divBdr>
                            </w:div>
                            <w:div w:id="814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3646">
          <w:marLeft w:val="0"/>
          <w:marRight w:val="0"/>
          <w:marTop w:val="0"/>
          <w:marBottom w:val="0"/>
          <w:divBdr>
            <w:top w:val="none" w:sz="0" w:space="0" w:color="auto"/>
            <w:left w:val="none" w:sz="0" w:space="0" w:color="auto"/>
            <w:bottom w:val="none" w:sz="0" w:space="0" w:color="auto"/>
            <w:right w:val="none" w:sz="0" w:space="0" w:color="auto"/>
          </w:divBdr>
          <w:divsChild>
            <w:div w:id="1411851135">
              <w:marLeft w:val="0"/>
              <w:marRight w:val="0"/>
              <w:marTop w:val="0"/>
              <w:marBottom w:val="0"/>
              <w:divBdr>
                <w:top w:val="none" w:sz="0" w:space="0" w:color="auto"/>
                <w:left w:val="none" w:sz="0" w:space="0" w:color="auto"/>
                <w:bottom w:val="none" w:sz="0" w:space="0" w:color="auto"/>
                <w:right w:val="none" w:sz="0" w:space="0" w:color="auto"/>
              </w:divBdr>
              <w:divsChild>
                <w:div w:id="11690577">
                  <w:marLeft w:val="0"/>
                  <w:marRight w:val="0"/>
                  <w:marTop w:val="0"/>
                  <w:marBottom w:val="0"/>
                  <w:divBdr>
                    <w:top w:val="none" w:sz="0" w:space="0" w:color="auto"/>
                    <w:left w:val="none" w:sz="0" w:space="0" w:color="auto"/>
                    <w:bottom w:val="none" w:sz="0" w:space="0" w:color="auto"/>
                    <w:right w:val="none" w:sz="0" w:space="0" w:color="auto"/>
                  </w:divBdr>
                  <w:divsChild>
                    <w:div w:id="34282528">
                      <w:marLeft w:val="0"/>
                      <w:marRight w:val="0"/>
                      <w:marTop w:val="0"/>
                      <w:marBottom w:val="0"/>
                      <w:divBdr>
                        <w:top w:val="none" w:sz="0" w:space="0" w:color="auto"/>
                        <w:left w:val="none" w:sz="0" w:space="0" w:color="auto"/>
                        <w:bottom w:val="none" w:sz="0" w:space="0" w:color="auto"/>
                        <w:right w:val="none" w:sz="0" w:space="0" w:color="auto"/>
                      </w:divBdr>
                      <w:divsChild>
                        <w:div w:id="1639611057">
                          <w:marLeft w:val="0"/>
                          <w:marRight w:val="0"/>
                          <w:marTop w:val="0"/>
                          <w:marBottom w:val="0"/>
                          <w:divBdr>
                            <w:top w:val="none" w:sz="0" w:space="0" w:color="auto"/>
                            <w:left w:val="none" w:sz="0" w:space="0" w:color="auto"/>
                            <w:bottom w:val="none" w:sz="0" w:space="0" w:color="auto"/>
                            <w:right w:val="none" w:sz="0" w:space="0" w:color="auto"/>
                          </w:divBdr>
                          <w:divsChild>
                            <w:div w:id="181018491">
                              <w:marLeft w:val="0"/>
                              <w:marRight w:val="0"/>
                              <w:marTop w:val="0"/>
                              <w:marBottom w:val="0"/>
                              <w:divBdr>
                                <w:top w:val="none" w:sz="0" w:space="0" w:color="auto"/>
                                <w:left w:val="none" w:sz="0" w:space="0" w:color="auto"/>
                                <w:bottom w:val="none" w:sz="0" w:space="0" w:color="auto"/>
                                <w:right w:val="none" w:sz="0" w:space="0" w:color="auto"/>
                              </w:divBdr>
                            </w:div>
                            <w:div w:id="10274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509">
          <w:marLeft w:val="0"/>
          <w:marRight w:val="0"/>
          <w:marTop w:val="0"/>
          <w:marBottom w:val="0"/>
          <w:divBdr>
            <w:top w:val="none" w:sz="0" w:space="0" w:color="auto"/>
            <w:left w:val="none" w:sz="0" w:space="0" w:color="auto"/>
            <w:bottom w:val="none" w:sz="0" w:space="0" w:color="auto"/>
            <w:right w:val="none" w:sz="0" w:space="0" w:color="auto"/>
          </w:divBdr>
          <w:divsChild>
            <w:div w:id="1889797307">
              <w:marLeft w:val="0"/>
              <w:marRight w:val="0"/>
              <w:marTop w:val="0"/>
              <w:marBottom w:val="0"/>
              <w:divBdr>
                <w:top w:val="none" w:sz="0" w:space="0" w:color="auto"/>
                <w:left w:val="none" w:sz="0" w:space="0" w:color="auto"/>
                <w:bottom w:val="none" w:sz="0" w:space="0" w:color="auto"/>
                <w:right w:val="none" w:sz="0" w:space="0" w:color="auto"/>
              </w:divBdr>
              <w:divsChild>
                <w:div w:id="1014379710">
                  <w:marLeft w:val="0"/>
                  <w:marRight w:val="0"/>
                  <w:marTop w:val="0"/>
                  <w:marBottom w:val="0"/>
                  <w:divBdr>
                    <w:top w:val="none" w:sz="0" w:space="0" w:color="auto"/>
                    <w:left w:val="none" w:sz="0" w:space="0" w:color="auto"/>
                    <w:bottom w:val="none" w:sz="0" w:space="0" w:color="auto"/>
                    <w:right w:val="none" w:sz="0" w:space="0" w:color="auto"/>
                  </w:divBdr>
                  <w:divsChild>
                    <w:div w:id="1196771058">
                      <w:marLeft w:val="0"/>
                      <w:marRight w:val="0"/>
                      <w:marTop w:val="0"/>
                      <w:marBottom w:val="0"/>
                      <w:divBdr>
                        <w:top w:val="none" w:sz="0" w:space="0" w:color="auto"/>
                        <w:left w:val="none" w:sz="0" w:space="0" w:color="auto"/>
                        <w:bottom w:val="none" w:sz="0" w:space="0" w:color="auto"/>
                        <w:right w:val="none" w:sz="0" w:space="0" w:color="auto"/>
                      </w:divBdr>
                      <w:divsChild>
                        <w:div w:id="1907178358">
                          <w:marLeft w:val="0"/>
                          <w:marRight w:val="0"/>
                          <w:marTop w:val="0"/>
                          <w:marBottom w:val="0"/>
                          <w:divBdr>
                            <w:top w:val="none" w:sz="0" w:space="0" w:color="auto"/>
                            <w:left w:val="none" w:sz="0" w:space="0" w:color="auto"/>
                            <w:bottom w:val="none" w:sz="0" w:space="0" w:color="auto"/>
                            <w:right w:val="none" w:sz="0" w:space="0" w:color="auto"/>
                          </w:divBdr>
                          <w:divsChild>
                            <w:div w:id="1297107911">
                              <w:marLeft w:val="0"/>
                              <w:marRight w:val="0"/>
                              <w:marTop w:val="0"/>
                              <w:marBottom w:val="0"/>
                              <w:divBdr>
                                <w:top w:val="none" w:sz="0" w:space="0" w:color="auto"/>
                                <w:left w:val="none" w:sz="0" w:space="0" w:color="auto"/>
                                <w:bottom w:val="none" w:sz="0" w:space="0" w:color="auto"/>
                                <w:right w:val="none" w:sz="0" w:space="0" w:color="auto"/>
                              </w:divBdr>
                            </w:div>
                            <w:div w:id="5266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75935">
          <w:marLeft w:val="0"/>
          <w:marRight w:val="0"/>
          <w:marTop w:val="0"/>
          <w:marBottom w:val="0"/>
          <w:divBdr>
            <w:top w:val="none" w:sz="0" w:space="0" w:color="auto"/>
            <w:left w:val="none" w:sz="0" w:space="0" w:color="auto"/>
            <w:bottom w:val="none" w:sz="0" w:space="0" w:color="auto"/>
            <w:right w:val="none" w:sz="0" w:space="0" w:color="auto"/>
          </w:divBdr>
          <w:divsChild>
            <w:div w:id="1665359088">
              <w:marLeft w:val="0"/>
              <w:marRight w:val="0"/>
              <w:marTop w:val="0"/>
              <w:marBottom w:val="0"/>
              <w:divBdr>
                <w:top w:val="none" w:sz="0" w:space="0" w:color="auto"/>
                <w:left w:val="none" w:sz="0" w:space="0" w:color="auto"/>
                <w:bottom w:val="none" w:sz="0" w:space="0" w:color="auto"/>
                <w:right w:val="none" w:sz="0" w:space="0" w:color="auto"/>
              </w:divBdr>
              <w:divsChild>
                <w:div w:id="270936076">
                  <w:marLeft w:val="0"/>
                  <w:marRight w:val="0"/>
                  <w:marTop w:val="0"/>
                  <w:marBottom w:val="0"/>
                  <w:divBdr>
                    <w:top w:val="none" w:sz="0" w:space="0" w:color="auto"/>
                    <w:left w:val="none" w:sz="0" w:space="0" w:color="auto"/>
                    <w:bottom w:val="none" w:sz="0" w:space="0" w:color="auto"/>
                    <w:right w:val="none" w:sz="0" w:space="0" w:color="auto"/>
                  </w:divBdr>
                  <w:divsChild>
                    <w:div w:id="1381898359">
                      <w:marLeft w:val="0"/>
                      <w:marRight w:val="0"/>
                      <w:marTop w:val="0"/>
                      <w:marBottom w:val="0"/>
                      <w:divBdr>
                        <w:top w:val="none" w:sz="0" w:space="0" w:color="auto"/>
                        <w:left w:val="none" w:sz="0" w:space="0" w:color="auto"/>
                        <w:bottom w:val="none" w:sz="0" w:space="0" w:color="auto"/>
                        <w:right w:val="none" w:sz="0" w:space="0" w:color="auto"/>
                      </w:divBdr>
                      <w:divsChild>
                        <w:div w:id="1222709458">
                          <w:marLeft w:val="0"/>
                          <w:marRight w:val="0"/>
                          <w:marTop w:val="0"/>
                          <w:marBottom w:val="0"/>
                          <w:divBdr>
                            <w:top w:val="none" w:sz="0" w:space="0" w:color="auto"/>
                            <w:left w:val="none" w:sz="0" w:space="0" w:color="auto"/>
                            <w:bottom w:val="none" w:sz="0" w:space="0" w:color="auto"/>
                            <w:right w:val="none" w:sz="0" w:space="0" w:color="auto"/>
                          </w:divBdr>
                          <w:divsChild>
                            <w:div w:id="1115248768">
                              <w:marLeft w:val="0"/>
                              <w:marRight w:val="0"/>
                              <w:marTop w:val="0"/>
                              <w:marBottom w:val="0"/>
                              <w:divBdr>
                                <w:top w:val="none" w:sz="0" w:space="0" w:color="auto"/>
                                <w:left w:val="none" w:sz="0" w:space="0" w:color="auto"/>
                                <w:bottom w:val="none" w:sz="0" w:space="0" w:color="auto"/>
                                <w:right w:val="none" w:sz="0" w:space="0" w:color="auto"/>
                              </w:divBdr>
                            </w:div>
                            <w:div w:id="9858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8472">
          <w:marLeft w:val="0"/>
          <w:marRight w:val="0"/>
          <w:marTop w:val="0"/>
          <w:marBottom w:val="0"/>
          <w:divBdr>
            <w:top w:val="none" w:sz="0" w:space="0" w:color="auto"/>
            <w:left w:val="none" w:sz="0" w:space="0" w:color="auto"/>
            <w:bottom w:val="none" w:sz="0" w:space="0" w:color="auto"/>
            <w:right w:val="none" w:sz="0" w:space="0" w:color="auto"/>
          </w:divBdr>
          <w:divsChild>
            <w:div w:id="1831020561">
              <w:marLeft w:val="0"/>
              <w:marRight w:val="0"/>
              <w:marTop w:val="0"/>
              <w:marBottom w:val="0"/>
              <w:divBdr>
                <w:top w:val="none" w:sz="0" w:space="0" w:color="auto"/>
                <w:left w:val="none" w:sz="0" w:space="0" w:color="auto"/>
                <w:bottom w:val="none" w:sz="0" w:space="0" w:color="auto"/>
                <w:right w:val="none" w:sz="0" w:space="0" w:color="auto"/>
              </w:divBdr>
              <w:divsChild>
                <w:div w:id="722558402">
                  <w:marLeft w:val="0"/>
                  <w:marRight w:val="0"/>
                  <w:marTop w:val="0"/>
                  <w:marBottom w:val="0"/>
                  <w:divBdr>
                    <w:top w:val="none" w:sz="0" w:space="0" w:color="auto"/>
                    <w:left w:val="none" w:sz="0" w:space="0" w:color="auto"/>
                    <w:bottom w:val="none" w:sz="0" w:space="0" w:color="auto"/>
                    <w:right w:val="none" w:sz="0" w:space="0" w:color="auto"/>
                  </w:divBdr>
                  <w:divsChild>
                    <w:div w:id="1329016963">
                      <w:marLeft w:val="0"/>
                      <w:marRight w:val="0"/>
                      <w:marTop w:val="0"/>
                      <w:marBottom w:val="0"/>
                      <w:divBdr>
                        <w:top w:val="none" w:sz="0" w:space="0" w:color="auto"/>
                        <w:left w:val="none" w:sz="0" w:space="0" w:color="auto"/>
                        <w:bottom w:val="none" w:sz="0" w:space="0" w:color="auto"/>
                        <w:right w:val="none" w:sz="0" w:space="0" w:color="auto"/>
                      </w:divBdr>
                      <w:divsChild>
                        <w:div w:id="1604726756">
                          <w:marLeft w:val="0"/>
                          <w:marRight w:val="0"/>
                          <w:marTop w:val="0"/>
                          <w:marBottom w:val="0"/>
                          <w:divBdr>
                            <w:top w:val="none" w:sz="0" w:space="0" w:color="auto"/>
                            <w:left w:val="none" w:sz="0" w:space="0" w:color="auto"/>
                            <w:bottom w:val="none" w:sz="0" w:space="0" w:color="auto"/>
                            <w:right w:val="none" w:sz="0" w:space="0" w:color="auto"/>
                          </w:divBdr>
                          <w:divsChild>
                            <w:div w:id="422990916">
                              <w:marLeft w:val="0"/>
                              <w:marRight w:val="0"/>
                              <w:marTop w:val="0"/>
                              <w:marBottom w:val="0"/>
                              <w:divBdr>
                                <w:top w:val="none" w:sz="0" w:space="0" w:color="auto"/>
                                <w:left w:val="none" w:sz="0" w:space="0" w:color="auto"/>
                                <w:bottom w:val="none" w:sz="0" w:space="0" w:color="auto"/>
                                <w:right w:val="none" w:sz="0" w:space="0" w:color="auto"/>
                              </w:divBdr>
                            </w:div>
                            <w:div w:id="16960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324">
          <w:marLeft w:val="0"/>
          <w:marRight w:val="0"/>
          <w:marTop w:val="0"/>
          <w:marBottom w:val="0"/>
          <w:divBdr>
            <w:top w:val="none" w:sz="0" w:space="0" w:color="auto"/>
            <w:left w:val="none" w:sz="0" w:space="0" w:color="auto"/>
            <w:bottom w:val="none" w:sz="0" w:space="0" w:color="auto"/>
            <w:right w:val="none" w:sz="0" w:space="0" w:color="auto"/>
          </w:divBdr>
          <w:divsChild>
            <w:div w:id="51661873">
              <w:marLeft w:val="0"/>
              <w:marRight w:val="0"/>
              <w:marTop w:val="0"/>
              <w:marBottom w:val="0"/>
              <w:divBdr>
                <w:top w:val="none" w:sz="0" w:space="0" w:color="auto"/>
                <w:left w:val="none" w:sz="0" w:space="0" w:color="auto"/>
                <w:bottom w:val="none" w:sz="0" w:space="0" w:color="auto"/>
                <w:right w:val="none" w:sz="0" w:space="0" w:color="auto"/>
              </w:divBdr>
              <w:divsChild>
                <w:div w:id="1038430285">
                  <w:marLeft w:val="0"/>
                  <w:marRight w:val="0"/>
                  <w:marTop w:val="0"/>
                  <w:marBottom w:val="0"/>
                  <w:divBdr>
                    <w:top w:val="none" w:sz="0" w:space="0" w:color="auto"/>
                    <w:left w:val="none" w:sz="0" w:space="0" w:color="auto"/>
                    <w:bottom w:val="none" w:sz="0" w:space="0" w:color="auto"/>
                    <w:right w:val="none" w:sz="0" w:space="0" w:color="auto"/>
                  </w:divBdr>
                  <w:divsChild>
                    <w:div w:id="761876294">
                      <w:marLeft w:val="0"/>
                      <w:marRight w:val="0"/>
                      <w:marTop w:val="0"/>
                      <w:marBottom w:val="0"/>
                      <w:divBdr>
                        <w:top w:val="none" w:sz="0" w:space="0" w:color="auto"/>
                        <w:left w:val="none" w:sz="0" w:space="0" w:color="auto"/>
                        <w:bottom w:val="none" w:sz="0" w:space="0" w:color="auto"/>
                        <w:right w:val="none" w:sz="0" w:space="0" w:color="auto"/>
                      </w:divBdr>
                      <w:divsChild>
                        <w:div w:id="982539648">
                          <w:marLeft w:val="0"/>
                          <w:marRight w:val="0"/>
                          <w:marTop w:val="0"/>
                          <w:marBottom w:val="0"/>
                          <w:divBdr>
                            <w:top w:val="none" w:sz="0" w:space="0" w:color="auto"/>
                            <w:left w:val="none" w:sz="0" w:space="0" w:color="auto"/>
                            <w:bottom w:val="none" w:sz="0" w:space="0" w:color="auto"/>
                            <w:right w:val="none" w:sz="0" w:space="0" w:color="auto"/>
                          </w:divBdr>
                          <w:divsChild>
                            <w:div w:id="1968122805">
                              <w:marLeft w:val="0"/>
                              <w:marRight w:val="0"/>
                              <w:marTop w:val="0"/>
                              <w:marBottom w:val="0"/>
                              <w:divBdr>
                                <w:top w:val="none" w:sz="0" w:space="0" w:color="auto"/>
                                <w:left w:val="none" w:sz="0" w:space="0" w:color="auto"/>
                                <w:bottom w:val="none" w:sz="0" w:space="0" w:color="auto"/>
                                <w:right w:val="none" w:sz="0" w:space="0" w:color="auto"/>
                              </w:divBdr>
                            </w:div>
                            <w:div w:id="11701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4616">
          <w:marLeft w:val="0"/>
          <w:marRight w:val="0"/>
          <w:marTop w:val="0"/>
          <w:marBottom w:val="0"/>
          <w:divBdr>
            <w:top w:val="none" w:sz="0" w:space="0" w:color="auto"/>
            <w:left w:val="none" w:sz="0" w:space="0" w:color="auto"/>
            <w:bottom w:val="none" w:sz="0" w:space="0" w:color="auto"/>
            <w:right w:val="none" w:sz="0" w:space="0" w:color="auto"/>
          </w:divBdr>
          <w:divsChild>
            <w:div w:id="1660385789">
              <w:marLeft w:val="0"/>
              <w:marRight w:val="0"/>
              <w:marTop w:val="0"/>
              <w:marBottom w:val="0"/>
              <w:divBdr>
                <w:top w:val="none" w:sz="0" w:space="0" w:color="auto"/>
                <w:left w:val="none" w:sz="0" w:space="0" w:color="auto"/>
                <w:bottom w:val="none" w:sz="0" w:space="0" w:color="auto"/>
                <w:right w:val="none" w:sz="0" w:space="0" w:color="auto"/>
              </w:divBdr>
              <w:divsChild>
                <w:div w:id="1098596142">
                  <w:marLeft w:val="0"/>
                  <w:marRight w:val="0"/>
                  <w:marTop w:val="0"/>
                  <w:marBottom w:val="0"/>
                  <w:divBdr>
                    <w:top w:val="none" w:sz="0" w:space="0" w:color="auto"/>
                    <w:left w:val="none" w:sz="0" w:space="0" w:color="auto"/>
                    <w:bottom w:val="none" w:sz="0" w:space="0" w:color="auto"/>
                    <w:right w:val="none" w:sz="0" w:space="0" w:color="auto"/>
                  </w:divBdr>
                  <w:divsChild>
                    <w:div w:id="687485076">
                      <w:marLeft w:val="0"/>
                      <w:marRight w:val="0"/>
                      <w:marTop w:val="0"/>
                      <w:marBottom w:val="0"/>
                      <w:divBdr>
                        <w:top w:val="none" w:sz="0" w:space="0" w:color="auto"/>
                        <w:left w:val="none" w:sz="0" w:space="0" w:color="auto"/>
                        <w:bottom w:val="none" w:sz="0" w:space="0" w:color="auto"/>
                        <w:right w:val="none" w:sz="0" w:space="0" w:color="auto"/>
                      </w:divBdr>
                      <w:divsChild>
                        <w:div w:id="1840342151">
                          <w:marLeft w:val="0"/>
                          <w:marRight w:val="0"/>
                          <w:marTop w:val="0"/>
                          <w:marBottom w:val="0"/>
                          <w:divBdr>
                            <w:top w:val="none" w:sz="0" w:space="0" w:color="auto"/>
                            <w:left w:val="none" w:sz="0" w:space="0" w:color="auto"/>
                            <w:bottom w:val="none" w:sz="0" w:space="0" w:color="auto"/>
                            <w:right w:val="none" w:sz="0" w:space="0" w:color="auto"/>
                          </w:divBdr>
                          <w:divsChild>
                            <w:div w:id="1709523163">
                              <w:marLeft w:val="0"/>
                              <w:marRight w:val="0"/>
                              <w:marTop w:val="0"/>
                              <w:marBottom w:val="0"/>
                              <w:divBdr>
                                <w:top w:val="none" w:sz="0" w:space="0" w:color="auto"/>
                                <w:left w:val="none" w:sz="0" w:space="0" w:color="auto"/>
                                <w:bottom w:val="none" w:sz="0" w:space="0" w:color="auto"/>
                                <w:right w:val="none" w:sz="0" w:space="0" w:color="auto"/>
                              </w:divBdr>
                            </w:div>
                            <w:div w:id="834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7215">
          <w:marLeft w:val="0"/>
          <w:marRight w:val="0"/>
          <w:marTop w:val="0"/>
          <w:marBottom w:val="0"/>
          <w:divBdr>
            <w:top w:val="none" w:sz="0" w:space="0" w:color="auto"/>
            <w:left w:val="none" w:sz="0" w:space="0" w:color="auto"/>
            <w:bottom w:val="none" w:sz="0" w:space="0" w:color="auto"/>
            <w:right w:val="none" w:sz="0" w:space="0" w:color="auto"/>
          </w:divBdr>
          <w:divsChild>
            <w:div w:id="1095639420">
              <w:marLeft w:val="0"/>
              <w:marRight w:val="0"/>
              <w:marTop w:val="0"/>
              <w:marBottom w:val="0"/>
              <w:divBdr>
                <w:top w:val="none" w:sz="0" w:space="0" w:color="auto"/>
                <w:left w:val="none" w:sz="0" w:space="0" w:color="auto"/>
                <w:bottom w:val="none" w:sz="0" w:space="0" w:color="auto"/>
                <w:right w:val="none" w:sz="0" w:space="0" w:color="auto"/>
              </w:divBdr>
              <w:divsChild>
                <w:div w:id="957568328">
                  <w:marLeft w:val="0"/>
                  <w:marRight w:val="0"/>
                  <w:marTop w:val="0"/>
                  <w:marBottom w:val="0"/>
                  <w:divBdr>
                    <w:top w:val="none" w:sz="0" w:space="0" w:color="auto"/>
                    <w:left w:val="none" w:sz="0" w:space="0" w:color="auto"/>
                    <w:bottom w:val="none" w:sz="0" w:space="0" w:color="auto"/>
                    <w:right w:val="none" w:sz="0" w:space="0" w:color="auto"/>
                  </w:divBdr>
                  <w:divsChild>
                    <w:div w:id="130557886">
                      <w:marLeft w:val="0"/>
                      <w:marRight w:val="0"/>
                      <w:marTop w:val="0"/>
                      <w:marBottom w:val="0"/>
                      <w:divBdr>
                        <w:top w:val="none" w:sz="0" w:space="0" w:color="auto"/>
                        <w:left w:val="none" w:sz="0" w:space="0" w:color="auto"/>
                        <w:bottom w:val="none" w:sz="0" w:space="0" w:color="auto"/>
                        <w:right w:val="none" w:sz="0" w:space="0" w:color="auto"/>
                      </w:divBdr>
                      <w:divsChild>
                        <w:div w:id="1786387428">
                          <w:marLeft w:val="0"/>
                          <w:marRight w:val="0"/>
                          <w:marTop w:val="0"/>
                          <w:marBottom w:val="0"/>
                          <w:divBdr>
                            <w:top w:val="none" w:sz="0" w:space="0" w:color="auto"/>
                            <w:left w:val="none" w:sz="0" w:space="0" w:color="auto"/>
                            <w:bottom w:val="none" w:sz="0" w:space="0" w:color="auto"/>
                            <w:right w:val="none" w:sz="0" w:space="0" w:color="auto"/>
                          </w:divBdr>
                          <w:divsChild>
                            <w:div w:id="93089149">
                              <w:marLeft w:val="0"/>
                              <w:marRight w:val="0"/>
                              <w:marTop w:val="0"/>
                              <w:marBottom w:val="0"/>
                              <w:divBdr>
                                <w:top w:val="none" w:sz="0" w:space="0" w:color="auto"/>
                                <w:left w:val="none" w:sz="0" w:space="0" w:color="auto"/>
                                <w:bottom w:val="none" w:sz="0" w:space="0" w:color="auto"/>
                                <w:right w:val="none" w:sz="0" w:space="0" w:color="auto"/>
                              </w:divBdr>
                            </w:div>
                            <w:div w:id="1798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34443">
          <w:marLeft w:val="0"/>
          <w:marRight w:val="0"/>
          <w:marTop w:val="0"/>
          <w:marBottom w:val="0"/>
          <w:divBdr>
            <w:top w:val="none" w:sz="0" w:space="0" w:color="auto"/>
            <w:left w:val="none" w:sz="0" w:space="0" w:color="auto"/>
            <w:bottom w:val="none" w:sz="0" w:space="0" w:color="auto"/>
            <w:right w:val="none" w:sz="0" w:space="0" w:color="auto"/>
          </w:divBdr>
          <w:divsChild>
            <w:div w:id="1311398223">
              <w:marLeft w:val="0"/>
              <w:marRight w:val="0"/>
              <w:marTop w:val="0"/>
              <w:marBottom w:val="0"/>
              <w:divBdr>
                <w:top w:val="none" w:sz="0" w:space="0" w:color="auto"/>
                <w:left w:val="none" w:sz="0" w:space="0" w:color="auto"/>
                <w:bottom w:val="none" w:sz="0" w:space="0" w:color="auto"/>
                <w:right w:val="none" w:sz="0" w:space="0" w:color="auto"/>
              </w:divBdr>
              <w:divsChild>
                <w:div w:id="578028546">
                  <w:marLeft w:val="0"/>
                  <w:marRight w:val="0"/>
                  <w:marTop w:val="0"/>
                  <w:marBottom w:val="0"/>
                  <w:divBdr>
                    <w:top w:val="none" w:sz="0" w:space="0" w:color="auto"/>
                    <w:left w:val="none" w:sz="0" w:space="0" w:color="auto"/>
                    <w:bottom w:val="none" w:sz="0" w:space="0" w:color="auto"/>
                    <w:right w:val="none" w:sz="0" w:space="0" w:color="auto"/>
                  </w:divBdr>
                  <w:divsChild>
                    <w:div w:id="1553998144">
                      <w:marLeft w:val="0"/>
                      <w:marRight w:val="0"/>
                      <w:marTop w:val="0"/>
                      <w:marBottom w:val="0"/>
                      <w:divBdr>
                        <w:top w:val="none" w:sz="0" w:space="0" w:color="auto"/>
                        <w:left w:val="none" w:sz="0" w:space="0" w:color="auto"/>
                        <w:bottom w:val="none" w:sz="0" w:space="0" w:color="auto"/>
                        <w:right w:val="none" w:sz="0" w:space="0" w:color="auto"/>
                      </w:divBdr>
                      <w:divsChild>
                        <w:div w:id="1892224083">
                          <w:marLeft w:val="0"/>
                          <w:marRight w:val="0"/>
                          <w:marTop w:val="0"/>
                          <w:marBottom w:val="0"/>
                          <w:divBdr>
                            <w:top w:val="none" w:sz="0" w:space="0" w:color="auto"/>
                            <w:left w:val="none" w:sz="0" w:space="0" w:color="auto"/>
                            <w:bottom w:val="none" w:sz="0" w:space="0" w:color="auto"/>
                            <w:right w:val="none" w:sz="0" w:space="0" w:color="auto"/>
                          </w:divBdr>
                          <w:divsChild>
                            <w:div w:id="1636182786">
                              <w:marLeft w:val="0"/>
                              <w:marRight w:val="0"/>
                              <w:marTop w:val="0"/>
                              <w:marBottom w:val="0"/>
                              <w:divBdr>
                                <w:top w:val="none" w:sz="0" w:space="0" w:color="auto"/>
                                <w:left w:val="none" w:sz="0" w:space="0" w:color="auto"/>
                                <w:bottom w:val="none" w:sz="0" w:space="0" w:color="auto"/>
                                <w:right w:val="none" w:sz="0" w:space="0" w:color="auto"/>
                              </w:divBdr>
                            </w:div>
                            <w:div w:id="302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6580">
          <w:marLeft w:val="0"/>
          <w:marRight w:val="0"/>
          <w:marTop w:val="0"/>
          <w:marBottom w:val="0"/>
          <w:divBdr>
            <w:top w:val="none" w:sz="0" w:space="0" w:color="auto"/>
            <w:left w:val="none" w:sz="0" w:space="0" w:color="auto"/>
            <w:bottom w:val="none" w:sz="0" w:space="0" w:color="auto"/>
            <w:right w:val="none" w:sz="0" w:space="0" w:color="auto"/>
          </w:divBdr>
          <w:divsChild>
            <w:div w:id="2112042111">
              <w:marLeft w:val="0"/>
              <w:marRight w:val="0"/>
              <w:marTop w:val="0"/>
              <w:marBottom w:val="0"/>
              <w:divBdr>
                <w:top w:val="none" w:sz="0" w:space="0" w:color="auto"/>
                <w:left w:val="none" w:sz="0" w:space="0" w:color="auto"/>
                <w:bottom w:val="none" w:sz="0" w:space="0" w:color="auto"/>
                <w:right w:val="none" w:sz="0" w:space="0" w:color="auto"/>
              </w:divBdr>
              <w:divsChild>
                <w:div w:id="143552857">
                  <w:marLeft w:val="0"/>
                  <w:marRight w:val="0"/>
                  <w:marTop w:val="0"/>
                  <w:marBottom w:val="0"/>
                  <w:divBdr>
                    <w:top w:val="none" w:sz="0" w:space="0" w:color="auto"/>
                    <w:left w:val="none" w:sz="0" w:space="0" w:color="auto"/>
                    <w:bottom w:val="none" w:sz="0" w:space="0" w:color="auto"/>
                    <w:right w:val="none" w:sz="0" w:space="0" w:color="auto"/>
                  </w:divBdr>
                  <w:divsChild>
                    <w:div w:id="933435767">
                      <w:marLeft w:val="0"/>
                      <w:marRight w:val="0"/>
                      <w:marTop w:val="0"/>
                      <w:marBottom w:val="0"/>
                      <w:divBdr>
                        <w:top w:val="none" w:sz="0" w:space="0" w:color="auto"/>
                        <w:left w:val="none" w:sz="0" w:space="0" w:color="auto"/>
                        <w:bottom w:val="none" w:sz="0" w:space="0" w:color="auto"/>
                        <w:right w:val="none" w:sz="0" w:space="0" w:color="auto"/>
                      </w:divBdr>
                      <w:divsChild>
                        <w:div w:id="220096784">
                          <w:marLeft w:val="0"/>
                          <w:marRight w:val="0"/>
                          <w:marTop w:val="0"/>
                          <w:marBottom w:val="0"/>
                          <w:divBdr>
                            <w:top w:val="none" w:sz="0" w:space="0" w:color="auto"/>
                            <w:left w:val="none" w:sz="0" w:space="0" w:color="auto"/>
                            <w:bottom w:val="none" w:sz="0" w:space="0" w:color="auto"/>
                            <w:right w:val="none" w:sz="0" w:space="0" w:color="auto"/>
                          </w:divBdr>
                          <w:divsChild>
                            <w:div w:id="1152914049">
                              <w:marLeft w:val="0"/>
                              <w:marRight w:val="0"/>
                              <w:marTop w:val="0"/>
                              <w:marBottom w:val="0"/>
                              <w:divBdr>
                                <w:top w:val="none" w:sz="0" w:space="0" w:color="auto"/>
                                <w:left w:val="none" w:sz="0" w:space="0" w:color="auto"/>
                                <w:bottom w:val="none" w:sz="0" w:space="0" w:color="auto"/>
                                <w:right w:val="none" w:sz="0" w:space="0" w:color="auto"/>
                              </w:divBdr>
                            </w:div>
                            <w:div w:id="18846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89461">
          <w:marLeft w:val="0"/>
          <w:marRight w:val="0"/>
          <w:marTop w:val="0"/>
          <w:marBottom w:val="0"/>
          <w:divBdr>
            <w:top w:val="none" w:sz="0" w:space="0" w:color="auto"/>
            <w:left w:val="none" w:sz="0" w:space="0" w:color="auto"/>
            <w:bottom w:val="none" w:sz="0" w:space="0" w:color="auto"/>
            <w:right w:val="none" w:sz="0" w:space="0" w:color="auto"/>
          </w:divBdr>
          <w:divsChild>
            <w:div w:id="1431049820">
              <w:marLeft w:val="0"/>
              <w:marRight w:val="0"/>
              <w:marTop w:val="0"/>
              <w:marBottom w:val="0"/>
              <w:divBdr>
                <w:top w:val="none" w:sz="0" w:space="0" w:color="auto"/>
                <w:left w:val="none" w:sz="0" w:space="0" w:color="auto"/>
                <w:bottom w:val="none" w:sz="0" w:space="0" w:color="auto"/>
                <w:right w:val="none" w:sz="0" w:space="0" w:color="auto"/>
              </w:divBdr>
              <w:divsChild>
                <w:div w:id="147090822">
                  <w:marLeft w:val="0"/>
                  <w:marRight w:val="0"/>
                  <w:marTop w:val="0"/>
                  <w:marBottom w:val="0"/>
                  <w:divBdr>
                    <w:top w:val="none" w:sz="0" w:space="0" w:color="auto"/>
                    <w:left w:val="none" w:sz="0" w:space="0" w:color="auto"/>
                    <w:bottom w:val="none" w:sz="0" w:space="0" w:color="auto"/>
                    <w:right w:val="none" w:sz="0" w:space="0" w:color="auto"/>
                  </w:divBdr>
                  <w:divsChild>
                    <w:div w:id="1989165127">
                      <w:marLeft w:val="0"/>
                      <w:marRight w:val="0"/>
                      <w:marTop w:val="0"/>
                      <w:marBottom w:val="0"/>
                      <w:divBdr>
                        <w:top w:val="none" w:sz="0" w:space="0" w:color="auto"/>
                        <w:left w:val="none" w:sz="0" w:space="0" w:color="auto"/>
                        <w:bottom w:val="none" w:sz="0" w:space="0" w:color="auto"/>
                        <w:right w:val="none" w:sz="0" w:space="0" w:color="auto"/>
                      </w:divBdr>
                      <w:divsChild>
                        <w:div w:id="1228685566">
                          <w:marLeft w:val="0"/>
                          <w:marRight w:val="0"/>
                          <w:marTop w:val="0"/>
                          <w:marBottom w:val="0"/>
                          <w:divBdr>
                            <w:top w:val="none" w:sz="0" w:space="0" w:color="auto"/>
                            <w:left w:val="none" w:sz="0" w:space="0" w:color="auto"/>
                            <w:bottom w:val="none" w:sz="0" w:space="0" w:color="auto"/>
                            <w:right w:val="none" w:sz="0" w:space="0" w:color="auto"/>
                          </w:divBdr>
                          <w:divsChild>
                            <w:div w:id="1663660745">
                              <w:marLeft w:val="0"/>
                              <w:marRight w:val="0"/>
                              <w:marTop w:val="0"/>
                              <w:marBottom w:val="0"/>
                              <w:divBdr>
                                <w:top w:val="none" w:sz="0" w:space="0" w:color="auto"/>
                                <w:left w:val="none" w:sz="0" w:space="0" w:color="auto"/>
                                <w:bottom w:val="none" w:sz="0" w:space="0" w:color="auto"/>
                                <w:right w:val="none" w:sz="0" w:space="0" w:color="auto"/>
                              </w:divBdr>
                            </w:div>
                            <w:div w:id="6972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566">
          <w:marLeft w:val="0"/>
          <w:marRight w:val="0"/>
          <w:marTop w:val="0"/>
          <w:marBottom w:val="0"/>
          <w:divBdr>
            <w:top w:val="none" w:sz="0" w:space="0" w:color="auto"/>
            <w:left w:val="none" w:sz="0" w:space="0" w:color="auto"/>
            <w:bottom w:val="none" w:sz="0" w:space="0" w:color="auto"/>
            <w:right w:val="none" w:sz="0" w:space="0" w:color="auto"/>
          </w:divBdr>
          <w:divsChild>
            <w:div w:id="1042285486">
              <w:marLeft w:val="0"/>
              <w:marRight w:val="0"/>
              <w:marTop w:val="0"/>
              <w:marBottom w:val="0"/>
              <w:divBdr>
                <w:top w:val="none" w:sz="0" w:space="0" w:color="auto"/>
                <w:left w:val="none" w:sz="0" w:space="0" w:color="auto"/>
                <w:bottom w:val="none" w:sz="0" w:space="0" w:color="auto"/>
                <w:right w:val="none" w:sz="0" w:space="0" w:color="auto"/>
              </w:divBdr>
              <w:divsChild>
                <w:div w:id="1800033801">
                  <w:marLeft w:val="0"/>
                  <w:marRight w:val="0"/>
                  <w:marTop w:val="0"/>
                  <w:marBottom w:val="0"/>
                  <w:divBdr>
                    <w:top w:val="none" w:sz="0" w:space="0" w:color="auto"/>
                    <w:left w:val="none" w:sz="0" w:space="0" w:color="auto"/>
                    <w:bottom w:val="none" w:sz="0" w:space="0" w:color="auto"/>
                    <w:right w:val="none" w:sz="0" w:space="0" w:color="auto"/>
                  </w:divBdr>
                  <w:divsChild>
                    <w:div w:id="1862743030">
                      <w:marLeft w:val="0"/>
                      <w:marRight w:val="0"/>
                      <w:marTop w:val="0"/>
                      <w:marBottom w:val="0"/>
                      <w:divBdr>
                        <w:top w:val="none" w:sz="0" w:space="0" w:color="auto"/>
                        <w:left w:val="none" w:sz="0" w:space="0" w:color="auto"/>
                        <w:bottom w:val="none" w:sz="0" w:space="0" w:color="auto"/>
                        <w:right w:val="none" w:sz="0" w:space="0" w:color="auto"/>
                      </w:divBdr>
                      <w:divsChild>
                        <w:div w:id="1532761953">
                          <w:marLeft w:val="0"/>
                          <w:marRight w:val="0"/>
                          <w:marTop w:val="0"/>
                          <w:marBottom w:val="0"/>
                          <w:divBdr>
                            <w:top w:val="none" w:sz="0" w:space="0" w:color="auto"/>
                            <w:left w:val="none" w:sz="0" w:space="0" w:color="auto"/>
                            <w:bottom w:val="none" w:sz="0" w:space="0" w:color="auto"/>
                            <w:right w:val="none" w:sz="0" w:space="0" w:color="auto"/>
                          </w:divBdr>
                          <w:divsChild>
                            <w:div w:id="988823054">
                              <w:marLeft w:val="0"/>
                              <w:marRight w:val="0"/>
                              <w:marTop w:val="0"/>
                              <w:marBottom w:val="0"/>
                              <w:divBdr>
                                <w:top w:val="none" w:sz="0" w:space="0" w:color="auto"/>
                                <w:left w:val="none" w:sz="0" w:space="0" w:color="auto"/>
                                <w:bottom w:val="none" w:sz="0" w:space="0" w:color="auto"/>
                                <w:right w:val="none" w:sz="0" w:space="0" w:color="auto"/>
                              </w:divBdr>
                            </w:div>
                            <w:div w:id="784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91132">
          <w:marLeft w:val="0"/>
          <w:marRight w:val="0"/>
          <w:marTop w:val="0"/>
          <w:marBottom w:val="0"/>
          <w:divBdr>
            <w:top w:val="none" w:sz="0" w:space="0" w:color="auto"/>
            <w:left w:val="none" w:sz="0" w:space="0" w:color="auto"/>
            <w:bottom w:val="none" w:sz="0" w:space="0" w:color="auto"/>
            <w:right w:val="none" w:sz="0" w:space="0" w:color="auto"/>
          </w:divBdr>
          <w:divsChild>
            <w:div w:id="1422490983">
              <w:marLeft w:val="0"/>
              <w:marRight w:val="0"/>
              <w:marTop w:val="0"/>
              <w:marBottom w:val="0"/>
              <w:divBdr>
                <w:top w:val="none" w:sz="0" w:space="0" w:color="auto"/>
                <w:left w:val="none" w:sz="0" w:space="0" w:color="auto"/>
                <w:bottom w:val="none" w:sz="0" w:space="0" w:color="auto"/>
                <w:right w:val="none" w:sz="0" w:space="0" w:color="auto"/>
              </w:divBdr>
              <w:divsChild>
                <w:div w:id="975447452">
                  <w:marLeft w:val="0"/>
                  <w:marRight w:val="0"/>
                  <w:marTop w:val="0"/>
                  <w:marBottom w:val="0"/>
                  <w:divBdr>
                    <w:top w:val="none" w:sz="0" w:space="0" w:color="auto"/>
                    <w:left w:val="none" w:sz="0" w:space="0" w:color="auto"/>
                    <w:bottom w:val="none" w:sz="0" w:space="0" w:color="auto"/>
                    <w:right w:val="none" w:sz="0" w:space="0" w:color="auto"/>
                  </w:divBdr>
                  <w:divsChild>
                    <w:div w:id="1703551273">
                      <w:marLeft w:val="0"/>
                      <w:marRight w:val="0"/>
                      <w:marTop w:val="0"/>
                      <w:marBottom w:val="0"/>
                      <w:divBdr>
                        <w:top w:val="none" w:sz="0" w:space="0" w:color="auto"/>
                        <w:left w:val="none" w:sz="0" w:space="0" w:color="auto"/>
                        <w:bottom w:val="none" w:sz="0" w:space="0" w:color="auto"/>
                        <w:right w:val="none" w:sz="0" w:space="0" w:color="auto"/>
                      </w:divBdr>
                      <w:divsChild>
                        <w:div w:id="505168116">
                          <w:marLeft w:val="0"/>
                          <w:marRight w:val="0"/>
                          <w:marTop w:val="0"/>
                          <w:marBottom w:val="0"/>
                          <w:divBdr>
                            <w:top w:val="none" w:sz="0" w:space="0" w:color="auto"/>
                            <w:left w:val="none" w:sz="0" w:space="0" w:color="auto"/>
                            <w:bottom w:val="none" w:sz="0" w:space="0" w:color="auto"/>
                            <w:right w:val="none" w:sz="0" w:space="0" w:color="auto"/>
                          </w:divBdr>
                          <w:divsChild>
                            <w:div w:id="196427411">
                              <w:marLeft w:val="0"/>
                              <w:marRight w:val="0"/>
                              <w:marTop w:val="0"/>
                              <w:marBottom w:val="0"/>
                              <w:divBdr>
                                <w:top w:val="none" w:sz="0" w:space="0" w:color="auto"/>
                                <w:left w:val="none" w:sz="0" w:space="0" w:color="auto"/>
                                <w:bottom w:val="none" w:sz="0" w:space="0" w:color="auto"/>
                                <w:right w:val="none" w:sz="0" w:space="0" w:color="auto"/>
                              </w:divBdr>
                            </w:div>
                            <w:div w:id="5719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06814">
          <w:marLeft w:val="0"/>
          <w:marRight w:val="0"/>
          <w:marTop w:val="0"/>
          <w:marBottom w:val="0"/>
          <w:divBdr>
            <w:top w:val="none" w:sz="0" w:space="0" w:color="auto"/>
            <w:left w:val="none" w:sz="0" w:space="0" w:color="auto"/>
            <w:bottom w:val="none" w:sz="0" w:space="0" w:color="auto"/>
            <w:right w:val="none" w:sz="0" w:space="0" w:color="auto"/>
          </w:divBdr>
          <w:divsChild>
            <w:div w:id="1505509148">
              <w:marLeft w:val="0"/>
              <w:marRight w:val="0"/>
              <w:marTop w:val="0"/>
              <w:marBottom w:val="0"/>
              <w:divBdr>
                <w:top w:val="none" w:sz="0" w:space="0" w:color="auto"/>
                <w:left w:val="none" w:sz="0" w:space="0" w:color="auto"/>
                <w:bottom w:val="none" w:sz="0" w:space="0" w:color="auto"/>
                <w:right w:val="none" w:sz="0" w:space="0" w:color="auto"/>
              </w:divBdr>
              <w:divsChild>
                <w:div w:id="1008944846">
                  <w:marLeft w:val="0"/>
                  <w:marRight w:val="0"/>
                  <w:marTop w:val="0"/>
                  <w:marBottom w:val="0"/>
                  <w:divBdr>
                    <w:top w:val="none" w:sz="0" w:space="0" w:color="auto"/>
                    <w:left w:val="none" w:sz="0" w:space="0" w:color="auto"/>
                    <w:bottom w:val="none" w:sz="0" w:space="0" w:color="auto"/>
                    <w:right w:val="none" w:sz="0" w:space="0" w:color="auto"/>
                  </w:divBdr>
                  <w:divsChild>
                    <w:div w:id="2102141702">
                      <w:marLeft w:val="0"/>
                      <w:marRight w:val="0"/>
                      <w:marTop w:val="0"/>
                      <w:marBottom w:val="0"/>
                      <w:divBdr>
                        <w:top w:val="none" w:sz="0" w:space="0" w:color="auto"/>
                        <w:left w:val="none" w:sz="0" w:space="0" w:color="auto"/>
                        <w:bottom w:val="none" w:sz="0" w:space="0" w:color="auto"/>
                        <w:right w:val="none" w:sz="0" w:space="0" w:color="auto"/>
                      </w:divBdr>
                      <w:divsChild>
                        <w:div w:id="879363219">
                          <w:marLeft w:val="0"/>
                          <w:marRight w:val="0"/>
                          <w:marTop w:val="0"/>
                          <w:marBottom w:val="0"/>
                          <w:divBdr>
                            <w:top w:val="none" w:sz="0" w:space="0" w:color="auto"/>
                            <w:left w:val="none" w:sz="0" w:space="0" w:color="auto"/>
                            <w:bottom w:val="none" w:sz="0" w:space="0" w:color="auto"/>
                            <w:right w:val="none" w:sz="0" w:space="0" w:color="auto"/>
                          </w:divBdr>
                          <w:divsChild>
                            <w:div w:id="1131631788">
                              <w:marLeft w:val="0"/>
                              <w:marRight w:val="0"/>
                              <w:marTop w:val="0"/>
                              <w:marBottom w:val="0"/>
                              <w:divBdr>
                                <w:top w:val="none" w:sz="0" w:space="0" w:color="auto"/>
                                <w:left w:val="none" w:sz="0" w:space="0" w:color="auto"/>
                                <w:bottom w:val="none" w:sz="0" w:space="0" w:color="auto"/>
                                <w:right w:val="none" w:sz="0" w:space="0" w:color="auto"/>
                              </w:divBdr>
                            </w:div>
                            <w:div w:id="1839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21503">
          <w:marLeft w:val="0"/>
          <w:marRight w:val="0"/>
          <w:marTop w:val="0"/>
          <w:marBottom w:val="0"/>
          <w:divBdr>
            <w:top w:val="none" w:sz="0" w:space="0" w:color="auto"/>
            <w:left w:val="none" w:sz="0" w:space="0" w:color="auto"/>
            <w:bottom w:val="none" w:sz="0" w:space="0" w:color="auto"/>
            <w:right w:val="none" w:sz="0" w:space="0" w:color="auto"/>
          </w:divBdr>
          <w:divsChild>
            <w:div w:id="244269090">
              <w:marLeft w:val="0"/>
              <w:marRight w:val="0"/>
              <w:marTop w:val="0"/>
              <w:marBottom w:val="0"/>
              <w:divBdr>
                <w:top w:val="none" w:sz="0" w:space="0" w:color="auto"/>
                <w:left w:val="none" w:sz="0" w:space="0" w:color="auto"/>
                <w:bottom w:val="none" w:sz="0" w:space="0" w:color="auto"/>
                <w:right w:val="none" w:sz="0" w:space="0" w:color="auto"/>
              </w:divBdr>
              <w:divsChild>
                <w:div w:id="1976980633">
                  <w:marLeft w:val="0"/>
                  <w:marRight w:val="0"/>
                  <w:marTop w:val="0"/>
                  <w:marBottom w:val="0"/>
                  <w:divBdr>
                    <w:top w:val="none" w:sz="0" w:space="0" w:color="auto"/>
                    <w:left w:val="none" w:sz="0" w:space="0" w:color="auto"/>
                    <w:bottom w:val="none" w:sz="0" w:space="0" w:color="auto"/>
                    <w:right w:val="none" w:sz="0" w:space="0" w:color="auto"/>
                  </w:divBdr>
                  <w:divsChild>
                    <w:div w:id="835921589">
                      <w:marLeft w:val="0"/>
                      <w:marRight w:val="0"/>
                      <w:marTop w:val="0"/>
                      <w:marBottom w:val="0"/>
                      <w:divBdr>
                        <w:top w:val="none" w:sz="0" w:space="0" w:color="auto"/>
                        <w:left w:val="none" w:sz="0" w:space="0" w:color="auto"/>
                        <w:bottom w:val="none" w:sz="0" w:space="0" w:color="auto"/>
                        <w:right w:val="none" w:sz="0" w:space="0" w:color="auto"/>
                      </w:divBdr>
                      <w:divsChild>
                        <w:div w:id="2106414157">
                          <w:marLeft w:val="0"/>
                          <w:marRight w:val="0"/>
                          <w:marTop w:val="0"/>
                          <w:marBottom w:val="0"/>
                          <w:divBdr>
                            <w:top w:val="none" w:sz="0" w:space="0" w:color="auto"/>
                            <w:left w:val="none" w:sz="0" w:space="0" w:color="auto"/>
                            <w:bottom w:val="none" w:sz="0" w:space="0" w:color="auto"/>
                            <w:right w:val="none" w:sz="0" w:space="0" w:color="auto"/>
                          </w:divBdr>
                          <w:divsChild>
                            <w:div w:id="2056347725">
                              <w:marLeft w:val="0"/>
                              <w:marRight w:val="0"/>
                              <w:marTop w:val="0"/>
                              <w:marBottom w:val="0"/>
                              <w:divBdr>
                                <w:top w:val="none" w:sz="0" w:space="0" w:color="auto"/>
                                <w:left w:val="none" w:sz="0" w:space="0" w:color="auto"/>
                                <w:bottom w:val="none" w:sz="0" w:space="0" w:color="auto"/>
                                <w:right w:val="none" w:sz="0" w:space="0" w:color="auto"/>
                              </w:divBdr>
                            </w:div>
                            <w:div w:id="1507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302">
          <w:marLeft w:val="0"/>
          <w:marRight w:val="0"/>
          <w:marTop w:val="0"/>
          <w:marBottom w:val="0"/>
          <w:divBdr>
            <w:top w:val="none" w:sz="0" w:space="0" w:color="auto"/>
            <w:left w:val="none" w:sz="0" w:space="0" w:color="auto"/>
            <w:bottom w:val="none" w:sz="0" w:space="0" w:color="auto"/>
            <w:right w:val="none" w:sz="0" w:space="0" w:color="auto"/>
          </w:divBdr>
          <w:divsChild>
            <w:div w:id="1918401074">
              <w:marLeft w:val="0"/>
              <w:marRight w:val="0"/>
              <w:marTop w:val="0"/>
              <w:marBottom w:val="0"/>
              <w:divBdr>
                <w:top w:val="none" w:sz="0" w:space="0" w:color="auto"/>
                <w:left w:val="none" w:sz="0" w:space="0" w:color="auto"/>
                <w:bottom w:val="none" w:sz="0" w:space="0" w:color="auto"/>
                <w:right w:val="none" w:sz="0" w:space="0" w:color="auto"/>
              </w:divBdr>
              <w:divsChild>
                <w:div w:id="251862648">
                  <w:marLeft w:val="0"/>
                  <w:marRight w:val="0"/>
                  <w:marTop w:val="0"/>
                  <w:marBottom w:val="0"/>
                  <w:divBdr>
                    <w:top w:val="none" w:sz="0" w:space="0" w:color="auto"/>
                    <w:left w:val="none" w:sz="0" w:space="0" w:color="auto"/>
                    <w:bottom w:val="none" w:sz="0" w:space="0" w:color="auto"/>
                    <w:right w:val="none" w:sz="0" w:space="0" w:color="auto"/>
                  </w:divBdr>
                  <w:divsChild>
                    <w:div w:id="1750343589">
                      <w:marLeft w:val="0"/>
                      <w:marRight w:val="0"/>
                      <w:marTop w:val="0"/>
                      <w:marBottom w:val="0"/>
                      <w:divBdr>
                        <w:top w:val="none" w:sz="0" w:space="0" w:color="auto"/>
                        <w:left w:val="none" w:sz="0" w:space="0" w:color="auto"/>
                        <w:bottom w:val="none" w:sz="0" w:space="0" w:color="auto"/>
                        <w:right w:val="none" w:sz="0" w:space="0" w:color="auto"/>
                      </w:divBdr>
                      <w:divsChild>
                        <w:div w:id="518933902">
                          <w:marLeft w:val="0"/>
                          <w:marRight w:val="0"/>
                          <w:marTop w:val="0"/>
                          <w:marBottom w:val="0"/>
                          <w:divBdr>
                            <w:top w:val="none" w:sz="0" w:space="0" w:color="auto"/>
                            <w:left w:val="none" w:sz="0" w:space="0" w:color="auto"/>
                            <w:bottom w:val="none" w:sz="0" w:space="0" w:color="auto"/>
                            <w:right w:val="none" w:sz="0" w:space="0" w:color="auto"/>
                          </w:divBdr>
                          <w:divsChild>
                            <w:div w:id="380789194">
                              <w:marLeft w:val="0"/>
                              <w:marRight w:val="0"/>
                              <w:marTop w:val="0"/>
                              <w:marBottom w:val="0"/>
                              <w:divBdr>
                                <w:top w:val="none" w:sz="0" w:space="0" w:color="auto"/>
                                <w:left w:val="none" w:sz="0" w:space="0" w:color="auto"/>
                                <w:bottom w:val="none" w:sz="0" w:space="0" w:color="auto"/>
                                <w:right w:val="none" w:sz="0" w:space="0" w:color="auto"/>
                              </w:divBdr>
                            </w:div>
                            <w:div w:id="553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2181">
          <w:marLeft w:val="0"/>
          <w:marRight w:val="0"/>
          <w:marTop w:val="0"/>
          <w:marBottom w:val="0"/>
          <w:divBdr>
            <w:top w:val="none" w:sz="0" w:space="0" w:color="auto"/>
            <w:left w:val="none" w:sz="0" w:space="0" w:color="auto"/>
            <w:bottom w:val="none" w:sz="0" w:space="0" w:color="auto"/>
            <w:right w:val="none" w:sz="0" w:space="0" w:color="auto"/>
          </w:divBdr>
          <w:divsChild>
            <w:div w:id="1404251968">
              <w:marLeft w:val="0"/>
              <w:marRight w:val="0"/>
              <w:marTop w:val="0"/>
              <w:marBottom w:val="0"/>
              <w:divBdr>
                <w:top w:val="none" w:sz="0" w:space="0" w:color="auto"/>
                <w:left w:val="none" w:sz="0" w:space="0" w:color="auto"/>
                <w:bottom w:val="none" w:sz="0" w:space="0" w:color="auto"/>
                <w:right w:val="none" w:sz="0" w:space="0" w:color="auto"/>
              </w:divBdr>
              <w:divsChild>
                <w:div w:id="2008442028">
                  <w:marLeft w:val="0"/>
                  <w:marRight w:val="0"/>
                  <w:marTop w:val="0"/>
                  <w:marBottom w:val="0"/>
                  <w:divBdr>
                    <w:top w:val="none" w:sz="0" w:space="0" w:color="auto"/>
                    <w:left w:val="none" w:sz="0" w:space="0" w:color="auto"/>
                    <w:bottom w:val="none" w:sz="0" w:space="0" w:color="auto"/>
                    <w:right w:val="none" w:sz="0" w:space="0" w:color="auto"/>
                  </w:divBdr>
                  <w:divsChild>
                    <w:div w:id="151525354">
                      <w:marLeft w:val="0"/>
                      <w:marRight w:val="0"/>
                      <w:marTop w:val="0"/>
                      <w:marBottom w:val="0"/>
                      <w:divBdr>
                        <w:top w:val="none" w:sz="0" w:space="0" w:color="auto"/>
                        <w:left w:val="none" w:sz="0" w:space="0" w:color="auto"/>
                        <w:bottom w:val="none" w:sz="0" w:space="0" w:color="auto"/>
                        <w:right w:val="none" w:sz="0" w:space="0" w:color="auto"/>
                      </w:divBdr>
                      <w:divsChild>
                        <w:div w:id="2022781245">
                          <w:marLeft w:val="0"/>
                          <w:marRight w:val="0"/>
                          <w:marTop w:val="0"/>
                          <w:marBottom w:val="0"/>
                          <w:divBdr>
                            <w:top w:val="none" w:sz="0" w:space="0" w:color="auto"/>
                            <w:left w:val="none" w:sz="0" w:space="0" w:color="auto"/>
                            <w:bottom w:val="none" w:sz="0" w:space="0" w:color="auto"/>
                            <w:right w:val="none" w:sz="0" w:space="0" w:color="auto"/>
                          </w:divBdr>
                          <w:divsChild>
                            <w:div w:id="194929802">
                              <w:marLeft w:val="0"/>
                              <w:marRight w:val="0"/>
                              <w:marTop w:val="0"/>
                              <w:marBottom w:val="0"/>
                              <w:divBdr>
                                <w:top w:val="none" w:sz="0" w:space="0" w:color="auto"/>
                                <w:left w:val="none" w:sz="0" w:space="0" w:color="auto"/>
                                <w:bottom w:val="none" w:sz="0" w:space="0" w:color="auto"/>
                                <w:right w:val="none" w:sz="0" w:space="0" w:color="auto"/>
                              </w:divBdr>
                            </w:div>
                            <w:div w:id="703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7533">
          <w:marLeft w:val="0"/>
          <w:marRight w:val="0"/>
          <w:marTop w:val="0"/>
          <w:marBottom w:val="0"/>
          <w:divBdr>
            <w:top w:val="none" w:sz="0" w:space="0" w:color="auto"/>
            <w:left w:val="none" w:sz="0" w:space="0" w:color="auto"/>
            <w:bottom w:val="none" w:sz="0" w:space="0" w:color="auto"/>
            <w:right w:val="none" w:sz="0" w:space="0" w:color="auto"/>
          </w:divBdr>
          <w:divsChild>
            <w:div w:id="1114863139">
              <w:marLeft w:val="0"/>
              <w:marRight w:val="0"/>
              <w:marTop w:val="0"/>
              <w:marBottom w:val="0"/>
              <w:divBdr>
                <w:top w:val="none" w:sz="0" w:space="0" w:color="auto"/>
                <w:left w:val="none" w:sz="0" w:space="0" w:color="auto"/>
                <w:bottom w:val="none" w:sz="0" w:space="0" w:color="auto"/>
                <w:right w:val="none" w:sz="0" w:space="0" w:color="auto"/>
              </w:divBdr>
              <w:divsChild>
                <w:div w:id="903947742">
                  <w:marLeft w:val="0"/>
                  <w:marRight w:val="0"/>
                  <w:marTop w:val="0"/>
                  <w:marBottom w:val="0"/>
                  <w:divBdr>
                    <w:top w:val="none" w:sz="0" w:space="0" w:color="auto"/>
                    <w:left w:val="none" w:sz="0" w:space="0" w:color="auto"/>
                    <w:bottom w:val="none" w:sz="0" w:space="0" w:color="auto"/>
                    <w:right w:val="none" w:sz="0" w:space="0" w:color="auto"/>
                  </w:divBdr>
                  <w:divsChild>
                    <w:div w:id="539363817">
                      <w:marLeft w:val="0"/>
                      <w:marRight w:val="0"/>
                      <w:marTop w:val="0"/>
                      <w:marBottom w:val="0"/>
                      <w:divBdr>
                        <w:top w:val="none" w:sz="0" w:space="0" w:color="auto"/>
                        <w:left w:val="none" w:sz="0" w:space="0" w:color="auto"/>
                        <w:bottom w:val="none" w:sz="0" w:space="0" w:color="auto"/>
                        <w:right w:val="none" w:sz="0" w:space="0" w:color="auto"/>
                      </w:divBdr>
                      <w:divsChild>
                        <w:div w:id="1154681881">
                          <w:marLeft w:val="0"/>
                          <w:marRight w:val="0"/>
                          <w:marTop w:val="0"/>
                          <w:marBottom w:val="0"/>
                          <w:divBdr>
                            <w:top w:val="none" w:sz="0" w:space="0" w:color="auto"/>
                            <w:left w:val="none" w:sz="0" w:space="0" w:color="auto"/>
                            <w:bottom w:val="none" w:sz="0" w:space="0" w:color="auto"/>
                            <w:right w:val="none" w:sz="0" w:space="0" w:color="auto"/>
                          </w:divBdr>
                          <w:divsChild>
                            <w:div w:id="1216888088">
                              <w:marLeft w:val="0"/>
                              <w:marRight w:val="0"/>
                              <w:marTop w:val="0"/>
                              <w:marBottom w:val="0"/>
                              <w:divBdr>
                                <w:top w:val="none" w:sz="0" w:space="0" w:color="auto"/>
                                <w:left w:val="none" w:sz="0" w:space="0" w:color="auto"/>
                                <w:bottom w:val="none" w:sz="0" w:space="0" w:color="auto"/>
                                <w:right w:val="none" w:sz="0" w:space="0" w:color="auto"/>
                              </w:divBdr>
                            </w:div>
                            <w:div w:id="1763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4361">
          <w:marLeft w:val="0"/>
          <w:marRight w:val="0"/>
          <w:marTop w:val="0"/>
          <w:marBottom w:val="0"/>
          <w:divBdr>
            <w:top w:val="none" w:sz="0" w:space="0" w:color="auto"/>
            <w:left w:val="none" w:sz="0" w:space="0" w:color="auto"/>
            <w:bottom w:val="none" w:sz="0" w:space="0" w:color="auto"/>
            <w:right w:val="none" w:sz="0" w:space="0" w:color="auto"/>
          </w:divBdr>
          <w:divsChild>
            <w:div w:id="993096644">
              <w:marLeft w:val="0"/>
              <w:marRight w:val="0"/>
              <w:marTop w:val="0"/>
              <w:marBottom w:val="0"/>
              <w:divBdr>
                <w:top w:val="none" w:sz="0" w:space="0" w:color="auto"/>
                <w:left w:val="none" w:sz="0" w:space="0" w:color="auto"/>
                <w:bottom w:val="none" w:sz="0" w:space="0" w:color="auto"/>
                <w:right w:val="none" w:sz="0" w:space="0" w:color="auto"/>
              </w:divBdr>
              <w:divsChild>
                <w:div w:id="1679234678">
                  <w:marLeft w:val="0"/>
                  <w:marRight w:val="0"/>
                  <w:marTop w:val="0"/>
                  <w:marBottom w:val="0"/>
                  <w:divBdr>
                    <w:top w:val="none" w:sz="0" w:space="0" w:color="auto"/>
                    <w:left w:val="none" w:sz="0" w:space="0" w:color="auto"/>
                    <w:bottom w:val="none" w:sz="0" w:space="0" w:color="auto"/>
                    <w:right w:val="none" w:sz="0" w:space="0" w:color="auto"/>
                  </w:divBdr>
                  <w:divsChild>
                    <w:div w:id="1333027593">
                      <w:marLeft w:val="0"/>
                      <w:marRight w:val="0"/>
                      <w:marTop w:val="0"/>
                      <w:marBottom w:val="0"/>
                      <w:divBdr>
                        <w:top w:val="none" w:sz="0" w:space="0" w:color="auto"/>
                        <w:left w:val="none" w:sz="0" w:space="0" w:color="auto"/>
                        <w:bottom w:val="none" w:sz="0" w:space="0" w:color="auto"/>
                        <w:right w:val="none" w:sz="0" w:space="0" w:color="auto"/>
                      </w:divBdr>
                      <w:divsChild>
                        <w:div w:id="262110075">
                          <w:marLeft w:val="0"/>
                          <w:marRight w:val="0"/>
                          <w:marTop w:val="0"/>
                          <w:marBottom w:val="0"/>
                          <w:divBdr>
                            <w:top w:val="none" w:sz="0" w:space="0" w:color="auto"/>
                            <w:left w:val="none" w:sz="0" w:space="0" w:color="auto"/>
                            <w:bottom w:val="none" w:sz="0" w:space="0" w:color="auto"/>
                            <w:right w:val="none" w:sz="0" w:space="0" w:color="auto"/>
                          </w:divBdr>
                          <w:divsChild>
                            <w:div w:id="301009428">
                              <w:marLeft w:val="0"/>
                              <w:marRight w:val="0"/>
                              <w:marTop w:val="0"/>
                              <w:marBottom w:val="0"/>
                              <w:divBdr>
                                <w:top w:val="none" w:sz="0" w:space="0" w:color="auto"/>
                                <w:left w:val="none" w:sz="0" w:space="0" w:color="auto"/>
                                <w:bottom w:val="none" w:sz="0" w:space="0" w:color="auto"/>
                                <w:right w:val="none" w:sz="0" w:space="0" w:color="auto"/>
                              </w:divBdr>
                            </w:div>
                            <w:div w:id="5956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232105">
          <w:marLeft w:val="0"/>
          <w:marRight w:val="0"/>
          <w:marTop w:val="0"/>
          <w:marBottom w:val="0"/>
          <w:divBdr>
            <w:top w:val="none" w:sz="0" w:space="0" w:color="auto"/>
            <w:left w:val="none" w:sz="0" w:space="0" w:color="auto"/>
            <w:bottom w:val="none" w:sz="0" w:space="0" w:color="auto"/>
            <w:right w:val="none" w:sz="0" w:space="0" w:color="auto"/>
          </w:divBdr>
          <w:divsChild>
            <w:div w:id="523176988">
              <w:marLeft w:val="0"/>
              <w:marRight w:val="0"/>
              <w:marTop w:val="0"/>
              <w:marBottom w:val="0"/>
              <w:divBdr>
                <w:top w:val="none" w:sz="0" w:space="0" w:color="auto"/>
                <w:left w:val="none" w:sz="0" w:space="0" w:color="auto"/>
                <w:bottom w:val="none" w:sz="0" w:space="0" w:color="auto"/>
                <w:right w:val="none" w:sz="0" w:space="0" w:color="auto"/>
              </w:divBdr>
              <w:divsChild>
                <w:div w:id="1577207610">
                  <w:marLeft w:val="0"/>
                  <w:marRight w:val="0"/>
                  <w:marTop w:val="0"/>
                  <w:marBottom w:val="0"/>
                  <w:divBdr>
                    <w:top w:val="none" w:sz="0" w:space="0" w:color="auto"/>
                    <w:left w:val="none" w:sz="0" w:space="0" w:color="auto"/>
                    <w:bottom w:val="none" w:sz="0" w:space="0" w:color="auto"/>
                    <w:right w:val="none" w:sz="0" w:space="0" w:color="auto"/>
                  </w:divBdr>
                  <w:divsChild>
                    <w:div w:id="1235360675">
                      <w:marLeft w:val="0"/>
                      <w:marRight w:val="0"/>
                      <w:marTop w:val="0"/>
                      <w:marBottom w:val="0"/>
                      <w:divBdr>
                        <w:top w:val="none" w:sz="0" w:space="0" w:color="auto"/>
                        <w:left w:val="none" w:sz="0" w:space="0" w:color="auto"/>
                        <w:bottom w:val="none" w:sz="0" w:space="0" w:color="auto"/>
                        <w:right w:val="none" w:sz="0" w:space="0" w:color="auto"/>
                      </w:divBdr>
                      <w:divsChild>
                        <w:div w:id="2016882596">
                          <w:marLeft w:val="0"/>
                          <w:marRight w:val="0"/>
                          <w:marTop w:val="0"/>
                          <w:marBottom w:val="0"/>
                          <w:divBdr>
                            <w:top w:val="none" w:sz="0" w:space="0" w:color="auto"/>
                            <w:left w:val="none" w:sz="0" w:space="0" w:color="auto"/>
                            <w:bottom w:val="none" w:sz="0" w:space="0" w:color="auto"/>
                            <w:right w:val="none" w:sz="0" w:space="0" w:color="auto"/>
                          </w:divBdr>
                          <w:divsChild>
                            <w:div w:id="1253902663">
                              <w:marLeft w:val="0"/>
                              <w:marRight w:val="0"/>
                              <w:marTop w:val="0"/>
                              <w:marBottom w:val="0"/>
                              <w:divBdr>
                                <w:top w:val="none" w:sz="0" w:space="0" w:color="auto"/>
                                <w:left w:val="none" w:sz="0" w:space="0" w:color="auto"/>
                                <w:bottom w:val="none" w:sz="0" w:space="0" w:color="auto"/>
                                <w:right w:val="none" w:sz="0" w:space="0" w:color="auto"/>
                              </w:divBdr>
                            </w:div>
                            <w:div w:id="21258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41415">
          <w:marLeft w:val="0"/>
          <w:marRight w:val="0"/>
          <w:marTop w:val="0"/>
          <w:marBottom w:val="0"/>
          <w:divBdr>
            <w:top w:val="none" w:sz="0" w:space="0" w:color="auto"/>
            <w:left w:val="none" w:sz="0" w:space="0" w:color="auto"/>
            <w:bottom w:val="none" w:sz="0" w:space="0" w:color="auto"/>
            <w:right w:val="none" w:sz="0" w:space="0" w:color="auto"/>
          </w:divBdr>
          <w:divsChild>
            <w:div w:id="1047947435">
              <w:marLeft w:val="0"/>
              <w:marRight w:val="0"/>
              <w:marTop w:val="0"/>
              <w:marBottom w:val="0"/>
              <w:divBdr>
                <w:top w:val="none" w:sz="0" w:space="0" w:color="auto"/>
                <w:left w:val="none" w:sz="0" w:space="0" w:color="auto"/>
                <w:bottom w:val="none" w:sz="0" w:space="0" w:color="auto"/>
                <w:right w:val="none" w:sz="0" w:space="0" w:color="auto"/>
              </w:divBdr>
              <w:divsChild>
                <w:div w:id="1315177841">
                  <w:marLeft w:val="0"/>
                  <w:marRight w:val="0"/>
                  <w:marTop w:val="0"/>
                  <w:marBottom w:val="0"/>
                  <w:divBdr>
                    <w:top w:val="none" w:sz="0" w:space="0" w:color="auto"/>
                    <w:left w:val="none" w:sz="0" w:space="0" w:color="auto"/>
                    <w:bottom w:val="none" w:sz="0" w:space="0" w:color="auto"/>
                    <w:right w:val="none" w:sz="0" w:space="0" w:color="auto"/>
                  </w:divBdr>
                  <w:divsChild>
                    <w:div w:id="695691290">
                      <w:marLeft w:val="0"/>
                      <w:marRight w:val="0"/>
                      <w:marTop w:val="0"/>
                      <w:marBottom w:val="0"/>
                      <w:divBdr>
                        <w:top w:val="none" w:sz="0" w:space="0" w:color="auto"/>
                        <w:left w:val="none" w:sz="0" w:space="0" w:color="auto"/>
                        <w:bottom w:val="none" w:sz="0" w:space="0" w:color="auto"/>
                        <w:right w:val="none" w:sz="0" w:space="0" w:color="auto"/>
                      </w:divBdr>
                      <w:divsChild>
                        <w:div w:id="1989937400">
                          <w:marLeft w:val="0"/>
                          <w:marRight w:val="0"/>
                          <w:marTop w:val="0"/>
                          <w:marBottom w:val="0"/>
                          <w:divBdr>
                            <w:top w:val="none" w:sz="0" w:space="0" w:color="auto"/>
                            <w:left w:val="none" w:sz="0" w:space="0" w:color="auto"/>
                            <w:bottom w:val="none" w:sz="0" w:space="0" w:color="auto"/>
                            <w:right w:val="none" w:sz="0" w:space="0" w:color="auto"/>
                          </w:divBdr>
                          <w:divsChild>
                            <w:div w:id="449206798">
                              <w:marLeft w:val="0"/>
                              <w:marRight w:val="0"/>
                              <w:marTop w:val="0"/>
                              <w:marBottom w:val="0"/>
                              <w:divBdr>
                                <w:top w:val="none" w:sz="0" w:space="0" w:color="auto"/>
                                <w:left w:val="none" w:sz="0" w:space="0" w:color="auto"/>
                                <w:bottom w:val="none" w:sz="0" w:space="0" w:color="auto"/>
                                <w:right w:val="none" w:sz="0" w:space="0" w:color="auto"/>
                              </w:divBdr>
                            </w:div>
                            <w:div w:id="2022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2917">
          <w:marLeft w:val="0"/>
          <w:marRight w:val="0"/>
          <w:marTop w:val="0"/>
          <w:marBottom w:val="0"/>
          <w:divBdr>
            <w:top w:val="none" w:sz="0" w:space="0" w:color="auto"/>
            <w:left w:val="none" w:sz="0" w:space="0" w:color="auto"/>
            <w:bottom w:val="none" w:sz="0" w:space="0" w:color="auto"/>
            <w:right w:val="none" w:sz="0" w:space="0" w:color="auto"/>
          </w:divBdr>
          <w:divsChild>
            <w:div w:id="134572770">
              <w:marLeft w:val="0"/>
              <w:marRight w:val="0"/>
              <w:marTop w:val="0"/>
              <w:marBottom w:val="0"/>
              <w:divBdr>
                <w:top w:val="none" w:sz="0" w:space="0" w:color="auto"/>
                <w:left w:val="none" w:sz="0" w:space="0" w:color="auto"/>
                <w:bottom w:val="none" w:sz="0" w:space="0" w:color="auto"/>
                <w:right w:val="none" w:sz="0" w:space="0" w:color="auto"/>
              </w:divBdr>
              <w:divsChild>
                <w:div w:id="742528545">
                  <w:marLeft w:val="0"/>
                  <w:marRight w:val="0"/>
                  <w:marTop w:val="0"/>
                  <w:marBottom w:val="0"/>
                  <w:divBdr>
                    <w:top w:val="none" w:sz="0" w:space="0" w:color="auto"/>
                    <w:left w:val="none" w:sz="0" w:space="0" w:color="auto"/>
                    <w:bottom w:val="none" w:sz="0" w:space="0" w:color="auto"/>
                    <w:right w:val="none" w:sz="0" w:space="0" w:color="auto"/>
                  </w:divBdr>
                  <w:divsChild>
                    <w:div w:id="1942911786">
                      <w:marLeft w:val="0"/>
                      <w:marRight w:val="0"/>
                      <w:marTop w:val="0"/>
                      <w:marBottom w:val="0"/>
                      <w:divBdr>
                        <w:top w:val="none" w:sz="0" w:space="0" w:color="auto"/>
                        <w:left w:val="none" w:sz="0" w:space="0" w:color="auto"/>
                        <w:bottom w:val="none" w:sz="0" w:space="0" w:color="auto"/>
                        <w:right w:val="none" w:sz="0" w:space="0" w:color="auto"/>
                      </w:divBdr>
                      <w:divsChild>
                        <w:div w:id="703217454">
                          <w:marLeft w:val="0"/>
                          <w:marRight w:val="0"/>
                          <w:marTop w:val="0"/>
                          <w:marBottom w:val="0"/>
                          <w:divBdr>
                            <w:top w:val="none" w:sz="0" w:space="0" w:color="auto"/>
                            <w:left w:val="none" w:sz="0" w:space="0" w:color="auto"/>
                            <w:bottom w:val="none" w:sz="0" w:space="0" w:color="auto"/>
                            <w:right w:val="none" w:sz="0" w:space="0" w:color="auto"/>
                          </w:divBdr>
                          <w:divsChild>
                            <w:div w:id="10380545">
                              <w:marLeft w:val="0"/>
                              <w:marRight w:val="0"/>
                              <w:marTop w:val="0"/>
                              <w:marBottom w:val="0"/>
                              <w:divBdr>
                                <w:top w:val="none" w:sz="0" w:space="0" w:color="auto"/>
                                <w:left w:val="none" w:sz="0" w:space="0" w:color="auto"/>
                                <w:bottom w:val="none" w:sz="0" w:space="0" w:color="auto"/>
                                <w:right w:val="none" w:sz="0" w:space="0" w:color="auto"/>
                              </w:divBdr>
                            </w:div>
                            <w:div w:id="2417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17250">
          <w:marLeft w:val="0"/>
          <w:marRight w:val="0"/>
          <w:marTop w:val="0"/>
          <w:marBottom w:val="0"/>
          <w:divBdr>
            <w:top w:val="none" w:sz="0" w:space="0" w:color="auto"/>
            <w:left w:val="none" w:sz="0" w:space="0" w:color="auto"/>
            <w:bottom w:val="none" w:sz="0" w:space="0" w:color="auto"/>
            <w:right w:val="none" w:sz="0" w:space="0" w:color="auto"/>
          </w:divBdr>
          <w:divsChild>
            <w:div w:id="767120837">
              <w:marLeft w:val="0"/>
              <w:marRight w:val="0"/>
              <w:marTop w:val="0"/>
              <w:marBottom w:val="0"/>
              <w:divBdr>
                <w:top w:val="none" w:sz="0" w:space="0" w:color="auto"/>
                <w:left w:val="none" w:sz="0" w:space="0" w:color="auto"/>
                <w:bottom w:val="none" w:sz="0" w:space="0" w:color="auto"/>
                <w:right w:val="none" w:sz="0" w:space="0" w:color="auto"/>
              </w:divBdr>
              <w:divsChild>
                <w:div w:id="1460491371">
                  <w:marLeft w:val="0"/>
                  <w:marRight w:val="0"/>
                  <w:marTop w:val="0"/>
                  <w:marBottom w:val="0"/>
                  <w:divBdr>
                    <w:top w:val="none" w:sz="0" w:space="0" w:color="auto"/>
                    <w:left w:val="none" w:sz="0" w:space="0" w:color="auto"/>
                    <w:bottom w:val="none" w:sz="0" w:space="0" w:color="auto"/>
                    <w:right w:val="none" w:sz="0" w:space="0" w:color="auto"/>
                  </w:divBdr>
                  <w:divsChild>
                    <w:div w:id="501160397">
                      <w:marLeft w:val="0"/>
                      <w:marRight w:val="0"/>
                      <w:marTop w:val="0"/>
                      <w:marBottom w:val="0"/>
                      <w:divBdr>
                        <w:top w:val="none" w:sz="0" w:space="0" w:color="auto"/>
                        <w:left w:val="none" w:sz="0" w:space="0" w:color="auto"/>
                        <w:bottom w:val="none" w:sz="0" w:space="0" w:color="auto"/>
                        <w:right w:val="none" w:sz="0" w:space="0" w:color="auto"/>
                      </w:divBdr>
                      <w:divsChild>
                        <w:div w:id="407731900">
                          <w:marLeft w:val="0"/>
                          <w:marRight w:val="0"/>
                          <w:marTop w:val="0"/>
                          <w:marBottom w:val="0"/>
                          <w:divBdr>
                            <w:top w:val="none" w:sz="0" w:space="0" w:color="auto"/>
                            <w:left w:val="none" w:sz="0" w:space="0" w:color="auto"/>
                            <w:bottom w:val="none" w:sz="0" w:space="0" w:color="auto"/>
                            <w:right w:val="none" w:sz="0" w:space="0" w:color="auto"/>
                          </w:divBdr>
                          <w:divsChild>
                            <w:div w:id="1900507570">
                              <w:marLeft w:val="0"/>
                              <w:marRight w:val="0"/>
                              <w:marTop w:val="0"/>
                              <w:marBottom w:val="0"/>
                              <w:divBdr>
                                <w:top w:val="none" w:sz="0" w:space="0" w:color="auto"/>
                                <w:left w:val="none" w:sz="0" w:space="0" w:color="auto"/>
                                <w:bottom w:val="none" w:sz="0" w:space="0" w:color="auto"/>
                                <w:right w:val="none" w:sz="0" w:space="0" w:color="auto"/>
                              </w:divBdr>
                            </w:div>
                            <w:div w:id="1631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04247">
          <w:marLeft w:val="0"/>
          <w:marRight w:val="0"/>
          <w:marTop w:val="0"/>
          <w:marBottom w:val="0"/>
          <w:divBdr>
            <w:top w:val="none" w:sz="0" w:space="0" w:color="auto"/>
            <w:left w:val="none" w:sz="0" w:space="0" w:color="auto"/>
            <w:bottom w:val="none" w:sz="0" w:space="0" w:color="auto"/>
            <w:right w:val="none" w:sz="0" w:space="0" w:color="auto"/>
          </w:divBdr>
          <w:divsChild>
            <w:div w:id="182596186">
              <w:marLeft w:val="0"/>
              <w:marRight w:val="0"/>
              <w:marTop w:val="0"/>
              <w:marBottom w:val="0"/>
              <w:divBdr>
                <w:top w:val="none" w:sz="0" w:space="0" w:color="auto"/>
                <w:left w:val="none" w:sz="0" w:space="0" w:color="auto"/>
                <w:bottom w:val="none" w:sz="0" w:space="0" w:color="auto"/>
                <w:right w:val="none" w:sz="0" w:space="0" w:color="auto"/>
              </w:divBdr>
              <w:divsChild>
                <w:div w:id="309595831">
                  <w:marLeft w:val="0"/>
                  <w:marRight w:val="0"/>
                  <w:marTop w:val="0"/>
                  <w:marBottom w:val="0"/>
                  <w:divBdr>
                    <w:top w:val="none" w:sz="0" w:space="0" w:color="auto"/>
                    <w:left w:val="none" w:sz="0" w:space="0" w:color="auto"/>
                    <w:bottom w:val="none" w:sz="0" w:space="0" w:color="auto"/>
                    <w:right w:val="none" w:sz="0" w:space="0" w:color="auto"/>
                  </w:divBdr>
                  <w:divsChild>
                    <w:div w:id="2104951158">
                      <w:marLeft w:val="0"/>
                      <w:marRight w:val="0"/>
                      <w:marTop w:val="0"/>
                      <w:marBottom w:val="0"/>
                      <w:divBdr>
                        <w:top w:val="none" w:sz="0" w:space="0" w:color="auto"/>
                        <w:left w:val="none" w:sz="0" w:space="0" w:color="auto"/>
                        <w:bottom w:val="none" w:sz="0" w:space="0" w:color="auto"/>
                        <w:right w:val="none" w:sz="0" w:space="0" w:color="auto"/>
                      </w:divBdr>
                      <w:divsChild>
                        <w:div w:id="1779174718">
                          <w:marLeft w:val="0"/>
                          <w:marRight w:val="0"/>
                          <w:marTop w:val="0"/>
                          <w:marBottom w:val="0"/>
                          <w:divBdr>
                            <w:top w:val="none" w:sz="0" w:space="0" w:color="auto"/>
                            <w:left w:val="none" w:sz="0" w:space="0" w:color="auto"/>
                            <w:bottom w:val="none" w:sz="0" w:space="0" w:color="auto"/>
                            <w:right w:val="none" w:sz="0" w:space="0" w:color="auto"/>
                          </w:divBdr>
                          <w:divsChild>
                            <w:div w:id="896629594">
                              <w:marLeft w:val="0"/>
                              <w:marRight w:val="0"/>
                              <w:marTop w:val="0"/>
                              <w:marBottom w:val="0"/>
                              <w:divBdr>
                                <w:top w:val="none" w:sz="0" w:space="0" w:color="auto"/>
                                <w:left w:val="none" w:sz="0" w:space="0" w:color="auto"/>
                                <w:bottom w:val="none" w:sz="0" w:space="0" w:color="auto"/>
                                <w:right w:val="none" w:sz="0" w:space="0" w:color="auto"/>
                              </w:divBdr>
                            </w:div>
                            <w:div w:id="1266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7555">
          <w:marLeft w:val="0"/>
          <w:marRight w:val="0"/>
          <w:marTop w:val="0"/>
          <w:marBottom w:val="0"/>
          <w:divBdr>
            <w:top w:val="none" w:sz="0" w:space="0" w:color="auto"/>
            <w:left w:val="none" w:sz="0" w:space="0" w:color="auto"/>
            <w:bottom w:val="none" w:sz="0" w:space="0" w:color="auto"/>
            <w:right w:val="none" w:sz="0" w:space="0" w:color="auto"/>
          </w:divBdr>
          <w:divsChild>
            <w:div w:id="1830901172">
              <w:marLeft w:val="0"/>
              <w:marRight w:val="0"/>
              <w:marTop w:val="0"/>
              <w:marBottom w:val="0"/>
              <w:divBdr>
                <w:top w:val="none" w:sz="0" w:space="0" w:color="auto"/>
                <w:left w:val="none" w:sz="0" w:space="0" w:color="auto"/>
                <w:bottom w:val="none" w:sz="0" w:space="0" w:color="auto"/>
                <w:right w:val="none" w:sz="0" w:space="0" w:color="auto"/>
              </w:divBdr>
              <w:divsChild>
                <w:div w:id="1186408470">
                  <w:marLeft w:val="0"/>
                  <w:marRight w:val="0"/>
                  <w:marTop w:val="0"/>
                  <w:marBottom w:val="0"/>
                  <w:divBdr>
                    <w:top w:val="none" w:sz="0" w:space="0" w:color="auto"/>
                    <w:left w:val="none" w:sz="0" w:space="0" w:color="auto"/>
                    <w:bottom w:val="none" w:sz="0" w:space="0" w:color="auto"/>
                    <w:right w:val="none" w:sz="0" w:space="0" w:color="auto"/>
                  </w:divBdr>
                  <w:divsChild>
                    <w:div w:id="1879002272">
                      <w:marLeft w:val="0"/>
                      <w:marRight w:val="0"/>
                      <w:marTop w:val="0"/>
                      <w:marBottom w:val="0"/>
                      <w:divBdr>
                        <w:top w:val="none" w:sz="0" w:space="0" w:color="auto"/>
                        <w:left w:val="none" w:sz="0" w:space="0" w:color="auto"/>
                        <w:bottom w:val="none" w:sz="0" w:space="0" w:color="auto"/>
                        <w:right w:val="none" w:sz="0" w:space="0" w:color="auto"/>
                      </w:divBdr>
                      <w:divsChild>
                        <w:div w:id="329407948">
                          <w:marLeft w:val="0"/>
                          <w:marRight w:val="0"/>
                          <w:marTop w:val="0"/>
                          <w:marBottom w:val="0"/>
                          <w:divBdr>
                            <w:top w:val="none" w:sz="0" w:space="0" w:color="auto"/>
                            <w:left w:val="none" w:sz="0" w:space="0" w:color="auto"/>
                            <w:bottom w:val="none" w:sz="0" w:space="0" w:color="auto"/>
                            <w:right w:val="none" w:sz="0" w:space="0" w:color="auto"/>
                          </w:divBdr>
                          <w:divsChild>
                            <w:div w:id="189611471">
                              <w:marLeft w:val="0"/>
                              <w:marRight w:val="0"/>
                              <w:marTop w:val="0"/>
                              <w:marBottom w:val="0"/>
                              <w:divBdr>
                                <w:top w:val="none" w:sz="0" w:space="0" w:color="auto"/>
                                <w:left w:val="none" w:sz="0" w:space="0" w:color="auto"/>
                                <w:bottom w:val="none" w:sz="0" w:space="0" w:color="auto"/>
                                <w:right w:val="none" w:sz="0" w:space="0" w:color="auto"/>
                              </w:divBdr>
                            </w:div>
                            <w:div w:id="12182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1799">
          <w:marLeft w:val="0"/>
          <w:marRight w:val="0"/>
          <w:marTop w:val="0"/>
          <w:marBottom w:val="0"/>
          <w:divBdr>
            <w:top w:val="none" w:sz="0" w:space="0" w:color="auto"/>
            <w:left w:val="none" w:sz="0" w:space="0" w:color="auto"/>
            <w:bottom w:val="none" w:sz="0" w:space="0" w:color="auto"/>
            <w:right w:val="none" w:sz="0" w:space="0" w:color="auto"/>
          </w:divBdr>
          <w:divsChild>
            <w:div w:id="974333536">
              <w:marLeft w:val="0"/>
              <w:marRight w:val="0"/>
              <w:marTop w:val="0"/>
              <w:marBottom w:val="0"/>
              <w:divBdr>
                <w:top w:val="none" w:sz="0" w:space="0" w:color="auto"/>
                <w:left w:val="none" w:sz="0" w:space="0" w:color="auto"/>
                <w:bottom w:val="none" w:sz="0" w:space="0" w:color="auto"/>
                <w:right w:val="none" w:sz="0" w:space="0" w:color="auto"/>
              </w:divBdr>
              <w:divsChild>
                <w:div w:id="630130293">
                  <w:marLeft w:val="0"/>
                  <w:marRight w:val="0"/>
                  <w:marTop w:val="0"/>
                  <w:marBottom w:val="0"/>
                  <w:divBdr>
                    <w:top w:val="none" w:sz="0" w:space="0" w:color="auto"/>
                    <w:left w:val="none" w:sz="0" w:space="0" w:color="auto"/>
                    <w:bottom w:val="none" w:sz="0" w:space="0" w:color="auto"/>
                    <w:right w:val="none" w:sz="0" w:space="0" w:color="auto"/>
                  </w:divBdr>
                  <w:divsChild>
                    <w:div w:id="1530410939">
                      <w:marLeft w:val="0"/>
                      <w:marRight w:val="0"/>
                      <w:marTop w:val="0"/>
                      <w:marBottom w:val="0"/>
                      <w:divBdr>
                        <w:top w:val="none" w:sz="0" w:space="0" w:color="auto"/>
                        <w:left w:val="none" w:sz="0" w:space="0" w:color="auto"/>
                        <w:bottom w:val="none" w:sz="0" w:space="0" w:color="auto"/>
                        <w:right w:val="none" w:sz="0" w:space="0" w:color="auto"/>
                      </w:divBdr>
                      <w:divsChild>
                        <w:div w:id="1804541800">
                          <w:marLeft w:val="0"/>
                          <w:marRight w:val="0"/>
                          <w:marTop w:val="0"/>
                          <w:marBottom w:val="0"/>
                          <w:divBdr>
                            <w:top w:val="none" w:sz="0" w:space="0" w:color="auto"/>
                            <w:left w:val="none" w:sz="0" w:space="0" w:color="auto"/>
                            <w:bottom w:val="none" w:sz="0" w:space="0" w:color="auto"/>
                            <w:right w:val="none" w:sz="0" w:space="0" w:color="auto"/>
                          </w:divBdr>
                          <w:divsChild>
                            <w:div w:id="674844730">
                              <w:marLeft w:val="0"/>
                              <w:marRight w:val="0"/>
                              <w:marTop w:val="0"/>
                              <w:marBottom w:val="0"/>
                              <w:divBdr>
                                <w:top w:val="none" w:sz="0" w:space="0" w:color="auto"/>
                                <w:left w:val="none" w:sz="0" w:space="0" w:color="auto"/>
                                <w:bottom w:val="none" w:sz="0" w:space="0" w:color="auto"/>
                                <w:right w:val="none" w:sz="0" w:space="0" w:color="auto"/>
                              </w:divBdr>
                            </w:div>
                            <w:div w:id="1674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6901">
          <w:marLeft w:val="0"/>
          <w:marRight w:val="0"/>
          <w:marTop w:val="0"/>
          <w:marBottom w:val="0"/>
          <w:divBdr>
            <w:top w:val="none" w:sz="0" w:space="0" w:color="auto"/>
            <w:left w:val="none" w:sz="0" w:space="0" w:color="auto"/>
            <w:bottom w:val="none" w:sz="0" w:space="0" w:color="auto"/>
            <w:right w:val="none" w:sz="0" w:space="0" w:color="auto"/>
          </w:divBdr>
          <w:divsChild>
            <w:div w:id="1865098283">
              <w:marLeft w:val="0"/>
              <w:marRight w:val="0"/>
              <w:marTop w:val="0"/>
              <w:marBottom w:val="0"/>
              <w:divBdr>
                <w:top w:val="none" w:sz="0" w:space="0" w:color="auto"/>
                <w:left w:val="none" w:sz="0" w:space="0" w:color="auto"/>
                <w:bottom w:val="none" w:sz="0" w:space="0" w:color="auto"/>
                <w:right w:val="none" w:sz="0" w:space="0" w:color="auto"/>
              </w:divBdr>
              <w:divsChild>
                <w:div w:id="1578400996">
                  <w:marLeft w:val="0"/>
                  <w:marRight w:val="0"/>
                  <w:marTop w:val="0"/>
                  <w:marBottom w:val="0"/>
                  <w:divBdr>
                    <w:top w:val="none" w:sz="0" w:space="0" w:color="auto"/>
                    <w:left w:val="none" w:sz="0" w:space="0" w:color="auto"/>
                    <w:bottom w:val="none" w:sz="0" w:space="0" w:color="auto"/>
                    <w:right w:val="none" w:sz="0" w:space="0" w:color="auto"/>
                  </w:divBdr>
                  <w:divsChild>
                    <w:div w:id="268783117">
                      <w:marLeft w:val="0"/>
                      <w:marRight w:val="0"/>
                      <w:marTop w:val="0"/>
                      <w:marBottom w:val="0"/>
                      <w:divBdr>
                        <w:top w:val="none" w:sz="0" w:space="0" w:color="auto"/>
                        <w:left w:val="none" w:sz="0" w:space="0" w:color="auto"/>
                        <w:bottom w:val="none" w:sz="0" w:space="0" w:color="auto"/>
                        <w:right w:val="none" w:sz="0" w:space="0" w:color="auto"/>
                      </w:divBdr>
                      <w:divsChild>
                        <w:div w:id="2062974111">
                          <w:marLeft w:val="0"/>
                          <w:marRight w:val="0"/>
                          <w:marTop w:val="0"/>
                          <w:marBottom w:val="0"/>
                          <w:divBdr>
                            <w:top w:val="none" w:sz="0" w:space="0" w:color="auto"/>
                            <w:left w:val="none" w:sz="0" w:space="0" w:color="auto"/>
                            <w:bottom w:val="none" w:sz="0" w:space="0" w:color="auto"/>
                            <w:right w:val="none" w:sz="0" w:space="0" w:color="auto"/>
                          </w:divBdr>
                          <w:divsChild>
                            <w:div w:id="85276278">
                              <w:marLeft w:val="0"/>
                              <w:marRight w:val="0"/>
                              <w:marTop w:val="0"/>
                              <w:marBottom w:val="0"/>
                              <w:divBdr>
                                <w:top w:val="none" w:sz="0" w:space="0" w:color="auto"/>
                                <w:left w:val="none" w:sz="0" w:space="0" w:color="auto"/>
                                <w:bottom w:val="none" w:sz="0" w:space="0" w:color="auto"/>
                                <w:right w:val="none" w:sz="0" w:space="0" w:color="auto"/>
                              </w:divBdr>
                            </w:div>
                            <w:div w:id="1479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66305">
          <w:marLeft w:val="0"/>
          <w:marRight w:val="0"/>
          <w:marTop w:val="0"/>
          <w:marBottom w:val="0"/>
          <w:divBdr>
            <w:top w:val="none" w:sz="0" w:space="0" w:color="auto"/>
            <w:left w:val="none" w:sz="0" w:space="0" w:color="auto"/>
            <w:bottom w:val="none" w:sz="0" w:space="0" w:color="auto"/>
            <w:right w:val="none" w:sz="0" w:space="0" w:color="auto"/>
          </w:divBdr>
          <w:divsChild>
            <w:div w:id="1470707673">
              <w:marLeft w:val="0"/>
              <w:marRight w:val="0"/>
              <w:marTop w:val="0"/>
              <w:marBottom w:val="0"/>
              <w:divBdr>
                <w:top w:val="none" w:sz="0" w:space="0" w:color="auto"/>
                <w:left w:val="none" w:sz="0" w:space="0" w:color="auto"/>
                <w:bottom w:val="none" w:sz="0" w:space="0" w:color="auto"/>
                <w:right w:val="none" w:sz="0" w:space="0" w:color="auto"/>
              </w:divBdr>
              <w:divsChild>
                <w:div w:id="55278509">
                  <w:marLeft w:val="0"/>
                  <w:marRight w:val="0"/>
                  <w:marTop w:val="0"/>
                  <w:marBottom w:val="0"/>
                  <w:divBdr>
                    <w:top w:val="none" w:sz="0" w:space="0" w:color="auto"/>
                    <w:left w:val="none" w:sz="0" w:space="0" w:color="auto"/>
                    <w:bottom w:val="none" w:sz="0" w:space="0" w:color="auto"/>
                    <w:right w:val="none" w:sz="0" w:space="0" w:color="auto"/>
                  </w:divBdr>
                  <w:divsChild>
                    <w:div w:id="1077166408">
                      <w:marLeft w:val="0"/>
                      <w:marRight w:val="0"/>
                      <w:marTop w:val="0"/>
                      <w:marBottom w:val="0"/>
                      <w:divBdr>
                        <w:top w:val="none" w:sz="0" w:space="0" w:color="auto"/>
                        <w:left w:val="none" w:sz="0" w:space="0" w:color="auto"/>
                        <w:bottom w:val="none" w:sz="0" w:space="0" w:color="auto"/>
                        <w:right w:val="none" w:sz="0" w:space="0" w:color="auto"/>
                      </w:divBdr>
                      <w:divsChild>
                        <w:div w:id="828405353">
                          <w:marLeft w:val="0"/>
                          <w:marRight w:val="0"/>
                          <w:marTop w:val="0"/>
                          <w:marBottom w:val="0"/>
                          <w:divBdr>
                            <w:top w:val="none" w:sz="0" w:space="0" w:color="auto"/>
                            <w:left w:val="none" w:sz="0" w:space="0" w:color="auto"/>
                            <w:bottom w:val="none" w:sz="0" w:space="0" w:color="auto"/>
                            <w:right w:val="none" w:sz="0" w:space="0" w:color="auto"/>
                          </w:divBdr>
                          <w:divsChild>
                            <w:div w:id="1953903607">
                              <w:marLeft w:val="0"/>
                              <w:marRight w:val="0"/>
                              <w:marTop w:val="0"/>
                              <w:marBottom w:val="0"/>
                              <w:divBdr>
                                <w:top w:val="none" w:sz="0" w:space="0" w:color="auto"/>
                                <w:left w:val="none" w:sz="0" w:space="0" w:color="auto"/>
                                <w:bottom w:val="none" w:sz="0" w:space="0" w:color="auto"/>
                                <w:right w:val="none" w:sz="0" w:space="0" w:color="auto"/>
                              </w:divBdr>
                            </w:div>
                            <w:div w:id="6244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5279">
          <w:marLeft w:val="0"/>
          <w:marRight w:val="0"/>
          <w:marTop w:val="0"/>
          <w:marBottom w:val="0"/>
          <w:divBdr>
            <w:top w:val="none" w:sz="0" w:space="0" w:color="auto"/>
            <w:left w:val="none" w:sz="0" w:space="0" w:color="auto"/>
            <w:bottom w:val="none" w:sz="0" w:space="0" w:color="auto"/>
            <w:right w:val="none" w:sz="0" w:space="0" w:color="auto"/>
          </w:divBdr>
          <w:divsChild>
            <w:div w:id="1783720572">
              <w:marLeft w:val="0"/>
              <w:marRight w:val="0"/>
              <w:marTop w:val="0"/>
              <w:marBottom w:val="0"/>
              <w:divBdr>
                <w:top w:val="none" w:sz="0" w:space="0" w:color="auto"/>
                <w:left w:val="none" w:sz="0" w:space="0" w:color="auto"/>
                <w:bottom w:val="none" w:sz="0" w:space="0" w:color="auto"/>
                <w:right w:val="none" w:sz="0" w:space="0" w:color="auto"/>
              </w:divBdr>
              <w:divsChild>
                <w:div w:id="1439062795">
                  <w:marLeft w:val="0"/>
                  <w:marRight w:val="0"/>
                  <w:marTop w:val="0"/>
                  <w:marBottom w:val="0"/>
                  <w:divBdr>
                    <w:top w:val="none" w:sz="0" w:space="0" w:color="auto"/>
                    <w:left w:val="none" w:sz="0" w:space="0" w:color="auto"/>
                    <w:bottom w:val="none" w:sz="0" w:space="0" w:color="auto"/>
                    <w:right w:val="none" w:sz="0" w:space="0" w:color="auto"/>
                  </w:divBdr>
                  <w:divsChild>
                    <w:div w:id="675964867">
                      <w:marLeft w:val="0"/>
                      <w:marRight w:val="0"/>
                      <w:marTop w:val="0"/>
                      <w:marBottom w:val="0"/>
                      <w:divBdr>
                        <w:top w:val="none" w:sz="0" w:space="0" w:color="auto"/>
                        <w:left w:val="none" w:sz="0" w:space="0" w:color="auto"/>
                        <w:bottom w:val="none" w:sz="0" w:space="0" w:color="auto"/>
                        <w:right w:val="none" w:sz="0" w:space="0" w:color="auto"/>
                      </w:divBdr>
                      <w:divsChild>
                        <w:div w:id="472062715">
                          <w:marLeft w:val="0"/>
                          <w:marRight w:val="0"/>
                          <w:marTop w:val="0"/>
                          <w:marBottom w:val="0"/>
                          <w:divBdr>
                            <w:top w:val="none" w:sz="0" w:space="0" w:color="auto"/>
                            <w:left w:val="none" w:sz="0" w:space="0" w:color="auto"/>
                            <w:bottom w:val="none" w:sz="0" w:space="0" w:color="auto"/>
                            <w:right w:val="none" w:sz="0" w:space="0" w:color="auto"/>
                          </w:divBdr>
                          <w:divsChild>
                            <w:div w:id="2102992543">
                              <w:marLeft w:val="0"/>
                              <w:marRight w:val="0"/>
                              <w:marTop w:val="0"/>
                              <w:marBottom w:val="0"/>
                              <w:divBdr>
                                <w:top w:val="none" w:sz="0" w:space="0" w:color="auto"/>
                                <w:left w:val="none" w:sz="0" w:space="0" w:color="auto"/>
                                <w:bottom w:val="none" w:sz="0" w:space="0" w:color="auto"/>
                                <w:right w:val="none" w:sz="0" w:space="0" w:color="auto"/>
                              </w:divBdr>
                            </w:div>
                            <w:div w:id="9404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09259">
          <w:marLeft w:val="0"/>
          <w:marRight w:val="0"/>
          <w:marTop w:val="0"/>
          <w:marBottom w:val="0"/>
          <w:divBdr>
            <w:top w:val="none" w:sz="0" w:space="0" w:color="auto"/>
            <w:left w:val="none" w:sz="0" w:space="0" w:color="auto"/>
            <w:bottom w:val="none" w:sz="0" w:space="0" w:color="auto"/>
            <w:right w:val="none" w:sz="0" w:space="0" w:color="auto"/>
          </w:divBdr>
          <w:divsChild>
            <w:div w:id="941573626">
              <w:marLeft w:val="0"/>
              <w:marRight w:val="0"/>
              <w:marTop w:val="0"/>
              <w:marBottom w:val="0"/>
              <w:divBdr>
                <w:top w:val="none" w:sz="0" w:space="0" w:color="auto"/>
                <w:left w:val="none" w:sz="0" w:space="0" w:color="auto"/>
                <w:bottom w:val="none" w:sz="0" w:space="0" w:color="auto"/>
                <w:right w:val="none" w:sz="0" w:space="0" w:color="auto"/>
              </w:divBdr>
              <w:divsChild>
                <w:div w:id="1993019374">
                  <w:marLeft w:val="0"/>
                  <w:marRight w:val="0"/>
                  <w:marTop w:val="0"/>
                  <w:marBottom w:val="0"/>
                  <w:divBdr>
                    <w:top w:val="none" w:sz="0" w:space="0" w:color="auto"/>
                    <w:left w:val="none" w:sz="0" w:space="0" w:color="auto"/>
                    <w:bottom w:val="none" w:sz="0" w:space="0" w:color="auto"/>
                    <w:right w:val="none" w:sz="0" w:space="0" w:color="auto"/>
                  </w:divBdr>
                  <w:divsChild>
                    <w:div w:id="1017543932">
                      <w:marLeft w:val="0"/>
                      <w:marRight w:val="0"/>
                      <w:marTop w:val="0"/>
                      <w:marBottom w:val="0"/>
                      <w:divBdr>
                        <w:top w:val="none" w:sz="0" w:space="0" w:color="auto"/>
                        <w:left w:val="none" w:sz="0" w:space="0" w:color="auto"/>
                        <w:bottom w:val="none" w:sz="0" w:space="0" w:color="auto"/>
                        <w:right w:val="none" w:sz="0" w:space="0" w:color="auto"/>
                      </w:divBdr>
                      <w:divsChild>
                        <w:div w:id="1404137144">
                          <w:marLeft w:val="0"/>
                          <w:marRight w:val="0"/>
                          <w:marTop w:val="0"/>
                          <w:marBottom w:val="0"/>
                          <w:divBdr>
                            <w:top w:val="none" w:sz="0" w:space="0" w:color="auto"/>
                            <w:left w:val="none" w:sz="0" w:space="0" w:color="auto"/>
                            <w:bottom w:val="none" w:sz="0" w:space="0" w:color="auto"/>
                            <w:right w:val="none" w:sz="0" w:space="0" w:color="auto"/>
                          </w:divBdr>
                          <w:divsChild>
                            <w:div w:id="1298995315">
                              <w:marLeft w:val="0"/>
                              <w:marRight w:val="0"/>
                              <w:marTop w:val="0"/>
                              <w:marBottom w:val="0"/>
                              <w:divBdr>
                                <w:top w:val="none" w:sz="0" w:space="0" w:color="auto"/>
                                <w:left w:val="none" w:sz="0" w:space="0" w:color="auto"/>
                                <w:bottom w:val="none" w:sz="0" w:space="0" w:color="auto"/>
                                <w:right w:val="none" w:sz="0" w:space="0" w:color="auto"/>
                              </w:divBdr>
                            </w:div>
                            <w:div w:id="294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0790">
          <w:marLeft w:val="0"/>
          <w:marRight w:val="0"/>
          <w:marTop w:val="0"/>
          <w:marBottom w:val="0"/>
          <w:divBdr>
            <w:top w:val="none" w:sz="0" w:space="0" w:color="auto"/>
            <w:left w:val="none" w:sz="0" w:space="0" w:color="auto"/>
            <w:bottom w:val="none" w:sz="0" w:space="0" w:color="auto"/>
            <w:right w:val="none" w:sz="0" w:space="0" w:color="auto"/>
          </w:divBdr>
          <w:divsChild>
            <w:div w:id="818308601">
              <w:marLeft w:val="0"/>
              <w:marRight w:val="0"/>
              <w:marTop w:val="0"/>
              <w:marBottom w:val="0"/>
              <w:divBdr>
                <w:top w:val="none" w:sz="0" w:space="0" w:color="auto"/>
                <w:left w:val="none" w:sz="0" w:space="0" w:color="auto"/>
                <w:bottom w:val="none" w:sz="0" w:space="0" w:color="auto"/>
                <w:right w:val="none" w:sz="0" w:space="0" w:color="auto"/>
              </w:divBdr>
              <w:divsChild>
                <w:div w:id="1587150869">
                  <w:marLeft w:val="0"/>
                  <w:marRight w:val="0"/>
                  <w:marTop w:val="0"/>
                  <w:marBottom w:val="0"/>
                  <w:divBdr>
                    <w:top w:val="none" w:sz="0" w:space="0" w:color="auto"/>
                    <w:left w:val="none" w:sz="0" w:space="0" w:color="auto"/>
                    <w:bottom w:val="none" w:sz="0" w:space="0" w:color="auto"/>
                    <w:right w:val="none" w:sz="0" w:space="0" w:color="auto"/>
                  </w:divBdr>
                  <w:divsChild>
                    <w:div w:id="142353076">
                      <w:marLeft w:val="0"/>
                      <w:marRight w:val="0"/>
                      <w:marTop w:val="0"/>
                      <w:marBottom w:val="0"/>
                      <w:divBdr>
                        <w:top w:val="none" w:sz="0" w:space="0" w:color="auto"/>
                        <w:left w:val="none" w:sz="0" w:space="0" w:color="auto"/>
                        <w:bottom w:val="none" w:sz="0" w:space="0" w:color="auto"/>
                        <w:right w:val="none" w:sz="0" w:space="0" w:color="auto"/>
                      </w:divBdr>
                      <w:divsChild>
                        <w:div w:id="861624139">
                          <w:marLeft w:val="0"/>
                          <w:marRight w:val="0"/>
                          <w:marTop w:val="0"/>
                          <w:marBottom w:val="0"/>
                          <w:divBdr>
                            <w:top w:val="none" w:sz="0" w:space="0" w:color="auto"/>
                            <w:left w:val="none" w:sz="0" w:space="0" w:color="auto"/>
                            <w:bottom w:val="none" w:sz="0" w:space="0" w:color="auto"/>
                            <w:right w:val="none" w:sz="0" w:space="0" w:color="auto"/>
                          </w:divBdr>
                          <w:divsChild>
                            <w:div w:id="99422866">
                              <w:marLeft w:val="0"/>
                              <w:marRight w:val="0"/>
                              <w:marTop w:val="0"/>
                              <w:marBottom w:val="0"/>
                              <w:divBdr>
                                <w:top w:val="none" w:sz="0" w:space="0" w:color="auto"/>
                                <w:left w:val="none" w:sz="0" w:space="0" w:color="auto"/>
                                <w:bottom w:val="none" w:sz="0" w:space="0" w:color="auto"/>
                                <w:right w:val="none" w:sz="0" w:space="0" w:color="auto"/>
                              </w:divBdr>
                            </w:div>
                            <w:div w:id="1933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4565">
          <w:marLeft w:val="0"/>
          <w:marRight w:val="0"/>
          <w:marTop w:val="0"/>
          <w:marBottom w:val="0"/>
          <w:divBdr>
            <w:top w:val="none" w:sz="0" w:space="0" w:color="auto"/>
            <w:left w:val="none" w:sz="0" w:space="0" w:color="auto"/>
            <w:bottom w:val="none" w:sz="0" w:space="0" w:color="auto"/>
            <w:right w:val="none" w:sz="0" w:space="0" w:color="auto"/>
          </w:divBdr>
          <w:divsChild>
            <w:div w:id="2051026270">
              <w:marLeft w:val="0"/>
              <w:marRight w:val="0"/>
              <w:marTop w:val="0"/>
              <w:marBottom w:val="0"/>
              <w:divBdr>
                <w:top w:val="none" w:sz="0" w:space="0" w:color="auto"/>
                <w:left w:val="none" w:sz="0" w:space="0" w:color="auto"/>
                <w:bottom w:val="none" w:sz="0" w:space="0" w:color="auto"/>
                <w:right w:val="none" w:sz="0" w:space="0" w:color="auto"/>
              </w:divBdr>
              <w:divsChild>
                <w:div w:id="1173109197">
                  <w:marLeft w:val="0"/>
                  <w:marRight w:val="0"/>
                  <w:marTop w:val="0"/>
                  <w:marBottom w:val="0"/>
                  <w:divBdr>
                    <w:top w:val="none" w:sz="0" w:space="0" w:color="auto"/>
                    <w:left w:val="none" w:sz="0" w:space="0" w:color="auto"/>
                    <w:bottom w:val="none" w:sz="0" w:space="0" w:color="auto"/>
                    <w:right w:val="none" w:sz="0" w:space="0" w:color="auto"/>
                  </w:divBdr>
                  <w:divsChild>
                    <w:div w:id="474296362">
                      <w:marLeft w:val="0"/>
                      <w:marRight w:val="0"/>
                      <w:marTop w:val="0"/>
                      <w:marBottom w:val="0"/>
                      <w:divBdr>
                        <w:top w:val="none" w:sz="0" w:space="0" w:color="auto"/>
                        <w:left w:val="none" w:sz="0" w:space="0" w:color="auto"/>
                        <w:bottom w:val="none" w:sz="0" w:space="0" w:color="auto"/>
                        <w:right w:val="none" w:sz="0" w:space="0" w:color="auto"/>
                      </w:divBdr>
                      <w:divsChild>
                        <w:div w:id="509105522">
                          <w:marLeft w:val="0"/>
                          <w:marRight w:val="0"/>
                          <w:marTop w:val="0"/>
                          <w:marBottom w:val="0"/>
                          <w:divBdr>
                            <w:top w:val="none" w:sz="0" w:space="0" w:color="auto"/>
                            <w:left w:val="none" w:sz="0" w:space="0" w:color="auto"/>
                            <w:bottom w:val="none" w:sz="0" w:space="0" w:color="auto"/>
                            <w:right w:val="none" w:sz="0" w:space="0" w:color="auto"/>
                          </w:divBdr>
                          <w:divsChild>
                            <w:div w:id="1864391968">
                              <w:marLeft w:val="0"/>
                              <w:marRight w:val="0"/>
                              <w:marTop w:val="0"/>
                              <w:marBottom w:val="0"/>
                              <w:divBdr>
                                <w:top w:val="none" w:sz="0" w:space="0" w:color="auto"/>
                                <w:left w:val="none" w:sz="0" w:space="0" w:color="auto"/>
                                <w:bottom w:val="none" w:sz="0" w:space="0" w:color="auto"/>
                                <w:right w:val="none" w:sz="0" w:space="0" w:color="auto"/>
                              </w:divBdr>
                            </w:div>
                            <w:div w:id="765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7456">
          <w:marLeft w:val="0"/>
          <w:marRight w:val="0"/>
          <w:marTop w:val="0"/>
          <w:marBottom w:val="0"/>
          <w:divBdr>
            <w:top w:val="none" w:sz="0" w:space="0" w:color="auto"/>
            <w:left w:val="none" w:sz="0" w:space="0" w:color="auto"/>
            <w:bottom w:val="none" w:sz="0" w:space="0" w:color="auto"/>
            <w:right w:val="none" w:sz="0" w:space="0" w:color="auto"/>
          </w:divBdr>
          <w:divsChild>
            <w:div w:id="1300572076">
              <w:marLeft w:val="0"/>
              <w:marRight w:val="0"/>
              <w:marTop w:val="0"/>
              <w:marBottom w:val="0"/>
              <w:divBdr>
                <w:top w:val="none" w:sz="0" w:space="0" w:color="auto"/>
                <w:left w:val="none" w:sz="0" w:space="0" w:color="auto"/>
                <w:bottom w:val="none" w:sz="0" w:space="0" w:color="auto"/>
                <w:right w:val="none" w:sz="0" w:space="0" w:color="auto"/>
              </w:divBdr>
              <w:divsChild>
                <w:div w:id="166136494">
                  <w:marLeft w:val="0"/>
                  <w:marRight w:val="0"/>
                  <w:marTop w:val="0"/>
                  <w:marBottom w:val="0"/>
                  <w:divBdr>
                    <w:top w:val="none" w:sz="0" w:space="0" w:color="auto"/>
                    <w:left w:val="none" w:sz="0" w:space="0" w:color="auto"/>
                    <w:bottom w:val="none" w:sz="0" w:space="0" w:color="auto"/>
                    <w:right w:val="none" w:sz="0" w:space="0" w:color="auto"/>
                  </w:divBdr>
                  <w:divsChild>
                    <w:div w:id="2103601236">
                      <w:marLeft w:val="0"/>
                      <w:marRight w:val="0"/>
                      <w:marTop w:val="0"/>
                      <w:marBottom w:val="0"/>
                      <w:divBdr>
                        <w:top w:val="none" w:sz="0" w:space="0" w:color="auto"/>
                        <w:left w:val="none" w:sz="0" w:space="0" w:color="auto"/>
                        <w:bottom w:val="none" w:sz="0" w:space="0" w:color="auto"/>
                        <w:right w:val="none" w:sz="0" w:space="0" w:color="auto"/>
                      </w:divBdr>
                      <w:divsChild>
                        <w:div w:id="1484735756">
                          <w:marLeft w:val="0"/>
                          <w:marRight w:val="0"/>
                          <w:marTop w:val="0"/>
                          <w:marBottom w:val="0"/>
                          <w:divBdr>
                            <w:top w:val="none" w:sz="0" w:space="0" w:color="auto"/>
                            <w:left w:val="none" w:sz="0" w:space="0" w:color="auto"/>
                            <w:bottom w:val="none" w:sz="0" w:space="0" w:color="auto"/>
                            <w:right w:val="none" w:sz="0" w:space="0" w:color="auto"/>
                          </w:divBdr>
                          <w:divsChild>
                            <w:div w:id="1561551452">
                              <w:marLeft w:val="0"/>
                              <w:marRight w:val="0"/>
                              <w:marTop w:val="0"/>
                              <w:marBottom w:val="0"/>
                              <w:divBdr>
                                <w:top w:val="none" w:sz="0" w:space="0" w:color="auto"/>
                                <w:left w:val="none" w:sz="0" w:space="0" w:color="auto"/>
                                <w:bottom w:val="none" w:sz="0" w:space="0" w:color="auto"/>
                                <w:right w:val="none" w:sz="0" w:space="0" w:color="auto"/>
                              </w:divBdr>
                            </w:div>
                            <w:div w:id="155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14406">
          <w:marLeft w:val="0"/>
          <w:marRight w:val="0"/>
          <w:marTop w:val="0"/>
          <w:marBottom w:val="0"/>
          <w:divBdr>
            <w:top w:val="none" w:sz="0" w:space="0" w:color="auto"/>
            <w:left w:val="none" w:sz="0" w:space="0" w:color="auto"/>
            <w:bottom w:val="none" w:sz="0" w:space="0" w:color="auto"/>
            <w:right w:val="none" w:sz="0" w:space="0" w:color="auto"/>
          </w:divBdr>
          <w:divsChild>
            <w:div w:id="633490889">
              <w:marLeft w:val="0"/>
              <w:marRight w:val="0"/>
              <w:marTop w:val="0"/>
              <w:marBottom w:val="0"/>
              <w:divBdr>
                <w:top w:val="none" w:sz="0" w:space="0" w:color="auto"/>
                <w:left w:val="none" w:sz="0" w:space="0" w:color="auto"/>
                <w:bottom w:val="none" w:sz="0" w:space="0" w:color="auto"/>
                <w:right w:val="none" w:sz="0" w:space="0" w:color="auto"/>
              </w:divBdr>
              <w:divsChild>
                <w:div w:id="133253536">
                  <w:marLeft w:val="0"/>
                  <w:marRight w:val="0"/>
                  <w:marTop w:val="0"/>
                  <w:marBottom w:val="0"/>
                  <w:divBdr>
                    <w:top w:val="none" w:sz="0" w:space="0" w:color="auto"/>
                    <w:left w:val="none" w:sz="0" w:space="0" w:color="auto"/>
                    <w:bottom w:val="none" w:sz="0" w:space="0" w:color="auto"/>
                    <w:right w:val="none" w:sz="0" w:space="0" w:color="auto"/>
                  </w:divBdr>
                  <w:divsChild>
                    <w:div w:id="1454247427">
                      <w:marLeft w:val="0"/>
                      <w:marRight w:val="0"/>
                      <w:marTop w:val="0"/>
                      <w:marBottom w:val="0"/>
                      <w:divBdr>
                        <w:top w:val="none" w:sz="0" w:space="0" w:color="auto"/>
                        <w:left w:val="none" w:sz="0" w:space="0" w:color="auto"/>
                        <w:bottom w:val="none" w:sz="0" w:space="0" w:color="auto"/>
                        <w:right w:val="none" w:sz="0" w:space="0" w:color="auto"/>
                      </w:divBdr>
                      <w:divsChild>
                        <w:div w:id="1251163302">
                          <w:marLeft w:val="0"/>
                          <w:marRight w:val="0"/>
                          <w:marTop w:val="0"/>
                          <w:marBottom w:val="0"/>
                          <w:divBdr>
                            <w:top w:val="none" w:sz="0" w:space="0" w:color="auto"/>
                            <w:left w:val="none" w:sz="0" w:space="0" w:color="auto"/>
                            <w:bottom w:val="none" w:sz="0" w:space="0" w:color="auto"/>
                            <w:right w:val="none" w:sz="0" w:space="0" w:color="auto"/>
                          </w:divBdr>
                          <w:divsChild>
                            <w:div w:id="1791783547">
                              <w:marLeft w:val="0"/>
                              <w:marRight w:val="0"/>
                              <w:marTop w:val="0"/>
                              <w:marBottom w:val="0"/>
                              <w:divBdr>
                                <w:top w:val="none" w:sz="0" w:space="0" w:color="auto"/>
                                <w:left w:val="none" w:sz="0" w:space="0" w:color="auto"/>
                                <w:bottom w:val="none" w:sz="0" w:space="0" w:color="auto"/>
                                <w:right w:val="none" w:sz="0" w:space="0" w:color="auto"/>
                              </w:divBdr>
                            </w:div>
                            <w:div w:id="1906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96414">
          <w:marLeft w:val="0"/>
          <w:marRight w:val="0"/>
          <w:marTop w:val="0"/>
          <w:marBottom w:val="0"/>
          <w:divBdr>
            <w:top w:val="none" w:sz="0" w:space="0" w:color="auto"/>
            <w:left w:val="none" w:sz="0" w:space="0" w:color="auto"/>
            <w:bottom w:val="none" w:sz="0" w:space="0" w:color="auto"/>
            <w:right w:val="none" w:sz="0" w:space="0" w:color="auto"/>
          </w:divBdr>
          <w:divsChild>
            <w:div w:id="74399951">
              <w:marLeft w:val="0"/>
              <w:marRight w:val="0"/>
              <w:marTop w:val="0"/>
              <w:marBottom w:val="0"/>
              <w:divBdr>
                <w:top w:val="none" w:sz="0" w:space="0" w:color="auto"/>
                <w:left w:val="none" w:sz="0" w:space="0" w:color="auto"/>
                <w:bottom w:val="none" w:sz="0" w:space="0" w:color="auto"/>
                <w:right w:val="none" w:sz="0" w:space="0" w:color="auto"/>
              </w:divBdr>
              <w:divsChild>
                <w:div w:id="1444575427">
                  <w:marLeft w:val="0"/>
                  <w:marRight w:val="0"/>
                  <w:marTop w:val="0"/>
                  <w:marBottom w:val="0"/>
                  <w:divBdr>
                    <w:top w:val="none" w:sz="0" w:space="0" w:color="auto"/>
                    <w:left w:val="none" w:sz="0" w:space="0" w:color="auto"/>
                    <w:bottom w:val="none" w:sz="0" w:space="0" w:color="auto"/>
                    <w:right w:val="none" w:sz="0" w:space="0" w:color="auto"/>
                  </w:divBdr>
                  <w:divsChild>
                    <w:div w:id="890307046">
                      <w:marLeft w:val="0"/>
                      <w:marRight w:val="0"/>
                      <w:marTop w:val="0"/>
                      <w:marBottom w:val="0"/>
                      <w:divBdr>
                        <w:top w:val="none" w:sz="0" w:space="0" w:color="auto"/>
                        <w:left w:val="none" w:sz="0" w:space="0" w:color="auto"/>
                        <w:bottom w:val="none" w:sz="0" w:space="0" w:color="auto"/>
                        <w:right w:val="none" w:sz="0" w:space="0" w:color="auto"/>
                      </w:divBdr>
                      <w:divsChild>
                        <w:div w:id="1223981236">
                          <w:marLeft w:val="0"/>
                          <w:marRight w:val="0"/>
                          <w:marTop w:val="0"/>
                          <w:marBottom w:val="0"/>
                          <w:divBdr>
                            <w:top w:val="none" w:sz="0" w:space="0" w:color="auto"/>
                            <w:left w:val="none" w:sz="0" w:space="0" w:color="auto"/>
                            <w:bottom w:val="none" w:sz="0" w:space="0" w:color="auto"/>
                            <w:right w:val="none" w:sz="0" w:space="0" w:color="auto"/>
                          </w:divBdr>
                          <w:divsChild>
                            <w:div w:id="257713721">
                              <w:marLeft w:val="0"/>
                              <w:marRight w:val="0"/>
                              <w:marTop w:val="0"/>
                              <w:marBottom w:val="0"/>
                              <w:divBdr>
                                <w:top w:val="none" w:sz="0" w:space="0" w:color="auto"/>
                                <w:left w:val="none" w:sz="0" w:space="0" w:color="auto"/>
                                <w:bottom w:val="none" w:sz="0" w:space="0" w:color="auto"/>
                                <w:right w:val="none" w:sz="0" w:space="0" w:color="auto"/>
                              </w:divBdr>
                            </w:div>
                            <w:div w:id="7721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05109">
          <w:marLeft w:val="0"/>
          <w:marRight w:val="0"/>
          <w:marTop w:val="0"/>
          <w:marBottom w:val="0"/>
          <w:divBdr>
            <w:top w:val="none" w:sz="0" w:space="0" w:color="auto"/>
            <w:left w:val="none" w:sz="0" w:space="0" w:color="auto"/>
            <w:bottom w:val="none" w:sz="0" w:space="0" w:color="auto"/>
            <w:right w:val="none" w:sz="0" w:space="0" w:color="auto"/>
          </w:divBdr>
          <w:divsChild>
            <w:div w:id="1624458342">
              <w:marLeft w:val="0"/>
              <w:marRight w:val="0"/>
              <w:marTop w:val="0"/>
              <w:marBottom w:val="0"/>
              <w:divBdr>
                <w:top w:val="none" w:sz="0" w:space="0" w:color="auto"/>
                <w:left w:val="none" w:sz="0" w:space="0" w:color="auto"/>
                <w:bottom w:val="none" w:sz="0" w:space="0" w:color="auto"/>
                <w:right w:val="none" w:sz="0" w:space="0" w:color="auto"/>
              </w:divBdr>
              <w:divsChild>
                <w:div w:id="1954088876">
                  <w:marLeft w:val="0"/>
                  <w:marRight w:val="0"/>
                  <w:marTop w:val="0"/>
                  <w:marBottom w:val="0"/>
                  <w:divBdr>
                    <w:top w:val="none" w:sz="0" w:space="0" w:color="auto"/>
                    <w:left w:val="none" w:sz="0" w:space="0" w:color="auto"/>
                    <w:bottom w:val="none" w:sz="0" w:space="0" w:color="auto"/>
                    <w:right w:val="none" w:sz="0" w:space="0" w:color="auto"/>
                  </w:divBdr>
                  <w:divsChild>
                    <w:div w:id="37898862">
                      <w:marLeft w:val="0"/>
                      <w:marRight w:val="0"/>
                      <w:marTop w:val="0"/>
                      <w:marBottom w:val="0"/>
                      <w:divBdr>
                        <w:top w:val="none" w:sz="0" w:space="0" w:color="auto"/>
                        <w:left w:val="none" w:sz="0" w:space="0" w:color="auto"/>
                        <w:bottom w:val="none" w:sz="0" w:space="0" w:color="auto"/>
                        <w:right w:val="none" w:sz="0" w:space="0" w:color="auto"/>
                      </w:divBdr>
                      <w:divsChild>
                        <w:div w:id="803621783">
                          <w:marLeft w:val="0"/>
                          <w:marRight w:val="0"/>
                          <w:marTop w:val="0"/>
                          <w:marBottom w:val="0"/>
                          <w:divBdr>
                            <w:top w:val="none" w:sz="0" w:space="0" w:color="auto"/>
                            <w:left w:val="none" w:sz="0" w:space="0" w:color="auto"/>
                            <w:bottom w:val="none" w:sz="0" w:space="0" w:color="auto"/>
                            <w:right w:val="none" w:sz="0" w:space="0" w:color="auto"/>
                          </w:divBdr>
                          <w:divsChild>
                            <w:div w:id="378744733">
                              <w:marLeft w:val="0"/>
                              <w:marRight w:val="0"/>
                              <w:marTop w:val="0"/>
                              <w:marBottom w:val="0"/>
                              <w:divBdr>
                                <w:top w:val="none" w:sz="0" w:space="0" w:color="auto"/>
                                <w:left w:val="none" w:sz="0" w:space="0" w:color="auto"/>
                                <w:bottom w:val="none" w:sz="0" w:space="0" w:color="auto"/>
                                <w:right w:val="none" w:sz="0" w:space="0" w:color="auto"/>
                              </w:divBdr>
                            </w:div>
                            <w:div w:id="8255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1480">
          <w:marLeft w:val="0"/>
          <w:marRight w:val="0"/>
          <w:marTop w:val="0"/>
          <w:marBottom w:val="0"/>
          <w:divBdr>
            <w:top w:val="none" w:sz="0" w:space="0" w:color="auto"/>
            <w:left w:val="none" w:sz="0" w:space="0" w:color="auto"/>
            <w:bottom w:val="none" w:sz="0" w:space="0" w:color="auto"/>
            <w:right w:val="none" w:sz="0" w:space="0" w:color="auto"/>
          </w:divBdr>
          <w:divsChild>
            <w:div w:id="1540893993">
              <w:marLeft w:val="0"/>
              <w:marRight w:val="0"/>
              <w:marTop w:val="0"/>
              <w:marBottom w:val="0"/>
              <w:divBdr>
                <w:top w:val="none" w:sz="0" w:space="0" w:color="auto"/>
                <w:left w:val="none" w:sz="0" w:space="0" w:color="auto"/>
                <w:bottom w:val="none" w:sz="0" w:space="0" w:color="auto"/>
                <w:right w:val="none" w:sz="0" w:space="0" w:color="auto"/>
              </w:divBdr>
              <w:divsChild>
                <w:div w:id="1270550635">
                  <w:marLeft w:val="0"/>
                  <w:marRight w:val="0"/>
                  <w:marTop w:val="0"/>
                  <w:marBottom w:val="0"/>
                  <w:divBdr>
                    <w:top w:val="none" w:sz="0" w:space="0" w:color="auto"/>
                    <w:left w:val="none" w:sz="0" w:space="0" w:color="auto"/>
                    <w:bottom w:val="none" w:sz="0" w:space="0" w:color="auto"/>
                    <w:right w:val="none" w:sz="0" w:space="0" w:color="auto"/>
                  </w:divBdr>
                  <w:divsChild>
                    <w:div w:id="399644035">
                      <w:marLeft w:val="0"/>
                      <w:marRight w:val="0"/>
                      <w:marTop w:val="0"/>
                      <w:marBottom w:val="0"/>
                      <w:divBdr>
                        <w:top w:val="none" w:sz="0" w:space="0" w:color="auto"/>
                        <w:left w:val="none" w:sz="0" w:space="0" w:color="auto"/>
                        <w:bottom w:val="none" w:sz="0" w:space="0" w:color="auto"/>
                        <w:right w:val="none" w:sz="0" w:space="0" w:color="auto"/>
                      </w:divBdr>
                      <w:divsChild>
                        <w:div w:id="1862354439">
                          <w:marLeft w:val="0"/>
                          <w:marRight w:val="0"/>
                          <w:marTop w:val="0"/>
                          <w:marBottom w:val="0"/>
                          <w:divBdr>
                            <w:top w:val="none" w:sz="0" w:space="0" w:color="auto"/>
                            <w:left w:val="none" w:sz="0" w:space="0" w:color="auto"/>
                            <w:bottom w:val="none" w:sz="0" w:space="0" w:color="auto"/>
                            <w:right w:val="none" w:sz="0" w:space="0" w:color="auto"/>
                          </w:divBdr>
                          <w:divsChild>
                            <w:div w:id="1930772967">
                              <w:marLeft w:val="0"/>
                              <w:marRight w:val="0"/>
                              <w:marTop w:val="0"/>
                              <w:marBottom w:val="0"/>
                              <w:divBdr>
                                <w:top w:val="none" w:sz="0" w:space="0" w:color="auto"/>
                                <w:left w:val="none" w:sz="0" w:space="0" w:color="auto"/>
                                <w:bottom w:val="none" w:sz="0" w:space="0" w:color="auto"/>
                                <w:right w:val="none" w:sz="0" w:space="0" w:color="auto"/>
                              </w:divBdr>
                            </w:div>
                            <w:div w:id="1538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3422">
          <w:marLeft w:val="0"/>
          <w:marRight w:val="0"/>
          <w:marTop w:val="0"/>
          <w:marBottom w:val="0"/>
          <w:divBdr>
            <w:top w:val="none" w:sz="0" w:space="0" w:color="auto"/>
            <w:left w:val="none" w:sz="0" w:space="0" w:color="auto"/>
            <w:bottom w:val="none" w:sz="0" w:space="0" w:color="auto"/>
            <w:right w:val="none" w:sz="0" w:space="0" w:color="auto"/>
          </w:divBdr>
          <w:divsChild>
            <w:div w:id="1948155239">
              <w:marLeft w:val="0"/>
              <w:marRight w:val="0"/>
              <w:marTop w:val="0"/>
              <w:marBottom w:val="0"/>
              <w:divBdr>
                <w:top w:val="none" w:sz="0" w:space="0" w:color="auto"/>
                <w:left w:val="none" w:sz="0" w:space="0" w:color="auto"/>
                <w:bottom w:val="none" w:sz="0" w:space="0" w:color="auto"/>
                <w:right w:val="none" w:sz="0" w:space="0" w:color="auto"/>
              </w:divBdr>
              <w:divsChild>
                <w:div w:id="1846508993">
                  <w:marLeft w:val="0"/>
                  <w:marRight w:val="0"/>
                  <w:marTop w:val="0"/>
                  <w:marBottom w:val="0"/>
                  <w:divBdr>
                    <w:top w:val="none" w:sz="0" w:space="0" w:color="auto"/>
                    <w:left w:val="none" w:sz="0" w:space="0" w:color="auto"/>
                    <w:bottom w:val="none" w:sz="0" w:space="0" w:color="auto"/>
                    <w:right w:val="none" w:sz="0" w:space="0" w:color="auto"/>
                  </w:divBdr>
                  <w:divsChild>
                    <w:div w:id="618680322">
                      <w:marLeft w:val="0"/>
                      <w:marRight w:val="0"/>
                      <w:marTop w:val="0"/>
                      <w:marBottom w:val="0"/>
                      <w:divBdr>
                        <w:top w:val="none" w:sz="0" w:space="0" w:color="auto"/>
                        <w:left w:val="none" w:sz="0" w:space="0" w:color="auto"/>
                        <w:bottom w:val="none" w:sz="0" w:space="0" w:color="auto"/>
                        <w:right w:val="none" w:sz="0" w:space="0" w:color="auto"/>
                      </w:divBdr>
                      <w:divsChild>
                        <w:div w:id="2143763581">
                          <w:marLeft w:val="0"/>
                          <w:marRight w:val="0"/>
                          <w:marTop w:val="0"/>
                          <w:marBottom w:val="0"/>
                          <w:divBdr>
                            <w:top w:val="none" w:sz="0" w:space="0" w:color="auto"/>
                            <w:left w:val="none" w:sz="0" w:space="0" w:color="auto"/>
                            <w:bottom w:val="none" w:sz="0" w:space="0" w:color="auto"/>
                            <w:right w:val="none" w:sz="0" w:space="0" w:color="auto"/>
                          </w:divBdr>
                          <w:divsChild>
                            <w:div w:id="2075203786">
                              <w:marLeft w:val="0"/>
                              <w:marRight w:val="0"/>
                              <w:marTop w:val="0"/>
                              <w:marBottom w:val="0"/>
                              <w:divBdr>
                                <w:top w:val="none" w:sz="0" w:space="0" w:color="auto"/>
                                <w:left w:val="none" w:sz="0" w:space="0" w:color="auto"/>
                                <w:bottom w:val="none" w:sz="0" w:space="0" w:color="auto"/>
                                <w:right w:val="none" w:sz="0" w:space="0" w:color="auto"/>
                              </w:divBdr>
                            </w:div>
                            <w:div w:id="4379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7232">
          <w:marLeft w:val="0"/>
          <w:marRight w:val="0"/>
          <w:marTop w:val="0"/>
          <w:marBottom w:val="0"/>
          <w:divBdr>
            <w:top w:val="none" w:sz="0" w:space="0" w:color="auto"/>
            <w:left w:val="none" w:sz="0" w:space="0" w:color="auto"/>
            <w:bottom w:val="none" w:sz="0" w:space="0" w:color="auto"/>
            <w:right w:val="none" w:sz="0" w:space="0" w:color="auto"/>
          </w:divBdr>
          <w:divsChild>
            <w:div w:id="1267079563">
              <w:marLeft w:val="0"/>
              <w:marRight w:val="0"/>
              <w:marTop w:val="0"/>
              <w:marBottom w:val="0"/>
              <w:divBdr>
                <w:top w:val="none" w:sz="0" w:space="0" w:color="auto"/>
                <w:left w:val="none" w:sz="0" w:space="0" w:color="auto"/>
                <w:bottom w:val="none" w:sz="0" w:space="0" w:color="auto"/>
                <w:right w:val="none" w:sz="0" w:space="0" w:color="auto"/>
              </w:divBdr>
              <w:divsChild>
                <w:div w:id="1917397400">
                  <w:marLeft w:val="0"/>
                  <w:marRight w:val="0"/>
                  <w:marTop w:val="0"/>
                  <w:marBottom w:val="0"/>
                  <w:divBdr>
                    <w:top w:val="none" w:sz="0" w:space="0" w:color="auto"/>
                    <w:left w:val="none" w:sz="0" w:space="0" w:color="auto"/>
                    <w:bottom w:val="none" w:sz="0" w:space="0" w:color="auto"/>
                    <w:right w:val="none" w:sz="0" w:space="0" w:color="auto"/>
                  </w:divBdr>
                  <w:divsChild>
                    <w:div w:id="818035339">
                      <w:marLeft w:val="0"/>
                      <w:marRight w:val="0"/>
                      <w:marTop w:val="0"/>
                      <w:marBottom w:val="0"/>
                      <w:divBdr>
                        <w:top w:val="none" w:sz="0" w:space="0" w:color="auto"/>
                        <w:left w:val="none" w:sz="0" w:space="0" w:color="auto"/>
                        <w:bottom w:val="none" w:sz="0" w:space="0" w:color="auto"/>
                        <w:right w:val="none" w:sz="0" w:space="0" w:color="auto"/>
                      </w:divBdr>
                      <w:divsChild>
                        <w:div w:id="139032786">
                          <w:marLeft w:val="0"/>
                          <w:marRight w:val="0"/>
                          <w:marTop w:val="0"/>
                          <w:marBottom w:val="0"/>
                          <w:divBdr>
                            <w:top w:val="none" w:sz="0" w:space="0" w:color="auto"/>
                            <w:left w:val="none" w:sz="0" w:space="0" w:color="auto"/>
                            <w:bottom w:val="none" w:sz="0" w:space="0" w:color="auto"/>
                            <w:right w:val="none" w:sz="0" w:space="0" w:color="auto"/>
                          </w:divBdr>
                          <w:divsChild>
                            <w:div w:id="301161342">
                              <w:marLeft w:val="0"/>
                              <w:marRight w:val="0"/>
                              <w:marTop w:val="0"/>
                              <w:marBottom w:val="0"/>
                              <w:divBdr>
                                <w:top w:val="none" w:sz="0" w:space="0" w:color="auto"/>
                                <w:left w:val="none" w:sz="0" w:space="0" w:color="auto"/>
                                <w:bottom w:val="none" w:sz="0" w:space="0" w:color="auto"/>
                                <w:right w:val="none" w:sz="0" w:space="0" w:color="auto"/>
                              </w:divBdr>
                            </w:div>
                            <w:div w:id="207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95116">
          <w:marLeft w:val="0"/>
          <w:marRight w:val="0"/>
          <w:marTop w:val="0"/>
          <w:marBottom w:val="0"/>
          <w:divBdr>
            <w:top w:val="none" w:sz="0" w:space="0" w:color="auto"/>
            <w:left w:val="none" w:sz="0" w:space="0" w:color="auto"/>
            <w:bottom w:val="none" w:sz="0" w:space="0" w:color="auto"/>
            <w:right w:val="none" w:sz="0" w:space="0" w:color="auto"/>
          </w:divBdr>
          <w:divsChild>
            <w:div w:id="1651207932">
              <w:marLeft w:val="0"/>
              <w:marRight w:val="0"/>
              <w:marTop w:val="0"/>
              <w:marBottom w:val="0"/>
              <w:divBdr>
                <w:top w:val="none" w:sz="0" w:space="0" w:color="auto"/>
                <w:left w:val="none" w:sz="0" w:space="0" w:color="auto"/>
                <w:bottom w:val="none" w:sz="0" w:space="0" w:color="auto"/>
                <w:right w:val="none" w:sz="0" w:space="0" w:color="auto"/>
              </w:divBdr>
              <w:divsChild>
                <w:div w:id="1720125516">
                  <w:marLeft w:val="0"/>
                  <w:marRight w:val="0"/>
                  <w:marTop w:val="0"/>
                  <w:marBottom w:val="0"/>
                  <w:divBdr>
                    <w:top w:val="none" w:sz="0" w:space="0" w:color="auto"/>
                    <w:left w:val="none" w:sz="0" w:space="0" w:color="auto"/>
                    <w:bottom w:val="none" w:sz="0" w:space="0" w:color="auto"/>
                    <w:right w:val="none" w:sz="0" w:space="0" w:color="auto"/>
                  </w:divBdr>
                  <w:divsChild>
                    <w:div w:id="2902738">
                      <w:marLeft w:val="0"/>
                      <w:marRight w:val="0"/>
                      <w:marTop w:val="0"/>
                      <w:marBottom w:val="0"/>
                      <w:divBdr>
                        <w:top w:val="none" w:sz="0" w:space="0" w:color="auto"/>
                        <w:left w:val="none" w:sz="0" w:space="0" w:color="auto"/>
                        <w:bottom w:val="none" w:sz="0" w:space="0" w:color="auto"/>
                        <w:right w:val="none" w:sz="0" w:space="0" w:color="auto"/>
                      </w:divBdr>
                      <w:divsChild>
                        <w:div w:id="306017238">
                          <w:marLeft w:val="0"/>
                          <w:marRight w:val="0"/>
                          <w:marTop w:val="0"/>
                          <w:marBottom w:val="0"/>
                          <w:divBdr>
                            <w:top w:val="none" w:sz="0" w:space="0" w:color="auto"/>
                            <w:left w:val="none" w:sz="0" w:space="0" w:color="auto"/>
                            <w:bottom w:val="none" w:sz="0" w:space="0" w:color="auto"/>
                            <w:right w:val="none" w:sz="0" w:space="0" w:color="auto"/>
                          </w:divBdr>
                          <w:divsChild>
                            <w:div w:id="267009483">
                              <w:marLeft w:val="0"/>
                              <w:marRight w:val="0"/>
                              <w:marTop w:val="0"/>
                              <w:marBottom w:val="0"/>
                              <w:divBdr>
                                <w:top w:val="none" w:sz="0" w:space="0" w:color="auto"/>
                                <w:left w:val="none" w:sz="0" w:space="0" w:color="auto"/>
                                <w:bottom w:val="none" w:sz="0" w:space="0" w:color="auto"/>
                                <w:right w:val="none" w:sz="0" w:space="0" w:color="auto"/>
                              </w:divBdr>
                            </w:div>
                            <w:div w:id="4820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11150">
          <w:marLeft w:val="0"/>
          <w:marRight w:val="0"/>
          <w:marTop w:val="0"/>
          <w:marBottom w:val="0"/>
          <w:divBdr>
            <w:top w:val="none" w:sz="0" w:space="0" w:color="auto"/>
            <w:left w:val="none" w:sz="0" w:space="0" w:color="auto"/>
            <w:bottom w:val="none" w:sz="0" w:space="0" w:color="auto"/>
            <w:right w:val="none" w:sz="0" w:space="0" w:color="auto"/>
          </w:divBdr>
          <w:divsChild>
            <w:div w:id="1560898106">
              <w:marLeft w:val="0"/>
              <w:marRight w:val="0"/>
              <w:marTop w:val="0"/>
              <w:marBottom w:val="0"/>
              <w:divBdr>
                <w:top w:val="none" w:sz="0" w:space="0" w:color="auto"/>
                <w:left w:val="none" w:sz="0" w:space="0" w:color="auto"/>
                <w:bottom w:val="none" w:sz="0" w:space="0" w:color="auto"/>
                <w:right w:val="none" w:sz="0" w:space="0" w:color="auto"/>
              </w:divBdr>
              <w:divsChild>
                <w:div w:id="576790462">
                  <w:marLeft w:val="0"/>
                  <w:marRight w:val="0"/>
                  <w:marTop w:val="0"/>
                  <w:marBottom w:val="0"/>
                  <w:divBdr>
                    <w:top w:val="none" w:sz="0" w:space="0" w:color="auto"/>
                    <w:left w:val="none" w:sz="0" w:space="0" w:color="auto"/>
                    <w:bottom w:val="none" w:sz="0" w:space="0" w:color="auto"/>
                    <w:right w:val="none" w:sz="0" w:space="0" w:color="auto"/>
                  </w:divBdr>
                  <w:divsChild>
                    <w:div w:id="1021467238">
                      <w:marLeft w:val="0"/>
                      <w:marRight w:val="0"/>
                      <w:marTop w:val="0"/>
                      <w:marBottom w:val="0"/>
                      <w:divBdr>
                        <w:top w:val="none" w:sz="0" w:space="0" w:color="auto"/>
                        <w:left w:val="none" w:sz="0" w:space="0" w:color="auto"/>
                        <w:bottom w:val="none" w:sz="0" w:space="0" w:color="auto"/>
                        <w:right w:val="none" w:sz="0" w:space="0" w:color="auto"/>
                      </w:divBdr>
                      <w:divsChild>
                        <w:div w:id="1607810698">
                          <w:marLeft w:val="0"/>
                          <w:marRight w:val="0"/>
                          <w:marTop w:val="0"/>
                          <w:marBottom w:val="0"/>
                          <w:divBdr>
                            <w:top w:val="none" w:sz="0" w:space="0" w:color="auto"/>
                            <w:left w:val="none" w:sz="0" w:space="0" w:color="auto"/>
                            <w:bottom w:val="none" w:sz="0" w:space="0" w:color="auto"/>
                            <w:right w:val="none" w:sz="0" w:space="0" w:color="auto"/>
                          </w:divBdr>
                          <w:divsChild>
                            <w:div w:id="245649938">
                              <w:marLeft w:val="0"/>
                              <w:marRight w:val="0"/>
                              <w:marTop w:val="0"/>
                              <w:marBottom w:val="0"/>
                              <w:divBdr>
                                <w:top w:val="none" w:sz="0" w:space="0" w:color="auto"/>
                                <w:left w:val="none" w:sz="0" w:space="0" w:color="auto"/>
                                <w:bottom w:val="none" w:sz="0" w:space="0" w:color="auto"/>
                                <w:right w:val="none" w:sz="0" w:space="0" w:color="auto"/>
                              </w:divBdr>
                            </w:div>
                            <w:div w:id="472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9902">
          <w:marLeft w:val="0"/>
          <w:marRight w:val="0"/>
          <w:marTop w:val="0"/>
          <w:marBottom w:val="0"/>
          <w:divBdr>
            <w:top w:val="none" w:sz="0" w:space="0" w:color="auto"/>
            <w:left w:val="none" w:sz="0" w:space="0" w:color="auto"/>
            <w:bottom w:val="none" w:sz="0" w:space="0" w:color="auto"/>
            <w:right w:val="none" w:sz="0" w:space="0" w:color="auto"/>
          </w:divBdr>
          <w:divsChild>
            <w:div w:id="1482621668">
              <w:marLeft w:val="0"/>
              <w:marRight w:val="0"/>
              <w:marTop w:val="0"/>
              <w:marBottom w:val="0"/>
              <w:divBdr>
                <w:top w:val="none" w:sz="0" w:space="0" w:color="auto"/>
                <w:left w:val="none" w:sz="0" w:space="0" w:color="auto"/>
                <w:bottom w:val="none" w:sz="0" w:space="0" w:color="auto"/>
                <w:right w:val="none" w:sz="0" w:space="0" w:color="auto"/>
              </w:divBdr>
              <w:divsChild>
                <w:div w:id="2034767359">
                  <w:marLeft w:val="0"/>
                  <w:marRight w:val="0"/>
                  <w:marTop w:val="0"/>
                  <w:marBottom w:val="0"/>
                  <w:divBdr>
                    <w:top w:val="none" w:sz="0" w:space="0" w:color="auto"/>
                    <w:left w:val="none" w:sz="0" w:space="0" w:color="auto"/>
                    <w:bottom w:val="none" w:sz="0" w:space="0" w:color="auto"/>
                    <w:right w:val="none" w:sz="0" w:space="0" w:color="auto"/>
                  </w:divBdr>
                  <w:divsChild>
                    <w:div w:id="1299527323">
                      <w:marLeft w:val="0"/>
                      <w:marRight w:val="0"/>
                      <w:marTop w:val="0"/>
                      <w:marBottom w:val="0"/>
                      <w:divBdr>
                        <w:top w:val="none" w:sz="0" w:space="0" w:color="auto"/>
                        <w:left w:val="none" w:sz="0" w:space="0" w:color="auto"/>
                        <w:bottom w:val="none" w:sz="0" w:space="0" w:color="auto"/>
                        <w:right w:val="none" w:sz="0" w:space="0" w:color="auto"/>
                      </w:divBdr>
                      <w:divsChild>
                        <w:div w:id="1182935485">
                          <w:marLeft w:val="0"/>
                          <w:marRight w:val="0"/>
                          <w:marTop w:val="0"/>
                          <w:marBottom w:val="0"/>
                          <w:divBdr>
                            <w:top w:val="none" w:sz="0" w:space="0" w:color="auto"/>
                            <w:left w:val="none" w:sz="0" w:space="0" w:color="auto"/>
                            <w:bottom w:val="none" w:sz="0" w:space="0" w:color="auto"/>
                            <w:right w:val="none" w:sz="0" w:space="0" w:color="auto"/>
                          </w:divBdr>
                          <w:divsChild>
                            <w:div w:id="1978218286">
                              <w:marLeft w:val="0"/>
                              <w:marRight w:val="0"/>
                              <w:marTop w:val="0"/>
                              <w:marBottom w:val="0"/>
                              <w:divBdr>
                                <w:top w:val="none" w:sz="0" w:space="0" w:color="auto"/>
                                <w:left w:val="none" w:sz="0" w:space="0" w:color="auto"/>
                                <w:bottom w:val="none" w:sz="0" w:space="0" w:color="auto"/>
                                <w:right w:val="none" w:sz="0" w:space="0" w:color="auto"/>
                              </w:divBdr>
                            </w:div>
                            <w:div w:id="20224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8512">
          <w:marLeft w:val="0"/>
          <w:marRight w:val="0"/>
          <w:marTop w:val="0"/>
          <w:marBottom w:val="0"/>
          <w:divBdr>
            <w:top w:val="none" w:sz="0" w:space="0" w:color="auto"/>
            <w:left w:val="none" w:sz="0" w:space="0" w:color="auto"/>
            <w:bottom w:val="none" w:sz="0" w:space="0" w:color="auto"/>
            <w:right w:val="none" w:sz="0" w:space="0" w:color="auto"/>
          </w:divBdr>
          <w:divsChild>
            <w:div w:id="267392708">
              <w:marLeft w:val="0"/>
              <w:marRight w:val="0"/>
              <w:marTop w:val="0"/>
              <w:marBottom w:val="0"/>
              <w:divBdr>
                <w:top w:val="none" w:sz="0" w:space="0" w:color="auto"/>
                <w:left w:val="none" w:sz="0" w:space="0" w:color="auto"/>
                <w:bottom w:val="none" w:sz="0" w:space="0" w:color="auto"/>
                <w:right w:val="none" w:sz="0" w:space="0" w:color="auto"/>
              </w:divBdr>
              <w:divsChild>
                <w:div w:id="811797622">
                  <w:marLeft w:val="0"/>
                  <w:marRight w:val="0"/>
                  <w:marTop w:val="0"/>
                  <w:marBottom w:val="0"/>
                  <w:divBdr>
                    <w:top w:val="none" w:sz="0" w:space="0" w:color="auto"/>
                    <w:left w:val="none" w:sz="0" w:space="0" w:color="auto"/>
                    <w:bottom w:val="none" w:sz="0" w:space="0" w:color="auto"/>
                    <w:right w:val="none" w:sz="0" w:space="0" w:color="auto"/>
                  </w:divBdr>
                  <w:divsChild>
                    <w:div w:id="1905404785">
                      <w:marLeft w:val="0"/>
                      <w:marRight w:val="0"/>
                      <w:marTop w:val="0"/>
                      <w:marBottom w:val="0"/>
                      <w:divBdr>
                        <w:top w:val="none" w:sz="0" w:space="0" w:color="auto"/>
                        <w:left w:val="none" w:sz="0" w:space="0" w:color="auto"/>
                        <w:bottom w:val="none" w:sz="0" w:space="0" w:color="auto"/>
                        <w:right w:val="none" w:sz="0" w:space="0" w:color="auto"/>
                      </w:divBdr>
                      <w:divsChild>
                        <w:div w:id="525367314">
                          <w:marLeft w:val="0"/>
                          <w:marRight w:val="0"/>
                          <w:marTop w:val="0"/>
                          <w:marBottom w:val="0"/>
                          <w:divBdr>
                            <w:top w:val="none" w:sz="0" w:space="0" w:color="auto"/>
                            <w:left w:val="none" w:sz="0" w:space="0" w:color="auto"/>
                            <w:bottom w:val="none" w:sz="0" w:space="0" w:color="auto"/>
                            <w:right w:val="none" w:sz="0" w:space="0" w:color="auto"/>
                          </w:divBdr>
                          <w:divsChild>
                            <w:div w:id="535890347">
                              <w:marLeft w:val="0"/>
                              <w:marRight w:val="0"/>
                              <w:marTop w:val="0"/>
                              <w:marBottom w:val="0"/>
                              <w:divBdr>
                                <w:top w:val="none" w:sz="0" w:space="0" w:color="auto"/>
                                <w:left w:val="none" w:sz="0" w:space="0" w:color="auto"/>
                                <w:bottom w:val="none" w:sz="0" w:space="0" w:color="auto"/>
                                <w:right w:val="none" w:sz="0" w:space="0" w:color="auto"/>
                              </w:divBdr>
                            </w:div>
                            <w:div w:id="2007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8717">
          <w:marLeft w:val="0"/>
          <w:marRight w:val="0"/>
          <w:marTop w:val="0"/>
          <w:marBottom w:val="0"/>
          <w:divBdr>
            <w:top w:val="none" w:sz="0" w:space="0" w:color="auto"/>
            <w:left w:val="none" w:sz="0" w:space="0" w:color="auto"/>
            <w:bottom w:val="none" w:sz="0" w:space="0" w:color="auto"/>
            <w:right w:val="none" w:sz="0" w:space="0" w:color="auto"/>
          </w:divBdr>
          <w:divsChild>
            <w:div w:id="2089378468">
              <w:marLeft w:val="0"/>
              <w:marRight w:val="0"/>
              <w:marTop w:val="0"/>
              <w:marBottom w:val="0"/>
              <w:divBdr>
                <w:top w:val="none" w:sz="0" w:space="0" w:color="auto"/>
                <w:left w:val="none" w:sz="0" w:space="0" w:color="auto"/>
                <w:bottom w:val="none" w:sz="0" w:space="0" w:color="auto"/>
                <w:right w:val="none" w:sz="0" w:space="0" w:color="auto"/>
              </w:divBdr>
              <w:divsChild>
                <w:div w:id="1833567999">
                  <w:marLeft w:val="0"/>
                  <w:marRight w:val="0"/>
                  <w:marTop w:val="0"/>
                  <w:marBottom w:val="0"/>
                  <w:divBdr>
                    <w:top w:val="none" w:sz="0" w:space="0" w:color="auto"/>
                    <w:left w:val="none" w:sz="0" w:space="0" w:color="auto"/>
                    <w:bottom w:val="none" w:sz="0" w:space="0" w:color="auto"/>
                    <w:right w:val="none" w:sz="0" w:space="0" w:color="auto"/>
                  </w:divBdr>
                  <w:divsChild>
                    <w:div w:id="1095979530">
                      <w:marLeft w:val="0"/>
                      <w:marRight w:val="0"/>
                      <w:marTop w:val="0"/>
                      <w:marBottom w:val="0"/>
                      <w:divBdr>
                        <w:top w:val="none" w:sz="0" w:space="0" w:color="auto"/>
                        <w:left w:val="none" w:sz="0" w:space="0" w:color="auto"/>
                        <w:bottom w:val="none" w:sz="0" w:space="0" w:color="auto"/>
                        <w:right w:val="none" w:sz="0" w:space="0" w:color="auto"/>
                      </w:divBdr>
                      <w:divsChild>
                        <w:div w:id="1789082943">
                          <w:marLeft w:val="0"/>
                          <w:marRight w:val="0"/>
                          <w:marTop w:val="0"/>
                          <w:marBottom w:val="0"/>
                          <w:divBdr>
                            <w:top w:val="none" w:sz="0" w:space="0" w:color="auto"/>
                            <w:left w:val="none" w:sz="0" w:space="0" w:color="auto"/>
                            <w:bottom w:val="none" w:sz="0" w:space="0" w:color="auto"/>
                            <w:right w:val="none" w:sz="0" w:space="0" w:color="auto"/>
                          </w:divBdr>
                          <w:divsChild>
                            <w:div w:id="1176992236">
                              <w:marLeft w:val="0"/>
                              <w:marRight w:val="0"/>
                              <w:marTop w:val="0"/>
                              <w:marBottom w:val="0"/>
                              <w:divBdr>
                                <w:top w:val="none" w:sz="0" w:space="0" w:color="auto"/>
                                <w:left w:val="none" w:sz="0" w:space="0" w:color="auto"/>
                                <w:bottom w:val="none" w:sz="0" w:space="0" w:color="auto"/>
                                <w:right w:val="none" w:sz="0" w:space="0" w:color="auto"/>
                              </w:divBdr>
                            </w:div>
                            <w:div w:id="1768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6848">
          <w:marLeft w:val="0"/>
          <w:marRight w:val="0"/>
          <w:marTop w:val="0"/>
          <w:marBottom w:val="0"/>
          <w:divBdr>
            <w:top w:val="none" w:sz="0" w:space="0" w:color="auto"/>
            <w:left w:val="none" w:sz="0" w:space="0" w:color="auto"/>
            <w:bottom w:val="none" w:sz="0" w:space="0" w:color="auto"/>
            <w:right w:val="none" w:sz="0" w:space="0" w:color="auto"/>
          </w:divBdr>
          <w:divsChild>
            <w:div w:id="1766152131">
              <w:marLeft w:val="0"/>
              <w:marRight w:val="0"/>
              <w:marTop w:val="0"/>
              <w:marBottom w:val="0"/>
              <w:divBdr>
                <w:top w:val="none" w:sz="0" w:space="0" w:color="auto"/>
                <w:left w:val="none" w:sz="0" w:space="0" w:color="auto"/>
                <w:bottom w:val="none" w:sz="0" w:space="0" w:color="auto"/>
                <w:right w:val="none" w:sz="0" w:space="0" w:color="auto"/>
              </w:divBdr>
              <w:divsChild>
                <w:div w:id="497622971">
                  <w:marLeft w:val="0"/>
                  <w:marRight w:val="0"/>
                  <w:marTop w:val="0"/>
                  <w:marBottom w:val="0"/>
                  <w:divBdr>
                    <w:top w:val="none" w:sz="0" w:space="0" w:color="auto"/>
                    <w:left w:val="none" w:sz="0" w:space="0" w:color="auto"/>
                    <w:bottom w:val="none" w:sz="0" w:space="0" w:color="auto"/>
                    <w:right w:val="none" w:sz="0" w:space="0" w:color="auto"/>
                  </w:divBdr>
                  <w:divsChild>
                    <w:div w:id="652948007">
                      <w:marLeft w:val="0"/>
                      <w:marRight w:val="0"/>
                      <w:marTop w:val="0"/>
                      <w:marBottom w:val="0"/>
                      <w:divBdr>
                        <w:top w:val="none" w:sz="0" w:space="0" w:color="auto"/>
                        <w:left w:val="none" w:sz="0" w:space="0" w:color="auto"/>
                        <w:bottom w:val="none" w:sz="0" w:space="0" w:color="auto"/>
                        <w:right w:val="none" w:sz="0" w:space="0" w:color="auto"/>
                      </w:divBdr>
                      <w:divsChild>
                        <w:div w:id="42023104">
                          <w:marLeft w:val="0"/>
                          <w:marRight w:val="0"/>
                          <w:marTop w:val="0"/>
                          <w:marBottom w:val="0"/>
                          <w:divBdr>
                            <w:top w:val="none" w:sz="0" w:space="0" w:color="auto"/>
                            <w:left w:val="none" w:sz="0" w:space="0" w:color="auto"/>
                            <w:bottom w:val="none" w:sz="0" w:space="0" w:color="auto"/>
                            <w:right w:val="none" w:sz="0" w:space="0" w:color="auto"/>
                          </w:divBdr>
                          <w:divsChild>
                            <w:div w:id="1500076686">
                              <w:marLeft w:val="0"/>
                              <w:marRight w:val="0"/>
                              <w:marTop w:val="0"/>
                              <w:marBottom w:val="0"/>
                              <w:divBdr>
                                <w:top w:val="none" w:sz="0" w:space="0" w:color="auto"/>
                                <w:left w:val="none" w:sz="0" w:space="0" w:color="auto"/>
                                <w:bottom w:val="none" w:sz="0" w:space="0" w:color="auto"/>
                                <w:right w:val="none" w:sz="0" w:space="0" w:color="auto"/>
                              </w:divBdr>
                            </w:div>
                            <w:div w:id="4047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21215">
          <w:marLeft w:val="0"/>
          <w:marRight w:val="0"/>
          <w:marTop w:val="0"/>
          <w:marBottom w:val="0"/>
          <w:divBdr>
            <w:top w:val="none" w:sz="0" w:space="0" w:color="auto"/>
            <w:left w:val="none" w:sz="0" w:space="0" w:color="auto"/>
            <w:bottom w:val="none" w:sz="0" w:space="0" w:color="auto"/>
            <w:right w:val="none" w:sz="0" w:space="0" w:color="auto"/>
          </w:divBdr>
          <w:divsChild>
            <w:div w:id="1050105021">
              <w:marLeft w:val="0"/>
              <w:marRight w:val="0"/>
              <w:marTop w:val="0"/>
              <w:marBottom w:val="0"/>
              <w:divBdr>
                <w:top w:val="none" w:sz="0" w:space="0" w:color="auto"/>
                <w:left w:val="none" w:sz="0" w:space="0" w:color="auto"/>
                <w:bottom w:val="none" w:sz="0" w:space="0" w:color="auto"/>
                <w:right w:val="none" w:sz="0" w:space="0" w:color="auto"/>
              </w:divBdr>
              <w:divsChild>
                <w:div w:id="1542788106">
                  <w:marLeft w:val="0"/>
                  <w:marRight w:val="0"/>
                  <w:marTop w:val="0"/>
                  <w:marBottom w:val="0"/>
                  <w:divBdr>
                    <w:top w:val="none" w:sz="0" w:space="0" w:color="auto"/>
                    <w:left w:val="none" w:sz="0" w:space="0" w:color="auto"/>
                    <w:bottom w:val="none" w:sz="0" w:space="0" w:color="auto"/>
                    <w:right w:val="none" w:sz="0" w:space="0" w:color="auto"/>
                  </w:divBdr>
                  <w:divsChild>
                    <w:div w:id="1180461346">
                      <w:marLeft w:val="0"/>
                      <w:marRight w:val="0"/>
                      <w:marTop w:val="0"/>
                      <w:marBottom w:val="0"/>
                      <w:divBdr>
                        <w:top w:val="none" w:sz="0" w:space="0" w:color="auto"/>
                        <w:left w:val="none" w:sz="0" w:space="0" w:color="auto"/>
                        <w:bottom w:val="none" w:sz="0" w:space="0" w:color="auto"/>
                        <w:right w:val="none" w:sz="0" w:space="0" w:color="auto"/>
                      </w:divBdr>
                      <w:divsChild>
                        <w:div w:id="61410253">
                          <w:marLeft w:val="0"/>
                          <w:marRight w:val="0"/>
                          <w:marTop w:val="0"/>
                          <w:marBottom w:val="0"/>
                          <w:divBdr>
                            <w:top w:val="none" w:sz="0" w:space="0" w:color="auto"/>
                            <w:left w:val="none" w:sz="0" w:space="0" w:color="auto"/>
                            <w:bottom w:val="none" w:sz="0" w:space="0" w:color="auto"/>
                            <w:right w:val="none" w:sz="0" w:space="0" w:color="auto"/>
                          </w:divBdr>
                          <w:divsChild>
                            <w:div w:id="1631398004">
                              <w:marLeft w:val="0"/>
                              <w:marRight w:val="0"/>
                              <w:marTop w:val="0"/>
                              <w:marBottom w:val="0"/>
                              <w:divBdr>
                                <w:top w:val="none" w:sz="0" w:space="0" w:color="auto"/>
                                <w:left w:val="none" w:sz="0" w:space="0" w:color="auto"/>
                                <w:bottom w:val="none" w:sz="0" w:space="0" w:color="auto"/>
                                <w:right w:val="none" w:sz="0" w:space="0" w:color="auto"/>
                              </w:divBdr>
                            </w:div>
                            <w:div w:id="2101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45909">
          <w:marLeft w:val="0"/>
          <w:marRight w:val="0"/>
          <w:marTop w:val="0"/>
          <w:marBottom w:val="0"/>
          <w:divBdr>
            <w:top w:val="none" w:sz="0" w:space="0" w:color="auto"/>
            <w:left w:val="none" w:sz="0" w:space="0" w:color="auto"/>
            <w:bottom w:val="none" w:sz="0" w:space="0" w:color="auto"/>
            <w:right w:val="none" w:sz="0" w:space="0" w:color="auto"/>
          </w:divBdr>
          <w:divsChild>
            <w:div w:id="1359702072">
              <w:marLeft w:val="0"/>
              <w:marRight w:val="0"/>
              <w:marTop w:val="0"/>
              <w:marBottom w:val="0"/>
              <w:divBdr>
                <w:top w:val="none" w:sz="0" w:space="0" w:color="auto"/>
                <w:left w:val="none" w:sz="0" w:space="0" w:color="auto"/>
                <w:bottom w:val="none" w:sz="0" w:space="0" w:color="auto"/>
                <w:right w:val="none" w:sz="0" w:space="0" w:color="auto"/>
              </w:divBdr>
              <w:divsChild>
                <w:div w:id="1302922139">
                  <w:marLeft w:val="0"/>
                  <w:marRight w:val="0"/>
                  <w:marTop w:val="0"/>
                  <w:marBottom w:val="0"/>
                  <w:divBdr>
                    <w:top w:val="none" w:sz="0" w:space="0" w:color="auto"/>
                    <w:left w:val="none" w:sz="0" w:space="0" w:color="auto"/>
                    <w:bottom w:val="none" w:sz="0" w:space="0" w:color="auto"/>
                    <w:right w:val="none" w:sz="0" w:space="0" w:color="auto"/>
                  </w:divBdr>
                  <w:divsChild>
                    <w:div w:id="1218056145">
                      <w:marLeft w:val="0"/>
                      <w:marRight w:val="0"/>
                      <w:marTop w:val="0"/>
                      <w:marBottom w:val="0"/>
                      <w:divBdr>
                        <w:top w:val="none" w:sz="0" w:space="0" w:color="auto"/>
                        <w:left w:val="none" w:sz="0" w:space="0" w:color="auto"/>
                        <w:bottom w:val="none" w:sz="0" w:space="0" w:color="auto"/>
                        <w:right w:val="none" w:sz="0" w:space="0" w:color="auto"/>
                      </w:divBdr>
                      <w:divsChild>
                        <w:div w:id="1878154335">
                          <w:marLeft w:val="0"/>
                          <w:marRight w:val="0"/>
                          <w:marTop w:val="0"/>
                          <w:marBottom w:val="0"/>
                          <w:divBdr>
                            <w:top w:val="none" w:sz="0" w:space="0" w:color="auto"/>
                            <w:left w:val="none" w:sz="0" w:space="0" w:color="auto"/>
                            <w:bottom w:val="none" w:sz="0" w:space="0" w:color="auto"/>
                            <w:right w:val="none" w:sz="0" w:space="0" w:color="auto"/>
                          </w:divBdr>
                          <w:divsChild>
                            <w:div w:id="198669614">
                              <w:marLeft w:val="0"/>
                              <w:marRight w:val="0"/>
                              <w:marTop w:val="0"/>
                              <w:marBottom w:val="0"/>
                              <w:divBdr>
                                <w:top w:val="none" w:sz="0" w:space="0" w:color="auto"/>
                                <w:left w:val="none" w:sz="0" w:space="0" w:color="auto"/>
                                <w:bottom w:val="none" w:sz="0" w:space="0" w:color="auto"/>
                                <w:right w:val="none" w:sz="0" w:space="0" w:color="auto"/>
                              </w:divBdr>
                            </w:div>
                            <w:div w:id="145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1018">
          <w:marLeft w:val="0"/>
          <w:marRight w:val="0"/>
          <w:marTop w:val="0"/>
          <w:marBottom w:val="0"/>
          <w:divBdr>
            <w:top w:val="none" w:sz="0" w:space="0" w:color="auto"/>
            <w:left w:val="none" w:sz="0" w:space="0" w:color="auto"/>
            <w:bottom w:val="none" w:sz="0" w:space="0" w:color="auto"/>
            <w:right w:val="none" w:sz="0" w:space="0" w:color="auto"/>
          </w:divBdr>
          <w:divsChild>
            <w:div w:id="701707753">
              <w:marLeft w:val="0"/>
              <w:marRight w:val="0"/>
              <w:marTop w:val="0"/>
              <w:marBottom w:val="0"/>
              <w:divBdr>
                <w:top w:val="none" w:sz="0" w:space="0" w:color="auto"/>
                <w:left w:val="none" w:sz="0" w:space="0" w:color="auto"/>
                <w:bottom w:val="none" w:sz="0" w:space="0" w:color="auto"/>
                <w:right w:val="none" w:sz="0" w:space="0" w:color="auto"/>
              </w:divBdr>
              <w:divsChild>
                <w:div w:id="328797156">
                  <w:marLeft w:val="0"/>
                  <w:marRight w:val="0"/>
                  <w:marTop w:val="0"/>
                  <w:marBottom w:val="0"/>
                  <w:divBdr>
                    <w:top w:val="none" w:sz="0" w:space="0" w:color="auto"/>
                    <w:left w:val="none" w:sz="0" w:space="0" w:color="auto"/>
                    <w:bottom w:val="none" w:sz="0" w:space="0" w:color="auto"/>
                    <w:right w:val="none" w:sz="0" w:space="0" w:color="auto"/>
                  </w:divBdr>
                  <w:divsChild>
                    <w:div w:id="804279816">
                      <w:marLeft w:val="0"/>
                      <w:marRight w:val="0"/>
                      <w:marTop w:val="0"/>
                      <w:marBottom w:val="0"/>
                      <w:divBdr>
                        <w:top w:val="none" w:sz="0" w:space="0" w:color="auto"/>
                        <w:left w:val="none" w:sz="0" w:space="0" w:color="auto"/>
                        <w:bottom w:val="none" w:sz="0" w:space="0" w:color="auto"/>
                        <w:right w:val="none" w:sz="0" w:space="0" w:color="auto"/>
                      </w:divBdr>
                      <w:divsChild>
                        <w:div w:id="370496786">
                          <w:marLeft w:val="0"/>
                          <w:marRight w:val="0"/>
                          <w:marTop w:val="0"/>
                          <w:marBottom w:val="0"/>
                          <w:divBdr>
                            <w:top w:val="none" w:sz="0" w:space="0" w:color="auto"/>
                            <w:left w:val="none" w:sz="0" w:space="0" w:color="auto"/>
                            <w:bottom w:val="none" w:sz="0" w:space="0" w:color="auto"/>
                            <w:right w:val="none" w:sz="0" w:space="0" w:color="auto"/>
                          </w:divBdr>
                          <w:divsChild>
                            <w:div w:id="1040671696">
                              <w:marLeft w:val="0"/>
                              <w:marRight w:val="0"/>
                              <w:marTop w:val="0"/>
                              <w:marBottom w:val="0"/>
                              <w:divBdr>
                                <w:top w:val="none" w:sz="0" w:space="0" w:color="auto"/>
                                <w:left w:val="none" w:sz="0" w:space="0" w:color="auto"/>
                                <w:bottom w:val="none" w:sz="0" w:space="0" w:color="auto"/>
                                <w:right w:val="none" w:sz="0" w:space="0" w:color="auto"/>
                              </w:divBdr>
                            </w:div>
                            <w:div w:id="1167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13912">
          <w:marLeft w:val="0"/>
          <w:marRight w:val="0"/>
          <w:marTop w:val="0"/>
          <w:marBottom w:val="0"/>
          <w:divBdr>
            <w:top w:val="none" w:sz="0" w:space="0" w:color="auto"/>
            <w:left w:val="none" w:sz="0" w:space="0" w:color="auto"/>
            <w:bottom w:val="none" w:sz="0" w:space="0" w:color="auto"/>
            <w:right w:val="none" w:sz="0" w:space="0" w:color="auto"/>
          </w:divBdr>
          <w:divsChild>
            <w:div w:id="1816602973">
              <w:marLeft w:val="0"/>
              <w:marRight w:val="0"/>
              <w:marTop w:val="0"/>
              <w:marBottom w:val="0"/>
              <w:divBdr>
                <w:top w:val="none" w:sz="0" w:space="0" w:color="auto"/>
                <w:left w:val="none" w:sz="0" w:space="0" w:color="auto"/>
                <w:bottom w:val="none" w:sz="0" w:space="0" w:color="auto"/>
                <w:right w:val="none" w:sz="0" w:space="0" w:color="auto"/>
              </w:divBdr>
              <w:divsChild>
                <w:div w:id="758983275">
                  <w:marLeft w:val="0"/>
                  <w:marRight w:val="0"/>
                  <w:marTop w:val="0"/>
                  <w:marBottom w:val="0"/>
                  <w:divBdr>
                    <w:top w:val="none" w:sz="0" w:space="0" w:color="auto"/>
                    <w:left w:val="none" w:sz="0" w:space="0" w:color="auto"/>
                    <w:bottom w:val="none" w:sz="0" w:space="0" w:color="auto"/>
                    <w:right w:val="none" w:sz="0" w:space="0" w:color="auto"/>
                  </w:divBdr>
                  <w:divsChild>
                    <w:div w:id="291252835">
                      <w:marLeft w:val="0"/>
                      <w:marRight w:val="0"/>
                      <w:marTop w:val="0"/>
                      <w:marBottom w:val="0"/>
                      <w:divBdr>
                        <w:top w:val="none" w:sz="0" w:space="0" w:color="auto"/>
                        <w:left w:val="none" w:sz="0" w:space="0" w:color="auto"/>
                        <w:bottom w:val="none" w:sz="0" w:space="0" w:color="auto"/>
                        <w:right w:val="none" w:sz="0" w:space="0" w:color="auto"/>
                      </w:divBdr>
                      <w:divsChild>
                        <w:div w:id="463545253">
                          <w:marLeft w:val="0"/>
                          <w:marRight w:val="0"/>
                          <w:marTop w:val="0"/>
                          <w:marBottom w:val="0"/>
                          <w:divBdr>
                            <w:top w:val="none" w:sz="0" w:space="0" w:color="auto"/>
                            <w:left w:val="none" w:sz="0" w:space="0" w:color="auto"/>
                            <w:bottom w:val="none" w:sz="0" w:space="0" w:color="auto"/>
                            <w:right w:val="none" w:sz="0" w:space="0" w:color="auto"/>
                          </w:divBdr>
                          <w:divsChild>
                            <w:div w:id="1399130075">
                              <w:marLeft w:val="0"/>
                              <w:marRight w:val="0"/>
                              <w:marTop w:val="0"/>
                              <w:marBottom w:val="0"/>
                              <w:divBdr>
                                <w:top w:val="none" w:sz="0" w:space="0" w:color="auto"/>
                                <w:left w:val="none" w:sz="0" w:space="0" w:color="auto"/>
                                <w:bottom w:val="none" w:sz="0" w:space="0" w:color="auto"/>
                                <w:right w:val="none" w:sz="0" w:space="0" w:color="auto"/>
                              </w:divBdr>
                            </w:div>
                            <w:div w:id="1528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00398">
          <w:marLeft w:val="0"/>
          <w:marRight w:val="0"/>
          <w:marTop w:val="0"/>
          <w:marBottom w:val="0"/>
          <w:divBdr>
            <w:top w:val="none" w:sz="0" w:space="0" w:color="auto"/>
            <w:left w:val="none" w:sz="0" w:space="0" w:color="auto"/>
            <w:bottom w:val="none" w:sz="0" w:space="0" w:color="auto"/>
            <w:right w:val="none" w:sz="0" w:space="0" w:color="auto"/>
          </w:divBdr>
          <w:divsChild>
            <w:div w:id="1392540326">
              <w:marLeft w:val="0"/>
              <w:marRight w:val="0"/>
              <w:marTop w:val="0"/>
              <w:marBottom w:val="0"/>
              <w:divBdr>
                <w:top w:val="none" w:sz="0" w:space="0" w:color="auto"/>
                <w:left w:val="none" w:sz="0" w:space="0" w:color="auto"/>
                <w:bottom w:val="none" w:sz="0" w:space="0" w:color="auto"/>
                <w:right w:val="none" w:sz="0" w:space="0" w:color="auto"/>
              </w:divBdr>
              <w:divsChild>
                <w:div w:id="1543248283">
                  <w:marLeft w:val="0"/>
                  <w:marRight w:val="0"/>
                  <w:marTop w:val="0"/>
                  <w:marBottom w:val="0"/>
                  <w:divBdr>
                    <w:top w:val="none" w:sz="0" w:space="0" w:color="auto"/>
                    <w:left w:val="none" w:sz="0" w:space="0" w:color="auto"/>
                    <w:bottom w:val="none" w:sz="0" w:space="0" w:color="auto"/>
                    <w:right w:val="none" w:sz="0" w:space="0" w:color="auto"/>
                  </w:divBdr>
                  <w:divsChild>
                    <w:div w:id="140006882">
                      <w:marLeft w:val="0"/>
                      <w:marRight w:val="0"/>
                      <w:marTop w:val="0"/>
                      <w:marBottom w:val="0"/>
                      <w:divBdr>
                        <w:top w:val="none" w:sz="0" w:space="0" w:color="auto"/>
                        <w:left w:val="none" w:sz="0" w:space="0" w:color="auto"/>
                        <w:bottom w:val="none" w:sz="0" w:space="0" w:color="auto"/>
                        <w:right w:val="none" w:sz="0" w:space="0" w:color="auto"/>
                      </w:divBdr>
                      <w:divsChild>
                        <w:div w:id="2075617147">
                          <w:marLeft w:val="0"/>
                          <w:marRight w:val="0"/>
                          <w:marTop w:val="0"/>
                          <w:marBottom w:val="0"/>
                          <w:divBdr>
                            <w:top w:val="none" w:sz="0" w:space="0" w:color="auto"/>
                            <w:left w:val="none" w:sz="0" w:space="0" w:color="auto"/>
                            <w:bottom w:val="none" w:sz="0" w:space="0" w:color="auto"/>
                            <w:right w:val="none" w:sz="0" w:space="0" w:color="auto"/>
                          </w:divBdr>
                          <w:divsChild>
                            <w:div w:id="726999656">
                              <w:marLeft w:val="0"/>
                              <w:marRight w:val="0"/>
                              <w:marTop w:val="0"/>
                              <w:marBottom w:val="0"/>
                              <w:divBdr>
                                <w:top w:val="none" w:sz="0" w:space="0" w:color="auto"/>
                                <w:left w:val="none" w:sz="0" w:space="0" w:color="auto"/>
                                <w:bottom w:val="none" w:sz="0" w:space="0" w:color="auto"/>
                                <w:right w:val="none" w:sz="0" w:space="0" w:color="auto"/>
                              </w:divBdr>
                            </w:div>
                            <w:div w:id="2095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6416">
          <w:marLeft w:val="0"/>
          <w:marRight w:val="0"/>
          <w:marTop w:val="0"/>
          <w:marBottom w:val="0"/>
          <w:divBdr>
            <w:top w:val="none" w:sz="0" w:space="0" w:color="auto"/>
            <w:left w:val="none" w:sz="0" w:space="0" w:color="auto"/>
            <w:bottom w:val="none" w:sz="0" w:space="0" w:color="auto"/>
            <w:right w:val="none" w:sz="0" w:space="0" w:color="auto"/>
          </w:divBdr>
          <w:divsChild>
            <w:div w:id="1492328024">
              <w:marLeft w:val="0"/>
              <w:marRight w:val="0"/>
              <w:marTop w:val="0"/>
              <w:marBottom w:val="0"/>
              <w:divBdr>
                <w:top w:val="none" w:sz="0" w:space="0" w:color="auto"/>
                <w:left w:val="none" w:sz="0" w:space="0" w:color="auto"/>
                <w:bottom w:val="none" w:sz="0" w:space="0" w:color="auto"/>
                <w:right w:val="none" w:sz="0" w:space="0" w:color="auto"/>
              </w:divBdr>
              <w:divsChild>
                <w:div w:id="889148578">
                  <w:marLeft w:val="0"/>
                  <w:marRight w:val="0"/>
                  <w:marTop w:val="0"/>
                  <w:marBottom w:val="0"/>
                  <w:divBdr>
                    <w:top w:val="none" w:sz="0" w:space="0" w:color="auto"/>
                    <w:left w:val="none" w:sz="0" w:space="0" w:color="auto"/>
                    <w:bottom w:val="none" w:sz="0" w:space="0" w:color="auto"/>
                    <w:right w:val="none" w:sz="0" w:space="0" w:color="auto"/>
                  </w:divBdr>
                  <w:divsChild>
                    <w:div w:id="414329800">
                      <w:marLeft w:val="0"/>
                      <w:marRight w:val="0"/>
                      <w:marTop w:val="0"/>
                      <w:marBottom w:val="0"/>
                      <w:divBdr>
                        <w:top w:val="none" w:sz="0" w:space="0" w:color="auto"/>
                        <w:left w:val="none" w:sz="0" w:space="0" w:color="auto"/>
                        <w:bottom w:val="none" w:sz="0" w:space="0" w:color="auto"/>
                        <w:right w:val="none" w:sz="0" w:space="0" w:color="auto"/>
                      </w:divBdr>
                      <w:divsChild>
                        <w:div w:id="203638659">
                          <w:marLeft w:val="0"/>
                          <w:marRight w:val="0"/>
                          <w:marTop w:val="0"/>
                          <w:marBottom w:val="0"/>
                          <w:divBdr>
                            <w:top w:val="none" w:sz="0" w:space="0" w:color="auto"/>
                            <w:left w:val="none" w:sz="0" w:space="0" w:color="auto"/>
                            <w:bottom w:val="none" w:sz="0" w:space="0" w:color="auto"/>
                            <w:right w:val="none" w:sz="0" w:space="0" w:color="auto"/>
                          </w:divBdr>
                          <w:divsChild>
                            <w:div w:id="954868766">
                              <w:marLeft w:val="0"/>
                              <w:marRight w:val="0"/>
                              <w:marTop w:val="0"/>
                              <w:marBottom w:val="0"/>
                              <w:divBdr>
                                <w:top w:val="none" w:sz="0" w:space="0" w:color="auto"/>
                                <w:left w:val="none" w:sz="0" w:space="0" w:color="auto"/>
                                <w:bottom w:val="none" w:sz="0" w:space="0" w:color="auto"/>
                                <w:right w:val="none" w:sz="0" w:space="0" w:color="auto"/>
                              </w:divBdr>
                            </w:div>
                            <w:div w:id="7263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1793">
          <w:marLeft w:val="0"/>
          <w:marRight w:val="0"/>
          <w:marTop w:val="0"/>
          <w:marBottom w:val="0"/>
          <w:divBdr>
            <w:top w:val="none" w:sz="0" w:space="0" w:color="auto"/>
            <w:left w:val="none" w:sz="0" w:space="0" w:color="auto"/>
            <w:bottom w:val="none" w:sz="0" w:space="0" w:color="auto"/>
            <w:right w:val="none" w:sz="0" w:space="0" w:color="auto"/>
          </w:divBdr>
          <w:divsChild>
            <w:div w:id="1970354601">
              <w:marLeft w:val="0"/>
              <w:marRight w:val="0"/>
              <w:marTop w:val="0"/>
              <w:marBottom w:val="0"/>
              <w:divBdr>
                <w:top w:val="none" w:sz="0" w:space="0" w:color="auto"/>
                <w:left w:val="none" w:sz="0" w:space="0" w:color="auto"/>
                <w:bottom w:val="none" w:sz="0" w:space="0" w:color="auto"/>
                <w:right w:val="none" w:sz="0" w:space="0" w:color="auto"/>
              </w:divBdr>
              <w:divsChild>
                <w:div w:id="1555697414">
                  <w:marLeft w:val="0"/>
                  <w:marRight w:val="0"/>
                  <w:marTop w:val="0"/>
                  <w:marBottom w:val="0"/>
                  <w:divBdr>
                    <w:top w:val="none" w:sz="0" w:space="0" w:color="auto"/>
                    <w:left w:val="none" w:sz="0" w:space="0" w:color="auto"/>
                    <w:bottom w:val="none" w:sz="0" w:space="0" w:color="auto"/>
                    <w:right w:val="none" w:sz="0" w:space="0" w:color="auto"/>
                  </w:divBdr>
                  <w:divsChild>
                    <w:div w:id="1877892215">
                      <w:marLeft w:val="0"/>
                      <w:marRight w:val="0"/>
                      <w:marTop w:val="0"/>
                      <w:marBottom w:val="0"/>
                      <w:divBdr>
                        <w:top w:val="none" w:sz="0" w:space="0" w:color="auto"/>
                        <w:left w:val="none" w:sz="0" w:space="0" w:color="auto"/>
                        <w:bottom w:val="none" w:sz="0" w:space="0" w:color="auto"/>
                        <w:right w:val="none" w:sz="0" w:space="0" w:color="auto"/>
                      </w:divBdr>
                      <w:divsChild>
                        <w:div w:id="783622282">
                          <w:marLeft w:val="0"/>
                          <w:marRight w:val="0"/>
                          <w:marTop w:val="0"/>
                          <w:marBottom w:val="0"/>
                          <w:divBdr>
                            <w:top w:val="none" w:sz="0" w:space="0" w:color="auto"/>
                            <w:left w:val="none" w:sz="0" w:space="0" w:color="auto"/>
                            <w:bottom w:val="none" w:sz="0" w:space="0" w:color="auto"/>
                            <w:right w:val="none" w:sz="0" w:space="0" w:color="auto"/>
                          </w:divBdr>
                          <w:divsChild>
                            <w:div w:id="862474859">
                              <w:marLeft w:val="0"/>
                              <w:marRight w:val="0"/>
                              <w:marTop w:val="0"/>
                              <w:marBottom w:val="0"/>
                              <w:divBdr>
                                <w:top w:val="none" w:sz="0" w:space="0" w:color="auto"/>
                                <w:left w:val="none" w:sz="0" w:space="0" w:color="auto"/>
                                <w:bottom w:val="none" w:sz="0" w:space="0" w:color="auto"/>
                                <w:right w:val="none" w:sz="0" w:space="0" w:color="auto"/>
                              </w:divBdr>
                            </w:div>
                            <w:div w:id="1849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5749">
          <w:marLeft w:val="0"/>
          <w:marRight w:val="0"/>
          <w:marTop w:val="0"/>
          <w:marBottom w:val="0"/>
          <w:divBdr>
            <w:top w:val="none" w:sz="0" w:space="0" w:color="auto"/>
            <w:left w:val="none" w:sz="0" w:space="0" w:color="auto"/>
            <w:bottom w:val="none" w:sz="0" w:space="0" w:color="auto"/>
            <w:right w:val="none" w:sz="0" w:space="0" w:color="auto"/>
          </w:divBdr>
          <w:divsChild>
            <w:div w:id="1365210018">
              <w:marLeft w:val="0"/>
              <w:marRight w:val="0"/>
              <w:marTop w:val="0"/>
              <w:marBottom w:val="0"/>
              <w:divBdr>
                <w:top w:val="none" w:sz="0" w:space="0" w:color="auto"/>
                <w:left w:val="none" w:sz="0" w:space="0" w:color="auto"/>
                <w:bottom w:val="none" w:sz="0" w:space="0" w:color="auto"/>
                <w:right w:val="none" w:sz="0" w:space="0" w:color="auto"/>
              </w:divBdr>
              <w:divsChild>
                <w:div w:id="708798607">
                  <w:marLeft w:val="0"/>
                  <w:marRight w:val="0"/>
                  <w:marTop w:val="0"/>
                  <w:marBottom w:val="0"/>
                  <w:divBdr>
                    <w:top w:val="none" w:sz="0" w:space="0" w:color="auto"/>
                    <w:left w:val="none" w:sz="0" w:space="0" w:color="auto"/>
                    <w:bottom w:val="none" w:sz="0" w:space="0" w:color="auto"/>
                    <w:right w:val="none" w:sz="0" w:space="0" w:color="auto"/>
                  </w:divBdr>
                  <w:divsChild>
                    <w:div w:id="38405425">
                      <w:marLeft w:val="0"/>
                      <w:marRight w:val="0"/>
                      <w:marTop w:val="0"/>
                      <w:marBottom w:val="0"/>
                      <w:divBdr>
                        <w:top w:val="none" w:sz="0" w:space="0" w:color="auto"/>
                        <w:left w:val="none" w:sz="0" w:space="0" w:color="auto"/>
                        <w:bottom w:val="none" w:sz="0" w:space="0" w:color="auto"/>
                        <w:right w:val="none" w:sz="0" w:space="0" w:color="auto"/>
                      </w:divBdr>
                      <w:divsChild>
                        <w:div w:id="1436025643">
                          <w:marLeft w:val="0"/>
                          <w:marRight w:val="0"/>
                          <w:marTop w:val="0"/>
                          <w:marBottom w:val="0"/>
                          <w:divBdr>
                            <w:top w:val="none" w:sz="0" w:space="0" w:color="auto"/>
                            <w:left w:val="none" w:sz="0" w:space="0" w:color="auto"/>
                            <w:bottom w:val="none" w:sz="0" w:space="0" w:color="auto"/>
                            <w:right w:val="none" w:sz="0" w:space="0" w:color="auto"/>
                          </w:divBdr>
                          <w:divsChild>
                            <w:div w:id="815142812">
                              <w:marLeft w:val="0"/>
                              <w:marRight w:val="0"/>
                              <w:marTop w:val="0"/>
                              <w:marBottom w:val="0"/>
                              <w:divBdr>
                                <w:top w:val="none" w:sz="0" w:space="0" w:color="auto"/>
                                <w:left w:val="none" w:sz="0" w:space="0" w:color="auto"/>
                                <w:bottom w:val="none" w:sz="0" w:space="0" w:color="auto"/>
                                <w:right w:val="none" w:sz="0" w:space="0" w:color="auto"/>
                              </w:divBdr>
                            </w:div>
                            <w:div w:id="12399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20067">
          <w:marLeft w:val="0"/>
          <w:marRight w:val="0"/>
          <w:marTop w:val="0"/>
          <w:marBottom w:val="0"/>
          <w:divBdr>
            <w:top w:val="none" w:sz="0" w:space="0" w:color="auto"/>
            <w:left w:val="none" w:sz="0" w:space="0" w:color="auto"/>
            <w:bottom w:val="none" w:sz="0" w:space="0" w:color="auto"/>
            <w:right w:val="none" w:sz="0" w:space="0" w:color="auto"/>
          </w:divBdr>
          <w:divsChild>
            <w:div w:id="246499114">
              <w:marLeft w:val="0"/>
              <w:marRight w:val="0"/>
              <w:marTop w:val="0"/>
              <w:marBottom w:val="0"/>
              <w:divBdr>
                <w:top w:val="none" w:sz="0" w:space="0" w:color="auto"/>
                <w:left w:val="none" w:sz="0" w:space="0" w:color="auto"/>
                <w:bottom w:val="none" w:sz="0" w:space="0" w:color="auto"/>
                <w:right w:val="none" w:sz="0" w:space="0" w:color="auto"/>
              </w:divBdr>
              <w:divsChild>
                <w:div w:id="1865945203">
                  <w:marLeft w:val="0"/>
                  <w:marRight w:val="0"/>
                  <w:marTop w:val="0"/>
                  <w:marBottom w:val="0"/>
                  <w:divBdr>
                    <w:top w:val="none" w:sz="0" w:space="0" w:color="auto"/>
                    <w:left w:val="none" w:sz="0" w:space="0" w:color="auto"/>
                    <w:bottom w:val="none" w:sz="0" w:space="0" w:color="auto"/>
                    <w:right w:val="none" w:sz="0" w:space="0" w:color="auto"/>
                  </w:divBdr>
                  <w:divsChild>
                    <w:div w:id="1984581210">
                      <w:marLeft w:val="0"/>
                      <w:marRight w:val="0"/>
                      <w:marTop w:val="0"/>
                      <w:marBottom w:val="0"/>
                      <w:divBdr>
                        <w:top w:val="none" w:sz="0" w:space="0" w:color="auto"/>
                        <w:left w:val="none" w:sz="0" w:space="0" w:color="auto"/>
                        <w:bottom w:val="none" w:sz="0" w:space="0" w:color="auto"/>
                        <w:right w:val="none" w:sz="0" w:space="0" w:color="auto"/>
                      </w:divBdr>
                      <w:divsChild>
                        <w:div w:id="57366043">
                          <w:marLeft w:val="0"/>
                          <w:marRight w:val="0"/>
                          <w:marTop w:val="0"/>
                          <w:marBottom w:val="0"/>
                          <w:divBdr>
                            <w:top w:val="none" w:sz="0" w:space="0" w:color="auto"/>
                            <w:left w:val="none" w:sz="0" w:space="0" w:color="auto"/>
                            <w:bottom w:val="none" w:sz="0" w:space="0" w:color="auto"/>
                            <w:right w:val="none" w:sz="0" w:space="0" w:color="auto"/>
                          </w:divBdr>
                          <w:divsChild>
                            <w:div w:id="1455370588">
                              <w:marLeft w:val="0"/>
                              <w:marRight w:val="0"/>
                              <w:marTop w:val="0"/>
                              <w:marBottom w:val="0"/>
                              <w:divBdr>
                                <w:top w:val="none" w:sz="0" w:space="0" w:color="auto"/>
                                <w:left w:val="none" w:sz="0" w:space="0" w:color="auto"/>
                                <w:bottom w:val="none" w:sz="0" w:space="0" w:color="auto"/>
                                <w:right w:val="none" w:sz="0" w:space="0" w:color="auto"/>
                              </w:divBdr>
                            </w:div>
                            <w:div w:id="5275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7550">
          <w:marLeft w:val="0"/>
          <w:marRight w:val="0"/>
          <w:marTop w:val="0"/>
          <w:marBottom w:val="0"/>
          <w:divBdr>
            <w:top w:val="none" w:sz="0" w:space="0" w:color="auto"/>
            <w:left w:val="none" w:sz="0" w:space="0" w:color="auto"/>
            <w:bottom w:val="none" w:sz="0" w:space="0" w:color="auto"/>
            <w:right w:val="none" w:sz="0" w:space="0" w:color="auto"/>
          </w:divBdr>
          <w:divsChild>
            <w:div w:id="745034921">
              <w:marLeft w:val="0"/>
              <w:marRight w:val="0"/>
              <w:marTop w:val="0"/>
              <w:marBottom w:val="0"/>
              <w:divBdr>
                <w:top w:val="none" w:sz="0" w:space="0" w:color="auto"/>
                <w:left w:val="none" w:sz="0" w:space="0" w:color="auto"/>
                <w:bottom w:val="none" w:sz="0" w:space="0" w:color="auto"/>
                <w:right w:val="none" w:sz="0" w:space="0" w:color="auto"/>
              </w:divBdr>
              <w:divsChild>
                <w:div w:id="1013414995">
                  <w:marLeft w:val="0"/>
                  <w:marRight w:val="0"/>
                  <w:marTop w:val="0"/>
                  <w:marBottom w:val="0"/>
                  <w:divBdr>
                    <w:top w:val="none" w:sz="0" w:space="0" w:color="auto"/>
                    <w:left w:val="none" w:sz="0" w:space="0" w:color="auto"/>
                    <w:bottom w:val="none" w:sz="0" w:space="0" w:color="auto"/>
                    <w:right w:val="none" w:sz="0" w:space="0" w:color="auto"/>
                  </w:divBdr>
                  <w:divsChild>
                    <w:div w:id="820728672">
                      <w:marLeft w:val="0"/>
                      <w:marRight w:val="0"/>
                      <w:marTop w:val="0"/>
                      <w:marBottom w:val="0"/>
                      <w:divBdr>
                        <w:top w:val="none" w:sz="0" w:space="0" w:color="auto"/>
                        <w:left w:val="none" w:sz="0" w:space="0" w:color="auto"/>
                        <w:bottom w:val="none" w:sz="0" w:space="0" w:color="auto"/>
                        <w:right w:val="none" w:sz="0" w:space="0" w:color="auto"/>
                      </w:divBdr>
                      <w:divsChild>
                        <w:div w:id="306278559">
                          <w:marLeft w:val="0"/>
                          <w:marRight w:val="0"/>
                          <w:marTop w:val="0"/>
                          <w:marBottom w:val="0"/>
                          <w:divBdr>
                            <w:top w:val="none" w:sz="0" w:space="0" w:color="auto"/>
                            <w:left w:val="none" w:sz="0" w:space="0" w:color="auto"/>
                            <w:bottom w:val="none" w:sz="0" w:space="0" w:color="auto"/>
                            <w:right w:val="none" w:sz="0" w:space="0" w:color="auto"/>
                          </w:divBdr>
                          <w:divsChild>
                            <w:div w:id="1855339707">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03487">
          <w:marLeft w:val="0"/>
          <w:marRight w:val="0"/>
          <w:marTop w:val="0"/>
          <w:marBottom w:val="0"/>
          <w:divBdr>
            <w:top w:val="none" w:sz="0" w:space="0" w:color="auto"/>
            <w:left w:val="none" w:sz="0" w:space="0" w:color="auto"/>
            <w:bottom w:val="none" w:sz="0" w:space="0" w:color="auto"/>
            <w:right w:val="none" w:sz="0" w:space="0" w:color="auto"/>
          </w:divBdr>
          <w:divsChild>
            <w:div w:id="1686127402">
              <w:marLeft w:val="0"/>
              <w:marRight w:val="0"/>
              <w:marTop w:val="0"/>
              <w:marBottom w:val="0"/>
              <w:divBdr>
                <w:top w:val="none" w:sz="0" w:space="0" w:color="auto"/>
                <w:left w:val="none" w:sz="0" w:space="0" w:color="auto"/>
                <w:bottom w:val="none" w:sz="0" w:space="0" w:color="auto"/>
                <w:right w:val="none" w:sz="0" w:space="0" w:color="auto"/>
              </w:divBdr>
              <w:divsChild>
                <w:div w:id="860364771">
                  <w:marLeft w:val="0"/>
                  <w:marRight w:val="0"/>
                  <w:marTop w:val="0"/>
                  <w:marBottom w:val="0"/>
                  <w:divBdr>
                    <w:top w:val="none" w:sz="0" w:space="0" w:color="auto"/>
                    <w:left w:val="none" w:sz="0" w:space="0" w:color="auto"/>
                    <w:bottom w:val="none" w:sz="0" w:space="0" w:color="auto"/>
                    <w:right w:val="none" w:sz="0" w:space="0" w:color="auto"/>
                  </w:divBdr>
                  <w:divsChild>
                    <w:div w:id="1800759658">
                      <w:marLeft w:val="0"/>
                      <w:marRight w:val="0"/>
                      <w:marTop w:val="0"/>
                      <w:marBottom w:val="0"/>
                      <w:divBdr>
                        <w:top w:val="none" w:sz="0" w:space="0" w:color="auto"/>
                        <w:left w:val="none" w:sz="0" w:space="0" w:color="auto"/>
                        <w:bottom w:val="none" w:sz="0" w:space="0" w:color="auto"/>
                        <w:right w:val="none" w:sz="0" w:space="0" w:color="auto"/>
                      </w:divBdr>
                      <w:divsChild>
                        <w:div w:id="1003509058">
                          <w:marLeft w:val="0"/>
                          <w:marRight w:val="0"/>
                          <w:marTop w:val="0"/>
                          <w:marBottom w:val="0"/>
                          <w:divBdr>
                            <w:top w:val="none" w:sz="0" w:space="0" w:color="auto"/>
                            <w:left w:val="none" w:sz="0" w:space="0" w:color="auto"/>
                            <w:bottom w:val="none" w:sz="0" w:space="0" w:color="auto"/>
                            <w:right w:val="none" w:sz="0" w:space="0" w:color="auto"/>
                          </w:divBdr>
                          <w:divsChild>
                            <w:div w:id="459152333">
                              <w:marLeft w:val="0"/>
                              <w:marRight w:val="0"/>
                              <w:marTop w:val="0"/>
                              <w:marBottom w:val="0"/>
                              <w:divBdr>
                                <w:top w:val="none" w:sz="0" w:space="0" w:color="auto"/>
                                <w:left w:val="none" w:sz="0" w:space="0" w:color="auto"/>
                                <w:bottom w:val="none" w:sz="0" w:space="0" w:color="auto"/>
                                <w:right w:val="none" w:sz="0" w:space="0" w:color="auto"/>
                              </w:divBdr>
                            </w:div>
                            <w:div w:id="6697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5562">
          <w:marLeft w:val="0"/>
          <w:marRight w:val="0"/>
          <w:marTop w:val="0"/>
          <w:marBottom w:val="0"/>
          <w:divBdr>
            <w:top w:val="none" w:sz="0" w:space="0" w:color="auto"/>
            <w:left w:val="none" w:sz="0" w:space="0" w:color="auto"/>
            <w:bottom w:val="none" w:sz="0" w:space="0" w:color="auto"/>
            <w:right w:val="none" w:sz="0" w:space="0" w:color="auto"/>
          </w:divBdr>
          <w:divsChild>
            <w:div w:id="753816466">
              <w:marLeft w:val="0"/>
              <w:marRight w:val="0"/>
              <w:marTop w:val="0"/>
              <w:marBottom w:val="0"/>
              <w:divBdr>
                <w:top w:val="none" w:sz="0" w:space="0" w:color="auto"/>
                <w:left w:val="none" w:sz="0" w:space="0" w:color="auto"/>
                <w:bottom w:val="none" w:sz="0" w:space="0" w:color="auto"/>
                <w:right w:val="none" w:sz="0" w:space="0" w:color="auto"/>
              </w:divBdr>
              <w:divsChild>
                <w:div w:id="1984504095">
                  <w:marLeft w:val="0"/>
                  <w:marRight w:val="0"/>
                  <w:marTop w:val="0"/>
                  <w:marBottom w:val="0"/>
                  <w:divBdr>
                    <w:top w:val="none" w:sz="0" w:space="0" w:color="auto"/>
                    <w:left w:val="none" w:sz="0" w:space="0" w:color="auto"/>
                    <w:bottom w:val="none" w:sz="0" w:space="0" w:color="auto"/>
                    <w:right w:val="none" w:sz="0" w:space="0" w:color="auto"/>
                  </w:divBdr>
                  <w:divsChild>
                    <w:div w:id="441538592">
                      <w:marLeft w:val="0"/>
                      <w:marRight w:val="0"/>
                      <w:marTop w:val="0"/>
                      <w:marBottom w:val="0"/>
                      <w:divBdr>
                        <w:top w:val="none" w:sz="0" w:space="0" w:color="auto"/>
                        <w:left w:val="none" w:sz="0" w:space="0" w:color="auto"/>
                        <w:bottom w:val="none" w:sz="0" w:space="0" w:color="auto"/>
                        <w:right w:val="none" w:sz="0" w:space="0" w:color="auto"/>
                      </w:divBdr>
                      <w:divsChild>
                        <w:div w:id="81874163">
                          <w:marLeft w:val="0"/>
                          <w:marRight w:val="0"/>
                          <w:marTop w:val="0"/>
                          <w:marBottom w:val="0"/>
                          <w:divBdr>
                            <w:top w:val="none" w:sz="0" w:space="0" w:color="auto"/>
                            <w:left w:val="none" w:sz="0" w:space="0" w:color="auto"/>
                            <w:bottom w:val="none" w:sz="0" w:space="0" w:color="auto"/>
                            <w:right w:val="none" w:sz="0" w:space="0" w:color="auto"/>
                          </w:divBdr>
                          <w:divsChild>
                            <w:div w:id="1676571454">
                              <w:marLeft w:val="0"/>
                              <w:marRight w:val="0"/>
                              <w:marTop w:val="0"/>
                              <w:marBottom w:val="0"/>
                              <w:divBdr>
                                <w:top w:val="none" w:sz="0" w:space="0" w:color="auto"/>
                                <w:left w:val="none" w:sz="0" w:space="0" w:color="auto"/>
                                <w:bottom w:val="none" w:sz="0" w:space="0" w:color="auto"/>
                                <w:right w:val="none" w:sz="0" w:space="0" w:color="auto"/>
                              </w:divBdr>
                            </w:div>
                            <w:div w:id="10481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6023">
          <w:marLeft w:val="0"/>
          <w:marRight w:val="0"/>
          <w:marTop w:val="0"/>
          <w:marBottom w:val="0"/>
          <w:divBdr>
            <w:top w:val="none" w:sz="0" w:space="0" w:color="auto"/>
            <w:left w:val="none" w:sz="0" w:space="0" w:color="auto"/>
            <w:bottom w:val="none" w:sz="0" w:space="0" w:color="auto"/>
            <w:right w:val="none" w:sz="0" w:space="0" w:color="auto"/>
          </w:divBdr>
          <w:divsChild>
            <w:div w:id="349792978">
              <w:marLeft w:val="0"/>
              <w:marRight w:val="0"/>
              <w:marTop w:val="0"/>
              <w:marBottom w:val="0"/>
              <w:divBdr>
                <w:top w:val="none" w:sz="0" w:space="0" w:color="auto"/>
                <w:left w:val="none" w:sz="0" w:space="0" w:color="auto"/>
                <w:bottom w:val="none" w:sz="0" w:space="0" w:color="auto"/>
                <w:right w:val="none" w:sz="0" w:space="0" w:color="auto"/>
              </w:divBdr>
              <w:divsChild>
                <w:div w:id="1095127710">
                  <w:marLeft w:val="0"/>
                  <w:marRight w:val="0"/>
                  <w:marTop w:val="0"/>
                  <w:marBottom w:val="0"/>
                  <w:divBdr>
                    <w:top w:val="none" w:sz="0" w:space="0" w:color="auto"/>
                    <w:left w:val="none" w:sz="0" w:space="0" w:color="auto"/>
                    <w:bottom w:val="none" w:sz="0" w:space="0" w:color="auto"/>
                    <w:right w:val="none" w:sz="0" w:space="0" w:color="auto"/>
                  </w:divBdr>
                  <w:divsChild>
                    <w:div w:id="1313875248">
                      <w:marLeft w:val="0"/>
                      <w:marRight w:val="0"/>
                      <w:marTop w:val="0"/>
                      <w:marBottom w:val="0"/>
                      <w:divBdr>
                        <w:top w:val="none" w:sz="0" w:space="0" w:color="auto"/>
                        <w:left w:val="none" w:sz="0" w:space="0" w:color="auto"/>
                        <w:bottom w:val="none" w:sz="0" w:space="0" w:color="auto"/>
                        <w:right w:val="none" w:sz="0" w:space="0" w:color="auto"/>
                      </w:divBdr>
                      <w:divsChild>
                        <w:div w:id="1044793227">
                          <w:marLeft w:val="0"/>
                          <w:marRight w:val="0"/>
                          <w:marTop w:val="0"/>
                          <w:marBottom w:val="0"/>
                          <w:divBdr>
                            <w:top w:val="none" w:sz="0" w:space="0" w:color="auto"/>
                            <w:left w:val="none" w:sz="0" w:space="0" w:color="auto"/>
                            <w:bottom w:val="none" w:sz="0" w:space="0" w:color="auto"/>
                            <w:right w:val="none" w:sz="0" w:space="0" w:color="auto"/>
                          </w:divBdr>
                          <w:divsChild>
                            <w:div w:id="1791893809">
                              <w:marLeft w:val="0"/>
                              <w:marRight w:val="0"/>
                              <w:marTop w:val="0"/>
                              <w:marBottom w:val="0"/>
                              <w:divBdr>
                                <w:top w:val="none" w:sz="0" w:space="0" w:color="auto"/>
                                <w:left w:val="none" w:sz="0" w:space="0" w:color="auto"/>
                                <w:bottom w:val="none" w:sz="0" w:space="0" w:color="auto"/>
                                <w:right w:val="none" w:sz="0" w:space="0" w:color="auto"/>
                              </w:divBdr>
                            </w:div>
                            <w:div w:id="17717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35244">
          <w:marLeft w:val="0"/>
          <w:marRight w:val="0"/>
          <w:marTop w:val="0"/>
          <w:marBottom w:val="0"/>
          <w:divBdr>
            <w:top w:val="none" w:sz="0" w:space="0" w:color="auto"/>
            <w:left w:val="none" w:sz="0" w:space="0" w:color="auto"/>
            <w:bottom w:val="none" w:sz="0" w:space="0" w:color="auto"/>
            <w:right w:val="none" w:sz="0" w:space="0" w:color="auto"/>
          </w:divBdr>
          <w:divsChild>
            <w:div w:id="346979844">
              <w:marLeft w:val="0"/>
              <w:marRight w:val="0"/>
              <w:marTop w:val="0"/>
              <w:marBottom w:val="0"/>
              <w:divBdr>
                <w:top w:val="none" w:sz="0" w:space="0" w:color="auto"/>
                <w:left w:val="none" w:sz="0" w:space="0" w:color="auto"/>
                <w:bottom w:val="none" w:sz="0" w:space="0" w:color="auto"/>
                <w:right w:val="none" w:sz="0" w:space="0" w:color="auto"/>
              </w:divBdr>
              <w:divsChild>
                <w:div w:id="273221129">
                  <w:marLeft w:val="0"/>
                  <w:marRight w:val="0"/>
                  <w:marTop w:val="0"/>
                  <w:marBottom w:val="0"/>
                  <w:divBdr>
                    <w:top w:val="none" w:sz="0" w:space="0" w:color="auto"/>
                    <w:left w:val="none" w:sz="0" w:space="0" w:color="auto"/>
                    <w:bottom w:val="none" w:sz="0" w:space="0" w:color="auto"/>
                    <w:right w:val="none" w:sz="0" w:space="0" w:color="auto"/>
                  </w:divBdr>
                  <w:divsChild>
                    <w:div w:id="554582234">
                      <w:marLeft w:val="0"/>
                      <w:marRight w:val="0"/>
                      <w:marTop w:val="0"/>
                      <w:marBottom w:val="0"/>
                      <w:divBdr>
                        <w:top w:val="none" w:sz="0" w:space="0" w:color="auto"/>
                        <w:left w:val="none" w:sz="0" w:space="0" w:color="auto"/>
                        <w:bottom w:val="none" w:sz="0" w:space="0" w:color="auto"/>
                        <w:right w:val="none" w:sz="0" w:space="0" w:color="auto"/>
                      </w:divBdr>
                      <w:divsChild>
                        <w:div w:id="2018651727">
                          <w:marLeft w:val="0"/>
                          <w:marRight w:val="0"/>
                          <w:marTop w:val="0"/>
                          <w:marBottom w:val="0"/>
                          <w:divBdr>
                            <w:top w:val="none" w:sz="0" w:space="0" w:color="auto"/>
                            <w:left w:val="none" w:sz="0" w:space="0" w:color="auto"/>
                            <w:bottom w:val="none" w:sz="0" w:space="0" w:color="auto"/>
                            <w:right w:val="none" w:sz="0" w:space="0" w:color="auto"/>
                          </w:divBdr>
                          <w:divsChild>
                            <w:div w:id="1723678290">
                              <w:marLeft w:val="0"/>
                              <w:marRight w:val="0"/>
                              <w:marTop w:val="0"/>
                              <w:marBottom w:val="0"/>
                              <w:divBdr>
                                <w:top w:val="none" w:sz="0" w:space="0" w:color="auto"/>
                                <w:left w:val="none" w:sz="0" w:space="0" w:color="auto"/>
                                <w:bottom w:val="none" w:sz="0" w:space="0" w:color="auto"/>
                                <w:right w:val="none" w:sz="0" w:space="0" w:color="auto"/>
                              </w:divBdr>
                            </w:div>
                            <w:div w:id="15146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62736">
          <w:marLeft w:val="0"/>
          <w:marRight w:val="0"/>
          <w:marTop w:val="0"/>
          <w:marBottom w:val="0"/>
          <w:divBdr>
            <w:top w:val="none" w:sz="0" w:space="0" w:color="auto"/>
            <w:left w:val="none" w:sz="0" w:space="0" w:color="auto"/>
            <w:bottom w:val="none" w:sz="0" w:space="0" w:color="auto"/>
            <w:right w:val="none" w:sz="0" w:space="0" w:color="auto"/>
          </w:divBdr>
          <w:divsChild>
            <w:div w:id="165367391">
              <w:marLeft w:val="0"/>
              <w:marRight w:val="0"/>
              <w:marTop w:val="0"/>
              <w:marBottom w:val="0"/>
              <w:divBdr>
                <w:top w:val="none" w:sz="0" w:space="0" w:color="auto"/>
                <w:left w:val="none" w:sz="0" w:space="0" w:color="auto"/>
                <w:bottom w:val="none" w:sz="0" w:space="0" w:color="auto"/>
                <w:right w:val="none" w:sz="0" w:space="0" w:color="auto"/>
              </w:divBdr>
              <w:divsChild>
                <w:div w:id="506795530">
                  <w:marLeft w:val="0"/>
                  <w:marRight w:val="0"/>
                  <w:marTop w:val="0"/>
                  <w:marBottom w:val="0"/>
                  <w:divBdr>
                    <w:top w:val="none" w:sz="0" w:space="0" w:color="auto"/>
                    <w:left w:val="none" w:sz="0" w:space="0" w:color="auto"/>
                    <w:bottom w:val="none" w:sz="0" w:space="0" w:color="auto"/>
                    <w:right w:val="none" w:sz="0" w:space="0" w:color="auto"/>
                  </w:divBdr>
                  <w:divsChild>
                    <w:div w:id="2107648063">
                      <w:marLeft w:val="0"/>
                      <w:marRight w:val="0"/>
                      <w:marTop w:val="0"/>
                      <w:marBottom w:val="0"/>
                      <w:divBdr>
                        <w:top w:val="none" w:sz="0" w:space="0" w:color="auto"/>
                        <w:left w:val="none" w:sz="0" w:space="0" w:color="auto"/>
                        <w:bottom w:val="none" w:sz="0" w:space="0" w:color="auto"/>
                        <w:right w:val="none" w:sz="0" w:space="0" w:color="auto"/>
                      </w:divBdr>
                      <w:divsChild>
                        <w:div w:id="1189100855">
                          <w:marLeft w:val="0"/>
                          <w:marRight w:val="0"/>
                          <w:marTop w:val="0"/>
                          <w:marBottom w:val="0"/>
                          <w:divBdr>
                            <w:top w:val="none" w:sz="0" w:space="0" w:color="auto"/>
                            <w:left w:val="none" w:sz="0" w:space="0" w:color="auto"/>
                            <w:bottom w:val="none" w:sz="0" w:space="0" w:color="auto"/>
                            <w:right w:val="none" w:sz="0" w:space="0" w:color="auto"/>
                          </w:divBdr>
                          <w:divsChild>
                            <w:div w:id="1242713202">
                              <w:marLeft w:val="0"/>
                              <w:marRight w:val="0"/>
                              <w:marTop w:val="0"/>
                              <w:marBottom w:val="0"/>
                              <w:divBdr>
                                <w:top w:val="none" w:sz="0" w:space="0" w:color="auto"/>
                                <w:left w:val="none" w:sz="0" w:space="0" w:color="auto"/>
                                <w:bottom w:val="none" w:sz="0" w:space="0" w:color="auto"/>
                                <w:right w:val="none" w:sz="0" w:space="0" w:color="auto"/>
                              </w:divBdr>
                            </w:div>
                            <w:div w:id="1411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3659">
          <w:marLeft w:val="0"/>
          <w:marRight w:val="0"/>
          <w:marTop w:val="0"/>
          <w:marBottom w:val="0"/>
          <w:divBdr>
            <w:top w:val="none" w:sz="0" w:space="0" w:color="auto"/>
            <w:left w:val="none" w:sz="0" w:space="0" w:color="auto"/>
            <w:bottom w:val="none" w:sz="0" w:space="0" w:color="auto"/>
            <w:right w:val="none" w:sz="0" w:space="0" w:color="auto"/>
          </w:divBdr>
          <w:divsChild>
            <w:div w:id="506746338">
              <w:marLeft w:val="0"/>
              <w:marRight w:val="0"/>
              <w:marTop w:val="0"/>
              <w:marBottom w:val="0"/>
              <w:divBdr>
                <w:top w:val="none" w:sz="0" w:space="0" w:color="auto"/>
                <w:left w:val="none" w:sz="0" w:space="0" w:color="auto"/>
                <w:bottom w:val="none" w:sz="0" w:space="0" w:color="auto"/>
                <w:right w:val="none" w:sz="0" w:space="0" w:color="auto"/>
              </w:divBdr>
              <w:divsChild>
                <w:div w:id="1233932261">
                  <w:marLeft w:val="0"/>
                  <w:marRight w:val="0"/>
                  <w:marTop w:val="0"/>
                  <w:marBottom w:val="0"/>
                  <w:divBdr>
                    <w:top w:val="none" w:sz="0" w:space="0" w:color="auto"/>
                    <w:left w:val="none" w:sz="0" w:space="0" w:color="auto"/>
                    <w:bottom w:val="none" w:sz="0" w:space="0" w:color="auto"/>
                    <w:right w:val="none" w:sz="0" w:space="0" w:color="auto"/>
                  </w:divBdr>
                  <w:divsChild>
                    <w:div w:id="1493372420">
                      <w:marLeft w:val="0"/>
                      <w:marRight w:val="0"/>
                      <w:marTop w:val="0"/>
                      <w:marBottom w:val="0"/>
                      <w:divBdr>
                        <w:top w:val="none" w:sz="0" w:space="0" w:color="auto"/>
                        <w:left w:val="none" w:sz="0" w:space="0" w:color="auto"/>
                        <w:bottom w:val="none" w:sz="0" w:space="0" w:color="auto"/>
                        <w:right w:val="none" w:sz="0" w:space="0" w:color="auto"/>
                      </w:divBdr>
                      <w:divsChild>
                        <w:div w:id="587496352">
                          <w:marLeft w:val="0"/>
                          <w:marRight w:val="0"/>
                          <w:marTop w:val="0"/>
                          <w:marBottom w:val="0"/>
                          <w:divBdr>
                            <w:top w:val="none" w:sz="0" w:space="0" w:color="auto"/>
                            <w:left w:val="none" w:sz="0" w:space="0" w:color="auto"/>
                            <w:bottom w:val="none" w:sz="0" w:space="0" w:color="auto"/>
                            <w:right w:val="none" w:sz="0" w:space="0" w:color="auto"/>
                          </w:divBdr>
                          <w:divsChild>
                            <w:div w:id="791677739">
                              <w:marLeft w:val="0"/>
                              <w:marRight w:val="0"/>
                              <w:marTop w:val="0"/>
                              <w:marBottom w:val="0"/>
                              <w:divBdr>
                                <w:top w:val="none" w:sz="0" w:space="0" w:color="auto"/>
                                <w:left w:val="none" w:sz="0" w:space="0" w:color="auto"/>
                                <w:bottom w:val="none" w:sz="0" w:space="0" w:color="auto"/>
                                <w:right w:val="none" w:sz="0" w:space="0" w:color="auto"/>
                              </w:divBdr>
                            </w:div>
                            <w:div w:id="1521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2969">
          <w:marLeft w:val="0"/>
          <w:marRight w:val="0"/>
          <w:marTop w:val="0"/>
          <w:marBottom w:val="0"/>
          <w:divBdr>
            <w:top w:val="none" w:sz="0" w:space="0" w:color="auto"/>
            <w:left w:val="none" w:sz="0" w:space="0" w:color="auto"/>
            <w:bottom w:val="none" w:sz="0" w:space="0" w:color="auto"/>
            <w:right w:val="none" w:sz="0" w:space="0" w:color="auto"/>
          </w:divBdr>
          <w:divsChild>
            <w:div w:id="602424521">
              <w:marLeft w:val="0"/>
              <w:marRight w:val="0"/>
              <w:marTop w:val="0"/>
              <w:marBottom w:val="0"/>
              <w:divBdr>
                <w:top w:val="none" w:sz="0" w:space="0" w:color="auto"/>
                <w:left w:val="none" w:sz="0" w:space="0" w:color="auto"/>
                <w:bottom w:val="none" w:sz="0" w:space="0" w:color="auto"/>
                <w:right w:val="none" w:sz="0" w:space="0" w:color="auto"/>
              </w:divBdr>
              <w:divsChild>
                <w:div w:id="57439374">
                  <w:marLeft w:val="0"/>
                  <w:marRight w:val="0"/>
                  <w:marTop w:val="0"/>
                  <w:marBottom w:val="0"/>
                  <w:divBdr>
                    <w:top w:val="none" w:sz="0" w:space="0" w:color="auto"/>
                    <w:left w:val="none" w:sz="0" w:space="0" w:color="auto"/>
                    <w:bottom w:val="none" w:sz="0" w:space="0" w:color="auto"/>
                    <w:right w:val="none" w:sz="0" w:space="0" w:color="auto"/>
                  </w:divBdr>
                  <w:divsChild>
                    <w:div w:id="147134169">
                      <w:marLeft w:val="0"/>
                      <w:marRight w:val="0"/>
                      <w:marTop w:val="0"/>
                      <w:marBottom w:val="0"/>
                      <w:divBdr>
                        <w:top w:val="none" w:sz="0" w:space="0" w:color="auto"/>
                        <w:left w:val="none" w:sz="0" w:space="0" w:color="auto"/>
                        <w:bottom w:val="none" w:sz="0" w:space="0" w:color="auto"/>
                        <w:right w:val="none" w:sz="0" w:space="0" w:color="auto"/>
                      </w:divBdr>
                      <w:divsChild>
                        <w:div w:id="171995301">
                          <w:marLeft w:val="0"/>
                          <w:marRight w:val="0"/>
                          <w:marTop w:val="0"/>
                          <w:marBottom w:val="0"/>
                          <w:divBdr>
                            <w:top w:val="none" w:sz="0" w:space="0" w:color="auto"/>
                            <w:left w:val="none" w:sz="0" w:space="0" w:color="auto"/>
                            <w:bottom w:val="none" w:sz="0" w:space="0" w:color="auto"/>
                            <w:right w:val="none" w:sz="0" w:space="0" w:color="auto"/>
                          </w:divBdr>
                          <w:divsChild>
                            <w:div w:id="481314759">
                              <w:marLeft w:val="0"/>
                              <w:marRight w:val="0"/>
                              <w:marTop w:val="0"/>
                              <w:marBottom w:val="0"/>
                              <w:divBdr>
                                <w:top w:val="none" w:sz="0" w:space="0" w:color="auto"/>
                                <w:left w:val="none" w:sz="0" w:space="0" w:color="auto"/>
                                <w:bottom w:val="none" w:sz="0" w:space="0" w:color="auto"/>
                                <w:right w:val="none" w:sz="0" w:space="0" w:color="auto"/>
                              </w:divBdr>
                            </w:div>
                            <w:div w:id="9846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9777">
          <w:marLeft w:val="0"/>
          <w:marRight w:val="0"/>
          <w:marTop w:val="0"/>
          <w:marBottom w:val="0"/>
          <w:divBdr>
            <w:top w:val="none" w:sz="0" w:space="0" w:color="auto"/>
            <w:left w:val="none" w:sz="0" w:space="0" w:color="auto"/>
            <w:bottom w:val="none" w:sz="0" w:space="0" w:color="auto"/>
            <w:right w:val="none" w:sz="0" w:space="0" w:color="auto"/>
          </w:divBdr>
          <w:divsChild>
            <w:div w:id="1224411595">
              <w:marLeft w:val="0"/>
              <w:marRight w:val="0"/>
              <w:marTop w:val="0"/>
              <w:marBottom w:val="0"/>
              <w:divBdr>
                <w:top w:val="none" w:sz="0" w:space="0" w:color="auto"/>
                <w:left w:val="none" w:sz="0" w:space="0" w:color="auto"/>
                <w:bottom w:val="none" w:sz="0" w:space="0" w:color="auto"/>
                <w:right w:val="none" w:sz="0" w:space="0" w:color="auto"/>
              </w:divBdr>
              <w:divsChild>
                <w:div w:id="1324240843">
                  <w:marLeft w:val="0"/>
                  <w:marRight w:val="0"/>
                  <w:marTop w:val="0"/>
                  <w:marBottom w:val="0"/>
                  <w:divBdr>
                    <w:top w:val="none" w:sz="0" w:space="0" w:color="auto"/>
                    <w:left w:val="none" w:sz="0" w:space="0" w:color="auto"/>
                    <w:bottom w:val="none" w:sz="0" w:space="0" w:color="auto"/>
                    <w:right w:val="none" w:sz="0" w:space="0" w:color="auto"/>
                  </w:divBdr>
                  <w:divsChild>
                    <w:div w:id="325473141">
                      <w:marLeft w:val="0"/>
                      <w:marRight w:val="0"/>
                      <w:marTop w:val="0"/>
                      <w:marBottom w:val="0"/>
                      <w:divBdr>
                        <w:top w:val="none" w:sz="0" w:space="0" w:color="auto"/>
                        <w:left w:val="none" w:sz="0" w:space="0" w:color="auto"/>
                        <w:bottom w:val="none" w:sz="0" w:space="0" w:color="auto"/>
                        <w:right w:val="none" w:sz="0" w:space="0" w:color="auto"/>
                      </w:divBdr>
                      <w:divsChild>
                        <w:div w:id="1070470182">
                          <w:marLeft w:val="0"/>
                          <w:marRight w:val="0"/>
                          <w:marTop w:val="0"/>
                          <w:marBottom w:val="0"/>
                          <w:divBdr>
                            <w:top w:val="none" w:sz="0" w:space="0" w:color="auto"/>
                            <w:left w:val="none" w:sz="0" w:space="0" w:color="auto"/>
                            <w:bottom w:val="none" w:sz="0" w:space="0" w:color="auto"/>
                            <w:right w:val="none" w:sz="0" w:space="0" w:color="auto"/>
                          </w:divBdr>
                          <w:divsChild>
                            <w:div w:id="2107771630">
                              <w:marLeft w:val="0"/>
                              <w:marRight w:val="0"/>
                              <w:marTop w:val="0"/>
                              <w:marBottom w:val="0"/>
                              <w:divBdr>
                                <w:top w:val="none" w:sz="0" w:space="0" w:color="auto"/>
                                <w:left w:val="none" w:sz="0" w:space="0" w:color="auto"/>
                                <w:bottom w:val="none" w:sz="0" w:space="0" w:color="auto"/>
                                <w:right w:val="none" w:sz="0" w:space="0" w:color="auto"/>
                              </w:divBdr>
                            </w:div>
                            <w:div w:id="13148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768">
          <w:marLeft w:val="0"/>
          <w:marRight w:val="0"/>
          <w:marTop w:val="0"/>
          <w:marBottom w:val="0"/>
          <w:divBdr>
            <w:top w:val="none" w:sz="0" w:space="0" w:color="auto"/>
            <w:left w:val="none" w:sz="0" w:space="0" w:color="auto"/>
            <w:bottom w:val="none" w:sz="0" w:space="0" w:color="auto"/>
            <w:right w:val="none" w:sz="0" w:space="0" w:color="auto"/>
          </w:divBdr>
          <w:divsChild>
            <w:div w:id="704989590">
              <w:marLeft w:val="0"/>
              <w:marRight w:val="0"/>
              <w:marTop w:val="0"/>
              <w:marBottom w:val="0"/>
              <w:divBdr>
                <w:top w:val="none" w:sz="0" w:space="0" w:color="auto"/>
                <w:left w:val="none" w:sz="0" w:space="0" w:color="auto"/>
                <w:bottom w:val="none" w:sz="0" w:space="0" w:color="auto"/>
                <w:right w:val="none" w:sz="0" w:space="0" w:color="auto"/>
              </w:divBdr>
              <w:divsChild>
                <w:div w:id="926185775">
                  <w:marLeft w:val="0"/>
                  <w:marRight w:val="0"/>
                  <w:marTop w:val="0"/>
                  <w:marBottom w:val="0"/>
                  <w:divBdr>
                    <w:top w:val="none" w:sz="0" w:space="0" w:color="auto"/>
                    <w:left w:val="none" w:sz="0" w:space="0" w:color="auto"/>
                    <w:bottom w:val="none" w:sz="0" w:space="0" w:color="auto"/>
                    <w:right w:val="none" w:sz="0" w:space="0" w:color="auto"/>
                  </w:divBdr>
                  <w:divsChild>
                    <w:div w:id="754395631">
                      <w:marLeft w:val="0"/>
                      <w:marRight w:val="0"/>
                      <w:marTop w:val="0"/>
                      <w:marBottom w:val="0"/>
                      <w:divBdr>
                        <w:top w:val="none" w:sz="0" w:space="0" w:color="auto"/>
                        <w:left w:val="none" w:sz="0" w:space="0" w:color="auto"/>
                        <w:bottom w:val="none" w:sz="0" w:space="0" w:color="auto"/>
                        <w:right w:val="none" w:sz="0" w:space="0" w:color="auto"/>
                      </w:divBdr>
                      <w:divsChild>
                        <w:div w:id="266087205">
                          <w:marLeft w:val="0"/>
                          <w:marRight w:val="0"/>
                          <w:marTop w:val="0"/>
                          <w:marBottom w:val="0"/>
                          <w:divBdr>
                            <w:top w:val="none" w:sz="0" w:space="0" w:color="auto"/>
                            <w:left w:val="none" w:sz="0" w:space="0" w:color="auto"/>
                            <w:bottom w:val="none" w:sz="0" w:space="0" w:color="auto"/>
                            <w:right w:val="none" w:sz="0" w:space="0" w:color="auto"/>
                          </w:divBdr>
                          <w:divsChild>
                            <w:div w:id="1851291093">
                              <w:marLeft w:val="0"/>
                              <w:marRight w:val="0"/>
                              <w:marTop w:val="0"/>
                              <w:marBottom w:val="0"/>
                              <w:divBdr>
                                <w:top w:val="none" w:sz="0" w:space="0" w:color="auto"/>
                                <w:left w:val="none" w:sz="0" w:space="0" w:color="auto"/>
                                <w:bottom w:val="none" w:sz="0" w:space="0" w:color="auto"/>
                                <w:right w:val="none" w:sz="0" w:space="0" w:color="auto"/>
                              </w:divBdr>
                            </w:div>
                            <w:div w:id="530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1571">
          <w:marLeft w:val="0"/>
          <w:marRight w:val="0"/>
          <w:marTop w:val="0"/>
          <w:marBottom w:val="0"/>
          <w:divBdr>
            <w:top w:val="none" w:sz="0" w:space="0" w:color="auto"/>
            <w:left w:val="none" w:sz="0" w:space="0" w:color="auto"/>
            <w:bottom w:val="none" w:sz="0" w:space="0" w:color="auto"/>
            <w:right w:val="none" w:sz="0" w:space="0" w:color="auto"/>
          </w:divBdr>
          <w:divsChild>
            <w:div w:id="1397122145">
              <w:marLeft w:val="0"/>
              <w:marRight w:val="0"/>
              <w:marTop w:val="0"/>
              <w:marBottom w:val="0"/>
              <w:divBdr>
                <w:top w:val="none" w:sz="0" w:space="0" w:color="auto"/>
                <w:left w:val="none" w:sz="0" w:space="0" w:color="auto"/>
                <w:bottom w:val="none" w:sz="0" w:space="0" w:color="auto"/>
                <w:right w:val="none" w:sz="0" w:space="0" w:color="auto"/>
              </w:divBdr>
              <w:divsChild>
                <w:div w:id="735931688">
                  <w:marLeft w:val="0"/>
                  <w:marRight w:val="0"/>
                  <w:marTop w:val="0"/>
                  <w:marBottom w:val="0"/>
                  <w:divBdr>
                    <w:top w:val="none" w:sz="0" w:space="0" w:color="auto"/>
                    <w:left w:val="none" w:sz="0" w:space="0" w:color="auto"/>
                    <w:bottom w:val="none" w:sz="0" w:space="0" w:color="auto"/>
                    <w:right w:val="none" w:sz="0" w:space="0" w:color="auto"/>
                  </w:divBdr>
                  <w:divsChild>
                    <w:div w:id="1577860061">
                      <w:marLeft w:val="0"/>
                      <w:marRight w:val="0"/>
                      <w:marTop w:val="0"/>
                      <w:marBottom w:val="0"/>
                      <w:divBdr>
                        <w:top w:val="none" w:sz="0" w:space="0" w:color="auto"/>
                        <w:left w:val="none" w:sz="0" w:space="0" w:color="auto"/>
                        <w:bottom w:val="none" w:sz="0" w:space="0" w:color="auto"/>
                        <w:right w:val="none" w:sz="0" w:space="0" w:color="auto"/>
                      </w:divBdr>
                      <w:divsChild>
                        <w:div w:id="75641158">
                          <w:marLeft w:val="0"/>
                          <w:marRight w:val="0"/>
                          <w:marTop w:val="0"/>
                          <w:marBottom w:val="0"/>
                          <w:divBdr>
                            <w:top w:val="none" w:sz="0" w:space="0" w:color="auto"/>
                            <w:left w:val="none" w:sz="0" w:space="0" w:color="auto"/>
                            <w:bottom w:val="none" w:sz="0" w:space="0" w:color="auto"/>
                            <w:right w:val="none" w:sz="0" w:space="0" w:color="auto"/>
                          </w:divBdr>
                          <w:divsChild>
                            <w:div w:id="1310480019">
                              <w:marLeft w:val="0"/>
                              <w:marRight w:val="0"/>
                              <w:marTop w:val="0"/>
                              <w:marBottom w:val="0"/>
                              <w:divBdr>
                                <w:top w:val="none" w:sz="0" w:space="0" w:color="auto"/>
                                <w:left w:val="none" w:sz="0" w:space="0" w:color="auto"/>
                                <w:bottom w:val="none" w:sz="0" w:space="0" w:color="auto"/>
                                <w:right w:val="none" w:sz="0" w:space="0" w:color="auto"/>
                              </w:divBdr>
                            </w:div>
                            <w:div w:id="2032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3521">
          <w:marLeft w:val="0"/>
          <w:marRight w:val="0"/>
          <w:marTop w:val="0"/>
          <w:marBottom w:val="0"/>
          <w:divBdr>
            <w:top w:val="none" w:sz="0" w:space="0" w:color="auto"/>
            <w:left w:val="none" w:sz="0" w:space="0" w:color="auto"/>
            <w:bottom w:val="none" w:sz="0" w:space="0" w:color="auto"/>
            <w:right w:val="none" w:sz="0" w:space="0" w:color="auto"/>
          </w:divBdr>
          <w:divsChild>
            <w:div w:id="207884337">
              <w:marLeft w:val="0"/>
              <w:marRight w:val="0"/>
              <w:marTop w:val="0"/>
              <w:marBottom w:val="0"/>
              <w:divBdr>
                <w:top w:val="none" w:sz="0" w:space="0" w:color="auto"/>
                <w:left w:val="none" w:sz="0" w:space="0" w:color="auto"/>
                <w:bottom w:val="none" w:sz="0" w:space="0" w:color="auto"/>
                <w:right w:val="none" w:sz="0" w:space="0" w:color="auto"/>
              </w:divBdr>
              <w:divsChild>
                <w:div w:id="534805439">
                  <w:marLeft w:val="0"/>
                  <w:marRight w:val="0"/>
                  <w:marTop w:val="0"/>
                  <w:marBottom w:val="0"/>
                  <w:divBdr>
                    <w:top w:val="none" w:sz="0" w:space="0" w:color="auto"/>
                    <w:left w:val="none" w:sz="0" w:space="0" w:color="auto"/>
                    <w:bottom w:val="none" w:sz="0" w:space="0" w:color="auto"/>
                    <w:right w:val="none" w:sz="0" w:space="0" w:color="auto"/>
                  </w:divBdr>
                  <w:divsChild>
                    <w:div w:id="1088620178">
                      <w:marLeft w:val="0"/>
                      <w:marRight w:val="0"/>
                      <w:marTop w:val="0"/>
                      <w:marBottom w:val="0"/>
                      <w:divBdr>
                        <w:top w:val="none" w:sz="0" w:space="0" w:color="auto"/>
                        <w:left w:val="none" w:sz="0" w:space="0" w:color="auto"/>
                        <w:bottom w:val="none" w:sz="0" w:space="0" w:color="auto"/>
                        <w:right w:val="none" w:sz="0" w:space="0" w:color="auto"/>
                      </w:divBdr>
                      <w:divsChild>
                        <w:div w:id="1665620226">
                          <w:marLeft w:val="0"/>
                          <w:marRight w:val="0"/>
                          <w:marTop w:val="0"/>
                          <w:marBottom w:val="0"/>
                          <w:divBdr>
                            <w:top w:val="none" w:sz="0" w:space="0" w:color="auto"/>
                            <w:left w:val="none" w:sz="0" w:space="0" w:color="auto"/>
                            <w:bottom w:val="none" w:sz="0" w:space="0" w:color="auto"/>
                            <w:right w:val="none" w:sz="0" w:space="0" w:color="auto"/>
                          </w:divBdr>
                          <w:divsChild>
                            <w:div w:id="859005059">
                              <w:marLeft w:val="0"/>
                              <w:marRight w:val="0"/>
                              <w:marTop w:val="0"/>
                              <w:marBottom w:val="0"/>
                              <w:divBdr>
                                <w:top w:val="none" w:sz="0" w:space="0" w:color="auto"/>
                                <w:left w:val="none" w:sz="0" w:space="0" w:color="auto"/>
                                <w:bottom w:val="none" w:sz="0" w:space="0" w:color="auto"/>
                                <w:right w:val="none" w:sz="0" w:space="0" w:color="auto"/>
                              </w:divBdr>
                            </w:div>
                            <w:div w:id="4196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40874">
          <w:marLeft w:val="0"/>
          <w:marRight w:val="0"/>
          <w:marTop w:val="0"/>
          <w:marBottom w:val="0"/>
          <w:divBdr>
            <w:top w:val="none" w:sz="0" w:space="0" w:color="auto"/>
            <w:left w:val="none" w:sz="0" w:space="0" w:color="auto"/>
            <w:bottom w:val="none" w:sz="0" w:space="0" w:color="auto"/>
            <w:right w:val="none" w:sz="0" w:space="0" w:color="auto"/>
          </w:divBdr>
          <w:divsChild>
            <w:div w:id="1854416543">
              <w:marLeft w:val="0"/>
              <w:marRight w:val="0"/>
              <w:marTop w:val="0"/>
              <w:marBottom w:val="0"/>
              <w:divBdr>
                <w:top w:val="none" w:sz="0" w:space="0" w:color="auto"/>
                <w:left w:val="none" w:sz="0" w:space="0" w:color="auto"/>
                <w:bottom w:val="none" w:sz="0" w:space="0" w:color="auto"/>
                <w:right w:val="none" w:sz="0" w:space="0" w:color="auto"/>
              </w:divBdr>
              <w:divsChild>
                <w:div w:id="1509129154">
                  <w:marLeft w:val="0"/>
                  <w:marRight w:val="0"/>
                  <w:marTop w:val="0"/>
                  <w:marBottom w:val="0"/>
                  <w:divBdr>
                    <w:top w:val="none" w:sz="0" w:space="0" w:color="auto"/>
                    <w:left w:val="none" w:sz="0" w:space="0" w:color="auto"/>
                    <w:bottom w:val="none" w:sz="0" w:space="0" w:color="auto"/>
                    <w:right w:val="none" w:sz="0" w:space="0" w:color="auto"/>
                  </w:divBdr>
                  <w:divsChild>
                    <w:div w:id="1311447898">
                      <w:marLeft w:val="0"/>
                      <w:marRight w:val="0"/>
                      <w:marTop w:val="0"/>
                      <w:marBottom w:val="0"/>
                      <w:divBdr>
                        <w:top w:val="none" w:sz="0" w:space="0" w:color="auto"/>
                        <w:left w:val="none" w:sz="0" w:space="0" w:color="auto"/>
                        <w:bottom w:val="none" w:sz="0" w:space="0" w:color="auto"/>
                        <w:right w:val="none" w:sz="0" w:space="0" w:color="auto"/>
                      </w:divBdr>
                      <w:divsChild>
                        <w:div w:id="1490557098">
                          <w:marLeft w:val="0"/>
                          <w:marRight w:val="0"/>
                          <w:marTop w:val="0"/>
                          <w:marBottom w:val="0"/>
                          <w:divBdr>
                            <w:top w:val="none" w:sz="0" w:space="0" w:color="auto"/>
                            <w:left w:val="none" w:sz="0" w:space="0" w:color="auto"/>
                            <w:bottom w:val="none" w:sz="0" w:space="0" w:color="auto"/>
                            <w:right w:val="none" w:sz="0" w:space="0" w:color="auto"/>
                          </w:divBdr>
                          <w:divsChild>
                            <w:div w:id="1287389517">
                              <w:marLeft w:val="0"/>
                              <w:marRight w:val="0"/>
                              <w:marTop w:val="0"/>
                              <w:marBottom w:val="0"/>
                              <w:divBdr>
                                <w:top w:val="none" w:sz="0" w:space="0" w:color="auto"/>
                                <w:left w:val="none" w:sz="0" w:space="0" w:color="auto"/>
                                <w:bottom w:val="none" w:sz="0" w:space="0" w:color="auto"/>
                                <w:right w:val="none" w:sz="0" w:space="0" w:color="auto"/>
                              </w:divBdr>
                            </w:div>
                            <w:div w:id="18685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5445">
          <w:marLeft w:val="0"/>
          <w:marRight w:val="0"/>
          <w:marTop w:val="0"/>
          <w:marBottom w:val="0"/>
          <w:divBdr>
            <w:top w:val="none" w:sz="0" w:space="0" w:color="auto"/>
            <w:left w:val="none" w:sz="0" w:space="0" w:color="auto"/>
            <w:bottom w:val="none" w:sz="0" w:space="0" w:color="auto"/>
            <w:right w:val="none" w:sz="0" w:space="0" w:color="auto"/>
          </w:divBdr>
          <w:divsChild>
            <w:div w:id="264271462">
              <w:marLeft w:val="0"/>
              <w:marRight w:val="0"/>
              <w:marTop w:val="0"/>
              <w:marBottom w:val="0"/>
              <w:divBdr>
                <w:top w:val="none" w:sz="0" w:space="0" w:color="auto"/>
                <w:left w:val="none" w:sz="0" w:space="0" w:color="auto"/>
                <w:bottom w:val="none" w:sz="0" w:space="0" w:color="auto"/>
                <w:right w:val="none" w:sz="0" w:space="0" w:color="auto"/>
              </w:divBdr>
              <w:divsChild>
                <w:div w:id="533811570">
                  <w:marLeft w:val="0"/>
                  <w:marRight w:val="0"/>
                  <w:marTop w:val="0"/>
                  <w:marBottom w:val="0"/>
                  <w:divBdr>
                    <w:top w:val="none" w:sz="0" w:space="0" w:color="auto"/>
                    <w:left w:val="none" w:sz="0" w:space="0" w:color="auto"/>
                    <w:bottom w:val="none" w:sz="0" w:space="0" w:color="auto"/>
                    <w:right w:val="none" w:sz="0" w:space="0" w:color="auto"/>
                  </w:divBdr>
                  <w:divsChild>
                    <w:div w:id="1340544125">
                      <w:marLeft w:val="0"/>
                      <w:marRight w:val="0"/>
                      <w:marTop w:val="0"/>
                      <w:marBottom w:val="0"/>
                      <w:divBdr>
                        <w:top w:val="none" w:sz="0" w:space="0" w:color="auto"/>
                        <w:left w:val="none" w:sz="0" w:space="0" w:color="auto"/>
                        <w:bottom w:val="none" w:sz="0" w:space="0" w:color="auto"/>
                        <w:right w:val="none" w:sz="0" w:space="0" w:color="auto"/>
                      </w:divBdr>
                      <w:divsChild>
                        <w:div w:id="1316256342">
                          <w:marLeft w:val="0"/>
                          <w:marRight w:val="0"/>
                          <w:marTop w:val="0"/>
                          <w:marBottom w:val="0"/>
                          <w:divBdr>
                            <w:top w:val="none" w:sz="0" w:space="0" w:color="auto"/>
                            <w:left w:val="none" w:sz="0" w:space="0" w:color="auto"/>
                            <w:bottom w:val="none" w:sz="0" w:space="0" w:color="auto"/>
                            <w:right w:val="none" w:sz="0" w:space="0" w:color="auto"/>
                          </w:divBdr>
                          <w:divsChild>
                            <w:div w:id="1282877027">
                              <w:marLeft w:val="0"/>
                              <w:marRight w:val="0"/>
                              <w:marTop w:val="0"/>
                              <w:marBottom w:val="0"/>
                              <w:divBdr>
                                <w:top w:val="none" w:sz="0" w:space="0" w:color="auto"/>
                                <w:left w:val="none" w:sz="0" w:space="0" w:color="auto"/>
                                <w:bottom w:val="none" w:sz="0" w:space="0" w:color="auto"/>
                                <w:right w:val="none" w:sz="0" w:space="0" w:color="auto"/>
                              </w:divBdr>
                            </w:div>
                            <w:div w:id="1138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9907">
          <w:marLeft w:val="0"/>
          <w:marRight w:val="0"/>
          <w:marTop w:val="0"/>
          <w:marBottom w:val="0"/>
          <w:divBdr>
            <w:top w:val="none" w:sz="0" w:space="0" w:color="auto"/>
            <w:left w:val="none" w:sz="0" w:space="0" w:color="auto"/>
            <w:bottom w:val="none" w:sz="0" w:space="0" w:color="auto"/>
            <w:right w:val="none" w:sz="0" w:space="0" w:color="auto"/>
          </w:divBdr>
          <w:divsChild>
            <w:div w:id="1156384367">
              <w:marLeft w:val="0"/>
              <w:marRight w:val="0"/>
              <w:marTop w:val="0"/>
              <w:marBottom w:val="0"/>
              <w:divBdr>
                <w:top w:val="none" w:sz="0" w:space="0" w:color="auto"/>
                <w:left w:val="none" w:sz="0" w:space="0" w:color="auto"/>
                <w:bottom w:val="none" w:sz="0" w:space="0" w:color="auto"/>
                <w:right w:val="none" w:sz="0" w:space="0" w:color="auto"/>
              </w:divBdr>
              <w:divsChild>
                <w:div w:id="1611007268">
                  <w:marLeft w:val="0"/>
                  <w:marRight w:val="0"/>
                  <w:marTop w:val="0"/>
                  <w:marBottom w:val="0"/>
                  <w:divBdr>
                    <w:top w:val="none" w:sz="0" w:space="0" w:color="auto"/>
                    <w:left w:val="none" w:sz="0" w:space="0" w:color="auto"/>
                    <w:bottom w:val="none" w:sz="0" w:space="0" w:color="auto"/>
                    <w:right w:val="none" w:sz="0" w:space="0" w:color="auto"/>
                  </w:divBdr>
                  <w:divsChild>
                    <w:div w:id="139080800">
                      <w:marLeft w:val="0"/>
                      <w:marRight w:val="0"/>
                      <w:marTop w:val="0"/>
                      <w:marBottom w:val="0"/>
                      <w:divBdr>
                        <w:top w:val="none" w:sz="0" w:space="0" w:color="auto"/>
                        <w:left w:val="none" w:sz="0" w:space="0" w:color="auto"/>
                        <w:bottom w:val="none" w:sz="0" w:space="0" w:color="auto"/>
                        <w:right w:val="none" w:sz="0" w:space="0" w:color="auto"/>
                      </w:divBdr>
                      <w:divsChild>
                        <w:div w:id="1852142407">
                          <w:marLeft w:val="0"/>
                          <w:marRight w:val="0"/>
                          <w:marTop w:val="0"/>
                          <w:marBottom w:val="0"/>
                          <w:divBdr>
                            <w:top w:val="none" w:sz="0" w:space="0" w:color="auto"/>
                            <w:left w:val="none" w:sz="0" w:space="0" w:color="auto"/>
                            <w:bottom w:val="none" w:sz="0" w:space="0" w:color="auto"/>
                            <w:right w:val="none" w:sz="0" w:space="0" w:color="auto"/>
                          </w:divBdr>
                          <w:divsChild>
                            <w:div w:id="486483221">
                              <w:marLeft w:val="0"/>
                              <w:marRight w:val="0"/>
                              <w:marTop w:val="0"/>
                              <w:marBottom w:val="0"/>
                              <w:divBdr>
                                <w:top w:val="none" w:sz="0" w:space="0" w:color="auto"/>
                                <w:left w:val="none" w:sz="0" w:space="0" w:color="auto"/>
                                <w:bottom w:val="none" w:sz="0" w:space="0" w:color="auto"/>
                                <w:right w:val="none" w:sz="0" w:space="0" w:color="auto"/>
                              </w:divBdr>
                            </w:div>
                            <w:div w:id="595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846437">
          <w:marLeft w:val="0"/>
          <w:marRight w:val="0"/>
          <w:marTop w:val="0"/>
          <w:marBottom w:val="0"/>
          <w:divBdr>
            <w:top w:val="none" w:sz="0" w:space="0" w:color="auto"/>
            <w:left w:val="none" w:sz="0" w:space="0" w:color="auto"/>
            <w:bottom w:val="none" w:sz="0" w:space="0" w:color="auto"/>
            <w:right w:val="none" w:sz="0" w:space="0" w:color="auto"/>
          </w:divBdr>
          <w:divsChild>
            <w:div w:id="1582987355">
              <w:marLeft w:val="0"/>
              <w:marRight w:val="0"/>
              <w:marTop w:val="0"/>
              <w:marBottom w:val="0"/>
              <w:divBdr>
                <w:top w:val="none" w:sz="0" w:space="0" w:color="auto"/>
                <w:left w:val="none" w:sz="0" w:space="0" w:color="auto"/>
                <w:bottom w:val="none" w:sz="0" w:space="0" w:color="auto"/>
                <w:right w:val="none" w:sz="0" w:space="0" w:color="auto"/>
              </w:divBdr>
              <w:divsChild>
                <w:div w:id="589855805">
                  <w:marLeft w:val="0"/>
                  <w:marRight w:val="0"/>
                  <w:marTop w:val="0"/>
                  <w:marBottom w:val="0"/>
                  <w:divBdr>
                    <w:top w:val="none" w:sz="0" w:space="0" w:color="auto"/>
                    <w:left w:val="none" w:sz="0" w:space="0" w:color="auto"/>
                    <w:bottom w:val="none" w:sz="0" w:space="0" w:color="auto"/>
                    <w:right w:val="none" w:sz="0" w:space="0" w:color="auto"/>
                  </w:divBdr>
                  <w:divsChild>
                    <w:div w:id="714889870">
                      <w:marLeft w:val="0"/>
                      <w:marRight w:val="0"/>
                      <w:marTop w:val="0"/>
                      <w:marBottom w:val="0"/>
                      <w:divBdr>
                        <w:top w:val="none" w:sz="0" w:space="0" w:color="auto"/>
                        <w:left w:val="none" w:sz="0" w:space="0" w:color="auto"/>
                        <w:bottom w:val="none" w:sz="0" w:space="0" w:color="auto"/>
                        <w:right w:val="none" w:sz="0" w:space="0" w:color="auto"/>
                      </w:divBdr>
                      <w:divsChild>
                        <w:div w:id="169419229">
                          <w:marLeft w:val="0"/>
                          <w:marRight w:val="0"/>
                          <w:marTop w:val="0"/>
                          <w:marBottom w:val="0"/>
                          <w:divBdr>
                            <w:top w:val="none" w:sz="0" w:space="0" w:color="auto"/>
                            <w:left w:val="none" w:sz="0" w:space="0" w:color="auto"/>
                            <w:bottom w:val="none" w:sz="0" w:space="0" w:color="auto"/>
                            <w:right w:val="none" w:sz="0" w:space="0" w:color="auto"/>
                          </w:divBdr>
                          <w:divsChild>
                            <w:div w:id="1503281295">
                              <w:marLeft w:val="0"/>
                              <w:marRight w:val="0"/>
                              <w:marTop w:val="0"/>
                              <w:marBottom w:val="0"/>
                              <w:divBdr>
                                <w:top w:val="none" w:sz="0" w:space="0" w:color="auto"/>
                                <w:left w:val="none" w:sz="0" w:space="0" w:color="auto"/>
                                <w:bottom w:val="none" w:sz="0" w:space="0" w:color="auto"/>
                                <w:right w:val="none" w:sz="0" w:space="0" w:color="auto"/>
                              </w:divBdr>
                            </w:div>
                            <w:div w:id="958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0564">
          <w:marLeft w:val="0"/>
          <w:marRight w:val="0"/>
          <w:marTop w:val="0"/>
          <w:marBottom w:val="0"/>
          <w:divBdr>
            <w:top w:val="none" w:sz="0" w:space="0" w:color="auto"/>
            <w:left w:val="none" w:sz="0" w:space="0" w:color="auto"/>
            <w:bottom w:val="none" w:sz="0" w:space="0" w:color="auto"/>
            <w:right w:val="none" w:sz="0" w:space="0" w:color="auto"/>
          </w:divBdr>
          <w:divsChild>
            <w:div w:id="1846166593">
              <w:marLeft w:val="0"/>
              <w:marRight w:val="0"/>
              <w:marTop w:val="0"/>
              <w:marBottom w:val="0"/>
              <w:divBdr>
                <w:top w:val="none" w:sz="0" w:space="0" w:color="auto"/>
                <w:left w:val="none" w:sz="0" w:space="0" w:color="auto"/>
                <w:bottom w:val="none" w:sz="0" w:space="0" w:color="auto"/>
                <w:right w:val="none" w:sz="0" w:space="0" w:color="auto"/>
              </w:divBdr>
              <w:divsChild>
                <w:div w:id="2088379054">
                  <w:marLeft w:val="0"/>
                  <w:marRight w:val="0"/>
                  <w:marTop w:val="0"/>
                  <w:marBottom w:val="0"/>
                  <w:divBdr>
                    <w:top w:val="none" w:sz="0" w:space="0" w:color="auto"/>
                    <w:left w:val="none" w:sz="0" w:space="0" w:color="auto"/>
                    <w:bottom w:val="none" w:sz="0" w:space="0" w:color="auto"/>
                    <w:right w:val="none" w:sz="0" w:space="0" w:color="auto"/>
                  </w:divBdr>
                  <w:divsChild>
                    <w:div w:id="826439234">
                      <w:marLeft w:val="0"/>
                      <w:marRight w:val="0"/>
                      <w:marTop w:val="0"/>
                      <w:marBottom w:val="0"/>
                      <w:divBdr>
                        <w:top w:val="none" w:sz="0" w:space="0" w:color="auto"/>
                        <w:left w:val="none" w:sz="0" w:space="0" w:color="auto"/>
                        <w:bottom w:val="none" w:sz="0" w:space="0" w:color="auto"/>
                        <w:right w:val="none" w:sz="0" w:space="0" w:color="auto"/>
                      </w:divBdr>
                      <w:divsChild>
                        <w:div w:id="372271379">
                          <w:marLeft w:val="0"/>
                          <w:marRight w:val="0"/>
                          <w:marTop w:val="0"/>
                          <w:marBottom w:val="0"/>
                          <w:divBdr>
                            <w:top w:val="none" w:sz="0" w:space="0" w:color="auto"/>
                            <w:left w:val="none" w:sz="0" w:space="0" w:color="auto"/>
                            <w:bottom w:val="none" w:sz="0" w:space="0" w:color="auto"/>
                            <w:right w:val="none" w:sz="0" w:space="0" w:color="auto"/>
                          </w:divBdr>
                          <w:divsChild>
                            <w:div w:id="1672753540">
                              <w:marLeft w:val="0"/>
                              <w:marRight w:val="0"/>
                              <w:marTop w:val="0"/>
                              <w:marBottom w:val="0"/>
                              <w:divBdr>
                                <w:top w:val="none" w:sz="0" w:space="0" w:color="auto"/>
                                <w:left w:val="none" w:sz="0" w:space="0" w:color="auto"/>
                                <w:bottom w:val="none" w:sz="0" w:space="0" w:color="auto"/>
                                <w:right w:val="none" w:sz="0" w:space="0" w:color="auto"/>
                              </w:divBdr>
                            </w:div>
                            <w:div w:id="7469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7947">
          <w:marLeft w:val="0"/>
          <w:marRight w:val="0"/>
          <w:marTop w:val="0"/>
          <w:marBottom w:val="0"/>
          <w:divBdr>
            <w:top w:val="none" w:sz="0" w:space="0" w:color="auto"/>
            <w:left w:val="none" w:sz="0" w:space="0" w:color="auto"/>
            <w:bottom w:val="none" w:sz="0" w:space="0" w:color="auto"/>
            <w:right w:val="none" w:sz="0" w:space="0" w:color="auto"/>
          </w:divBdr>
          <w:divsChild>
            <w:div w:id="1990405159">
              <w:marLeft w:val="0"/>
              <w:marRight w:val="0"/>
              <w:marTop w:val="0"/>
              <w:marBottom w:val="0"/>
              <w:divBdr>
                <w:top w:val="none" w:sz="0" w:space="0" w:color="auto"/>
                <w:left w:val="none" w:sz="0" w:space="0" w:color="auto"/>
                <w:bottom w:val="none" w:sz="0" w:space="0" w:color="auto"/>
                <w:right w:val="none" w:sz="0" w:space="0" w:color="auto"/>
              </w:divBdr>
              <w:divsChild>
                <w:div w:id="271865568">
                  <w:marLeft w:val="0"/>
                  <w:marRight w:val="0"/>
                  <w:marTop w:val="0"/>
                  <w:marBottom w:val="0"/>
                  <w:divBdr>
                    <w:top w:val="none" w:sz="0" w:space="0" w:color="auto"/>
                    <w:left w:val="none" w:sz="0" w:space="0" w:color="auto"/>
                    <w:bottom w:val="none" w:sz="0" w:space="0" w:color="auto"/>
                    <w:right w:val="none" w:sz="0" w:space="0" w:color="auto"/>
                  </w:divBdr>
                  <w:divsChild>
                    <w:div w:id="1861236670">
                      <w:marLeft w:val="0"/>
                      <w:marRight w:val="0"/>
                      <w:marTop w:val="0"/>
                      <w:marBottom w:val="0"/>
                      <w:divBdr>
                        <w:top w:val="none" w:sz="0" w:space="0" w:color="auto"/>
                        <w:left w:val="none" w:sz="0" w:space="0" w:color="auto"/>
                        <w:bottom w:val="none" w:sz="0" w:space="0" w:color="auto"/>
                        <w:right w:val="none" w:sz="0" w:space="0" w:color="auto"/>
                      </w:divBdr>
                      <w:divsChild>
                        <w:div w:id="1492256101">
                          <w:marLeft w:val="0"/>
                          <w:marRight w:val="0"/>
                          <w:marTop w:val="0"/>
                          <w:marBottom w:val="0"/>
                          <w:divBdr>
                            <w:top w:val="none" w:sz="0" w:space="0" w:color="auto"/>
                            <w:left w:val="none" w:sz="0" w:space="0" w:color="auto"/>
                            <w:bottom w:val="none" w:sz="0" w:space="0" w:color="auto"/>
                            <w:right w:val="none" w:sz="0" w:space="0" w:color="auto"/>
                          </w:divBdr>
                          <w:divsChild>
                            <w:div w:id="1653216634">
                              <w:marLeft w:val="0"/>
                              <w:marRight w:val="0"/>
                              <w:marTop w:val="0"/>
                              <w:marBottom w:val="0"/>
                              <w:divBdr>
                                <w:top w:val="none" w:sz="0" w:space="0" w:color="auto"/>
                                <w:left w:val="none" w:sz="0" w:space="0" w:color="auto"/>
                                <w:bottom w:val="none" w:sz="0" w:space="0" w:color="auto"/>
                                <w:right w:val="none" w:sz="0" w:space="0" w:color="auto"/>
                              </w:divBdr>
                            </w:div>
                            <w:div w:id="1741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7490">
          <w:marLeft w:val="0"/>
          <w:marRight w:val="0"/>
          <w:marTop w:val="0"/>
          <w:marBottom w:val="0"/>
          <w:divBdr>
            <w:top w:val="none" w:sz="0" w:space="0" w:color="auto"/>
            <w:left w:val="none" w:sz="0" w:space="0" w:color="auto"/>
            <w:bottom w:val="none" w:sz="0" w:space="0" w:color="auto"/>
            <w:right w:val="none" w:sz="0" w:space="0" w:color="auto"/>
          </w:divBdr>
          <w:divsChild>
            <w:div w:id="532616447">
              <w:marLeft w:val="0"/>
              <w:marRight w:val="0"/>
              <w:marTop w:val="0"/>
              <w:marBottom w:val="0"/>
              <w:divBdr>
                <w:top w:val="none" w:sz="0" w:space="0" w:color="auto"/>
                <w:left w:val="none" w:sz="0" w:space="0" w:color="auto"/>
                <w:bottom w:val="none" w:sz="0" w:space="0" w:color="auto"/>
                <w:right w:val="none" w:sz="0" w:space="0" w:color="auto"/>
              </w:divBdr>
              <w:divsChild>
                <w:div w:id="2002269549">
                  <w:marLeft w:val="0"/>
                  <w:marRight w:val="0"/>
                  <w:marTop w:val="0"/>
                  <w:marBottom w:val="0"/>
                  <w:divBdr>
                    <w:top w:val="none" w:sz="0" w:space="0" w:color="auto"/>
                    <w:left w:val="none" w:sz="0" w:space="0" w:color="auto"/>
                    <w:bottom w:val="none" w:sz="0" w:space="0" w:color="auto"/>
                    <w:right w:val="none" w:sz="0" w:space="0" w:color="auto"/>
                  </w:divBdr>
                  <w:divsChild>
                    <w:div w:id="1325401975">
                      <w:marLeft w:val="0"/>
                      <w:marRight w:val="0"/>
                      <w:marTop w:val="0"/>
                      <w:marBottom w:val="0"/>
                      <w:divBdr>
                        <w:top w:val="none" w:sz="0" w:space="0" w:color="auto"/>
                        <w:left w:val="none" w:sz="0" w:space="0" w:color="auto"/>
                        <w:bottom w:val="none" w:sz="0" w:space="0" w:color="auto"/>
                        <w:right w:val="none" w:sz="0" w:space="0" w:color="auto"/>
                      </w:divBdr>
                      <w:divsChild>
                        <w:div w:id="342165990">
                          <w:marLeft w:val="0"/>
                          <w:marRight w:val="0"/>
                          <w:marTop w:val="0"/>
                          <w:marBottom w:val="0"/>
                          <w:divBdr>
                            <w:top w:val="none" w:sz="0" w:space="0" w:color="auto"/>
                            <w:left w:val="none" w:sz="0" w:space="0" w:color="auto"/>
                            <w:bottom w:val="none" w:sz="0" w:space="0" w:color="auto"/>
                            <w:right w:val="none" w:sz="0" w:space="0" w:color="auto"/>
                          </w:divBdr>
                          <w:divsChild>
                            <w:div w:id="1491823019">
                              <w:marLeft w:val="0"/>
                              <w:marRight w:val="0"/>
                              <w:marTop w:val="0"/>
                              <w:marBottom w:val="0"/>
                              <w:divBdr>
                                <w:top w:val="none" w:sz="0" w:space="0" w:color="auto"/>
                                <w:left w:val="none" w:sz="0" w:space="0" w:color="auto"/>
                                <w:bottom w:val="none" w:sz="0" w:space="0" w:color="auto"/>
                                <w:right w:val="none" w:sz="0" w:space="0" w:color="auto"/>
                              </w:divBdr>
                            </w:div>
                            <w:div w:id="1524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617">
          <w:marLeft w:val="0"/>
          <w:marRight w:val="0"/>
          <w:marTop w:val="0"/>
          <w:marBottom w:val="0"/>
          <w:divBdr>
            <w:top w:val="none" w:sz="0" w:space="0" w:color="auto"/>
            <w:left w:val="none" w:sz="0" w:space="0" w:color="auto"/>
            <w:bottom w:val="none" w:sz="0" w:space="0" w:color="auto"/>
            <w:right w:val="none" w:sz="0" w:space="0" w:color="auto"/>
          </w:divBdr>
          <w:divsChild>
            <w:div w:id="1171262473">
              <w:marLeft w:val="0"/>
              <w:marRight w:val="0"/>
              <w:marTop w:val="0"/>
              <w:marBottom w:val="0"/>
              <w:divBdr>
                <w:top w:val="none" w:sz="0" w:space="0" w:color="auto"/>
                <w:left w:val="none" w:sz="0" w:space="0" w:color="auto"/>
                <w:bottom w:val="none" w:sz="0" w:space="0" w:color="auto"/>
                <w:right w:val="none" w:sz="0" w:space="0" w:color="auto"/>
              </w:divBdr>
              <w:divsChild>
                <w:div w:id="1314797490">
                  <w:marLeft w:val="0"/>
                  <w:marRight w:val="0"/>
                  <w:marTop w:val="0"/>
                  <w:marBottom w:val="0"/>
                  <w:divBdr>
                    <w:top w:val="none" w:sz="0" w:space="0" w:color="auto"/>
                    <w:left w:val="none" w:sz="0" w:space="0" w:color="auto"/>
                    <w:bottom w:val="none" w:sz="0" w:space="0" w:color="auto"/>
                    <w:right w:val="none" w:sz="0" w:space="0" w:color="auto"/>
                  </w:divBdr>
                  <w:divsChild>
                    <w:div w:id="575673614">
                      <w:marLeft w:val="0"/>
                      <w:marRight w:val="0"/>
                      <w:marTop w:val="0"/>
                      <w:marBottom w:val="0"/>
                      <w:divBdr>
                        <w:top w:val="none" w:sz="0" w:space="0" w:color="auto"/>
                        <w:left w:val="none" w:sz="0" w:space="0" w:color="auto"/>
                        <w:bottom w:val="none" w:sz="0" w:space="0" w:color="auto"/>
                        <w:right w:val="none" w:sz="0" w:space="0" w:color="auto"/>
                      </w:divBdr>
                      <w:divsChild>
                        <w:div w:id="455418199">
                          <w:marLeft w:val="0"/>
                          <w:marRight w:val="0"/>
                          <w:marTop w:val="0"/>
                          <w:marBottom w:val="0"/>
                          <w:divBdr>
                            <w:top w:val="none" w:sz="0" w:space="0" w:color="auto"/>
                            <w:left w:val="none" w:sz="0" w:space="0" w:color="auto"/>
                            <w:bottom w:val="none" w:sz="0" w:space="0" w:color="auto"/>
                            <w:right w:val="none" w:sz="0" w:space="0" w:color="auto"/>
                          </w:divBdr>
                          <w:divsChild>
                            <w:div w:id="234629413">
                              <w:marLeft w:val="0"/>
                              <w:marRight w:val="0"/>
                              <w:marTop w:val="0"/>
                              <w:marBottom w:val="0"/>
                              <w:divBdr>
                                <w:top w:val="none" w:sz="0" w:space="0" w:color="auto"/>
                                <w:left w:val="none" w:sz="0" w:space="0" w:color="auto"/>
                                <w:bottom w:val="none" w:sz="0" w:space="0" w:color="auto"/>
                                <w:right w:val="none" w:sz="0" w:space="0" w:color="auto"/>
                              </w:divBdr>
                            </w:div>
                            <w:div w:id="339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1255">
          <w:marLeft w:val="0"/>
          <w:marRight w:val="0"/>
          <w:marTop w:val="0"/>
          <w:marBottom w:val="0"/>
          <w:divBdr>
            <w:top w:val="none" w:sz="0" w:space="0" w:color="auto"/>
            <w:left w:val="none" w:sz="0" w:space="0" w:color="auto"/>
            <w:bottom w:val="none" w:sz="0" w:space="0" w:color="auto"/>
            <w:right w:val="none" w:sz="0" w:space="0" w:color="auto"/>
          </w:divBdr>
          <w:divsChild>
            <w:div w:id="1208450182">
              <w:marLeft w:val="0"/>
              <w:marRight w:val="0"/>
              <w:marTop w:val="0"/>
              <w:marBottom w:val="0"/>
              <w:divBdr>
                <w:top w:val="none" w:sz="0" w:space="0" w:color="auto"/>
                <w:left w:val="none" w:sz="0" w:space="0" w:color="auto"/>
                <w:bottom w:val="none" w:sz="0" w:space="0" w:color="auto"/>
                <w:right w:val="none" w:sz="0" w:space="0" w:color="auto"/>
              </w:divBdr>
              <w:divsChild>
                <w:div w:id="1899051544">
                  <w:marLeft w:val="0"/>
                  <w:marRight w:val="0"/>
                  <w:marTop w:val="0"/>
                  <w:marBottom w:val="0"/>
                  <w:divBdr>
                    <w:top w:val="none" w:sz="0" w:space="0" w:color="auto"/>
                    <w:left w:val="none" w:sz="0" w:space="0" w:color="auto"/>
                    <w:bottom w:val="none" w:sz="0" w:space="0" w:color="auto"/>
                    <w:right w:val="none" w:sz="0" w:space="0" w:color="auto"/>
                  </w:divBdr>
                  <w:divsChild>
                    <w:div w:id="795568715">
                      <w:marLeft w:val="0"/>
                      <w:marRight w:val="0"/>
                      <w:marTop w:val="0"/>
                      <w:marBottom w:val="0"/>
                      <w:divBdr>
                        <w:top w:val="none" w:sz="0" w:space="0" w:color="auto"/>
                        <w:left w:val="none" w:sz="0" w:space="0" w:color="auto"/>
                        <w:bottom w:val="none" w:sz="0" w:space="0" w:color="auto"/>
                        <w:right w:val="none" w:sz="0" w:space="0" w:color="auto"/>
                      </w:divBdr>
                      <w:divsChild>
                        <w:div w:id="545025173">
                          <w:marLeft w:val="0"/>
                          <w:marRight w:val="0"/>
                          <w:marTop w:val="0"/>
                          <w:marBottom w:val="0"/>
                          <w:divBdr>
                            <w:top w:val="none" w:sz="0" w:space="0" w:color="auto"/>
                            <w:left w:val="none" w:sz="0" w:space="0" w:color="auto"/>
                            <w:bottom w:val="none" w:sz="0" w:space="0" w:color="auto"/>
                            <w:right w:val="none" w:sz="0" w:space="0" w:color="auto"/>
                          </w:divBdr>
                          <w:divsChild>
                            <w:div w:id="823736930">
                              <w:marLeft w:val="0"/>
                              <w:marRight w:val="0"/>
                              <w:marTop w:val="0"/>
                              <w:marBottom w:val="0"/>
                              <w:divBdr>
                                <w:top w:val="none" w:sz="0" w:space="0" w:color="auto"/>
                                <w:left w:val="none" w:sz="0" w:space="0" w:color="auto"/>
                                <w:bottom w:val="none" w:sz="0" w:space="0" w:color="auto"/>
                                <w:right w:val="none" w:sz="0" w:space="0" w:color="auto"/>
                              </w:divBdr>
                            </w:div>
                            <w:div w:id="1545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0685">
          <w:marLeft w:val="0"/>
          <w:marRight w:val="0"/>
          <w:marTop w:val="0"/>
          <w:marBottom w:val="0"/>
          <w:divBdr>
            <w:top w:val="none" w:sz="0" w:space="0" w:color="auto"/>
            <w:left w:val="none" w:sz="0" w:space="0" w:color="auto"/>
            <w:bottom w:val="none" w:sz="0" w:space="0" w:color="auto"/>
            <w:right w:val="none" w:sz="0" w:space="0" w:color="auto"/>
          </w:divBdr>
          <w:divsChild>
            <w:div w:id="806121640">
              <w:marLeft w:val="0"/>
              <w:marRight w:val="0"/>
              <w:marTop w:val="0"/>
              <w:marBottom w:val="0"/>
              <w:divBdr>
                <w:top w:val="none" w:sz="0" w:space="0" w:color="auto"/>
                <w:left w:val="none" w:sz="0" w:space="0" w:color="auto"/>
                <w:bottom w:val="none" w:sz="0" w:space="0" w:color="auto"/>
                <w:right w:val="none" w:sz="0" w:space="0" w:color="auto"/>
              </w:divBdr>
              <w:divsChild>
                <w:div w:id="122583380">
                  <w:marLeft w:val="0"/>
                  <w:marRight w:val="0"/>
                  <w:marTop w:val="0"/>
                  <w:marBottom w:val="0"/>
                  <w:divBdr>
                    <w:top w:val="none" w:sz="0" w:space="0" w:color="auto"/>
                    <w:left w:val="none" w:sz="0" w:space="0" w:color="auto"/>
                    <w:bottom w:val="none" w:sz="0" w:space="0" w:color="auto"/>
                    <w:right w:val="none" w:sz="0" w:space="0" w:color="auto"/>
                  </w:divBdr>
                  <w:divsChild>
                    <w:div w:id="1508397182">
                      <w:marLeft w:val="0"/>
                      <w:marRight w:val="0"/>
                      <w:marTop w:val="0"/>
                      <w:marBottom w:val="0"/>
                      <w:divBdr>
                        <w:top w:val="none" w:sz="0" w:space="0" w:color="auto"/>
                        <w:left w:val="none" w:sz="0" w:space="0" w:color="auto"/>
                        <w:bottom w:val="none" w:sz="0" w:space="0" w:color="auto"/>
                        <w:right w:val="none" w:sz="0" w:space="0" w:color="auto"/>
                      </w:divBdr>
                      <w:divsChild>
                        <w:div w:id="288442395">
                          <w:marLeft w:val="0"/>
                          <w:marRight w:val="0"/>
                          <w:marTop w:val="0"/>
                          <w:marBottom w:val="0"/>
                          <w:divBdr>
                            <w:top w:val="none" w:sz="0" w:space="0" w:color="auto"/>
                            <w:left w:val="none" w:sz="0" w:space="0" w:color="auto"/>
                            <w:bottom w:val="none" w:sz="0" w:space="0" w:color="auto"/>
                            <w:right w:val="none" w:sz="0" w:space="0" w:color="auto"/>
                          </w:divBdr>
                          <w:divsChild>
                            <w:div w:id="1188717674">
                              <w:marLeft w:val="0"/>
                              <w:marRight w:val="0"/>
                              <w:marTop w:val="0"/>
                              <w:marBottom w:val="0"/>
                              <w:divBdr>
                                <w:top w:val="none" w:sz="0" w:space="0" w:color="auto"/>
                                <w:left w:val="none" w:sz="0" w:space="0" w:color="auto"/>
                                <w:bottom w:val="none" w:sz="0" w:space="0" w:color="auto"/>
                                <w:right w:val="none" w:sz="0" w:space="0" w:color="auto"/>
                              </w:divBdr>
                            </w:div>
                            <w:div w:id="1404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7765">
          <w:marLeft w:val="0"/>
          <w:marRight w:val="0"/>
          <w:marTop w:val="0"/>
          <w:marBottom w:val="0"/>
          <w:divBdr>
            <w:top w:val="none" w:sz="0" w:space="0" w:color="auto"/>
            <w:left w:val="none" w:sz="0" w:space="0" w:color="auto"/>
            <w:bottom w:val="none" w:sz="0" w:space="0" w:color="auto"/>
            <w:right w:val="none" w:sz="0" w:space="0" w:color="auto"/>
          </w:divBdr>
          <w:divsChild>
            <w:div w:id="1556314192">
              <w:marLeft w:val="0"/>
              <w:marRight w:val="0"/>
              <w:marTop w:val="0"/>
              <w:marBottom w:val="0"/>
              <w:divBdr>
                <w:top w:val="none" w:sz="0" w:space="0" w:color="auto"/>
                <w:left w:val="none" w:sz="0" w:space="0" w:color="auto"/>
                <w:bottom w:val="none" w:sz="0" w:space="0" w:color="auto"/>
                <w:right w:val="none" w:sz="0" w:space="0" w:color="auto"/>
              </w:divBdr>
              <w:divsChild>
                <w:div w:id="2029716579">
                  <w:marLeft w:val="0"/>
                  <w:marRight w:val="0"/>
                  <w:marTop w:val="0"/>
                  <w:marBottom w:val="0"/>
                  <w:divBdr>
                    <w:top w:val="none" w:sz="0" w:space="0" w:color="auto"/>
                    <w:left w:val="none" w:sz="0" w:space="0" w:color="auto"/>
                    <w:bottom w:val="none" w:sz="0" w:space="0" w:color="auto"/>
                    <w:right w:val="none" w:sz="0" w:space="0" w:color="auto"/>
                  </w:divBdr>
                  <w:divsChild>
                    <w:div w:id="919680047">
                      <w:marLeft w:val="0"/>
                      <w:marRight w:val="0"/>
                      <w:marTop w:val="0"/>
                      <w:marBottom w:val="0"/>
                      <w:divBdr>
                        <w:top w:val="none" w:sz="0" w:space="0" w:color="auto"/>
                        <w:left w:val="none" w:sz="0" w:space="0" w:color="auto"/>
                        <w:bottom w:val="none" w:sz="0" w:space="0" w:color="auto"/>
                        <w:right w:val="none" w:sz="0" w:space="0" w:color="auto"/>
                      </w:divBdr>
                      <w:divsChild>
                        <w:div w:id="949627718">
                          <w:marLeft w:val="0"/>
                          <w:marRight w:val="0"/>
                          <w:marTop w:val="0"/>
                          <w:marBottom w:val="0"/>
                          <w:divBdr>
                            <w:top w:val="none" w:sz="0" w:space="0" w:color="auto"/>
                            <w:left w:val="none" w:sz="0" w:space="0" w:color="auto"/>
                            <w:bottom w:val="none" w:sz="0" w:space="0" w:color="auto"/>
                            <w:right w:val="none" w:sz="0" w:space="0" w:color="auto"/>
                          </w:divBdr>
                          <w:divsChild>
                            <w:div w:id="1169514695">
                              <w:marLeft w:val="0"/>
                              <w:marRight w:val="0"/>
                              <w:marTop w:val="0"/>
                              <w:marBottom w:val="0"/>
                              <w:divBdr>
                                <w:top w:val="none" w:sz="0" w:space="0" w:color="auto"/>
                                <w:left w:val="none" w:sz="0" w:space="0" w:color="auto"/>
                                <w:bottom w:val="none" w:sz="0" w:space="0" w:color="auto"/>
                                <w:right w:val="none" w:sz="0" w:space="0" w:color="auto"/>
                              </w:divBdr>
                            </w:div>
                            <w:div w:id="1641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51759">
          <w:marLeft w:val="0"/>
          <w:marRight w:val="0"/>
          <w:marTop w:val="0"/>
          <w:marBottom w:val="0"/>
          <w:divBdr>
            <w:top w:val="none" w:sz="0" w:space="0" w:color="auto"/>
            <w:left w:val="none" w:sz="0" w:space="0" w:color="auto"/>
            <w:bottom w:val="none" w:sz="0" w:space="0" w:color="auto"/>
            <w:right w:val="none" w:sz="0" w:space="0" w:color="auto"/>
          </w:divBdr>
          <w:divsChild>
            <w:div w:id="799223270">
              <w:marLeft w:val="0"/>
              <w:marRight w:val="0"/>
              <w:marTop w:val="0"/>
              <w:marBottom w:val="0"/>
              <w:divBdr>
                <w:top w:val="none" w:sz="0" w:space="0" w:color="auto"/>
                <w:left w:val="none" w:sz="0" w:space="0" w:color="auto"/>
                <w:bottom w:val="none" w:sz="0" w:space="0" w:color="auto"/>
                <w:right w:val="none" w:sz="0" w:space="0" w:color="auto"/>
              </w:divBdr>
              <w:divsChild>
                <w:div w:id="351803064">
                  <w:marLeft w:val="0"/>
                  <w:marRight w:val="0"/>
                  <w:marTop w:val="0"/>
                  <w:marBottom w:val="0"/>
                  <w:divBdr>
                    <w:top w:val="none" w:sz="0" w:space="0" w:color="auto"/>
                    <w:left w:val="none" w:sz="0" w:space="0" w:color="auto"/>
                    <w:bottom w:val="none" w:sz="0" w:space="0" w:color="auto"/>
                    <w:right w:val="none" w:sz="0" w:space="0" w:color="auto"/>
                  </w:divBdr>
                  <w:divsChild>
                    <w:div w:id="891698701">
                      <w:marLeft w:val="0"/>
                      <w:marRight w:val="0"/>
                      <w:marTop w:val="0"/>
                      <w:marBottom w:val="0"/>
                      <w:divBdr>
                        <w:top w:val="none" w:sz="0" w:space="0" w:color="auto"/>
                        <w:left w:val="none" w:sz="0" w:space="0" w:color="auto"/>
                        <w:bottom w:val="none" w:sz="0" w:space="0" w:color="auto"/>
                        <w:right w:val="none" w:sz="0" w:space="0" w:color="auto"/>
                      </w:divBdr>
                      <w:divsChild>
                        <w:div w:id="1834562011">
                          <w:marLeft w:val="0"/>
                          <w:marRight w:val="0"/>
                          <w:marTop w:val="0"/>
                          <w:marBottom w:val="0"/>
                          <w:divBdr>
                            <w:top w:val="none" w:sz="0" w:space="0" w:color="auto"/>
                            <w:left w:val="none" w:sz="0" w:space="0" w:color="auto"/>
                            <w:bottom w:val="none" w:sz="0" w:space="0" w:color="auto"/>
                            <w:right w:val="none" w:sz="0" w:space="0" w:color="auto"/>
                          </w:divBdr>
                          <w:divsChild>
                            <w:div w:id="410199396">
                              <w:marLeft w:val="0"/>
                              <w:marRight w:val="0"/>
                              <w:marTop w:val="0"/>
                              <w:marBottom w:val="0"/>
                              <w:divBdr>
                                <w:top w:val="none" w:sz="0" w:space="0" w:color="auto"/>
                                <w:left w:val="none" w:sz="0" w:space="0" w:color="auto"/>
                                <w:bottom w:val="none" w:sz="0" w:space="0" w:color="auto"/>
                                <w:right w:val="none" w:sz="0" w:space="0" w:color="auto"/>
                              </w:divBdr>
                            </w:div>
                            <w:div w:id="2140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7786">
          <w:marLeft w:val="0"/>
          <w:marRight w:val="0"/>
          <w:marTop w:val="0"/>
          <w:marBottom w:val="0"/>
          <w:divBdr>
            <w:top w:val="none" w:sz="0" w:space="0" w:color="auto"/>
            <w:left w:val="none" w:sz="0" w:space="0" w:color="auto"/>
            <w:bottom w:val="none" w:sz="0" w:space="0" w:color="auto"/>
            <w:right w:val="none" w:sz="0" w:space="0" w:color="auto"/>
          </w:divBdr>
          <w:divsChild>
            <w:div w:id="1081760463">
              <w:marLeft w:val="0"/>
              <w:marRight w:val="0"/>
              <w:marTop w:val="0"/>
              <w:marBottom w:val="0"/>
              <w:divBdr>
                <w:top w:val="none" w:sz="0" w:space="0" w:color="auto"/>
                <w:left w:val="none" w:sz="0" w:space="0" w:color="auto"/>
                <w:bottom w:val="none" w:sz="0" w:space="0" w:color="auto"/>
                <w:right w:val="none" w:sz="0" w:space="0" w:color="auto"/>
              </w:divBdr>
              <w:divsChild>
                <w:div w:id="1367484327">
                  <w:marLeft w:val="0"/>
                  <w:marRight w:val="0"/>
                  <w:marTop w:val="0"/>
                  <w:marBottom w:val="0"/>
                  <w:divBdr>
                    <w:top w:val="none" w:sz="0" w:space="0" w:color="auto"/>
                    <w:left w:val="none" w:sz="0" w:space="0" w:color="auto"/>
                    <w:bottom w:val="none" w:sz="0" w:space="0" w:color="auto"/>
                    <w:right w:val="none" w:sz="0" w:space="0" w:color="auto"/>
                  </w:divBdr>
                  <w:divsChild>
                    <w:div w:id="147013372">
                      <w:marLeft w:val="0"/>
                      <w:marRight w:val="0"/>
                      <w:marTop w:val="0"/>
                      <w:marBottom w:val="0"/>
                      <w:divBdr>
                        <w:top w:val="none" w:sz="0" w:space="0" w:color="auto"/>
                        <w:left w:val="none" w:sz="0" w:space="0" w:color="auto"/>
                        <w:bottom w:val="none" w:sz="0" w:space="0" w:color="auto"/>
                        <w:right w:val="none" w:sz="0" w:space="0" w:color="auto"/>
                      </w:divBdr>
                      <w:divsChild>
                        <w:div w:id="1558971019">
                          <w:marLeft w:val="0"/>
                          <w:marRight w:val="0"/>
                          <w:marTop w:val="0"/>
                          <w:marBottom w:val="0"/>
                          <w:divBdr>
                            <w:top w:val="none" w:sz="0" w:space="0" w:color="auto"/>
                            <w:left w:val="none" w:sz="0" w:space="0" w:color="auto"/>
                            <w:bottom w:val="none" w:sz="0" w:space="0" w:color="auto"/>
                            <w:right w:val="none" w:sz="0" w:space="0" w:color="auto"/>
                          </w:divBdr>
                          <w:divsChild>
                            <w:div w:id="1486628425">
                              <w:marLeft w:val="0"/>
                              <w:marRight w:val="0"/>
                              <w:marTop w:val="0"/>
                              <w:marBottom w:val="0"/>
                              <w:divBdr>
                                <w:top w:val="none" w:sz="0" w:space="0" w:color="auto"/>
                                <w:left w:val="none" w:sz="0" w:space="0" w:color="auto"/>
                                <w:bottom w:val="none" w:sz="0" w:space="0" w:color="auto"/>
                                <w:right w:val="none" w:sz="0" w:space="0" w:color="auto"/>
                              </w:divBdr>
                            </w:div>
                            <w:div w:id="12537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66928">
          <w:marLeft w:val="0"/>
          <w:marRight w:val="0"/>
          <w:marTop w:val="0"/>
          <w:marBottom w:val="0"/>
          <w:divBdr>
            <w:top w:val="none" w:sz="0" w:space="0" w:color="auto"/>
            <w:left w:val="none" w:sz="0" w:space="0" w:color="auto"/>
            <w:bottom w:val="none" w:sz="0" w:space="0" w:color="auto"/>
            <w:right w:val="none" w:sz="0" w:space="0" w:color="auto"/>
          </w:divBdr>
          <w:divsChild>
            <w:div w:id="461196486">
              <w:marLeft w:val="0"/>
              <w:marRight w:val="0"/>
              <w:marTop w:val="0"/>
              <w:marBottom w:val="0"/>
              <w:divBdr>
                <w:top w:val="none" w:sz="0" w:space="0" w:color="auto"/>
                <w:left w:val="none" w:sz="0" w:space="0" w:color="auto"/>
                <w:bottom w:val="none" w:sz="0" w:space="0" w:color="auto"/>
                <w:right w:val="none" w:sz="0" w:space="0" w:color="auto"/>
              </w:divBdr>
              <w:divsChild>
                <w:div w:id="231699151">
                  <w:marLeft w:val="0"/>
                  <w:marRight w:val="0"/>
                  <w:marTop w:val="0"/>
                  <w:marBottom w:val="0"/>
                  <w:divBdr>
                    <w:top w:val="none" w:sz="0" w:space="0" w:color="auto"/>
                    <w:left w:val="none" w:sz="0" w:space="0" w:color="auto"/>
                    <w:bottom w:val="none" w:sz="0" w:space="0" w:color="auto"/>
                    <w:right w:val="none" w:sz="0" w:space="0" w:color="auto"/>
                  </w:divBdr>
                  <w:divsChild>
                    <w:div w:id="544871012">
                      <w:marLeft w:val="0"/>
                      <w:marRight w:val="0"/>
                      <w:marTop w:val="0"/>
                      <w:marBottom w:val="0"/>
                      <w:divBdr>
                        <w:top w:val="none" w:sz="0" w:space="0" w:color="auto"/>
                        <w:left w:val="none" w:sz="0" w:space="0" w:color="auto"/>
                        <w:bottom w:val="none" w:sz="0" w:space="0" w:color="auto"/>
                        <w:right w:val="none" w:sz="0" w:space="0" w:color="auto"/>
                      </w:divBdr>
                      <w:divsChild>
                        <w:div w:id="1382367494">
                          <w:marLeft w:val="0"/>
                          <w:marRight w:val="0"/>
                          <w:marTop w:val="0"/>
                          <w:marBottom w:val="0"/>
                          <w:divBdr>
                            <w:top w:val="none" w:sz="0" w:space="0" w:color="auto"/>
                            <w:left w:val="none" w:sz="0" w:space="0" w:color="auto"/>
                            <w:bottom w:val="none" w:sz="0" w:space="0" w:color="auto"/>
                            <w:right w:val="none" w:sz="0" w:space="0" w:color="auto"/>
                          </w:divBdr>
                          <w:divsChild>
                            <w:div w:id="2001810241">
                              <w:marLeft w:val="0"/>
                              <w:marRight w:val="0"/>
                              <w:marTop w:val="0"/>
                              <w:marBottom w:val="0"/>
                              <w:divBdr>
                                <w:top w:val="none" w:sz="0" w:space="0" w:color="auto"/>
                                <w:left w:val="none" w:sz="0" w:space="0" w:color="auto"/>
                                <w:bottom w:val="none" w:sz="0" w:space="0" w:color="auto"/>
                                <w:right w:val="none" w:sz="0" w:space="0" w:color="auto"/>
                              </w:divBdr>
                            </w:div>
                            <w:div w:id="15346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4149">
          <w:marLeft w:val="0"/>
          <w:marRight w:val="0"/>
          <w:marTop w:val="0"/>
          <w:marBottom w:val="0"/>
          <w:divBdr>
            <w:top w:val="none" w:sz="0" w:space="0" w:color="auto"/>
            <w:left w:val="none" w:sz="0" w:space="0" w:color="auto"/>
            <w:bottom w:val="none" w:sz="0" w:space="0" w:color="auto"/>
            <w:right w:val="none" w:sz="0" w:space="0" w:color="auto"/>
          </w:divBdr>
          <w:divsChild>
            <w:div w:id="235669475">
              <w:marLeft w:val="0"/>
              <w:marRight w:val="0"/>
              <w:marTop w:val="0"/>
              <w:marBottom w:val="0"/>
              <w:divBdr>
                <w:top w:val="none" w:sz="0" w:space="0" w:color="auto"/>
                <w:left w:val="none" w:sz="0" w:space="0" w:color="auto"/>
                <w:bottom w:val="none" w:sz="0" w:space="0" w:color="auto"/>
                <w:right w:val="none" w:sz="0" w:space="0" w:color="auto"/>
              </w:divBdr>
              <w:divsChild>
                <w:div w:id="1438481747">
                  <w:marLeft w:val="0"/>
                  <w:marRight w:val="0"/>
                  <w:marTop w:val="0"/>
                  <w:marBottom w:val="0"/>
                  <w:divBdr>
                    <w:top w:val="none" w:sz="0" w:space="0" w:color="auto"/>
                    <w:left w:val="none" w:sz="0" w:space="0" w:color="auto"/>
                    <w:bottom w:val="none" w:sz="0" w:space="0" w:color="auto"/>
                    <w:right w:val="none" w:sz="0" w:space="0" w:color="auto"/>
                  </w:divBdr>
                  <w:divsChild>
                    <w:div w:id="1915703817">
                      <w:marLeft w:val="0"/>
                      <w:marRight w:val="0"/>
                      <w:marTop w:val="0"/>
                      <w:marBottom w:val="0"/>
                      <w:divBdr>
                        <w:top w:val="none" w:sz="0" w:space="0" w:color="auto"/>
                        <w:left w:val="none" w:sz="0" w:space="0" w:color="auto"/>
                        <w:bottom w:val="none" w:sz="0" w:space="0" w:color="auto"/>
                        <w:right w:val="none" w:sz="0" w:space="0" w:color="auto"/>
                      </w:divBdr>
                      <w:divsChild>
                        <w:div w:id="155196267">
                          <w:marLeft w:val="0"/>
                          <w:marRight w:val="0"/>
                          <w:marTop w:val="0"/>
                          <w:marBottom w:val="0"/>
                          <w:divBdr>
                            <w:top w:val="none" w:sz="0" w:space="0" w:color="auto"/>
                            <w:left w:val="none" w:sz="0" w:space="0" w:color="auto"/>
                            <w:bottom w:val="none" w:sz="0" w:space="0" w:color="auto"/>
                            <w:right w:val="none" w:sz="0" w:space="0" w:color="auto"/>
                          </w:divBdr>
                          <w:divsChild>
                            <w:div w:id="864120">
                              <w:marLeft w:val="0"/>
                              <w:marRight w:val="0"/>
                              <w:marTop w:val="0"/>
                              <w:marBottom w:val="0"/>
                              <w:divBdr>
                                <w:top w:val="none" w:sz="0" w:space="0" w:color="auto"/>
                                <w:left w:val="none" w:sz="0" w:space="0" w:color="auto"/>
                                <w:bottom w:val="none" w:sz="0" w:space="0" w:color="auto"/>
                                <w:right w:val="none" w:sz="0" w:space="0" w:color="auto"/>
                              </w:divBdr>
                            </w:div>
                            <w:div w:id="3296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4001">
          <w:marLeft w:val="0"/>
          <w:marRight w:val="0"/>
          <w:marTop w:val="0"/>
          <w:marBottom w:val="0"/>
          <w:divBdr>
            <w:top w:val="none" w:sz="0" w:space="0" w:color="auto"/>
            <w:left w:val="none" w:sz="0" w:space="0" w:color="auto"/>
            <w:bottom w:val="none" w:sz="0" w:space="0" w:color="auto"/>
            <w:right w:val="none" w:sz="0" w:space="0" w:color="auto"/>
          </w:divBdr>
          <w:divsChild>
            <w:div w:id="1950240567">
              <w:marLeft w:val="0"/>
              <w:marRight w:val="0"/>
              <w:marTop w:val="0"/>
              <w:marBottom w:val="0"/>
              <w:divBdr>
                <w:top w:val="none" w:sz="0" w:space="0" w:color="auto"/>
                <w:left w:val="none" w:sz="0" w:space="0" w:color="auto"/>
                <w:bottom w:val="none" w:sz="0" w:space="0" w:color="auto"/>
                <w:right w:val="none" w:sz="0" w:space="0" w:color="auto"/>
              </w:divBdr>
              <w:divsChild>
                <w:div w:id="1680355554">
                  <w:marLeft w:val="0"/>
                  <w:marRight w:val="0"/>
                  <w:marTop w:val="0"/>
                  <w:marBottom w:val="0"/>
                  <w:divBdr>
                    <w:top w:val="none" w:sz="0" w:space="0" w:color="auto"/>
                    <w:left w:val="none" w:sz="0" w:space="0" w:color="auto"/>
                    <w:bottom w:val="none" w:sz="0" w:space="0" w:color="auto"/>
                    <w:right w:val="none" w:sz="0" w:space="0" w:color="auto"/>
                  </w:divBdr>
                  <w:divsChild>
                    <w:div w:id="206183185">
                      <w:marLeft w:val="0"/>
                      <w:marRight w:val="0"/>
                      <w:marTop w:val="0"/>
                      <w:marBottom w:val="0"/>
                      <w:divBdr>
                        <w:top w:val="none" w:sz="0" w:space="0" w:color="auto"/>
                        <w:left w:val="none" w:sz="0" w:space="0" w:color="auto"/>
                        <w:bottom w:val="none" w:sz="0" w:space="0" w:color="auto"/>
                        <w:right w:val="none" w:sz="0" w:space="0" w:color="auto"/>
                      </w:divBdr>
                      <w:divsChild>
                        <w:div w:id="1952125320">
                          <w:marLeft w:val="0"/>
                          <w:marRight w:val="0"/>
                          <w:marTop w:val="0"/>
                          <w:marBottom w:val="0"/>
                          <w:divBdr>
                            <w:top w:val="none" w:sz="0" w:space="0" w:color="auto"/>
                            <w:left w:val="none" w:sz="0" w:space="0" w:color="auto"/>
                            <w:bottom w:val="none" w:sz="0" w:space="0" w:color="auto"/>
                            <w:right w:val="none" w:sz="0" w:space="0" w:color="auto"/>
                          </w:divBdr>
                          <w:divsChild>
                            <w:div w:id="1628466207">
                              <w:marLeft w:val="0"/>
                              <w:marRight w:val="0"/>
                              <w:marTop w:val="0"/>
                              <w:marBottom w:val="0"/>
                              <w:divBdr>
                                <w:top w:val="none" w:sz="0" w:space="0" w:color="auto"/>
                                <w:left w:val="none" w:sz="0" w:space="0" w:color="auto"/>
                                <w:bottom w:val="none" w:sz="0" w:space="0" w:color="auto"/>
                                <w:right w:val="none" w:sz="0" w:space="0" w:color="auto"/>
                              </w:divBdr>
                            </w:div>
                            <w:div w:id="231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87299">
          <w:marLeft w:val="0"/>
          <w:marRight w:val="0"/>
          <w:marTop w:val="0"/>
          <w:marBottom w:val="0"/>
          <w:divBdr>
            <w:top w:val="none" w:sz="0" w:space="0" w:color="auto"/>
            <w:left w:val="none" w:sz="0" w:space="0" w:color="auto"/>
            <w:bottom w:val="none" w:sz="0" w:space="0" w:color="auto"/>
            <w:right w:val="none" w:sz="0" w:space="0" w:color="auto"/>
          </w:divBdr>
          <w:divsChild>
            <w:div w:id="1804615385">
              <w:marLeft w:val="0"/>
              <w:marRight w:val="0"/>
              <w:marTop w:val="0"/>
              <w:marBottom w:val="0"/>
              <w:divBdr>
                <w:top w:val="none" w:sz="0" w:space="0" w:color="auto"/>
                <w:left w:val="none" w:sz="0" w:space="0" w:color="auto"/>
                <w:bottom w:val="none" w:sz="0" w:space="0" w:color="auto"/>
                <w:right w:val="none" w:sz="0" w:space="0" w:color="auto"/>
              </w:divBdr>
              <w:divsChild>
                <w:div w:id="1533377934">
                  <w:marLeft w:val="0"/>
                  <w:marRight w:val="0"/>
                  <w:marTop w:val="0"/>
                  <w:marBottom w:val="0"/>
                  <w:divBdr>
                    <w:top w:val="none" w:sz="0" w:space="0" w:color="auto"/>
                    <w:left w:val="none" w:sz="0" w:space="0" w:color="auto"/>
                    <w:bottom w:val="none" w:sz="0" w:space="0" w:color="auto"/>
                    <w:right w:val="none" w:sz="0" w:space="0" w:color="auto"/>
                  </w:divBdr>
                  <w:divsChild>
                    <w:div w:id="146212907">
                      <w:marLeft w:val="0"/>
                      <w:marRight w:val="0"/>
                      <w:marTop w:val="0"/>
                      <w:marBottom w:val="0"/>
                      <w:divBdr>
                        <w:top w:val="none" w:sz="0" w:space="0" w:color="auto"/>
                        <w:left w:val="none" w:sz="0" w:space="0" w:color="auto"/>
                        <w:bottom w:val="none" w:sz="0" w:space="0" w:color="auto"/>
                        <w:right w:val="none" w:sz="0" w:space="0" w:color="auto"/>
                      </w:divBdr>
                      <w:divsChild>
                        <w:div w:id="1091969273">
                          <w:marLeft w:val="0"/>
                          <w:marRight w:val="0"/>
                          <w:marTop w:val="0"/>
                          <w:marBottom w:val="0"/>
                          <w:divBdr>
                            <w:top w:val="none" w:sz="0" w:space="0" w:color="auto"/>
                            <w:left w:val="none" w:sz="0" w:space="0" w:color="auto"/>
                            <w:bottom w:val="none" w:sz="0" w:space="0" w:color="auto"/>
                            <w:right w:val="none" w:sz="0" w:space="0" w:color="auto"/>
                          </w:divBdr>
                          <w:divsChild>
                            <w:div w:id="1821995810">
                              <w:marLeft w:val="0"/>
                              <w:marRight w:val="0"/>
                              <w:marTop w:val="0"/>
                              <w:marBottom w:val="0"/>
                              <w:divBdr>
                                <w:top w:val="none" w:sz="0" w:space="0" w:color="auto"/>
                                <w:left w:val="none" w:sz="0" w:space="0" w:color="auto"/>
                                <w:bottom w:val="none" w:sz="0" w:space="0" w:color="auto"/>
                                <w:right w:val="none" w:sz="0" w:space="0" w:color="auto"/>
                              </w:divBdr>
                            </w:div>
                            <w:div w:id="21290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19921">
          <w:marLeft w:val="0"/>
          <w:marRight w:val="0"/>
          <w:marTop w:val="0"/>
          <w:marBottom w:val="0"/>
          <w:divBdr>
            <w:top w:val="none" w:sz="0" w:space="0" w:color="auto"/>
            <w:left w:val="none" w:sz="0" w:space="0" w:color="auto"/>
            <w:bottom w:val="none" w:sz="0" w:space="0" w:color="auto"/>
            <w:right w:val="none" w:sz="0" w:space="0" w:color="auto"/>
          </w:divBdr>
          <w:divsChild>
            <w:div w:id="2117867067">
              <w:marLeft w:val="0"/>
              <w:marRight w:val="0"/>
              <w:marTop w:val="0"/>
              <w:marBottom w:val="0"/>
              <w:divBdr>
                <w:top w:val="none" w:sz="0" w:space="0" w:color="auto"/>
                <w:left w:val="none" w:sz="0" w:space="0" w:color="auto"/>
                <w:bottom w:val="none" w:sz="0" w:space="0" w:color="auto"/>
                <w:right w:val="none" w:sz="0" w:space="0" w:color="auto"/>
              </w:divBdr>
              <w:divsChild>
                <w:div w:id="981928203">
                  <w:marLeft w:val="0"/>
                  <w:marRight w:val="0"/>
                  <w:marTop w:val="0"/>
                  <w:marBottom w:val="0"/>
                  <w:divBdr>
                    <w:top w:val="none" w:sz="0" w:space="0" w:color="auto"/>
                    <w:left w:val="none" w:sz="0" w:space="0" w:color="auto"/>
                    <w:bottom w:val="none" w:sz="0" w:space="0" w:color="auto"/>
                    <w:right w:val="none" w:sz="0" w:space="0" w:color="auto"/>
                  </w:divBdr>
                  <w:divsChild>
                    <w:div w:id="925071573">
                      <w:marLeft w:val="0"/>
                      <w:marRight w:val="0"/>
                      <w:marTop w:val="0"/>
                      <w:marBottom w:val="0"/>
                      <w:divBdr>
                        <w:top w:val="none" w:sz="0" w:space="0" w:color="auto"/>
                        <w:left w:val="none" w:sz="0" w:space="0" w:color="auto"/>
                        <w:bottom w:val="none" w:sz="0" w:space="0" w:color="auto"/>
                        <w:right w:val="none" w:sz="0" w:space="0" w:color="auto"/>
                      </w:divBdr>
                      <w:divsChild>
                        <w:div w:id="909382949">
                          <w:marLeft w:val="0"/>
                          <w:marRight w:val="0"/>
                          <w:marTop w:val="0"/>
                          <w:marBottom w:val="0"/>
                          <w:divBdr>
                            <w:top w:val="none" w:sz="0" w:space="0" w:color="auto"/>
                            <w:left w:val="none" w:sz="0" w:space="0" w:color="auto"/>
                            <w:bottom w:val="none" w:sz="0" w:space="0" w:color="auto"/>
                            <w:right w:val="none" w:sz="0" w:space="0" w:color="auto"/>
                          </w:divBdr>
                          <w:divsChild>
                            <w:div w:id="1843470103">
                              <w:marLeft w:val="0"/>
                              <w:marRight w:val="0"/>
                              <w:marTop w:val="0"/>
                              <w:marBottom w:val="0"/>
                              <w:divBdr>
                                <w:top w:val="none" w:sz="0" w:space="0" w:color="auto"/>
                                <w:left w:val="none" w:sz="0" w:space="0" w:color="auto"/>
                                <w:bottom w:val="none" w:sz="0" w:space="0" w:color="auto"/>
                                <w:right w:val="none" w:sz="0" w:space="0" w:color="auto"/>
                              </w:divBdr>
                            </w:div>
                            <w:div w:id="11321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13743">
          <w:marLeft w:val="0"/>
          <w:marRight w:val="0"/>
          <w:marTop w:val="0"/>
          <w:marBottom w:val="0"/>
          <w:divBdr>
            <w:top w:val="none" w:sz="0" w:space="0" w:color="auto"/>
            <w:left w:val="none" w:sz="0" w:space="0" w:color="auto"/>
            <w:bottom w:val="none" w:sz="0" w:space="0" w:color="auto"/>
            <w:right w:val="none" w:sz="0" w:space="0" w:color="auto"/>
          </w:divBdr>
          <w:divsChild>
            <w:div w:id="463156589">
              <w:marLeft w:val="0"/>
              <w:marRight w:val="0"/>
              <w:marTop w:val="0"/>
              <w:marBottom w:val="0"/>
              <w:divBdr>
                <w:top w:val="none" w:sz="0" w:space="0" w:color="auto"/>
                <w:left w:val="none" w:sz="0" w:space="0" w:color="auto"/>
                <w:bottom w:val="none" w:sz="0" w:space="0" w:color="auto"/>
                <w:right w:val="none" w:sz="0" w:space="0" w:color="auto"/>
              </w:divBdr>
              <w:divsChild>
                <w:div w:id="158353811">
                  <w:marLeft w:val="0"/>
                  <w:marRight w:val="0"/>
                  <w:marTop w:val="0"/>
                  <w:marBottom w:val="0"/>
                  <w:divBdr>
                    <w:top w:val="none" w:sz="0" w:space="0" w:color="auto"/>
                    <w:left w:val="none" w:sz="0" w:space="0" w:color="auto"/>
                    <w:bottom w:val="none" w:sz="0" w:space="0" w:color="auto"/>
                    <w:right w:val="none" w:sz="0" w:space="0" w:color="auto"/>
                  </w:divBdr>
                  <w:divsChild>
                    <w:div w:id="32310276">
                      <w:marLeft w:val="0"/>
                      <w:marRight w:val="0"/>
                      <w:marTop w:val="0"/>
                      <w:marBottom w:val="0"/>
                      <w:divBdr>
                        <w:top w:val="none" w:sz="0" w:space="0" w:color="auto"/>
                        <w:left w:val="none" w:sz="0" w:space="0" w:color="auto"/>
                        <w:bottom w:val="none" w:sz="0" w:space="0" w:color="auto"/>
                        <w:right w:val="none" w:sz="0" w:space="0" w:color="auto"/>
                      </w:divBdr>
                      <w:divsChild>
                        <w:div w:id="787817251">
                          <w:marLeft w:val="0"/>
                          <w:marRight w:val="0"/>
                          <w:marTop w:val="0"/>
                          <w:marBottom w:val="0"/>
                          <w:divBdr>
                            <w:top w:val="none" w:sz="0" w:space="0" w:color="auto"/>
                            <w:left w:val="none" w:sz="0" w:space="0" w:color="auto"/>
                            <w:bottom w:val="none" w:sz="0" w:space="0" w:color="auto"/>
                            <w:right w:val="none" w:sz="0" w:space="0" w:color="auto"/>
                          </w:divBdr>
                          <w:divsChild>
                            <w:div w:id="2081369855">
                              <w:marLeft w:val="0"/>
                              <w:marRight w:val="0"/>
                              <w:marTop w:val="0"/>
                              <w:marBottom w:val="0"/>
                              <w:divBdr>
                                <w:top w:val="none" w:sz="0" w:space="0" w:color="auto"/>
                                <w:left w:val="none" w:sz="0" w:space="0" w:color="auto"/>
                                <w:bottom w:val="none" w:sz="0" w:space="0" w:color="auto"/>
                                <w:right w:val="none" w:sz="0" w:space="0" w:color="auto"/>
                              </w:divBdr>
                            </w:div>
                            <w:div w:id="3506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57839">
          <w:marLeft w:val="0"/>
          <w:marRight w:val="0"/>
          <w:marTop w:val="0"/>
          <w:marBottom w:val="0"/>
          <w:divBdr>
            <w:top w:val="none" w:sz="0" w:space="0" w:color="auto"/>
            <w:left w:val="none" w:sz="0" w:space="0" w:color="auto"/>
            <w:bottom w:val="none" w:sz="0" w:space="0" w:color="auto"/>
            <w:right w:val="none" w:sz="0" w:space="0" w:color="auto"/>
          </w:divBdr>
          <w:divsChild>
            <w:div w:id="1650863062">
              <w:marLeft w:val="0"/>
              <w:marRight w:val="0"/>
              <w:marTop w:val="0"/>
              <w:marBottom w:val="0"/>
              <w:divBdr>
                <w:top w:val="none" w:sz="0" w:space="0" w:color="auto"/>
                <w:left w:val="none" w:sz="0" w:space="0" w:color="auto"/>
                <w:bottom w:val="none" w:sz="0" w:space="0" w:color="auto"/>
                <w:right w:val="none" w:sz="0" w:space="0" w:color="auto"/>
              </w:divBdr>
              <w:divsChild>
                <w:div w:id="489101153">
                  <w:marLeft w:val="0"/>
                  <w:marRight w:val="0"/>
                  <w:marTop w:val="0"/>
                  <w:marBottom w:val="0"/>
                  <w:divBdr>
                    <w:top w:val="none" w:sz="0" w:space="0" w:color="auto"/>
                    <w:left w:val="none" w:sz="0" w:space="0" w:color="auto"/>
                    <w:bottom w:val="none" w:sz="0" w:space="0" w:color="auto"/>
                    <w:right w:val="none" w:sz="0" w:space="0" w:color="auto"/>
                  </w:divBdr>
                  <w:divsChild>
                    <w:div w:id="1980260423">
                      <w:marLeft w:val="0"/>
                      <w:marRight w:val="0"/>
                      <w:marTop w:val="0"/>
                      <w:marBottom w:val="0"/>
                      <w:divBdr>
                        <w:top w:val="none" w:sz="0" w:space="0" w:color="auto"/>
                        <w:left w:val="none" w:sz="0" w:space="0" w:color="auto"/>
                        <w:bottom w:val="none" w:sz="0" w:space="0" w:color="auto"/>
                        <w:right w:val="none" w:sz="0" w:space="0" w:color="auto"/>
                      </w:divBdr>
                      <w:divsChild>
                        <w:div w:id="1284849051">
                          <w:marLeft w:val="0"/>
                          <w:marRight w:val="0"/>
                          <w:marTop w:val="0"/>
                          <w:marBottom w:val="0"/>
                          <w:divBdr>
                            <w:top w:val="none" w:sz="0" w:space="0" w:color="auto"/>
                            <w:left w:val="none" w:sz="0" w:space="0" w:color="auto"/>
                            <w:bottom w:val="none" w:sz="0" w:space="0" w:color="auto"/>
                            <w:right w:val="none" w:sz="0" w:space="0" w:color="auto"/>
                          </w:divBdr>
                          <w:divsChild>
                            <w:div w:id="1197233623">
                              <w:marLeft w:val="0"/>
                              <w:marRight w:val="0"/>
                              <w:marTop w:val="0"/>
                              <w:marBottom w:val="0"/>
                              <w:divBdr>
                                <w:top w:val="none" w:sz="0" w:space="0" w:color="auto"/>
                                <w:left w:val="none" w:sz="0" w:space="0" w:color="auto"/>
                                <w:bottom w:val="none" w:sz="0" w:space="0" w:color="auto"/>
                                <w:right w:val="none" w:sz="0" w:space="0" w:color="auto"/>
                              </w:divBdr>
                            </w:div>
                            <w:div w:id="9044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6481">
          <w:marLeft w:val="0"/>
          <w:marRight w:val="0"/>
          <w:marTop w:val="0"/>
          <w:marBottom w:val="0"/>
          <w:divBdr>
            <w:top w:val="none" w:sz="0" w:space="0" w:color="auto"/>
            <w:left w:val="none" w:sz="0" w:space="0" w:color="auto"/>
            <w:bottom w:val="none" w:sz="0" w:space="0" w:color="auto"/>
            <w:right w:val="none" w:sz="0" w:space="0" w:color="auto"/>
          </w:divBdr>
          <w:divsChild>
            <w:div w:id="2012566587">
              <w:marLeft w:val="0"/>
              <w:marRight w:val="0"/>
              <w:marTop w:val="0"/>
              <w:marBottom w:val="0"/>
              <w:divBdr>
                <w:top w:val="none" w:sz="0" w:space="0" w:color="auto"/>
                <w:left w:val="none" w:sz="0" w:space="0" w:color="auto"/>
                <w:bottom w:val="none" w:sz="0" w:space="0" w:color="auto"/>
                <w:right w:val="none" w:sz="0" w:space="0" w:color="auto"/>
              </w:divBdr>
              <w:divsChild>
                <w:div w:id="336736489">
                  <w:marLeft w:val="0"/>
                  <w:marRight w:val="0"/>
                  <w:marTop w:val="0"/>
                  <w:marBottom w:val="0"/>
                  <w:divBdr>
                    <w:top w:val="none" w:sz="0" w:space="0" w:color="auto"/>
                    <w:left w:val="none" w:sz="0" w:space="0" w:color="auto"/>
                    <w:bottom w:val="none" w:sz="0" w:space="0" w:color="auto"/>
                    <w:right w:val="none" w:sz="0" w:space="0" w:color="auto"/>
                  </w:divBdr>
                  <w:divsChild>
                    <w:div w:id="1359283474">
                      <w:marLeft w:val="0"/>
                      <w:marRight w:val="0"/>
                      <w:marTop w:val="0"/>
                      <w:marBottom w:val="0"/>
                      <w:divBdr>
                        <w:top w:val="none" w:sz="0" w:space="0" w:color="auto"/>
                        <w:left w:val="none" w:sz="0" w:space="0" w:color="auto"/>
                        <w:bottom w:val="none" w:sz="0" w:space="0" w:color="auto"/>
                        <w:right w:val="none" w:sz="0" w:space="0" w:color="auto"/>
                      </w:divBdr>
                      <w:divsChild>
                        <w:div w:id="735976355">
                          <w:marLeft w:val="0"/>
                          <w:marRight w:val="0"/>
                          <w:marTop w:val="0"/>
                          <w:marBottom w:val="0"/>
                          <w:divBdr>
                            <w:top w:val="none" w:sz="0" w:space="0" w:color="auto"/>
                            <w:left w:val="none" w:sz="0" w:space="0" w:color="auto"/>
                            <w:bottom w:val="none" w:sz="0" w:space="0" w:color="auto"/>
                            <w:right w:val="none" w:sz="0" w:space="0" w:color="auto"/>
                          </w:divBdr>
                          <w:divsChild>
                            <w:div w:id="790367554">
                              <w:marLeft w:val="0"/>
                              <w:marRight w:val="0"/>
                              <w:marTop w:val="0"/>
                              <w:marBottom w:val="0"/>
                              <w:divBdr>
                                <w:top w:val="none" w:sz="0" w:space="0" w:color="auto"/>
                                <w:left w:val="none" w:sz="0" w:space="0" w:color="auto"/>
                                <w:bottom w:val="none" w:sz="0" w:space="0" w:color="auto"/>
                                <w:right w:val="none" w:sz="0" w:space="0" w:color="auto"/>
                              </w:divBdr>
                            </w:div>
                            <w:div w:id="8793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2262">
          <w:marLeft w:val="0"/>
          <w:marRight w:val="0"/>
          <w:marTop w:val="0"/>
          <w:marBottom w:val="0"/>
          <w:divBdr>
            <w:top w:val="none" w:sz="0" w:space="0" w:color="auto"/>
            <w:left w:val="none" w:sz="0" w:space="0" w:color="auto"/>
            <w:bottom w:val="none" w:sz="0" w:space="0" w:color="auto"/>
            <w:right w:val="none" w:sz="0" w:space="0" w:color="auto"/>
          </w:divBdr>
          <w:divsChild>
            <w:div w:id="92483970">
              <w:marLeft w:val="0"/>
              <w:marRight w:val="0"/>
              <w:marTop w:val="0"/>
              <w:marBottom w:val="0"/>
              <w:divBdr>
                <w:top w:val="none" w:sz="0" w:space="0" w:color="auto"/>
                <w:left w:val="none" w:sz="0" w:space="0" w:color="auto"/>
                <w:bottom w:val="none" w:sz="0" w:space="0" w:color="auto"/>
                <w:right w:val="none" w:sz="0" w:space="0" w:color="auto"/>
              </w:divBdr>
              <w:divsChild>
                <w:div w:id="1896963275">
                  <w:marLeft w:val="0"/>
                  <w:marRight w:val="0"/>
                  <w:marTop w:val="0"/>
                  <w:marBottom w:val="0"/>
                  <w:divBdr>
                    <w:top w:val="none" w:sz="0" w:space="0" w:color="auto"/>
                    <w:left w:val="none" w:sz="0" w:space="0" w:color="auto"/>
                    <w:bottom w:val="none" w:sz="0" w:space="0" w:color="auto"/>
                    <w:right w:val="none" w:sz="0" w:space="0" w:color="auto"/>
                  </w:divBdr>
                  <w:divsChild>
                    <w:div w:id="1994335137">
                      <w:marLeft w:val="0"/>
                      <w:marRight w:val="0"/>
                      <w:marTop w:val="0"/>
                      <w:marBottom w:val="0"/>
                      <w:divBdr>
                        <w:top w:val="none" w:sz="0" w:space="0" w:color="auto"/>
                        <w:left w:val="none" w:sz="0" w:space="0" w:color="auto"/>
                        <w:bottom w:val="none" w:sz="0" w:space="0" w:color="auto"/>
                        <w:right w:val="none" w:sz="0" w:space="0" w:color="auto"/>
                      </w:divBdr>
                      <w:divsChild>
                        <w:div w:id="1929804848">
                          <w:marLeft w:val="0"/>
                          <w:marRight w:val="0"/>
                          <w:marTop w:val="0"/>
                          <w:marBottom w:val="0"/>
                          <w:divBdr>
                            <w:top w:val="none" w:sz="0" w:space="0" w:color="auto"/>
                            <w:left w:val="none" w:sz="0" w:space="0" w:color="auto"/>
                            <w:bottom w:val="none" w:sz="0" w:space="0" w:color="auto"/>
                            <w:right w:val="none" w:sz="0" w:space="0" w:color="auto"/>
                          </w:divBdr>
                          <w:divsChild>
                            <w:div w:id="436875681">
                              <w:marLeft w:val="0"/>
                              <w:marRight w:val="0"/>
                              <w:marTop w:val="0"/>
                              <w:marBottom w:val="0"/>
                              <w:divBdr>
                                <w:top w:val="none" w:sz="0" w:space="0" w:color="auto"/>
                                <w:left w:val="none" w:sz="0" w:space="0" w:color="auto"/>
                                <w:bottom w:val="none" w:sz="0" w:space="0" w:color="auto"/>
                                <w:right w:val="none" w:sz="0" w:space="0" w:color="auto"/>
                              </w:divBdr>
                            </w:div>
                            <w:div w:id="2053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83358">
          <w:marLeft w:val="0"/>
          <w:marRight w:val="0"/>
          <w:marTop w:val="0"/>
          <w:marBottom w:val="0"/>
          <w:divBdr>
            <w:top w:val="none" w:sz="0" w:space="0" w:color="auto"/>
            <w:left w:val="none" w:sz="0" w:space="0" w:color="auto"/>
            <w:bottom w:val="none" w:sz="0" w:space="0" w:color="auto"/>
            <w:right w:val="none" w:sz="0" w:space="0" w:color="auto"/>
          </w:divBdr>
          <w:divsChild>
            <w:div w:id="1309747880">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sChild>
                    <w:div w:id="1177038952">
                      <w:marLeft w:val="0"/>
                      <w:marRight w:val="0"/>
                      <w:marTop w:val="0"/>
                      <w:marBottom w:val="0"/>
                      <w:divBdr>
                        <w:top w:val="none" w:sz="0" w:space="0" w:color="auto"/>
                        <w:left w:val="none" w:sz="0" w:space="0" w:color="auto"/>
                        <w:bottom w:val="none" w:sz="0" w:space="0" w:color="auto"/>
                        <w:right w:val="none" w:sz="0" w:space="0" w:color="auto"/>
                      </w:divBdr>
                      <w:divsChild>
                        <w:div w:id="1383675292">
                          <w:marLeft w:val="0"/>
                          <w:marRight w:val="0"/>
                          <w:marTop w:val="0"/>
                          <w:marBottom w:val="0"/>
                          <w:divBdr>
                            <w:top w:val="none" w:sz="0" w:space="0" w:color="auto"/>
                            <w:left w:val="none" w:sz="0" w:space="0" w:color="auto"/>
                            <w:bottom w:val="none" w:sz="0" w:space="0" w:color="auto"/>
                            <w:right w:val="none" w:sz="0" w:space="0" w:color="auto"/>
                          </w:divBdr>
                          <w:divsChild>
                            <w:div w:id="1110276698">
                              <w:marLeft w:val="0"/>
                              <w:marRight w:val="0"/>
                              <w:marTop w:val="0"/>
                              <w:marBottom w:val="0"/>
                              <w:divBdr>
                                <w:top w:val="none" w:sz="0" w:space="0" w:color="auto"/>
                                <w:left w:val="none" w:sz="0" w:space="0" w:color="auto"/>
                                <w:bottom w:val="none" w:sz="0" w:space="0" w:color="auto"/>
                                <w:right w:val="none" w:sz="0" w:space="0" w:color="auto"/>
                              </w:divBdr>
                            </w:div>
                            <w:div w:id="82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18896">
          <w:marLeft w:val="0"/>
          <w:marRight w:val="0"/>
          <w:marTop w:val="0"/>
          <w:marBottom w:val="0"/>
          <w:divBdr>
            <w:top w:val="none" w:sz="0" w:space="0" w:color="auto"/>
            <w:left w:val="none" w:sz="0" w:space="0" w:color="auto"/>
            <w:bottom w:val="none" w:sz="0" w:space="0" w:color="auto"/>
            <w:right w:val="none" w:sz="0" w:space="0" w:color="auto"/>
          </w:divBdr>
          <w:divsChild>
            <w:div w:id="720591465">
              <w:marLeft w:val="0"/>
              <w:marRight w:val="0"/>
              <w:marTop w:val="0"/>
              <w:marBottom w:val="0"/>
              <w:divBdr>
                <w:top w:val="none" w:sz="0" w:space="0" w:color="auto"/>
                <w:left w:val="none" w:sz="0" w:space="0" w:color="auto"/>
                <w:bottom w:val="none" w:sz="0" w:space="0" w:color="auto"/>
                <w:right w:val="none" w:sz="0" w:space="0" w:color="auto"/>
              </w:divBdr>
              <w:divsChild>
                <w:div w:id="110898731">
                  <w:marLeft w:val="0"/>
                  <w:marRight w:val="0"/>
                  <w:marTop w:val="0"/>
                  <w:marBottom w:val="0"/>
                  <w:divBdr>
                    <w:top w:val="none" w:sz="0" w:space="0" w:color="auto"/>
                    <w:left w:val="none" w:sz="0" w:space="0" w:color="auto"/>
                    <w:bottom w:val="none" w:sz="0" w:space="0" w:color="auto"/>
                    <w:right w:val="none" w:sz="0" w:space="0" w:color="auto"/>
                  </w:divBdr>
                  <w:divsChild>
                    <w:div w:id="1221941064">
                      <w:marLeft w:val="0"/>
                      <w:marRight w:val="0"/>
                      <w:marTop w:val="0"/>
                      <w:marBottom w:val="0"/>
                      <w:divBdr>
                        <w:top w:val="none" w:sz="0" w:space="0" w:color="auto"/>
                        <w:left w:val="none" w:sz="0" w:space="0" w:color="auto"/>
                        <w:bottom w:val="none" w:sz="0" w:space="0" w:color="auto"/>
                        <w:right w:val="none" w:sz="0" w:space="0" w:color="auto"/>
                      </w:divBdr>
                      <w:divsChild>
                        <w:div w:id="1767534114">
                          <w:marLeft w:val="0"/>
                          <w:marRight w:val="0"/>
                          <w:marTop w:val="0"/>
                          <w:marBottom w:val="0"/>
                          <w:divBdr>
                            <w:top w:val="none" w:sz="0" w:space="0" w:color="auto"/>
                            <w:left w:val="none" w:sz="0" w:space="0" w:color="auto"/>
                            <w:bottom w:val="none" w:sz="0" w:space="0" w:color="auto"/>
                            <w:right w:val="none" w:sz="0" w:space="0" w:color="auto"/>
                          </w:divBdr>
                          <w:divsChild>
                            <w:div w:id="2053113728">
                              <w:marLeft w:val="0"/>
                              <w:marRight w:val="0"/>
                              <w:marTop w:val="0"/>
                              <w:marBottom w:val="0"/>
                              <w:divBdr>
                                <w:top w:val="none" w:sz="0" w:space="0" w:color="auto"/>
                                <w:left w:val="none" w:sz="0" w:space="0" w:color="auto"/>
                                <w:bottom w:val="none" w:sz="0" w:space="0" w:color="auto"/>
                                <w:right w:val="none" w:sz="0" w:space="0" w:color="auto"/>
                              </w:divBdr>
                            </w:div>
                            <w:div w:id="9753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55253">
          <w:marLeft w:val="0"/>
          <w:marRight w:val="0"/>
          <w:marTop w:val="0"/>
          <w:marBottom w:val="0"/>
          <w:divBdr>
            <w:top w:val="none" w:sz="0" w:space="0" w:color="auto"/>
            <w:left w:val="none" w:sz="0" w:space="0" w:color="auto"/>
            <w:bottom w:val="none" w:sz="0" w:space="0" w:color="auto"/>
            <w:right w:val="none" w:sz="0" w:space="0" w:color="auto"/>
          </w:divBdr>
          <w:divsChild>
            <w:div w:id="790828220">
              <w:marLeft w:val="0"/>
              <w:marRight w:val="0"/>
              <w:marTop w:val="0"/>
              <w:marBottom w:val="0"/>
              <w:divBdr>
                <w:top w:val="none" w:sz="0" w:space="0" w:color="auto"/>
                <w:left w:val="none" w:sz="0" w:space="0" w:color="auto"/>
                <w:bottom w:val="none" w:sz="0" w:space="0" w:color="auto"/>
                <w:right w:val="none" w:sz="0" w:space="0" w:color="auto"/>
              </w:divBdr>
              <w:divsChild>
                <w:div w:id="1451437410">
                  <w:marLeft w:val="0"/>
                  <w:marRight w:val="0"/>
                  <w:marTop w:val="0"/>
                  <w:marBottom w:val="0"/>
                  <w:divBdr>
                    <w:top w:val="none" w:sz="0" w:space="0" w:color="auto"/>
                    <w:left w:val="none" w:sz="0" w:space="0" w:color="auto"/>
                    <w:bottom w:val="none" w:sz="0" w:space="0" w:color="auto"/>
                    <w:right w:val="none" w:sz="0" w:space="0" w:color="auto"/>
                  </w:divBdr>
                  <w:divsChild>
                    <w:div w:id="423186526">
                      <w:marLeft w:val="0"/>
                      <w:marRight w:val="0"/>
                      <w:marTop w:val="0"/>
                      <w:marBottom w:val="0"/>
                      <w:divBdr>
                        <w:top w:val="none" w:sz="0" w:space="0" w:color="auto"/>
                        <w:left w:val="none" w:sz="0" w:space="0" w:color="auto"/>
                        <w:bottom w:val="none" w:sz="0" w:space="0" w:color="auto"/>
                        <w:right w:val="none" w:sz="0" w:space="0" w:color="auto"/>
                      </w:divBdr>
                      <w:divsChild>
                        <w:div w:id="1917006979">
                          <w:marLeft w:val="0"/>
                          <w:marRight w:val="0"/>
                          <w:marTop w:val="0"/>
                          <w:marBottom w:val="0"/>
                          <w:divBdr>
                            <w:top w:val="none" w:sz="0" w:space="0" w:color="auto"/>
                            <w:left w:val="none" w:sz="0" w:space="0" w:color="auto"/>
                            <w:bottom w:val="none" w:sz="0" w:space="0" w:color="auto"/>
                            <w:right w:val="none" w:sz="0" w:space="0" w:color="auto"/>
                          </w:divBdr>
                          <w:divsChild>
                            <w:div w:id="250285005">
                              <w:marLeft w:val="0"/>
                              <w:marRight w:val="0"/>
                              <w:marTop w:val="0"/>
                              <w:marBottom w:val="0"/>
                              <w:divBdr>
                                <w:top w:val="none" w:sz="0" w:space="0" w:color="auto"/>
                                <w:left w:val="none" w:sz="0" w:space="0" w:color="auto"/>
                                <w:bottom w:val="none" w:sz="0" w:space="0" w:color="auto"/>
                                <w:right w:val="none" w:sz="0" w:space="0" w:color="auto"/>
                              </w:divBdr>
                            </w:div>
                            <w:div w:id="13187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67858">
          <w:marLeft w:val="0"/>
          <w:marRight w:val="0"/>
          <w:marTop w:val="0"/>
          <w:marBottom w:val="0"/>
          <w:divBdr>
            <w:top w:val="none" w:sz="0" w:space="0" w:color="auto"/>
            <w:left w:val="none" w:sz="0" w:space="0" w:color="auto"/>
            <w:bottom w:val="none" w:sz="0" w:space="0" w:color="auto"/>
            <w:right w:val="none" w:sz="0" w:space="0" w:color="auto"/>
          </w:divBdr>
          <w:divsChild>
            <w:div w:id="1397437570">
              <w:marLeft w:val="0"/>
              <w:marRight w:val="0"/>
              <w:marTop w:val="0"/>
              <w:marBottom w:val="0"/>
              <w:divBdr>
                <w:top w:val="none" w:sz="0" w:space="0" w:color="auto"/>
                <w:left w:val="none" w:sz="0" w:space="0" w:color="auto"/>
                <w:bottom w:val="none" w:sz="0" w:space="0" w:color="auto"/>
                <w:right w:val="none" w:sz="0" w:space="0" w:color="auto"/>
              </w:divBdr>
              <w:divsChild>
                <w:div w:id="1833372471">
                  <w:marLeft w:val="0"/>
                  <w:marRight w:val="0"/>
                  <w:marTop w:val="0"/>
                  <w:marBottom w:val="0"/>
                  <w:divBdr>
                    <w:top w:val="none" w:sz="0" w:space="0" w:color="auto"/>
                    <w:left w:val="none" w:sz="0" w:space="0" w:color="auto"/>
                    <w:bottom w:val="none" w:sz="0" w:space="0" w:color="auto"/>
                    <w:right w:val="none" w:sz="0" w:space="0" w:color="auto"/>
                  </w:divBdr>
                  <w:divsChild>
                    <w:div w:id="1356080410">
                      <w:marLeft w:val="0"/>
                      <w:marRight w:val="0"/>
                      <w:marTop w:val="0"/>
                      <w:marBottom w:val="0"/>
                      <w:divBdr>
                        <w:top w:val="none" w:sz="0" w:space="0" w:color="auto"/>
                        <w:left w:val="none" w:sz="0" w:space="0" w:color="auto"/>
                        <w:bottom w:val="none" w:sz="0" w:space="0" w:color="auto"/>
                        <w:right w:val="none" w:sz="0" w:space="0" w:color="auto"/>
                      </w:divBdr>
                      <w:divsChild>
                        <w:div w:id="744373081">
                          <w:marLeft w:val="0"/>
                          <w:marRight w:val="0"/>
                          <w:marTop w:val="0"/>
                          <w:marBottom w:val="0"/>
                          <w:divBdr>
                            <w:top w:val="none" w:sz="0" w:space="0" w:color="auto"/>
                            <w:left w:val="none" w:sz="0" w:space="0" w:color="auto"/>
                            <w:bottom w:val="none" w:sz="0" w:space="0" w:color="auto"/>
                            <w:right w:val="none" w:sz="0" w:space="0" w:color="auto"/>
                          </w:divBdr>
                          <w:divsChild>
                            <w:div w:id="153188653">
                              <w:marLeft w:val="0"/>
                              <w:marRight w:val="0"/>
                              <w:marTop w:val="0"/>
                              <w:marBottom w:val="0"/>
                              <w:divBdr>
                                <w:top w:val="none" w:sz="0" w:space="0" w:color="auto"/>
                                <w:left w:val="none" w:sz="0" w:space="0" w:color="auto"/>
                                <w:bottom w:val="none" w:sz="0" w:space="0" w:color="auto"/>
                                <w:right w:val="none" w:sz="0" w:space="0" w:color="auto"/>
                              </w:divBdr>
                            </w:div>
                            <w:div w:id="1792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2112">
          <w:marLeft w:val="0"/>
          <w:marRight w:val="0"/>
          <w:marTop w:val="0"/>
          <w:marBottom w:val="0"/>
          <w:divBdr>
            <w:top w:val="none" w:sz="0" w:space="0" w:color="auto"/>
            <w:left w:val="none" w:sz="0" w:space="0" w:color="auto"/>
            <w:bottom w:val="none" w:sz="0" w:space="0" w:color="auto"/>
            <w:right w:val="none" w:sz="0" w:space="0" w:color="auto"/>
          </w:divBdr>
          <w:divsChild>
            <w:div w:id="1222403421">
              <w:marLeft w:val="0"/>
              <w:marRight w:val="0"/>
              <w:marTop w:val="0"/>
              <w:marBottom w:val="0"/>
              <w:divBdr>
                <w:top w:val="none" w:sz="0" w:space="0" w:color="auto"/>
                <w:left w:val="none" w:sz="0" w:space="0" w:color="auto"/>
                <w:bottom w:val="none" w:sz="0" w:space="0" w:color="auto"/>
                <w:right w:val="none" w:sz="0" w:space="0" w:color="auto"/>
              </w:divBdr>
              <w:divsChild>
                <w:div w:id="395205874">
                  <w:marLeft w:val="0"/>
                  <w:marRight w:val="0"/>
                  <w:marTop w:val="0"/>
                  <w:marBottom w:val="0"/>
                  <w:divBdr>
                    <w:top w:val="none" w:sz="0" w:space="0" w:color="auto"/>
                    <w:left w:val="none" w:sz="0" w:space="0" w:color="auto"/>
                    <w:bottom w:val="none" w:sz="0" w:space="0" w:color="auto"/>
                    <w:right w:val="none" w:sz="0" w:space="0" w:color="auto"/>
                  </w:divBdr>
                  <w:divsChild>
                    <w:div w:id="1190333114">
                      <w:marLeft w:val="0"/>
                      <w:marRight w:val="0"/>
                      <w:marTop w:val="0"/>
                      <w:marBottom w:val="0"/>
                      <w:divBdr>
                        <w:top w:val="none" w:sz="0" w:space="0" w:color="auto"/>
                        <w:left w:val="none" w:sz="0" w:space="0" w:color="auto"/>
                        <w:bottom w:val="none" w:sz="0" w:space="0" w:color="auto"/>
                        <w:right w:val="none" w:sz="0" w:space="0" w:color="auto"/>
                      </w:divBdr>
                      <w:divsChild>
                        <w:div w:id="22286642">
                          <w:marLeft w:val="0"/>
                          <w:marRight w:val="0"/>
                          <w:marTop w:val="0"/>
                          <w:marBottom w:val="0"/>
                          <w:divBdr>
                            <w:top w:val="none" w:sz="0" w:space="0" w:color="auto"/>
                            <w:left w:val="none" w:sz="0" w:space="0" w:color="auto"/>
                            <w:bottom w:val="none" w:sz="0" w:space="0" w:color="auto"/>
                            <w:right w:val="none" w:sz="0" w:space="0" w:color="auto"/>
                          </w:divBdr>
                          <w:divsChild>
                            <w:div w:id="1100494392">
                              <w:marLeft w:val="0"/>
                              <w:marRight w:val="0"/>
                              <w:marTop w:val="0"/>
                              <w:marBottom w:val="0"/>
                              <w:divBdr>
                                <w:top w:val="none" w:sz="0" w:space="0" w:color="auto"/>
                                <w:left w:val="none" w:sz="0" w:space="0" w:color="auto"/>
                                <w:bottom w:val="none" w:sz="0" w:space="0" w:color="auto"/>
                                <w:right w:val="none" w:sz="0" w:space="0" w:color="auto"/>
                              </w:divBdr>
                            </w:div>
                            <w:div w:id="671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14615">
          <w:marLeft w:val="0"/>
          <w:marRight w:val="0"/>
          <w:marTop w:val="0"/>
          <w:marBottom w:val="0"/>
          <w:divBdr>
            <w:top w:val="none" w:sz="0" w:space="0" w:color="auto"/>
            <w:left w:val="none" w:sz="0" w:space="0" w:color="auto"/>
            <w:bottom w:val="none" w:sz="0" w:space="0" w:color="auto"/>
            <w:right w:val="none" w:sz="0" w:space="0" w:color="auto"/>
          </w:divBdr>
          <w:divsChild>
            <w:div w:id="117333434">
              <w:marLeft w:val="0"/>
              <w:marRight w:val="0"/>
              <w:marTop w:val="0"/>
              <w:marBottom w:val="0"/>
              <w:divBdr>
                <w:top w:val="none" w:sz="0" w:space="0" w:color="auto"/>
                <w:left w:val="none" w:sz="0" w:space="0" w:color="auto"/>
                <w:bottom w:val="none" w:sz="0" w:space="0" w:color="auto"/>
                <w:right w:val="none" w:sz="0" w:space="0" w:color="auto"/>
              </w:divBdr>
              <w:divsChild>
                <w:div w:id="533084501">
                  <w:marLeft w:val="0"/>
                  <w:marRight w:val="0"/>
                  <w:marTop w:val="0"/>
                  <w:marBottom w:val="0"/>
                  <w:divBdr>
                    <w:top w:val="none" w:sz="0" w:space="0" w:color="auto"/>
                    <w:left w:val="none" w:sz="0" w:space="0" w:color="auto"/>
                    <w:bottom w:val="none" w:sz="0" w:space="0" w:color="auto"/>
                    <w:right w:val="none" w:sz="0" w:space="0" w:color="auto"/>
                  </w:divBdr>
                  <w:divsChild>
                    <w:div w:id="1616794567">
                      <w:marLeft w:val="0"/>
                      <w:marRight w:val="0"/>
                      <w:marTop w:val="0"/>
                      <w:marBottom w:val="0"/>
                      <w:divBdr>
                        <w:top w:val="none" w:sz="0" w:space="0" w:color="auto"/>
                        <w:left w:val="none" w:sz="0" w:space="0" w:color="auto"/>
                        <w:bottom w:val="none" w:sz="0" w:space="0" w:color="auto"/>
                        <w:right w:val="none" w:sz="0" w:space="0" w:color="auto"/>
                      </w:divBdr>
                      <w:divsChild>
                        <w:div w:id="1722055294">
                          <w:marLeft w:val="0"/>
                          <w:marRight w:val="0"/>
                          <w:marTop w:val="0"/>
                          <w:marBottom w:val="0"/>
                          <w:divBdr>
                            <w:top w:val="none" w:sz="0" w:space="0" w:color="auto"/>
                            <w:left w:val="none" w:sz="0" w:space="0" w:color="auto"/>
                            <w:bottom w:val="none" w:sz="0" w:space="0" w:color="auto"/>
                            <w:right w:val="none" w:sz="0" w:space="0" w:color="auto"/>
                          </w:divBdr>
                          <w:divsChild>
                            <w:div w:id="46343383">
                              <w:marLeft w:val="0"/>
                              <w:marRight w:val="0"/>
                              <w:marTop w:val="0"/>
                              <w:marBottom w:val="0"/>
                              <w:divBdr>
                                <w:top w:val="none" w:sz="0" w:space="0" w:color="auto"/>
                                <w:left w:val="none" w:sz="0" w:space="0" w:color="auto"/>
                                <w:bottom w:val="none" w:sz="0" w:space="0" w:color="auto"/>
                                <w:right w:val="none" w:sz="0" w:space="0" w:color="auto"/>
                              </w:divBdr>
                            </w:div>
                            <w:div w:id="1602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92503">
          <w:marLeft w:val="0"/>
          <w:marRight w:val="0"/>
          <w:marTop w:val="0"/>
          <w:marBottom w:val="0"/>
          <w:divBdr>
            <w:top w:val="none" w:sz="0" w:space="0" w:color="auto"/>
            <w:left w:val="none" w:sz="0" w:space="0" w:color="auto"/>
            <w:bottom w:val="none" w:sz="0" w:space="0" w:color="auto"/>
            <w:right w:val="none" w:sz="0" w:space="0" w:color="auto"/>
          </w:divBdr>
          <w:divsChild>
            <w:div w:id="943003685">
              <w:marLeft w:val="0"/>
              <w:marRight w:val="0"/>
              <w:marTop w:val="0"/>
              <w:marBottom w:val="0"/>
              <w:divBdr>
                <w:top w:val="none" w:sz="0" w:space="0" w:color="auto"/>
                <w:left w:val="none" w:sz="0" w:space="0" w:color="auto"/>
                <w:bottom w:val="none" w:sz="0" w:space="0" w:color="auto"/>
                <w:right w:val="none" w:sz="0" w:space="0" w:color="auto"/>
              </w:divBdr>
              <w:divsChild>
                <w:div w:id="1815171119">
                  <w:marLeft w:val="0"/>
                  <w:marRight w:val="0"/>
                  <w:marTop w:val="0"/>
                  <w:marBottom w:val="0"/>
                  <w:divBdr>
                    <w:top w:val="none" w:sz="0" w:space="0" w:color="auto"/>
                    <w:left w:val="none" w:sz="0" w:space="0" w:color="auto"/>
                    <w:bottom w:val="none" w:sz="0" w:space="0" w:color="auto"/>
                    <w:right w:val="none" w:sz="0" w:space="0" w:color="auto"/>
                  </w:divBdr>
                  <w:divsChild>
                    <w:div w:id="370692508">
                      <w:marLeft w:val="0"/>
                      <w:marRight w:val="0"/>
                      <w:marTop w:val="0"/>
                      <w:marBottom w:val="0"/>
                      <w:divBdr>
                        <w:top w:val="none" w:sz="0" w:space="0" w:color="auto"/>
                        <w:left w:val="none" w:sz="0" w:space="0" w:color="auto"/>
                        <w:bottom w:val="none" w:sz="0" w:space="0" w:color="auto"/>
                        <w:right w:val="none" w:sz="0" w:space="0" w:color="auto"/>
                      </w:divBdr>
                      <w:divsChild>
                        <w:div w:id="1403287004">
                          <w:marLeft w:val="0"/>
                          <w:marRight w:val="0"/>
                          <w:marTop w:val="0"/>
                          <w:marBottom w:val="0"/>
                          <w:divBdr>
                            <w:top w:val="none" w:sz="0" w:space="0" w:color="auto"/>
                            <w:left w:val="none" w:sz="0" w:space="0" w:color="auto"/>
                            <w:bottom w:val="none" w:sz="0" w:space="0" w:color="auto"/>
                            <w:right w:val="none" w:sz="0" w:space="0" w:color="auto"/>
                          </w:divBdr>
                          <w:divsChild>
                            <w:div w:id="792791136">
                              <w:marLeft w:val="0"/>
                              <w:marRight w:val="0"/>
                              <w:marTop w:val="0"/>
                              <w:marBottom w:val="0"/>
                              <w:divBdr>
                                <w:top w:val="none" w:sz="0" w:space="0" w:color="auto"/>
                                <w:left w:val="none" w:sz="0" w:space="0" w:color="auto"/>
                                <w:bottom w:val="none" w:sz="0" w:space="0" w:color="auto"/>
                                <w:right w:val="none" w:sz="0" w:space="0" w:color="auto"/>
                              </w:divBdr>
                            </w:div>
                            <w:div w:id="1555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7762">
          <w:marLeft w:val="0"/>
          <w:marRight w:val="0"/>
          <w:marTop w:val="0"/>
          <w:marBottom w:val="0"/>
          <w:divBdr>
            <w:top w:val="none" w:sz="0" w:space="0" w:color="auto"/>
            <w:left w:val="none" w:sz="0" w:space="0" w:color="auto"/>
            <w:bottom w:val="none" w:sz="0" w:space="0" w:color="auto"/>
            <w:right w:val="none" w:sz="0" w:space="0" w:color="auto"/>
          </w:divBdr>
          <w:divsChild>
            <w:div w:id="1057432609">
              <w:marLeft w:val="0"/>
              <w:marRight w:val="0"/>
              <w:marTop w:val="0"/>
              <w:marBottom w:val="0"/>
              <w:divBdr>
                <w:top w:val="none" w:sz="0" w:space="0" w:color="auto"/>
                <w:left w:val="none" w:sz="0" w:space="0" w:color="auto"/>
                <w:bottom w:val="none" w:sz="0" w:space="0" w:color="auto"/>
                <w:right w:val="none" w:sz="0" w:space="0" w:color="auto"/>
              </w:divBdr>
              <w:divsChild>
                <w:div w:id="1275862079">
                  <w:marLeft w:val="0"/>
                  <w:marRight w:val="0"/>
                  <w:marTop w:val="0"/>
                  <w:marBottom w:val="0"/>
                  <w:divBdr>
                    <w:top w:val="none" w:sz="0" w:space="0" w:color="auto"/>
                    <w:left w:val="none" w:sz="0" w:space="0" w:color="auto"/>
                    <w:bottom w:val="none" w:sz="0" w:space="0" w:color="auto"/>
                    <w:right w:val="none" w:sz="0" w:space="0" w:color="auto"/>
                  </w:divBdr>
                  <w:divsChild>
                    <w:div w:id="1504979155">
                      <w:marLeft w:val="0"/>
                      <w:marRight w:val="0"/>
                      <w:marTop w:val="0"/>
                      <w:marBottom w:val="0"/>
                      <w:divBdr>
                        <w:top w:val="none" w:sz="0" w:space="0" w:color="auto"/>
                        <w:left w:val="none" w:sz="0" w:space="0" w:color="auto"/>
                        <w:bottom w:val="none" w:sz="0" w:space="0" w:color="auto"/>
                        <w:right w:val="none" w:sz="0" w:space="0" w:color="auto"/>
                      </w:divBdr>
                      <w:divsChild>
                        <w:div w:id="155584081">
                          <w:marLeft w:val="0"/>
                          <w:marRight w:val="0"/>
                          <w:marTop w:val="0"/>
                          <w:marBottom w:val="0"/>
                          <w:divBdr>
                            <w:top w:val="none" w:sz="0" w:space="0" w:color="auto"/>
                            <w:left w:val="none" w:sz="0" w:space="0" w:color="auto"/>
                            <w:bottom w:val="none" w:sz="0" w:space="0" w:color="auto"/>
                            <w:right w:val="none" w:sz="0" w:space="0" w:color="auto"/>
                          </w:divBdr>
                          <w:divsChild>
                            <w:div w:id="1130855557">
                              <w:marLeft w:val="0"/>
                              <w:marRight w:val="0"/>
                              <w:marTop w:val="0"/>
                              <w:marBottom w:val="0"/>
                              <w:divBdr>
                                <w:top w:val="none" w:sz="0" w:space="0" w:color="auto"/>
                                <w:left w:val="none" w:sz="0" w:space="0" w:color="auto"/>
                                <w:bottom w:val="none" w:sz="0" w:space="0" w:color="auto"/>
                                <w:right w:val="none" w:sz="0" w:space="0" w:color="auto"/>
                              </w:divBdr>
                            </w:div>
                            <w:div w:id="417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4235">
          <w:marLeft w:val="0"/>
          <w:marRight w:val="0"/>
          <w:marTop w:val="0"/>
          <w:marBottom w:val="0"/>
          <w:divBdr>
            <w:top w:val="none" w:sz="0" w:space="0" w:color="auto"/>
            <w:left w:val="none" w:sz="0" w:space="0" w:color="auto"/>
            <w:bottom w:val="none" w:sz="0" w:space="0" w:color="auto"/>
            <w:right w:val="none" w:sz="0" w:space="0" w:color="auto"/>
          </w:divBdr>
          <w:divsChild>
            <w:div w:id="1895652679">
              <w:marLeft w:val="0"/>
              <w:marRight w:val="0"/>
              <w:marTop w:val="0"/>
              <w:marBottom w:val="0"/>
              <w:divBdr>
                <w:top w:val="none" w:sz="0" w:space="0" w:color="auto"/>
                <w:left w:val="none" w:sz="0" w:space="0" w:color="auto"/>
                <w:bottom w:val="none" w:sz="0" w:space="0" w:color="auto"/>
                <w:right w:val="none" w:sz="0" w:space="0" w:color="auto"/>
              </w:divBdr>
              <w:divsChild>
                <w:div w:id="1973246712">
                  <w:marLeft w:val="0"/>
                  <w:marRight w:val="0"/>
                  <w:marTop w:val="0"/>
                  <w:marBottom w:val="0"/>
                  <w:divBdr>
                    <w:top w:val="none" w:sz="0" w:space="0" w:color="auto"/>
                    <w:left w:val="none" w:sz="0" w:space="0" w:color="auto"/>
                    <w:bottom w:val="none" w:sz="0" w:space="0" w:color="auto"/>
                    <w:right w:val="none" w:sz="0" w:space="0" w:color="auto"/>
                  </w:divBdr>
                  <w:divsChild>
                    <w:div w:id="830952847">
                      <w:marLeft w:val="0"/>
                      <w:marRight w:val="0"/>
                      <w:marTop w:val="0"/>
                      <w:marBottom w:val="0"/>
                      <w:divBdr>
                        <w:top w:val="none" w:sz="0" w:space="0" w:color="auto"/>
                        <w:left w:val="none" w:sz="0" w:space="0" w:color="auto"/>
                        <w:bottom w:val="none" w:sz="0" w:space="0" w:color="auto"/>
                        <w:right w:val="none" w:sz="0" w:space="0" w:color="auto"/>
                      </w:divBdr>
                      <w:divsChild>
                        <w:div w:id="760294865">
                          <w:marLeft w:val="0"/>
                          <w:marRight w:val="0"/>
                          <w:marTop w:val="0"/>
                          <w:marBottom w:val="0"/>
                          <w:divBdr>
                            <w:top w:val="none" w:sz="0" w:space="0" w:color="auto"/>
                            <w:left w:val="none" w:sz="0" w:space="0" w:color="auto"/>
                            <w:bottom w:val="none" w:sz="0" w:space="0" w:color="auto"/>
                            <w:right w:val="none" w:sz="0" w:space="0" w:color="auto"/>
                          </w:divBdr>
                          <w:divsChild>
                            <w:div w:id="965113535">
                              <w:marLeft w:val="0"/>
                              <w:marRight w:val="0"/>
                              <w:marTop w:val="0"/>
                              <w:marBottom w:val="0"/>
                              <w:divBdr>
                                <w:top w:val="none" w:sz="0" w:space="0" w:color="auto"/>
                                <w:left w:val="none" w:sz="0" w:space="0" w:color="auto"/>
                                <w:bottom w:val="none" w:sz="0" w:space="0" w:color="auto"/>
                                <w:right w:val="none" w:sz="0" w:space="0" w:color="auto"/>
                              </w:divBdr>
                            </w:div>
                            <w:div w:id="7682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12970">
          <w:marLeft w:val="0"/>
          <w:marRight w:val="0"/>
          <w:marTop w:val="0"/>
          <w:marBottom w:val="0"/>
          <w:divBdr>
            <w:top w:val="none" w:sz="0" w:space="0" w:color="auto"/>
            <w:left w:val="none" w:sz="0" w:space="0" w:color="auto"/>
            <w:bottom w:val="none" w:sz="0" w:space="0" w:color="auto"/>
            <w:right w:val="none" w:sz="0" w:space="0" w:color="auto"/>
          </w:divBdr>
          <w:divsChild>
            <w:div w:id="497044187">
              <w:marLeft w:val="0"/>
              <w:marRight w:val="0"/>
              <w:marTop w:val="0"/>
              <w:marBottom w:val="0"/>
              <w:divBdr>
                <w:top w:val="none" w:sz="0" w:space="0" w:color="auto"/>
                <w:left w:val="none" w:sz="0" w:space="0" w:color="auto"/>
                <w:bottom w:val="none" w:sz="0" w:space="0" w:color="auto"/>
                <w:right w:val="none" w:sz="0" w:space="0" w:color="auto"/>
              </w:divBdr>
              <w:divsChild>
                <w:div w:id="1049115122">
                  <w:marLeft w:val="0"/>
                  <w:marRight w:val="0"/>
                  <w:marTop w:val="0"/>
                  <w:marBottom w:val="0"/>
                  <w:divBdr>
                    <w:top w:val="none" w:sz="0" w:space="0" w:color="auto"/>
                    <w:left w:val="none" w:sz="0" w:space="0" w:color="auto"/>
                    <w:bottom w:val="none" w:sz="0" w:space="0" w:color="auto"/>
                    <w:right w:val="none" w:sz="0" w:space="0" w:color="auto"/>
                  </w:divBdr>
                  <w:divsChild>
                    <w:div w:id="1609314672">
                      <w:marLeft w:val="0"/>
                      <w:marRight w:val="0"/>
                      <w:marTop w:val="0"/>
                      <w:marBottom w:val="0"/>
                      <w:divBdr>
                        <w:top w:val="none" w:sz="0" w:space="0" w:color="auto"/>
                        <w:left w:val="none" w:sz="0" w:space="0" w:color="auto"/>
                        <w:bottom w:val="none" w:sz="0" w:space="0" w:color="auto"/>
                        <w:right w:val="none" w:sz="0" w:space="0" w:color="auto"/>
                      </w:divBdr>
                      <w:divsChild>
                        <w:div w:id="318536331">
                          <w:marLeft w:val="0"/>
                          <w:marRight w:val="0"/>
                          <w:marTop w:val="0"/>
                          <w:marBottom w:val="0"/>
                          <w:divBdr>
                            <w:top w:val="none" w:sz="0" w:space="0" w:color="auto"/>
                            <w:left w:val="none" w:sz="0" w:space="0" w:color="auto"/>
                            <w:bottom w:val="none" w:sz="0" w:space="0" w:color="auto"/>
                            <w:right w:val="none" w:sz="0" w:space="0" w:color="auto"/>
                          </w:divBdr>
                          <w:divsChild>
                            <w:div w:id="2097633992">
                              <w:marLeft w:val="0"/>
                              <w:marRight w:val="0"/>
                              <w:marTop w:val="0"/>
                              <w:marBottom w:val="0"/>
                              <w:divBdr>
                                <w:top w:val="none" w:sz="0" w:space="0" w:color="auto"/>
                                <w:left w:val="none" w:sz="0" w:space="0" w:color="auto"/>
                                <w:bottom w:val="none" w:sz="0" w:space="0" w:color="auto"/>
                                <w:right w:val="none" w:sz="0" w:space="0" w:color="auto"/>
                              </w:divBdr>
                            </w:div>
                            <w:div w:id="12375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78094">
          <w:marLeft w:val="0"/>
          <w:marRight w:val="0"/>
          <w:marTop w:val="0"/>
          <w:marBottom w:val="0"/>
          <w:divBdr>
            <w:top w:val="none" w:sz="0" w:space="0" w:color="auto"/>
            <w:left w:val="none" w:sz="0" w:space="0" w:color="auto"/>
            <w:bottom w:val="none" w:sz="0" w:space="0" w:color="auto"/>
            <w:right w:val="none" w:sz="0" w:space="0" w:color="auto"/>
          </w:divBdr>
          <w:divsChild>
            <w:div w:id="2036954002">
              <w:marLeft w:val="0"/>
              <w:marRight w:val="0"/>
              <w:marTop w:val="0"/>
              <w:marBottom w:val="0"/>
              <w:divBdr>
                <w:top w:val="none" w:sz="0" w:space="0" w:color="auto"/>
                <w:left w:val="none" w:sz="0" w:space="0" w:color="auto"/>
                <w:bottom w:val="none" w:sz="0" w:space="0" w:color="auto"/>
                <w:right w:val="none" w:sz="0" w:space="0" w:color="auto"/>
              </w:divBdr>
              <w:divsChild>
                <w:div w:id="1743016999">
                  <w:marLeft w:val="0"/>
                  <w:marRight w:val="0"/>
                  <w:marTop w:val="0"/>
                  <w:marBottom w:val="0"/>
                  <w:divBdr>
                    <w:top w:val="none" w:sz="0" w:space="0" w:color="auto"/>
                    <w:left w:val="none" w:sz="0" w:space="0" w:color="auto"/>
                    <w:bottom w:val="none" w:sz="0" w:space="0" w:color="auto"/>
                    <w:right w:val="none" w:sz="0" w:space="0" w:color="auto"/>
                  </w:divBdr>
                  <w:divsChild>
                    <w:div w:id="172454232">
                      <w:marLeft w:val="0"/>
                      <w:marRight w:val="0"/>
                      <w:marTop w:val="0"/>
                      <w:marBottom w:val="0"/>
                      <w:divBdr>
                        <w:top w:val="none" w:sz="0" w:space="0" w:color="auto"/>
                        <w:left w:val="none" w:sz="0" w:space="0" w:color="auto"/>
                        <w:bottom w:val="none" w:sz="0" w:space="0" w:color="auto"/>
                        <w:right w:val="none" w:sz="0" w:space="0" w:color="auto"/>
                      </w:divBdr>
                      <w:divsChild>
                        <w:div w:id="2055352781">
                          <w:marLeft w:val="0"/>
                          <w:marRight w:val="0"/>
                          <w:marTop w:val="0"/>
                          <w:marBottom w:val="0"/>
                          <w:divBdr>
                            <w:top w:val="none" w:sz="0" w:space="0" w:color="auto"/>
                            <w:left w:val="none" w:sz="0" w:space="0" w:color="auto"/>
                            <w:bottom w:val="none" w:sz="0" w:space="0" w:color="auto"/>
                            <w:right w:val="none" w:sz="0" w:space="0" w:color="auto"/>
                          </w:divBdr>
                          <w:divsChild>
                            <w:div w:id="608699891">
                              <w:marLeft w:val="0"/>
                              <w:marRight w:val="0"/>
                              <w:marTop w:val="0"/>
                              <w:marBottom w:val="0"/>
                              <w:divBdr>
                                <w:top w:val="none" w:sz="0" w:space="0" w:color="auto"/>
                                <w:left w:val="none" w:sz="0" w:space="0" w:color="auto"/>
                                <w:bottom w:val="none" w:sz="0" w:space="0" w:color="auto"/>
                                <w:right w:val="none" w:sz="0" w:space="0" w:color="auto"/>
                              </w:divBdr>
                            </w:div>
                            <w:div w:id="11220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5880">
          <w:marLeft w:val="0"/>
          <w:marRight w:val="0"/>
          <w:marTop w:val="0"/>
          <w:marBottom w:val="0"/>
          <w:divBdr>
            <w:top w:val="none" w:sz="0" w:space="0" w:color="auto"/>
            <w:left w:val="none" w:sz="0" w:space="0" w:color="auto"/>
            <w:bottom w:val="none" w:sz="0" w:space="0" w:color="auto"/>
            <w:right w:val="none" w:sz="0" w:space="0" w:color="auto"/>
          </w:divBdr>
          <w:divsChild>
            <w:div w:id="1782990871">
              <w:marLeft w:val="0"/>
              <w:marRight w:val="0"/>
              <w:marTop w:val="0"/>
              <w:marBottom w:val="0"/>
              <w:divBdr>
                <w:top w:val="none" w:sz="0" w:space="0" w:color="auto"/>
                <w:left w:val="none" w:sz="0" w:space="0" w:color="auto"/>
                <w:bottom w:val="none" w:sz="0" w:space="0" w:color="auto"/>
                <w:right w:val="none" w:sz="0" w:space="0" w:color="auto"/>
              </w:divBdr>
              <w:divsChild>
                <w:div w:id="2005930455">
                  <w:marLeft w:val="0"/>
                  <w:marRight w:val="0"/>
                  <w:marTop w:val="0"/>
                  <w:marBottom w:val="0"/>
                  <w:divBdr>
                    <w:top w:val="none" w:sz="0" w:space="0" w:color="auto"/>
                    <w:left w:val="none" w:sz="0" w:space="0" w:color="auto"/>
                    <w:bottom w:val="none" w:sz="0" w:space="0" w:color="auto"/>
                    <w:right w:val="none" w:sz="0" w:space="0" w:color="auto"/>
                  </w:divBdr>
                  <w:divsChild>
                    <w:div w:id="658075675">
                      <w:marLeft w:val="0"/>
                      <w:marRight w:val="0"/>
                      <w:marTop w:val="0"/>
                      <w:marBottom w:val="0"/>
                      <w:divBdr>
                        <w:top w:val="none" w:sz="0" w:space="0" w:color="auto"/>
                        <w:left w:val="none" w:sz="0" w:space="0" w:color="auto"/>
                        <w:bottom w:val="none" w:sz="0" w:space="0" w:color="auto"/>
                        <w:right w:val="none" w:sz="0" w:space="0" w:color="auto"/>
                      </w:divBdr>
                      <w:divsChild>
                        <w:div w:id="219707331">
                          <w:marLeft w:val="0"/>
                          <w:marRight w:val="0"/>
                          <w:marTop w:val="0"/>
                          <w:marBottom w:val="0"/>
                          <w:divBdr>
                            <w:top w:val="none" w:sz="0" w:space="0" w:color="auto"/>
                            <w:left w:val="none" w:sz="0" w:space="0" w:color="auto"/>
                            <w:bottom w:val="none" w:sz="0" w:space="0" w:color="auto"/>
                            <w:right w:val="none" w:sz="0" w:space="0" w:color="auto"/>
                          </w:divBdr>
                          <w:divsChild>
                            <w:div w:id="803501082">
                              <w:marLeft w:val="0"/>
                              <w:marRight w:val="0"/>
                              <w:marTop w:val="0"/>
                              <w:marBottom w:val="0"/>
                              <w:divBdr>
                                <w:top w:val="none" w:sz="0" w:space="0" w:color="auto"/>
                                <w:left w:val="none" w:sz="0" w:space="0" w:color="auto"/>
                                <w:bottom w:val="none" w:sz="0" w:space="0" w:color="auto"/>
                                <w:right w:val="none" w:sz="0" w:space="0" w:color="auto"/>
                              </w:divBdr>
                            </w:div>
                            <w:div w:id="6628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3341">
          <w:marLeft w:val="0"/>
          <w:marRight w:val="0"/>
          <w:marTop w:val="0"/>
          <w:marBottom w:val="0"/>
          <w:divBdr>
            <w:top w:val="none" w:sz="0" w:space="0" w:color="auto"/>
            <w:left w:val="none" w:sz="0" w:space="0" w:color="auto"/>
            <w:bottom w:val="none" w:sz="0" w:space="0" w:color="auto"/>
            <w:right w:val="none" w:sz="0" w:space="0" w:color="auto"/>
          </w:divBdr>
          <w:divsChild>
            <w:div w:id="1237474567">
              <w:marLeft w:val="0"/>
              <w:marRight w:val="0"/>
              <w:marTop w:val="0"/>
              <w:marBottom w:val="0"/>
              <w:divBdr>
                <w:top w:val="none" w:sz="0" w:space="0" w:color="auto"/>
                <w:left w:val="none" w:sz="0" w:space="0" w:color="auto"/>
                <w:bottom w:val="none" w:sz="0" w:space="0" w:color="auto"/>
                <w:right w:val="none" w:sz="0" w:space="0" w:color="auto"/>
              </w:divBdr>
              <w:divsChild>
                <w:div w:id="1499926948">
                  <w:marLeft w:val="0"/>
                  <w:marRight w:val="0"/>
                  <w:marTop w:val="0"/>
                  <w:marBottom w:val="0"/>
                  <w:divBdr>
                    <w:top w:val="none" w:sz="0" w:space="0" w:color="auto"/>
                    <w:left w:val="none" w:sz="0" w:space="0" w:color="auto"/>
                    <w:bottom w:val="none" w:sz="0" w:space="0" w:color="auto"/>
                    <w:right w:val="none" w:sz="0" w:space="0" w:color="auto"/>
                  </w:divBdr>
                  <w:divsChild>
                    <w:div w:id="2113472174">
                      <w:marLeft w:val="0"/>
                      <w:marRight w:val="0"/>
                      <w:marTop w:val="0"/>
                      <w:marBottom w:val="0"/>
                      <w:divBdr>
                        <w:top w:val="none" w:sz="0" w:space="0" w:color="auto"/>
                        <w:left w:val="none" w:sz="0" w:space="0" w:color="auto"/>
                        <w:bottom w:val="none" w:sz="0" w:space="0" w:color="auto"/>
                        <w:right w:val="none" w:sz="0" w:space="0" w:color="auto"/>
                      </w:divBdr>
                      <w:divsChild>
                        <w:div w:id="1645426291">
                          <w:marLeft w:val="0"/>
                          <w:marRight w:val="0"/>
                          <w:marTop w:val="0"/>
                          <w:marBottom w:val="0"/>
                          <w:divBdr>
                            <w:top w:val="none" w:sz="0" w:space="0" w:color="auto"/>
                            <w:left w:val="none" w:sz="0" w:space="0" w:color="auto"/>
                            <w:bottom w:val="none" w:sz="0" w:space="0" w:color="auto"/>
                            <w:right w:val="none" w:sz="0" w:space="0" w:color="auto"/>
                          </w:divBdr>
                          <w:divsChild>
                            <w:div w:id="1230921519">
                              <w:marLeft w:val="0"/>
                              <w:marRight w:val="0"/>
                              <w:marTop w:val="0"/>
                              <w:marBottom w:val="0"/>
                              <w:divBdr>
                                <w:top w:val="none" w:sz="0" w:space="0" w:color="auto"/>
                                <w:left w:val="none" w:sz="0" w:space="0" w:color="auto"/>
                                <w:bottom w:val="none" w:sz="0" w:space="0" w:color="auto"/>
                                <w:right w:val="none" w:sz="0" w:space="0" w:color="auto"/>
                              </w:divBdr>
                            </w:div>
                            <w:div w:id="6158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5525">
          <w:marLeft w:val="0"/>
          <w:marRight w:val="0"/>
          <w:marTop w:val="0"/>
          <w:marBottom w:val="0"/>
          <w:divBdr>
            <w:top w:val="none" w:sz="0" w:space="0" w:color="auto"/>
            <w:left w:val="none" w:sz="0" w:space="0" w:color="auto"/>
            <w:bottom w:val="none" w:sz="0" w:space="0" w:color="auto"/>
            <w:right w:val="none" w:sz="0" w:space="0" w:color="auto"/>
          </w:divBdr>
          <w:divsChild>
            <w:div w:id="1645894040">
              <w:marLeft w:val="0"/>
              <w:marRight w:val="0"/>
              <w:marTop w:val="0"/>
              <w:marBottom w:val="0"/>
              <w:divBdr>
                <w:top w:val="none" w:sz="0" w:space="0" w:color="auto"/>
                <w:left w:val="none" w:sz="0" w:space="0" w:color="auto"/>
                <w:bottom w:val="none" w:sz="0" w:space="0" w:color="auto"/>
                <w:right w:val="none" w:sz="0" w:space="0" w:color="auto"/>
              </w:divBdr>
              <w:divsChild>
                <w:div w:id="1091270123">
                  <w:marLeft w:val="0"/>
                  <w:marRight w:val="0"/>
                  <w:marTop w:val="0"/>
                  <w:marBottom w:val="0"/>
                  <w:divBdr>
                    <w:top w:val="none" w:sz="0" w:space="0" w:color="auto"/>
                    <w:left w:val="none" w:sz="0" w:space="0" w:color="auto"/>
                    <w:bottom w:val="none" w:sz="0" w:space="0" w:color="auto"/>
                    <w:right w:val="none" w:sz="0" w:space="0" w:color="auto"/>
                  </w:divBdr>
                  <w:divsChild>
                    <w:div w:id="328407113">
                      <w:marLeft w:val="0"/>
                      <w:marRight w:val="0"/>
                      <w:marTop w:val="0"/>
                      <w:marBottom w:val="0"/>
                      <w:divBdr>
                        <w:top w:val="none" w:sz="0" w:space="0" w:color="auto"/>
                        <w:left w:val="none" w:sz="0" w:space="0" w:color="auto"/>
                        <w:bottom w:val="none" w:sz="0" w:space="0" w:color="auto"/>
                        <w:right w:val="none" w:sz="0" w:space="0" w:color="auto"/>
                      </w:divBdr>
                      <w:divsChild>
                        <w:div w:id="215094424">
                          <w:marLeft w:val="0"/>
                          <w:marRight w:val="0"/>
                          <w:marTop w:val="0"/>
                          <w:marBottom w:val="0"/>
                          <w:divBdr>
                            <w:top w:val="none" w:sz="0" w:space="0" w:color="auto"/>
                            <w:left w:val="none" w:sz="0" w:space="0" w:color="auto"/>
                            <w:bottom w:val="none" w:sz="0" w:space="0" w:color="auto"/>
                            <w:right w:val="none" w:sz="0" w:space="0" w:color="auto"/>
                          </w:divBdr>
                          <w:divsChild>
                            <w:div w:id="834994893">
                              <w:marLeft w:val="0"/>
                              <w:marRight w:val="0"/>
                              <w:marTop w:val="0"/>
                              <w:marBottom w:val="0"/>
                              <w:divBdr>
                                <w:top w:val="none" w:sz="0" w:space="0" w:color="auto"/>
                                <w:left w:val="none" w:sz="0" w:space="0" w:color="auto"/>
                                <w:bottom w:val="none" w:sz="0" w:space="0" w:color="auto"/>
                                <w:right w:val="none" w:sz="0" w:space="0" w:color="auto"/>
                              </w:divBdr>
                            </w:div>
                            <w:div w:id="33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0659">
          <w:marLeft w:val="0"/>
          <w:marRight w:val="0"/>
          <w:marTop w:val="0"/>
          <w:marBottom w:val="0"/>
          <w:divBdr>
            <w:top w:val="none" w:sz="0" w:space="0" w:color="auto"/>
            <w:left w:val="none" w:sz="0" w:space="0" w:color="auto"/>
            <w:bottom w:val="none" w:sz="0" w:space="0" w:color="auto"/>
            <w:right w:val="none" w:sz="0" w:space="0" w:color="auto"/>
          </w:divBdr>
          <w:divsChild>
            <w:div w:id="160200309">
              <w:marLeft w:val="0"/>
              <w:marRight w:val="0"/>
              <w:marTop w:val="0"/>
              <w:marBottom w:val="0"/>
              <w:divBdr>
                <w:top w:val="none" w:sz="0" w:space="0" w:color="auto"/>
                <w:left w:val="none" w:sz="0" w:space="0" w:color="auto"/>
                <w:bottom w:val="none" w:sz="0" w:space="0" w:color="auto"/>
                <w:right w:val="none" w:sz="0" w:space="0" w:color="auto"/>
              </w:divBdr>
              <w:divsChild>
                <w:div w:id="589125665">
                  <w:marLeft w:val="0"/>
                  <w:marRight w:val="0"/>
                  <w:marTop w:val="0"/>
                  <w:marBottom w:val="0"/>
                  <w:divBdr>
                    <w:top w:val="none" w:sz="0" w:space="0" w:color="auto"/>
                    <w:left w:val="none" w:sz="0" w:space="0" w:color="auto"/>
                    <w:bottom w:val="none" w:sz="0" w:space="0" w:color="auto"/>
                    <w:right w:val="none" w:sz="0" w:space="0" w:color="auto"/>
                  </w:divBdr>
                  <w:divsChild>
                    <w:div w:id="824711804">
                      <w:marLeft w:val="0"/>
                      <w:marRight w:val="0"/>
                      <w:marTop w:val="0"/>
                      <w:marBottom w:val="0"/>
                      <w:divBdr>
                        <w:top w:val="none" w:sz="0" w:space="0" w:color="auto"/>
                        <w:left w:val="none" w:sz="0" w:space="0" w:color="auto"/>
                        <w:bottom w:val="none" w:sz="0" w:space="0" w:color="auto"/>
                        <w:right w:val="none" w:sz="0" w:space="0" w:color="auto"/>
                      </w:divBdr>
                      <w:divsChild>
                        <w:div w:id="540672115">
                          <w:marLeft w:val="0"/>
                          <w:marRight w:val="0"/>
                          <w:marTop w:val="0"/>
                          <w:marBottom w:val="0"/>
                          <w:divBdr>
                            <w:top w:val="none" w:sz="0" w:space="0" w:color="auto"/>
                            <w:left w:val="none" w:sz="0" w:space="0" w:color="auto"/>
                            <w:bottom w:val="none" w:sz="0" w:space="0" w:color="auto"/>
                            <w:right w:val="none" w:sz="0" w:space="0" w:color="auto"/>
                          </w:divBdr>
                          <w:divsChild>
                            <w:div w:id="1434549099">
                              <w:marLeft w:val="0"/>
                              <w:marRight w:val="0"/>
                              <w:marTop w:val="0"/>
                              <w:marBottom w:val="0"/>
                              <w:divBdr>
                                <w:top w:val="none" w:sz="0" w:space="0" w:color="auto"/>
                                <w:left w:val="none" w:sz="0" w:space="0" w:color="auto"/>
                                <w:bottom w:val="none" w:sz="0" w:space="0" w:color="auto"/>
                                <w:right w:val="none" w:sz="0" w:space="0" w:color="auto"/>
                              </w:divBdr>
                            </w:div>
                            <w:div w:id="1905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5673">
          <w:marLeft w:val="0"/>
          <w:marRight w:val="0"/>
          <w:marTop w:val="0"/>
          <w:marBottom w:val="0"/>
          <w:divBdr>
            <w:top w:val="none" w:sz="0" w:space="0" w:color="auto"/>
            <w:left w:val="none" w:sz="0" w:space="0" w:color="auto"/>
            <w:bottom w:val="none" w:sz="0" w:space="0" w:color="auto"/>
            <w:right w:val="none" w:sz="0" w:space="0" w:color="auto"/>
          </w:divBdr>
          <w:divsChild>
            <w:div w:id="1337154386">
              <w:marLeft w:val="0"/>
              <w:marRight w:val="0"/>
              <w:marTop w:val="0"/>
              <w:marBottom w:val="0"/>
              <w:divBdr>
                <w:top w:val="none" w:sz="0" w:space="0" w:color="auto"/>
                <w:left w:val="none" w:sz="0" w:space="0" w:color="auto"/>
                <w:bottom w:val="none" w:sz="0" w:space="0" w:color="auto"/>
                <w:right w:val="none" w:sz="0" w:space="0" w:color="auto"/>
              </w:divBdr>
              <w:divsChild>
                <w:div w:id="1017073248">
                  <w:marLeft w:val="0"/>
                  <w:marRight w:val="0"/>
                  <w:marTop w:val="0"/>
                  <w:marBottom w:val="0"/>
                  <w:divBdr>
                    <w:top w:val="none" w:sz="0" w:space="0" w:color="auto"/>
                    <w:left w:val="none" w:sz="0" w:space="0" w:color="auto"/>
                    <w:bottom w:val="none" w:sz="0" w:space="0" w:color="auto"/>
                    <w:right w:val="none" w:sz="0" w:space="0" w:color="auto"/>
                  </w:divBdr>
                  <w:divsChild>
                    <w:div w:id="498539066">
                      <w:marLeft w:val="0"/>
                      <w:marRight w:val="0"/>
                      <w:marTop w:val="0"/>
                      <w:marBottom w:val="0"/>
                      <w:divBdr>
                        <w:top w:val="none" w:sz="0" w:space="0" w:color="auto"/>
                        <w:left w:val="none" w:sz="0" w:space="0" w:color="auto"/>
                        <w:bottom w:val="none" w:sz="0" w:space="0" w:color="auto"/>
                        <w:right w:val="none" w:sz="0" w:space="0" w:color="auto"/>
                      </w:divBdr>
                      <w:divsChild>
                        <w:div w:id="605232661">
                          <w:marLeft w:val="0"/>
                          <w:marRight w:val="0"/>
                          <w:marTop w:val="0"/>
                          <w:marBottom w:val="0"/>
                          <w:divBdr>
                            <w:top w:val="none" w:sz="0" w:space="0" w:color="auto"/>
                            <w:left w:val="none" w:sz="0" w:space="0" w:color="auto"/>
                            <w:bottom w:val="none" w:sz="0" w:space="0" w:color="auto"/>
                            <w:right w:val="none" w:sz="0" w:space="0" w:color="auto"/>
                          </w:divBdr>
                          <w:divsChild>
                            <w:div w:id="1383091973">
                              <w:marLeft w:val="0"/>
                              <w:marRight w:val="0"/>
                              <w:marTop w:val="0"/>
                              <w:marBottom w:val="0"/>
                              <w:divBdr>
                                <w:top w:val="none" w:sz="0" w:space="0" w:color="auto"/>
                                <w:left w:val="none" w:sz="0" w:space="0" w:color="auto"/>
                                <w:bottom w:val="none" w:sz="0" w:space="0" w:color="auto"/>
                                <w:right w:val="none" w:sz="0" w:space="0" w:color="auto"/>
                              </w:divBdr>
                            </w:div>
                            <w:div w:id="2992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19501">
          <w:marLeft w:val="0"/>
          <w:marRight w:val="0"/>
          <w:marTop w:val="0"/>
          <w:marBottom w:val="0"/>
          <w:divBdr>
            <w:top w:val="none" w:sz="0" w:space="0" w:color="auto"/>
            <w:left w:val="none" w:sz="0" w:space="0" w:color="auto"/>
            <w:bottom w:val="none" w:sz="0" w:space="0" w:color="auto"/>
            <w:right w:val="none" w:sz="0" w:space="0" w:color="auto"/>
          </w:divBdr>
          <w:divsChild>
            <w:div w:id="1584988568">
              <w:marLeft w:val="0"/>
              <w:marRight w:val="0"/>
              <w:marTop w:val="0"/>
              <w:marBottom w:val="0"/>
              <w:divBdr>
                <w:top w:val="none" w:sz="0" w:space="0" w:color="auto"/>
                <w:left w:val="none" w:sz="0" w:space="0" w:color="auto"/>
                <w:bottom w:val="none" w:sz="0" w:space="0" w:color="auto"/>
                <w:right w:val="none" w:sz="0" w:space="0" w:color="auto"/>
              </w:divBdr>
              <w:divsChild>
                <w:div w:id="2082408921">
                  <w:marLeft w:val="0"/>
                  <w:marRight w:val="0"/>
                  <w:marTop w:val="0"/>
                  <w:marBottom w:val="0"/>
                  <w:divBdr>
                    <w:top w:val="none" w:sz="0" w:space="0" w:color="auto"/>
                    <w:left w:val="none" w:sz="0" w:space="0" w:color="auto"/>
                    <w:bottom w:val="none" w:sz="0" w:space="0" w:color="auto"/>
                    <w:right w:val="none" w:sz="0" w:space="0" w:color="auto"/>
                  </w:divBdr>
                  <w:divsChild>
                    <w:div w:id="263851846">
                      <w:marLeft w:val="0"/>
                      <w:marRight w:val="0"/>
                      <w:marTop w:val="0"/>
                      <w:marBottom w:val="0"/>
                      <w:divBdr>
                        <w:top w:val="none" w:sz="0" w:space="0" w:color="auto"/>
                        <w:left w:val="none" w:sz="0" w:space="0" w:color="auto"/>
                        <w:bottom w:val="none" w:sz="0" w:space="0" w:color="auto"/>
                        <w:right w:val="none" w:sz="0" w:space="0" w:color="auto"/>
                      </w:divBdr>
                      <w:divsChild>
                        <w:div w:id="1714116044">
                          <w:marLeft w:val="0"/>
                          <w:marRight w:val="0"/>
                          <w:marTop w:val="0"/>
                          <w:marBottom w:val="0"/>
                          <w:divBdr>
                            <w:top w:val="none" w:sz="0" w:space="0" w:color="auto"/>
                            <w:left w:val="none" w:sz="0" w:space="0" w:color="auto"/>
                            <w:bottom w:val="none" w:sz="0" w:space="0" w:color="auto"/>
                            <w:right w:val="none" w:sz="0" w:space="0" w:color="auto"/>
                          </w:divBdr>
                          <w:divsChild>
                            <w:div w:id="591471560">
                              <w:marLeft w:val="0"/>
                              <w:marRight w:val="0"/>
                              <w:marTop w:val="0"/>
                              <w:marBottom w:val="0"/>
                              <w:divBdr>
                                <w:top w:val="none" w:sz="0" w:space="0" w:color="auto"/>
                                <w:left w:val="none" w:sz="0" w:space="0" w:color="auto"/>
                                <w:bottom w:val="none" w:sz="0" w:space="0" w:color="auto"/>
                                <w:right w:val="none" w:sz="0" w:space="0" w:color="auto"/>
                              </w:divBdr>
                            </w:div>
                            <w:div w:id="9705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035571">
          <w:marLeft w:val="0"/>
          <w:marRight w:val="0"/>
          <w:marTop w:val="0"/>
          <w:marBottom w:val="0"/>
          <w:divBdr>
            <w:top w:val="none" w:sz="0" w:space="0" w:color="auto"/>
            <w:left w:val="none" w:sz="0" w:space="0" w:color="auto"/>
            <w:bottom w:val="none" w:sz="0" w:space="0" w:color="auto"/>
            <w:right w:val="none" w:sz="0" w:space="0" w:color="auto"/>
          </w:divBdr>
          <w:divsChild>
            <w:div w:id="906573146">
              <w:marLeft w:val="0"/>
              <w:marRight w:val="0"/>
              <w:marTop w:val="0"/>
              <w:marBottom w:val="0"/>
              <w:divBdr>
                <w:top w:val="none" w:sz="0" w:space="0" w:color="auto"/>
                <w:left w:val="none" w:sz="0" w:space="0" w:color="auto"/>
                <w:bottom w:val="none" w:sz="0" w:space="0" w:color="auto"/>
                <w:right w:val="none" w:sz="0" w:space="0" w:color="auto"/>
              </w:divBdr>
              <w:divsChild>
                <w:div w:id="1413971705">
                  <w:marLeft w:val="0"/>
                  <w:marRight w:val="0"/>
                  <w:marTop w:val="0"/>
                  <w:marBottom w:val="0"/>
                  <w:divBdr>
                    <w:top w:val="none" w:sz="0" w:space="0" w:color="auto"/>
                    <w:left w:val="none" w:sz="0" w:space="0" w:color="auto"/>
                    <w:bottom w:val="none" w:sz="0" w:space="0" w:color="auto"/>
                    <w:right w:val="none" w:sz="0" w:space="0" w:color="auto"/>
                  </w:divBdr>
                  <w:divsChild>
                    <w:div w:id="1068191989">
                      <w:marLeft w:val="0"/>
                      <w:marRight w:val="0"/>
                      <w:marTop w:val="0"/>
                      <w:marBottom w:val="0"/>
                      <w:divBdr>
                        <w:top w:val="none" w:sz="0" w:space="0" w:color="auto"/>
                        <w:left w:val="none" w:sz="0" w:space="0" w:color="auto"/>
                        <w:bottom w:val="none" w:sz="0" w:space="0" w:color="auto"/>
                        <w:right w:val="none" w:sz="0" w:space="0" w:color="auto"/>
                      </w:divBdr>
                      <w:divsChild>
                        <w:div w:id="1364477785">
                          <w:marLeft w:val="0"/>
                          <w:marRight w:val="0"/>
                          <w:marTop w:val="0"/>
                          <w:marBottom w:val="0"/>
                          <w:divBdr>
                            <w:top w:val="none" w:sz="0" w:space="0" w:color="auto"/>
                            <w:left w:val="none" w:sz="0" w:space="0" w:color="auto"/>
                            <w:bottom w:val="none" w:sz="0" w:space="0" w:color="auto"/>
                            <w:right w:val="none" w:sz="0" w:space="0" w:color="auto"/>
                          </w:divBdr>
                          <w:divsChild>
                            <w:div w:id="694963923">
                              <w:marLeft w:val="0"/>
                              <w:marRight w:val="0"/>
                              <w:marTop w:val="0"/>
                              <w:marBottom w:val="0"/>
                              <w:divBdr>
                                <w:top w:val="none" w:sz="0" w:space="0" w:color="auto"/>
                                <w:left w:val="none" w:sz="0" w:space="0" w:color="auto"/>
                                <w:bottom w:val="none" w:sz="0" w:space="0" w:color="auto"/>
                                <w:right w:val="none" w:sz="0" w:space="0" w:color="auto"/>
                              </w:divBdr>
                            </w:div>
                            <w:div w:id="52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5383">
          <w:marLeft w:val="0"/>
          <w:marRight w:val="0"/>
          <w:marTop w:val="0"/>
          <w:marBottom w:val="0"/>
          <w:divBdr>
            <w:top w:val="none" w:sz="0" w:space="0" w:color="auto"/>
            <w:left w:val="none" w:sz="0" w:space="0" w:color="auto"/>
            <w:bottom w:val="none" w:sz="0" w:space="0" w:color="auto"/>
            <w:right w:val="none" w:sz="0" w:space="0" w:color="auto"/>
          </w:divBdr>
          <w:divsChild>
            <w:div w:id="409430269">
              <w:marLeft w:val="0"/>
              <w:marRight w:val="0"/>
              <w:marTop w:val="0"/>
              <w:marBottom w:val="0"/>
              <w:divBdr>
                <w:top w:val="none" w:sz="0" w:space="0" w:color="auto"/>
                <w:left w:val="none" w:sz="0" w:space="0" w:color="auto"/>
                <w:bottom w:val="none" w:sz="0" w:space="0" w:color="auto"/>
                <w:right w:val="none" w:sz="0" w:space="0" w:color="auto"/>
              </w:divBdr>
              <w:divsChild>
                <w:div w:id="907376792">
                  <w:marLeft w:val="0"/>
                  <w:marRight w:val="0"/>
                  <w:marTop w:val="0"/>
                  <w:marBottom w:val="0"/>
                  <w:divBdr>
                    <w:top w:val="none" w:sz="0" w:space="0" w:color="auto"/>
                    <w:left w:val="none" w:sz="0" w:space="0" w:color="auto"/>
                    <w:bottom w:val="none" w:sz="0" w:space="0" w:color="auto"/>
                    <w:right w:val="none" w:sz="0" w:space="0" w:color="auto"/>
                  </w:divBdr>
                  <w:divsChild>
                    <w:div w:id="47539845">
                      <w:marLeft w:val="0"/>
                      <w:marRight w:val="0"/>
                      <w:marTop w:val="0"/>
                      <w:marBottom w:val="0"/>
                      <w:divBdr>
                        <w:top w:val="none" w:sz="0" w:space="0" w:color="auto"/>
                        <w:left w:val="none" w:sz="0" w:space="0" w:color="auto"/>
                        <w:bottom w:val="none" w:sz="0" w:space="0" w:color="auto"/>
                        <w:right w:val="none" w:sz="0" w:space="0" w:color="auto"/>
                      </w:divBdr>
                      <w:divsChild>
                        <w:div w:id="1519584626">
                          <w:marLeft w:val="0"/>
                          <w:marRight w:val="0"/>
                          <w:marTop w:val="0"/>
                          <w:marBottom w:val="0"/>
                          <w:divBdr>
                            <w:top w:val="none" w:sz="0" w:space="0" w:color="auto"/>
                            <w:left w:val="none" w:sz="0" w:space="0" w:color="auto"/>
                            <w:bottom w:val="none" w:sz="0" w:space="0" w:color="auto"/>
                            <w:right w:val="none" w:sz="0" w:space="0" w:color="auto"/>
                          </w:divBdr>
                          <w:divsChild>
                            <w:div w:id="931358390">
                              <w:marLeft w:val="0"/>
                              <w:marRight w:val="0"/>
                              <w:marTop w:val="0"/>
                              <w:marBottom w:val="0"/>
                              <w:divBdr>
                                <w:top w:val="none" w:sz="0" w:space="0" w:color="auto"/>
                                <w:left w:val="none" w:sz="0" w:space="0" w:color="auto"/>
                                <w:bottom w:val="none" w:sz="0" w:space="0" w:color="auto"/>
                                <w:right w:val="none" w:sz="0" w:space="0" w:color="auto"/>
                              </w:divBdr>
                            </w:div>
                            <w:div w:id="19676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1057">
          <w:marLeft w:val="0"/>
          <w:marRight w:val="0"/>
          <w:marTop w:val="0"/>
          <w:marBottom w:val="0"/>
          <w:divBdr>
            <w:top w:val="none" w:sz="0" w:space="0" w:color="auto"/>
            <w:left w:val="none" w:sz="0" w:space="0" w:color="auto"/>
            <w:bottom w:val="none" w:sz="0" w:space="0" w:color="auto"/>
            <w:right w:val="none" w:sz="0" w:space="0" w:color="auto"/>
          </w:divBdr>
          <w:divsChild>
            <w:div w:id="61800982">
              <w:marLeft w:val="0"/>
              <w:marRight w:val="0"/>
              <w:marTop w:val="0"/>
              <w:marBottom w:val="0"/>
              <w:divBdr>
                <w:top w:val="none" w:sz="0" w:space="0" w:color="auto"/>
                <w:left w:val="none" w:sz="0" w:space="0" w:color="auto"/>
                <w:bottom w:val="none" w:sz="0" w:space="0" w:color="auto"/>
                <w:right w:val="none" w:sz="0" w:space="0" w:color="auto"/>
              </w:divBdr>
              <w:divsChild>
                <w:div w:id="1352415610">
                  <w:marLeft w:val="0"/>
                  <w:marRight w:val="0"/>
                  <w:marTop w:val="0"/>
                  <w:marBottom w:val="0"/>
                  <w:divBdr>
                    <w:top w:val="none" w:sz="0" w:space="0" w:color="auto"/>
                    <w:left w:val="none" w:sz="0" w:space="0" w:color="auto"/>
                    <w:bottom w:val="none" w:sz="0" w:space="0" w:color="auto"/>
                    <w:right w:val="none" w:sz="0" w:space="0" w:color="auto"/>
                  </w:divBdr>
                  <w:divsChild>
                    <w:div w:id="2122727534">
                      <w:marLeft w:val="0"/>
                      <w:marRight w:val="0"/>
                      <w:marTop w:val="0"/>
                      <w:marBottom w:val="0"/>
                      <w:divBdr>
                        <w:top w:val="none" w:sz="0" w:space="0" w:color="auto"/>
                        <w:left w:val="none" w:sz="0" w:space="0" w:color="auto"/>
                        <w:bottom w:val="none" w:sz="0" w:space="0" w:color="auto"/>
                        <w:right w:val="none" w:sz="0" w:space="0" w:color="auto"/>
                      </w:divBdr>
                      <w:divsChild>
                        <w:div w:id="766928453">
                          <w:marLeft w:val="0"/>
                          <w:marRight w:val="0"/>
                          <w:marTop w:val="0"/>
                          <w:marBottom w:val="0"/>
                          <w:divBdr>
                            <w:top w:val="none" w:sz="0" w:space="0" w:color="auto"/>
                            <w:left w:val="none" w:sz="0" w:space="0" w:color="auto"/>
                            <w:bottom w:val="none" w:sz="0" w:space="0" w:color="auto"/>
                            <w:right w:val="none" w:sz="0" w:space="0" w:color="auto"/>
                          </w:divBdr>
                          <w:divsChild>
                            <w:div w:id="1489438056">
                              <w:marLeft w:val="0"/>
                              <w:marRight w:val="0"/>
                              <w:marTop w:val="0"/>
                              <w:marBottom w:val="0"/>
                              <w:divBdr>
                                <w:top w:val="none" w:sz="0" w:space="0" w:color="auto"/>
                                <w:left w:val="none" w:sz="0" w:space="0" w:color="auto"/>
                                <w:bottom w:val="none" w:sz="0" w:space="0" w:color="auto"/>
                                <w:right w:val="none" w:sz="0" w:space="0" w:color="auto"/>
                              </w:divBdr>
                            </w:div>
                            <w:div w:id="21289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391816">
      <w:bodyDiv w:val="1"/>
      <w:marLeft w:val="0"/>
      <w:marRight w:val="0"/>
      <w:marTop w:val="0"/>
      <w:marBottom w:val="0"/>
      <w:divBdr>
        <w:top w:val="none" w:sz="0" w:space="0" w:color="auto"/>
        <w:left w:val="none" w:sz="0" w:space="0" w:color="auto"/>
        <w:bottom w:val="none" w:sz="0" w:space="0" w:color="auto"/>
        <w:right w:val="none" w:sz="0" w:space="0" w:color="auto"/>
      </w:divBdr>
      <w:divsChild>
        <w:div w:id="606889981">
          <w:marLeft w:val="0"/>
          <w:marRight w:val="0"/>
          <w:marTop w:val="0"/>
          <w:marBottom w:val="0"/>
          <w:divBdr>
            <w:top w:val="none" w:sz="0" w:space="0" w:color="auto"/>
            <w:left w:val="none" w:sz="0" w:space="0" w:color="auto"/>
            <w:bottom w:val="none" w:sz="0" w:space="0" w:color="auto"/>
            <w:right w:val="none" w:sz="0" w:space="0" w:color="auto"/>
          </w:divBdr>
        </w:div>
        <w:div w:id="190074139">
          <w:marLeft w:val="0"/>
          <w:marRight w:val="0"/>
          <w:marTop w:val="0"/>
          <w:marBottom w:val="0"/>
          <w:divBdr>
            <w:top w:val="none" w:sz="0" w:space="0" w:color="auto"/>
            <w:left w:val="none" w:sz="0" w:space="0" w:color="auto"/>
            <w:bottom w:val="none" w:sz="0" w:space="0" w:color="auto"/>
            <w:right w:val="none" w:sz="0" w:space="0" w:color="auto"/>
          </w:divBdr>
          <w:divsChild>
            <w:div w:id="25914420">
              <w:marLeft w:val="0"/>
              <w:marRight w:val="0"/>
              <w:marTop w:val="150"/>
              <w:marBottom w:val="150"/>
              <w:divBdr>
                <w:top w:val="none" w:sz="0" w:space="0" w:color="auto"/>
                <w:left w:val="none" w:sz="0" w:space="0" w:color="auto"/>
                <w:bottom w:val="none" w:sz="0" w:space="0" w:color="auto"/>
                <w:right w:val="none" w:sz="0" w:space="0" w:color="auto"/>
              </w:divBdr>
            </w:div>
            <w:div w:id="961115192">
              <w:marLeft w:val="0"/>
              <w:marRight w:val="0"/>
              <w:marTop w:val="150"/>
              <w:marBottom w:val="150"/>
              <w:divBdr>
                <w:top w:val="none" w:sz="0" w:space="0" w:color="auto"/>
                <w:left w:val="none" w:sz="0" w:space="0" w:color="auto"/>
                <w:bottom w:val="none" w:sz="0" w:space="0" w:color="auto"/>
                <w:right w:val="none" w:sz="0" w:space="0" w:color="auto"/>
              </w:divBdr>
            </w:div>
            <w:div w:id="1019313615">
              <w:marLeft w:val="0"/>
              <w:marRight w:val="0"/>
              <w:marTop w:val="150"/>
              <w:marBottom w:val="150"/>
              <w:divBdr>
                <w:top w:val="none" w:sz="0" w:space="0" w:color="auto"/>
                <w:left w:val="none" w:sz="0" w:space="0" w:color="auto"/>
                <w:bottom w:val="none" w:sz="0" w:space="0" w:color="auto"/>
                <w:right w:val="none" w:sz="0" w:space="0" w:color="auto"/>
              </w:divBdr>
            </w:div>
            <w:div w:id="7392536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22260769">
      <w:bodyDiv w:val="1"/>
      <w:marLeft w:val="0"/>
      <w:marRight w:val="0"/>
      <w:marTop w:val="0"/>
      <w:marBottom w:val="0"/>
      <w:divBdr>
        <w:top w:val="none" w:sz="0" w:space="0" w:color="auto"/>
        <w:left w:val="none" w:sz="0" w:space="0" w:color="auto"/>
        <w:bottom w:val="none" w:sz="0" w:space="0" w:color="auto"/>
        <w:right w:val="none" w:sz="0" w:space="0" w:color="auto"/>
      </w:divBdr>
      <w:divsChild>
        <w:div w:id="1512572879">
          <w:marLeft w:val="0"/>
          <w:marRight w:val="0"/>
          <w:marTop w:val="0"/>
          <w:marBottom w:val="0"/>
          <w:divBdr>
            <w:top w:val="none" w:sz="0" w:space="0" w:color="auto"/>
            <w:left w:val="none" w:sz="0" w:space="0" w:color="auto"/>
            <w:bottom w:val="none" w:sz="0" w:space="0" w:color="auto"/>
            <w:right w:val="none" w:sz="0" w:space="0" w:color="auto"/>
          </w:divBdr>
        </w:div>
        <w:div w:id="404959383">
          <w:marLeft w:val="0"/>
          <w:marRight w:val="0"/>
          <w:marTop w:val="0"/>
          <w:marBottom w:val="0"/>
          <w:divBdr>
            <w:top w:val="none" w:sz="0" w:space="0" w:color="auto"/>
            <w:left w:val="none" w:sz="0" w:space="0" w:color="auto"/>
            <w:bottom w:val="none" w:sz="0" w:space="0" w:color="auto"/>
            <w:right w:val="none" w:sz="0" w:space="0" w:color="auto"/>
          </w:divBdr>
          <w:divsChild>
            <w:div w:id="276184396">
              <w:marLeft w:val="0"/>
              <w:marRight w:val="0"/>
              <w:marTop w:val="150"/>
              <w:marBottom w:val="150"/>
              <w:divBdr>
                <w:top w:val="none" w:sz="0" w:space="0" w:color="auto"/>
                <w:left w:val="none" w:sz="0" w:space="0" w:color="auto"/>
                <w:bottom w:val="none" w:sz="0" w:space="0" w:color="auto"/>
                <w:right w:val="none" w:sz="0" w:space="0" w:color="auto"/>
              </w:divBdr>
            </w:div>
            <w:div w:id="6795454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3404822">
      <w:bodyDiv w:val="1"/>
      <w:marLeft w:val="0"/>
      <w:marRight w:val="0"/>
      <w:marTop w:val="0"/>
      <w:marBottom w:val="0"/>
      <w:divBdr>
        <w:top w:val="none" w:sz="0" w:space="0" w:color="auto"/>
        <w:left w:val="none" w:sz="0" w:space="0" w:color="auto"/>
        <w:bottom w:val="none" w:sz="0" w:space="0" w:color="auto"/>
        <w:right w:val="none" w:sz="0" w:space="0" w:color="auto"/>
      </w:divBdr>
      <w:divsChild>
        <w:div w:id="175536458">
          <w:marLeft w:val="0"/>
          <w:marRight w:val="0"/>
          <w:marTop w:val="0"/>
          <w:marBottom w:val="0"/>
          <w:divBdr>
            <w:top w:val="none" w:sz="0" w:space="0" w:color="auto"/>
            <w:left w:val="none" w:sz="0" w:space="0" w:color="auto"/>
            <w:bottom w:val="none" w:sz="0" w:space="0" w:color="auto"/>
            <w:right w:val="none" w:sz="0" w:space="0" w:color="auto"/>
          </w:divBdr>
        </w:div>
        <w:div w:id="313334173">
          <w:marLeft w:val="0"/>
          <w:marRight w:val="0"/>
          <w:marTop w:val="0"/>
          <w:marBottom w:val="0"/>
          <w:divBdr>
            <w:top w:val="none" w:sz="0" w:space="0" w:color="auto"/>
            <w:left w:val="none" w:sz="0" w:space="0" w:color="auto"/>
            <w:bottom w:val="none" w:sz="0" w:space="0" w:color="auto"/>
            <w:right w:val="none" w:sz="0" w:space="0" w:color="auto"/>
          </w:divBdr>
          <w:divsChild>
            <w:div w:id="976372914">
              <w:marLeft w:val="0"/>
              <w:marRight w:val="0"/>
              <w:marTop w:val="150"/>
              <w:marBottom w:val="150"/>
              <w:divBdr>
                <w:top w:val="none" w:sz="0" w:space="0" w:color="auto"/>
                <w:left w:val="none" w:sz="0" w:space="0" w:color="auto"/>
                <w:bottom w:val="none" w:sz="0" w:space="0" w:color="auto"/>
                <w:right w:val="none" w:sz="0" w:space="0" w:color="auto"/>
              </w:divBdr>
            </w:div>
            <w:div w:id="62719988">
              <w:marLeft w:val="0"/>
              <w:marRight w:val="0"/>
              <w:marTop w:val="150"/>
              <w:marBottom w:val="150"/>
              <w:divBdr>
                <w:top w:val="none" w:sz="0" w:space="0" w:color="auto"/>
                <w:left w:val="none" w:sz="0" w:space="0" w:color="auto"/>
                <w:bottom w:val="none" w:sz="0" w:space="0" w:color="auto"/>
                <w:right w:val="none" w:sz="0" w:space="0" w:color="auto"/>
              </w:divBdr>
            </w:div>
            <w:div w:id="529949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47093259">
      <w:bodyDiv w:val="1"/>
      <w:marLeft w:val="0"/>
      <w:marRight w:val="0"/>
      <w:marTop w:val="0"/>
      <w:marBottom w:val="0"/>
      <w:divBdr>
        <w:top w:val="none" w:sz="0" w:space="0" w:color="auto"/>
        <w:left w:val="none" w:sz="0" w:space="0" w:color="auto"/>
        <w:bottom w:val="none" w:sz="0" w:space="0" w:color="auto"/>
        <w:right w:val="none" w:sz="0" w:space="0" w:color="auto"/>
      </w:divBdr>
      <w:divsChild>
        <w:div w:id="1435395164">
          <w:marLeft w:val="0"/>
          <w:marRight w:val="0"/>
          <w:marTop w:val="0"/>
          <w:marBottom w:val="0"/>
          <w:divBdr>
            <w:top w:val="none" w:sz="0" w:space="0" w:color="auto"/>
            <w:left w:val="none" w:sz="0" w:space="0" w:color="auto"/>
            <w:bottom w:val="none" w:sz="0" w:space="0" w:color="auto"/>
            <w:right w:val="none" w:sz="0" w:space="0" w:color="auto"/>
          </w:divBdr>
        </w:div>
        <w:div w:id="11153585">
          <w:marLeft w:val="0"/>
          <w:marRight w:val="0"/>
          <w:marTop w:val="0"/>
          <w:marBottom w:val="0"/>
          <w:divBdr>
            <w:top w:val="none" w:sz="0" w:space="0" w:color="auto"/>
            <w:left w:val="none" w:sz="0" w:space="0" w:color="auto"/>
            <w:bottom w:val="none" w:sz="0" w:space="0" w:color="auto"/>
            <w:right w:val="none" w:sz="0" w:space="0" w:color="auto"/>
          </w:divBdr>
          <w:divsChild>
            <w:div w:id="1415786805">
              <w:marLeft w:val="0"/>
              <w:marRight w:val="0"/>
              <w:marTop w:val="150"/>
              <w:marBottom w:val="150"/>
              <w:divBdr>
                <w:top w:val="none" w:sz="0" w:space="0" w:color="auto"/>
                <w:left w:val="none" w:sz="0" w:space="0" w:color="auto"/>
                <w:bottom w:val="none" w:sz="0" w:space="0" w:color="auto"/>
                <w:right w:val="none" w:sz="0" w:space="0" w:color="auto"/>
              </w:divBdr>
            </w:div>
            <w:div w:id="1461074599">
              <w:marLeft w:val="0"/>
              <w:marRight w:val="0"/>
              <w:marTop w:val="150"/>
              <w:marBottom w:val="150"/>
              <w:divBdr>
                <w:top w:val="none" w:sz="0" w:space="0" w:color="auto"/>
                <w:left w:val="none" w:sz="0" w:space="0" w:color="auto"/>
                <w:bottom w:val="none" w:sz="0" w:space="0" w:color="auto"/>
                <w:right w:val="none" w:sz="0" w:space="0" w:color="auto"/>
              </w:divBdr>
            </w:div>
            <w:div w:id="984352939">
              <w:marLeft w:val="0"/>
              <w:marRight w:val="0"/>
              <w:marTop w:val="150"/>
              <w:marBottom w:val="150"/>
              <w:divBdr>
                <w:top w:val="none" w:sz="0" w:space="0" w:color="auto"/>
                <w:left w:val="none" w:sz="0" w:space="0" w:color="auto"/>
                <w:bottom w:val="none" w:sz="0" w:space="0" w:color="auto"/>
                <w:right w:val="none" w:sz="0" w:space="0" w:color="auto"/>
              </w:divBdr>
            </w:div>
            <w:div w:id="519583324">
              <w:marLeft w:val="0"/>
              <w:marRight w:val="0"/>
              <w:marTop w:val="150"/>
              <w:marBottom w:val="150"/>
              <w:divBdr>
                <w:top w:val="none" w:sz="0" w:space="0" w:color="auto"/>
                <w:left w:val="none" w:sz="0" w:space="0" w:color="auto"/>
                <w:bottom w:val="none" w:sz="0" w:space="0" w:color="auto"/>
                <w:right w:val="none" w:sz="0" w:space="0" w:color="auto"/>
              </w:divBdr>
            </w:div>
            <w:div w:id="18860161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56682279">
      <w:bodyDiv w:val="1"/>
      <w:marLeft w:val="0"/>
      <w:marRight w:val="0"/>
      <w:marTop w:val="0"/>
      <w:marBottom w:val="0"/>
      <w:divBdr>
        <w:top w:val="none" w:sz="0" w:space="0" w:color="auto"/>
        <w:left w:val="none" w:sz="0" w:space="0" w:color="auto"/>
        <w:bottom w:val="none" w:sz="0" w:space="0" w:color="auto"/>
        <w:right w:val="none" w:sz="0" w:space="0" w:color="auto"/>
      </w:divBdr>
      <w:divsChild>
        <w:div w:id="1663117872">
          <w:marLeft w:val="0"/>
          <w:marRight w:val="0"/>
          <w:marTop w:val="0"/>
          <w:marBottom w:val="0"/>
          <w:divBdr>
            <w:top w:val="none" w:sz="0" w:space="0" w:color="auto"/>
            <w:left w:val="none" w:sz="0" w:space="0" w:color="auto"/>
            <w:bottom w:val="none" w:sz="0" w:space="0" w:color="auto"/>
            <w:right w:val="none" w:sz="0" w:space="0" w:color="auto"/>
          </w:divBdr>
        </w:div>
        <w:div w:id="1643075334">
          <w:marLeft w:val="0"/>
          <w:marRight w:val="0"/>
          <w:marTop w:val="0"/>
          <w:marBottom w:val="0"/>
          <w:divBdr>
            <w:top w:val="none" w:sz="0" w:space="0" w:color="auto"/>
            <w:left w:val="none" w:sz="0" w:space="0" w:color="auto"/>
            <w:bottom w:val="none" w:sz="0" w:space="0" w:color="auto"/>
            <w:right w:val="none" w:sz="0" w:space="0" w:color="auto"/>
          </w:divBdr>
          <w:divsChild>
            <w:div w:id="306475630">
              <w:marLeft w:val="0"/>
              <w:marRight w:val="0"/>
              <w:marTop w:val="150"/>
              <w:marBottom w:val="150"/>
              <w:divBdr>
                <w:top w:val="none" w:sz="0" w:space="0" w:color="auto"/>
                <w:left w:val="none" w:sz="0" w:space="0" w:color="auto"/>
                <w:bottom w:val="none" w:sz="0" w:space="0" w:color="auto"/>
                <w:right w:val="none" w:sz="0" w:space="0" w:color="auto"/>
              </w:divBdr>
            </w:div>
            <w:div w:id="522285233">
              <w:marLeft w:val="0"/>
              <w:marRight w:val="0"/>
              <w:marTop w:val="150"/>
              <w:marBottom w:val="150"/>
              <w:divBdr>
                <w:top w:val="none" w:sz="0" w:space="0" w:color="auto"/>
                <w:left w:val="none" w:sz="0" w:space="0" w:color="auto"/>
                <w:bottom w:val="none" w:sz="0" w:space="0" w:color="auto"/>
                <w:right w:val="none" w:sz="0" w:space="0" w:color="auto"/>
              </w:divBdr>
            </w:div>
            <w:div w:id="1345665981">
              <w:marLeft w:val="0"/>
              <w:marRight w:val="0"/>
              <w:marTop w:val="150"/>
              <w:marBottom w:val="150"/>
              <w:divBdr>
                <w:top w:val="none" w:sz="0" w:space="0" w:color="auto"/>
                <w:left w:val="none" w:sz="0" w:space="0" w:color="auto"/>
                <w:bottom w:val="none" w:sz="0" w:space="0" w:color="auto"/>
                <w:right w:val="none" w:sz="0" w:space="0" w:color="auto"/>
              </w:divBdr>
            </w:div>
            <w:div w:id="17421744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60923971">
      <w:bodyDiv w:val="1"/>
      <w:marLeft w:val="0"/>
      <w:marRight w:val="0"/>
      <w:marTop w:val="0"/>
      <w:marBottom w:val="0"/>
      <w:divBdr>
        <w:top w:val="none" w:sz="0" w:space="0" w:color="auto"/>
        <w:left w:val="none" w:sz="0" w:space="0" w:color="auto"/>
        <w:bottom w:val="none" w:sz="0" w:space="0" w:color="auto"/>
        <w:right w:val="none" w:sz="0" w:space="0" w:color="auto"/>
      </w:divBdr>
      <w:divsChild>
        <w:div w:id="527528350">
          <w:marLeft w:val="0"/>
          <w:marRight w:val="0"/>
          <w:marTop w:val="0"/>
          <w:marBottom w:val="0"/>
          <w:divBdr>
            <w:top w:val="none" w:sz="0" w:space="0" w:color="auto"/>
            <w:left w:val="none" w:sz="0" w:space="0" w:color="auto"/>
            <w:bottom w:val="none" w:sz="0" w:space="0" w:color="auto"/>
            <w:right w:val="none" w:sz="0" w:space="0" w:color="auto"/>
          </w:divBdr>
        </w:div>
        <w:div w:id="1408107998">
          <w:marLeft w:val="0"/>
          <w:marRight w:val="0"/>
          <w:marTop w:val="0"/>
          <w:marBottom w:val="0"/>
          <w:divBdr>
            <w:top w:val="none" w:sz="0" w:space="0" w:color="auto"/>
            <w:left w:val="none" w:sz="0" w:space="0" w:color="auto"/>
            <w:bottom w:val="none" w:sz="0" w:space="0" w:color="auto"/>
            <w:right w:val="none" w:sz="0" w:space="0" w:color="auto"/>
          </w:divBdr>
          <w:divsChild>
            <w:div w:id="1431584322">
              <w:marLeft w:val="0"/>
              <w:marRight w:val="0"/>
              <w:marTop w:val="150"/>
              <w:marBottom w:val="150"/>
              <w:divBdr>
                <w:top w:val="none" w:sz="0" w:space="0" w:color="auto"/>
                <w:left w:val="none" w:sz="0" w:space="0" w:color="auto"/>
                <w:bottom w:val="none" w:sz="0" w:space="0" w:color="auto"/>
                <w:right w:val="none" w:sz="0" w:space="0" w:color="auto"/>
              </w:divBdr>
            </w:div>
            <w:div w:id="343897827">
              <w:marLeft w:val="0"/>
              <w:marRight w:val="0"/>
              <w:marTop w:val="150"/>
              <w:marBottom w:val="150"/>
              <w:divBdr>
                <w:top w:val="none" w:sz="0" w:space="0" w:color="auto"/>
                <w:left w:val="none" w:sz="0" w:space="0" w:color="auto"/>
                <w:bottom w:val="none" w:sz="0" w:space="0" w:color="auto"/>
                <w:right w:val="none" w:sz="0" w:space="0" w:color="auto"/>
              </w:divBdr>
            </w:div>
            <w:div w:id="177162189">
              <w:marLeft w:val="0"/>
              <w:marRight w:val="0"/>
              <w:marTop w:val="150"/>
              <w:marBottom w:val="150"/>
              <w:divBdr>
                <w:top w:val="none" w:sz="0" w:space="0" w:color="auto"/>
                <w:left w:val="none" w:sz="0" w:space="0" w:color="auto"/>
                <w:bottom w:val="none" w:sz="0" w:space="0" w:color="auto"/>
                <w:right w:val="none" w:sz="0" w:space="0" w:color="auto"/>
              </w:divBdr>
            </w:div>
            <w:div w:id="7336288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0828995">
      <w:bodyDiv w:val="1"/>
      <w:marLeft w:val="0"/>
      <w:marRight w:val="0"/>
      <w:marTop w:val="0"/>
      <w:marBottom w:val="0"/>
      <w:divBdr>
        <w:top w:val="none" w:sz="0" w:space="0" w:color="auto"/>
        <w:left w:val="none" w:sz="0" w:space="0" w:color="auto"/>
        <w:bottom w:val="none" w:sz="0" w:space="0" w:color="auto"/>
        <w:right w:val="none" w:sz="0" w:space="0" w:color="auto"/>
      </w:divBdr>
      <w:divsChild>
        <w:div w:id="1845128534">
          <w:marLeft w:val="0"/>
          <w:marRight w:val="0"/>
          <w:marTop w:val="0"/>
          <w:marBottom w:val="0"/>
          <w:divBdr>
            <w:top w:val="none" w:sz="0" w:space="0" w:color="auto"/>
            <w:left w:val="none" w:sz="0" w:space="0" w:color="auto"/>
            <w:bottom w:val="none" w:sz="0" w:space="0" w:color="auto"/>
            <w:right w:val="none" w:sz="0" w:space="0" w:color="auto"/>
          </w:divBdr>
        </w:div>
        <w:div w:id="758599112">
          <w:marLeft w:val="0"/>
          <w:marRight w:val="0"/>
          <w:marTop w:val="0"/>
          <w:marBottom w:val="0"/>
          <w:divBdr>
            <w:top w:val="none" w:sz="0" w:space="0" w:color="auto"/>
            <w:left w:val="none" w:sz="0" w:space="0" w:color="auto"/>
            <w:bottom w:val="none" w:sz="0" w:space="0" w:color="auto"/>
            <w:right w:val="none" w:sz="0" w:space="0" w:color="auto"/>
          </w:divBdr>
          <w:divsChild>
            <w:div w:id="852453417">
              <w:marLeft w:val="0"/>
              <w:marRight w:val="0"/>
              <w:marTop w:val="150"/>
              <w:marBottom w:val="150"/>
              <w:divBdr>
                <w:top w:val="none" w:sz="0" w:space="0" w:color="auto"/>
                <w:left w:val="none" w:sz="0" w:space="0" w:color="auto"/>
                <w:bottom w:val="none" w:sz="0" w:space="0" w:color="auto"/>
                <w:right w:val="none" w:sz="0" w:space="0" w:color="auto"/>
              </w:divBdr>
            </w:div>
            <w:div w:id="201793463">
              <w:marLeft w:val="0"/>
              <w:marRight w:val="0"/>
              <w:marTop w:val="150"/>
              <w:marBottom w:val="150"/>
              <w:divBdr>
                <w:top w:val="none" w:sz="0" w:space="0" w:color="auto"/>
                <w:left w:val="none" w:sz="0" w:space="0" w:color="auto"/>
                <w:bottom w:val="none" w:sz="0" w:space="0" w:color="auto"/>
                <w:right w:val="none" w:sz="0" w:space="0" w:color="auto"/>
              </w:divBdr>
            </w:div>
            <w:div w:id="965698025">
              <w:marLeft w:val="0"/>
              <w:marRight w:val="0"/>
              <w:marTop w:val="150"/>
              <w:marBottom w:val="150"/>
              <w:divBdr>
                <w:top w:val="none" w:sz="0" w:space="0" w:color="auto"/>
                <w:left w:val="none" w:sz="0" w:space="0" w:color="auto"/>
                <w:bottom w:val="none" w:sz="0" w:space="0" w:color="auto"/>
                <w:right w:val="none" w:sz="0" w:space="0" w:color="auto"/>
              </w:divBdr>
            </w:div>
            <w:div w:id="11651697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8721434">
      <w:bodyDiv w:val="1"/>
      <w:marLeft w:val="0"/>
      <w:marRight w:val="0"/>
      <w:marTop w:val="0"/>
      <w:marBottom w:val="0"/>
      <w:divBdr>
        <w:top w:val="none" w:sz="0" w:space="0" w:color="auto"/>
        <w:left w:val="none" w:sz="0" w:space="0" w:color="auto"/>
        <w:bottom w:val="none" w:sz="0" w:space="0" w:color="auto"/>
        <w:right w:val="none" w:sz="0" w:space="0" w:color="auto"/>
      </w:divBdr>
      <w:divsChild>
        <w:div w:id="1754012444">
          <w:marLeft w:val="0"/>
          <w:marRight w:val="0"/>
          <w:marTop w:val="0"/>
          <w:marBottom w:val="0"/>
          <w:divBdr>
            <w:top w:val="none" w:sz="0" w:space="0" w:color="auto"/>
            <w:left w:val="none" w:sz="0" w:space="0" w:color="auto"/>
            <w:bottom w:val="none" w:sz="0" w:space="0" w:color="auto"/>
            <w:right w:val="none" w:sz="0" w:space="0" w:color="auto"/>
          </w:divBdr>
        </w:div>
        <w:div w:id="2129397704">
          <w:marLeft w:val="0"/>
          <w:marRight w:val="0"/>
          <w:marTop w:val="0"/>
          <w:marBottom w:val="0"/>
          <w:divBdr>
            <w:top w:val="none" w:sz="0" w:space="0" w:color="auto"/>
            <w:left w:val="none" w:sz="0" w:space="0" w:color="auto"/>
            <w:bottom w:val="none" w:sz="0" w:space="0" w:color="auto"/>
            <w:right w:val="none" w:sz="0" w:space="0" w:color="auto"/>
          </w:divBdr>
          <w:divsChild>
            <w:div w:id="7413743">
              <w:marLeft w:val="0"/>
              <w:marRight w:val="0"/>
              <w:marTop w:val="150"/>
              <w:marBottom w:val="150"/>
              <w:divBdr>
                <w:top w:val="none" w:sz="0" w:space="0" w:color="auto"/>
                <w:left w:val="none" w:sz="0" w:space="0" w:color="auto"/>
                <w:bottom w:val="none" w:sz="0" w:space="0" w:color="auto"/>
                <w:right w:val="none" w:sz="0" w:space="0" w:color="auto"/>
              </w:divBdr>
            </w:div>
            <w:div w:id="728071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8355307">
      <w:bodyDiv w:val="1"/>
      <w:marLeft w:val="0"/>
      <w:marRight w:val="0"/>
      <w:marTop w:val="0"/>
      <w:marBottom w:val="0"/>
      <w:divBdr>
        <w:top w:val="none" w:sz="0" w:space="0" w:color="auto"/>
        <w:left w:val="none" w:sz="0" w:space="0" w:color="auto"/>
        <w:bottom w:val="none" w:sz="0" w:space="0" w:color="auto"/>
        <w:right w:val="none" w:sz="0" w:space="0" w:color="auto"/>
      </w:divBdr>
      <w:divsChild>
        <w:div w:id="1609968456">
          <w:marLeft w:val="0"/>
          <w:marRight w:val="0"/>
          <w:marTop w:val="0"/>
          <w:marBottom w:val="0"/>
          <w:divBdr>
            <w:top w:val="none" w:sz="0" w:space="0" w:color="auto"/>
            <w:left w:val="none" w:sz="0" w:space="0" w:color="auto"/>
            <w:bottom w:val="none" w:sz="0" w:space="0" w:color="auto"/>
            <w:right w:val="none" w:sz="0" w:space="0" w:color="auto"/>
          </w:divBdr>
        </w:div>
        <w:div w:id="734162872">
          <w:marLeft w:val="0"/>
          <w:marRight w:val="0"/>
          <w:marTop w:val="0"/>
          <w:marBottom w:val="0"/>
          <w:divBdr>
            <w:top w:val="none" w:sz="0" w:space="0" w:color="auto"/>
            <w:left w:val="none" w:sz="0" w:space="0" w:color="auto"/>
            <w:bottom w:val="none" w:sz="0" w:space="0" w:color="auto"/>
            <w:right w:val="none" w:sz="0" w:space="0" w:color="auto"/>
          </w:divBdr>
          <w:divsChild>
            <w:div w:id="2020884775">
              <w:marLeft w:val="0"/>
              <w:marRight w:val="0"/>
              <w:marTop w:val="150"/>
              <w:marBottom w:val="150"/>
              <w:divBdr>
                <w:top w:val="none" w:sz="0" w:space="0" w:color="auto"/>
                <w:left w:val="none" w:sz="0" w:space="0" w:color="auto"/>
                <w:bottom w:val="none" w:sz="0" w:space="0" w:color="auto"/>
                <w:right w:val="none" w:sz="0" w:space="0" w:color="auto"/>
              </w:divBdr>
            </w:div>
            <w:div w:id="210925261">
              <w:marLeft w:val="0"/>
              <w:marRight w:val="0"/>
              <w:marTop w:val="150"/>
              <w:marBottom w:val="150"/>
              <w:divBdr>
                <w:top w:val="none" w:sz="0" w:space="0" w:color="auto"/>
                <w:left w:val="none" w:sz="0" w:space="0" w:color="auto"/>
                <w:bottom w:val="none" w:sz="0" w:space="0" w:color="auto"/>
                <w:right w:val="none" w:sz="0" w:space="0" w:color="auto"/>
              </w:divBdr>
            </w:div>
            <w:div w:id="1352537199">
              <w:marLeft w:val="0"/>
              <w:marRight w:val="0"/>
              <w:marTop w:val="150"/>
              <w:marBottom w:val="150"/>
              <w:divBdr>
                <w:top w:val="none" w:sz="0" w:space="0" w:color="auto"/>
                <w:left w:val="none" w:sz="0" w:space="0" w:color="auto"/>
                <w:bottom w:val="none" w:sz="0" w:space="0" w:color="auto"/>
                <w:right w:val="none" w:sz="0" w:space="0" w:color="auto"/>
              </w:divBdr>
            </w:div>
            <w:div w:id="16825100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43951905">
      <w:bodyDiv w:val="1"/>
      <w:marLeft w:val="0"/>
      <w:marRight w:val="0"/>
      <w:marTop w:val="0"/>
      <w:marBottom w:val="0"/>
      <w:divBdr>
        <w:top w:val="none" w:sz="0" w:space="0" w:color="auto"/>
        <w:left w:val="none" w:sz="0" w:space="0" w:color="auto"/>
        <w:bottom w:val="none" w:sz="0" w:space="0" w:color="auto"/>
        <w:right w:val="none" w:sz="0" w:space="0" w:color="auto"/>
      </w:divBdr>
      <w:divsChild>
        <w:div w:id="1672021129">
          <w:marLeft w:val="0"/>
          <w:marRight w:val="0"/>
          <w:marTop w:val="0"/>
          <w:marBottom w:val="0"/>
          <w:divBdr>
            <w:top w:val="none" w:sz="0" w:space="0" w:color="auto"/>
            <w:left w:val="none" w:sz="0" w:space="0" w:color="auto"/>
            <w:bottom w:val="none" w:sz="0" w:space="0" w:color="auto"/>
            <w:right w:val="none" w:sz="0" w:space="0" w:color="auto"/>
          </w:divBdr>
        </w:div>
        <w:div w:id="151651469">
          <w:marLeft w:val="0"/>
          <w:marRight w:val="0"/>
          <w:marTop w:val="0"/>
          <w:marBottom w:val="0"/>
          <w:divBdr>
            <w:top w:val="none" w:sz="0" w:space="0" w:color="auto"/>
            <w:left w:val="none" w:sz="0" w:space="0" w:color="auto"/>
            <w:bottom w:val="none" w:sz="0" w:space="0" w:color="auto"/>
            <w:right w:val="none" w:sz="0" w:space="0" w:color="auto"/>
          </w:divBdr>
          <w:divsChild>
            <w:div w:id="38942058">
              <w:marLeft w:val="0"/>
              <w:marRight w:val="0"/>
              <w:marTop w:val="150"/>
              <w:marBottom w:val="150"/>
              <w:divBdr>
                <w:top w:val="none" w:sz="0" w:space="0" w:color="auto"/>
                <w:left w:val="none" w:sz="0" w:space="0" w:color="auto"/>
                <w:bottom w:val="none" w:sz="0" w:space="0" w:color="auto"/>
                <w:right w:val="none" w:sz="0" w:space="0" w:color="auto"/>
              </w:divBdr>
            </w:div>
            <w:div w:id="724989530">
              <w:marLeft w:val="0"/>
              <w:marRight w:val="0"/>
              <w:marTop w:val="150"/>
              <w:marBottom w:val="150"/>
              <w:divBdr>
                <w:top w:val="none" w:sz="0" w:space="0" w:color="auto"/>
                <w:left w:val="none" w:sz="0" w:space="0" w:color="auto"/>
                <w:bottom w:val="none" w:sz="0" w:space="0" w:color="auto"/>
                <w:right w:val="none" w:sz="0" w:space="0" w:color="auto"/>
              </w:divBdr>
            </w:div>
            <w:div w:id="170411284">
              <w:marLeft w:val="0"/>
              <w:marRight w:val="0"/>
              <w:marTop w:val="150"/>
              <w:marBottom w:val="150"/>
              <w:divBdr>
                <w:top w:val="none" w:sz="0" w:space="0" w:color="auto"/>
                <w:left w:val="none" w:sz="0" w:space="0" w:color="auto"/>
                <w:bottom w:val="none" w:sz="0" w:space="0" w:color="auto"/>
                <w:right w:val="none" w:sz="0" w:space="0" w:color="auto"/>
              </w:divBdr>
            </w:div>
            <w:div w:id="9586096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1354743">
      <w:bodyDiv w:val="1"/>
      <w:marLeft w:val="0"/>
      <w:marRight w:val="0"/>
      <w:marTop w:val="0"/>
      <w:marBottom w:val="0"/>
      <w:divBdr>
        <w:top w:val="none" w:sz="0" w:space="0" w:color="auto"/>
        <w:left w:val="none" w:sz="0" w:space="0" w:color="auto"/>
        <w:bottom w:val="none" w:sz="0" w:space="0" w:color="auto"/>
        <w:right w:val="none" w:sz="0" w:space="0" w:color="auto"/>
      </w:divBdr>
      <w:divsChild>
        <w:div w:id="100149508">
          <w:marLeft w:val="0"/>
          <w:marRight w:val="0"/>
          <w:marTop w:val="0"/>
          <w:marBottom w:val="0"/>
          <w:divBdr>
            <w:top w:val="none" w:sz="0" w:space="0" w:color="auto"/>
            <w:left w:val="none" w:sz="0" w:space="0" w:color="auto"/>
            <w:bottom w:val="none" w:sz="0" w:space="0" w:color="auto"/>
            <w:right w:val="none" w:sz="0" w:space="0" w:color="auto"/>
          </w:divBdr>
        </w:div>
        <w:div w:id="13699514">
          <w:marLeft w:val="0"/>
          <w:marRight w:val="0"/>
          <w:marTop w:val="0"/>
          <w:marBottom w:val="0"/>
          <w:divBdr>
            <w:top w:val="none" w:sz="0" w:space="0" w:color="auto"/>
            <w:left w:val="none" w:sz="0" w:space="0" w:color="auto"/>
            <w:bottom w:val="none" w:sz="0" w:space="0" w:color="auto"/>
            <w:right w:val="none" w:sz="0" w:space="0" w:color="auto"/>
          </w:divBdr>
          <w:divsChild>
            <w:div w:id="126163376">
              <w:marLeft w:val="0"/>
              <w:marRight w:val="0"/>
              <w:marTop w:val="150"/>
              <w:marBottom w:val="150"/>
              <w:divBdr>
                <w:top w:val="none" w:sz="0" w:space="0" w:color="auto"/>
                <w:left w:val="none" w:sz="0" w:space="0" w:color="auto"/>
                <w:bottom w:val="none" w:sz="0" w:space="0" w:color="auto"/>
                <w:right w:val="none" w:sz="0" w:space="0" w:color="auto"/>
              </w:divBdr>
            </w:div>
            <w:div w:id="2081634226">
              <w:marLeft w:val="0"/>
              <w:marRight w:val="0"/>
              <w:marTop w:val="150"/>
              <w:marBottom w:val="150"/>
              <w:divBdr>
                <w:top w:val="none" w:sz="0" w:space="0" w:color="auto"/>
                <w:left w:val="none" w:sz="0" w:space="0" w:color="auto"/>
                <w:bottom w:val="none" w:sz="0" w:space="0" w:color="auto"/>
                <w:right w:val="none" w:sz="0" w:space="0" w:color="auto"/>
              </w:divBdr>
            </w:div>
            <w:div w:id="864517488">
              <w:marLeft w:val="0"/>
              <w:marRight w:val="0"/>
              <w:marTop w:val="150"/>
              <w:marBottom w:val="150"/>
              <w:divBdr>
                <w:top w:val="none" w:sz="0" w:space="0" w:color="auto"/>
                <w:left w:val="none" w:sz="0" w:space="0" w:color="auto"/>
                <w:bottom w:val="none" w:sz="0" w:space="0" w:color="auto"/>
                <w:right w:val="none" w:sz="0" w:space="0" w:color="auto"/>
              </w:divBdr>
            </w:div>
            <w:div w:id="18198828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9902992">
      <w:bodyDiv w:val="1"/>
      <w:marLeft w:val="0"/>
      <w:marRight w:val="0"/>
      <w:marTop w:val="0"/>
      <w:marBottom w:val="0"/>
      <w:divBdr>
        <w:top w:val="none" w:sz="0" w:space="0" w:color="auto"/>
        <w:left w:val="none" w:sz="0" w:space="0" w:color="auto"/>
        <w:bottom w:val="none" w:sz="0" w:space="0" w:color="auto"/>
        <w:right w:val="none" w:sz="0" w:space="0" w:color="auto"/>
      </w:divBdr>
      <w:divsChild>
        <w:div w:id="2067407065">
          <w:marLeft w:val="0"/>
          <w:marRight w:val="0"/>
          <w:marTop w:val="0"/>
          <w:marBottom w:val="0"/>
          <w:divBdr>
            <w:top w:val="none" w:sz="0" w:space="0" w:color="auto"/>
            <w:left w:val="none" w:sz="0" w:space="0" w:color="auto"/>
            <w:bottom w:val="none" w:sz="0" w:space="0" w:color="auto"/>
            <w:right w:val="none" w:sz="0" w:space="0" w:color="auto"/>
          </w:divBdr>
        </w:div>
        <w:div w:id="265966468">
          <w:marLeft w:val="0"/>
          <w:marRight w:val="0"/>
          <w:marTop w:val="0"/>
          <w:marBottom w:val="0"/>
          <w:divBdr>
            <w:top w:val="none" w:sz="0" w:space="0" w:color="auto"/>
            <w:left w:val="none" w:sz="0" w:space="0" w:color="auto"/>
            <w:bottom w:val="none" w:sz="0" w:space="0" w:color="auto"/>
            <w:right w:val="none" w:sz="0" w:space="0" w:color="auto"/>
          </w:divBdr>
          <w:divsChild>
            <w:div w:id="936401923">
              <w:marLeft w:val="0"/>
              <w:marRight w:val="0"/>
              <w:marTop w:val="150"/>
              <w:marBottom w:val="150"/>
              <w:divBdr>
                <w:top w:val="none" w:sz="0" w:space="0" w:color="auto"/>
                <w:left w:val="none" w:sz="0" w:space="0" w:color="auto"/>
                <w:bottom w:val="none" w:sz="0" w:space="0" w:color="auto"/>
                <w:right w:val="none" w:sz="0" w:space="0" w:color="auto"/>
              </w:divBdr>
            </w:div>
            <w:div w:id="194067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6231845">
      <w:bodyDiv w:val="1"/>
      <w:marLeft w:val="0"/>
      <w:marRight w:val="0"/>
      <w:marTop w:val="0"/>
      <w:marBottom w:val="0"/>
      <w:divBdr>
        <w:top w:val="none" w:sz="0" w:space="0" w:color="auto"/>
        <w:left w:val="none" w:sz="0" w:space="0" w:color="auto"/>
        <w:bottom w:val="none" w:sz="0" w:space="0" w:color="auto"/>
        <w:right w:val="none" w:sz="0" w:space="0" w:color="auto"/>
      </w:divBdr>
      <w:divsChild>
        <w:div w:id="384792029">
          <w:marLeft w:val="0"/>
          <w:marRight w:val="0"/>
          <w:marTop w:val="0"/>
          <w:marBottom w:val="0"/>
          <w:divBdr>
            <w:top w:val="none" w:sz="0" w:space="0" w:color="auto"/>
            <w:left w:val="none" w:sz="0" w:space="0" w:color="auto"/>
            <w:bottom w:val="none" w:sz="0" w:space="0" w:color="auto"/>
            <w:right w:val="none" w:sz="0" w:space="0" w:color="auto"/>
          </w:divBdr>
        </w:div>
        <w:div w:id="1053457571">
          <w:marLeft w:val="0"/>
          <w:marRight w:val="0"/>
          <w:marTop w:val="0"/>
          <w:marBottom w:val="0"/>
          <w:divBdr>
            <w:top w:val="none" w:sz="0" w:space="0" w:color="auto"/>
            <w:left w:val="none" w:sz="0" w:space="0" w:color="auto"/>
            <w:bottom w:val="none" w:sz="0" w:space="0" w:color="auto"/>
            <w:right w:val="none" w:sz="0" w:space="0" w:color="auto"/>
          </w:divBdr>
          <w:divsChild>
            <w:div w:id="1350371694">
              <w:marLeft w:val="0"/>
              <w:marRight w:val="0"/>
              <w:marTop w:val="150"/>
              <w:marBottom w:val="150"/>
              <w:divBdr>
                <w:top w:val="none" w:sz="0" w:space="0" w:color="auto"/>
                <w:left w:val="none" w:sz="0" w:space="0" w:color="auto"/>
                <w:bottom w:val="none" w:sz="0" w:space="0" w:color="auto"/>
                <w:right w:val="none" w:sz="0" w:space="0" w:color="auto"/>
              </w:divBdr>
            </w:div>
            <w:div w:id="1170683904">
              <w:marLeft w:val="0"/>
              <w:marRight w:val="0"/>
              <w:marTop w:val="150"/>
              <w:marBottom w:val="150"/>
              <w:divBdr>
                <w:top w:val="none" w:sz="0" w:space="0" w:color="auto"/>
                <w:left w:val="none" w:sz="0" w:space="0" w:color="auto"/>
                <w:bottom w:val="none" w:sz="0" w:space="0" w:color="auto"/>
                <w:right w:val="none" w:sz="0" w:space="0" w:color="auto"/>
              </w:divBdr>
            </w:div>
            <w:div w:id="1936091811">
              <w:marLeft w:val="0"/>
              <w:marRight w:val="0"/>
              <w:marTop w:val="150"/>
              <w:marBottom w:val="150"/>
              <w:divBdr>
                <w:top w:val="none" w:sz="0" w:space="0" w:color="auto"/>
                <w:left w:val="none" w:sz="0" w:space="0" w:color="auto"/>
                <w:bottom w:val="none" w:sz="0" w:space="0" w:color="auto"/>
                <w:right w:val="none" w:sz="0" w:space="0" w:color="auto"/>
              </w:divBdr>
            </w:div>
            <w:div w:id="5042469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87929744">
      <w:bodyDiv w:val="1"/>
      <w:marLeft w:val="0"/>
      <w:marRight w:val="0"/>
      <w:marTop w:val="0"/>
      <w:marBottom w:val="0"/>
      <w:divBdr>
        <w:top w:val="none" w:sz="0" w:space="0" w:color="auto"/>
        <w:left w:val="none" w:sz="0" w:space="0" w:color="auto"/>
        <w:bottom w:val="none" w:sz="0" w:space="0" w:color="auto"/>
        <w:right w:val="none" w:sz="0" w:space="0" w:color="auto"/>
      </w:divBdr>
      <w:divsChild>
        <w:div w:id="197551047">
          <w:marLeft w:val="0"/>
          <w:marRight w:val="0"/>
          <w:marTop w:val="0"/>
          <w:marBottom w:val="0"/>
          <w:divBdr>
            <w:top w:val="none" w:sz="0" w:space="0" w:color="auto"/>
            <w:left w:val="none" w:sz="0" w:space="0" w:color="auto"/>
            <w:bottom w:val="none" w:sz="0" w:space="0" w:color="auto"/>
            <w:right w:val="none" w:sz="0" w:space="0" w:color="auto"/>
          </w:divBdr>
        </w:div>
        <w:div w:id="1318877120">
          <w:marLeft w:val="0"/>
          <w:marRight w:val="0"/>
          <w:marTop w:val="0"/>
          <w:marBottom w:val="0"/>
          <w:divBdr>
            <w:top w:val="none" w:sz="0" w:space="0" w:color="auto"/>
            <w:left w:val="none" w:sz="0" w:space="0" w:color="auto"/>
            <w:bottom w:val="none" w:sz="0" w:space="0" w:color="auto"/>
            <w:right w:val="none" w:sz="0" w:space="0" w:color="auto"/>
          </w:divBdr>
          <w:divsChild>
            <w:div w:id="1832064226">
              <w:marLeft w:val="0"/>
              <w:marRight w:val="0"/>
              <w:marTop w:val="150"/>
              <w:marBottom w:val="150"/>
              <w:divBdr>
                <w:top w:val="none" w:sz="0" w:space="0" w:color="auto"/>
                <w:left w:val="none" w:sz="0" w:space="0" w:color="auto"/>
                <w:bottom w:val="none" w:sz="0" w:space="0" w:color="auto"/>
                <w:right w:val="none" w:sz="0" w:space="0" w:color="auto"/>
              </w:divBdr>
            </w:div>
            <w:div w:id="989479521">
              <w:marLeft w:val="0"/>
              <w:marRight w:val="0"/>
              <w:marTop w:val="150"/>
              <w:marBottom w:val="150"/>
              <w:divBdr>
                <w:top w:val="none" w:sz="0" w:space="0" w:color="auto"/>
                <w:left w:val="none" w:sz="0" w:space="0" w:color="auto"/>
                <w:bottom w:val="none" w:sz="0" w:space="0" w:color="auto"/>
                <w:right w:val="none" w:sz="0" w:space="0" w:color="auto"/>
              </w:divBdr>
            </w:div>
            <w:div w:id="585187398">
              <w:marLeft w:val="0"/>
              <w:marRight w:val="0"/>
              <w:marTop w:val="150"/>
              <w:marBottom w:val="150"/>
              <w:divBdr>
                <w:top w:val="none" w:sz="0" w:space="0" w:color="auto"/>
                <w:left w:val="none" w:sz="0" w:space="0" w:color="auto"/>
                <w:bottom w:val="none" w:sz="0" w:space="0" w:color="auto"/>
                <w:right w:val="none" w:sz="0" w:space="0" w:color="auto"/>
              </w:divBdr>
            </w:div>
            <w:div w:id="1446925915">
              <w:marLeft w:val="0"/>
              <w:marRight w:val="0"/>
              <w:marTop w:val="150"/>
              <w:marBottom w:val="150"/>
              <w:divBdr>
                <w:top w:val="none" w:sz="0" w:space="0" w:color="auto"/>
                <w:left w:val="none" w:sz="0" w:space="0" w:color="auto"/>
                <w:bottom w:val="none" w:sz="0" w:space="0" w:color="auto"/>
                <w:right w:val="none" w:sz="0" w:space="0" w:color="auto"/>
              </w:divBdr>
            </w:div>
            <w:div w:id="1428949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23274528">
      <w:bodyDiv w:val="1"/>
      <w:marLeft w:val="0"/>
      <w:marRight w:val="0"/>
      <w:marTop w:val="0"/>
      <w:marBottom w:val="0"/>
      <w:divBdr>
        <w:top w:val="none" w:sz="0" w:space="0" w:color="auto"/>
        <w:left w:val="none" w:sz="0" w:space="0" w:color="auto"/>
        <w:bottom w:val="none" w:sz="0" w:space="0" w:color="auto"/>
        <w:right w:val="none" w:sz="0" w:space="0" w:color="auto"/>
      </w:divBdr>
      <w:divsChild>
        <w:div w:id="1767192091">
          <w:marLeft w:val="0"/>
          <w:marRight w:val="0"/>
          <w:marTop w:val="150"/>
          <w:marBottom w:val="0"/>
          <w:divBdr>
            <w:top w:val="single" w:sz="6" w:space="8" w:color="CFD4D9"/>
            <w:left w:val="single" w:sz="6" w:space="8" w:color="CFD4D9"/>
            <w:bottom w:val="single" w:sz="6" w:space="8" w:color="CFD4D9"/>
            <w:right w:val="single" w:sz="6" w:space="8" w:color="CFD4D9"/>
          </w:divBdr>
          <w:divsChild>
            <w:div w:id="1562793783">
              <w:marLeft w:val="-225"/>
              <w:marRight w:val="-225"/>
              <w:marTop w:val="0"/>
              <w:marBottom w:val="0"/>
              <w:divBdr>
                <w:top w:val="none" w:sz="0" w:space="0" w:color="auto"/>
                <w:left w:val="none" w:sz="0" w:space="0" w:color="auto"/>
                <w:bottom w:val="none" w:sz="0" w:space="0" w:color="auto"/>
                <w:right w:val="none" w:sz="0" w:space="0" w:color="auto"/>
              </w:divBdr>
              <w:divsChild>
                <w:div w:id="404886623">
                  <w:marLeft w:val="0"/>
                  <w:marRight w:val="0"/>
                  <w:marTop w:val="0"/>
                  <w:marBottom w:val="0"/>
                  <w:divBdr>
                    <w:top w:val="none" w:sz="0" w:space="0" w:color="auto"/>
                    <w:left w:val="none" w:sz="0" w:space="0" w:color="auto"/>
                    <w:bottom w:val="none" w:sz="0" w:space="0" w:color="auto"/>
                    <w:right w:val="none" w:sz="0" w:space="0" w:color="auto"/>
                  </w:divBdr>
                  <w:divsChild>
                    <w:div w:id="46490381">
                      <w:marLeft w:val="0"/>
                      <w:marRight w:val="0"/>
                      <w:marTop w:val="0"/>
                      <w:marBottom w:val="0"/>
                      <w:divBdr>
                        <w:top w:val="none" w:sz="0" w:space="0" w:color="auto"/>
                        <w:left w:val="none" w:sz="0" w:space="0" w:color="auto"/>
                        <w:bottom w:val="none" w:sz="0" w:space="0" w:color="auto"/>
                        <w:right w:val="none" w:sz="0" w:space="0" w:color="auto"/>
                      </w:divBdr>
                      <w:divsChild>
                        <w:div w:id="15786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3993">
                  <w:marLeft w:val="0"/>
                  <w:marRight w:val="0"/>
                  <w:marTop w:val="0"/>
                  <w:marBottom w:val="0"/>
                  <w:divBdr>
                    <w:top w:val="none" w:sz="0" w:space="0" w:color="auto"/>
                    <w:left w:val="none" w:sz="0" w:space="0" w:color="auto"/>
                    <w:bottom w:val="none" w:sz="0" w:space="0" w:color="auto"/>
                    <w:right w:val="none" w:sz="0" w:space="0" w:color="auto"/>
                  </w:divBdr>
                  <w:divsChild>
                    <w:div w:id="2096129594">
                      <w:marLeft w:val="0"/>
                      <w:marRight w:val="0"/>
                      <w:marTop w:val="150"/>
                      <w:marBottom w:val="150"/>
                      <w:divBdr>
                        <w:top w:val="none" w:sz="0" w:space="0" w:color="auto"/>
                        <w:left w:val="none" w:sz="0" w:space="0" w:color="auto"/>
                        <w:bottom w:val="none" w:sz="0" w:space="0" w:color="auto"/>
                        <w:right w:val="none" w:sz="0" w:space="0" w:color="auto"/>
                      </w:divBdr>
                    </w:div>
                    <w:div w:id="1786924371">
                      <w:marLeft w:val="0"/>
                      <w:marRight w:val="0"/>
                      <w:marTop w:val="150"/>
                      <w:marBottom w:val="150"/>
                      <w:divBdr>
                        <w:top w:val="none" w:sz="0" w:space="0" w:color="auto"/>
                        <w:left w:val="none" w:sz="0" w:space="0" w:color="auto"/>
                        <w:bottom w:val="none" w:sz="0" w:space="0" w:color="auto"/>
                        <w:right w:val="none" w:sz="0" w:space="0" w:color="auto"/>
                      </w:divBdr>
                    </w:div>
                    <w:div w:id="2009364881">
                      <w:marLeft w:val="0"/>
                      <w:marRight w:val="0"/>
                      <w:marTop w:val="150"/>
                      <w:marBottom w:val="150"/>
                      <w:divBdr>
                        <w:top w:val="none" w:sz="0" w:space="0" w:color="auto"/>
                        <w:left w:val="none" w:sz="0" w:space="0" w:color="auto"/>
                        <w:bottom w:val="none" w:sz="0" w:space="0" w:color="auto"/>
                        <w:right w:val="none" w:sz="0" w:space="0" w:color="auto"/>
                      </w:divBdr>
                    </w:div>
                    <w:div w:id="18061195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636649148">
      <w:bodyDiv w:val="1"/>
      <w:marLeft w:val="0"/>
      <w:marRight w:val="0"/>
      <w:marTop w:val="0"/>
      <w:marBottom w:val="0"/>
      <w:divBdr>
        <w:top w:val="none" w:sz="0" w:space="0" w:color="auto"/>
        <w:left w:val="none" w:sz="0" w:space="0" w:color="auto"/>
        <w:bottom w:val="none" w:sz="0" w:space="0" w:color="auto"/>
        <w:right w:val="none" w:sz="0" w:space="0" w:color="auto"/>
      </w:divBdr>
      <w:divsChild>
        <w:div w:id="1378972234">
          <w:marLeft w:val="0"/>
          <w:marRight w:val="0"/>
          <w:marTop w:val="0"/>
          <w:marBottom w:val="0"/>
          <w:divBdr>
            <w:top w:val="none" w:sz="0" w:space="0" w:color="auto"/>
            <w:left w:val="none" w:sz="0" w:space="0" w:color="auto"/>
            <w:bottom w:val="none" w:sz="0" w:space="0" w:color="auto"/>
            <w:right w:val="none" w:sz="0" w:space="0" w:color="auto"/>
          </w:divBdr>
        </w:div>
        <w:div w:id="1081758500">
          <w:marLeft w:val="0"/>
          <w:marRight w:val="0"/>
          <w:marTop w:val="0"/>
          <w:marBottom w:val="0"/>
          <w:divBdr>
            <w:top w:val="none" w:sz="0" w:space="0" w:color="auto"/>
            <w:left w:val="none" w:sz="0" w:space="0" w:color="auto"/>
            <w:bottom w:val="none" w:sz="0" w:space="0" w:color="auto"/>
            <w:right w:val="none" w:sz="0" w:space="0" w:color="auto"/>
          </w:divBdr>
          <w:divsChild>
            <w:div w:id="424502478">
              <w:marLeft w:val="0"/>
              <w:marRight w:val="0"/>
              <w:marTop w:val="150"/>
              <w:marBottom w:val="150"/>
              <w:divBdr>
                <w:top w:val="none" w:sz="0" w:space="0" w:color="auto"/>
                <w:left w:val="none" w:sz="0" w:space="0" w:color="auto"/>
                <w:bottom w:val="none" w:sz="0" w:space="0" w:color="auto"/>
                <w:right w:val="none" w:sz="0" w:space="0" w:color="auto"/>
              </w:divBdr>
            </w:div>
            <w:div w:id="1715033841">
              <w:marLeft w:val="0"/>
              <w:marRight w:val="0"/>
              <w:marTop w:val="150"/>
              <w:marBottom w:val="150"/>
              <w:divBdr>
                <w:top w:val="none" w:sz="0" w:space="0" w:color="auto"/>
                <w:left w:val="none" w:sz="0" w:space="0" w:color="auto"/>
                <w:bottom w:val="none" w:sz="0" w:space="0" w:color="auto"/>
                <w:right w:val="none" w:sz="0" w:space="0" w:color="auto"/>
              </w:divBdr>
            </w:div>
            <w:div w:id="2121101074">
              <w:marLeft w:val="0"/>
              <w:marRight w:val="0"/>
              <w:marTop w:val="150"/>
              <w:marBottom w:val="150"/>
              <w:divBdr>
                <w:top w:val="none" w:sz="0" w:space="0" w:color="auto"/>
                <w:left w:val="none" w:sz="0" w:space="0" w:color="auto"/>
                <w:bottom w:val="none" w:sz="0" w:space="0" w:color="auto"/>
                <w:right w:val="none" w:sz="0" w:space="0" w:color="auto"/>
              </w:divBdr>
            </w:div>
            <w:div w:id="10491859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60080432">
      <w:bodyDiv w:val="1"/>
      <w:marLeft w:val="0"/>
      <w:marRight w:val="0"/>
      <w:marTop w:val="0"/>
      <w:marBottom w:val="0"/>
      <w:divBdr>
        <w:top w:val="none" w:sz="0" w:space="0" w:color="auto"/>
        <w:left w:val="none" w:sz="0" w:space="0" w:color="auto"/>
        <w:bottom w:val="none" w:sz="0" w:space="0" w:color="auto"/>
        <w:right w:val="none" w:sz="0" w:space="0" w:color="auto"/>
      </w:divBdr>
      <w:divsChild>
        <w:div w:id="701327627">
          <w:marLeft w:val="0"/>
          <w:marRight w:val="0"/>
          <w:marTop w:val="0"/>
          <w:marBottom w:val="0"/>
          <w:divBdr>
            <w:top w:val="none" w:sz="0" w:space="0" w:color="auto"/>
            <w:left w:val="none" w:sz="0" w:space="0" w:color="auto"/>
            <w:bottom w:val="none" w:sz="0" w:space="0" w:color="auto"/>
            <w:right w:val="none" w:sz="0" w:space="0" w:color="auto"/>
          </w:divBdr>
          <w:divsChild>
            <w:div w:id="1644847836">
              <w:marLeft w:val="0"/>
              <w:marRight w:val="0"/>
              <w:marTop w:val="0"/>
              <w:marBottom w:val="0"/>
              <w:divBdr>
                <w:top w:val="none" w:sz="0" w:space="0" w:color="auto"/>
                <w:left w:val="none" w:sz="0" w:space="0" w:color="auto"/>
                <w:bottom w:val="none" w:sz="0" w:space="0" w:color="auto"/>
                <w:right w:val="none" w:sz="0" w:space="0" w:color="auto"/>
              </w:divBdr>
              <w:divsChild>
                <w:div w:id="792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6615">
          <w:marLeft w:val="0"/>
          <w:marRight w:val="0"/>
          <w:marTop w:val="0"/>
          <w:marBottom w:val="0"/>
          <w:divBdr>
            <w:top w:val="none" w:sz="0" w:space="0" w:color="auto"/>
            <w:left w:val="none" w:sz="0" w:space="0" w:color="auto"/>
            <w:bottom w:val="none" w:sz="0" w:space="0" w:color="auto"/>
            <w:right w:val="none" w:sz="0" w:space="0" w:color="auto"/>
          </w:divBdr>
          <w:divsChild>
            <w:div w:id="1752655108">
              <w:marLeft w:val="0"/>
              <w:marRight w:val="0"/>
              <w:marTop w:val="150"/>
              <w:marBottom w:val="150"/>
              <w:divBdr>
                <w:top w:val="none" w:sz="0" w:space="0" w:color="auto"/>
                <w:left w:val="none" w:sz="0" w:space="0" w:color="auto"/>
                <w:bottom w:val="none" w:sz="0" w:space="0" w:color="auto"/>
                <w:right w:val="none" w:sz="0" w:space="0" w:color="auto"/>
              </w:divBdr>
            </w:div>
            <w:div w:id="1757050662">
              <w:marLeft w:val="0"/>
              <w:marRight w:val="0"/>
              <w:marTop w:val="150"/>
              <w:marBottom w:val="150"/>
              <w:divBdr>
                <w:top w:val="none" w:sz="0" w:space="0" w:color="auto"/>
                <w:left w:val="none" w:sz="0" w:space="0" w:color="auto"/>
                <w:bottom w:val="none" w:sz="0" w:space="0" w:color="auto"/>
                <w:right w:val="none" w:sz="0" w:space="0" w:color="auto"/>
              </w:divBdr>
            </w:div>
            <w:div w:id="729235767">
              <w:marLeft w:val="0"/>
              <w:marRight w:val="0"/>
              <w:marTop w:val="150"/>
              <w:marBottom w:val="150"/>
              <w:divBdr>
                <w:top w:val="none" w:sz="0" w:space="0" w:color="auto"/>
                <w:left w:val="none" w:sz="0" w:space="0" w:color="auto"/>
                <w:bottom w:val="none" w:sz="0" w:space="0" w:color="auto"/>
                <w:right w:val="none" w:sz="0" w:space="0" w:color="auto"/>
              </w:divBdr>
            </w:div>
            <w:div w:id="17021697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2532050">
      <w:bodyDiv w:val="1"/>
      <w:marLeft w:val="0"/>
      <w:marRight w:val="0"/>
      <w:marTop w:val="0"/>
      <w:marBottom w:val="0"/>
      <w:divBdr>
        <w:top w:val="none" w:sz="0" w:space="0" w:color="auto"/>
        <w:left w:val="none" w:sz="0" w:space="0" w:color="auto"/>
        <w:bottom w:val="none" w:sz="0" w:space="0" w:color="auto"/>
        <w:right w:val="none" w:sz="0" w:space="0" w:color="auto"/>
      </w:divBdr>
      <w:divsChild>
        <w:div w:id="399598483">
          <w:marLeft w:val="0"/>
          <w:marRight w:val="0"/>
          <w:marTop w:val="0"/>
          <w:marBottom w:val="0"/>
          <w:divBdr>
            <w:top w:val="none" w:sz="0" w:space="0" w:color="auto"/>
            <w:left w:val="none" w:sz="0" w:space="0" w:color="auto"/>
            <w:bottom w:val="none" w:sz="0" w:space="0" w:color="auto"/>
            <w:right w:val="none" w:sz="0" w:space="0" w:color="auto"/>
          </w:divBdr>
        </w:div>
        <w:div w:id="818576217">
          <w:marLeft w:val="0"/>
          <w:marRight w:val="0"/>
          <w:marTop w:val="0"/>
          <w:marBottom w:val="0"/>
          <w:divBdr>
            <w:top w:val="none" w:sz="0" w:space="0" w:color="auto"/>
            <w:left w:val="none" w:sz="0" w:space="0" w:color="auto"/>
            <w:bottom w:val="none" w:sz="0" w:space="0" w:color="auto"/>
            <w:right w:val="none" w:sz="0" w:space="0" w:color="auto"/>
          </w:divBdr>
          <w:divsChild>
            <w:div w:id="469790953">
              <w:marLeft w:val="0"/>
              <w:marRight w:val="0"/>
              <w:marTop w:val="150"/>
              <w:marBottom w:val="150"/>
              <w:divBdr>
                <w:top w:val="none" w:sz="0" w:space="0" w:color="auto"/>
                <w:left w:val="none" w:sz="0" w:space="0" w:color="auto"/>
                <w:bottom w:val="none" w:sz="0" w:space="0" w:color="auto"/>
                <w:right w:val="none" w:sz="0" w:space="0" w:color="auto"/>
              </w:divBdr>
            </w:div>
            <w:div w:id="1387100649">
              <w:marLeft w:val="0"/>
              <w:marRight w:val="0"/>
              <w:marTop w:val="150"/>
              <w:marBottom w:val="150"/>
              <w:divBdr>
                <w:top w:val="none" w:sz="0" w:space="0" w:color="auto"/>
                <w:left w:val="none" w:sz="0" w:space="0" w:color="auto"/>
                <w:bottom w:val="none" w:sz="0" w:space="0" w:color="auto"/>
                <w:right w:val="none" w:sz="0" w:space="0" w:color="auto"/>
              </w:divBdr>
            </w:div>
            <w:div w:id="412318955">
              <w:marLeft w:val="0"/>
              <w:marRight w:val="0"/>
              <w:marTop w:val="150"/>
              <w:marBottom w:val="150"/>
              <w:divBdr>
                <w:top w:val="none" w:sz="0" w:space="0" w:color="auto"/>
                <w:left w:val="none" w:sz="0" w:space="0" w:color="auto"/>
                <w:bottom w:val="none" w:sz="0" w:space="0" w:color="auto"/>
                <w:right w:val="none" w:sz="0" w:space="0" w:color="auto"/>
              </w:divBdr>
            </w:div>
            <w:div w:id="19377894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73067838">
      <w:bodyDiv w:val="1"/>
      <w:marLeft w:val="0"/>
      <w:marRight w:val="0"/>
      <w:marTop w:val="0"/>
      <w:marBottom w:val="0"/>
      <w:divBdr>
        <w:top w:val="none" w:sz="0" w:space="0" w:color="auto"/>
        <w:left w:val="none" w:sz="0" w:space="0" w:color="auto"/>
        <w:bottom w:val="none" w:sz="0" w:space="0" w:color="auto"/>
        <w:right w:val="none" w:sz="0" w:space="0" w:color="auto"/>
      </w:divBdr>
      <w:divsChild>
        <w:div w:id="496843336">
          <w:marLeft w:val="0"/>
          <w:marRight w:val="0"/>
          <w:marTop w:val="0"/>
          <w:marBottom w:val="0"/>
          <w:divBdr>
            <w:top w:val="none" w:sz="0" w:space="0" w:color="auto"/>
            <w:left w:val="none" w:sz="0" w:space="0" w:color="auto"/>
            <w:bottom w:val="none" w:sz="0" w:space="0" w:color="auto"/>
            <w:right w:val="none" w:sz="0" w:space="0" w:color="auto"/>
          </w:divBdr>
        </w:div>
        <w:div w:id="1542748833">
          <w:marLeft w:val="0"/>
          <w:marRight w:val="0"/>
          <w:marTop w:val="0"/>
          <w:marBottom w:val="0"/>
          <w:divBdr>
            <w:top w:val="none" w:sz="0" w:space="0" w:color="auto"/>
            <w:left w:val="none" w:sz="0" w:space="0" w:color="auto"/>
            <w:bottom w:val="none" w:sz="0" w:space="0" w:color="auto"/>
            <w:right w:val="none" w:sz="0" w:space="0" w:color="auto"/>
          </w:divBdr>
          <w:divsChild>
            <w:div w:id="1672176111">
              <w:marLeft w:val="0"/>
              <w:marRight w:val="0"/>
              <w:marTop w:val="150"/>
              <w:marBottom w:val="150"/>
              <w:divBdr>
                <w:top w:val="none" w:sz="0" w:space="0" w:color="auto"/>
                <w:left w:val="none" w:sz="0" w:space="0" w:color="auto"/>
                <w:bottom w:val="none" w:sz="0" w:space="0" w:color="auto"/>
                <w:right w:val="none" w:sz="0" w:space="0" w:color="auto"/>
              </w:divBdr>
            </w:div>
            <w:div w:id="616641841">
              <w:marLeft w:val="0"/>
              <w:marRight w:val="0"/>
              <w:marTop w:val="150"/>
              <w:marBottom w:val="150"/>
              <w:divBdr>
                <w:top w:val="none" w:sz="0" w:space="0" w:color="auto"/>
                <w:left w:val="none" w:sz="0" w:space="0" w:color="auto"/>
                <w:bottom w:val="none" w:sz="0" w:space="0" w:color="auto"/>
                <w:right w:val="none" w:sz="0" w:space="0" w:color="auto"/>
              </w:divBdr>
            </w:div>
            <w:div w:id="945186990">
              <w:marLeft w:val="0"/>
              <w:marRight w:val="0"/>
              <w:marTop w:val="150"/>
              <w:marBottom w:val="150"/>
              <w:divBdr>
                <w:top w:val="none" w:sz="0" w:space="0" w:color="auto"/>
                <w:left w:val="none" w:sz="0" w:space="0" w:color="auto"/>
                <w:bottom w:val="none" w:sz="0" w:space="0" w:color="auto"/>
                <w:right w:val="none" w:sz="0" w:space="0" w:color="auto"/>
              </w:divBdr>
            </w:div>
            <w:div w:id="1882983408">
              <w:marLeft w:val="0"/>
              <w:marRight w:val="0"/>
              <w:marTop w:val="150"/>
              <w:marBottom w:val="150"/>
              <w:divBdr>
                <w:top w:val="none" w:sz="0" w:space="0" w:color="auto"/>
                <w:left w:val="none" w:sz="0" w:space="0" w:color="auto"/>
                <w:bottom w:val="none" w:sz="0" w:space="0" w:color="auto"/>
                <w:right w:val="none" w:sz="0" w:space="0" w:color="auto"/>
              </w:divBdr>
            </w:div>
            <w:div w:id="324744534">
              <w:marLeft w:val="0"/>
              <w:marRight w:val="0"/>
              <w:marTop w:val="150"/>
              <w:marBottom w:val="150"/>
              <w:divBdr>
                <w:top w:val="none" w:sz="0" w:space="0" w:color="auto"/>
                <w:left w:val="none" w:sz="0" w:space="0" w:color="auto"/>
                <w:bottom w:val="none" w:sz="0" w:space="0" w:color="auto"/>
                <w:right w:val="none" w:sz="0" w:space="0" w:color="auto"/>
              </w:divBdr>
            </w:div>
            <w:div w:id="13149859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76885278">
      <w:bodyDiv w:val="1"/>
      <w:marLeft w:val="0"/>
      <w:marRight w:val="0"/>
      <w:marTop w:val="0"/>
      <w:marBottom w:val="0"/>
      <w:divBdr>
        <w:top w:val="none" w:sz="0" w:space="0" w:color="auto"/>
        <w:left w:val="none" w:sz="0" w:space="0" w:color="auto"/>
        <w:bottom w:val="none" w:sz="0" w:space="0" w:color="auto"/>
        <w:right w:val="none" w:sz="0" w:space="0" w:color="auto"/>
      </w:divBdr>
      <w:divsChild>
        <w:div w:id="1156990550">
          <w:marLeft w:val="0"/>
          <w:marRight w:val="0"/>
          <w:marTop w:val="0"/>
          <w:marBottom w:val="0"/>
          <w:divBdr>
            <w:top w:val="none" w:sz="0" w:space="0" w:color="auto"/>
            <w:left w:val="none" w:sz="0" w:space="0" w:color="auto"/>
            <w:bottom w:val="none" w:sz="0" w:space="0" w:color="auto"/>
            <w:right w:val="none" w:sz="0" w:space="0" w:color="auto"/>
          </w:divBdr>
        </w:div>
        <w:div w:id="1485587752">
          <w:marLeft w:val="0"/>
          <w:marRight w:val="0"/>
          <w:marTop w:val="0"/>
          <w:marBottom w:val="0"/>
          <w:divBdr>
            <w:top w:val="none" w:sz="0" w:space="0" w:color="auto"/>
            <w:left w:val="none" w:sz="0" w:space="0" w:color="auto"/>
            <w:bottom w:val="none" w:sz="0" w:space="0" w:color="auto"/>
            <w:right w:val="none" w:sz="0" w:space="0" w:color="auto"/>
          </w:divBdr>
          <w:divsChild>
            <w:div w:id="1819493081">
              <w:marLeft w:val="0"/>
              <w:marRight w:val="0"/>
              <w:marTop w:val="150"/>
              <w:marBottom w:val="150"/>
              <w:divBdr>
                <w:top w:val="none" w:sz="0" w:space="0" w:color="auto"/>
                <w:left w:val="none" w:sz="0" w:space="0" w:color="auto"/>
                <w:bottom w:val="none" w:sz="0" w:space="0" w:color="auto"/>
                <w:right w:val="none" w:sz="0" w:space="0" w:color="auto"/>
              </w:divBdr>
            </w:div>
            <w:div w:id="538862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595740">
      <w:bodyDiv w:val="1"/>
      <w:marLeft w:val="0"/>
      <w:marRight w:val="0"/>
      <w:marTop w:val="0"/>
      <w:marBottom w:val="0"/>
      <w:divBdr>
        <w:top w:val="none" w:sz="0" w:space="0" w:color="auto"/>
        <w:left w:val="none" w:sz="0" w:space="0" w:color="auto"/>
        <w:bottom w:val="none" w:sz="0" w:space="0" w:color="auto"/>
        <w:right w:val="none" w:sz="0" w:space="0" w:color="auto"/>
      </w:divBdr>
      <w:divsChild>
        <w:div w:id="1980762922">
          <w:marLeft w:val="0"/>
          <w:marRight w:val="0"/>
          <w:marTop w:val="0"/>
          <w:marBottom w:val="0"/>
          <w:divBdr>
            <w:top w:val="none" w:sz="0" w:space="0" w:color="auto"/>
            <w:left w:val="none" w:sz="0" w:space="0" w:color="auto"/>
            <w:bottom w:val="none" w:sz="0" w:space="0" w:color="auto"/>
            <w:right w:val="none" w:sz="0" w:space="0" w:color="auto"/>
          </w:divBdr>
        </w:div>
        <w:div w:id="607082880">
          <w:marLeft w:val="0"/>
          <w:marRight w:val="0"/>
          <w:marTop w:val="0"/>
          <w:marBottom w:val="0"/>
          <w:divBdr>
            <w:top w:val="none" w:sz="0" w:space="0" w:color="auto"/>
            <w:left w:val="none" w:sz="0" w:space="0" w:color="auto"/>
            <w:bottom w:val="none" w:sz="0" w:space="0" w:color="auto"/>
            <w:right w:val="none" w:sz="0" w:space="0" w:color="auto"/>
          </w:divBdr>
          <w:divsChild>
            <w:div w:id="1349988784">
              <w:marLeft w:val="0"/>
              <w:marRight w:val="0"/>
              <w:marTop w:val="150"/>
              <w:marBottom w:val="150"/>
              <w:divBdr>
                <w:top w:val="none" w:sz="0" w:space="0" w:color="auto"/>
                <w:left w:val="none" w:sz="0" w:space="0" w:color="auto"/>
                <w:bottom w:val="none" w:sz="0" w:space="0" w:color="auto"/>
                <w:right w:val="none" w:sz="0" w:space="0" w:color="auto"/>
              </w:divBdr>
            </w:div>
            <w:div w:id="1240561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0179935">
      <w:bodyDiv w:val="1"/>
      <w:marLeft w:val="0"/>
      <w:marRight w:val="0"/>
      <w:marTop w:val="0"/>
      <w:marBottom w:val="0"/>
      <w:divBdr>
        <w:top w:val="none" w:sz="0" w:space="0" w:color="auto"/>
        <w:left w:val="none" w:sz="0" w:space="0" w:color="auto"/>
        <w:bottom w:val="none" w:sz="0" w:space="0" w:color="auto"/>
        <w:right w:val="none" w:sz="0" w:space="0" w:color="auto"/>
      </w:divBdr>
      <w:divsChild>
        <w:div w:id="962494381">
          <w:marLeft w:val="0"/>
          <w:marRight w:val="0"/>
          <w:marTop w:val="0"/>
          <w:marBottom w:val="0"/>
          <w:divBdr>
            <w:top w:val="none" w:sz="0" w:space="0" w:color="auto"/>
            <w:left w:val="none" w:sz="0" w:space="0" w:color="auto"/>
            <w:bottom w:val="none" w:sz="0" w:space="0" w:color="auto"/>
            <w:right w:val="none" w:sz="0" w:space="0" w:color="auto"/>
          </w:divBdr>
        </w:div>
        <w:div w:id="1711370032">
          <w:marLeft w:val="0"/>
          <w:marRight w:val="0"/>
          <w:marTop w:val="0"/>
          <w:marBottom w:val="0"/>
          <w:divBdr>
            <w:top w:val="none" w:sz="0" w:space="0" w:color="auto"/>
            <w:left w:val="none" w:sz="0" w:space="0" w:color="auto"/>
            <w:bottom w:val="none" w:sz="0" w:space="0" w:color="auto"/>
            <w:right w:val="none" w:sz="0" w:space="0" w:color="auto"/>
          </w:divBdr>
          <w:divsChild>
            <w:div w:id="1307660801">
              <w:marLeft w:val="0"/>
              <w:marRight w:val="0"/>
              <w:marTop w:val="150"/>
              <w:marBottom w:val="150"/>
              <w:divBdr>
                <w:top w:val="none" w:sz="0" w:space="0" w:color="auto"/>
                <w:left w:val="none" w:sz="0" w:space="0" w:color="auto"/>
                <w:bottom w:val="none" w:sz="0" w:space="0" w:color="auto"/>
                <w:right w:val="none" w:sz="0" w:space="0" w:color="auto"/>
              </w:divBdr>
            </w:div>
            <w:div w:id="594364985">
              <w:marLeft w:val="0"/>
              <w:marRight w:val="0"/>
              <w:marTop w:val="150"/>
              <w:marBottom w:val="150"/>
              <w:divBdr>
                <w:top w:val="none" w:sz="0" w:space="0" w:color="auto"/>
                <w:left w:val="none" w:sz="0" w:space="0" w:color="auto"/>
                <w:bottom w:val="none" w:sz="0" w:space="0" w:color="auto"/>
                <w:right w:val="none" w:sz="0" w:space="0" w:color="auto"/>
              </w:divBdr>
            </w:div>
            <w:div w:id="444925019">
              <w:marLeft w:val="0"/>
              <w:marRight w:val="0"/>
              <w:marTop w:val="150"/>
              <w:marBottom w:val="150"/>
              <w:divBdr>
                <w:top w:val="none" w:sz="0" w:space="0" w:color="auto"/>
                <w:left w:val="none" w:sz="0" w:space="0" w:color="auto"/>
                <w:bottom w:val="none" w:sz="0" w:space="0" w:color="auto"/>
                <w:right w:val="none" w:sz="0" w:space="0" w:color="auto"/>
              </w:divBdr>
            </w:div>
            <w:div w:id="2795329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0644451">
      <w:bodyDiv w:val="1"/>
      <w:marLeft w:val="0"/>
      <w:marRight w:val="0"/>
      <w:marTop w:val="0"/>
      <w:marBottom w:val="0"/>
      <w:divBdr>
        <w:top w:val="none" w:sz="0" w:space="0" w:color="auto"/>
        <w:left w:val="none" w:sz="0" w:space="0" w:color="auto"/>
        <w:bottom w:val="none" w:sz="0" w:space="0" w:color="auto"/>
        <w:right w:val="none" w:sz="0" w:space="0" w:color="auto"/>
      </w:divBdr>
      <w:divsChild>
        <w:div w:id="1422019870">
          <w:marLeft w:val="0"/>
          <w:marRight w:val="0"/>
          <w:marTop w:val="0"/>
          <w:marBottom w:val="0"/>
          <w:divBdr>
            <w:top w:val="none" w:sz="0" w:space="0" w:color="auto"/>
            <w:left w:val="none" w:sz="0" w:space="0" w:color="auto"/>
            <w:bottom w:val="none" w:sz="0" w:space="0" w:color="auto"/>
            <w:right w:val="none" w:sz="0" w:space="0" w:color="auto"/>
          </w:divBdr>
        </w:div>
        <w:div w:id="1920749141">
          <w:marLeft w:val="0"/>
          <w:marRight w:val="0"/>
          <w:marTop w:val="0"/>
          <w:marBottom w:val="0"/>
          <w:divBdr>
            <w:top w:val="none" w:sz="0" w:space="0" w:color="auto"/>
            <w:left w:val="none" w:sz="0" w:space="0" w:color="auto"/>
            <w:bottom w:val="none" w:sz="0" w:space="0" w:color="auto"/>
            <w:right w:val="none" w:sz="0" w:space="0" w:color="auto"/>
          </w:divBdr>
          <w:divsChild>
            <w:div w:id="97022747">
              <w:marLeft w:val="0"/>
              <w:marRight w:val="0"/>
              <w:marTop w:val="150"/>
              <w:marBottom w:val="150"/>
              <w:divBdr>
                <w:top w:val="none" w:sz="0" w:space="0" w:color="auto"/>
                <w:left w:val="none" w:sz="0" w:space="0" w:color="auto"/>
                <w:bottom w:val="none" w:sz="0" w:space="0" w:color="auto"/>
                <w:right w:val="none" w:sz="0" w:space="0" w:color="auto"/>
              </w:divBdr>
            </w:div>
            <w:div w:id="2033071705">
              <w:marLeft w:val="0"/>
              <w:marRight w:val="0"/>
              <w:marTop w:val="150"/>
              <w:marBottom w:val="150"/>
              <w:divBdr>
                <w:top w:val="none" w:sz="0" w:space="0" w:color="auto"/>
                <w:left w:val="none" w:sz="0" w:space="0" w:color="auto"/>
                <w:bottom w:val="none" w:sz="0" w:space="0" w:color="auto"/>
                <w:right w:val="none" w:sz="0" w:space="0" w:color="auto"/>
              </w:divBdr>
            </w:div>
            <w:div w:id="2069569302">
              <w:marLeft w:val="0"/>
              <w:marRight w:val="0"/>
              <w:marTop w:val="150"/>
              <w:marBottom w:val="150"/>
              <w:divBdr>
                <w:top w:val="none" w:sz="0" w:space="0" w:color="auto"/>
                <w:left w:val="none" w:sz="0" w:space="0" w:color="auto"/>
                <w:bottom w:val="none" w:sz="0" w:space="0" w:color="auto"/>
                <w:right w:val="none" w:sz="0" w:space="0" w:color="auto"/>
              </w:divBdr>
            </w:div>
            <w:div w:id="2499728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0644619">
      <w:bodyDiv w:val="1"/>
      <w:marLeft w:val="0"/>
      <w:marRight w:val="0"/>
      <w:marTop w:val="0"/>
      <w:marBottom w:val="0"/>
      <w:divBdr>
        <w:top w:val="none" w:sz="0" w:space="0" w:color="auto"/>
        <w:left w:val="none" w:sz="0" w:space="0" w:color="auto"/>
        <w:bottom w:val="none" w:sz="0" w:space="0" w:color="auto"/>
        <w:right w:val="none" w:sz="0" w:space="0" w:color="auto"/>
      </w:divBdr>
      <w:divsChild>
        <w:div w:id="378209309">
          <w:marLeft w:val="0"/>
          <w:marRight w:val="0"/>
          <w:marTop w:val="0"/>
          <w:marBottom w:val="0"/>
          <w:divBdr>
            <w:top w:val="none" w:sz="0" w:space="0" w:color="auto"/>
            <w:left w:val="none" w:sz="0" w:space="0" w:color="auto"/>
            <w:bottom w:val="none" w:sz="0" w:space="0" w:color="auto"/>
            <w:right w:val="none" w:sz="0" w:space="0" w:color="auto"/>
          </w:divBdr>
        </w:div>
        <w:div w:id="1115752997">
          <w:marLeft w:val="0"/>
          <w:marRight w:val="0"/>
          <w:marTop w:val="0"/>
          <w:marBottom w:val="0"/>
          <w:divBdr>
            <w:top w:val="none" w:sz="0" w:space="0" w:color="auto"/>
            <w:left w:val="none" w:sz="0" w:space="0" w:color="auto"/>
            <w:bottom w:val="none" w:sz="0" w:space="0" w:color="auto"/>
            <w:right w:val="none" w:sz="0" w:space="0" w:color="auto"/>
          </w:divBdr>
          <w:divsChild>
            <w:div w:id="1220020179">
              <w:marLeft w:val="0"/>
              <w:marRight w:val="0"/>
              <w:marTop w:val="150"/>
              <w:marBottom w:val="150"/>
              <w:divBdr>
                <w:top w:val="none" w:sz="0" w:space="0" w:color="auto"/>
                <w:left w:val="none" w:sz="0" w:space="0" w:color="auto"/>
                <w:bottom w:val="none" w:sz="0" w:space="0" w:color="auto"/>
                <w:right w:val="none" w:sz="0" w:space="0" w:color="auto"/>
              </w:divBdr>
            </w:div>
            <w:div w:id="947658677">
              <w:marLeft w:val="0"/>
              <w:marRight w:val="0"/>
              <w:marTop w:val="150"/>
              <w:marBottom w:val="150"/>
              <w:divBdr>
                <w:top w:val="none" w:sz="0" w:space="0" w:color="auto"/>
                <w:left w:val="none" w:sz="0" w:space="0" w:color="auto"/>
                <w:bottom w:val="none" w:sz="0" w:space="0" w:color="auto"/>
                <w:right w:val="none" w:sz="0" w:space="0" w:color="auto"/>
              </w:divBdr>
            </w:div>
            <w:div w:id="1926568272">
              <w:marLeft w:val="0"/>
              <w:marRight w:val="0"/>
              <w:marTop w:val="150"/>
              <w:marBottom w:val="150"/>
              <w:divBdr>
                <w:top w:val="none" w:sz="0" w:space="0" w:color="auto"/>
                <w:left w:val="none" w:sz="0" w:space="0" w:color="auto"/>
                <w:bottom w:val="none" w:sz="0" w:space="0" w:color="auto"/>
                <w:right w:val="none" w:sz="0" w:space="0" w:color="auto"/>
              </w:divBdr>
            </w:div>
            <w:div w:id="8175738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09762124">
      <w:bodyDiv w:val="1"/>
      <w:marLeft w:val="0"/>
      <w:marRight w:val="0"/>
      <w:marTop w:val="0"/>
      <w:marBottom w:val="0"/>
      <w:divBdr>
        <w:top w:val="none" w:sz="0" w:space="0" w:color="auto"/>
        <w:left w:val="none" w:sz="0" w:space="0" w:color="auto"/>
        <w:bottom w:val="none" w:sz="0" w:space="0" w:color="auto"/>
        <w:right w:val="none" w:sz="0" w:space="0" w:color="auto"/>
      </w:divBdr>
      <w:divsChild>
        <w:div w:id="96102764">
          <w:marLeft w:val="0"/>
          <w:marRight w:val="0"/>
          <w:marTop w:val="0"/>
          <w:marBottom w:val="0"/>
          <w:divBdr>
            <w:top w:val="none" w:sz="0" w:space="0" w:color="auto"/>
            <w:left w:val="none" w:sz="0" w:space="0" w:color="auto"/>
            <w:bottom w:val="none" w:sz="0" w:space="0" w:color="auto"/>
            <w:right w:val="none" w:sz="0" w:space="0" w:color="auto"/>
          </w:divBdr>
        </w:div>
        <w:div w:id="421804564">
          <w:marLeft w:val="0"/>
          <w:marRight w:val="0"/>
          <w:marTop w:val="0"/>
          <w:marBottom w:val="0"/>
          <w:divBdr>
            <w:top w:val="none" w:sz="0" w:space="0" w:color="auto"/>
            <w:left w:val="none" w:sz="0" w:space="0" w:color="auto"/>
            <w:bottom w:val="none" w:sz="0" w:space="0" w:color="auto"/>
            <w:right w:val="none" w:sz="0" w:space="0" w:color="auto"/>
          </w:divBdr>
          <w:divsChild>
            <w:div w:id="32195533">
              <w:marLeft w:val="0"/>
              <w:marRight w:val="0"/>
              <w:marTop w:val="150"/>
              <w:marBottom w:val="150"/>
              <w:divBdr>
                <w:top w:val="none" w:sz="0" w:space="0" w:color="auto"/>
                <w:left w:val="none" w:sz="0" w:space="0" w:color="auto"/>
                <w:bottom w:val="none" w:sz="0" w:space="0" w:color="auto"/>
                <w:right w:val="none" w:sz="0" w:space="0" w:color="auto"/>
              </w:divBdr>
            </w:div>
            <w:div w:id="841046201">
              <w:marLeft w:val="0"/>
              <w:marRight w:val="0"/>
              <w:marTop w:val="150"/>
              <w:marBottom w:val="150"/>
              <w:divBdr>
                <w:top w:val="none" w:sz="0" w:space="0" w:color="auto"/>
                <w:left w:val="none" w:sz="0" w:space="0" w:color="auto"/>
                <w:bottom w:val="none" w:sz="0" w:space="0" w:color="auto"/>
                <w:right w:val="none" w:sz="0" w:space="0" w:color="auto"/>
              </w:divBdr>
            </w:div>
            <w:div w:id="1230727404">
              <w:marLeft w:val="0"/>
              <w:marRight w:val="0"/>
              <w:marTop w:val="150"/>
              <w:marBottom w:val="150"/>
              <w:divBdr>
                <w:top w:val="none" w:sz="0" w:space="0" w:color="auto"/>
                <w:left w:val="none" w:sz="0" w:space="0" w:color="auto"/>
                <w:bottom w:val="none" w:sz="0" w:space="0" w:color="auto"/>
                <w:right w:val="none" w:sz="0" w:space="0" w:color="auto"/>
              </w:divBdr>
            </w:div>
            <w:div w:id="1377200295">
              <w:marLeft w:val="0"/>
              <w:marRight w:val="0"/>
              <w:marTop w:val="150"/>
              <w:marBottom w:val="150"/>
              <w:divBdr>
                <w:top w:val="none" w:sz="0" w:space="0" w:color="auto"/>
                <w:left w:val="none" w:sz="0" w:space="0" w:color="auto"/>
                <w:bottom w:val="none" w:sz="0" w:space="0" w:color="auto"/>
                <w:right w:val="none" w:sz="0" w:space="0" w:color="auto"/>
              </w:divBdr>
            </w:div>
            <w:div w:id="21292747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2141295">
      <w:bodyDiv w:val="1"/>
      <w:marLeft w:val="0"/>
      <w:marRight w:val="0"/>
      <w:marTop w:val="0"/>
      <w:marBottom w:val="0"/>
      <w:divBdr>
        <w:top w:val="none" w:sz="0" w:space="0" w:color="auto"/>
        <w:left w:val="none" w:sz="0" w:space="0" w:color="auto"/>
        <w:bottom w:val="none" w:sz="0" w:space="0" w:color="auto"/>
        <w:right w:val="none" w:sz="0" w:space="0" w:color="auto"/>
      </w:divBdr>
      <w:divsChild>
        <w:div w:id="1747916753">
          <w:marLeft w:val="0"/>
          <w:marRight w:val="0"/>
          <w:marTop w:val="0"/>
          <w:marBottom w:val="0"/>
          <w:divBdr>
            <w:top w:val="none" w:sz="0" w:space="0" w:color="auto"/>
            <w:left w:val="none" w:sz="0" w:space="0" w:color="auto"/>
            <w:bottom w:val="none" w:sz="0" w:space="0" w:color="auto"/>
            <w:right w:val="none" w:sz="0" w:space="0" w:color="auto"/>
          </w:divBdr>
        </w:div>
        <w:div w:id="1849831558">
          <w:marLeft w:val="0"/>
          <w:marRight w:val="0"/>
          <w:marTop w:val="0"/>
          <w:marBottom w:val="0"/>
          <w:divBdr>
            <w:top w:val="none" w:sz="0" w:space="0" w:color="auto"/>
            <w:left w:val="none" w:sz="0" w:space="0" w:color="auto"/>
            <w:bottom w:val="none" w:sz="0" w:space="0" w:color="auto"/>
            <w:right w:val="none" w:sz="0" w:space="0" w:color="auto"/>
          </w:divBdr>
          <w:divsChild>
            <w:div w:id="991451202">
              <w:marLeft w:val="0"/>
              <w:marRight w:val="0"/>
              <w:marTop w:val="150"/>
              <w:marBottom w:val="150"/>
              <w:divBdr>
                <w:top w:val="none" w:sz="0" w:space="0" w:color="auto"/>
                <w:left w:val="none" w:sz="0" w:space="0" w:color="auto"/>
                <w:bottom w:val="none" w:sz="0" w:space="0" w:color="auto"/>
                <w:right w:val="none" w:sz="0" w:space="0" w:color="auto"/>
              </w:divBdr>
            </w:div>
            <w:div w:id="1941522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9575780">
      <w:bodyDiv w:val="1"/>
      <w:marLeft w:val="0"/>
      <w:marRight w:val="0"/>
      <w:marTop w:val="0"/>
      <w:marBottom w:val="0"/>
      <w:divBdr>
        <w:top w:val="none" w:sz="0" w:space="0" w:color="auto"/>
        <w:left w:val="none" w:sz="0" w:space="0" w:color="auto"/>
        <w:bottom w:val="none" w:sz="0" w:space="0" w:color="auto"/>
        <w:right w:val="none" w:sz="0" w:space="0" w:color="auto"/>
      </w:divBdr>
      <w:divsChild>
        <w:div w:id="735054681">
          <w:marLeft w:val="0"/>
          <w:marRight w:val="0"/>
          <w:marTop w:val="0"/>
          <w:marBottom w:val="0"/>
          <w:divBdr>
            <w:top w:val="none" w:sz="0" w:space="0" w:color="auto"/>
            <w:left w:val="none" w:sz="0" w:space="0" w:color="auto"/>
            <w:bottom w:val="none" w:sz="0" w:space="0" w:color="auto"/>
            <w:right w:val="none" w:sz="0" w:space="0" w:color="auto"/>
          </w:divBdr>
        </w:div>
        <w:div w:id="1486622992">
          <w:marLeft w:val="0"/>
          <w:marRight w:val="0"/>
          <w:marTop w:val="0"/>
          <w:marBottom w:val="0"/>
          <w:divBdr>
            <w:top w:val="none" w:sz="0" w:space="0" w:color="auto"/>
            <w:left w:val="none" w:sz="0" w:space="0" w:color="auto"/>
            <w:bottom w:val="none" w:sz="0" w:space="0" w:color="auto"/>
            <w:right w:val="none" w:sz="0" w:space="0" w:color="auto"/>
          </w:divBdr>
          <w:divsChild>
            <w:div w:id="1552577567">
              <w:marLeft w:val="0"/>
              <w:marRight w:val="0"/>
              <w:marTop w:val="150"/>
              <w:marBottom w:val="150"/>
              <w:divBdr>
                <w:top w:val="none" w:sz="0" w:space="0" w:color="auto"/>
                <w:left w:val="none" w:sz="0" w:space="0" w:color="auto"/>
                <w:bottom w:val="none" w:sz="0" w:space="0" w:color="auto"/>
                <w:right w:val="none" w:sz="0" w:space="0" w:color="auto"/>
              </w:divBdr>
            </w:div>
            <w:div w:id="2141411139">
              <w:marLeft w:val="0"/>
              <w:marRight w:val="0"/>
              <w:marTop w:val="150"/>
              <w:marBottom w:val="150"/>
              <w:divBdr>
                <w:top w:val="none" w:sz="0" w:space="0" w:color="auto"/>
                <w:left w:val="none" w:sz="0" w:space="0" w:color="auto"/>
                <w:bottom w:val="none" w:sz="0" w:space="0" w:color="auto"/>
                <w:right w:val="none" w:sz="0" w:space="0" w:color="auto"/>
              </w:divBdr>
            </w:div>
            <w:div w:id="1029918284">
              <w:marLeft w:val="0"/>
              <w:marRight w:val="0"/>
              <w:marTop w:val="150"/>
              <w:marBottom w:val="150"/>
              <w:divBdr>
                <w:top w:val="none" w:sz="0" w:space="0" w:color="auto"/>
                <w:left w:val="none" w:sz="0" w:space="0" w:color="auto"/>
                <w:bottom w:val="none" w:sz="0" w:space="0" w:color="auto"/>
                <w:right w:val="none" w:sz="0" w:space="0" w:color="auto"/>
              </w:divBdr>
            </w:div>
            <w:div w:id="17749380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1392193">
      <w:bodyDiv w:val="1"/>
      <w:marLeft w:val="0"/>
      <w:marRight w:val="0"/>
      <w:marTop w:val="0"/>
      <w:marBottom w:val="0"/>
      <w:divBdr>
        <w:top w:val="none" w:sz="0" w:space="0" w:color="auto"/>
        <w:left w:val="none" w:sz="0" w:space="0" w:color="auto"/>
        <w:bottom w:val="none" w:sz="0" w:space="0" w:color="auto"/>
        <w:right w:val="none" w:sz="0" w:space="0" w:color="auto"/>
      </w:divBdr>
      <w:divsChild>
        <w:div w:id="1526870043">
          <w:marLeft w:val="0"/>
          <w:marRight w:val="0"/>
          <w:marTop w:val="0"/>
          <w:marBottom w:val="0"/>
          <w:divBdr>
            <w:top w:val="none" w:sz="0" w:space="0" w:color="auto"/>
            <w:left w:val="none" w:sz="0" w:space="0" w:color="auto"/>
            <w:bottom w:val="none" w:sz="0" w:space="0" w:color="auto"/>
            <w:right w:val="none" w:sz="0" w:space="0" w:color="auto"/>
          </w:divBdr>
        </w:div>
        <w:div w:id="1923296190">
          <w:marLeft w:val="0"/>
          <w:marRight w:val="0"/>
          <w:marTop w:val="0"/>
          <w:marBottom w:val="0"/>
          <w:divBdr>
            <w:top w:val="none" w:sz="0" w:space="0" w:color="auto"/>
            <w:left w:val="none" w:sz="0" w:space="0" w:color="auto"/>
            <w:bottom w:val="none" w:sz="0" w:space="0" w:color="auto"/>
            <w:right w:val="none" w:sz="0" w:space="0" w:color="auto"/>
          </w:divBdr>
          <w:divsChild>
            <w:div w:id="259145681">
              <w:marLeft w:val="0"/>
              <w:marRight w:val="0"/>
              <w:marTop w:val="150"/>
              <w:marBottom w:val="150"/>
              <w:divBdr>
                <w:top w:val="none" w:sz="0" w:space="0" w:color="auto"/>
                <w:left w:val="none" w:sz="0" w:space="0" w:color="auto"/>
                <w:bottom w:val="none" w:sz="0" w:space="0" w:color="auto"/>
                <w:right w:val="none" w:sz="0" w:space="0" w:color="auto"/>
              </w:divBdr>
            </w:div>
            <w:div w:id="1600093424">
              <w:marLeft w:val="0"/>
              <w:marRight w:val="0"/>
              <w:marTop w:val="150"/>
              <w:marBottom w:val="150"/>
              <w:divBdr>
                <w:top w:val="none" w:sz="0" w:space="0" w:color="auto"/>
                <w:left w:val="none" w:sz="0" w:space="0" w:color="auto"/>
                <w:bottom w:val="none" w:sz="0" w:space="0" w:color="auto"/>
                <w:right w:val="none" w:sz="0" w:space="0" w:color="auto"/>
              </w:divBdr>
            </w:div>
            <w:div w:id="1018114868">
              <w:marLeft w:val="0"/>
              <w:marRight w:val="0"/>
              <w:marTop w:val="150"/>
              <w:marBottom w:val="150"/>
              <w:divBdr>
                <w:top w:val="none" w:sz="0" w:space="0" w:color="auto"/>
                <w:left w:val="none" w:sz="0" w:space="0" w:color="auto"/>
                <w:bottom w:val="none" w:sz="0" w:space="0" w:color="auto"/>
                <w:right w:val="none" w:sz="0" w:space="0" w:color="auto"/>
              </w:divBdr>
            </w:div>
            <w:div w:id="18245422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3186044">
      <w:bodyDiv w:val="1"/>
      <w:marLeft w:val="0"/>
      <w:marRight w:val="0"/>
      <w:marTop w:val="0"/>
      <w:marBottom w:val="0"/>
      <w:divBdr>
        <w:top w:val="none" w:sz="0" w:space="0" w:color="auto"/>
        <w:left w:val="none" w:sz="0" w:space="0" w:color="auto"/>
        <w:bottom w:val="none" w:sz="0" w:space="0" w:color="auto"/>
        <w:right w:val="none" w:sz="0" w:space="0" w:color="auto"/>
      </w:divBdr>
      <w:divsChild>
        <w:div w:id="996349322">
          <w:marLeft w:val="0"/>
          <w:marRight w:val="0"/>
          <w:marTop w:val="0"/>
          <w:marBottom w:val="0"/>
          <w:divBdr>
            <w:top w:val="none" w:sz="0" w:space="0" w:color="auto"/>
            <w:left w:val="none" w:sz="0" w:space="0" w:color="auto"/>
            <w:bottom w:val="none" w:sz="0" w:space="0" w:color="auto"/>
            <w:right w:val="none" w:sz="0" w:space="0" w:color="auto"/>
          </w:divBdr>
        </w:div>
        <w:div w:id="1374042741">
          <w:marLeft w:val="0"/>
          <w:marRight w:val="0"/>
          <w:marTop w:val="0"/>
          <w:marBottom w:val="0"/>
          <w:divBdr>
            <w:top w:val="none" w:sz="0" w:space="0" w:color="auto"/>
            <w:left w:val="none" w:sz="0" w:space="0" w:color="auto"/>
            <w:bottom w:val="none" w:sz="0" w:space="0" w:color="auto"/>
            <w:right w:val="none" w:sz="0" w:space="0" w:color="auto"/>
          </w:divBdr>
          <w:divsChild>
            <w:div w:id="1836723300">
              <w:marLeft w:val="0"/>
              <w:marRight w:val="0"/>
              <w:marTop w:val="150"/>
              <w:marBottom w:val="150"/>
              <w:divBdr>
                <w:top w:val="none" w:sz="0" w:space="0" w:color="auto"/>
                <w:left w:val="none" w:sz="0" w:space="0" w:color="auto"/>
                <w:bottom w:val="none" w:sz="0" w:space="0" w:color="auto"/>
                <w:right w:val="none" w:sz="0" w:space="0" w:color="auto"/>
              </w:divBdr>
            </w:div>
            <w:div w:id="285501587">
              <w:marLeft w:val="0"/>
              <w:marRight w:val="0"/>
              <w:marTop w:val="150"/>
              <w:marBottom w:val="150"/>
              <w:divBdr>
                <w:top w:val="none" w:sz="0" w:space="0" w:color="auto"/>
                <w:left w:val="none" w:sz="0" w:space="0" w:color="auto"/>
                <w:bottom w:val="none" w:sz="0" w:space="0" w:color="auto"/>
                <w:right w:val="none" w:sz="0" w:space="0" w:color="auto"/>
              </w:divBdr>
            </w:div>
            <w:div w:id="2121797112">
              <w:marLeft w:val="0"/>
              <w:marRight w:val="0"/>
              <w:marTop w:val="150"/>
              <w:marBottom w:val="150"/>
              <w:divBdr>
                <w:top w:val="none" w:sz="0" w:space="0" w:color="auto"/>
                <w:left w:val="none" w:sz="0" w:space="0" w:color="auto"/>
                <w:bottom w:val="none" w:sz="0" w:space="0" w:color="auto"/>
                <w:right w:val="none" w:sz="0" w:space="0" w:color="auto"/>
              </w:divBdr>
            </w:div>
            <w:div w:id="15652931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53740281">
      <w:bodyDiv w:val="1"/>
      <w:marLeft w:val="0"/>
      <w:marRight w:val="0"/>
      <w:marTop w:val="0"/>
      <w:marBottom w:val="0"/>
      <w:divBdr>
        <w:top w:val="none" w:sz="0" w:space="0" w:color="auto"/>
        <w:left w:val="none" w:sz="0" w:space="0" w:color="auto"/>
        <w:bottom w:val="none" w:sz="0" w:space="0" w:color="auto"/>
        <w:right w:val="none" w:sz="0" w:space="0" w:color="auto"/>
      </w:divBdr>
      <w:divsChild>
        <w:div w:id="1231883597">
          <w:marLeft w:val="0"/>
          <w:marRight w:val="0"/>
          <w:marTop w:val="0"/>
          <w:marBottom w:val="0"/>
          <w:divBdr>
            <w:top w:val="none" w:sz="0" w:space="0" w:color="auto"/>
            <w:left w:val="none" w:sz="0" w:space="0" w:color="auto"/>
            <w:bottom w:val="none" w:sz="0" w:space="0" w:color="auto"/>
            <w:right w:val="none" w:sz="0" w:space="0" w:color="auto"/>
          </w:divBdr>
          <w:divsChild>
            <w:div w:id="1195464578">
              <w:marLeft w:val="0"/>
              <w:marRight w:val="0"/>
              <w:marTop w:val="0"/>
              <w:marBottom w:val="0"/>
              <w:divBdr>
                <w:top w:val="none" w:sz="0" w:space="0" w:color="auto"/>
                <w:left w:val="none" w:sz="0" w:space="0" w:color="auto"/>
                <w:bottom w:val="none" w:sz="0" w:space="0" w:color="auto"/>
                <w:right w:val="none" w:sz="0" w:space="0" w:color="auto"/>
              </w:divBdr>
              <w:divsChild>
                <w:div w:id="1790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7055">
          <w:marLeft w:val="0"/>
          <w:marRight w:val="0"/>
          <w:marTop w:val="0"/>
          <w:marBottom w:val="0"/>
          <w:divBdr>
            <w:top w:val="none" w:sz="0" w:space="0" w:color="auto"/>
            <w:left w:val="none" w:sz="0" w:space="0" w:color="auto"/>
            <w:bottom w:val="none" w:sz="0" w:space="0" w:color="auto"/>
            <w:right w:val="none" w:sz="0" w:space="0" w:color="auto"/>
          </w:divBdr>
          <w:divsChild>
            <w:div w:id="1301182098">
              <w:marLeft w:val="0"/>
              <w:marRight w:val="0"/>
              <w:marTop w:val="150"/>
              <w:marBottom w:val="150"/>
              <w:divBdr>
                <w:top w:val="none" w:sz="0" w:space="0" w:color="auto"/>
                <w:left w:val="none" w:sz="0" w:space="0" w:color="auto"/>
                <w:bottom w:val="none" w:sz="0" w:space="0" w:color="auto"/>
                <w:right w:val="none" w:sz="0" w:space="0" w:color="auto"/>
              </w:divBdr>
            </w:div>
            <w:div w:id="1558004254">
              <w:marLeft w:val="0"/>
              <w:marRight w:val="0"/>
              <w:marTop w:val="150"/>
              <w:marBottom w:val="150"/>
              <w:divBdr>
                <w:top w:val="none" w:sz="0" w:space="0" w:color="auto"/>
                <w:left w:val="none" w:sz="0" w:space="0" w:color="auto"/>
                <w:bottom w:val="none" w:sz="0" w:space="0" w:color="auto"/>
                <w:right w:val="none" w:sz="0" w:space="0" w:color="auto"/>
              </w:divBdr>
            </w:div>
            <w:div w:id="647981187">
              <w:marLeft w:val="0"/>
              <w:marRight w:val="0"/>
              <w:marTop w:val="150"/>
              <w:marBottom w:val="150"/>
              <w:divBdr>
                <w:top w:val="none" w:sz="0" w:space="0" w:color="auto"/>
                <w:left w:val="none" w:sz="0" w:space="0" w:color="auto"/>
                <w:bottom w:val="none" w:sz="0" w:space="0" w:color="auto"/>
                <w:right w:val="none" w:sz="0" w:space="0" w:color="auto"/>
              </w:divBdr>
            </w:div>
            <w:div w:id="4087677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69205486">
      <w:bodyDiv w:val="1"/>
      <w:marLeft w:val="0"/>
      <w:marRight w:val="0"/>
      <w:marTop w:val="0"/>
      <w:marBottom w:val="0"/>
      <w:divBdr>
        <w:top w:val="none" w:sz="0" w:space="0" w:color="auto"/>
        <w:left w:val="none" w:sz="0" w:space="0" w:color="auto"/>
        <w:bottom w:val="none" w:sz="0" w:space="0" w:color="auto"/>
        <w:right w:val="none" w:sz="0" w:space="0" w:color="auto"/>
      </w:divBdr>
      <w:divsChild>
        <w:div w:id="1131095065">
          <w:marLeft w:val="0"/>
          <w:marRight w:val="0"/>
          <w:marTop w:val="0"/>
          <w:marBottom w:val="0"/>
          <w:divBdr>
            <w:top w:val="none" w:sz="0" w:space="0" w:color="auto"/>
            <w:left w:val="none" w:sz="0" w:space="0" w:color="auto"/>
            <w:bottom w:val="none" w:sz="0" w:space="0" w:color="auto"/>
            <w:right w:val="none" w:sz="0" w:space="0" w:color="auto"/>
          </w:divBdr>
        </w:div>
        <w:div w:id="1072042613">
          <w:marLeft w:val="0"/>
          <w:marRight w:val="0"/>
          <w:marTop w:val="0"/>
          <w:marBottom w:val="0"/>
          <w:divBdr>
            <w:top w:val="none" w:sz="0" w:space="0" w:color="auto"/>
            <w:left w:val="none" w:sz="0" w:space="0" w:color="auto"/>
            <w:bottom w:val="none" w:sz="0" w:space="0" w:color="auto"/>
            <w:right w:val="none" w:sz="0" w:space="0" w:color="auto"/>
          </w:divBdr>
          <w:divsChild>
            <w:div w:id="1704555604">
              <w:marLeft w:val="0"/>
              <w:marRight w:val="0"/>
              <w:marTop w:val="150"/>
              <w:marBottom w:val="150"/>
              <w:divBdr>
                <w:top w:val="none" w:sz="0" w:space="0" w:color="auto"/>
                <w:left w:val="none" w:sz="0" w:space="0" w:color="auto"/>
                <w:bottom w:val="none" w:sz="0" w:space="0" w:color="auto"/>
                <w:right w:val="none" w:sz="0" w:space="0" w:color="auto"/>
              </w:divBdr>
            </w:div>
            <w:div w:id="1530029010">
              <w:marLeft w:val="0"/>
              <w:marRight w:val="0"/>
              <w:marTop w:val="150"/>
              <w:marBottom w:val="150"/>
              <w:divBdr>
                <w:top w:val="none" w:sz="0" w:space="0" w:color="auto"/>
                <w:left w:val="none" w:sz="0" w:space="0" w:color="auto"/>
                <w:bottom w:val="none" w:sz="0" w:space="0" w:color="auto"/>
                <w:right w:val="none" w:sz="0" w:space="0" w:color="auto"/>
              </w:divBdr>
            </w:div>
            <w:div w:id="429276251">
              <w:marLeft w:val="0"/>
              <w:marRight w:val="0"/>
              <w:marTop w:val="150"/>
              <w:marBottom w:val="150"/>
              <w:divBdr>
                <w:top w:val="none" w:sz="0" w:space="0" w:color="auto"/>
                <w:left w:val="none" w:sz="0" w:space="0" w:color="auto"/>
                <w:bottom w:val="none" w:sz="0" w:space="0" w:color="auto"/>
                <w:right w:val="none" w:sz="0" w:space="0" w:color="auto"/>
              </w:divBdr>
            </w:div>
            <w:div w:id="4120480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3475070">
      <w:bodyDiv w:val="1"/>
      <w:marLeft w:val="0"/>
      <w:marRight w:val="0"/>
      <w:marTop w:val="0"/>
      <w:marBottom w:val="0"/>
      <w:divBdr>
        <w:top w:val="none" w:sz="0" w:space="0" w:color="auto"/>
        <w:left w:val="none" w:sz="0" w:space="0" w:color="auto"/>
        <w:bottom w:val="none" w:sz="0" w:space="0" w:color="auto"/>
        <w:right w:val="none" w:sz="0" w:space="0" w:color="auto"/>
      </w:divBdr>
      <w:divsChild>
        <w:div w:id="1322780707">
          <w:marLeft w:val="0"/>
          <w:marRight w:val="0"/>
          <w:marTop w:val="0"/>
          <w:marBottom w:val="0"/>
          <w:divBdr>
            <w:top w:val="none" w:sz="0" w:space="0" w:color="auto"/>
            <w:left w:val="none" w:sz="0" w:space="0" w:color="auto"/>
            <w:bottom w:val="none" w:sz="0" w:space="0" w:color="auto"/>
            <w:right w:val="none" w:sz="0" w:space="0" w:color="auto"/>
          </w:divBdr>
        </w:div>
        <w:div w:id="1956936277">
          <w:marLeft w:val="0"/>
          <w:marRight w:val="0"/>
          <w:marTop w:val="0"/>
          <w:marBottom w:val="0"/>
          <w:divBdr>
            <w:top w:val="none" w:sz="0" w:space="0" w:color="auto"/>
            <w:left w:val="none" w:sz="0" w:space="0" w:color="auto"/>
            <w:bottom w:val="none" w:sz="0" w:space="0" w:color="auto"/>
            <w:right w:val="none" w:sz="0" w:space="0" w:color="auto"/>
          </w:divBdr>
          <w:divsChild>
            <w:div w:id="680276702">
              <w:marLeft w:val="0"/>
              <w:marRight w:val="0"/>
              <w:marTop w:val="150"/>
              <w:marBottom w:val="150"/>
              <w:divBdr>
                <w:top w:val="none" w:sz="0" w:space="0" w:color="auto"/>
                <w:left w:val="none" w:sz="0" w:space="0" w:color="auto"/>
                <w:bottom w:val="none" w:sz="0" w:space="0" w:color="auto"/>
                <w:right w:val="none" w:sz="0" w:space="0" w:color="auto"/>
              </w:divBdr>
            </w:div>
            <w:div w:id="288705024">
              <w:marLeft w:val="0"/>
              <w:marRight w:val="0"/>
              <w:marTop w:val="150"/>
              <w:marBottom w:val="150"/>
              <w:divBdr>
                <w:top w:val="none" w:sz="0" w:space="0" w:color="auto"/>
                <w:left w:val="none" w:sz="0" w:space="0" w:color="auto"/>
                <w:bottom w:val="none" w:sz="0" w:space="0" w:color="auto"/>
                <w:right w:val="none" w:sz="0" w:space="0" w:color="auto"/>
              </w:divBdr>
            </w:div>
            <w:div w:id="19362788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6606332">
      <w:bodyDiv w:val="1"/>
      <w:marLeft w:val="0"/>
      <w:marRight w:val="0"/>
      <w:marTop w:val="0"/>
      <w:marBottom w:val="0"/>
      <w:divBdr>
        <w:top w:val="none" w:sz="0" w:space="0" w:color="auto"/>
        <w:left w:val="none" w:sz="0" w:space="0" w:color="auto"/>
        <w:bottom w:val="none" w:sz="0" w:space="0" w:color="auto"/>
        <w:right w:val="none" w:sz="0" w:space="0" w:color="auto"/>
      </w:divBdr>
      <w:divsChild>
        <w:div w:id="1085029136">
          <w:marLeft w:val="0"/>
          <w:marRight w:val="0"/>
          <w:marTop w:val="0"/>
          <w:marBottom w:val="0"/>
          <w:divBdr>
            <w:top w:val="none" w:sz="0" w:space="0" w:color="auto"/>
            <w:left w:val="none" w:sz="0" w:space="0" w:color="auto"/>
            <w:bottom w:val="none" w:sz="0" w:space="0" w:color="auto"/>
            <w:right w:val="none" w:sz="0" w:space="0" w:color="auto"/>
          </w:divBdr>
        </w:div>
        <w:div w:id="465853181">
          <w:marLeft w:val="0"/>
          <w:marRight w:val="0"/>
          <w:marTop w:val="0"/>
          <w:marBottom w:val="0"/>
          <w:divBdr>
            <w:top w:val="none" w:sz="0" w:space="0" w:color="auto"/>
            <w:left w:val="none" w:sz="0" w:space="0" w:color="auto"/>
            <w:bottom w:val="none" w:sz="0" w:space="0" w:color="auto"/>
            <w:right w:val="none" w:sz="0" w:space="0" w:color="auto"/>
          </w:divBdr>
          <w:divsChild>
            <w:div w:id="1863201549">
              <w:marLeft w:val="0"/>
              <w:marRight w:val="0"/>
              <w:marTop w:val="150"/>
              <w:marBottom w:val="150"/>
              <w:divBdr>
                <w:top w:val="none" w:sz="0" w:space="0" w:color="auto"/>
                <w:left w:val="none" w:sz="0" w:space="0" w:color="auto"/>
                <w:bottom w:val="none" w:sz="0" w:space="0" w:color="auto"/>
                <w:right w:val="none" w:sz="0" w:space="0" w:color="auto"/>
              </w:divBdr>
            </w:div>
            <w:div w:id="295840590">
              <w:marLeft w:val="0"/>
              <w:marRight w:val="0"/>
              <w:marTop w:val="150"/>
              <w:marBottom w:val="150"/>
              <w:divBdr>
                <w:top w:val="none" w:sz="0" w:space="0" w:color="auto"/>
                <w:left w:val="none" w:sz="0" w:space="0" w:color="auto"/>
                <w:bottom w:val="none" w:sz="0" w:space="0" w:color="auto"/>
                <w:right w:val="none" w:sz="0" w:space="0" w:color="auto"/>
              </w:divBdr>
            </w:div>
            <w:div w:id="1485775043">
              <w:marLeft w:val="0"/>
              <w:marRight w:val="0"/>
              <w:marTop w:val="150"/>
              <w:marBottom w:val="150"/>
              <w:divBdr>
                <w:top w:val="none" w:sz="0" w:space="0" w:color="auto"/>
                <w:left w:val="none" w:sz="0" w:space="0" w:color="auto"/>
                <w:bottom w:val="none" w:sz="0" w:space="0" w:color="auto"/>
                <w:right w:val="none" w:sz="0" w:space="0" w:color="auto"/>
              </w:divBdr>
            </w:div>
            <w:div w:id="1864785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8454299">
      <w:bodyDiv w:val="1"/>
      <w:marLeft w:val="0"/>
      <w:marRight w:val="0"/>
      <w:marTop w:val="0"/>
      <w:marBottom w:val="0"/>
      <w:divBdr>
        <w:top w:val="none" w:sz="0" w:space="0" w:color="auto"/>
        <w:left w:val="none" w:sz="0" w:space="0" w:color="auto"/>
        <w:bottom w:val="none" w:sz="0" w:space="0" w:color="auto"/>
        <w:right w:val="none" w:sz="0" w:space="0" w:color="auto"/>
      </w:divBdr>
      <w:divsChild>
        <w:div w:id="1969891944">
          <w:marLeft w:val="0"/>
          <w:marRight w:val="0"/>
          <w:marTop w:val="0"/>
          <w:marBottom w:val="0"/>
          <w:divBdr>
            <w:top w:val="none" w:sz="0" w:space="0" w:color="auto"/>
            <w:left w:val="none" w:sz="0" w:space="0" w:color="auto"/>
            <w:bottom w:val="none" w:sz="0" w:space="0" w:color="auto"/>
            <w:right w:val="none" w:sz="0" w:space="0" w:color="auto"/>
          </w:divBdr>
        </w:div>
        <w:div w:id="185411034">
          <w:marLeft w:val="0"/>
          <w:marRight w:val="0"/>
          <w:marTop w:val="0"/>
          <w:marBottom w:val="0"/>
          <w:divBdr>
            <w:top w:val="none" w:sz="0" w:space="0" w:color="auto"/>
            <w:left w:val="none" w:sz="0" w:space="0" w:color="auto"/>
            <w:bottom w:val="none" w:sz="0" w:space="0" w:color="auto"/>
            <w:right w:val="none" w:sz="0" w:space="0" w:color="auto"/>
          </w:divBdr>
          <w:divsChild>
            <w:div w:id="1810047028">
              <w:marLeft w:val="0"/>
              <w:marRight w:val="0"/>
              <w:marTop w:val="150"/>
              <w:marBottom w:val="150"/>
              <w:divBdr>
                <w:top w:val="none" w:sz="0" w:space="0" w:color="auto"/>
                <w:left w:val="none" w:sz="0" w:space="0" w:color="auto"/>
                <w:bottom w:val="none" w:sz="0" w:space="0" w:color="auto"/>
                <w:right w:val="none" w:sz="0" w:space="0" w:color="auto"/>
              </w:divBdr>
            </w:div>
            <w:div w:id="2032759173">
              <w:marLeft w:val="0"/>
              <w:marRight w:val="0"/>
              <w:marTop w:val="150"/>
              <w:marBottom w:val="150"/>
              <w:divBdr>
                <w:top w:val="none" w:sz="0" w:space="0" w:color="auto"/>
                <w:left w:val="none" w:sz="0" w:space="0" w:color="auto"/>
                <w:bottom w:val="none" w:sz="0" w:space="0" w:color="auto"/>
                <w:right w:val="none" w:sz="0" w:space="0" w:color="auto"/>
              </w:divBdr>
            </w:div>
            <w:div w:id="918489406">
              <w:marLeft w:val="0"/>
              <w:marRight w:val="0"/>
              <w:marTop w:val="150"/>
              <w:marBottom w:val="150"/>
              <w:divBdr>
                <w:top w:val="none" w:sz="0" w:space="0" w:color="auto"/>
                <w:left w:val="none" w:sz="0" w:space="0" w:color="auto"/>
                <w:bottom w:val="none" w:sz="0" w:space="0" w:color="auto"/>
                <w:right w:val="none" w:sz="0" w:space="0" w:color="auto"/>
              </w:divBdr>
            </w:div>
            <w:div w:id="484014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4059416">
      <w:bodyDiv w:val="1"/>
      <w:marLeft w:val="0"/>
      <w:marRight w:val="0"/>
      <w:marTop w:val="0"/>
      <w:marBottom w:val="0"/>
      <w:divBdr>
        <w:top w:val="none" w:sz="0" w:space="0" w:color="auto"/>
        <w:left w:val="none" w:sz="0" w:space="0" w:color="auto"/>
        <w:bottom w:val="none" w:sz="0" w:space="0" w:color="auto"/>
        <w:right w:val="none" w:sz="0" w:space="0" w:color="auto"/>
      </w:divBdr>
      <w:divsChild>
        <w:div w:id="82529290">
          <w:marLeft w:val="0"/>
          <w:marRight w:val="0"/>
          <w:marTop w:val="0"/>
          <w:marBottom w:val="0"/>
          <w:divBdr>
            <w:top w:val="none" w:sz="0" w:space="0" w:color="auto"/>
            <w:left w:val="none" w:sz="0" w:space="0" w:color="auto"/>
            <w:bottom w:val="none" w:sz="0" w:space="0" w:color="auto"/>
            <w:right w:val="none" w:sz="0" w:space="0" w:color="auto"/>
          </w:divBdr>
        </w:div>
        <w:div w:id="941498925">
          <w:marLeft w:val="0"/>
          <w:marRight w:val="0"/>
          <w:marTop w:val="0"/>
          <w:marBottom w:val="0"/>
          <w:divBdr>
            <w:top w:val="none" w:sz="0" w:space="0" w:color="auto"/>
            <w:left w:val="none" w:sz="0" w:space="0" w:color="auto"/>
            <w:bottom w:val="none" w:sz="0" w:space="0" w:color="auto"/>
            <w:right w:val="none" w:sz="0" w:space="0" w:color="auto"/>
          </w:divBdr>
          <w:divsChild>
            <w:div w:id="898439029">
              <w:marLeft w:val="0"/>
              <w:marRight w:val="0"/>
              <w:marTop w:val="150"/>
              <w:marBottom w:val="150"/>
              <w:divBdr>
                <w:top w:val="none" w:sz="0" w:space="0" w:color="auto"/>
                <w:left w:val="none" w:sz="0" w:space="0" w:color="auto"/>
                <w:bottom w:val="none" w:sz="0" w:space="0" w:color="auto"/>
                <w:right w:val="none" w:sz="0" w:space="0" w:color="auto"/>
              </w:divBdr>
            </w:div>
            <w:div w:id="1864786284">
              <w:marLeft w:val="0"/>
              <w:marRight w:val="0"/>
              <w:marTop w:val="150"/>
              <w:marBottom w:val="150"/>
              <w:divBdr>
                <w:top w:val="none" w:sz="0" w:space="0" w:color="auto"/>
                <w:left w:val="none" w:sz="0" w:space="0" w:color="auto"/>
                <w:bottom w:val="none" w:sz="0" w:space="0" w:color="auto"/>
                <w:right w:val="none" w:sz="0" w:space="0" w:color="auto"/>
              </w:divBdr>
            </w:div>
            <w:div w:id="356124219">
              <w:marLeft w:val="0"/>
              <w:marRight w:val="0"/>
              <w:marTop w:val="150"/>
              <w:marBottom w:val="150"/>
              <w:divBdr>
                <w:top w:val="none" w:sz="0" w:space="0" w:color="auto"/>
                <w:left w:val="none" w:sz="0" w:space="0" w:color="auto"/>
                <w:bottom w:val="none" w:sz="0" w:space="0" w:color="auto"/>
                <w:right w:val="none" w:sz="0" w:space="0" w:color="auto"/>
              </w:divBdr>
            </w:div>
            <w:div w:id="1626691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4368587">
      <w:bodyDiv w:val="1"/>
      <w:marLeft w:val="0"/>
      <w:marRight w:val="0"/>
      <w:marTop w:val="0"/>
      <w:marBottom w:val="0"/>
      <w:divBdr>
        <w:top w:val="none" w:sz="0" w:space="0" w:color="auto"/>
        <w:left w:val="none" w:sz="0" w:space="0" w:color="auto"/>
        <w:bottom w:val="none" w:sz="0" w:space="0" w:color="auto"/>
        <w:right w:val="none" w:sz="0" w:space="0" w:color="auto"/>
      </w:divBdr>
      <w:divsChild>
        <w:div w:id="1579825673">
          <w:marLeft w:val="0"/>
          <w:marRight w:val="0"/>
          <w:marTop w:val="0"/>
          <w:marBottom w:val="0"/>
          <w:divBdr>
            <w:top w:val="none" w:sz="0" w:space="0" w:color="auto"/>
            <w:left w:val="none" w:sz="0" w:space="0" w:color="auto"/>
            <w:bottom w:val="none" w:sz="0" w:space="0" w:color="auto"/>
            <w:right w:val="none" w:sz="0" w:space="0" w:color="auto"/>
          </w:divBdr>
        </w:div>
        <w:div w:id="1708942654">
          <w:marLeft w:val="0"/>
          <w:marRight w:val="0"/>
          <w:marTop w:val="0"/>
          <w:marBottom w:val="0"/>
          <w:divBdr>
            <w:top w:val="none" w:sz="0" w:space="0" w:color="auto"/>
            <w:left w:val="none" w:sz="0" w:space="0" w:color="auto"/>
            <w:bottom w:val="none" w:sz="0" w:space="0" w:color="auto"/>
            <w:right w:val="none" w:sz="0" w:space="0" w:color="auto"/>
          </w:divBdr>
          <w:divsChild>
            <w:div w:id="233199102">
              <w:marLeft w:val="0"/>
              <w:marRight w:val="0"/>
              <w:marTop w:val="150"/>
              <w:marBottom w:val="150"/>
              <w:divBdr>
                <w:top w:val="none" w:sz="0" w:space="0" w:color="auto"/>
                <w:left w:val="none" w:sz="0" w:space="0" w:color="auto"/>
                <w:bottom w:val="none" w:sz="0" w:space="0" w:color="auto"/>
                <w:right w:val="none" w:sz="0" w:space="0" w:color="auto"/>
              </w:divBdr>
            </w:div>
            <w:div w:id="103578772">
              <w:marLeft w:val="0"/>
              <w:marRight w:val="0"/>
              <w:marTop w:val="150"/>
              <w:marBottom w:val="150"/>
              <w:divBdr>
                <w:top w:val="none" w:sz="0" w:space="0" w:color="auto"/>
                <w:left w:val="none" w:sz="0" w:space="0" w:color="auto"/>
                <w:bottom w:val="none" w:sz="0" w:space="0" w:color="auto"/>
                <w:right w:val="none" w:sz="0" w:space="0" w:color="auto"/>
              </w:divBdr>
            </w:div>
            <w:div w:id="1867791182">
              <w:marLeft w:val="0"/>
              <w:marRight w:val="0"/>
              <w:marTop w:val="150"/>
              <w:marBottom w:val="150"/>
              <w:divBdr>
                <w:top w:val="none" w:sz="0" w:space="0" w:color="auto"/>
                <w:left w:val="none" w:sz="0" w:space="0" w:color="auto"/>
                <w:bottom w:val="none" w:sz="0" w:space="0" w:color="auto"/>
                <w:right w:val="none" w:sz="0" w:space="0" w:color="auto"/>
              </w:divBdr>
            </w:div>
            <w:div w:id="12662295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5098036">
      <w:bodyDiv w:val="1"/>
      <w:marLeft w:val="0"/>
      <w:marRight w:val="0"/>
      <w:marTop w:val="0"/>
      <w:marBottom w:val="0"/>
      <w:divBdr>
        <w:top w:val="none" w:sz="0" w:space="0" w:color="auto"/>
        <w:left w:val="none" w:sz="0" w:space="0" w:color="auto"/>
        <w:bottom w:val="none" w:sz="0" w:space="0" w:color="auto"/>
        <w:right w:val="none" w:sz="0" w:space="0" w:color="auto"/>
      </w:divBdr>
      <w:divsChild>
        <w:div w:id="727844083">
          <w:marLeft w:val="0"/>
          <w:marRight w:val="0"/>
          <w:marTop w:val="0"/>
          <w:marBottom w:val="0"/>
          <w:divBdr>
            <w:top w:val="none" w:sz="0" w:space="0" w:color="auto"/>
            <w:left w:val="none" w:sz="0" w:space="0" w:color="auto"/>
            <w:bottom w:val="none" w:sz="0" w:space="0" w:color="auto"/>
            <w:right w:val="none" w:sz="0" w:space="0" w:color="auto"/>
          </w:divBdr>
        </w:div>
        <w:div w:id="162087488">
          <w:marLeft w:val="0"/>
          <w:marRight w:val="0"/>
          <w:marTop w:val="0"/>
          <w:marBottom w:val="0"/>
          <w:divBdr>
            <w:top w:val="none" w:sz="0" w:space="0" w:color="auto"/>
            <w:left w:val="none" w:sz="0" w:space="0" w:color="auto"/>
            <w:bottom w:val="none" w:sz="0" w:space="0" w:color="auto"/>
            <w:right w:val="none" w:sz="0" w:space="0" w:color="auto"/>
          </w:divBdr>
          <w:divsChild>
            <w:div w:id="1453986498">
              <w:marLeft w:val="0"/>
              <w:marRight w:val="0"/>
              <w:marTop w:val="150"/>
              <w:marBottom w:val="150"/>
              <w:divBdr>
                <w:top w:val="none" w:sz="0" w:space="0" w:color="auto"/>
                <w:left w:val="none" w:sz="0" w:space="0" w:color="auto"/>
                <w:bottom w:val="none" w:sz="0" w:space="0" w:color="auto"/>
                <w:right w:val="none" w:sz="0" w:space="0" w:color="auto"/>
              </w:divBdr>
            </w:div>
            <w:div w:id="669792439">
              <w:marLeft w:val="0"/>
              <w:marRight w:val="0"/>
              <w:marTop w:val="150"/>
              <w:marBottom w:val="150"/>
              <w:divBdr>
                <w:top w:val="none" w:sz="0" w:space="0" w:color="auto"/>
                <w:left w:val="none" w:sz="0" w:space="0" w:color="auto"/>
                <w:bottom w:val="none" w:sz="0" w:space="0" w:color="auto"/>
                <w:right w:val="none" w:sz="0" w:space="0" w:color="auto"/>
              </w:divBdr>
            </w:div>
            <w:div w:id="1697585489">
              <w:marLeft w:val="0"/>
              <w:marRight w:val="0"/>
              <w:marTop w:val="150"/>
              <w:marBottom w:val="150"/>
              <w:divBdr>
                <w:top w:val="none" w:sz="0" w:space="0" w:color="auto"/>
                <w:left w:val="none" w:sz="0" w:space="0" w:color="auto"/>
                <w:bottom w:val="none" w:sz="0" w:space="0" w:color="auto"/>
                <w:right w:val="none" w:sz="0" w:space="0" w:color="auto"/>
              </w:divBdr>
            </w:div>
            <w:div w:id="13969780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5469925">
      <w:bodyDiv w:val="1"/>
      <w:marLeft w:val="0"/>
      <w:marRight w:val="0"/>
      <w:marTop w:val="0"/>
      <w:marBottom w:val="0"/>
      <w:divBdr>
        <w:top w:val="none" w:sz="0" w:space="0" w:color="auto"/>
        <w:left w:val="none" w:sz="0" w:space="0" w:color="auto"/>
        <w:bottom w:val="none" w:sz="0" w:space="0" w:color="auto"/>
        <w:right w:val="none" w:sz="0" w:space="0" w:color="auto"/>
      </w:divBdr>
      <w:divsChild>
        <w:div w:id="895894423">
          <w:marLeft w:val="0"/>
          <w:marRight w:val="0"/>
          <w:marTop w:val="0"/>
          <w:marBottom w:val="0"/>
          <w:divBdr>
            <w:top w:val="none" w:sz="0" w:space="0" w:color="auto"/>
            <w:left w:val="none" w:sz="0" w:space="0" w:color="auto"/>
            <w:bottom w:val="none" w:sz="0" w:space="0" w:color="auto"/>
            <w:right w:val="none" w:sz="0" w:space="0" w:color="auto"/>
          </w:divBdr>
        </w:div>
        <w:div w:id="1562206856">
          <w:marLeft w:val="0"/>
          <w:marRight w:val="0"/>
          <w:marTop w:val="0"/>
          <w:marBottom w:val="0"/>
          <w:divBdr>
            <w:top w:val="none" w:sz="0" w:space="0" w:color="auto"/>
            <w:left w:val="none" w:sz="0" w:space="0" w:color="auto"/>
            <w:bottom w:val="none" w:sz="0" w:space="0" w:color="auto"/>
            <w:right w:val="none" w:sz="0" w:space="0" w:color="auto"/>
          </w:divBdr>
          <w:divsChild>
            <w:div w:id="495461829">
              <w:marLeft w:val="0"/>
              <w:marRight w:val="0"/>
              <w:marTop w:val="150"/>
              <w:marBottom w:val="150"/>
              <w:divBdr>
                <w:top w:val="none" w:sz="0" w:space="0" w:color="auto"/>
                <w:left w:val="none" w:sz="0" w:space="0" w:color="auto"/>
                <w:bottom w:val="none" w:sz="0" w:space="0" w:color="auto"/>
                <w:right w:val="none" w:sz="0" w:space="0" w:color="auto"/>
              </w:divBdr>
            </w:div>
            <w:div w:id="264577662">
              <w:marLeft w:val="0"/>
              <w:marRight w:val="0"/>
              <w:marTop w:val="150"/>
              <w:marBottom w:val="150"/>
              <w:divBdr>
                <w:top w:val="none" w:sz="0" w:space="0" w:color="auto"/>
                <w:left w:val="none" w:sz="0" w:space="0" w:color="auto"/>
                <w:bottom w:val="none" w:sz="0" w:space="0" w:color="auto"/>
                <w:right w:val="none" w:sz="0" w:space="0" w:color="auto"/>
              </w:divBdr>
            </w:div>
            <w:div w:id="1192449590">
              <w:marLeft w:val="0"/>
              <w:marRight w:val="0"/>
              <w:marTop w:val="150"/>
              <w:marBottom w:val="150"/>
              <w:divBdr>
                <w:top w:val="none" w:sz="0" w:space="0" w:color="auto"/>
                <w:left w:val="none" w:sz="0" w:space="0" w:color="auto"/>
                <w:bottom w:val="none" w:sz="0" w:space="0" w:color="auto"/>
                <w:right w:val="none" w:sz="0" w:space="0" w:color="auto"/>
              </w:divBdr>
            </w:div>
            <w:div w:id="1748378278">
              <w:marLeft w:val="0"/>
              <w:marRight w:val="0"/>
              <w:marTop w:val="150"/>
              <w:marBottom w:val="150"/>
              <w:divBdr>
                <w:top w:val="none" w:sz="0" w:space="0" w:color="auto"/>
                <w:left w:val="none" w:sz="0" w:space="0" w:color="auto"/>
                <w:bottom w:val="none" w:sz="0" w:space="0" w:color="auto"/>
                <w:right w:val="none" w:sz="0" w:space="0" w:color="auto"/>
              </w:divBdr>
            </w:div>
            <w:div w:id="10098657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7431419">
      <w:bodyDiv w:val="1"/>
      <w:marLeft w:val="0"/>
      <w:marRight w:val="0"/>
      <w:marTop w:val="0"/>
      <w:marBottom w:val="0"/>
      <w:divBdr>
        <w:top w:val="none" w:sz="0" w:space="0" w:color="auto"/>
        <w:left w:val="none" w:sz="0" w:space="0" w:color="auto"/>
        <w:bottom w:val="none" w:sz="0" w:space="0" w:color="auto"/>
        <w:right w:val="none" w:sz="0" w:space="0" w:color="auto"/>
      </w:divBdr>
      <w:divsChild>
        <w:div w:id="1882664256">
          <w:marLeft w:val="0"/>
          <w:marRight w:val="0"/>
          <w:marTop w:val="0"/>
          <w:marBottom w:val="0"/>
          <w:divBdr>
            <w:top w:val="none" w:sz="0" w:space="0" w:color="auto"/>
            <w:left w:val="none" w:sz="0" w:space="0" w:color="auto"/>
            <w:bottom w:val="none" w:sz="0" w:space="0" w:color="auto"/>
            <w:right w:val="none" w:sz="0" w:space="0" w:color="auto"/>
          </w:divBdr>
        </w:div>
        <w:div w:id="989866972">
          <w:marLeft w:val="0"/>
          <w:marRight w:val="0"/>
          <w:marTop w:val="0"/>
          <w:marBottom w:val="0"/>
          <w:divBdr>
            <w:top w:val="none" w:sz="0" w:space="0" w:color="auto"/>
            <w:left w:val="none" w:sz="0" w:space="0" w:color="auto"/>
            <w:bottom w:val="none" w:sz="0" w:space="0" w:color="auto"/>
            <w:right w:val="none" w:sz="0" w:space="0" w:color="auto"/>
          </w:divBdr>
          <w:divsChild>
            <w:div w:id="99571407">
              <w:marLeft w:val="0"/>
              <w:marRight w:val="0"/>
              <w:marTop w:val="150"/>
              <w:marBottom w:val="150"/>
              <w:divBdr>
                <w:top w:val="none" w:sz="0" w:space="0" w:color="auto"/>
                <w:left w:val="none" w:sz="0" w:space="0" w:color="auto"/>
                <w:bottom w:val="none" w:sz="0" w:space="0" w:color="auto"/>
                <w:right w:val="none" w:sz="0" w:space="0" w:color="auto"/>
              </w:divBdr>
            </w:div>
            <w:div w:id="1396902333">
              <w:marLeft w:val="0"/>
              <w:marRight w:val="0"/>
              <w:marTop w:val="150"/>
              <w:marBottom w:val="150"/>
              <w:divBdr>
                <w:top w:val="none" w:sz="0" w:space="0" w:color="auto"/>
                <w:left w:val="none" w:sz="0" w:space="0" w:color="auto"/>
                <w:bottom w:val="none" w:sz="0" w:space="0" w:color="auto"/>
                <w:right w:val="none" w:sz="0" w:space="0" w:color="auto"/>
              </w:divBdr>
            </w:div>
            <w:div w:id="578947975">
              <w:marLeft w:val="0"/>
              <w:marRight w:val="0"/>
              <w:marTop w:val="150"/>
              <w:marBottom w:val="150"/>
              <w:divBdr>
                <w:top w:val="none" w:sz="0" w:space="0" w:color="auto"/>
                <w:left w:val="none" w:sz="0" w:space="0" w:color="auto"/>
                <w:bottom w:val="none" w:sz="0" w:space="0" w:color="auto"/>
                <w:right w:val="none" w:sz="0" w:space="0" w:color="auto"/>
              </w:divBdr>
            </w:div>
            <w:div w:id="14697374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6647910">
      <w:bodyDiv w:val="1"/>
      <w:marLeft w:val="0"/>
      <w:marRight w:val="0"/>
      <w:marTop w:val="0"/>
      <w:marBottom w:val="0"/>
      <w:divBdr>
        <w:top w:val="none" w:sz="0" w:space="0" w:color="auto"/>
        <w:left w:val="none" w:sz="0" w:space="0" w:color="auto"/>
        <w:bottom w:val="none" w:sz="0" w:space="0" w:color="auto"/>
        <w:right w:val="none" w:sz="0" w:space="0" w:color="auto"/>
      </w:divBdr>
    </w:div>
    <w:div w:id="861161601">
      <w:bodyDiv w:val="1"/>
      <w:marLeft w:val="0"/>
      <w:marRight w:val="0"/>
      <w:marTop w:val="0"/>
      <w:marBottom w:val="0"/>
      <w:divBdr>
        <w:top w:val="none" w:sz="0" w:space="0" w:color="auto"/>
        <w:left w:val="none" w:sz="0" w:space="0" w:color="auto"/>
        <w:bottom w:val="none" w:sz="0" w:space="0" w:color="auto"/>
        <w:right w:val="none" w:sz="0" w:space="0" w:color="auto"/>
      </w:divBdr>
      <w:divsChild>
        <w:div w:id="1424761706">
          <w:marLeft w:val="0"/>
          <w:marRight w:val="0"/>
          <w:marTop w:val="0"/>
          <w:marBottom w:val="0"/>
          <w:divBdr>
            <w:top w:val="none" w:sz="0" w:space="0" w:color="auto"/>
            <w:left w:val="none" w:sz="0" w:space="0" w:color="auto"/>
            <w:bottom w:val="none" w:sz="0" w:space="0" w:color="auto"/>
            <w:right w:val="none" w:sz="0" w:space="0" w:color="auto"/>
          </w:divBdr>
        </w:div>
        <w:div w:id="339814921">
          <w:marLeft w:val="0"/>
          <w:marRight w:val="0"/>
          <w:marTop w:val="0"/>
          <w:marBottom w:val="0"/>
          <w:divBdr>
            <w:top w:val="none" w:sz="0" w:space="0" w:color="auto"/>
            <w:left w:val="none" w:sz="0" w:space="0" w:color="auto"/>
            <w:bottom w:val="none" w:sz="0" w:space="0" w:color="auto"/>
            <w:right w:val="none" w:sz="0" w:space="0" w:color="auto"/>
          </w:divBdr>
          <w:divsChild>
            <w:div w:id="790200310">
              <w:marLeft w:val="0"/>
              <w:marRight w:val="0"/>
              <w:marTop w:val="150"/>
              <w:marBottom w:val="150"/>
              <w:divBdr>
                <w:top w:val="none" w:sz="0" w:space="0" w:color="auto"/>
                <w:left w:val="none" w:sz="0" w:space="0" w:color="auto"/>
                <w:bottom w:val="none" w:sz="0" w:space="0" w:color="auto"/>
                <w:right w:val="none" w:sz="0" w:space="0" w:color="auto"/>
              </w:divBdr>
            </w:div>
            <w:div w:id="673798867">
              <w:marLeft w:val="0"/>
              <w:marRight w:val="0"/>
              <w:marTop w:val="150"/>
              <w:marBottom w:val="150"/>
              <w:divBdr>
                <w:top w:val="none" w:sz="0" w:space="0" w:color="auto"/>
                <w:left w:val="none" w:sz="0" w:space="0" w:color="auto"/>
                <w:bottom w:val="none" w:sz="0" w:space="0" w:color="auto"/>
                <w:right w:val="none" w:sz="0" w:space="0" w:color="auto"/>
              </w:divBdr>
            </w:div>
            <w:div w:id="1769426427">
              <w:marLeft w:val="0"/>
              <w:marRight w:val="0"/>
              <w:marTop w:val="150"/>
              <w:marBottom w:val="150"/>
              <w:divBdr>
                <w:top w:val="none" w:sz="0" w:space="0" w:color="auto"/>
                <w:left w:val="none" w:sz="0" w:space="0" w:color="auto"/>
                <w:bottom w:val="none" w:sz="0" w:space="0" w:color="auto"/>
                <w:right w:val="none" w:sz="0" w:space="0" w:color="auto"/>
              </w:divBdr>
            </w:div>
            <w:div w:id="9432662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63127817">
      <w:bodyDiv w:val="1"/>
      <w:marLeft w:val="0"/>
      <w:marRight w:val="0"/>
      <w:marTop w:val="0"/>
      <w:marBottom w:val="0"/>
      <w:divBdr>
        <w:top w:val="none" w:sz="0" w:space="0" w:color="auto"/>
        <w:left w:val="none" w:sz="0" w:space="0" w:color="auto"/>
        <w:bottom w:val="none" w:sz="0" w:space="0" w:color="auto"/>
        <w:right w:val="none" w:sz="0" w:space="0" w:color="auto"/>
      </w:divBdr>
      <w:divsChild>
        <w:div w:id="742726035">
          <w:marLeft w:val="0"/>
          <w:marRight w:val="0"/>
          <w:marTop w:val="0"/>
          <w:marBottom w:val="0"/>
          <w:divBdr>
            <w:top w:val="none" w:sz="0" w:space="0" w:color="auto"/>
            <w:left w:val="none" w:sz="0" w:space="0" w:color="auto"/>
            <w:bottom w:val="none" w:sz="0" w:space="0" w:color="auto"/>
            <w:right w:val="none" w:sz="0" w:space="0" w:color="auto"/>
          </w:divBdr>
        </w:div>
        <w:div w:id="2128500947">
          <w:marLeft w:val="0"/>
          <w:marRight w:val="0"/>
          <w:marTop w:val="0"/>
          <w:marBottom w:val="0"/>
          <w:divBdr>
            <w:top w:val="none" w:sz="0" w:space="0" w:color="auto"/>
            <w:left w:val="none" w:sz="0" w:space="0" w:color="auto"/>
            <w:bottom w:val="none" w:sz="0" w:space="0" w:color="auto"/>
            <w:right w:val="none" w:sz="0" w:space="0" w:color="auto"/>
          </w:divBdr>
          <w:divsChild>
            <w:div w:id="561602937">
              <w:marLeft w:val="0"/>
              <w:marRight w:val="0"/>
              <w:marTop w:val="150"/>
              <w:marBottom w:val="150"/>
              <w:divBdr>
                <w:top w:val="none" w:sz="0" w:space="0" w:color="auto"/>
                <w:left w:val="none" w:sz="0" w:space="0" w:color="auto"/>
                <w:bottom w:val="none" w:sz="0" w:space="0" w:color="auto"/>
                <w:right w:val="none" w:sz="0" w:space="0" w:color="auto"/>
              </w:divBdr>
            </w:div>
            <w:div w:id="68694889">
              <w:marLeft w:val="0"/>
              <w:marRight w:val="0"/>
              <w:marTop w:val="150"/>
              <w:marBottom w:val="150"/>
              <w:divBdr>
                <w:top w:val="none" w:sz="0" w:space="0" w:color="auto"/>
                <w:left w:val="none" w:sz="0" w:space="0" w:color="auto"/>
                <w:bottom w:val="none" w:sz="0" w:space="0" w:color="auto"/>
                <w:right w:val="none" w:sz="0" w:space="0" w:color="auto"/>
              </w:divBdr>
            </w:div>
            <w:div w:id="1303080524">
              <w:marLeft w:val="0"/>
              <w:marRight w:val="0"/>
              <w:marTop w:val="150"/>
              <w:marBottom w:val="150"/>
              <w:divBdr>
                <w:top w:val="none" w:sz="0" w:space="0" w:color="auto"/>
                <w:left w:val="none" w:sz="0" w:space="0" w:color="auto"/>
                <w:bottom w:val="none" w:sz="0" w:space="0" w:color="auto"/>
                <w:right w:val="none" w:sz="0" w:space="0" w:color="auto"/>
              </w:divBdr>
            </w:div>
            <w:div w:id="890093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1723191">
      <w:bodyDiv w:val="1"/>
      <w:marLeft w:val="0"/>
      <w:marRight w:val="0"/>
      <w:marTop w:val="0"/>
      <w:marBottom w:val="0"/>
      <w:divBdr>
        <w:top w:val="none" w:sz="0" w:space="0" w:color="auto"/>
        <w:left w:val="none" w:sz="0" w:space="0" w:color="auto"/>
        <w:bottom w:val="none" w:sz="0" w:space="0" w:color="auto"/>
        <w:right w:val="none" w:sz="0" w:space="0" w:color="auto"/>
      </w:divBdr>
      <w:divsChild>
        <w:div w:id="566499137">
          <w:marLeft w:val="0"/>
          <w:marRight w:val="0"/>
          <w:marTop w:val="0"/>
          <w:marBottom w:val="0"/>
          <w:divBdr>
            <w:top w:val="none" w:sz="0" w:space="0" w:color="auto"/>
            <w:left w:val="none" w:sz="0" w:space="0" w:color="auto"/>
            <w:bottom w:val="none" w:sz="0" w:space="0" w:color="auto"/>
            <w:right w:val="none" w:sz="0" w:space="0" w:color="auto"/>
          </w:divBdr>
        </w:div>
        <w:div w:id="927228266">
          <w:marLeft w:val="0"/>
          <w:marRight w:val="0"/>
          <w:marTop w:val="0"/>
          <w:marBottom w:val="0"/>
          <w:divBdr>
            <w:top w:val="none" w:sz="0" w:space="0" w:color="auto"/>
            <w:left w:val="none" w:sz="0" w:space="0" w:color="auto"/>
            <w:bottom w:val="none" w:sz="0" w:space="0" w:color="auto"/>
            <w:right w:val="none" w:sz="0" w:space="0" w:color="auto"/>
          </w:divBdr>
          <w:divsChild>
            <w:div w:id="570509473">
              <w:marLeft w:val="0"/>
              <w:marRight w:val="0"/>
              <w:marTop w:val="150"/>
              <w:marBottom w:val="150"/>
              <w:divBdr>
                <w:top w:val="none" w:sz="0" w:space="0" w:color="auto"/>
                <w:left w:val="none" w:sz="0" w:space="0" w:color="auto"/>
                <w:bottom w:val="none" w:sz="0" w:space="0" w:color="auto"/>
                <w:right w:val="none" w:sz="0" w:space="0" w:color="auto"/>
              </w:divBdr>
            </w:div>
            <w:div w:id="1704357094">
              <w:marLeft w:val="0"/>
              <w:marRight w:val="0"/>
              <w:marTop w:val="150"/>
              <w:marBottom w:val="150"/>
              <w:divBdr>
                <w:top w:val="none" w:sz="0" w:space="0" w:color="auto"/>
                <w:left w:val="none" w:sz="0" w:space="0" w:color="auto"/>
                <w:bottom w:val="none" w:sz="0" w:space="0" w:color="auto"/>
                <w:right w:val="none" w:sz="0" w:space="0" w:color="auto"/>
              </w:divBdr>
            </w:div>
            <w:div w:id="1618440775">
              <w:marLeft w:val="0"/>
              <w:marRight w:val="0"/>
              <w:marTop w:val="150"/>
              <w:marBottom w:val="150"/>
              <w:divBdr>
                <w:top w:val="none" w:sz="0" w:space="0" w:color="auto"/>
                <w:left w:val="none" w:sz="0" w:space="0" w:color="auto"/>
                <w:bottom w:val="none" w:sz="0" w:space="0" w:color="auto"/>
                <w:right w:val="none" w:sz="0" w:space="0" w:color="auto"/>
              </w:divBdr>
            </w:div>
            <w:div w:id="1060438844">
              <w:marLeft w:val="0"/>
              <w:marRight w:val="0"/>
              <w:marTop w:val="150"/>
              <w:marBottom w:val="150"/>
              <w:divBdr>
                <w:top w:val="none" w:sz="0" w:space="0" w:color="auto"/>
                <w:left w:val="none" w:sz="0" w:space="0" w:color="auto"/>
                <w:bottom w:val="none" w:sz="0" w:space="0" w:color="auto"/>
                <w:right w:val="none" w:sz="0" w:space="0" w:color="auto"/>
              </w:divBdr>
            </w:div>
            <w:div w:id="3316879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80289994">
      <w:bodyDiv w:val="1"/>
      <w:marLeft w:val="0"/>
      <w:marRight w:val="0"/>
      <w:marTop w:val="0"/>
      <w:marBottom w:val="0"/>
      <w:divBdr>
        <w:top w:val="none" w:sz="0" w:space="0" w:color="auto"/>
        <w:left w:val="none" w:sz="0" w:space="0" w:color="auto"/>
        <w:bottom w:val="none" w:sz="0" w:space="0" w:color="auto"/>
        <w:right w:val="none" w:sz="0" w:space="0" w:color="auto"/>
      </w:divBdr>
      <w:divsChild>
        <w:div w:id="2029986068">
          <w:marLeft w:val="0"/>
          <w:marRight w:val="0"/>
          <w:marTop w:val="0"/>
          <w:marBottom w:val="0"/>
          <w:divBdr>
            <w:top w:val="none" w:sz="0" w:space="0" w:color="auto"/>
            <w:left w:val="none" w:sz="0" w:space="0" w:color="auto"/>
            <w:bottom w:val="none" w:sz="0" w:space="0" w:color="auto"/>
            <w:right w:val="none" w:sz="0" w:space="0" w:color="auto"/>
          </w:divBdr>
        </w:div>
        <w:div w:id="47193435">
          <w:marLeft w:val="0"/>
          <w:marRight w:val="0"/>
          <w:marTop w:val="0"/>
          <w:marBottom w:val="0"/>
          <w:divBdr>
            <w:top w:val="none" w:sz="0" w:space="0" w:color="auto"/>
            <w:left w:val="none" w:sz="0" w:space="0" w:color="auto"/>
            <w:bottom w:val="none" w:sz="0" w:space="0" w:color="auto"/>
            <w:right w:val="none" w:sz="0" w:space="0" w:color="auto"/>
          </w:divBdr>
          <w:divsChild>
            <w:div w:id="236475613">
              <w:marLeft w:val="0"/>
              <w:marRight w:val="0"/>
              <w:marTop w:val="150"/>
              <w:marBottom w:val="150"/>
              <w:divBdr>
                <w:top w:val="none" w:sz="0" w:space="0" w:color="auto"/>
                <w:left w:val="none" w:sz="0" w:space="0" w:color="auto"/>
                <w:bottom w:val="none" w:sz="0" w:space="0" w:color="auto"/>
                <w:right w:val="none" w:sz="0" w:space="0" w:color="auto"/>
              </w:divBdr>
            </w:div>
            <w:div w:id="1150441916">
              <w:marLeft w:val="0"/>
              <w:marRight w:val="0"/>
              <w:marTop w:val="150"/>
              <w:marBottom w:val="150"/>
              <w:divBdr>
                <w:top w:val="none" w:sz="0" w:space="0" w:color="auto"/>
                <w:left w:val="none" w:sz="0" w:space="0" w:color="auto"/>
                <w:bottom w:val="none" w:sz="0" w:space="0" w:color="auto"/>
                <w:right w:val="none" w:sz="0" w:space="0" w:color="auto"/>
              </w:divBdr>
            </w:div>
            <w:div w:id="440800227">
              <w:marLeft w:val="0"/>
              <w:marRight w:val="0"/>
              <w:marTop w:val="150"/>
              <w:marBottom w:val="150"/>
              <w:divBdr>
                <w:top w:val="none" w:sz="0" w:space="0" w:color="auto"/>
                <w:left w:val="none" w:sz="0" w:space="0" w:color="auto"/>
                <w:bottom w:val="none" w:sz="0" w:space="0" w:color="auto"/>
                <w:right w:val="none" w:sz="0" w:space="0" w:color="auto"/>
              </w:divBdr>
            </w:div>
            <w:div w:id="17375817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0465018">
      <w:bodyDiv w:val="1"/>
      <w:marLeft w:val="0"/>
      <w:marRight w:val="0"/>
      <w:marTop w:val="0"/>
      <w:marBottom w:val="0"/>
      <w:divBdr>
        <w:top w:val="none" w:sz="0" w:space="0" w:color="auto"/>
        <w:left w:val="none" w:sz="0" w:space="0" w:color="auto"/>
        <w:bottom w:val="none" w:sz="0" w:space="0" w:color="auto"/>
        <w:right w:val="none" w:sz="0" w:space="0" w:color="auto"/>
      </w:divBdr>
      <w:divsChild>
        <w:div w:id="1508791189">
          <w:marLeft w:val="0"/>
          <w:marRight w:val="0"/>
          <w:marTop w:val="0"/>
          <w:marBottom w:val="0"/>
          <w:divBdr>
            <w:top w:val="none" w:sz="0" w:space="0" w:color="auto"/>
            <w:left w:val="none" w:sz="0" w:space="0" w:color="auto"/>
            <w:bottom w:val="none" w:sz="0" w:space="0" w:color="auto"/>
            <w:right w:val="none" w:sz="0" w:space="0" w:color="auto"/>
          </w:divBdr>
        </w:div>
        <w:div w:id="1391611671">
          <w:marLeft w:val="0"/>
          <w:marRight w:val="0"/>
          <w:marTop w:val="0"/>
          <w:marBottom w:val="0"/>
          <w:divBdr>
            <w:top w:val="none" w:sz="0" w:space="0" w:color="auto"/>
            <w:left w:val="none" w:sz="0" w:space="0" w:color="auto"/>
            <w:bottom w:val="none" w:sz="0" w:space="0" w:color="auto"/>
            <w:right w:val="none" w:sz="0" w:space="0" w:color="auto"/>
          </w:divBdr>
          <w:divsChild>
            <w:div w:id="305672124">
              <w:marLeft w:val="0"/>
              <w:marRight w:val="0"/>
              <w:marTop w:val="150"/>
              <w:marBottom w:val="150"/>
              <w:divBdr>
                <w:top w:val="none" w:sz="0" w:space="0" w:color="auto"/>
                <w:left w:val="none" w:sz="0" w:space="0" w:color="auto"/>
                <w:bottom w:val="none" w:sz="0" w:space="0" w:color="auto"/>
                <w:right w:val="none" w:sz="0" w:space="0" w:color="auto"/>
              </w:divBdr>
            </w:div>
            <w:div w:id="1304775397">
              <w:marLeft w:val="0"/>
              <w:marRight w:val="0"/>
              <w:marTop w:val="150"/>
              <w:marBottom w:val="150"/>
              <w:divBdr>
                <w:top w:val="none" w:sz="0" w:space="0" w:color="auto"/>
                <w:left w:val="none" w:sz="0" w:space="0" w:color="auto"/>
                <w:bottom w:val="none" w:sz="0" w:space="0" w:color="auto"/>
                <w:right w:val="none" w:sz="0" w:space="0" w:color="auto"/>
              </w:divBdr>
            </w:div>
            <w:div w:id="1618827133">
              <w:marLeft w:val="0"/>
              <w:marRight w:val="0"/>
              <w:marTop w:val="150"/>
              <w:marBottom w:val="150"/>
              <w:divBdr>
                <w:top w:val="none" w:sz="0" w:space="0" w:color="auto"/>
                <w:left w:val="none" w:sz="0" w:space="0" w:color="auto"/>
                <w:bottom w:val="none" w:sz="0" w:space="0" w:color="auto"/>
                <w:right w:val="none" w:sz="0" w:space="0" w:color="auto"/>
              </w:divBdr>
            </w:div>
            <w:div w:id="19857710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3279147">
      <w:bodyDiv w:val="1"/>
      <w:marLeft w:val="0"/>
      <w:marRight w:val="0"/>
      <w:marTop w:val="0"/>
      <w:marBottom w:val="0"/>
      <w:divBdr>
        <w:top w:val="none" w:sz="0" w:space="0" w:color="auto"/>
        <w:left w:val="none" w:sz="0" w:space="0" w:color="auto"/>
        <w:bottom w:val="none" w:sz="0" w:space="0" w:color="auto"/>
        <w:right w:val="none" w:sz="0" w:space="0" w:color="auto"/>
      </w:divBdr>
      <w:divsChild>
        <w:div w:id="1280260933">
          <w:marLeft w:val="0"/>
          <w:marRight w:val="0"/>
          <w:marTop w:val="0"/>
          <w:marBottom w:val="0"/>
          <w:divBdr>
            <w:top w:val="none" w:sz="0" w:space="0" w:color="auto"/>
            <w:left w:val="none" w:sz="0" w:space="0" w:color="auto"/>
            <w:bottom w:val="none" w:sz="0" w:space="0" w:color="auto"/>
            <w:right w:val="none" w:sz="0" w:space="0" w:color="auto"/>
          </w:divBdr>
          <w:divsChild>
            <w:div w:id="510805369">
              <w:marLeft w:val="0"/>
              <w:marRight w:val="0"/>
              <w:marTop w:val="0"/>
              <w:marBottom w:val="0"/>
              <w:divBdr>
                <w:top w:val="none" w:sz="0" w:space="0" w:color="auto"/>
                <w:left w:val="none" w:sz="0" w:space="0" w:color="auto"/>
                <w:bottom w:val="none" w:sz="0" w:space="0" w:color="auto"/>
                <w:right w:val="none" w:sz="0" w:space="0" w:color="auto"/>
              </w:divBdr>
              <w:divsChild>
                <w:div w:id="2135100734">
                  <w:marLeft w:val="0"/>
                  <w:marRight w:val="0"/>
                  <w:marTop w:val="0"/>
                  <w:marBottom w:val="0"/>
                  <w:divBdr>
                    <w:top w:val="none" w:sz="0" w:space="0" w:color="auto"/>
                    <w:left w:val="none" w:sz="0" w:space="0" w:color="auto"/>
                    <w:bottom w:val="none" w:sz="0" w:space="0" w:color="auto"/>
                    <w:right w:val="none" w:sz="0" w:space="0" w:color="auto"/>
                  </w:divBdr>
                  <w:divsChild>
                    <w:div w:id="282272036">
                      <w:marLeft w:val="0"/>
                      <w:marRight w:val="0"/>
                      <w:marTop w:val="0"/>
                      <w:marBottom w:val="0"/>
                      <w:divBdr>
                        <w:top w:val="none" w:sz="0" w:space="0" w:color="auto"/>
                        <w:left w:val="none" w:sz="0" w:space="0" w:color="auto"/>
                        <w:bottom w:val="none" w:sz="0" w:space="0" w:color="auto"/>
                        <w:right w:val="none" w:sz="0" w:space="0" w:color="auto"/>
                      </w:divBdr>
                      <w:divsChild>
                        <w:div w:id="532502354">
                          <w:marLeft w:val="0"/>
                          <w:marRight w:val="0"/>
                          <w:marTop w:val="0"/>
                          <w:marBottom w:val="0"/>
                          <w:divBdr>
                            <w:top w:val="none" w:sz="0" w:space="0" w:color="auto"/>
                            <w:left w:val="none" w:sz="0" w:space="0" w:color="auto"/>
                            <w:bottom w:val="none" w:sz="0" w:space="0" w:color="auto"/>
                            <w:right w:val="none" w:sz="0" w:space="0" w:color="auto"/>
                          </w:divBdr>
                          <w:divsChild>
                            <w:div w:id="1704288500">
                              <w:marLeft w:val="0"/>
                              <w:marRight w:val="0"/>
                              <w:marTop w:val="0"/>
                              <w:marBottom w:val="0"/>
                              <w:divBdr>
                                <w:top w:val="none" w:sz="0" w:space="0" w:color="auto"/>
                                <w:left w:val="none" w:sz="0" w:space="0" w:color="auto"/>
                                <w:bottom w:val="none" w:sz="0" w:space="0" w:color="auto"/>
                                <w:right w:val="none" w:sz="0" w:space="0" w:color="auto"/>
                              </w:divBdr>
                              <w:divsChild>
                                <w:div w:id="1802337655">
                                  <w:marLeft w:val="0"/>
                                  <w:marRight w:val="0"/>
                                  <w:marTop w:val="0"/>
                                  <w:marBottom w:val="0"/>
                                  <w:divBdr>
                                    <w:top w:val="none" w:sz="0" w:space="0" w:color="auto"/>
                                    <w:left w:val="none" w:sz="0" w:space="0" w:color="auto"/>
                                    <w:bottom w:val="none" w:sz="0" w:space="0" w:color="auto"/>
                                    <w:right w:val="none" w:sz="0" w:space="0" w:color="auto"/>
                                  </w:divBdr>
                                  <w:divsChild>
                                    <w:div w:id="1882327157">
                                      <w:marLeft w:val="0"/>
                                      <w:marRight w:val="0"/>
                                      <w:marTop w:val="0"/>
                                      <w:marBottom w:val="0"/>
                                      <w:divBdr>
                                        <w:top w:val="none" w:sz="0" w:space="0" w:color="auto"/>
                                        <w:left w:val="none" w:sz="0" w:space="0" w:color="auto"/>
                                        <w:bottom w:val="none" w:sz="0" w:space="0" w:color="auto"/>
                                        <w:right w:val="none" w:sz="0" w:space="0" w:color="auto"/>
                                      </w:divBdr>
                                      <w:divsChild>
                                        <w:div w:id="486046771">
                                          <w:marLeft w:val="0"/>
                                          <w:marRight w:val="0"/>
                                          <w:marTop w:val="0"/>
                                          <w:marBottom w:val="0"/>
                                          <w:divBdr>
                                            <w:top w:val="none" w:sz="0" w:space="0" w:color="auto"/>
                                            <w:left w:val="none" w:sz="0" w:space="0" w:color="auto"/>
                                            <w:bottom w:val="none" w:sz="0" w:space="0" w:color="auto"/>
                                            <w:right w:val="none" w:sz="0" w:space="0" w:color="auto"/>
                                          </w:divBdr>
                                          <w:divsChild>
                                            <w:div w:id="1546597811">
                                              <w:marLeft w:val="0"/>
                                              <w:marRight w:val="0"/>
                                              <w:marTop w:val="0"/>
                                              <w:marBottom w:val="0"/>
                                              <w:divBdr>
                                                <w:top w:val="none" w:sz="0" w:space="0" w:color="auto"/>
                                                <w:left w:val="none" w:sz="0" w:space="0" w:color="auto"/>
                                                <w:bottom w:val="none" w:sz="0" w:space="0" w:color="auto"/>
                                                <w:right w:val="none" w:sz="0" w:space="0" w:color="auto"/>
                                              </w:divBdr>
                                              <w:divsChild>
                                                <w:div w:id="806704597">
                                                  <w:marLeft w:val="0"/>
                                                  <w:marRight w:val="0"/>
                                                  <w:marTop w:val="0"/>
                                                  <w:marBottom w:val="0"/>
                                                  <w:divBdr>
                                                    <w:top w:val="none" w:sz="0" w:space="0" w:color="auto"/>
                                                    <w:left w:val="none" w:sz="0" w:space="0" w:color="auto"/>
                                                    <w:bottom w:val="none" w:sz="0" w:space="0" w:color="auto"/>
                                                    <w:right w:val="none" w:sz="0" w:space="0" w:color="auto"/>
                                                  </w:divBdr>
                                                  <w:divsChild>
                                                    <w:div w:id="1797289336">
                                                      <w:marLeft w:val="0"/>
                                                      <w:marRight w:val="0"/>
                                                      <w:marTop w:val="0"/>
                                                      <w:marBottom w:val="0"/>
                                                      <w:divBdr>
                                                        <w:top w:val="none" w:sz="0" w:space="0" w:color="auto"/>
                                                        <w:left w:val="none" w:sz="0" w:space="0" w:color="auto"/>
                                                        <w:bottom w:val="none" w:sz="0" w:space="0" w:color="auto"/>
                                                        <w:right w:val="none" w:sz="0" w:space="0" w:color="auto"/>
                                                      </w:divBdr>
                                                    </w:div>
                                                    <w:div w:id="52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9125">
                                  <w:marLeft w:val="0"/>
                                  <w:marRight w:val="0"/>
                                  <w:marTop w:val="0"/>
                                  <w:marBottom w:val="0"/>
                                  <w:divBdr>
                                    <w:top w:val="none" w:sz="0" w:space="0" w:color="auto"/>
                                    <w:left w:val="none" w:sz="0" w:space="0" w:color="auto"/>
                                    <w:bottom w:val="none" w:sz="0" w:space="0" w:color="auto"/>
                                    <w:right w:val="none" w:sz="0" w:space="0" w:color="auto"/>
                                  </w:divBdr>
                                  <w:divsChild>
                                    <w:div w:id="1489320844">
                                      <w:marLeft w:val="0"/>
                                      <w:marRight w:val="0"/>
                                      <w:marTop w:val="0"/>
                                      <w:marBottom w:val="0"/>
                                      <w:divBdr>
                                        <w:top w:val="none" w:sz="0" w:space="0" w:color="auto"/>
                                        <w:left w:val="none" w:sz="0" w:space="0" w:color="auto"/>
                                        <w:bottom w:val="none" w:sz="0" w:space="0" w:color="auto"/>
                                        <w:right w:val="none" w:sz="0" w:space="0" w:color="auto"/>
                                      </w:divBdr>
                                      <w:divsChild>
                                        <w:div w:id="1523084975">
                                          <w:marLeft w:val="0"/>
                                          <w:marRight w:val="0"/>
                                          <w:marTop w:val="0"/>
                                          <w:marBottom w:val="0"/>
                                          <w:divBdr>
                                            <w:top w:val="none" w:sz="0" w:space="0" w:color="auto"/>
                                            <w:left w:val="none" w:sz="0" w:space="0" w:color="auto"/>
                                            <w:bottom w:val="none" w:sz="0" w:space="0" w:color="auto"/>
                                            <w:right w:val="none" w:sz="0" w:space="0" w:color="auto"/>
                                          </w:divBdr>
                                          <w:divsChild>
                                            <w:div w:id="1998151138">
                                              <w:marLeft w:val="0"/>
                                              <w:marRight w:val="0"/>
                                              <w:marTop w:val="0"/>
                                              <w:marBottom w:val="0"/>
                                              <w:divBdr>
                                                <w:top w:val="none" w:sz="0" w:space="0" w:color="auto"/>
                                                <w:left w:val="none" w:sz="0" w:space="0" w:color="auto"/>
                                                <w:bottom w:val="none" w:sz="0" w:space="0" w:color="auto"/>
                                                <w:right w:val="none" w:sz="0" w:space="0" w:color="auto"/>
                                              </w:divBdr>
                                              <w:divsChild>
                                                <w:div w:id="1398942516">
                                                  <w:marLeft w:val="0"/>
                                                  <w:marRight w:val="0"/>
                                                  <w:marTop w:val="0"/>
                                                  <w:marBottom w:val="0"/>
                                                  <w:divBdr>
                                                    <w:top w:val="none" w:sz="0" w:space="0" w:color="auto"/>
                                                    <w:left w:val="none" w:sz="0" w:space="0" w:color="auto"/>
                                                    <w:bottom w:val="none" w:sz="0" w:space="0" w:color="auto"/>
                                                    <w:right w:val="none" w:sz="0" w:space="0" w:color="auto"/>
                                                  </w:divBdr>
                                                  <w:divsChild>
                                                    <w:div w:id="1731490806">
                                                      <w:marLeft w:val="0"/>
                                                      <w:marRight w:val="0"/>
                                                      <w:marTop w:val="0"/>
                                                      <w:marBottom w:val="0"/>
                                                      <w:divBdr>
                                                        <w:top w:val="none" w:sz="0" w:space="0" w:color="auto"/>
                                                        <w:left w:val="none" w:sz="0" w:space="0" w:color="auto"/>
                                                        <w:bottom w:val="none" w:sz="0" w:space="0" w:color="auto"/>
                                                        <w:right w:val="none" w:sz="0" w:space="0" w:color="auto"/>
                                                      </w:divBdr>
                                                    </w:div>
                                                    <w:div w:id="14437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8873">
                                  <w:marLeft w:val="0"/>
                                  <w:marRight w:val="0"/>
                                  <w:marTop w:val="0"/>
                                  <w:marBottom w:val="0"/>
                                  <w:divBdr>
                                    <w:top w:val="none" w:sz="0" w:space="0" w:color="auto"/>
                                    <w:left w:val="none" w:sz="0" w:space="0" w:color="auto"/>
                                    <w:bottom w:val="none" w:sz="0" w:space="0" w:color="auto"/>
                                    <w:right w:val="none" w:sz="0" w:space="0" w:color="auto"/>
                                  </w:divBdr>
                                  <w:divsChild>
                                    <w:div w:id="164134244">
                                      <w:marLeft w:val="0"/>
                                      <w:marRight w:val="0"/>
                                      <w:marTop w:val="0"/>
                                      <w:marBottom w:val="0"/>
                                      <w:divBdr>
                                        <w:top w:val="none" w:sz="0" w:space="0" w:color="auto"/>
                                        <w:left w:val="none" w:sz="0" w:space="0" w:color="auto"/>
                                        <w:bottom w:val="none" w:sz="0" w:space="0" w:color="auto"/>
                                        <w:right w:val="none" w:sz="0" w:space="0" w:color="auto"/>
                                      </w:divBdr>
                                      <w:divsChild>
                                        <w:div w:id="1509949734">
                                          <w:marLeft w:val="0"/>
                                          <w:marRight w:val="0"/>
                                          <w:marTop w:val="0"/>
                                          <w:marBottom w:val="0"/>
                                          <w:divBdr>
                                            <w:top w:val="none" w:sz="0" w:space="0" w:color="auto"/>
                                            <w:left w:val="none" w:sz="0" w:space="0" w:color="auto"/>
                                            <w:bottom w:val="none" w:sz="0" w:space="0" w:color="auto"/>
                                            <w:right w:val="none" w:sz="0" w:space="0" w:color="auto"/>
                                          </w:divBdr>
                                          <w:divsChild>
                                            <w:div w:id="473252064">
                                              <w:marLeft w:val="0"/>
                                              <w:marRight w:val="0"/>
                                              <w:marTop w:val="0"/>
                                              <w:marBottom w:val="0"/>
                                              <w:divBdr>
                                                <w:top w:val="none" w:sz="0" w:space="0" w:color="auto"/>
                                                <w:left w:val="none" w:sz="0" w:space="0" w:color="auto"/>
                                                <w:bottom w:val="none" w:sz="0" w:space="0" w:color="auto"/>
                                                <w:right w:val="none" w:sz="0" w:space="0" w:color="auto"/>
                                              </w:divBdr>
                                              <w:divsChild>
                                                <w:div w:id="331027355">
                                                  <w:marLeft w:val="0"/>
                                                  <w:marRight w:val="0"/>
                                                  <w:marTop w:val="0"/>
                                                  <w:marBottom w:val="0"/>
                                                  <w:divBdr>
                                                    <w:top w:val="none" w:sz="0" w:space="0" w:color="auto"/>
                                                    <w:left w:val="none" w:sz="0" w:space="0" w:color="auto"/>
                                                    <w:bottom w:val="none" w:sz="0" w:space="0" w:color="auto"/>
                                                    <w:right w:val="none" w:sz="0" w:space="0" w:color="auto"/>
                                                  </w:divBdr>
                                                  <w:divsChild>
                                                    <w:div w:id="1600867034">
                                                      <w:marLeft w:val="0"/>
                                                      <w:marRight w:val="0"/>
                                                      <w:marTop w:val="0"/>
                                                      <w:marBottom w:val="0"/>
                                                      <w:divBdr>
                                                        <w:top w:val="none" w:sz="0" w:space="0" w:color="auto"/>
                                                        <w:left w:val="none" w:sz="0" w:space="0" w:color="auto"/>
                                                        <w:bottom w:val="none" w:sz="0" w:space="0" w:color="auto"/>
                                                        <w:right w:val="none" w:sz="0" w:space="0" w:color="auto"/>
                                                      </w:divBdr>
                                                    </w:div>
                                                    <w:div w:id="822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8459">
                                  <w:marLeft w:val="0"/>
                                  <w:marRight w:val="0"/>
                                  <w:marTop w:val="0"/>
                                  <w:marBottom w:val="0"/>
                                  <w:divBdr>
                                    <w:top w:val="none" w:sz="0" w:space="0" w:color="auto"/>
                                    <w:left w:val="none" w:sz="0" w:space="0" w:color="auto"/>
                                    <w:bottom w:val="none" w:sz="0" w:space="0" w:color="auto"/>
                                    <w:right w:val="none" w:sz="0" w:space="0" w:color="auto"/>
                                  </w:divBdr>
                                  <w:divsChild>
                                    <w:div w:id="1129515878">
                                      <w:marLeft w:val="0"/>
                                      <w:marRight w:val="0"/>
                                      <w:marTop w:val="0"/>
                                      <w:marBottom w:val="0"/>
                                      <w:divBdr>
                                        <w:top w:val="none" w:sz="0" w:space="0" w:color="auto"/>
                                        <w:left w:val="none" w:sz="0" w:space="0" w:color="auto"/>
                                        <w:bottom w:val="none" w:sz="0" w:space="0" w:color="auto"/>
                                        <w:right w:val="none" w:sz="0" w:space="0" w:color="auto"/>
                                      </w:divBdr>
                                      <w:divsChild>
                                        <w:div w:id="605161544">
                                          <w:marLeft w:val="0"/>
                                          <w:marRight w:val="0"/>
                                          <w:marTop w:val="0"/>
                                          <w:marBottom w:val="0"/>
                                          <w:divBdr>
                                            <w:top w:val="none" w:sz="0" w:space="0" w:color="auto"/>
                                            <w:left w:val="none" w:sz="0" w:space="0" w:color="auto"/>
                                            <w:bottom w:val="none" w:sz="0" w:space="0" w:color="auto"/>
                                            <w:right w:val="none" w:sz="0" w:space="0" w:color="auto"/>
                                          </w:divBdr>
                                          <w:divsChild>
                                            <w:div w:id="1220283924">
                                              <w:marLeft w:val="0"/>
                                              <w:marRight w:val="0"/>
                                              <w:marTop w:val="0"/>
                                              <w:marBottom w:val="0"/>
                                              <w:divBdr>
                                                <w:top w:val="none" w:sz="0" w:space="0" w:color="auto"/>
                                                <w:left w:val="none" w:sz="0" w:space="0" w:color="auto"/>
                                                <w:bottom w:val="none" w:sz="0" w:space="0" w:color="auto"/>
                                                <w:right w:val="none" w:sz="0" w:space="0" w:color="auto"/>
                                              </w:divBdr>
                                              <w:divsChild>
                                                <w:div w:id="1584292532">
                                                  <w:marLeft w:val="0"/>
                                                  <w:marRight w:val="0"/>
                                                  <w:marTop w:val="0"/>
                                                  <w:marBottom w:val="0"/>
                                                  <w:divBdr>
                                                    <w:top w:val="none" w:sz="0" w:space="0" w:color="auto"/>
                                                    <w:left w:val="none" w:sz="0" w:space="0" w:color="auto"/>
                                                    <w:bottom w:val="none" w:sz="0" w:space="0" w:color="auto"/>
                                                    <w:right w:val="none" w:sz="0" w:space="0" w:color="auto"/>
                                                  </w:divBdr>
                                                  <w:divsChild>
                                                    <w:div w:id="939145574">
                                                      <w:marLeft w:val="0"/>
                                                      <w:marRight w:val="0"/>
                                                      <w:marTop w:val="0"/>
                                                      <w:marBottom w:val="0"/>
                                                      <w:divBdr>
                                                        <w:top w:val="none" w:sz="0" w:space="0" w:color="auto"/>
                                                        <w:left w:val="none" w:sz="0" w:space="0" w:color="auto"/>
                                                        <w:bottom w:val="none" w:sz="0" w:space="0" w:color="auto"/>
                                                        <w:right w:val="none" w:sz="0" w:space="0" w:color="auto"/>
                                                      </w:divBdr>
                                                    </w:div>
                                                    <w:div w:id="2628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56380">
                                  <w:marLeft w:val="0"/>
                                  <w:marRight w:val="0"/>
                                  <w:marTop w:val="0"/>
                                  <w:marBottom w:val="0"/>
                                  <w:divBdr>
                                    <w:top w:val="none" w:sz="0" w:space="0" w:color="auto"/>
                                    <w:left w:val="none" w:sz="0" w:space="0" w:color="auto"/>
                                    <w:bottom w:val="none" w:sz="0" w:space="0" w:color="auto"/>
                                    <w:right w:val="none" w:sz="0" w:space="0" w:color="auto"/>
                                  </w:divBdr>
                                  <w:divsChild>
                                    <w:div w:id="2048409404">
                                      <w:marLeft w:val="0"/>
                                      <w:marRight w:val="0"/>
                                      <w:marTop w:val="0"/>
                                      <w:marBottom w:val="0"/>
                                      <w:divBdr>
                                        <w:top w:val="none" w:sz="0" w:space="0" w:color="auto"/>
                                        <w:left w:val="none" w:sz="0" w:space="0" w:color="auto"/>
                                        <w:bottom w:val="none" w:sz="0" w:space="0" w:color="auto"/>
                                        <w:right w:val="none" w:sz="0" w:space="0" w:color="auto"/>
                                      </w:divBdr>
                                      <w:divsChild>
                                        <w:div w:id="1453013072">
                                          <w:marLeft w:val="0"/>
                                          <w:marRight w:val="0"/>
                                          <w:marTop w:val="0"/>
                                          <w:marBottom w:val="0"/>
                                          <w:divBdr>
                                            <w:top w:val="none" w:sz="0" w:space="0" w:color="auto"/>
                                            <w:left w:val="none" w:sz="0" w:space="0" w:color="auto"/>
                                            <w:bottom w:val="none" w:sz="0" w:space="0" w:color="auto"/>
                                            <w:right w:val="none" w:sz="0" w:space="0" w:color="auto"/>
                                          </w:divBdr>
                                          <w:divsChild>
                                            <w:div w:id="728843021">
                                              <w:marLeft w:val="0"/>
                                              <w:marRight w:val="0"/>
                                              <w:marTop w:val="0"/>
                                              <w:marBottom w:val="0"/>
                                              <w:divBdr>
                                                <w:top w:val="none" w:sz="0" w:space="0" w:color="auto"/>
                                                <w:left w:val="none" w:sz="0" w:space="0" w:color="auto"/>
                                                <w:bottom w:val="none" w:sz="0" w:space="0" w:color="auto"/>
                                                <w:right w:val="none" w:sz="0" w:space="0" w:color="auto"/>
                                              </w:divBdr>
                                              <w:divsChild>
                                                <w:div w:id="573248061">
                                                  <w:marLeft w:val="0"/>
                                                  <w:marRight w:val="0"/>
                                                  <w:marTop w:val="0"/>
                                                  <w:marBottom w:val="0"/>
                                                  <w:divBdr>
                                                    <w:top w:val="none" w:sz="0" w:space="0" w:color="auto"/>
                                                    <w:left w:val="none" w:sz="0" w:space="0" w:color="auto"/>
                                                    <w:bottom w:val="none" w:sz="0" w:space="0" w:color="auto"/>
                                                    <w:right w:val="none" w:sz="0" w:space="0" w:color="auto"/>
                                                  </w:divBdr>
                                                  <w:divsChild>
                                                    <w:div w:id="865482042">
                                                      <w:marLeft w:val="0"/>
                                                      <w:marRight w:val="0"/>
                                                      <w:marTop w:val="0"/>
                                                      <w:marBottom w:val="0"/>
                                                      <w:divBdr>
                                                        <w:top w:val="none" w:sz="0" w:space="0" w:color="auto"/>
                                                        <w:left w:val="none" w:sz="0" w:space="0" w:color="auto"/>
                                                        <w:bottom w:val="none" w:sz="0" w:space="0" w:color="auto"/>
                                                        <w:right w:val="none" w:sz="0" w:space="0" w:color="auto"/>
                                                      </w:divBdr>
                                                    </w:div>
                                                    <w:div w:id="1732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298">
                                  <w:marLeft w:val="0"/>
                                  <w:marRight w:val="0"/>
                                  <w:marTop w:val="0"/>
                                  <w:marBottom w:val="0"/>
                                  <w:divBdr>
                                    <w:top w:val="none" w:sz="0" w:space="0" w:color="auto"/>
                                    <w:left w:val="none" w:sz="0" w:space="0" w:color="auto"/>
                                    <w:bottom w:val="none" w:sz="0" w:space="0" w:color="auto"/>
                                    <w:right w:val="none" w:sz="0" w:space="0" w:color="auto"/>
                                  </w:divBdr>
                                  <w:divsChild>
                                    <w:div w:id="768039404">
                                      <w:marLeft w:val="0"/>
                                      <w:marRight w:val="0"/>
                                      <w:marTop w:val="0"/>
                                      <w:marBottom w:val="0"/>
                                      <w:divBdr>
                                        <w:top w:val="none" w:sz="0" w:space="0" w:color="auto"/>
                                        <w:left w:val="none" w:sz="0" w:space="0" w:color="auto"/>
                                        <w:bottom w:val="none" w:sz="0" w:space="0" w:color="auto"/>
                                        <w:right w:val="none" w:sz="0" w:space="0" w:color="auto"/>
                                      </w:divBdr>
                                      <w:divsChild>
                                        <w:div w:id="1662661183">
                                          <w:marLeft w:val="0"/>
                                          <w:marRight w:val="0"/>
                                          <w:marTop w:val="0"/>
                                          <w:marBottom w:val="0"/>
                                          <w:divBdr>
                                            <w:top w:val="none" w:sz="0" w:space="0" w:color="auto"/>
                                            <w:left w:val="none" w:sz="0" w:space="0" w:color="auto"/>
                                            <w:bottom w:val="none" w:sz="0" w:space="0" w:color="auto"/>
                                            <w:right w:val="none" w:sz="0" w:space="0" w:color="auto"/>
                                          </w:divBdr>
                                          <w:divsChild>
                                            <w:div w:id="1413312933">
                                              <w:marLeft w:val="0"/>
                                              <w:marRight w:val="0"/>
                                              <w:marTop w:val="0"/>
                                              <w:marBottom w:val="0"/>
                                              <w:divBdr>
                                                <w:top w:val="none" w:sz="0" w:space="0" w:color="auto"/>
                                                <w:left w:val="none" w:sz="0" w:space="0" w:color="auto"/>
                                                <w:bottom w:val="none" w:sz="0" w:space="0" w:color="auto"/>
                                                <w:right w:val="none" w:sz="0" w:space="0" w:color="auto"/>
                                              </w:divBdr>
                                              <w:divsChild>
                                                <w:div w:id="383718193">
                                                  <w:marLeft w:val="0"/>
                                                  <w:marRight w:val="0"/>
                                                  <w:marTop w:val="0"/>
                                                  <w:marBottom w:val="0"/>
                                                  <w:divBdr>
                                                    <w:top w:val="none" w:sz="0" w:space="0" w:color="auto"/>
                                                    <w:left w:val="none" w:sz="0" w:space="0" w:color="auto"/>
                                                    <w:bottom w:val="none" w:sz="0" w:space="0" w:color="auto"/>
                                                    <w:right w:val="none" w:sz="0" w:space="0" w:color="auto"/>
                                                  </w:divBdr>
                                                  <w:divsChild>
                                                    <w:div w:id="1887522841">
                                                      <w:marLeft w:val="0"/>
                                                      <w:marRight w:val="0"/>
                                                      <w:marTop w:val="0"/>
                                                      <w:marBottom w:val="0"/>
                                                      <w:divBdr>
                                                        <w:top w:val="none" w:sz="0" w:space="0" w:color="auto"/>
                                                        <w:left w:val="none" w:sz="0" w:space="0" w:color="auto"/>
                                                        <w:bottom w:val="none" w:sz="0" w:space="0" w:color="auto"/>
                                                        <w:right w:val="none" w:sz="0" w:space="0" w:color="auto"/>
                                                      </w:divBdr>
                                                    </w:div>
                                                    <w:div w:id="1931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632">
                                  <w:marLeft w:val="0"/>
                                  <w:marRight w:val="0"/>
                                  <w:marTop w:val="0"/>
                                  <w:marBottom w:val="0"/>
                                  <w:divBdr>
                                    <w:top w:val="none" w:sz="0" w:space="0" w:color="auto"/>
                                    <w:left w:val="none" w:sz="0" w:space="0" w:color="auto"/>
                                    <w:bottom w:val="none" w:sz="0" w:space="0" w:color="auto"/>
                                    <w:right w:val="none" w:sz="0" w:space="0" w:color="auto"/>
                                  </w:divBdr>
                                  <w:divsChild>
                                    <w:div w:id="987897294">
                                      <w:marLeft w:val="0"/>
                                      <w:marRight w:val="0"/>
                                      <w:marTop w:val="0"/>
                                      <w:marBottom w:val="0"/>
                                      <w:divBdr>
                                        <w:top w:val="none" w:sz="0" w:space="0" w:color="auto"/>
                                        <w:left w:val="none" w:sz="0" w:space="0" w:color="auto"/>
                                        <w:bottom w:val="none" w:sz="0" w:space="0" w:color="auto"/>
                                        <w:right w:val="none" w:sz="0" w:space="0" w:color="auto"/>
                                      </w:divBdr>
                                      <w:divsChild>
                                        <w:div w:id="1545826593">
                                          <w:marLeft w:val="0"/>
                                          <w:marRight w:val="0"/>
                                          <w:marTop w:val="0"/>
                                          <w:marBottom w:val="0"/>
                                          <w:divBdr>
                                            <w:top w:val="none" w:sz="0" w:space="0" w:color="auto"/>
                                            <w:left w:val="none" w:sz="0" w:space="0" w:color="auto"/>
                                            <w:bottom w:val="none" w:sz="0" w:space="0" w:color="auto"/>
                                            <w:right w:val="none" w:sz="0" w:space="0" w:color="auto"/>
                                          </w:divBdr>
                                          <w:divsChild>
                                            <w:div w:id="2144348509">
                                              <w:marLeft w:val="0"/>
                                              <w:marRight w:val="0"/>
                                              <w:marTop w:val="0"/>
                                              <w:marBottom w:val="0"/>
                                              <w:divBdr>
                                                <w:top w:val="none" w:sz="0" w:space="0" w:color="auto"/>
                                                <w:left w:val="none" w:sz="0" w:space="0" w:color="auto"/>
                                                <w:bottom w:val="none" w:sz="0" w:space="0" w:color="auto"/>
                                                <w:right w:val="none" w:sz="0" w:space="0" w:color="auto"/>
                                              </w:divBdr>
                                              <w:divsChild>
                                                <w:div w:id="2095930454">
                                                  <w:marLeft w:val="0"/>
                                                  <w:marRight w:val="0"/>
                                                  <w:marTop w:val="0"/>
                                                  <w:marBottom w:val="0"/>
                                                  <w:divBdr>
                                                    <w:top w:val="none" w:sz="0" w:space="0" w:color="auto"/>
                                                    <w:left w:val="none" w:sz="0" w:space="0" w:color="auto"/>
                                                    <w:bottom w:val="none" w:sz="0" w:space="0" w:color="auto"/>
                                                    <w:right w:val="none" w:sz="0" w:space="0" w:color="auto"/>
                                                  </w:divBdr>
                                                  <w:divsChild>
                                                    <w:div w:id="1005284804">
                                                      <w:marLeft w:val="0"/>
                                                      <w:marRight w:val="0"/>
                                                      <w:marTop w:val="0"/>
                                                      <w:marBottom w:val="0"/>
                                                      <w:divBdr>
                                                        <w:top w:val="none" w:sz="0" w:space="0" w:color="auto"/>
                                                        <w:left w:val="none" w:sz="0" w:space="0" w:color="auto"/>
                                                        <w:bottom w:val="none" w:sz="0" w:space="0" w:color="auto"/>
                                                        <w:right w:val="none" w:sz="0" w:space="0" w:color="auto"/>
                                                      </w:divBdr>
                                                    </w:div>
                                                    <w:div w:id="518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7444">
                                  <w:marLeft w:val="0"/>
                                  <w:marRight w:val="0"/>
                                  <w:marTop w:val="0"/>
                                  <w:marBottom w:val="0"/>
                                  <w:divBdr>
                                    <w:top w:val="none" w:sz="0" w:space="0" w:color="auto"/>
                                    <w:left w:val="none" w:sz="0" w:space="0" w:color="auto"/>
                                    <w:bottom w:val="none" w:sz="0" w:space="0" w:color="auto"/>
                                    <w:right w:val="none" w:sz="0" w:space="0" w:color="auto"/>
                                  </w:divBdr>
                                  <w:divsChild>
                                    <w:div w:id="1537888316">
                                      <w:marLeft w:val="0"/>
                                      <w:marRight w:val="0"/>
                                      <w:marTop w:val="0"/>
                                      <w:marBottom w:val="0"/>
                                      <w:divBdr>
                                        <w:top w:val="none" w:sz="0" w:space="0" w:color="auto"/>
                                        <w:left w:val="none" w:sz="0" w:space="0" w:color="auto"/>
                                        <w:bottom w:val="none" w:sz="0" w:space="0" w:color="auto"/>
                                        <w:right w:val="none" w:sz="0" w:space="0" w:color="auto"/>
                                      </w:divBdr>
                                      <w:divsChild>
                                        <w:div w:id="1750691139">
                                          <w:marLeft w:val="0"/>
                                          <w:marRight w:val="0"/>
                                          <w:marTop w:val="0"/>
                                          <w:marBottom w:val="0"/>
                                          <w:divBdr>
                                            <w:top w:val="none" w:sz="0" w:space="0" w:color="auto"/>
                                            <w:left w:val="none" w:sz="0" w:space="0" w:color="auto"/>
                                            <w:bottom w:val="none" w:sz="0" w:space="0" w:color="auto"/>
                                            <w:right w:val="none" w:sz="0" w:space="0" w:color="auto"/>
                                          </w:divBdr>
                                          <w:divsChild>
                                            <w:div w:id="691339300">
                                              <w:marLeft w:val="0"/>
                                              <w:marRight w:val="0"/>
                                              <w:marTop w:val="0"/>
                                              <w:marBottom w:val="0"/>
                                              <w:divBdr>
                                                <w:top w:val="none" w:sz="0" w:space="0" w:color="auto"/>
                                                <w:left w:val="none" w:sz="0" w:space="0" w:color="auto"/>
                                                <w:bottom w:val="none" w:sz="0" w:space="0" w:color="auto"/>
                                                <w:right w:val="none" w:sz="0" w:space="0" w:color="auto"/>
                                              </w:divBdr>
                                              <w:divsChild>
                                                <w:div w:id="1326086223">
                                                  <w:marLeft w:val="0"/>
                                                  <w:marRight w:val="0"/>
                                                  <w:marTop w:val="0"/>
                                                  <w:marBottom w:val="0"/>
                                                  <w:divBdr>
                                                    <w:top w:val="none" w:sz="0" w:space="0" w:color="auto"/>
                                                    <w:left w:val="none" w:sz="0" w:space="0" w:color="auto"/>
                                                    <w:bottom w:val="none" w:sz="0" w:space="0" w:color="auto"/>
                                                    <w:right w:val="none" w:sz="0" w:space="0" w:color="auto"/>
                                                  </w:divBdr>
                                                  <w:divsChild>
                                                    <w:div w:id="688072024">
                                                      <w:marLeft w:val="0"/>
                                                      <w:marRight w:val="0"/>
                                                      <w:marTop w:val="0"/>
                                                      <w:marBottom w:val="0"/>
                                                      <w:divBdr>
                                                        <w:top w:val="none" w:sz="0" w:space="0" w:color="auto"/>
                                                        <w:left w:val="none" w:sz="0" w:space="0" w:color="auto"/>
                                                        <w:bottom w:val="none" w:sz="0" w:space="0" w:color="auto"/>
                                                        <w:right w:val="none" w:sz="0" w:space="0" w:color="auto"/>
                                                      </w:divBdr>
                                                    </w:div>
                                                    <w:div w:id="8443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8107">
                                  <w:marLeft w:val="0"/>
                                  <w:marRight w:val="0"/>
                                  <w:marTop w:val="0"/>
                                  <w:marBottom w:val="0"/>
                                  <w:divBdr>
                                    <w:top w:val="none" w:sz="0" w:space="0" w:color="auto"/>
                                    <w:left w:val="none" w:sz="0" w:space="0" w:color="auto"/>
                                    <w:bottom w:val="none" w:sz="0" w:space="0" w:color="auto"/>
                                    <w:right w:val="none" w:sz="0" w:space="0" w:color="auto"/>
                                  </w:divBdr>
                                  <w:divsChild>
                                    <w:div w:id="644432684">
                                      <w:marLeft w:val="0"/>
                                      <w:marRight w:val="0"/>
                                      <w:marTop w:val="0"/>
                                      <w:marBottom w:val="0"/>
                                      <w:divBdr>
                                        <w:top w:val="none" w:sz="0" w:space="0" w:color="auto"/>
                                        <w:left w:val="none" w:sz="0" w:space="0" w:color="auto"/>
                                        <w:bottom w:val="none" w:sz="0" w:space="0" w:color="auto"/>
                                        <w:right w:val="none" w:sz="0" w:space="0" w:color="auto"/>
                                      </w:divBdr>
                                      <w:divsChild>
                                        <w:div w:id="1452281815">
                                          <w:marLeft w:val="0"/>
                                          <w:marRight w:val="0"/>
                                          <w:marTop w:val="0"/>
                                          <w:marBottom w:val="0"/>
                                          <w:divBdr>
                                            <w:top w:val="none" w:sz="0" w:space="0" w:color="auto"/>
                                            <w:left w:val="none" w:sz="0" w:space="0" w:color="auto"/>
                                            <w:bottom w:val="none" w:sz="0" w:space="0" w:color="auto"/>
                                            <w:right w:val="none" w:sz="0" w:space="0" w:color="auto"/>
                                          </w:divBdr>
                                          <w:divsChild>
                                            <w:div w:id="1348215763">
                                              <w:marLeft w:val="0"/>
                                              <w:marRight w:val="0"/>
                                              <w:marTop w:val="0"/>
                                              <w:marBottom w:val="0"/>
                                              <w:divBdr>
                                                <w:top w:val="none" w:sz="0" w:space="0" w:color="auto"/>
                                                <w:left w:val="none" w:sz="0" w:space="0" w:color="auto"/>
                                                <w:bottom w:val="none" w:sz="0" w:space="0" w:color="auto"/>
                                                <w:right w:val="none" w:sz="0" w:space="0" w:color="auto"/>
                                              </w:divBdr>
                                              <w:divsChild>
                                                <w:div w:id="1001272729">
                                                  <w:marLeft w:val="0"/>
                                                  <w:marRight w:val="0"/>
                                                  <w:marTop w:val="0"/>
                                                  <w:marBottom w:val="0"/>
                                                  <w:divBdr>
                                                    <w:top w:val="none" w:sz="0" w:space="0" w:color="auto"/>
                                                    <w:left w:val="none" w:sz="0" w:space="0" w:color="auto"/>
                                                    <w:bottom w:val="none" w:sz="0" w:space="0" w:color="auto"/>
                                                    <w:right w:val="none" w:sz="0" w:space="0" w:color="auto"/>
                                                  </w:divBdr>
                                                  <w:divsChild>
                                                    <w:div w:id="1918243136">
                                                      <w:marLeft w:val="0"/>
                                                      <w:marRight w:val="0"/>
                                                      <w:marTop w:val="0"/>
                                                      <w:marBottom w:val="0"/>
                                                      <w:divBdr>
                                                        <w:top w:val="none" w:sz="0" w:space="0" w:color="auto"/>
                                                        <w:left w:val="none" w:sz="0" w:space="0" w:color="auto"/>
                                                        <w:bottom w:val="none" w:sz="0" w:space="0" w:color="auto"/>
                                                        <w:right w:val="none" w:sz="0" w:space="0" w:color="auto"/>
                                                      </w:divBdr>
                                                    </w:div>
                                                    <w:div w:id="1595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465010">
                                  <w:marLeft w:val="0"/>
                                  <w:marRight w:val="0"/>
                                  <w:marTop w:val="0"/>
                                  <w:marBottom w:val="0"/>
                                  <w:divBdr>
                                    <w:top w:val="none" w:sz="0" w:space="0" w:color="auto"/>
                                    <w:left w:val="none" w:sz="0" w:space="0" w:color="auto"/>
                                    <w:bottom w:val="none" w:sz="0" w:space="0" w:color="auto"/>
                                    <w:right w:val="none" w:sz="0" w:space="0" w:color="auto"/>
                                  </w:divBdr>
                                  <w:divsChild>
                                    <w:div w:id="1826432578">
                                      <w:marLeft w:val="0"/>
                                      <w:marRight w:val="0"/>
                                      <w:marTop w:val="0"/>
                                      <w:marBottom w:val="0"/>
                                      <w:divBdr>
                                        <w:top w:val="none" w:sz="0" w:space="0" w:color="auto"/>
                                        <w:left w:val="none" w:sz="0" w:space="0" w:color="auto"/>
                                        <w:bottom w:val="none" w:sz="0" w:space="0" w:color="auto"/>
                                        <w:right w:val="none" w:sz="0" w:space="0" w:color="auto"/>
                                      </w:divBdr>
                                      <w:divsChild>
                                        <w:div w:id="1237983280">
                                          <w:marLeft w:val="0"/>
                                          <w:marRight w:val="0"/>
                                          <w:marTop w:val="0"/>
                                          <w:marBottom w:val="0"/>
                                          <w:divBdr>
                                            <w:top w:val="none" w:sz="0" w:space="0" w:color="auto"/>
                                            <w:left w:val="none" w:sz="0" w:space="0" w:color="auto"/>
                                            <w:bottom w:val="none" w:sz="0" w:space="0" w:color="auto"/>
                                            <w:right w:val="none" w:sz="0" w:space="0" w:color="auto"/>
                                          </w:divBdr>
                                          <w:divsChild>
                                            <w:div w:id="640158356">
                                              <w:marLeft w:val="0"/>
                                              <w:marRight w:val="0"/>
                                              <w:marTop w:val="0"/>
                                              <w:marBottom w:val="0"/>
                                              <w:divBdr>
                                                <w:top w:val="none" w:sz="0" w:space="0" w:color="auto"/>
                                                <w:left w:val="none" w:sz="0" w:space="0" w:color="auto"/>
                                                <w:bottom w:val="none" w:sz="0" w:space="0" w:color="auto"/>
                                                <w:right w:val="none" w:sz="0" w:space="0" w:color="auto"/>
                                              </w:divBdr>
                                              <w:divsChild>
                                                <w:div w:id="936593013">
                                                  <w:marLeft w:val="0"/>
                                                  <w:marRight w:val="0"/>
                                                  <w:marTop w:val="0"/>
                                                  <w:marBottom w:val="0"/>
                                                  <w:divBdr>
                                                    <w:top w:val="none" w:sz="0" w:space="0" w:color="auto"/>
                                                    <w:left w:val="none" w:sz="0" w:space="0" w:color="auto"/>
                                                    <w:bottom w:val="none" w:sz="0" w:space="0" w:color="auto"/>
                                                    <w:right w:val="none" w:sz="0" w:space="0" w:color="auto"/>
                                                  </w:divBdr>
                                                  <w:divsChild>
                                                    <w:div w:id="2146046715">
                                                      <w:marLeft w:val="0"/>
                                                      <w:marRight w:val="0"/>
                                                      <w:marTop w:val="0"/>
                                                      <w:marBottom w:val="0"/>
                                                      <w:divBdr>
                                                        <w:top w:val="none" w:sz="0" w:space="0" w:color="auto"/>
                                                        <w:left w:val="none" w:sz="0" w:space="0" w:color="auto"/>
                                                        <w:bottom w:val="none" w:sz="0" w:space="0" w:color="auto"/>
                                                        <w:right w:val="none" w:sz="0" w:space="0" w:color="auto"/>
                                                      </w:divBdr>
                                                    </w:div>
                                                    <w:div w:id="6302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10343">
                                  <w:marLeft w:val="0"/>
                                  <w:marRight w:val="0"/>
                                  <w:marTop w:val="0"/>
                                  <w:marBottom w:val="0"/>
                                  <w:divBdr>
                                    <w:top w:val="none" w:sz="0" w:space="0" w:color="auto"/>
                                    <w:left w:val="none" w:sz="0" w:space="0" w:color="auto"/>
                                    <w:bottom w:val="none" w:sz="0" w:space="0" w:color="auto"/>
                                    <w:right w:val="none" w:sz="0" w:space="0" w:color="auto"/>
                                  </w:divBdr>
                                  <w:divsChild>
                                    <w:div w:id="1621375503">
                                      <w:marLeft w:val="0"/>
                                      <w:marRight w:val="0"/>
                                      <w:marTop w:val="0"/>
                                      <w:marBottom w:val="0"/>
                                      <w:divBdr>
                                        <w:top w:val="none" w:sz="0" w:space="0" w:color="auto"/>
                                        <w:left w:val="none" w:sz="0" w:space="0" w:color="auto"/>
                                        <w:bottom w:val="none" w:sz="0" w:space="0" w:color="auto"/>
                                        <w:right w:val="none" w:sz="0" w:space="0" w:color="auto"/>
                                      </w:divBdr>
                                      <w:divsChild>
                                        <w:div w:id="1732196448">
                                          <w:marLeft w:val="0"/>
                                          <w:marRight w:val="0"/>
                                          <w:marTop w:val="0"/>
                                          <w:marBottom w:val="0"/>
                                          <w:divBdr>
                                            <w:top w:val="none" w:sz="0" w:space="0" w:color="auto"/>
                                            <w:left w:val="none" w:sz="0" w:space="0" w:color="auto"/>
                                            <w:bottom w:val="none" w:sz="0" w:space="0" w:color="auto"/>
                                            <w:right w:val="none" w:sz="0" w:space="0" w:color="auto"/>
                                          </w:divBdr>
                                          <w:divsChild>
                                            <w:div w:id="1218397328">
                                              <w:marLeft w:val="0"/>
                                              <w:marRight w:val="0"/>
                                              <w:marTop w:val="0"/>
                                              <w:marBottom w:val="0"/>
                                              <w:divBdr>
                                                <w:top w:val="none" w:sz="0" w:space="0" w:color="auto"/>
                                                <w:left w:val="none" w:sz="0" w:space="0" w:color="auto"/>
                                                <w:bottom w:val="none" w:sz="0" w:space="0" w:color="auto"/>
                                                <w:right w:val="none" w:sz="0" w:space="0" w:color="auto"/>
                                              </w:divBdr>
                                              <w:divsChild>
                                                <w:div w:id="563217694">
                                                  <w:marLeft w:val="0"/>
                                                  <w:marRight w:val="0"/>
                                                  <w:marTop w:val="0"/>
                                                  <w:marBottom w:val="0"/>
                                                  <w:divBdr>
                                                    <w:top w:val="none" w:sz="0" w:space="0" w:color="auto"/>
                                                    <w:left w:val="none" w:sz="0" w:space="0" w:color="auto"/>
                                                    <w:bottom w:val="none" w:sz="0" w:space="0" w:color="auto"/>
                                                    <w:right w:val="none" w:sz="0" w:space="0" w:color="auto"/>
                                                  </w:divBdr>
                                                  <w:divsChild>
                                                    <w:div w:id="1815178848">
                                                      <w:marLeft w:val="0"/>
                                                      <w:marRight w:val="0"/>
                                                      <w:marTop w:val="0"/>
                                                      <w:marBottom w:val="0"/>
                                                      <w:divBdr>
                                                        <w:top w:val="none" w:sz="0" w:space="0" w:color="auto"/>
                                                        <w:left w:val="none" w:sz="0" w:space="0" w:color="auto"/>
                                                        <w:bottom w:val="none" w:sz="0" w:space="0" w:color="auto"/>
                                                        <w:right w:val="none" w:sz="0" w:space="0" w:color="auto"/>
                                                      </w:divBdr>
                                                    </w:div>
                                                    <w:div w:id="2074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7362">
                                  <w:marLeft w:val="0"/>
                                  <w:marRight w:val="0"/>
                                  <w:marTop w:val="0"/>
                                  <w:marBottom w:val="0"/>
                                  <w:divBdr>
                                    <w:top w:val="none" w:sz="0" w:space="0" w:color="auto"/>
                                    <w:left w:val="none" w:sz="0" w:space="0" w:color="auto"/>
                                    <w:bottom w:val="none" w:sz="0" w:space="0" w:color="auto"/>
                                    <w:right w:val="none" w:sz="0" w:space="0" w:color="auto"/>
                                  </w:divBdr>
                                  <w:divsChild>
                                    <w:div w:id="1728413074">
                                      <w:marLeft w:val="0"/>
                                      <w:marRight w:val="0"/>
                                      <w:marTop w:val="0"/>
                                      <w:marBottom w:val="0"/>
                                      <w:divBdr>
                                        <w:top w:val="none" w:sz="0" w:space="0" w:color="auto"/>
                                        <w:left w:val="none" w:sz="0" w:space="0" w:color="auto"/>
                                        <w:bottom w:val="none" w:sz="0" w:space="0" w:color="auto"/>
                                        <w:right w:val="none" w:sz="0" w:space="0" w:color="auto"/>
                                      </w:divBdr>
                                      <w:divsChild>
                                        <w:div w:id="2013987052">
                                          <w:marLeft w:val="0"/>
                                          <w:marRight w:val="0"/>
                                          <w:marTop w:val="0"/>
                                          <w:marBottom w:val="0"/>
                                          <w:divBdr>
                                            <w:top w:val="none" w:sz="0" w:space="0" w:color="auto"/>
                                            <w:left w:val="none" w:sz="0" w:space="0" w:color="auto"/>
                                            <w:bottom w:val="none" w:sz="0" w:space="0" w:color="auto"/>
                                            <w:right w:val="none" w:sz="0" w:space="0" w:color="auto"/>
                                          </w:divBdr>
                                          <w:divsChild>
                                            <w:div w:id="98456011">
                                              <w:marLeft w:val="0"/>
                                              <w:marRight w:val="0"/>
                                              <w:marTop w:val="0"/>
                                              <w:marBottom w:val="0"/>
                                              <w:divBdr>
                                                <w:top w:val="none" w:sz="0" w:space="0" w:color="auto"/>
                                                <w:left w:val="none" w:sz="0" w:space="0" w:color="auto"/>
                                                <w:bottom w:val="none" w:sz="0" w:space="0" w:color="auto"/>
                                                <w:right w:val="none" w:sz="0" w:space="0" w:color="auto"/>
                                              </w:divBdr>
                                              <w:divsChild>
                                                <w:div w:id="1221945331">
                                                  <w:marLeft w:val="0"/>
                                                  <w:marRight w:val="0"/>
                                                  <w:marTop w:val="0"/>
                                                  <w:marBottom w:val="0"/>
                                                  <w:divBdr>
                                                    <w:top w:val="none" w:sz="0" w:space="0" w:color="auto"/>
                                                    <w:left w:val="none" w:sz="0" w:space="0" w:color="auto"/>
                                                    <w:bottom w:val="none" w:sz="0" w:space="0" w:color="auto"/>
                                                    <w:right w:val="none" w:sz="0" w:space="0" w:color="auto"/>
                                                  </w:divBdr>
                                                  <w:divsChild>
                                                    <w:div w:id="1126586251">
                                                      <w:marLeft w:val="0"/>
                                                      <w:marRight w:val="0"/>
                                                      <w:marTop w:val="0"/>
                                                      <w:marBottom w:val="0"/>
                                                      <w:divBdr>
                                                        <w:top w:val="none" w:sz="0" w:space="0" w:color="auto"/>
                                                        <w:left w:val="none" w:sz="0" w:space="0" w:color="auto"/>
                                                        <w:bottom w:val="none" w:sz="0" w:space="0" w:color="auto"/>
                                                        <w:right w:val="none" w:sz="0" w:space="0" w:color="auto"/>
                                                      </w:divBdr>
                                                    </w:div>
                                                    <w:div w:id="294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57739">
                                  <w:marLeft w:val="0"/>
                                  <w:marRight w:val="0"/>
                                  <w:marTop w:val="0"/>
                                  <w:marBottom w:val="0"/>
                                  <w:divBdr>
                                    <w:top w:val="none" w:sz="0" w:space="0" w:color="auto"/>
                                    <w:left w:val="none" w:sz="0" w:space="0" w:color="auto"/>
                                    <w:bottom w:val="none" w:sz="0" w:space="0" w:color="auto"/>
                                    <w:right w:val="none" w:sz="0" w:space="0" w:color="auto"/>
                                  </w:divBdr>
                                  <w:divsChild>
                                    <w:div w:id="1423988644">
                                      <w:marLeft w:val="0"/>
                                      <w:marRight w:val="0"/>
                                      <w:marTop w:val="0"/>
                                      <w:marBottom w:val="0"/>
                                      <w:divBdr>
                                        <w:top w:val="none" w:sz="0" w:space="0" w:color="auto"/>
                                        <w:left w:val="none" w:sz="0" w:space="0" w:color="auto"/>
                                        <w:bottom w:val="none" w:sz="0" w:space="0" w:color="auto"/>
                                        <w:right w:val="none" w:sz="0" w:space="0" w:color="auto"/>
                                      </w:divBdr>
                                      <w:divsChild>
                                        <w:div w:id="212617537">
                                          <w:marLeft w:val="0"/>
                                          <w:marRight w:val="0"/>
                                          <w:marTop w:val="0"/>
                                          <w:marBottom w:val="0"/>
                                          <w:divBdr>
                                            <w:top w:val="none" w:sz="0" w:space="0" w:color="auto"/>
                                            <w:left w:val="none" w:sz="0" w:space="0" w:color="auto"/>
                                            <w:bottom w:val="none" w:sz="0" w:space="0" w:color="auto"/>
                                            <w:right w:val="none" w:sz="0" w:space="0" w:color="auto"/>
                                          </w:divBdr>
                                          <w:divsChild>
                                            <w:div w:id="807435777">
                                              <w:marLeft w:val="0"/>
                                              <w:marRight w:val="0"/>
                                              <w:marTop w:val="0"/>
                                              <w:marBottom w:val="0"/>
                                              <w:divBdr>
                                                <w:top w:val="none" w:sz="0" w:space="0" w:color="auto"/>
                                                <w:left w:val="none" w:sz="0" w:space="0" w:color="auto"/>
                                                <w:bottom w:val="none" w:sz="0" w:space="0" w:color="auto"/>
                                                <w:right w:val="none" w:sz="0" w:space="0" w:color="auto"/>
                                              </w:divBdr>
                                              <w:divsChild>
                                                <w:div w:id="933706671">
                                                  <w:marLeft w:val="0"/>
                                                  <w:marRight w:val="0"/>
                                                  <w:marTop w:val="0"/>
                                                  <w:marBottom w:val="0"/>
                                                  <w:divBdr>
                                                    <w:top w:val="none" w:sz="0" w:space="0" w:color="auto"/>
                                                    <w:left w:val="none" w:sz="0" w:space="0" w:color="auto"/>
                                                    <w:bottom w:val="none" w:sz="0" w:space="0" w:color="auto"/>
                                                    <w:right w:val="none" w:sz="0" w:space="0" w:color="auto"/>
                                                  </w:divBdr>
                                                  <w:divsChild>
                                                    <w:div w:id="1753971969">
                                                      <w:marLeft w:val="0"/>
                                                      <w:marRight w:val="0"/>
                                                      <w:marTop w:val="0"/>
                                                      <w:marBottom w:val="0"/>
                                                      <w:divBdr>
                                                        <w:top w:val="none" w:sz="0" w:space="0" w:color="auto"/>
                                                        <w:left w:val="none" w:sz="0" w:space="0" w:color="auto"/>
                                                        <w:bottom w:val="none" w:sz="0" w:space="0" w:color="auto"/>
                                                        <w:right w:val="none" w:sz="0" w:space="0" w:color="auto"/>
                                                      </w:divBdr>
                                                    </w:div>
                                                    <w:div w:id="7143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4437">
                                  <w:marLeft w:val="0"/>
                                  <w:marRight w:val="0"/>
                                  <w:marTop w:val="0"/>
                                  <w:marBottom w:val="0"/>
                                  <w:divBdr>
                                    <w:top w:val="none" w:sz="0" w:space="0" w:color="auto"/>
                                    <w:left w:val="none" w:sz="0" w:space="0" w:color="auto"/>
                                    <w:bottom w:val="none" w:sz="0" w:space="0" w:color="auto"/>
                                    <w:right w:val="none" w:sz="0" w:space="0" w:color="auto"/>
                                  </w:divBdr>
                                  <w:divsChild>
                                    <w:div w:id="2131897047">
                                      <w:marLeft w:val="0"/>
                                      <w:marRight w:val="0"/>
                                      <w:marTop w:val="0"/>
                                      <w:marBottom w:val="0"/>
                                      <w:divBdr>
                                        <w:top w:val="none" w:sz="0" w:space="0" w:color="auto"/>
                                        <w:left w:val="none" w:sz="0" w:space="0" w:color="auto"/>
                                        <w:bottom w:val="none" w:sz="0" w:space="0" w:color="auto"/>
                                        <w:right w:val="none" w:sz="0" w:space="0" w:color="auto"/>
                                      </w:divBdr>
                                      <w:divsChild>
                                        <w:div w:id="1746102796">
                                          <w:marLeft w:val="0"/>
                                          <w:marRight w:val="0"/>
                                          <w:marTop w:val="0"/>
                                          <w:marBottom w:val="0"/>
                                          <w:divBdr>
                                            <w:top w:val="none" w:sz="0" w:space="0" w:color="auto"/>
                                            <w:left w:val="none" w:sz="0" w:space="0" w:color="auto"/>
                                            <w:bottom w:val="none" w:sz="0" w:space="0" w:color="auto"/>
                                            <w:right w:val="none" w:sz="0" w:space="0" w:color="auto"/>
                                          </w:divBdr>
                                          <w:divsChild>
                                            <w:div w:id="1866013837">
                                              <w:marLeft w:val="0"/>
                                              <w:marRight w:val="0"/>
                                              <w:marTop w:val="0"/>
                                              <w:marBottom w:val="0"/>
                                              <w:divBdr>
                                                <w:top w:val="none" w:sz="0" w:space="0" w:color="auto"/>
                                                <w:left w:val="none" w:sz="0" w:space="0" w:color="auto"/>
                                                <w:bottom w:val="none" w:sz="0" w:space="0" w:color="auto"/>
                                                <w:right w:val="none" w:sz="0" w:space="0" w:color="auto"/>
                                              </w:divBdr>
                                              <w:divsChild>
                                                <w:div w:id="804658895">
                                                  <w:marLeft w:val="0"/>
                                                  <w:marRight w:val="0"/>
                                                  <w:marTop w:val="0"/>
                                                  <w:marBottom w:val="0"/>
                                                  <w:divBdr>
                                                    <w:top w:val="none" w:sz="0" w:space="0" w:color="auto"/>
                                                    <w:left w:val="none" w:sz="0" w:space="0" w:color="auto"/>
                                                    <w:bottom w:val="none" w:sz="0" w:space="0" w:color="auto"/>
                                                    <w:right w:val="none" w:sz="0" w:space="0" w:color="auto"/>
                                                  </w:divBdr>
                                                  <w:divsChild>
                                                    <w:div w:id="1884558420">
                                                      <w:marLeft w:val="0"/>
                                                      <w:marRight w:val="0"/>
                                                      <w:marTop w:val="0"/>
                                                      <w:marBottom w:val="0"/>
                                                      <w:divBdr>
                                                        <w:top w:val="none" w:sz="0" w:space="0" w:color="auto"/>
                                                        <w:left w:val="none" w:sz="0" w:space="0" w:color="auto"/>
                                                        <w:bottom w:val="none" w:sz="0" w:space="0" w:color="auto"/>
                                                        <w:right w:val="none" w:sz="0" w:space="0" w:color="auto"/>
                                                      </w:divBdr>
                                                    </w:div>
                                                    <w:div w:id="19887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7143">
                                  <w:marLeft w:val="0"/>
                                  <w:marRight w:val="0"/>
                                  <w:marTop w:val="0"/>
                                  <w:marBottom w:val="0"/>
                                  <w:divBdr>
                                    <w:top w:val="none" w:sz="0" w:space="0" w:color="auto"/>
                                    <w:left w:val="none" w:sz="0" w:space="0" w:color="auto"/>
                                    <w:bottom w:val="none" w:sz="0" w:space="0" w:color="auto"/>
                                    <w:right w:val="none" w:sz="0" w:space="0" w:color="auto"/>
                                  </w:divBdr>
                                  <w:divsChild>
                                    <w:div w:id="218903592">
                                      <w:marLeft w:val="0"/>
                                      <w:marRight w:val="0"/>
                                      <w:marTop w:val="0"/>
                                      <w:marBottom w:val="0"/>
                                      <w:divBdr>
                                        <w:top w:val="none" w:sz="0" w:space="0" w:color="auto"/>
                                        <w:left w:val="none" w:sz="0" w:space="0" w:color="auto"/>
                                        <w:bottom w:val="none" w:sz="0" w:space="0" w:color="auto"/>
                                        <w:right w:val="none" w:sz="0" w:space="0" w:color="auto"/>
                                      </w:divBdr>
                                      <w:divsChild>
                                        <w:div w:id="1004432235">
                                          <w:marLeft w:val="0"/>
                                          <w:marRight w:val="0"/>
                                          <w:marTop w:val="0"/>
                                          <w:marBottom w:val="0"/>
                                          <w:divBdr>
                                            <w:top w:val="none" w:sz="0" w:space="0" w:color="auto"/>
                                            <w:left w:val="none" w:sz="0" w:space="0" w:color="auto"/>
                                            <w:bottom w:val="none" w:sz="0" w:space="0" w:color="auto"/>
                                            <w:right w:val="none" w:sz="0" w:space="0" w:color="auto"/>
                                          </w:divBdr>
                                          <w:divsChild>
                                            <w:div w:id="1468015643">
                                              <w:marLeft w:val="0"/>
                                              <w:marRight w:val="0"/>
                                              <w:marTop w:val="0"/>
                                              <w:marBottom w:val="0"/>
                                              <w:divBdr>
                                                <w:top w:val="none" w:sz="0" w:space="0" w:color="auto"/>
                                                <w:left w:val="none" w:sz="0" w:space="0" w:color="auto"/>
                                                <w:bottom w:val="none" w:sz="0" w:space="0" w:color="auto"/>
                                                <w:right w:val="none" w:sz="0" w:space="0" w:color="auto"/>
                                              </w:divBdr>
                                              <w:divsChild>
                                                <w:div w:id="796263516">
                                                  <w:marLeft w:val="0"/>
                                                  <w:marRight w:val="0"/>
                                                  <w:marTop w:val="0"/>
                                                  <w:marBottom w:val="0"/>
                                                  <w:divBdr>
                                                    <w:top w:val="none" w:sz="0" w:space="0" w:color="auto"/>
                                                    <w:left w:val="none" w:sz="0" w:space="0" w:color="auto"/>
                                                    <w:bottom w:val="none" w:sz="0" w:space="0" w:color="auto"/>
                                                    <w:right w:val="none" w:sz="0" w:space="0" w:color="auto"/>
                                                  </w:divBdr>
                                                  <w:divsChild>
                                                    <w:div w:id="108551533">
                                                      <w:marLeft w:val="0"/>
                                                      <w:marRight w:val="0"/>
                                                      <w:marTop w:val="0"/>
                                                      <w:marBottom w:val="0"/>
                                                      <w:divBdr>
                                                        <w:top w:val="none" w:sz="0" w:space="0" w:color="auto"/>
                                                        <w:left w:val="none" w:sz="0" w:space="0" w:color="auto"/>
                                                        <w:bottom w:val="none" w:sz="0" w:space="0" w:color="auto"/>
                                                        <w:right w:val="none" w:sz="0" w:space="0" w:color="auto"/>
                                                      </w:divBdr>
                                                    </w:div>
                                                    <w:div w:id="11108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8415">
                                  <w:marLeft w:val="0"/>
                                  <w:marRight w:val="0"/>
                                  <w:marTop w:val="0"/>
                                  <w:marBottom w:val="0"/>
                                  <w:divBdr>
                                    <w:top w:val="none" w:sz="0" w:space="0" w:color="auto"/>
                                    <w:left w:val="none" w:sz="0" w:space="0" w:color="auto"/>
                                    <w:bottom w:val="none" w:sz="0" w:space="0" w:color="auto"/>
                                    <w:right w:val="none" w:sz="0" w:space="0" w:color="auto"/>
                                  </w:divBdr>
                                  <w:divsChild>
                                    <w:div w:id="39864800">
                                      <w:marLeft w:val="0"/>
                                      <w:marRight w:val="0"/>
                                      <w:marTop w:val="0"/>
                                      <w:marBottom w:val="0"/>
                                      <w:divBdr>
                                        <w:top w:val="none" w:sz="0" w:space="0" w:color="auto"/>
                                        <w:left w:val="none" w:sz="0" w:space="0" w:color="auto"/>
                                        <w:bottom w:val="none" w:sz="0" w:space="0" w:color="auto"/>
                                        <w:right w:val="none" w:sz="0" w:space="0" w:color="auto"/>
                                      </w:divBdr>
                                      <w:divsChild>
                                        <w:div w:id="1648902822">
                                          <w:marLeft w:val="0"/>
                                          <w:marRight w:val="0"/>
                                          <w:marTop w:val="0"/>
                                          <w:marBottom w:val="0"/>
                                          <w:divBdr>
                                            <w:top w:val="none" w:sz="0" w:space="0" w:color="auto"/>
                                            <w:left w:val="none" w:sz="0" w:space="0" w:color="auto"/>
                                            <w:bottom w:val="none" w:sz="0" w:space="0" w:color="auto"/>
                                            <w:right w:val="none" w:sz="0" w:space="0" w:color="auto"/>
                                          </w:divBdr>
                                          <w:divsChild>
                                            <w:div w:id="54818643">
                                              <w:marLeft w:val="0"/>
                                              <w:marRight w:val="0"/>
                                              <w:marTop w:val="0"/>
                                              <w:marBottom w:val="0"/>
                                              <w:divBdr>
                                                <w:top w:val="none" w:sz="0" w:space="0" w:color="auto"/>
                                                <w:left w:val="none" w:sz="0" w:space="0" w:color="auto"/>
                                                <w:bottom w:val="none" w:sz="0" w:space="0" w:color="auto"/>
                                                <w:right w:val="none" w:sz="0" w:space="0" w:color="auto"/>
                                              </w:divBdr>
                                              <w:divsChild>
                                                <w:div w:id="1094202915">
                                                  <w:marLeft w:val="0"/>
                                                  <w:marRight w:val="0"/>
                                                  <w:marTop w:val="0"/>
                                                  <w:marBottom w:val="0"/>
                                                  <w:divBdr>
                                                    <w:top w:val="none" w:sz="0" w:space="0" w:color="auto"/>
                                                    <w:left w:val="none" w:sz="0" w:space="0" w:color="auto"/>
                                                    <w:bottom w:val="none" w:sz="0" w:space="0" w:color="auto"/>
                                                    <w:right w:val="none" w:sz="0" w:space="0" w:color="auto"/>
                                                  </w:divBdr>
                                                  <w:divsChild>
                                                    <w:div w:id="1162509416">
                                                      <w:marLeft w:val="0"/>
                                                      <w:marRight w:val="0"/>
                                                      <w:marTop w:val="0"/>
                                                      <w:marBottom w:val="0"/>
                                                      <w:divBdr>
                                                        <w:top w:val="none" w:sz="0" w:space="0" w:color="auto"/>
                                                        <w:left w:val="none" w:sz="0" w:space="0" w:color="auto"/>
                                                        <w:bottom w:val="none" w:sz="0" w:space="0" w:color="auto"/>
                                                        <w:right w:val="none" w:sz="0" w:space="0" w:color="auto"/>
                                                      </w:divBdr>
                                                    </w:div>
                                                    <w:div w:id="14814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2538">
                                  <w:marLeft w:val="0"/>
                                  <w:marRight w:val="0"/>
                                  <w:marTop w:val="0"/>
                                  <w:marBottom w:val="0"/>
                                  <w:divBdr>
                                    <w:top w:val="none" w:sz="0" w:space="0" w:color="auto"/>
                                    <w:left w:val="none" w:sz="0" w:space="0" w:color="auto"/>
                                    <w:bottom w:val="none" w:sz="0" w:space="0" w:color="auto"/>
                                    <w:right w:val="none" w:sz="0" w:space="0" w:color="auto"/>
                                  </w:divBdr>
                                  <w:divsChild>
                                    <w:div w:id="213271146">
                                      <w:marLeft w:val="0"/>
                                      <w:marRight w:val="0"/>
                                      <w:marTop w:val="0"/>
                                      <w:marBottom w:val="0"/>
                                      <w:divBdr>
                                        <w:top w:val="none" w:sz="0" w:space="0" w:color="auto"/>
                                        <w:left w:val="none" w:sz="0" w:space="0" w:color="auto"/>
                                        <w:bottom w:val="none" w:sz="0" w:space="0" w:color="auto"/>
                                        <w:right w:val="none" w:sz="0" w:space="0" w:color="auto"/>
                                      </w:divBdr>
                                      <w:divsChild>
                                        <w:div w:id="753430116">
                                          <w:marLeft w:val="0"/>
                                          <w:marRight w:val="0"/>
                                          <w:marTop w:val="0"/>
                                          <w:marBottom w:val="0"/>
                                          <w:divBdr>
                                            <w:top w:val="none" w:sz="0" w:space="0" w:color="auto"/>
                                            <w:left w:val="none" w:sz="0" w:space="0" w:color="auto"/>
                                            <w:bottom w:val="none" w:sz="0" w:space="0" w:color="auto"/>
                                            <w:right w:val="none" w:sz="0" w:space="0" w:color="auto"/>
                                          </w:divBdr>
                                          <w:divsChild>
                                            <w:div w:id="485514781">
                                              <w:marLeft w:val="0"/>
                                              <w:marRight w:val="0"/>
                                              <w:marTop w:val="0"/>
                                              <w:marBottom w:val="0"/>
                                              <w:divBdr>
                                                <w:top w:val="none" w:sz="0" w:space="0" w:color="auto"/>
                                                <w:left w:val="none" w:sz="0" w:space="0" w:color="auto"/>
                                                <w:bottom w:val="none" w:sz="0" w:space="0" w:color="auto"/>
                                                <w:right w:val="none" w:sz="0" w:space="0" w:color="auto"/>
                                              </w:divBdr>
                                              <w:divsChild>
                                                <w:div w:id="1395742957">
                                                  <w:marLeft w:val="0"/>
                                                  <w:marRight w:val="0"/>
                                                  <w:marTop w:val="0"/>
                                                  <w:marBottom w:val="0"/>
                                                  <w:divBdr>
                                                    <w:top w:val="none" w:sz="0" w:space="0" w:color="auto"/>
                                                    <w:left w:val="none" w:sz="0" w:space="0" w:color="auto"/>
                                                    <w:bottom w:val="none" w:sz="0" w:space="0" w:color="auto"/>
                                                    <w:right w:val="none" w:sz="0" w:space="0" w:color="auto"/>
                                                  </w:divBdr>
                                                  <w:divsChild>
                                                    <w:div w:id="1568882258">
                                                      <w:marLeft w:val="0"/>
                                                      <w:marRight w:val="0"/>
                                                      <w:marTop w:val="0"/>
                                                      <w:marBottom w:val="0"/>
                                                      <w:divBdr>
                                                        <w:top w:val="none" w:sz="0" w:space="0" w:color="auto"/>
                                                        <w:left w:val="none" w:sz="0" w:space="0" w:color="auto"/>
                                                        <w:bottom w:val="none" w:sz="0" w:space="0" w:color="auto"/>
                                                        <w:right w:val="none" w:sz="0" w:space="0" w:color="auto"/>
                                                      </w:divBdr>
                                                    </w:div>
                                                    <w:div w:id="1496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58444">
                                  <w:marLeft w:val="0"/>
                                  <w:marRight w:val="0"/>
                                  <w:marTop w:val="0"/>
                                  <w:marBottom w:val="0"/>
                                  <w:divBdr>
                                    <w:top w:val="none" w:sz="0" w:space="0" w:color="auto"/>
                                    <w:left w:val="none" w:sz="0" w:space="0" w:color="auto"/>
                                    <w:bottom w:val="none" w:sz="0" w:space="0" w:color="auto"/>
                                    <w:right w:val="none" w:sz="0" w:space="0" w:color="auto"/>
                                  </w:divBdr>
                                  <w:divsChild>
                                    <w:div w:id="89788463">
                                      <w:marLeft w:val="0"/>
                                      <w:marRight w:val="0"/>
                                      <w:marTop w:val="0"/>
                                      <w:marBottom w:val="0"/>
                                      <w:divBdr>
                                        <w:top w:val="none" w:sz="0" w:space="0" w:color="auto"/>
                                        <w:left w:val="none" w:sz="0" w:space="0" w:color="auto"/>
                                        <w:bottom w:val="none" w:sz="0" w:space="0" w:color="auto"/>
                                        <w:right w:val="none" w:sz="0" w:space="0" w:color="auto"/>
                                      </w:divBdr>
                                      <w:divsChild>
                                        <w:div w:id="964385368">
                                          <w:marLeft w:val="0"/>
                                          <w:marRight w:val="0"/>
                                          <w:marTop w:val="0"/>
                                          <w:marBottom w:val="0"/>
                                          <w:divBdr>
                                            <w:top w:val="none" w:sz="0" w:space="0" w:color="auto"/>
                                            <w:left w:val="none" w:sz="0" w:space="0" w:color="auto"/>
                                            <w:bottom w:val="none" w:sz="0" w:space="0" w:color="auto"/>
                                            <w:right w:val="none" w:sz="0" w:space="0" w:color="auto"/>
                                          </w:divBdr>
                                          <w:divsChild>
                                            <w:div w:id="1332368148">
                                              <w:marLeft w:val="0"/>
                                              <w:marRight w:val="0"/>
                                              <w:marTop w:val="0"/>
                                              <w:marBottom w:val="0"/>
                                              <w:divBdr>
                                                <w:top w:val="none" w:sz="0" w:space="0" w:color="auto"/>
                                                <w:left w:val="none" w:sz="0" w:space="0" w:color="auto"/>
                                                <w:bottom w:val="none" w:sz="0" w:space="0" w:color="auto"/>
                                                <w:right w:val="none" w:sz="0" w:space="0" w:color="auto"/>
                                              </w:divBdr>
                                              <w:divsChild>
                                                <w:div w:id="981420179">
                                                  <w:marLeft w:val="0"/>
                                                  <w:marRight w:val="0"/>
                                                  <w:marTop w:val="0"/>
                                                  <w:marBottom w:val="0"/>
                                                  <w:divBdr>
                                                    <w:top w:val="none" w:sz="0" w:space="0" w:color="auto"/>
                                                    <w:left w:val="none" w:sz="0" w:space="0" w:color="auto"/>
                                                    <w:bottom w:val="none" w:sz="0" w:space="0" w:color="auto"/>
                                                    <w:right w:val="none" w:sz="0" w:space="0" w:color="auto"/>
                                                  </w:divBdr>
                                                  <w:divsChild>
                                                    <w:div w:id="708116698">
                                                      <w:marLeft w:val="0"/>
                                                      <w:marRight w:val="0"/>
                                                      <w:marTop w:val="0"/>
                                                      <w:marBottom w:val="0"/>
                                                      <w:divBdr>
                                                        <w:top w:val="none" w:sz="0" w:space="0" w:color="auto"/>
                                                        <w:left w:val="none" w:sz="0" w:space="0" w:color="auto"/>
                                                        <w:bottom w:val="none" w:sz="0" w:space="0" w:color="auto"/>
                                                        <w:right w:val="none" w:sz="0" w:space="0" w:color="auto"/>
                                                      </w:divBdr>
                                                    </w:div>
                                                    <w:div w:id="5423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74753">
                                  <w:marLeft w:val="0"/>
                                  <w:marRight w:val="0"/>
                                  <w:marTop w:val="0"/>
                                  <w:marBottom w:val="0"/>
                                  <w:divBdr>
                                    <w:top w:val="none" w:sz="0" w:space="0" w:color="auto"/>
                                    <w:left w:val="none" w:sz="0" w:space="0" w:color="auto"/>
                                    <w:bottom w:val="none" w:sz="0" w:space="0" w:color="auto"/>
                                    <w:right w:val="none" w:sz="0" w:space="0" w:color="auto"/>
                                  </w:divBdr>
                                  <w:divsChild>
                                    <w:div w:id="1927882557">
                                      <w:marLeft w:val="0"/>
                                      <w:marRight w:val="0"/>
                                      <w:marTop w:val="0"/>
                                      <w:marBottom w:val="0"/>
                                      <w:divBdr>
                                        <w:top w:val="none" w:sz="0" w:space="0" w:color="auto"/>
                                        <w:left w:val="none" w:sz="0" w:space="0" w:color="auto"/>
                                        <w:bottom w:val="none" w:sz="0" w:space="0" w:color="auto"/>
                                        <w:right w:val="none" w:sz="0" w:space="0" w:color="auto"/>
                                      </w:divBdr>
                                      <w:divsChild>
                                        <w:div w:id="1326713546">
                                          <w:marLeft w:val="0"/>
                                          <w:marRight w:val="0"/>
                                          <w:marTop w:val="0"/>
                                          <w:marBottom w:val="0"/>
                                          <w:divBdr>
                                            <w:top w:val="none" w:sz="0" w:space="0" w:color="auto"/>
                                            <w:left w:val="none" w:sz="0" w:space="0" w:color="auto"/>
                                            <w:bottom w:val="none" w:sz="0" w:space="0" w:color="auto"/>
                                            <w:right w:val="none" w:sz="0" w:space="0" w:color="auto"/>
                                          </w:divBdr>
                                          <w:divsChild>
                                            <w:div w:id="1674065102">
                                              <w:marLeft w:val="0"/>
                                              <w:marRight w:val="0"/>
                                              <w:marTop w:val="0"/>
                                              <w:marBottom w:val="0"/>
                                              <w:divBdr>
                                                <w:top w:val="none" w:sz="0" w:space="0" w:color="auto"/>
                                                <w:left w:val="none" w:sz="0" w:space="0" w:color="auto"/>
                                                <w:bottom w:val="none" w:sz="0" w:space="0" w:color="auto"/>
                                                <w:right w:val="none" w:sz="0" w:space="0" w:color="auto"/>
                                              </w:divBdr>
                                              <w:divsChild>
                                                <w:div w:id="667902688">
                                                  <w:marLeft w:val="0"/>
                                                  <w:marRight w:val="0"/>
                                                  <w:marTop w:val="0"/>
                                                  <w:marBottom w:val="0"/>
                                                  <w:divBdr>
                                                    <w:top w:val="none" w:sz="0" w:space="0" w:color="auto"/>
                                                    <w:left w:val="none" w:sz="0" w:space="0" w:color="auto"/>
                                                    <w:bottom w:val="none" w:sz="0" w:space="0" w:color="auto"/>
                                                    <w:right w:val="none" w:sz="0" w:space="0" w:color="auto"/>
                                                  </w:divBdr>
                                                  <w:divsChild>
                                                    <w:div w:id="1985085669">
                                                      <w:marLeft w:val="0"/>
                                                      <w:marRight w:val="0"/>
                                                      <w:marTop w:val="0"/>
                                                      <w:marBottom w:val="0"/>
                                                      <w:divBdr>
                                                        <w:top w:val="none" w:sz="0" w:space="0" w:color="auto"/>
                                                        <w:left w:val="none" w:sz="0" w:space="0" w:color="auto"/>
                                                        <w:bottom w:val="none" w:sz="0" w:space="0" w:color="auto"/>
                                                        <w:right w:val="none" w:sz="0" w:space="0" w:color="auto"/>
                                                      </w:divBdr>
                                                    </w:div>
                                                    <w:div w:id="1794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47670">
                                  <w:marLeft w:val="0"/>
                                  <w:marRight w:val="0"/>
                                  <w:marTop w:val="0"/>
                                  <w:marBottom w:val="0"/>
                                  <w:divBdr>
                                    <w:top w:val="none" w:sz="0" w:space="0" w:color="auto"/>
                                    <w:left w:val="none" w:sz="0" w:space="0" w:color="auto"/>
                                    <w:bottom w:val="none" w:sz="0" w:space="0" w:color="auto"/>
                                    <w:right w:val="none" w:sz="0" w:space="0" w:color="auto"/>
                                  </w:divBdr>
                                  <w:divsChild>
                                    <w:div w:id="512378006">
                                      <w:marLeft w:val="0"/>
                                      <w:marRight w:val="0"/>
                                      <w:marTop w:val="0"/>
                                      <w:marBottom w:val="0"/>
                                      <w:divBdr>
                                        <w:top w:val="none" w:sz="0" w:space="0" w:color="auto"/>
                                        <w:left w:val="none" w:sz="0" w:space="0" w:color="auto"/>
                                        <w:bottom w:val="none" w:sz="0" w:space="0" w:color="auto"/>
                                        <w:right w:val="none" w:sz="0" w:space="0" w:color="auto"/>
                                      </w:divBdr>
                                      <w:divsChild>
                                        <w:div w:id="1986543444">
                                          <w:marLeft w:val="0"/>
                                          <w:marRight w:val="0"/>
                                          <w:marTop w:val="0"/>
                                          <w:marBottom w:val="0"/>
                                          <w:divBdr>
                                            <w:top w:val="none" w:sz="0" w:space="0" w:color="auto"/>
                                            <w:left w:val="none" w:sz="0" w:space="0" w:color="auto"/>
                                            <w:bottom w:val="none" w:sz="0" w:space="0" w:color="auto"/>
                                            <w:right w:val="none" w:sz="0" w:space="0" w:color="auto"/>
                                          </w:divBdr>
                                          <w:divsChild>
                                            <w:div w:id="352852196">
                                              <w:marLeft w:val="0"/>
                                              <w:marRight w:val="0"/>
                                              <w:marTop w:val="0"/>
                                              <w:marBottom w:val="0"/>
                                              <w:divBdr>
                                                <w:top w:val="none" w:sz="0" w:space="0" w:color="auto"/>
                                                <w:left w:val="none" w:sz="0" w:space="0" w:color="auto"/>
                                                <w:bottom w:val="none" w:sz="0" w:space="0" w:color="auto"/>
                                                <w:right w:val="none" w:sz="0" w:space="0" w:color="auto"/>
                                              </w:divBdr>
                                              <w:divsChild>
                                                <w:div w:id="101995786">
                                                  <w:marLeft w:val="0"/>
                                                  <w:marRight w:val="0"/>
                                                  <w:marTop w:val="0"/>
                                                  <w:marBottom w:val="0"/>
                                                  <w:divBdr>
                                                    <w:top w:val="none" w:sz="0" w:space="0" w:color="auto"/>
                                                    <w:left w:val="none" w:sz="0" w:space="0" w:color="auto"/>
                                                    <w:bottom w:val="none" w:sz="0" w:space="0" w:color="auto"/>
                                                    <w:right w:val="none" w:sz="0" w:space="0" w:color="auto"/>
                                                  </w:divBdr>
                                                  <w:divsChild>
                                                    <w:div w:id="1408722431">
                                                      <w:marLeft w:val="0"/>
                                                      <w:marRight w:val="0"/>
                                                      <w:marTop w:val="0"/>
                                                      <w:marBottom w:val="0"/>
                                                      <w:divBdr>
                                                        <w:top w:val="none" w:sz="0" w:space="0" w:color="auto"/>
                                                        <w:left w:val="none" w:sz="0" w:space="0" w:color="auto"/>
                                                        <w:bottom w:val="none" w:sz="0" w:space="0" w:color="auto"/>
                                                        <w:right w:val="none" w:sz="0" w:space="0" w:color="auto"/>
                                                      </w:divBdr>
                                                    </w:div>
                                                    <w:div w:id="1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3899">
                                  <w:marLeft w:val="0"/>
                                  <w:marRight w:val="0"/>
                                  <w:marTop w:val="0"/>
                                  <w:marBottom w:val="0"/>
                                  <w:divBdr>
                                    <w:top w:val="none" w:sz="0" w:space="0" w:color="auto"/>
                                    <w:left w:val="none" w:sz="0" w:space="0" w:color="auto"/>
                                    <w:bottom w:val="none" w:sz="0" w:space="0" w:color="auto"/>
                                    <w:right w:val="none" w:sz="0" w:space="0" w:color="auto"/>
                                  </w:divBdr>
                                  <w:divsChild>
                                    <w:div w:id="1214389249">
                                      <w:marLeft w:val="0"/>
                                      <w:marRight w:val="0"/>
                                      <w:marTop w:val="0"/>
                                      <w:marBottom w:val="0"/>
                                      <w:divBdr>
                                        <w:top w:val="none" w:sz="0" w:space="0" w:color="auto"/>
                                        <w:left w:val="none" w:sz="0" w:space="0" w:color="auto"/>
                                        <w:bottom w:val="none" w:sz="0" w:space="0" w:color="auto"/>
                                        <w:right w:val="none" w:sz="0" w:space="0" w:color="auto"/>
                                      </w:divBdr>
                                      <w:divsChild>
                                        <w:div w:id="95907840">
                                          <w:marLeft w:val="0"/>
                                          <w:marRight w:val="0"/>
                                          <w:marTop w:val="0"/>
                                          <w:marBottom w:val="0"/>
                                          <w:divBdr>
                                            <w:top w:val="none" w:sz="0" w:space="0" w:color="auto"/>
                                            <w:left w:val="none" w:sz="0" w:space="0" w:color="auto"/>
                                            <w:bottom w:val="none" w:sz="0" w:space="0" w:color="auto"/>
                                            <w:right w:val="none" w:sz="0" w:space="0" w:color="auto"/>
                                          </w:divBdr>
                                          <w:divsChild>
                                            <w:div w:id="2146118769">
                                              <w:marLeft w:val="0"/>
                                              <w:marRight w:val="0"/>
                                              <w:marTop w:val="0"/>
                                              <w:marBottom w:val="0"/>
                                              <w:divBdr>
                                                <w:top w:val="none" w:sz="0" w:space="0" w:color="auto"/>
                                                <w:left w:val="none" w:sz="0" w:space="0" w:color="auto"/>
                                                <w:bottom w:val="none" w:sz="0" w:space="0" w:color="auto"/>
                                                <w:right w:val="none" w:sz="0" w:space="0" w:color="auto"/>
                                              </w:divBdr>
                                              <w:divsChild>
                                                <w:div w:id="1959023231">
                                                  <w:marLeft w:val="0"/>
                                                  <w:marRight w:val="0"/>
                                                  <w:marTop w:val="0"/>
                                                  <w:marBottom w:val="0"/>
                                                  <w:divBdr>
                                                    <w:top w:val="none" w:sz="0" w:space="0" w:color="auto"/>
                                                    <w:left w:val="none" w:sz="0" w:space="0" w:color="auto"/>
                                                    <w:bottom w:val="none" w:sz="0" w:space="0" w:color="auto"/>
                                                    <w:right w:val="none" w:sz="0" w:space="0" w:color="auto"/>
                                                  </w:divBdr>
                                                  <w:divsChild>
                                                    <w:div w:id="1540122524">
                                                      <w:marLeft w:val="0"/>
                                                      <w:marRight w:val="0"/>
                                                      <w:marTop w:val="0"/>
                                                      <w:marBottom w:val="0"/>
                                                      <w:divBdr>
                                                        <w:top w:val="none" w:sz="0" w:space="0" w:color="auto"/>
                                                        <w:left w:val="none" w:sz="0" w:space="0" w:color="auto"/>
                                                        <w:bottom w:val="none" w:sz="0" w:space="0" w:color="auto"/>
                                                        <w:right w:val="none" w:sz="0" w:space="0" w:color="auto"/>
                                                      </w:divBdr>
                                                    </w:div>
                                                    <w:div w:id="1644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3299">
                                  <w:marLeft w:val="0"/>
                                  <w:marRight w:val="0"/>
                                  <w:marTop w:val="0"/>
                                  <w:marBottom w:val="0"/>
                                  <w:divBdr>
                                    <w:top w:val="none" w:sz="0" w:space="0" w:color="auto"/>
                                    <w:left w:val="none" w:sz="0" w:space="0" w:color="auto"/>
                                    <w:bottom w:val="none" w:sz="0" w:space="0" w:color="auto"/>
                                    <w:right w:val="none" w:sz="0" w:space="0" w:color="auto"/>
                                  </w:divBdr>
                                  <w:divsChild>
                                    <w:div w:id="1161389686">
                                      <w:marLeft w:val="0"/>
                                      <w:marRight w:val="0"/>
                                      <w:marTop w:val="0"/>
                                      <w:marBottom w:val="0"/>
                                      <w:divBdr>
                                        <w:top w:val="none" w:sz="0" w:space="0" w:color="auto"/>
                                        <w:left w:val="none" w:sz="0" w:space="0" w:color="auto"/>
                                        <w:bottom w:val="none" w:sz="0" w:space="0" w:color="auto"/>
                                        <w:right w:val="none" w:sz="0" w:space="0" w:color="auto"/>
                                      </w:divBdr>
                                      <w:divsChild>
                                        <w:div w:id="1483428161">
                                          <w:marLeft w:val="0"/>
                                          <w:marRight w:val="0"/>
                                          <w:marTop w:val="0"/>
                                          <w:marBottom w:val="0"/>
                                          <w:divBdr>
                                            <w:top w:val="none" w:sz="0" w:space="0" w:color="auto"/>
                                            <w:left w:val="none" w:sz="0" w:space="0" w:color="auto"/>
                                            <w:bottom w:val="none" w:sz="0" w:space="0" w:color="auto"/>
                                            <w:right w:val="none" w:sz="0" w:space="0" w:color="auto"/>
                                          </w:divBdr>
                                          <w:divsChild>
                                            <w:div w:id="974018562">
                                              <w:marLeft w:val="0"/>
                                              <w:marRight w:val="0"/>
                                              <w:marTop w:val="0"/>
                                              <w:marBottom w:val="0"/>
                                              <w:divBdr>
                                                <w:top w:val="none" w:sz="0" w:space="0" w:color="auto"/>
                                                <w:left w:val="none" w:sz="0" w:space="0" w:color="auto"/>
                                                <w:bottom w:val="none" w:sz="0" w:space="0" w:color="auto"/>
                                                <w:right w:val="none" w:sz="0" w:space="0" w:color="auto"/>
                                              </w:divBdr>
                                              <w:divsChild>
                                                <w:div w:id="48767607">
                                                  <w:marLeft w:val="0"/>
                                                  <w:marRight w:val="0"/>
                                                  <w:marTop w:val="0"/>
                                                  <w:marBottom w:val="0"/>
                                                  <w:divBdr>
                                                    <w:top w:val="none" w:sz="0" w:space="0" w:color="auto"/>
                                                    <w:left w:val="none" w:sz="0" w:space="0" w:color="auto"/>
                                                    <w:bottom w:val="none" w:sz="0" w:space="0" w:color="auto"/>
                                                    <w:right w:val="none" w:sz="0" w:space="0" w:color="auto"/>
                                                  </w:divBdr>
                                                  <w:divsChild>
                                                    <w:div w:id="252131620">
                                                      <w:marLeft w:val="0"/>
                                                      <w:marRight w:val="0"/>
                                                      <w:marTop w:val="0"/>
                                                      <w:marBottom w:val="0"/>
                                                      <w:divBdr>
                                                        <w:top w:val="none" w:sz="0" w:space="0" w:color="auto"/>
                                                        <w:left w:val="none" w:sz="0" w:space="0" w:color="auto"/>
                                                        <w:bottom w:val="none" w:sz="0" w:space="0" w:color="auto"/>
                                                        <w:right w:val="none" w:sz="0" w:space="0" w:color="auto"/>
                                                      </w:divBdr>
                                                    </w:div>
                                                    <w:div w:id="9779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5921">
                                  <w:marLeft w:val="0"/>
                                  <w:marRight w:val="0"/>
                                  <w:marTop w:val="0"/>
                                  <w:marBottom w:val="0"/>
                                  <w:divBdr>
                                    <w:top w:val="none" w:sz="0" w:space="0" w:color="auto"/>
                                    <w:left w:val="none" w:sz="0" w:space="0" w:color="auto"/>
                                    <w:bottom w:val="none" w:sz="0" w:space="0" w:color="auto"/>
                                    <w:right w:val="none" w:sz="0" w:space="0" w:color="auto"/>
                                  </w:divBdr>
                                  <w:divsChild>
                                    <w:div w:id="767047018">
                                      <w:marLeft w:val="0"/>
                                      <w:marRight w:val="0"/>
                                      <w:marTop w:val="0"/>
                                      <w:marBottom w:val="0"/>
                                      <w:divBdr>
                                        <w:top w:val="none" w:sz="0" w:space="0" w:color="auto"/>
                                        <w:left w:val="none" w:sz="0" w:space="0" w:color="auto"/>
                                        <w:bottom w:val="none" w:sz="0" w:space="0" w:color="auto"/>
                                        <w:right w:val="none" w:sz="0" w:space="0" w:color="auto"/>
                                      </w:divBdr>
                                      <w:divsChild>
                                        <w:div w:id="866528557">
                                          <w:marLeft w:val="0"/>
                                          <w:marRight w:val="0"/>
                                          <w:marTop w:val="0"/>
                                          <w:marBottom w:val="0"/>
                                          <w:divBdr>
                                            <w:top w:val="none" w:sz="0" w:space="0" w:color="auto"/>
                                            <w:left w:val="none" w:sz="0" w:space="0" w:color="auto"/>
                                            <w:bottom w:val="none" w:sz="0" w:space="0" w:color="auto"/>
                                            <w:right w:val="none" w:sz="0" w:space="0" w:color="auto"/>
                                          </w:divBdr>
                                          <w:divsChild>
                                            <w:div w:id="1284461812">
                                              <w:marLeft w:val="0"/>
                                              <w:marRight w:val="0"/>
                                              <w:marTop w:val="0"/>
                                              <w:marBottom w:val="0"/>
                                              <w:divBdr>
                                                <w:top w:val="none" w:sz="0" w:space="0" w:color="auto"/>
                                                <w:left w:val="none" w:sz="0" w:space="0" w:color="auto"/>
                                                <w:bottom w:val="none" w:sz="0" w:space="0" w:color="auto"/>
                                                <w:right w:val="none" w:sz="0" w:space="0" w:color="auto"/>
                                              </w:divBdr>
                                              <w:divsChild>
                                                <w:div w:id="1081833766">
                                                  <w:marLeft w:val="0"/>
                                                  <w:marRight w:val="0"/>
                                                  <w:marTop w:val="0"/>
                                                  <w:marBottom w:val="0"/>
                                                  <w:divBdr>
                                                    <w:top w:val="none" w:sz="0" w:space="0" w:color="auto"/>
                                                    <w:left w:val="none" w:sz="0" w:space="0" w:color="auto"/>
                                                    <w:bottom w:val="none" w:sz="0" w:space="0" w:color="auto"/>
                                                    <w:right w:val="none" w:sz="0" w:space="0" w:color="auto"/>
                                                  </w:divBdr>
                                                  <w:divsChild>
                                                    <w:div w:id="673648136">
                                                      <w:marLeft w:val="0"/>
                                                      <w:marRight w:val="0"/>
                                                      <w:marTop w:val="0"/>
                                                      <w:marBottom w:val="0"/>
                                                      <w:divBdr>
                                                        <w:top w:val="none" w:sz="0" w:space="0" w:color="auto"/>
                                                        <w:left w:val="none" w:sz="0" w:space="0" w:color="auto"/>
                                                        <w:bottom w:val="none" w:sz="0" w:space="0" w:color="auto"/>
                                                        <w:right w:val="none" w:sz="0" w:space="0" w:color="auto"/>
                                                      </w:divBdr>
                                                    </w:div>
                                                    <w:div w:id="15536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3907">
                                  <w:marLeft w:val="0"/>
                                  <w:marRight w:val="0"/>
                                  <w:marTop w:val="0"/>
                                  <w:marBottom w:val="0"/>
                                  <w:divBdr>
                                    <w:top w:val="none" w:sz="0" w:space="0" w:color="auto"/>
                                    <w:left w:val="none" w:sz="0" w:space="0" w:color="auto"/>
                                    <w:bottom w:val="none" w:sz="0" w:space="0" w:color="auto"/>
                                    <w:right w:val="none" w:sz="0" w:space="0" w:color="auto"/>
                                  </w:divBdr>
                                  <w:divsChild>
                                    <w:div w:id="2043822222">
                                      <w:marLeft w:val="0"/>
                                      <w:marRight w:val="0"/>
                                      <w:marTop w:val="0"/>
                                      <w:marBottom w:val="0"/>
                                      <w:divBdr>
                                        <w:top w:val="none" w:sz="0" w:space="0" w:color="auto"/>
                                        <w:left w:val="none" w:sz="0" w:space="0" w:color="auto"/>
                                        <w:bottom w:val="none" w:sz="0" w:space="0" w:color="auto"/>
                                        <w:right w:val="none" w:sz="0" w:space="0" w:color="auto"/>
                                      </w:divBdr>
                                      <w:divsChild>
                                        <w:div w:id="1424565177">
                                          <w:marLeft w:val="0"/>
                                          <w:marRight w:val="0"/>
                                          <w:marTop w:val="0"/>
                                          <w:marBottom w:val="0"/>
                                          <w:divBdr>
                                            <w:top w:val="none" w:sz="0" w:space="0" w:color="auto"/>
                                            <w:left w:val="none" w:sz="0" w:space="0" w:color="auto"/>
                                            <w:bottom w:val="none" w:sz="0" w:space="0" w:color="auto"/>
                                            <w:right w:val="none" w:sz="0" w:space="0" w:color="auto"/>
                                          </w:divBdr>
                                          <w:divsChild>
                                            <w:div w:id="1817337962">
                                              <w:marLeft w:val="0"/>
                                              <w:marRight w:val="0"/>
                                              <w:marTop w:val="0"/>
                                              <w:marBottom w:val="0"/>
                                              <w:divBdr>
                                                <w:top w:val="none" w:sz="0" w:space="0" w:color="auto"/>
                                                <w:left w:val="none" w:sz="0" w:space="0" w:color="auto"/>
                                                <w:bottom w:val="none" w:sz="0" w:space="0" w:color="auto"/>
                                                <w:right w:val="none" w:sz="0" w:space="0" w:color="auto"/>
                                              </w:divBdr>
                                              <w:divsChild>
                                                <w:div w:id="729422385">
                                                  <w:marLeft w:val="0"/>
                                                  <w:marRight w:val="0"/>
                                                  <w:marTop w:val="0"/>
                                                  <w:marBottom w:val="0"/>
                                                  <w:divBdr>
                                                    <w:top w:val="none" w:sz="0" w:space="0" w:color="auto"/>
                                                    <w:left w:val="none" w:sz="0" w:space="0" w:color="auto"/>
                                                    <w:bottom w:val="none" w:sz="0" w:space="0" w:color="auto"/>
                                                    <w:right w:val="none" w:sz="0" w:space="0" w:color="auto"/>
                                                  </w:divBdr>
                                                  <w:divsChild>
                                                    <w:div w:id="1491867907">
                                                      <w:marLeft w:val="0"/>
                                                      <w:marRight w:val="0"/>
                                                      <w:marTop w:val="0"/>
                                                      <w:marBottom w:val="0"/>
                                                      <w:divBdr>
                                                        <w:top w:val="none" w:sz="0" w:space="0" w:color="auto"/>
                                                        <w:left w:val="none" w:sz="0" w:space="0" w:color="auto"/>
                                                        <w:bottom w:val="none" w:sz="0" w:space="0" w:color="auto"/>
                                                        <w:right w:val="none" w:sz="0" w:space="0" w:color="auto"/>
                                                      </w:divBdr>
                                                    </w:div>
                                                    <w:div w:id="3356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4148">
                                  <w:marLeft w:val="0"/>
                                  <w:marRight w:val="0"/>
                                  <w:marTop w:val="0"/>
                                  <w:marBottom w:val="0"/>
                                  <w:divBdr>
                                    <w:top w:val="none" w:sz="0" w:space="0" w:color="auto"/>
                                    <w:left w:val="none" w:sz="0" w:space="0" w:color="auto"/>
                                    <w:bottom w:val="none" w:sz="0" w:space="0" w:color="auto"/>
                                    <w:right w:val="none" w:sz="0" w:space="0" w:color="auto"/>
                                  </w:divBdr>
                                  <w:divsChild>
                                    <w:div w:id="1592200609">
                                      <w:marLeft w:val="0"/>
                                      <w:marRight w:val="0"/>
                                      <w:marTop w:val="0"/>
                                      <w:marBottom w:val="0"/>
                                      <w:divBdr>
                                        <w:top w:val="none" w:sz="0" w:space="0" w:color="auto"/>
                                        <w:left w:val="none" w:sz="0" w:space="0" w:color="auto"/>
                                        <w:bottom w:val="none" w:sz="0" w:space="0" w:color="auto"/>
                                        <w:right w:val="none" w:sz="0" w:space="0" w:color="auto"/>
                                      </w:divBdr>
                                      <w:divsChild>
                                        <w:div w:id="840388589">
                                          <w:marLeft w:val="0"/>
                                          <w:marRight w:val="0"/>
                                          <w:marTop w:val="0"/>
                                          <w:marBottom w:val="0"/>
                                          <w:divBdr>
                                            <w:top w:val="none" w:sz="0" w:space="0" w:color="auto"/>
                                            <w:left w:val="none" w:sz="0" w:space="0" w:color="auto"/>
                                            <w:bottom w:val="none" w:sz="0" w:space="0" w:color="auto"/>
                                            <w:right w:val="none" w:sz="0" w:space="0" w:color="auto"/>
                                          </w:divBdr>
                                          <w:divsChild>
                                            <w:div w:id="426923836">
                                              <w:marLeft w:val="0"/>
                                              <w:marRight w:val="0"/>
                                              <w:marTop w:val="0"/>
                                              <w:marBottom w:val="0"/>
                                              <w:divBdr>
                                                <w:top w:val="none" w:sz="0" w:space="0" w:color="auto"/>
                                                <w:left w:val="none" w:sz="0" w:space="0" w:color="auto"/>
                                                <w:bottom w:val="none" w:sz="0" w:space="0" w:color="auto"/>
                                                <w:right w:val="none" w:sz="0" w:space="0" w:color="auto"/>
                                              </w:divBdr>
                                              <w:divsChild>
                                                <w:div w:id="568073635">
                                                  <w:marLeft w:val="0"/>
                                                  <w:marRight w:val="0"/>
                                                  <w:marTop w:val="0"/>
                                                  <w:marBottom w:val="0"/>
                                                  <w:divBdr>
                                                    <w:top w:val="none" w:sz="0" w:space="0" w:color="auto"/>
                                                    <w:left w:val="none" w:sz="0" w:space="0" w:color="auto"/>
                                                    <w:bottom w:val="none" w:sz="0" w:space="0" w:color="auto"/>
                                                    <w:right w:val="none" w:sz="0" w:space="0" w:color="auto"/>
                                                  </w:divBdr>
                                                  <w:divsChild>
                                                    <w:div w:id="403769598">
                                                      <w:marLeft w:val="0"/>
                                                      <w:marRight w:val="0"/>
                                                      <w:marTop w:val="0"/>
                                                      <w:marBottom w:val="0"/>
                                                      <w:divBdr>
                                                        <w:top w:val="none" w:sz="0" w:space="0" w:color="auto"/>
                                                        <w:left w:val="none" w:sz="0" w:space="0" w:color="auto"/>
                                                        <w:bottom w:val="none" w:sz="0" w:space="0" w:color="auto"/>
                                                        <w:right w:val="none" w:sz="0" w:space="0" w:color="auto"/>
                                                      </w:divBdr>
                                                    </w:div>
                                                    <w:div w:id="2227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99045">
                                  <w:marLeft w:val="0"/>
                                  <w:marRight w:val="0"/>
                                  <w:marTop w:val="0"/>
                                  <w:marBottom w:val="0"/>
                                  <w:divBdr>
                                    <w:top w:val="none" w:sz="0" w:space="0" w:color="auto"/>
                                    <w:left w:val="none" w:sz="0" w:space="0" w:color="auto"/>
                                    <w:bottom w:val="none" w:sz="0" w:space="0" w:color="auto"/>
                                    <w:right w:val="none" w:sz="0" w:space="0" w:color="auto"/>
                                  </w:divBdr>
                                  <w:divsChild>
                                    <w:div w:id="653995344">
                                      <w:marLeft w:val="0"/>
                                      <w:marRight w:val="0"/>
                                      <w:marTop w:val="0"/>
                                      <w:marBottom w:val="0"/>
                                      <w:divBdr>
                                        <w:top w:val="none" w:sz="0" w:space="0" w:color="auto"/>
                                        <w:left w:val="none" w:sz="0" w:space="0" w:color="auto"/>
                                        <w:bottom w:val="none" w:sz="0" w:space="0" w:color="auto"/>
                                        <w:right w:val="none" w:sz="0" w:space="0" w:color="auto"/>
                                      </w:divBdr>
                                      <w:divsChild>
                                        <w:div w:id="547765136">
                                          <w:marLeft w:val="0"/>
                                          <w:marRight w:val="0"/>
                                          <w:marTop w:val="0"/>
                                          <w:marBottom w:val="0"/>
                                          <w:divBdr>
                                            <w:top w:val="none" w:sz="0" w:space="0" w:color="auto"/>
                                            <w:left w:val="none" w:sz="0" w:space="0" w:color="auto"/>
                                            <w:bottom w:val="none" w:sz="0" w:space="0" w:color="auto"/>
                                            <w:right w:val="none" w:sz="0" w:space="0" w:color="auto"/>
                                          </w:divBdr>
                                          <w:divsChild>
                                            <w:div w:id="2038962372">
                                              <w:marLeft w:val="0"/>
                                              <w:marRight w:val="0"/>
                                              <w:marTop w:val="0"/>
                                              <w:marBottom w:val="0"/>
                                              <w:divBdr>
                                                <w:top w:val="none" w:sz="0" w:space="0" w:color="auto"/>
                                                <w:left w:val="none" w:sz="0" w:space="0" w:color="auto"/>
                                                <w:bottom w:val="none" w:sz="0" w:space="0" w:color="auto"/>
                                                <w:right w:val="none" w:sz="0" w:space="0" w:color="auto"/>
                                              </w:divBdr>
                                              <w:divsChild>
                                                <w:div w:id="1457330918">
                                                  <w:marLeft w:val="0"/>
                                                  <w:marRight w:val="0"/>
                                                  <w:marTop w:val="0"/>
                                                  <w:marBottom w:val="0"/>
                                                  <w:divBdr>
                                                    <w:top w:val="none" w:sz="0" w:space="0" w:color="auto"/>
                                                    <w:left w:val="none" w:sz="0" w:space="0" w:color="auto"/>
                                                    <w:bottom w:val="none" w:sz="0" w:space="0" w:color="auto"/>
                                                    <w:right w:val="none" w:sz="0" w:space="0" w:color="auto"/>
                                                  </w:divBdr>
                                                  <w:divsChild>
                                                    <w:div w:id="372577143">
                                                      <w:marLeft w:val="0"/>
                                                      <w:marRight w:val="0"/>
                                                      <w:marTop w:val="0"/>
                                                      <w:marBottom w:val="0"/>
                                                      <w:divBdr>
                                                        <w:top w:val="none" w:sz="0" w:space="0" w:color="auto"/>
                                                        <w:left w:val="none" w:sz="0" w:space="0" w:color="auto"/>
                                                        <w:bottom w:val="none" w:sz="0" w:space="0" w:color="auto"/>
                                                        <w:right w:val="none" w:sz="0" w:space="0" w:color="auto"/>
                                                      </w:divBdr>
                                                    </w:div>
                                                    <w:div w:id="1311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7713">
                                  <w:marLeft w:val="0"/>
                                  <w:marRight w:val="0"/>
                                  <w:marTop w:val="0"/>
                                  <w:marBottom w:val="0"/>
                                  <w:divBdr>
                                    <w:top w:val="none" w:sz="0" w:space="0" w:color="auto"/>
                                    <w:left w:val="none" w:sz="0" w:space="0" w:color="auto"/>
                                    <w:bottom w:val="none" w:sz="0" w:space="0" w:color="auto"/>
                                    <w:right w:val="none" w:sz="0" w:space="0" w:color="auto"/>
                                  </w:divBdr>
                                  <w:divsChild>
                                    <w:div w:id="783578831">
                                      <w:marLeft w:val="0"/>
                                      <w:marRight w:val="0"/>
                                      <w:marTop w:val="0"/>
                                      <w:marBottom w:val="0"/>
                                      <w:divBdr>
                                        <w:top w:val="none" w:sz="0" w:space="0" w:color="auto"/>
                                        <w:left w:val="none" w:sz="0" w:space="0" w:color="auto"/>
                                        <w:bottom w:val="none" w:sz="0" w:space="0" w:color="auto"/>
                                        <w:right w:val="none" w:sz="0" w:space="0" w:color="auto"/>
                                      </w:divBdr>
                                      <w:divsChild>
                                        <w:div w:id="2121871962">
                                          <w:marLeft w:val="0"/>
                                          <w:marRight w:val="0"/>
                                          <w:marTop w:val="0"/>
                                          <w:marBottom w:val="0"/>
                                          <w:divBdr>
                                            <w:top w:val="none" w:sz="0" w:space="0" w:color="auto"/>
                                            <w:left w:val="none" w:sz="0" w:space="0" w:color="auto"/>
                                            <w:bottom w:val="none" w:sz="0" w:space="0" w:color="auto"/>
                                            <w:right w:val="none" w:sz="0" w:space="0" w:color="auto"/>
                                          </w:divBdr>
                                          <w:divsChild>
                                            <w:div w:id="1737587267">
                                              <w:marLeft w:val="0"/>
                                              <w:marRight w:val="0"/>
                                              <w:marTop w:val="0"/>
                                              <w:marBottom w:val="0"/>
                                              <w:divBdr>
                                                <w:top w:val="none" w:sz="0" w:space="0" w:color="auto"/>
                                                <w:left w:val="none" w:sz="0" w:space="0" w:color="auto"/>
                                                <w:bottom w:val="none" w:sz="0" w:space="0" w:color="auto"/>
                                                <w:right w:val="none" w:sz="0" w:space="0" w:color="auto"/>
                                              </w:divBdr>
                                              <w:divsChild>
                                                <w:div w:id="1046106807">
                                                  <w:marLeft w:val="0"/>
                                                  <w:marRight w:val="0"/>
                                                  <w:marTop w:val="0"/>
                                                  <w:marBottom w:val="0"/>
                                                  <w:divBdr>
                                                    <w:top w:val="none" w:sz="0" w:space="0" w:color="auto"/>
                                                    <w:left w:val="none" w:sz="0" w:space="0" w:color="auto"/>
                                                    <w:bottom w:val="none" w:sz="0" w:space="0" w:color="auto"/>
                                                    <w:right w:val="none" w:sz="0" w:space="0" w:color="auto"/>
                                                  </w:divBdr>
                                                  <w:divsChild>
                                                    <w:div w:id="2033336403">
                                                      <w:marLeft w:val="0"/>
                                                      <w:marRight w:val="0"/>
                                                      <w:marTop w:val="0"/>
                                                      <w:marBottom w:val="0"/>
                                                      <w:divBdr>
                                                        <w:top w:val="none" w:sz="0" w:space="0" w:color="auto"/>
                                                        <w:left w:val="none" w:sz="0" w:space="0" w:color="auto"/>
                                                        <w:bottom w:val="none" w:sz="0" w:space="0" w:color="auto"/>
                                                        <w:right w:val="none" w:sz="0" w:space="0" w:color="auto"/>
                                                      </w:divBdr>
                                                    </w:div>
                                                    <w:div w:id="12604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18367">
                                  <w:marLeft w:val="0"/>
                                  <w:marRight w:val="0"/>
                                  <w:marTop w:val="0"/>
                                  <w:marBottom w:val="0"/>
                                  <w:divBdr>
                                    <w:top w:val="none" w:sz="0" w:space="0" w:color="auto"/>
                                    <w:left w:val="none" w:sz="0" w:space="0" w:color="auto"/>
                                    <w:bottom w:val="none" w:sz="0" w:space="0" w:color="auto"/>
                                    <w:right w:val="none" w:sz="0" w:space="0" w:color="auto"/>
                                  </w:divBdr>
                                  <w:divsChild>
                                    <w:div w:id="689836492">
                                      <w:marLeft w:val="0"/>
                                      <w:marRight w:val="0"/>
                                      <w:marTop w:val="0"/>
                                      <w:marBottom w:val="0"/>
                                      <w:divBdr>
                                        <w:top w:val="none" w:sz="0" w:space="0" w:color="auto"/>
                                        <w:left w:val="none" w:sz="0" w:space="0" w:color="auto"/>
                                        <w:bottom w:val="none" w:sz="0" w:space="0" w:color="auto"/>
                                        <w:right w:val="none" w:sz="0" w:space="0" w:color="auto"/>
                                      </w:divBdr>
                                      <w:divsChild>
                                        <w:div w:id="546189043">
                                          <w:marLeft w:val="0"/>
                                          <w:marRight w:val="0"/>
                                          <w:marTop w:val="0"/>
                                          <w:marBottom w:val="0"/>
                                          <w:divBdr>
                                            <w:top w:val="none" w:sz="0" w:space="0" w:color="auto"/>
                                            <w:left w:val="none" w:sz="0" w:space="0" w:color="auto"/>
                                            <w:bottom w:val="none" w:sz="0" w:space="0" w:color="auto"/>
                                            <w:right w:val="none" w:sz="0" w:space="0" w:color="auto"/>
                                          </w:divBdr>
                                          <w:divsChild>
                                            <w:div w:id="1699697207">
                                              <w:marLeft w:val="0"/>
                                              <w:marRight w:val="0"/>
                                              <w:marTop w:val="0"/>
                                              <w:marBottom w:val="0"/>
                                              <w:divBdr>
                                                <w:top w:val="none" w:sz="0" w:space="0" w:color="auto"/>
                                                <w:left w:val="none" w:sz="0" w:space="0" w:color="auto"/>
                                                <w:bottom w:val="none" w:sz="0" w:space="0" w:color="auto"/>
                                                <w:right w:val="none" w:sz="0" w:space="0" w:color="auto"/>
                                              </w:divBdr>
                                              <w:divsChild>
                                                <w:div w:id="1419983415">
                                                  <w:marLeft w:val="0"/>
                                                  <w:marRight w:val="0"/>
                                                  <w:marTop w:val="0"/>
                                                  <w:marBottom w:val="0"/>
                                                  <w:divBdr>
                                                    <w:top w:val="none" w:sz="0" w:space="0" w:color="auto"/>
                                                    <w:left w:val="none" w:sz="0" w:space="0" w:color="auto"/>
                                                    <w:bottom w:val="none" w:sz="0" w:space="0" w:color="auto"/>
                                                    <w:right w:val="none" w:sz="0" w:space="0" w:color="auto"/>
                                                  </w:divBdr>
                                                  <w:divsChild>
                                                    <w:div w:id="1773434950">
                                                      <w:marLeft w:val="0"/>
                                                      <w:marRight w:val="0"/>
                                                      <w:marTop w:val="0"/>
                                                      <w:marBottom w:val="0"/>
                                                      <w:divBdr>
                                                        <w:top w:val="none" w:sz="0" w:space="0" w:color="auto"/>
                                                        <w:left w:val="none" w:sz="0" w:space="0" w:color="auto"/>
                                                        <w:bottom w:val="none" w:sz="0" w:space="0" w:color="auto"/>
                                                        <w:right w:val="none" w:sz="0" w:space="0" w:color="auto"/>
                                                      </w:divBdr>
                                                    </w:div>
                                                    <w:div w:id="1263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4335">
                                  <w:marLeft w:val="0"/>
                                  <w:marRight w:val="0"/>
                                  <w:marTop w:val="0"/>
                                  <w:marBottom w:val="0"/>
                                  <w:divBdr>
                                    <w:top w:val="none" w:sz="0" w:space="0" w:color="auto"/>
                                    <w:left w:val="none" w:sz="0" w:space="0" w:color="auto"/>
                                    <w:bottom w:val="none" w:sz="0" w:space="0" w:color="auto"/>
                                    <w:right w:val="none" w:sz="0" w:space="0" w:color="auto"/>
                                  </w:divBdr>
                                  <w:divsChild>
                                    <w:div w:id="1284071419">
                                      <w:marLeft w:val="0"/>
                                      <w:marRight w:val="0"/>
                                      <w:marTop w:val="0"/>
                                      <w:marBottom w:val="0"/>
                                      <w:divBdr>
                                        <w:top w:val="none" w:sz="0" w:space="0" w:color="auto"/>
                                        <w:left w:val="none" w:sz="0" w:space="0" w:color="auto"/>
                                        <w:bottom w:val="none" w:sz="0" w:space="0" w:color="auto"/>
                                        <w:right w:val="none" w:sz="0" w:space="0" w:color="auto"/>
                                      </w:divBdr>
                                      <w:divsChild>
                                        <w:div w:id="154272743">
                                          <w:marLeft w:val="0"/>
                                          <w:marRight w:val="0"/>
                                          <w:marTop w:val="0"/>
                                          <w:marBottom w:val="0"/>
                                          <w:divBdr>
                                            <w:top w:val="none" w:sz="0" w:space="0" w:color="auto"/>
                                            <w:left w:val="none" w:sz="0" w:space="0" w:color="auto"/>
                                            <w:bottom w:val="none" w:sz="0" w:space="0" w:color="auto"/>
                                            <w:right w:val="none" w:sz="0" w:space="0" w:color="auto"/>
                                          </w:divBdr>
                                          <w:divsChild>
                                            <w:div w:id="1076316135">
                                              <w:marLeft w:val="0"/>
                                              <w:marRight w:val="0"/>
                                              <w:marTop w:val="0"/>
                                              <w:marBottom w:val="0"/>
                                              <w:divBdr>
                                                <w:top w:val="none" w:sz="0" w:space="0" w:color="auto"/>
                                                <w:left w:val="none" w:sz="0" w:space="0" w:color="auto"/>
                                                <w:bottom w:val="none" w:sz="0" w:space="0" w:color="auto"/>
                                                <w:right w:val="none" w:sz="0" w:space="0" w:color="auto"/>
                                              </w:divBdr>
                                              <w:divsChild>
                                                <w:div w:id="1199509423">
                                                  <w:marLeft w:val="0"/>
                                                  <w:marRight w:val="0"/>
                                                  <w:marTop w:val="0"/>
                                                  <w:marBottom w:val="0"/>
                                                  <w:divBdr>
                                                    <w:top w:val="none" w:sz="0" w:space="0" w:color="auto"/>
                                                    <w:left w:val="none" w:sz="0" w:space="0" w:color="auto"/>
                                                    <w:bottom w:val="none" w:sz="0" w:space="0" w:color="auto"/>
                                                    <w:right w:val="none" w:sz="0" w:space="0" w:color="auto"/>
                                                  </w:divBdr>
                                                  <w:divsChild>
                                                    <w:div w:id="533232957">
                                                      <w:marLeft w:val="0"/>
                                                      <w:marRight w:val="0"/>
                                                      <w:marTop w:val="0"/>
                                                      <w:marBottom w:val="0"/>
                                                      <w:divBdr>
                                                        <w:top w:val="none" w:sz="0" w:space="0" w:color="auto"/>
                                                        <w:left w:val="none" w:sz="0" w:space="0" w:color="auto"/>
                                                        <w:bottom w:val="none" w:sz="0" w:space="0" w:color="auto"/>
                                                        <w:right w:val="none" w:sz="0" w:space="0" w:color="auto"/>
                                                      </w:divBdr>
                                                    </w:div>
                                                    <w:div w:id="888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396">
                                  <w:marLeft w:val="0"/>
                                  <w:marRight w:val="0"/>
                                  <w:marTop w:val="0"/>
                                  <w:marBottom w:val="0"/>
                                  <w:divBdr>
                                    <w:top w:val="none" w:sz="0" w:space="0" w:color="auto"/>
                                    <w:left w:val="none" w:sz="0" w:space="0" w:color="auto"/>
                                    <w:bottom w:val="none" w:sz="0" w:space="0" w:color="auto"/>
                                    <w:right w:val="none" w:sz="0" w:space="0" w:color="auto"/>
                                  </w:divBdr>
                                  <w:divsChild>
                                    <w:div w:id="1634630294">
                                      <w:marLeft w:val="0"/>
                                      <w:marRight w:val="0"/>
                                      <w:marTop w:val="0"/>
                                      <w:marBottom w:val="0"/>
                                      <w:divBdr>
                                        <w:top w:val="none" w:sz="0" w:space="0" w:color="auto"/>
                                        <w:left w:val="none" w:sz="0" w:space="0" w:color="auto"/>
                                        <w:bottom w:val="none" w:sz="0" w:space="0" w:color="auto"/>
                                        <w:right w:val="none" w:sz="0" w:space="0" w:color="auto"/>
                                      </w:divBdr>
                                      <w:divsChild>
                                        <w:div w:id="1221668880">
                                          <w:marLeft w:val="0"/>
                                          <w:marRight w:val="0"/>
                                          <w:marTop w:val="0"/>
                                          <w:marBottom w:val="0"/>
                                          <w:divBdr>
                                            <w:top w:val="none" w:sz="0" w:space="0" w:color="auto"/>
                                            <w:left w:val="none" w:sz="0" w:space="0" w:color="auto"/>
                                            <w:bottom w:val="none" w:sz="0" w:space="0" w:color="auto"/>
                                            <w:right w:val="none" w:sz="0" w:space="0" w:color="auto"/>
                                          </w:divBdr>
                                          <w:divsChild>
                                            <w:div w:id="846485005">
                                              <w:marLeft w:val="0"/>
                                              <w:marRight w:val="0"/>
                                              <w:marTop w:val="0"/>
                                              <w:marBottom w:val="0"/>
                                              <w:divBdr>
                                                <w:top w:val="none" w:sz="0" w:space="0" w:color="auto"/>
                                                <w:left w:val="none" w:sz="0" w:space="0" w:color="auto"/>
                                                <w:bottom w:val="none" w:sz="0" w:space="0" w:color="auto"/>
                                                <w:right w:val="none" w:sz="0" w:space="0" w:color="auto"/>
                                              </w:divBdr>
                                              <w:divsChild>
                                                <w:div w:id="1669209922">
                                                  <w:marLeft w:val="0"/>
                                                  <w:marRight w:val="0"/>
                                                  <w:marTop w:val="0"/>
                                                  <w:marBottom w:val="0"/>
                                                  <w:divBdr>
                                                    <w:top w:val="none" w:sz="0" w:space="0" w:color="auto"/>
                                                    <w:left w:val="none" w:sz="0" w:space="0" w:color="auto"/>
                                                    <w:bottom w:val="none" w:sz="0" w:space="0" w:color="auto"/>
                                                    <w:right w:val="none" w:sz="0" w:space="0" w:color="auto"/>
                                                  </w:divBdr>
                                                  <w:divsChild>
                                                    <w:div w:id="975572466">
                                                      <w:marLeft w:val="0"/>
                                                      <w:marRight w:val="0"/>
                                                      <w:marTop w:val="0"/>
                                                      <w:marBottom w:val="0"/>
                                                      <w:divBdr>
                                                        <w:top w:val="none" w:sz="0" w:space="0" w:color="auto"/>
                                                        <w:left w:val="none" w:sz="0" w:space="0" w:color="auto"/>
                                                        <w:bottom w:val="none" w:sz="0" w:space="0" w:color="auto"/>
                                                        <w:right w:val="none" w:sz="0" w:space="0" w:color="auto"/>
                                                      </w:divBdr>
                                                    </w:div>
                                                    <w:div w:id="764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18682">
                                  <w:marLeft w:val="0"/>
                                  <w:marRight w:val="0"/>
                                  <w:marTop w:val="0"/>
                                  <w:marBottom w:val="0"/>
                                  <w:divBdr>
                                    <w:top w:val="none" w:sz="0" w:space="0" w:color="auto"/>
                                    <w:left w:val="none" w:sz="0" w:space="0" w:color="auto"/>
                                    <w:bottom w:val="none" w:sz="0" w:space="0" w:color="auto"/>
                                    <w:right w:val="none" w:sz="0" w:space="0" w:color="auto"/>
                                  </w:divBdr>
                                  <w:divsChild>
                                    <w:div w:id="1205369424">
                                      <w:marLeft w:val="0"/>
                                      <w:marRight w:val="0"/>
                                      <w:marTop w:val="0"/>
                                      <w:marBottom w:val="0"/>
                                      <w:divBdr>
                                        <w:top w:val="none" w:sz="0" w:space="0" w:color="auto"/>
                                        <w:left w:val="none" w:sz="0" w:space="0" w:color="auto"/>
                                        <w:bottom w:val="none" w:sz="0" w:space="0" w:color="auto"/>
                                        <w:right w:val="none" w:sz="0" w:space="0" w:color="auto"/>
                                      </w:divBdr>
                                      <w:divsChild>
                                        <w:div w:id="440957512">
                                          <w:marLeft w:val="0"/>
                                          <w:marRight w:val="0"/>
                                          <w:marTop w:val="0"/>
                                          <w:marBottom w:val="0"/>
                                          <w:divBdr>
                                            <w:top w:val="none" w:sz="0" w:space="0" w:color="auto"/>
                                            <w:left w:val="none" w:sz="0" w:space="0" w:color="auto"/>
                                            <w:bottom w:val="none" w:sz="0" w:space="0" w:color="auto"/>
                                            <w:right w:val="none" w:sz="0" w:space="0" w:color="auto"/>
                                          </w:divBdr>
                                          <w:divsChild>
                                            <w:div w:id="1330867855">
                                              <w:marLeft w:val="0"/>
                                              <w:marRight w:val="0"/>
                                              <w:marTop w:val="0"/>
                                              <w:marBottom w:val="0"/>
                                              <w:divBdr>
                                                <w:top w:val="none" w:sz="0" w:space="0" w:color="auto"/>
                                                <w:left w:val="none" w:sz="0" w:space="0" w:color="auto"/>
                                                <w:bottom w:val="none" w:sz="0" w:space="0" w:color="auto"/>
                                                <w:right w:val="none" w:sz="0" w:space="0" w:color="auto"/>
                                              </w:divBdr>
                                              <w:divsChild>
                                                <w:div w:id="2051802711">
                                                  <w:marLeft w:val="0"/>
                                                  <w:marRight w:val="0"/>
                                                  <w:marTop w:val="0"/>
                                                  <w:marBottom w:val="0"/>
                                                  <w:divBdr>
                                                    <w:top w:val="none" w:sz="0" w:space="0" w:color="auto"/>
                                                    <w:left w:val="none" w:sz="0" w:space="0" w:color="auto"/>
                                                    <w:bottom w:val="none" w:sz="0" w:space="0" w:color="auto"/>
                                                    <w:right w:val="none" w:sz="0" w:space="0" w:color="auto"/>
                                                  </w:divBdr>
                                                  <w:divsChild>
                                                    <w:div w:id="1047609611">
                                                      <w:marLeft w:val="0"/>
                                                      <w:marRight w:val="0"/>
                                                      <w:marTop w:val="0"/>
                                                      <w:marBottom w:val="0"/>
                                                      <w:divBdr>
                                                        <w:top w:val="none" w:sz="0" w:space="0" w:color="auto"/>
                                                        <w:left w:val="none" w:sz="0" w:space="0" w:color="auto"/>
                                                        <w:bottom w:val="none" w:sz="0" w:space="0" w:color="auto"/>
                                                        <w:right w:val="none" w:sz="0" w:space="0" w:color="auto"/>
                                                      </w:divBdr>
                                                    </w:div>
                                                    <w:div w:id="13102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92572">
                                  <w:marLeft w:val="0"/>
                                  <w:marRight w:val="0"/>
                                  <w:marTop w:val="0"/>
                                  <w:marBottom w:val="0"/>
                                  <w:divBdr>
                                    <w:top w:val="none" w:sz="0" w:space="0" w:color="auto"/>
                                    <w:left w:val="none" w:sz="0" w:space="0" w:color="auto"/>
                                    <w:bottom w:val="none" w:sz="0" w:space="0" w:color="auto"/>
                                    <w:right w:val="none" w:sz="0" w:space="0" w:color="auto"/>
                                  </w:divBdr>
                                  <w:divsChild>
                                    <w:div w:id="1348362938">
                                      <w:marLeft w:val="0"/>
                                      <w:marRight w:val="0"/>
                                      <w:marTop w:val="0"/>
                                      <w:marBottom w:val="0"/>
                                      <w:divBdr>
                                        <w:top w:val="none" w:sz="0" w:space="0" w:color="auto"/>
                                        <w:left w:val="none" w:sz="0" w:space="0" w:color="auto"/>
                                        <w:bottom w:val="none" w:sz="0" w:space="0" w:color="auto"/>
                                        <w:right w:val="none" w:sz="0" w:space="0" w:color="auto"/>
                                      </w:divBdr>
                                      <w:divsChild>
                                        <w:div w:id="1652517400">
                                          <w:marLeft w:val="0"/>
                                          <w:marRight w:val="0"/>
                                          <w:marTop w:val="0"/>
                                          <w:marBottom w:val="0"/>
                                          <w:divBdr>
                                            <w:top w:val="none" w:sz="0" w:space="0" w:color="auto"/>
                                            <w:left w:val="none" w:sz="0" w:space="0" w:color="auto"/>
                                            <w:bottom w:val="none" w:sz="0" w:space="0" w:color="auto"/>
                                            <w:right w:val="none" w:sz="0" w:space="0" w:color="auto"/>
                                          </w:divBdr>
                                          <w:divsChild>
                                            <w:div w:id="444690422">
                                              <w:marLeft w:val="0"/>
                                              <w:marRight w:val="0"/>
                                              <w:marTop w:val="0"/>
                                              <w:marBottom w:val="0"/>
                                              <w:divBdr>
                                                <w:top w:val="none" w:sz="0" w:space="0" w:color="auto"/>
                                                <w:left w:val="none" w:sz="0" w:space="0" w:color="auto"/>
                                                <w:bottom w:val="none" w:sz="0" w:space="0" w:color="auto"/>
                                                <w:right w:val="none" w:sz="0" w:space="0" w:color="auto"/>
                                              </w:divBdr>
                                              <w:divsChild>
                                                <w:div w:id="42533085">
                                                  <w:marLeft w:val="0"/>
                                                  <w:marRight w:val="0"/>
                                                  <w:marTop w:val="0"/>
                                                  <w:marBottom w:val="0"/>
                                                  <w:divBdr>
                                                    <w:top w:val="none" w:sz="0" w:space="0" w:color="auto"/>
                                                    <w:left w:val="none" w:sz="0" w:space="0" w:color="auto"/>
                                                    <w:bottom w:val="none" w:sz="0" w:space="0" w:color="auto"/>
                                                    <w:right w:val="none" w:sz="0" w:space="0" w:color="auto"/>
                                                  </w:divBdr>
                                                  <w:divsChild>
                                                    <w:div w:id="185678251">
                                                      <w:marLeft w:val="0"/>
                                                      <w:marRight w:val="0"/>
                                                      <w:marTop w:val="0"/>
                                                      <w:marBottom w:val="0"/>
                                                      <w:divBdr>
                                                        <w:top w:val="none" w:sz="0" w:space="0" w:color="auto"/>
                                                        <w:left w:val="none" w:sz="0" w:space="0" w:color="auto"/>
                                                        <w:bottom w:val="none" w:sz="0" w:space="0" w:color="auto"/>
                                                        <w:right w:val="none" w:sz="0" w:space="0" w:color="auto"/>
                                                      </w:divBdr>
                                                    </w:div>
                                                    <w:div w:id="1687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145">
                                  <w:marLeft w:val="0"/>
                                  <w:marRight w:val="0"/>
                                  <w:marTop w:val="0"/>
                                  <w:marBottom w:val="0"/>
                                  <w:divBdr>
                                    <w:top w:val="none" w:sz="0" w:space="0" w:color="auto"/>
                                    <w:left w:val="none" w:sz="0" w:space="0" w:color="auto"/>
                                    <w:bottom w:val="none" w:sz="0" w:space="0" w:color="auto"/>
                                    <w:right w:val="none" w:sz="0" w:space="0" w:color="auto"/>
                                  </w:divBdr>
                                  <w:divsChild>
                                    <w:div w:id="282033501">
                                      <w:marLeft w:val="0"/>
                                      <w:marRight w:val="0"/>
                                      <w:marTop w:val="0"/>
                                      <w:marBottom w:val="0"/>
                                      <w:divBdr>
                                        <w:top w:val="none" w:sz="0" w:space="0" w:color="auto"/>
                                        <w:left w:val="none" w:sz="0" w:space="0" w:color="auto"/>
                                        <w:bottom w:val="none" w:sz="0" w:space="0" w:color="auto"/>
                                        <w:right w:val="none" w:sz="0" w:space="0" w:color="auto"/>
                                      </w:divBdr>
                                      <w:divsChild>
                                        <w:div w:id="563837350">
                                          <w:marLeft w:val="0"/>
                                          <w:marRight w:val="0"/>
                                          <w:marTop w:val="0"/>
                                          <w:marBottom w:val="0"/>
                                          <w:divBdr>
                                            <w:top w:val="none" w:sz="0" w:space="0" w:color="auto"/>
                                            <w:left w:val="none" w:sz="0" w:space="0" w:color="auto"/>
                                            <w:bottom w:val="none" w:sz="0" w:space="0" w:color="auto"/>
                                            <w:right w:val="none" w:sz="0" w:space="0" w:color="auto"/>
                                          </w:divBdr>
                                          <w:divsChild>
                                            <w:div w:id="105198770">
                                              <w:marLeft w:val="0"/>
                                              <w:marRight w:val="0"/>
                                              <w:marTop w:val="0"/>
                                              <w:marBottom w:val="0"/>
                                              <w:divBdr>
                                                <w:top w:val="none" w:sz="0" w:space="0" w:color="auto"/>
                                                <w:left w:val="none" w:sz="0" w:space="0" w:color="auto"/>
                                                <w:bottom w:val="none" w:sz="0" w:space="0" w:color="auto"/>
                                                <w:right w:val="none" w:sz="0" w:space="0" w:color="auto"/>
                                              </w:divBdr>
                                              <w:divsChild>
                                                <w:div w:id="257056094">
                                                  <w:marLeft w:val="0"/>
                                                  <w:marRight w:val="0"/>
                                                  <w:marTop w:val="0"/>
                                                  <w:marBottom w:val="0"/>
                                                  <w:divBdr>
                                                    <w:top w:val="none" w:sz="0" w:space="0" w:color="auto"/>
                                                    <w:left w:val="none" w:sz="0" w:space="0" w:color="auto"/>
                                                    <w:bottom w:val="none" w:sz="0" w:space="0" w:color="auto"/>
                                                    <w:right w:val="none" w:sz="0" w:space="0" w:color="auto"/>
                                                  </w:divBdr>
                                                  <w:divsChild>
                                                    <w:div w:id="41909579">
                                                      <w:marLeft w:val="0"/>
                                                      <w:marRight w:val="0"/>
                                                      <w:marTop w:val="0"/>
                                                      <w:marBottom w:val="0"/>
                                                      <w:divBdr>
                                                        <w:top w:val="none" w:sz="0" w:space="0" w:color="auto"/>
                                                        <w:left w:val="none" w:sz="0" w:space="0" w:color="auto"/>
                                                        <w:bottom w:val="none" w:sz="0" w:space="0" w:color="auto"/>
                                                        <w:right w:val="none" w:sz="0" w:space="0" w:color="auto"/>
                                                      </w:divBdr>
                                                    </w:div>
                                                    <w:div w:id="1464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0308">
                                  <w:marLeft w:val="0"/>
                                  <w:marRight w:val="0"/>
                                  <w:marTop w:val="0"/>
                                  <w:marBottom w:val="0"/>
                                  <w:divBdr>
                                    <w:top w:val="none" w:sz="0" w:space="0" w:color="auto"/>
                                    <w:left w:val="none" w:sz="0" w:space="0" w:color="auto"/>
                                    <w:bottom w:val="none" w:sz="0" w:space="0" w:color="auto"/>
                                    <w:right w:val="none" w:sz="0" w:space="0" w:color="auto"/>
                                  </w:divBdr>
                                  <w:divsChild>
                                    <w:div w:id="560016791">
                                      <w:marLeft w:val="0"/>
                                      <w:marRight w:val="0"/>
                                      <w:marTop w:val="0"/>
                                      <w:marBottom w:val="0"/>
                                      <w:divBdr>
                                        <w:top w:val="none" w:sz="0" w:space="0" w:color="auto"/>
                                        <w:left w:val="none" w:sz="0" w:space="0" w:color="auto"/>
                                        <w:bottom w:val="none" w:sz="0" w:space="0" w:color="auto"/>
                                        <w:right w:val="none" w:sz="0" w:space="0" w:color="auto"/>
                                      </w:divBdr>
                                      <w:divsChild>
                                        <w:div w:id="2002076914">
                                          <w:marLeft w:val="0"/>
                                          <w:marRight w:val="0"/>
                                          <w:marTop w:val="0"/>
                                          <w:marBottom w:val="0"/>
                                          <w:divBdr>
                                            <w:top w:val="none" w:sz="0" w:space="0" w:color="auto"/>
                                            <w:left w:val="none" w:sz="0" w:space="0" w:color="auto"/>
                                            <w:bottom w:val="none" w:sz="0" w:space="0" w:color="auto"/>
                                            <w:right w:val="none" w:sz="0" w:space="0" w:color="auto"/>
                                          </w:divBdr>
                                          <w:divsChild>
                                            <w:div w:id="991955828">
                                              <w:marLeft w:val="0"/>
                                              <w:marRight w:val="0"/>
                                              <w:marTop w:val="0"/>
                                              <w:marBottom w:val="0"/>
                                              <w:divBdr>
                                                <w:top w:val="none" w:sz="0" w:space="0" w:color="auto"/>
                                                <w:left w:val="none" w:sz="0" w:space="0" w:color="auto"/>
                                                <w:bottom w:val="none" w:sz="0" w:space="0" w:color="auto"/>
                                                <w:right w:val="none" w:sz="0" w:space="0" w:color="auto"/>
                                              </w:divBdr>
                                              <w:divsChild>
                                                <w:div w:id="1432237141">
                                                  <w:marLeft w:val="0"/>
                                                  <w:marRight w:val="0"/>
                                                  <w:marTop w:val="0"/>
                                                  <w:marBottom w:val="0"/>
                                                  <w:divBdr>
                                                    <w:top w:val="none" w:sz="0" w:space="0" w:color="auto"/>
                                                    <w:left w:val="none" w:sz="0" w:space="0" w:color="auto"/>
                                                    <w:bottom w:val="none" w:sz="0" w:space="0" w:color="auto"/>
                                                    <w:right w:val="none" w:sz="0" w:space="0" w:color="auto"/>
                                                  </w:divBdr>
                                                  <w:divsChild>
                                                    <w:div w:id="1154839644">
                                                      <w:marLeft w:val="0"/>
                                                      <w:marRight w:val="0"/>
                                                      <w:marTop w:val="0"/>
                                                      <w:marBottom w:val="0"/>
                                                      <w:divBdr>
                                                        <w:top w:val="none" w:sz="0" w:space="0" w:color="auto"/>
                                                        <w:left w:val="none" w:sz="0" w:space="0" w:color="auto"/>
                                                        <w:bottom w:val="none" w:sz="0" w:space="0" w:color="auto"/>
                                                        <w:right w:val="none" w:sz="0" w:space="0" w:color="auto"/>
                                                      </w:divBdr>
                                                    </w:div>
                                                    <w:div w:id="121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6240">
                                  <w:marLeft w:val="0"/>
                                  <w:marRight w:val="0"/>
                                  <w:marTop w:val="0"/>
                                  <w:marBottom w:val="0"/>
                                  <w:divBdr>
                                    <w:top w:val="none" w:sz="0" w:space="0" w:color="auto"/>
                                    <w:left w:val="none" w:sz="0" w:space="0" w:color="auto"/>
                                    <w:bottom w:val="none" w:sz="0" w:space="0" w:color="auto"/>
                                    <w:right w:val="none" w:sz="0" w:space="0" w:color="auto"/>
                                  </w:divBdr>
                                  <w:divsChild>
                                    <w:div w:id="785195002">
                                      <w:marLeft w:val="0"/>
                                      <w:marRight w:val="0"/>
                                      <w:marTop w:val="0"/>
                                      <w:marBottom w:val="0"/>
                                      <w:divBdr>
                                        <w:top w:val="none" w:sz="0" w:space="0" w:color="auto"/>
                                        <w:left w:val="none" w:sz="0" w:space="0" w:color="auto"/>
                                        <w:bottom w:val="none" w:sz="0" w:space="0" w:color="auto"/>
                                        <w:right w:val="none" w:sz="0" w:space="0" w:color="auto"/>
                                      </w:divBdr>
                                      <w:divsChild>
                                        <w:div w:id="672226118">
                                          <w:marLeft w:val="0"/>
                                          <w:marRight w:val="0"/>
                                          <w:marTop w:val="0"/>
                                          <w:marBottom w:val="0"/>
                                          <w:divBdr>
                                            <w:top w:val="none" w:sz="0" w:space="0" w:color="auto"/>
                                            <w:left w:val="none" w:sz="0" w:space="0" w:color="auto"/>
                                            <w:bottom w:val="none" w:sz="0" w:space="0" w:color="auto"/>
                                            <w:right w:val="none" w:sz="0" w:space="0" w:color="auto"/>
                                          </w:divBdr>
                                          <w:divsChild>
                                            <w:div w:id="386992660">
                                              <w:marLeft w:val="0"/>
                                              <w:marRight w:val="0"/>
                                              <w:marTop w:val="0"/>
                                              <w:marBottom w:val="0"/>
                                              <w:divBdr>
                                                <w:top w:val="none" w:sz="0" w:space="0" w:color="auto"/>
                                                <w:left w:val="none" w:sz="0" w:space="0" w:color="auto"/>
                                                <w:bottom w:val="none" w:sz="0" w:space="0" w:color="auto"/>
                                                <w:right w:val="none" w:sz="0" w:space="0" w:color="auto"/>
                                              </w:divBdr>
                                              <w:divsChild>
                                                <w:div w:id="688919661">
                                                  <w:marLeft w:val="0"/>
                                                  <w:marRight w:val="0"/>
                                                  <w:marTop w:val="0"/>
                                                  <w:marBottom w:val="0"/>
                                                  <w:divBdr>
                                                    <w:top w:val="none" w:sz="0" w:space="0" w:color="auto"/>
                                                    <w:left w:val="none" w:sz="0" w:space="0" w:color="auto"/>
                                                    <w:bottom w:val="none" w:sz="0" w:space="0" w:color="auto"/>
                                                    <w:right w:val="none" w:sz="0" w:space="0" w:color="auto"/>
                                                  </w:divBdr>
                                                  <w:divsChild>
                                                    <w:div w:id="427779630">
                                                      <w:marLeft w:val="0"/>
                                                      <w:marRight w:val="0"/>
                                                      <w:marTop w:val="0"/>
                                                      <w:marBottom w:val="0"/>
                                                      <w:divBdr>
                                                        <w:top w:val="none" w:sz="0" w:space="0" w:color="auto"/>
                                                        <w:left w:val="none" w:sz="0" w:space="0" w:color="auto"/>
                                                        <w:bottom w:val="none" w:sz="0" w:space="0" w:color="auto"/>
                                                        <w:right w:val="none" w:sz="0" w:space="0" w:color="auto"/>
                                                      </w:divBdr>
                                                    </w:div>
                                                    <w:div w:id="5460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2792">
                                  <w:marLeft w:val="0"/>
                                  <w:marRight w:val="0"/>
                                  <w:marTop w:val="0"/>
                                  <w:marBottom w:val="0"/>
                                  <w:divBdr>
                                    <w:top w:val="none" w:sz="0" w:space="0" w:color="auto"/>
                                    <w:left w:val="none" w:sz="0" w:space="0" w:color="auto"/>
                                    <w:bottom w:val="none" w:sz="0" w:space="0" w:color="auto"/>
                                    <w:right w:val="none" w:sz="0" w:space="0" w:color="auto"/>
                                  </w:divBdr>
                                  <w:divsChild>
                                    <w:div w:id="2136677718">
                                      <w:marLeft w:val="0"/>
                                      <w:marRight w:val="0"/>
                                      <w:marTop w:val="0"/>
                                      <w:marBottom w:val="0"/>
                                      <w:divBdr>
                                        <w:top w:val="none" w:sz="0" w:space="0" w:color="auto"/>
                                        <w:left w:val="none" w:sz="0" w:space="0" w:color="auto"/>
                                        <w:bottom w:val="none" w:sz="0" w:space="0" w:color="auto"/>
                                        <w:right w:val="none" w:sz="0" w:space="0" w:color="auto"/>
                                      </w:divBdr>
                                      <w:divsChild>
                                        <w:div w:id="562520928">
                                          <w:marLeft w:val="0"/>
                                          <w:marRight w:val="0"/>
                                          <w:marTop w:val="0"/>
                                          <w:marBottom w:val="0"/>
                                          <w:divBdr>
                                            <w:top w:val="none" w:sz="0" w:space="0" w:color="auto"/>
                                            <w:left w:val="none" w:sz="0" w:space="0" w:color="auto"/>
                                            <w:bottom w:val="none" w:sz="0" w:space="0" w:color="auto"/>
                                            <w:right w:val="none" w:sz="0" w:space="0" w:color="auto"/>
                                          </w:divBdr>
                                          <w:divsChild>
                                            <w:div w:id="718364329">
                                              <w:marLeft w:val="0"/>
                                              <w:marRight w:val="0"/>
                                              <w:marTop w:val="0"/>
                                              <w:marBottom w:val="0"/>
                                              <w:divBdr>
                                                <w:top w:val="none" w:sz="0" w:space="0" w:color="auto"/>
                                                <w:left w:val="none" w:sz="0" w:space="0" w:color="auto"/>
                                                <w:bottom w:val="none" w:sz="0" w:space="0" w:color="auto"/>
                                                <w:right w:val="none" w:sz="0" w:space="0" w:color="auto"/>
                                              </w:divBdr>
                                              <w:divsChild>
                                                <w:div w:id="1301417889">
                                                  <w:marLeft w:val="0"/>
                                                  <w:marRight w:val="0"/>
                                                  <w:marTop w:val="0"/>
                                                  <w:marBottom w:val="0"/>
                                                  <w:divBdr>
                                                    <w:top w:val="none" w:sz="0" w:space="0" w:color="auto"/>
                                                    <w:left w:val="none" w:sz="0" w:space="0" w:color="auto"/>
                                                    <w:bottom w:val="none" w:sz="0" w:space="0" w:color="auto"/>
                                                    <w:right w:val="none" w:sz="0" w:space="0" w:color="auto"/>
                                                  </w:divBdr>
                                                  <w:divsChild>
                                                    <w:div w:id="1512797032">
                                                      <w:marLeft w:val="0"/>
                                                      <w:marRight w:val="0"/>
                                                      <w:marTop w:val="0"/>
                                                      <w:marBottom w:val="0"/>
                                                      <w:divBdr>
                                                        <w:top w:val="none" w:sz="0" w:space="0" w:color="auto"/>
                                                        <w:left w:val="none" w:sz="0" w:space="0" w:color="auto"/>
                                                        <w:bottom w:val="none" w:sz="0" w:space="0" w:color="auto"/>
                                                        <w:right w:val="none" w:sz="0" w:space="0" w:color="auto"/>
                                                      </w:divBdr>
                                                    </w:div>
                                                    <w:div w:id="428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5041">
                                  <w:marLeft w:val="0"/>
                                  <w:marRight w:val="0"/>
                                  <w:marTop w:val="0"/>
                                  <w:marBottom w:val="0"/>
                                  <w:divBdr>
                                    <w:top w:val="none" w:sz="0" w:space="0" w:color="auto"/>
                                    <w:left w:val="none" w:sz="0" w:space="0" w:color="auto"/>
                                    <w:bottom w:val="none" w:sz="0" w:space="0" w:color="auto"/>
                                    <w:right w:val="none" w:sz="0" w:space="0" w:color="auto"/>
                                  </w:divBdr>
                                  <w:divsChild>
                                    <w:div w:id="616983224">
                                      <w:marLeft w:val="0"/>
                                      <w:marRight w:val="0"/>
                                      <w:marTop w:val="0"/>
                                      <w:marBottom w:val="0"/>
                                      <w:divBdr>
                                        <w:top w:val="none" w:sz="0" w:space="0" w:color="auto"/>
                                        <w:left w:val="none" w:sz="0" w:space="0" w:color="auto"/>
                                        <w:bottom w:val="none" w:sz="0" w:space="0" w:color="auto"/>
                                        <w:right w:val="none" w:sz="0" w:space="0" w:color="auto"/>
                                      </w:divBdr>
                                      <w:divsChild>
                                        <w:div w:id="987706676">
                                          <w:marLeft w:val="0"/>
                                          <w:marRight w:val="0"/>
                                          <w:marTop w:val="0"/>
                                          <w:marBottom w:val="0"/>
                                          <w:divBdr>
                                            <w:top w:val="none" w:sz="0" w:space="0" w:color="auto"/>
                                            <w:left w:val="none" w:sz="0" w:space="0" w:color="auto"/>
                                            <w:bottom w:val="none" w:sz="0" w:space="0" w:color="auto"/>
                                            <w:right w:val="none" w:sz="0" w:space="0" w:color="auto"/>
                                          </w:divBdr>
                                          <w:divsChild>
                                            <w:div w:id="1929120960">
                                              <w:marLeft w:val="0"/>
                                              <w:marRight w:val="0"/>
                                              <w:marTop w:val="0"/>
                                              <w:marBottom w:val="0"/>
                                              <w:divBdr>
                                                <w:top w:val="none" w:sz="0" w:space="0" w:color="auto"/>
                                                <w:left w:val="none" w:sz="0" w:space="0" w:color="auto"/>
                                                <w:bottom w:val="none" w:sz="0" w:space="0" w:color="auto"/>
                                                <w:right w:val="none" w:sz="0" w:space="0" w:color="auto"/>
                                              </w:divBdr>
                                              <w:divsChild>
                                                <w:div w:id="781606027">
                                                  <w:marLeft w:val="0"/>
                                                  <w:marRight w:val="0"/>
                                                  <w:marTop w:val="0"/>
                                                  <w:marBottom w:val="0"/>
                                                  <w:divBdr>
                                                    <w:top w:val="none" w:sz="0" w:space="0" w:color="auto"/>
                                                    <w:left w:val="none" w:sz="0" w:space="0" w:color="auto"/>
                                                    <w:bottom w:val="none" w:sz="0" w:space="0" w:color="auto"/>
                                                    <w:right w:val="none" w:sz="0" w:space="0" w:color="auto"/>
                                                  </w:divBdr>
                                                  <w:divsChild>
                                                    <w:div w:id="1954240770">
                                                      <w:marLeft w:val="0"/>
                                                      <w:marRight w:val="0"/>
                                                      <w:marTop w:val="0"/>
                                                      <w:marBottom w:val="0"/>
                                                      <w:divBdr>
                                                        <w:top w:val="none" w:sz="0" w:space="0" w:color="auto"/>
                                                        <w:left w:val="none" w:sz="0" w:space="0" w:color="auto"/>
                                                        <w:bottom w:val="none" w:sz="0" w:space="0" w:color="auto"/>
                                                        <w:right w:val="none" w:sz="0" w:space="0" w:color="auto"/>
                                                      </w:divBdr>
                                                    </w:div>
                                                    <w:div w:id="11155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2397">
                                  <w:marLeft w:val="0"/>
                                  <w:marRight w:val="0"/>
                                  <w:marTop w:val="0"/>
                                  <w:marBottom w:val="0"/>
                                  <w:divBdr>
                                    <w:top w:val="none" w:sz="0" w:space="0" w:color="auto"/>
                                    <w:left w:val="none" w:sz="0" w:space="0" w:color="auto"/>
                                    <w:bottom w:val="none" w:sz="0" w:space="0" w:color="auto"/>
                                    <w:right w:val="none" w:sz="0" w:space="0" w:color="auto"/>
                                  </w:divBdr>
                                  <w:divsChild>
                                    <w:div w:id="1471631586">
                                      <w:marLeft w:val="0"/>
                                      <w:marRight w:val="0"/>
                                      <w:marTop w:val="0"/>
                                      <w:marBottom w:val="0"/>
                                      <w:divBdr>
                                        <w:top w:val="none" w:sz="0" w:space="0" w:color="auto"/>
                                        <w:left w:val="none" w:sz="0" w:space="0" w:color="auto"/>
                                        <w:bottom w:val="none" w:sz="0" w:space="0" w:color="auto"/>
                                        <w:right w:val="none" w:sz="0" w:space="0" w:color="auto"/>
                                      </w:divBdr>
                                      <w:divsChild>
                                        <w:div w:id="2039046730">
                                          <w:marLeft w:val="0"/>
                                          <w:marRight w:val="0"/>
                                          <w:marTop w:val="0"/>
                                          <w:marBottom w:val="0"/>
                                          <w:divBdr>
                                            <w:top w:val="none" w:sz="0" w:space="0" w:color="auto"/>
                                            <w:left w:val="none" w:sz="0" w:space="0" w:color="auto"/>
                                            <w:bottom w:val="none" w:sz="0" w:space="0" w:color="auto"/>
                                            <w:right w:val="none" w:sz="0" w:space="0" w:color="auto"/>
                                          </w:divBdr>
                                          <w:divsChild>
                                            <w:div w:id="372995884">
                                              <w:marLeft w:val="0"/>
                                              <w:marRight w:val="0"/>
                                              <w:marTop w:val="0"/>
                                              <w:marBottom w:val="0"/>
                                              <w:divBdr>
                                                <w:top w:val="none" w:sz="0" w:space="0" w:color="auto"/>
                                                <w:left w:val="none" w:sz="0" w:space="0" w:color="auto"/>
                                                <w:bottom w:val="none" w:sz="0" w:space="0" w:color="auto"/>
                                                <w:right w:val="none" w:sz="0" w:space="0" w:color="auto"/>
                                              </w:divBdr>
                                              <w:divsChild>
                                                <w:div w:id="1762097945">
                                                  <w:marLeft w:val="0"/>
                                                  <w:marRight w:val="0"/>
                                                  <w:marTop w:val="0"/>
                                                  <w:marBottom w:val="0"/>
                                                  <w:divBdr>
                                                    <w:top w:val="none" w:sz="0" w:space="0" w:color="auto"/>
                                                    <w:left w:val="none" w:sz="0" w:space="0" w:color="auto"/>
                                                    <w:bottom w:val="none" w:sz="0" w:space="0" w:color="auto"/>
                                                    <w:right w:val="none" w:sz="0" w:space="0" w:color="auto"/>
                                                  </w:divBdr>
                                                  <w:divsChild>
                                                    <w:div w:id="1493838484">
                                                      <w:marLeft w:val="0"/>
                                                      <w:marRight w:val="0"/>
                                                      <w:marTop w:val="0"/>
                                                      <w:marBottom w:val="0"/>
                                                      <w:divBdr>
                                                        <w:top w:val="none" w:sz="0" w:space="0" w:color="auto"/>
                                                        <w:left w:val="none" w:sz="0" w:space="0" w:color="auto"/>
                                                        <w:bottom w:val="none" w:sz="0" w:space="0" w:color="auto"/>
                                                        <w:right w:val="none" w:sz="0" w:space="0" w:color="auto"/>
                                                      </w:divBdr>
                                                    </w:div>
                                                    <w:div w:id="1988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7704">
                                  <w:marLeft w:val="0"/>
                                  <w:marRight w:val="0"/>
                                  <w:marTop w:val="0"/>
                                  <w:marBottom w:val="0"/>
                                  <w:divBdr>
                                    <w:top w:val="none" w:sz="0" w:space="0" w:color="auto"/>
                                    <w:left w:val="none" w:sz="0" w:space="0" w:color="auto"/>
                                    <w:bottom w:val="none" w:sz="0" w:space="0" w:color="auto"/>
                                    <w:right w:val="none" w:sz="0" w:space="0" w:color="auto"/>
                                  </w:divBdr>
                                  <w:divsChild>
                                    <w:div w:id="1221938794">
                                      <w:marLeft w:val="0"/>
                                      <w:marRight w:val="0"/>
                                      <w:marTop w:val="0"/>
                                      <w:marBottom w:val="0"/>
                                      <w:divBdr>
                                        <w:top w:val="none" w:sz="0" w:space="0" w:color="auto"/>
                                        <w:left w:val="none" w:sz="0" w:space="0" w:color="auto"/>
                                        <w:bottom w:val="none" w:sz="0" w:space="0" w:color="auto"/>
                                        <w:right w:val="none" w:sz="0" w:space="0" w:color="auto"/>
                                      </w:divBdr>
                                      <w:divsChild>
                                        <w:div w:id="589239086">
                                          <w:marLeft w:val="0"/>
                                          <w:marRight w:val="0"/>
                                          <w:marTop w:val="0"/>
                                          <w:marBottom w:val="0"/>
                                          <w:divBdr>
                                            <w:top w:val="none" w:sz="0" w:space="0" w:color="auto"/>
                                            <w:left w:val="none" w:sz="0" w:space="0" w:color="auto"/>
                                            <w:bottom w:val="none" w:sz="0" w:space="0" w:color="auto"/>
                                            <w:right w:val="none" w:sz="0" w:space="0" w:color="auto"/>
                                          </w:divBdr>
                                          <w:divsChild>
                                            <w:div w:id="183056969">
                                              <w:marLeft w:val="0"/>
                                              <w:marRight w:val="0"/>
                                              <w:marTop w:val="0"/>
                                              <w:marBottom w:val="0"/>
                                              <w:divBdr>
                                                <w:top w:val="none" w:sz="0" w:space="0" w:color="auto"/>
                                                <w:left w:val="none" w:sz="0" w:space="0" w:color="auto"/>
                                                <w:bottom w:val="none" w:sz="0" w:space="0" w:color="auto"/>
                                                <w:right w:val="none" w:sz="0" w:space="0" w:color="auto"/>
                                              </w:divBdr>
                                              <w:divsChild>
                                                <w:div w:id="843403463">
                                                  <w:marLeft w:val="0"/>
                                                  <w:marRight w:val="0"/>
                                                  <w:marTop w:val="0"/>
                                                  <w:marBottom w:val="0"/>
                                                  <w:divBdr>
                                                    <w:top w:val="none" w:sz="0" w:space="0" w:color="auto"/>
                                                    <w:left w:val="none" w:sz="0" w:space="0" w:color="auto"/>
                                                    <w:bottom w:val="none" w:sz="0" w:space="0" w:color="auto"/>
                                                    <w:right w:val="none" w:sz="0" w:space="0" w:color="auto"/>
                                                  </w:divBdr>
                                                  <w:divsChild>
                                                    <w:div w:id="853107429">
                                                      <w:marLeft w:val="0"/>
                                                      <w:marRight w:val="0"/>
                                                      <w:marTop w:val="0"/>
                                                      <w:marBottom w:val="0"/>
                                                      <w:divBdr>
                                                        <w:top w:val="none" w:sz="0" w:space="0" w:color="auto"/>
                                                        <w:left w:val="none" w:sz="0" w:space="0" w:color="auto"/>
                                                        <w:bottom w:val="none" w:sz="0" w:space="0" w:color="auto"/>
                                                        <w:right w:val="none" w:sz="0" w:space="0" w:color="auto"/>
                                                      </w:divBdr>
                                                    </w:div>
                                                    <w:div w:id="559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2116">
                                  <w:marLeft w:val="0"/>
                                  <w:marRight w:val="0"/>
                                  <w:marTop w:val="0"/>
                                  <w:marBottom w:val="0"/>
                                  <w:divBdr>
                                    <w:top w:val="none" w:sz="0" w:space="0" w:color="auto"/>
                                    <w:left w:val="none" w:sz="0" w:space="0" w:color="auto"/>
                                    <w:bottom w:val="none" w:sz="0" w:space="0" w:color="auto"/>
                                    <w:right w:val="none" w:sz="0" w:space="0" w:color="auto"/>
                                  </w:divBdr>
                                  <w:divsChild>
                                    <w:div w:id="1546523896">
                                      <w:marLeft w:val="0"/>
                                      <w:marRight w:val="0"/>
                                      <w:marTop w:val="0"/>
                                      <w:marBottom w:val="0"/>
                                      <w:divBdr>
                                        <w:top w:val="none" w:sz="0" w:space="0" w:color="auto"/>
                                        <w:left w:val="none" w:sz="0" w:space="0" w:color="auto"/>
                                        <w:bottom w:val="none" w:sz="0" w:space="0" w:color="auto"/>
                                        <w:right w:val="none" w:sz="0" w:space="0" w:color="auto"/>
                                      </w:divBdr>
                                      <w:divsChild>
                                        <w:div w:id="208537132">
                                          <w:marLeft w:val="0"/>
                                          <w:marRight w:val="0"/>
                                          <w:marTop w:val="0"/>
                                          <w:marBottom w:val="0"/>
                                          <w:divBdr>
                                            <w:top w:val="none" w:sz="0" w:space="0" w:color="auto"/>
                                            <w:left w:val="none" w:sz="0" w:space="0" w:color="auto"/>
                                            <w:bottom w:val="none" w:sz="0" w:space="0" w:color="auto"/>
                                            <w:right w:val="none" w:sz="0" w:space="0" w:color="auto"/>
                                          </w:divBdr>
                                          <w:divsChild>
                                            <w:div w:id="855119060">
                                              <w:marLeft w:val="0"/>
                                              <w:marRight w:val="0"/>
                                              <w:marTop w:val="0"/>
                                              <w:marBottom w:val="0"/>
                                              <w:divBdr>
                                                <w:top w:val="none" w:sz="0" w:space="0" w:color="auto"/>
                                                <w:left w:val="none" w:sz="0" w:space="0" w:color="auto"/>
                                                <w:bottom w:val="none" w:sz="0" w:space="0" w:color="auto"/>
                                                <w:right w:val="none" w:sz="0" w:space="0" w:color="auto"/>
                                              </w:divBdr>
                                              <w:divsChild>
                                                <w:div w:id="442186200">
                                                  <w:marLeft w:val="0"/>
                                                  <w:marRight w:val="0"/>
                                                  <w:marTop w:val="0"/>
                                                  <w:marBottom w:val="0"/>
                                                  <w:divBdr>
                                                    <w:top w:val="none" w:sz="0" w:space="0" w:color="auto"/>
                                                    <w:left w:val="none" w:sz="0" w:space="0" w:color="auto"/>
                                                    <w:bottom w:val="none" w:sz="0" w:space="0" w:color="auto"/>
                                                    <w:right w:val="none" w:sz="0" w:space="0" w:color="auto"/>
                                                  </w:divBdr>
                                                  <w:divsChild>
                                                    <w:div w:id="1380086053">
                                                      <w:marLeft w:val="0"/>
                                                      <w:marRight w:val="0"/>
                                                      <w:marTop w:val="0"/>
                                                      <w:marBottom w:val="0"/>
                                                      <w:divBdr>
                                                        <w:top w:val="none" w:sz="0" w:space="0" w:color="auto"/>
                                                        <w:left w:val="none" w:sz="0" w:space="0" w:color="auto"/>
                                                        <w:bottom w:val="none" w:sz="0" w:space="0" w:color="auto"/>
                                                        <w:right w:val="none" w:sz="0" w:space="0" w:color="auto"/>
                                                      </w:divBdr>
                                                    </w:div>
                                                    <w:div w:id="8401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91172">
                                  <w:marLeft w:val="0"/>
                                  <w:marRight w:val="0"/>
                                  <w:marTop w:val="0"/>
                                  <w:marBottom w:val="0"/>
                                  <w:divBdr>
                                    <w:top w:val="none" w:sz="0" w:space="0" w:color="auto"/>
                                    <w:left w:val="none" w:sz="0" w:space="0" w:color="auto"/>
                                    <w:bottom w:val="none" w:sz="0" w:space="0" w:color="auto"/>
                                    <w:right w:val="none" w:sz="0" w:space="0" w:color="auto"/>
                                  </w:divBdr>
                                  <w:divsChild>
                                    <w:div w:id="577641099">
                                      <w:marLeft w:val="0"/>
                                      <w:marRight w:val="0"/>
                                      <w:marTop w:val="0"/>
                                      <w:marBottom w:val="0"/>
                                      <w:divBdr>
                                        <w:top w:val="none" w:sz="0" w:space="0" w:color="auto"/>
                                        <w:left w:val="none" w:sz="0" w:space="0" w:color="auto"/>
                                        <w:bottom w:val="none" w:sz="0" w:space="0" w:color="auto"/>
                                        <w:right w:val="none" w:sz="0" w:space="0" w:color="auto"/>
                                      </w:divBdr>
                                      <w:divsChild>
                                        <w:div w:id="161360900">
                                          <w:marLeft w:val="0"/>
                                          <w:marRight w:val="0"/>
                                          <w:marTop w:val="0"/>
                                          <w:marBottom w:val="0"/>
                                          <w:divBdr>
                                            <w:top w:val="none" w:sz="0" w:space="0" w:color="auto"/>
                                            <w:left w:val="none" w:sz="0" w:space="0" w:color="auto"/>
                                            <w:bottom w:val="none" w:sz="0" w:space="0" w:color="auto"/>
                                            <w:right w:val="none" w:sz="0" w:space="0" w:color="auto"/>
                                          </w:divBdr>
                                          <w:divsChild>
                                            <w:div w:id="119808206">
                                              <w:marLeft w:val="0"/>
                                              <w:marRight w:val="0"/>
                                              <w:marTop w:val="0"/>
                                              <w:marBottom w:val="0"/>
                                              <w:divBdr>
                                                <w:top w:val="none" w:sz="0" w:space="0" w:color="auto"/>
                                                <w:left w:val="none" w:sz="0" w:space="0" w:color="auto"/>
                                                <w:bottom w:val="none" w:sz="0" w:space="0" w:color="auto"/>
                                                <w:right w:val="none" w:sz="0" w:space="0" w:color="auto"/>
                                              </w:divBdr>
                                              <w:divsChild>
                                                <w:div w:id="984816075">
                                                  <w:marLeft w:val="0"/>
                                                  <w:marRight w:val="0"/>
                                                  <w:marTop w:val="0"/>
                                                  <w:marBottom w:val="0"/>
                                                  <w:divBdr>
                                                    <w:top w:val="none" w:sz="0" w:space="0" w:color="auto"/>
                                                    <w:left w:val="none" w:sz="0" w:space="0" w:color="auto"/>
                                                    <w:bottom w:val="none" w:sz="0" w:space="0" w:color="auto"/>
                                                    <w:right w:val="none" w:sz="0" w:space="0" w:color="auto"/>
                                                  </w:divBdr>
                                                  <w:divsChild>
                                                    <w:div w:id="2058384751">
                                                      <w:marLeft w:val="0"/>
                                                      <w:marRight w:val="0"/>
                                                      <w:marTop w:val="0"/>
                                                      <w:marBottom w:val="0"/>
                                                      <w:divBdr>
                                                        <w:top w:val="none" w:sz="0" w:space="0" w:color="auto"/>
                                                        <w:left w:val="none" w:sz="0" w:space="0" w:color="auto"/>
                                                        <w:bottom w:val="none" w:sz="0" w:space="0" w:color="auto"/>
                                                        <w:right w:val="none" w:sz="0" w:space="0" w:color="auto"/>
                                                      </w:divBdr>
                                                    </w:div>
                                                    <w:div w:id="14983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08017">
                                  <w:marLeft w:val="0"/>
                                  <w:marRight w:val="0"/>
                                  <w:marTop w:val="0"/>
                                  <w:marBottom w:val="0"/>
                                  <w:divBdr>
                                    <w:top w:val="none" w:sz="0" w:space="0" w:color="auto"/>
                                    <w:left w:val="none" w:sz="0" w:space="0" w:color="auto"/>
                                    <w:bottom w:val="none" w:sz="0" w:space="0" w:color="auto"/>
                                    <w:right w:val="none" w:sz="0" w:space="0" w:color="auto"/>
                                  </w:divBdr>
                                  <w:divsChild>
                                    <w:div w:id="418066958">
                                      <w:marLeft w:val="0"/>
                                      <w:marRight w:val="0"/>
                                      <w:marTop w:val="0"/>
                                      <w:marBottom w:val="0"/>
                                      <w:divBdr>
                                        <w:top w:val="none" w:sz="0" w:space="0" w:color="auto"/>
                                        <w:left w:val="none" w:sz="0" w:space="0" w:color="auto"/>
                                        <w:bottom w:val="none" w:sz="0" w:space="0" w:color="auto"/>
                                        <w:right w:val="none" w:sz="0" w:space="0" w:color="auto"/>
                                      </w:divBdr>
                                      <w:divsChild>
                                        <w:div w:id="293826715">
                                          <w:marLeft w:val="0"/>
                                          <w:marRight w:val="0"/>
                                          <w:marTop w:val="0"/>
                                          <w:marBottom w:val="0"/>
                                          <w:divBdr>
                                            <w:top w:val="none" w:sz="0" w:space="0" w:color="auto"/>
                                            <w:left w:val="none" w:sz="0" w:space="0" w:color="auto"/>
                                            <w:bottom w:val="none" w:sz="0" w:space="0" w:color="auto"/>
                                            <w:right w:val="none" w:sz="0" w:space="0" w:color="auto"/>
                                          </w:divBdr>
                                          <w:divsChild>
                                            <w:div w:id="917247485">
                                              <w:marLeft w:val="0"/>
                                              <w:marRight w:val="0"/>
                                              <w:marTop w:val="0"/>
                                              <w:marBottom w:val="0"/>
                                              <w:divBdr>
                                                <w:top w:val="none" w:sz="0" w:space="0" w:color="auto"/>
                                                <w:left w:val="none" w:sz="0" w:space="0" w:color="auto"/>
                                                <w:bottom w:val="none" w:sz="0" w:space="0" w:color="auto"/>
                                                <w:right w:val="none" w:sz="0" w:space="0" w:color="auto"/>
                                              </w:divBdr>
                                              <w:divsChild>
                                                <w:div w:id="1478885704">
                                                  <w:marLeft w:val="0"/>
                                                  <w:marRight w:val="0"/>
                                                  <w:marTop w:val="0"/>
                                                  <w:marBottom w:val="0"/>
                                                  <w:divBdr>
                                                    <w:top w:val="none" w:sz="0" w:space="0" w:color="auto"/>
                                                    <w:left w:val="none" w:sz="0" w:space="0" w:color="auto"/>
                                                    <w:bottom w:val="none" w:sz="0" w:space="0" w:color="auto"/>
                                                    <w:right w:val="none" w:sz="0" w:space="0" w:color="auto"/>
                                                  </w:divBdr>
                                                  <w:divsChild>
                                                    <w:div w:id="779758398">
                                                      <w:marLeft w:val="0"/>
                                                      <w:marRight w:val="0"/>
                                                      <w:marTop w:val="0"/>
                                                      <w:marBottom w:val="0"/>
                                                      <w:divBdr>
                                                        <w:top w:val="none" w:sz="0" w:space="0" w:color="auto"/>
                                                        <w:left w:val="none" w:sz="0" w:space="0" w:color="auto"/>
                                                        <w:bottom w:val="none" w:sz="0" w:space="0" w:color="auto"/>
                                                        <w:right w:val="none" w:sz="0" w:space="0" w:color="auto"/>
                                                      </w:divBdr>
                                                    </w:div>
                                                    <w:div w:id="1897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32659">
                                  <w:marLeft w:val="0"/>
                                  <w:marRight w:val="0"/>
                                  <w:marTop w:val="0"/>
                                  <w:marBottom w:val="0"/>
                                  <w:divBdr>
                                    <w:top w:val="none" w:sz="0" w:space="0" w:color="auto"/>
                                    <w:left w:val="none" w:sz="0" w:space="0" w:color="auto"/>
                                    <w:bottom w:val="none" w:sz="0" w:space="0" w:color="auto"/>
                                    <w:right w:val="none" w:sz="0" w:space="0" w:color="auto"/>
                                  </w:divBdr>
                                  <w:divsChild>
                                    <w:div w:id="166795436">
                                      <w:marLeft w:val="0"/>
                                      <w:marRight w:val="0"/>
                                      <w:marTop w:val="0"/>
                                      <w:marBottom w:val="0"/>
                                      <w:divBdr>
                                        <w:top w:val="none" w:sz="0" w:space="0" w:color="auto"/>
                                        <w:left w:val="none" w:sz="0" w:space="0" w:color="auto"/>
                                        <w:bottom w:val="none" w:sz="0" w:space="0" w:color="auto"/>
                                        <w:right w:val="none" w:sz="0" w:space="0" w:color="auto"/>
                                      </w:divBdr>
                                      <w:divsChild>
                                        <w:div w:id="1462502310">
                                          <w:marLeft w:val="0"/>
                                          <w:marRight w:val="0"/>
                                          <w:marTop w:val="0"/>
                                          <w:marBottom w:val="0"/>
                                          <w:divBdr>
                                            <w:top w:val="none" w:sz="0" w:space="0" w:color="auto"/>
                                            <w:left w:val="none" w:sz="0" w:space="0" w:color="auto"/>
                                            <w:bottom w:val="none" w:sz="0" w:space="0" w:color="auto"/>
                                            <w:right w:val="none" w:sz="0" w:space="0" w:color="auto"/>
                                          </w:divBdr>
                                          <w:divsChild>
                                            <w:div w:id="554388581">
                                              <w:marLeft w:val="0"/>
                                              <w:marRight w:val="0"/>
                                              <w:marTop w:val="0"/>
                                              <w:marBottom w:val="0"/>
                                              <w:divBdr>
                                                <w:top w:val="none" w:sz="0" w:space="0" w:color="auto"/>
                                                <w:left w:val="none" w:sz="0" w:space="0" w:color="auto"/>
                                                <w:bottom w:val="none" w:sz="0" w:space="0" w:color="auto"/>
                                                <w:right w:val="none" w:sz="0" w:space="0" w:color="auto"/>
                                              </w:divBdr>
                                              <w:divsChild>
                                                <w:div w:id="704865481">
                                                  <w:marLeft w:val="0"/>
                                                  <w:marRight w:val="0"/>
                                                  <w:marTop w:val="0"/>
                                                  <w:marBottom w:val="0"/>
                                                  <w:divBdr>
                                                    <w:top w:val="none" w:sz="0" w:space="0" w:color="auto"/>
                                                    <w:left w:val="none" w:sz="0" w:space="0" w:color="auto"/>
                                                    <w:bottom w:val="none" w:sz="0" w:space="0" w:color="auto"/>
                                                    <w:right w:val="none" w:sz="0" w:space="0" w:color="auto"/>
                                                  </w:divBdr>
                                                  <w:divsChild>
                                                    <w:div w:id="1152336435">
                                                      <w:marLeft w:val="0"/>
                                                      <w:marRight w:val="0"/>
                                                      <w:marTop w:val="0"/>
                                                      <w:marBottom w:val="0"/>
                                                      <w:divBdr>
                                                        <w:top w:val="none" w:sz="0" w:space="0" w:color="auto"/>
                                                        <w:left w:val="none" w:sz="0" w:space="0" w:color="auto"/>
                                                        <w:bottom w:val="none" w:sz="0" w:space="0" w:color="auto"/>
                                                        <w:right w:val="none" w:sz="0" w:space="0" w:color="auto"/>
                                                      </w:divBdr>
                                                    </w:div>
                                                    <w:div w:id="11758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2614">
                                  <w:marLeft w:val="0"/>
                                  <w:marRight w:val="0"/>
                                  <w:marTop w:val="0"/>
                                  <w:marBottom w:val="0"/>
                                  <w:divBdr>
                                    <w:top w:val="none" w:sz="0" w:space="0" w:color="auto"/>
                                    <w:left w:val="none" w:sz="0" w:space="0" w:color="auto"/>
                                    <w:bottom w:val="none" w:sz="0" w:space="0" w:color="auto"/>
                                    <w:right w:val="none" w:sz="0" w:space="0" w:color="auto"/>
                                  </w:divBdr>
                                  <w:divsChild>
                                    <w:div w:id="1420709947">
                                      <w:marLeft w:val="0"/>
                                      <w:marRight w:val="0"/>
                                      <w:marTop w:val="0"/>
                                      <w:marBottom w:val="0"/>
                                      <w:divBdr>
                                        <w:top w:val="none" w:sz="0" w:space="0" w:color="auto"/>
                                        <w:left w:val="none" w:sz="0" w:space="0" w:color="auto"/>
                                        <w:bottom w:val="none" w:sz="0" w:space="0" w:color="auto"/>
                                        <w:right w:val="none" w:sz="0" w:space="0" w:color="auto"/>
                                      </w:divBdr>
                                      <w:divsChild>
                                        <w:div w:id="136842059">
                                          <w:marLeft w:val="0"/>
                                          <w:marRight w:val="0"/>
                                          <w:marTop w:val="0"/>
                                          <w:marBottom w:val="0"/>
                                          <w:divBdr>
                                            <w:top w:val="none" w:sz="0" w:space="0" w:color="auto"/>
                                            <w:left w:val="none" w:sz="0" w:space="0" w:color="auto"/>
                                            <w:bottom w:val="none" w:sz="0" w:space="0" w:color="auto"/>
                                            <w:right w:val="none" w:sz="0" w:space="0" w:color="auto"/>
                                          </w:divBdr>
                                          <w:divsChild>
                                            <w:div w:id="593630450">
                                              <w:marLeft w:val="0"/>
                                              <w:marRight w:val="0"/>
                                              <w:marTop w:val="0"/>
                                              <w:marBottom w:val="0"/>
                                              <w:divBdr>
                                                <w:top w:val="none" w:sz="0" w:space="0" w:color="auto"/>
                                                <w:left w:val="none" w:sz="0" w:space="0" w:color="auto"/>
                                                <w:bottom w:val="none" w:sz="0" w:space="0" w:color="auto"/>
                                                <w:right w:val="none" w:sz="0" w:space="0" w:color="auto"/>
                                              </w:divBdr>
                                              <w:divsChild>
                                                <w:div w:id="295062144">
                                                  <w:marLeft w:val="0"/>
                                                  <w:marRight w:val="0"/>
                                                  <w:marTop w:val="0"/>
                                                  <w:marBottom w:val="0"/>
                                                  <w:divBdr>
                                                    <w:top w:val="none" w:sz="0" w:space="0" w:color="auto"/>
                                                    <w:left w:val="none" w:sz="0" w:space="0" w:color="auto"/>
                                                    <w:bottom w:val="none" w:sz="0" w:space="0" w:color="auto"/>
                                                    <w:right w:val="none" w:sz="0" w:space="0" w:color="auto"/>
                                                  </w:divBdr>
                                                  <w:divsChild>
                                                    <w:div w:id="2116514800">
                                                      <w:marLeft w:val="0"/>
                                                      <w:marRight w:val="0"/>
                                                      <w:marTop w:val="0"/>
                                                      <w:marBottom w:val="0"/>
                                                      <w:divBdr>
                                                        <w:top w:val="none" w:sz="0" w:space="0" w:color="auto"/>
                                                        <w:left w:val="none" w:sz="0" w:space="0" w:color="auto"/>
                                                        <w:bottom w:val="none" w:sz="0" w:space="0" w:color="auto"/>
                                                        <w:right w:val="none" w:sz="0" w:space="0" w:color="auto"/>
                                                      </w:divBdr>
                                                    </w:div>
                                                    <w:div w:id="18512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4457">
                                  <w:marLeft w:val="0"/>
                                  <w:marRight w:val="0"/>
                                  <w:marTop w:val="0"/>
                                  <w:marBottom w:val="0"/>
                                  <w:divBdr>
                                    <w:top w:val="none" w:sz="0" w:space="0" w:color="auto"/>
                                    <w:left w:val="none" w:sz="0" w:space="0" w:color="auto"/>
                                    <w:bottom w:val="none" w:sz="0" w:space="0" w:color="auto"/>
                                    <w:right w:val="none" w:sz="0" w:space="0" w:color="auto"/>
                                  </w:divBdr>
                                  <w:divsChild>
                                    <w:div w:id="602035890">
                                      <w:marLeft w:val="0"/>
                                      <w:marRight w:val="0"/>
                                      <w:marTop w:val="0"/>
                                      <w:marBottom w:val="0"/>
                                      <w:divBdr>
                                        <w:top w:val="none" w:sz="0" w:space="0" w:color="auto"/>
                                        <w:left w:val="none" w:sz="0" w:space="0" w:color="auto"/>
                                        <w:bottom w:val="none" w:sz="0" w:space="0" w:color="auto"/>
                                        <w:right w:val="none" w:sz="0" w:space="0" w:color="auto"/>
                                      </w:divBdr>
                                      <w:divsChild>
                                        <w:div w:id="1777824727">
                                          <w:marLeft w:val="0"/>
                                          <w:marRight w:val="0"/>
                                          <w:marTop w:val="0"/>
                                          <w:marBottom w:val="0"/>
                                          <w:divBdr>
                                            <w:top w:val="none" w:sz="0" w:space="0" w:color="auto"/>
                                            <w:left w:val="none" w:sz="0" w:space="0" w:color="auto"/>
                                            <w:bottom w:val="none" w:sz="0" w:space="0" w:color="auto"/>
                                            <w:right w:val="none" w:sz="0" w:space="0" w:color="auto"/>
                                          </w:divBdr>
                                          <w:divsChild>
                                            <w:div w:id="1605112095">
                                              <w:marLeft w:val="0"/>
                                              <w:marRight w:val="0"/>
                                              <w:marTop w:val="0"/>
                                              <w:marBottom w:val="0"/>
                                              <w:divBdr>
                                                <w:top w:val="none" w:sz="0" w:space="0" w:color="auto"/>
                                                <w:left w:val="none" w:sz="0" w:space="0" w:color="auto"/>
                                                <w:bottom w:val="none" w:sz="0" w:space="0" w:color="auto"/>
                                                <w:right w:val="none" w:sz="0" w:space="0" w:color="auto"/>
                                              </w:divBdr>
                                              <w:divsChild>
                                                <w:div w:id="44453395">
                                                  <w:marLeft w:val="0"/>
                                                  <w:marRight w:val="0"/>
                                                  <w:marTop w:val="0"/>
                                                  <w:marBottom w:val="0"/>
                                                  <w:divBdr>
                                                    <w:top w:val="none" w:sz="0" w:space="0" w:color="auto"/>
                                                    <w:left w:val="none" w:sz="0" w:space="0" w:color="auto"/>
                                                    <w:bottom w:val="none" w:sz="0" w:space="0" w:color="auto"/>
                                                    <w:right w:val="none" w:sz="0" w:space="0" w:color="auto"/>
                                                  </w:divBdr>
                                                  <w:divsChild>
                                                    <w:div w:id="621499937">
                                                      <w:marLeft w:val="0"/>
                                                      <w:marRight w:val="0"/>
                                                      <w:marTop w:val="0"/>
                                                      <w:marBottom w:val="0"/>
                                                      <w:divBdr>
                                                        <w:top w:val="none" w:sz="0" w:space="0" w:color="auto"/>
                                                        <w:left w:val="none" w:sz="0" w:space="0" w:color="auto"/>
                                                        <w:bottom w:val="none" w:sz="0" w:space="0" w:color="auto"/>
                                                        <w:right w:val="none" w:sz="0" w:space="0" w:color="auto"/>
                                                      </w:divBdr>
                                                    </w:div>
                                                    <w:div w:id="16116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02081">
                                  <w:marLeft w:val="0"/>
                                  <w:marRight w:val="0"/>
                                  <w:marTop w:val="0"/>
                                  <w:marBottom w:val="0"/>
                                  <w:divBdr>
                                    <w:top w:val="none" w:sz="0" w:space="0" w:color="auto"/>
                                    <w:left w:val="none" w:sz="0" w:space="0" w:color="auto"/>
                                    <w:bottom w:val="none" w:sz="0" w:space="0" w:color="auto"/>
                                    <w:right w:val="none" w:sz="0" w:space="0" w:color="auto"/>
                                  </w:divBdr>
                                  <w:divsChild>
                                    <w:div w:id="676345728">
                                      <w:marLeft w:val="0"/>
                                      <w:marRight w:val="0"/>
                                      <w:marTop w:val="0"/>
                                      <w:marBottom w:val="0"/>
                                      <w:divBdr>
                                        <w:top w:val="none" w:sz="0" w:space="0" w:color="auto"/>
                                        <w:left w:val="none" w:sz="0" w:space="0" w:color="auto"/>
                                        <w:bottom w:val="none" w:sz="0" w:space="0" w:color="auto"/>
                                        <w:right w:val="none" w:sz="0" w:space="0" w:color="auto"/>
                                      </w:divBdr>
                                      <w:divsChild>
                                        <w:div w:id="552161600">
                                          <w:marLeft w:val="0"/>
                                          <w:marRight w:val="0"/>
                                          <w:marTop w:val="0"/>
                                          <w:marBottom w:val="0"/>
                                          <w:divBdr>
                                            <w:top w:val="none" w:sz="0" w:space="0" w:color="auto"/>
                                            <w:left w:val="none" w:sz="0" w:space="0" w:color="auto"/>
                                            <w:bottom w:val="none" w:sz="0" w:space="0" w:color="auto"/>
                                            <w:right w:val="none" w:sz="0" w:space="0" w:color="auto"/>
                                          </w:divBdr>
                                          <w:divsChild>
                                            <w:div w:id="1807969982">
                                              <w:marLeft w:val="0"/>
                                              <w:marRight w:val="0"/>
                                              <w:marTop w:val="0"/>
                                              <w:marBottom w:val="0"/>
                                              <w:divBdr>
                                                <w:top w:val="none" w:sz="0" w:space="0" w:color="auto"/>
                                                <w:left w:val="none" w:sz="0" w:space="0" w:color="auto"/>
                                                <w:bottom w:val="none" w:sz="0" w:space="0" w:color="auto"/>
                                                <w:right w:val="none" w:sz="0" w:space="0" w:color="auto"/>
                                              </w:divBdr>
                                              <w:divsChild>
                                                <w:div w:id="1175652222">
                                                  <w:marLeft w:val="0"/>
                                                  <w:marRight w:val="0"/>
                                                  <w:marTop w:val="0"/>
                                                  <w:marBottom w:val="0"/>
                                                  <w:divBdr>
                                                    <w:top w:val="none" w:sz="0" w:space="0" w:color="auto"/>
                                                    <w:left w:val="none" w:sz="0" w:space="0" w:color="auto"/>
                                                    <w:bottom w:val="none" w:sz="0" w:space="0" w:color="auto"/>
                                                    <w:right w:val="none" w:sz="0" w:space="0" w:color="auto"/>
                                                  </w:divBdr>
                                                  <w:divsChild>
                                                    <w:div w:id="509412493">
                                                      <w:marLeft w:val="0"/>
                                                      <w:marRight w:val="0"/>
                                                      <w:marTop w:val="0"/>
                                                      <w:marBottom w:val="0"/>
                                                      <w:divBdr>
                                                        <w:top w:val="none" w:sz="0" w:space="0" w:color="auto"/>
                                                        <w:left w:val="none" w:sz="0" w:space="0" w:color="auto"/>
                                                        <w:bottom w:val="none" w:sz="0" w:space="0" w:color="auto"/>
                                                        <w:right w:val="none" w:sz="0" w:space="0" w:color="auto"/>
                                                      </w:divBdr>
                                                    </w:div>
                                                    <w:div w:id="626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2655">
                                  <w:marLeft w:val="0"/>
                                  <w:marRight w:val="0"/>
                                  <w:marTop w:val="0"/>
                                  <w:marBottom w:val="0"/>
                                  <w:divBdr>
                                    <w:top w:val="none" w:sz="0" w:space="0" w:color="auto"/>
                                    <w:left w:val="none" w:sz="0" w:space="0" w:color="auto"/>
                                    <w:bottom w:val="none" w:sz="0" w:space="0" w:color="auto"/>
                                    <w:right w:val="none" w:sz="0" w:space="0" w:color="auto"/>
                                  </w:divBdr>
                                  <w:divsChild>
                                    <w:div w:id="51986037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sChild>
                                            <w:div w:id="1944069388">
                                              <w:marLeft w:val="0"/>
                                              <w:marRight w:val="0"/>
                                              <w:marTop w:val="0"/>
                                              <w:marBottom w:val="0"/>
                                              <w:divBdr>
                                                <w:top w:val="none" w:sz="0" w:space="0" w:color="auto"/>
                                                <w:left w:val="none" w:sz="0" w:space="0" w:color="auto"/>
                                                <w:bottom w:val="none" w:sz="0" w:space="0" w:color="auto"/>
                                                <w:right w:val="none" w:sz="0" w:space="0" w:color="auto"/>
                                              </w:divBdr>
                                              <w:divsChild>
                                                <w:div w:id="1764765982">
                                                  <w:marLeft w:val="0"/>
                                                  <w:marRight w:val="0"/>
                                                  <w:marTop w:val="0"/>
                                                  <w:marBottom w:val="0"/>
                                                  <w:divBdr>
                                                    <w:top w:val="none" w:sz="0" w:space="0" w:color="auto"/>
                                                    <w:left w:val="none" w:sz="0" w:space="0" w:color="auto"/>
                                                    <w:bottom w:val="none" w:sz="0" w:space="0" w:color="auto"/>
                                                    <w:right w:val="none" w:sz="0" w:space="0" w:color="auto"/>
                                                  </w:divBdr>
                                                  <w:divsChild>
                                                    <w:div w:id="1072585717">
                                                      <w:marLeft w:val="0"/>
                                                      <w:marRight w:val="0"/>
                                                      <w:marTop w:val="0"/>
                                                      <w:marBottom w:val="0"/>
                                                      <w:divBdr>
                                                        <w:top w:val="none" w:sz="0" w:space="0" w:color="auto"/>
                                                        <w:left w:val="none" w:sz="0" w:space="0" w:color="auto"/>
                                                        <w:bottom w:val="none" w:sz="0" w:space="0" w:color="auto"/>
                                                        <w:right w:val="none" w:sz="0" w:space="0" w:color="auto"/>
                                                      </w:divBdr>
                                                    </w:div>
                                                    <w:div w:id="15536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88767">
                                  <w:marLeft w:val="0"/>
                                  <w:marRight w:val="0"/>
                                  <w:marTop w:val="0"/>
                                  <w:marBottom w:val="0"/>
                                  <w:divBdr>
                                    <w:top w:val="none" w:sz="0" w:space="0" w:color="auto"/>
                                    <w:left w:val="none" w:sz="0" w:space="0" w:color="auto"/>
                                    <w:bottom w:val="none" w:sz="0" w:space="0" w:color="auto"/>
                                    <w:right w:val="none" w:sz="0" w:space="0" w:color="auto"/>
                                  </w:divBdr>
                                  <w:divsChild>
                                    <w:div w:id="2118596881">
                                      <w:marLeft w:val="0"/>
                                      <w:marRight w:val="0"/>
                                      <w:marTop w:val="0"/>
                                      <w:marBottom w:val="0"/>
                                      <w:divBdr>
                                        <w:top w:val="none" w:sz="0" w:space="0" w:color="auto"/>
                                        <w:left w:val="none" w:sz="0" w:space="0" w:color="auto"/>
                                        <w:bottom w:val="none" w:sz="0" w:space="0" w:color="auto"/>
                                        <w:right w:val="none" w:sz="0" w:space="0" w:color="auto"/>
                                      </w:divBdr>
                                      <w:divsChild>
                                        <w:div w:id="857698392">
                                          <w:marLeft w:val="0"/>
                                          <w:marRight w:val="0"/>
                                          <w:marTop w:val="0"/>
                                          <w:marBottom w:val="0"/>
                                          <w:divBdr>
                                            <w:top w:val="none" w:sz="0" w:space="0" w:color="auto"/>
                                            <w:left w:val="none" w:sz="0" w:space="0" w:color="auto"/>
                                            <w:bottom w:val="none" w:sz="0" w:space="0" w:color="auto"/>
                                            <w:right w:val="none" w:sz="0" w:space="0" w:color="auto"/>
                                          </w:divBdr>
                                          <w:divsChild>
                                            <w:div w:id="250899371">
                                              <w:marLeft w:val="0"/>
                                              <w:marRight w:val="0"/>
                                              <w:marTop w:val="0"/>
                                              <w:marBottom w:val="0"/>
                                              <w:divBdr>
                                                <w:top w:val="none" w:sz="0" w:space="0" w:color="auto"/>
                                                <w:left w:val="none" w:sz="0" w:space="0" w:color="auto"/>
                                                <w:bottom w:val="none" w:sz="0" w:space="0" w:color="auto"/>
                                                <w:right w:val="none" w:sz="0" w:space="0" w:color="auto"/>
                                              </w:divBdr>
                                              <w:divsChild>
                                                <w:div w:id="212810186">
                                                  <w:marLeft w:val="0"/>
                                                  <w:marRight w:val="0"/>
                                                  <w:marTop w:val="0"/>
                                                  <w:marBottom w:val="0"/>
                                                  <w:divBdr>
                                                    <w:top w:val="none" w:sz="0" w:space="0" w:color="auto"/>
                                                    <w:left w:val="none" w:sz="0" w:space="0" w:color="auto"/>
                                                    <w:bottom w:val="none" w:sz="0" w:space="0" w:color="auto"/>
                                                    <w:right w:val="none" w:sz="0" w:space="0" w:color="auto"/>
                                                  </w:divBdr>
                                                  <w:divsChild>
                                                    <w:div w:id="394305">
                                                      <w:marLeft w:val="0"/>
                                                      <w:marRight w:val="0"/>
                                                      <w:marTop w:val="0"/>
                                                      <w:marBottom w:val="0"/>
                                                      <w:divBdr>
                                                        <w:top w:val="none" w:sz="0" w:space="0" w:color="auto"/>
                                                        <w:left w:val="none" w:sz="0" w:space="0" w:color="auto"/>
                                                        <w:bottom w:val="none" w:sz="0" w:space="0" w:color="auto"/>
                                                        <w:right w:val="none" w:sz="0" w:space="0" w:color="auto"/>
                                                      </w:divBdr>
                                                    </w:div>
                                                    <w:div w:id="11554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646">
                                  <w:marLeft w:val="0"/>
                                  <w:marRight w:val="0"/>
                                  <w:marTop w:val="0"/>
                                  <w:marBottom w:val="0"/>
                                  <w:divBdr>
                                    <w:top w:val="none" w:sz="0" w:space="0" w:color="auto"/>
                                    <w:left w:val="none" w:sz="0" w:space="0" w:color="auto"/>
                                    <w:bottom w:val="none" w:sz="0" w:space="0" w:color="auto"/>
                                    <w:right w:val="none" w:sz="0" w:space="0" w:color="auto"/>
                                  </w:divBdr>
                                  <w:divsChild>
                                    <w:div w:id="1351490522">
                                      <w:marLeft w:val="0"/>
                                      <w:marRight w:val="0"/>
                                      <w:marTop w:val="0"/>
                                      <w:marBottom w:val="0"/>
                                      <w:divBdr>
                                        <w:top w:val="none" w:sz="0" w:space="0" w:color="auto"/>
                                        <w:left w:val="none" w:sz="0" w:space="0" w:color="auto"/>
                                        <w:bottom w:val="none" w:sz="0" w:space="0" w:color="auto"/>
                                        <w:right w:val="none" w:sz="0" w:space="0" w:color="auto"/>
                                      </w:divBdr>
                                      <w:divsChild>
                                        <w:div w:id="1367364999">
                                          <w:marLeft w:val="0"/>
                                          <w:marRight w:val="0"/>
                                          <w:marTop w:val="0"/>
                                          <w:marBottom w:val="0"/>
                                          <w:divBdr>
                                            <w:top w:val="none" w:sz="0" w:space="0" w:color="auto"/>
                                            <w:left w:val="none" w:sz="0" w:space="0" w:color="auto"/>
                                            <w:bottom w:val="none" w:sz="0" w:space="0" w:color="auto"/>
                                            <w:right w:val="none" w:sz="0" w:space="0" w:color="auto"/>
                                          </w:divBdr>
                                          <w:divsChild>
                                            <w:div w:id="1697850559">
                                              <w:marLeft w:val="0"/>
                                              <w:marRight w:val="0"/>
                                              <w:marTop w:val="0"/>
                                              <w:marBottom w:val="0"/>
                                              <w:divBdr>
                                                <w:top w:val="none" w:sz="0" w:space="0" w:color="auto"/>
                                                <w:left w:val="none" w:sz="0" w:space="0" w:color="auto"/>
                                                <w:bottom w:val="none" w:sz="0" w:space="0" w:color="auto"/>
                                                <w:right w:val="none" w:sz="0" w:space="0" w:color="auto"/>
                                              </w:divBdr>
                                              <w:divsChild>
                                                <w:div w:id="1189441927">
                                                  <w:marLeft w:val="0"/>
                                                  <w:marRight w:val="0"/>
                                                  <w:marTop w:val="0"/>
                                                  <w:marBottom w:val="0"/>
                                                  <w:divBdr>
                                                    <w:top w:val="none" w:sz="0" w:space="0" w:color="auto"/>
                                                    <w:left w:val="none" w:sz="0" w:space="0" w:color="auto"/>
                                                    <w:bottom w:val="none" w:sz="0" w:space="0" w:color="auto"/>
                                                    <w:right w:val="none" w:sz="0" w:space="0" w:color="auto"/>
                                                  </w:divBdr>
                                                  <w:divsChild>
                                                    <w:div w:id="1924492092">
                                                      <w:marLeft w:val="0"/>
                                                      <w:marRight w:val="0"/>
                                                      <w:marTop w:val="0"/>
                                                      <w:marBottom w:val="0"/>
                                                      <w:divBdr>
                                                        <w:top w:val="none" w:sz="0" w:space="0" w:color="auto"/>
                                                        <w:left w:val="none" w:sz="0" w:space="0" w:color="auto"/>
                                                        <w:bottom w:val="none" w:sz="0" w:space="0" w:color="auto"/>
                                                        <w:right w:val="none" w:sz="0" w:space="0" w:color="auto"/>
                                                      </w:divBdr>
                                                    </w:div>
                                                    <w:div w:id="7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32089">
                                  <w:marLeft w:val="0"/>
                                  <w:marRight w:val="0"/>
                                  <w:marTop w:val="0"/>
                                  <w:marBottom w:val="0"/>
                                  <w:divBdr>
                                    <w:top w:val="none" w:sz="0" w:space="0" w:color="auto"/>
                                    <w:left w:val="none" w:sz="0" w:space="0" w:color="auto"/>
                                    <w:bottom w:val="none" w:sz="0" w:space="0" w:color="auto"/>
                                    <w:right w:val="none" w:sz="0" w:space="0" w:color="auto"/>
                                  </w:divBdr>
                                  <w:divsChild>
                                    <w:div w:id="675574707">
                                      <w:marLeft w:val="0"/>
                                      <w:marRight w:val="0"/>
                                      <w:marTop w:val="0"/>
                                      <w:marBottom w:val="0"/>
                                      <w:divBdr>
                                        <w:top w:val="none" w:sz="0" w:space="0" w:color="auto"/>
                                        <w:left w:val="none" w:sz="0" w:space="0" w:color="auto"/>
                                        <w:bottom w:val="none" w:sz="0" w:space="0" w:color="auto"/>
                                        <w:right w:val="none" w:sz="0" w:space="0" w:color="auto"/>
                                      </w:divBdr>
                                      <w:divsChild>
                                        <w:div w:id="578248785">
                                          <w:marLeft w:val="0"/>
                                          <w:marRight w:val="0"/>
                                          <w:marTop w:val="0"/>
                                          <w:marBottom w:val="0"/>
                                          <w:divBdr>
                                            <w:top w:val="none" w:sz="0" w:space="0" w:color="auto"/>
                                            <w:left w:val="none" w:sz="0" w:space="0" w:color="auto"/>
                                            <w:bottom w:val="none" w:sz="0" w:space="0" w:color="auto"/>
                                            <w:right w:val="none" w:sz="0" w:space="0" w:color="auto"/>
                                          </w:divBdr>
                                          <w:divsChild>
                                            <w:div w:id="1780761726">
                                              <w:marLeft w:val="0"/>
                                              <w:marRight w:val="0"/>
                                              <w:marTop w:val="0"/>
                                              <w:marBottom w:val="0"/>
                                              <w:divBdr>
                                                <w:top w:val="none" w:sz="0" w:space="0" w:color="auto"/>
                                                <w:left w:val="none" w:sz="0" w:space="0" w:color="auto"/>
                                                <w:bottom w:val="none" w:sz="0" w:space="0" w:color="auto"/>
                                                <w:right w:val="none" w:sz="0" w:space="0" w:color="auto"/>
                                              </w:divBdr>
                                              <w:divsChild>
                                                <w:div w:id="497617079">
                                                  <w:marLeft w:val="0"/>
                                                  <w:marRight w:val="0"/>
                                                  <w:marTop w:val="0"/>
                                                  <w:marBottom w:val="0"/>
                                                  <w:divBdr>
                                                    <w:top w:val="none" w:sz="0" w:space="0" w:color="auto"/>
                                                    <w:left w:val="none" w:sz="0" w:space="0" w:color="auto"/>
                                                    <w:bottom w:val="none" w:sz="0" w:space="0" w:color="auto"/>
                                                    <w:right w:val="none" w:sz="0" w:space="0" w:color="auto"/>
                                                  </w:divBdr>
                                                  <w:divsChild>
                                                    <w:div w:id="1492257492">
                                                      <w:marLeft w:val="0"/>
                                                      <w:marRight w:val="0"/>
                                                      <w:marTop w:val="0"/>
                                                      <w:marBottom w:val="0"/>
                                                      <w:divBdr>
                                                        <w:top w:val="none" w:sz="0" w:space="0" w:color="auto"/>
                                                        <w:left w:val="none" w:sz="0" w:space="0" w:color="auto"/>
                                                        <w:bottom w:val="none" w:sz="0" w:space="0" w:color="auto"/>
                                                        <w:right w:val="none" w:sz="0" w:space="0" w:color="auto"/>
                                                      </w:divBdr>
                                                    </w:div>
                                                    <w:div w:id="75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7914">
                                  <w:marLeft w:val="0"/>
                                  <w:marRight w:val="0"/>
                                  <w:marTop w:val="0"/>
                                  <w:marBottom w:val="0"/>
                                  <w:divBdr>
                                    <w:top w:val="none" w:sz="0" w:space="0" w:color="auto"/>
                                    <w:left w:val="none" w:sz="0" w:space="0" w:color="auto"/>
                                    <w:bottom w:val="none" w:sz="0" w:space="0" w:color="auto"/>
                                    <w:right w:val="none" w:sz="0" w:space="0" w:color="auto"/>
                                  </w:divBdr>
                                  <w:divsChild>
                                    <w:div w:id="97911645">
                                      <w:marLeft w:val="0"/>
                                      <w:marRight w:val="0"/>
                                      <w:marTop w:val="0"/>
                                      <w:marBottom w:val="0"/>
                                      <w:divBdr>
                                        <w:top w:val="none" w:sz="0" w:space="0" w:color="auto"/>
                                        <w:left w:val="none" w:sz="0" w:space="0" w:color="auto"/>
                                        <w:bottom w:val="none" w:sz="0" w:space="0" w:color="auto"/>
                                        <w:right w:val="none" w:sz="0" w:space="0" w:color="auto"/>
                                      </w:divBdr>
                                      <w:divsChild>
                                        <w:div w:id="1456830713">
                                          <w:marLeft w:val="0"/>
                                          <w:marRight w:val="0"/>
                                          <w:marTop w:val="0"/>
                                          <w:marBottom w:val="0"/>
                                          <w:divBdr>
                                            <w:top w:val="none" w:sz="0" w:space="0" w:color="auto"/>
                                            <w:left w:val="none" w:sz="0" w:space="0" w:color="auto"/>
                                            <w:bottom w:val="none" w:sz="0" w:space="0" w:color="auto"/>
                                            <w:right w:val="none" w:sz="0" w:space="0" w:color="auto"/>
                                          </w:divBdr>
                                          <w:divsChild>
                                            <w:div w:id="1761482546">
                                              <w:marLeft w:val="0"/>
                                              <w:marRight w:val="0"/>
                                              <w:marTop w:val="0"/>
                                              <w:marBottom w:val="0"/>
                                              <w:divBdr>
                                                <w:top w:val="none" w:sz="0" w:space="0" w:color="auto"/>
                                                <w:left w:val="none" w:sz="0" w:space="0" w:color="auto"/>
                                                <w:bottom w:val="none" w:sz="0" w:space="0" w:color="auto"/>
                                                <w:right w:val="none" w:sz="0" w:space="0" w:color="auto"/>
                                              </w:divBdr>
                                              <w:divsChild>
                                                <w:div w:id="740637069">
                                                  <w:marLeft w:val="0"/>
                                                  <w:marRight w:val="0"/>
                                                  <w:marTop w:val="0"/>
                                                  <w:marBottom w:val="0"/>
                                                  <w:divBdr>
                                                    <w:top w:val="none" w:sz="0" w:space="0" w:color="auto"/>
                                                    <w:left w:val="none" w:sz="0" w:space="0" w:color="auto"/>
                                                    <w:bottom w:val="none" w:sz="0" w:space="0" w:color="auto"/>
                                                    <w:right w:val="none" w:sz="0" w:space="0" w:color="auto"/>
                                                  </w:divBdr>
                                                  <w:divsChild>
                                                    <w:div w:id="1338314337">
                                                      <w:marLeft w:val="0"/>
                                                      <w:marRight w:val="0"/>
                                                      <w:marTop w:val="0"/>
                                                      <w:marBottom w:val="0"/>
                                                      <w:divBdr>
                                                        <w:top w:val="none" w:sz="0" w:space="0" w:color="auto"/>
                                                        <w:left w:val="none" w:sz="0" w:space="0" w:color="auto"/>
                                                        <w:bottom w:val="none" w:sz="0" w:space="0" w:color="auto"/>
                                                        <w:right w:val="none" w:sz="0" w:space="0" w:color="auto"/>
                                                      </w:divBdr>
                                                    </w:div>
                                                    <w:div w:id="4495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90267">
                                  <w:marLeft w:val="0"/>
                                  <w:marRight w:val="0"/>
                                  <w:marTop w:val="0"/>
                                  <w:marBottom w:val="0"/>
                                  <w:divBdr>
                                    <w:top w:val="none" w:sz="0" w:space="0" w:color="auto"/>
                                    <w:left w:val="none" w:sz="0" w:space="0" w:color="auto"/>
                                    <w:bottom w:val="none" w:sz="0" w:space="0" w:color="auto"/>
                                    <w:right w:val="none" w:sz="0" w:space="0" w:color="auto"/>
                                  </w:divBdr>
                                  <w:divsChild>
                                    <w:div w:id="2132820779">
                                      <w:marLeft w:val="0"/>
                                      <w:marRight w:val="0"/>
                                      <w:marTop w:val="0"/>
                                      <w:marBottom w:val="0"/>
                                      <w:divBdr>
                                        <w:top w:val="none" w:sz="0" w:space="0" w:color="auto"/>
                                        <w:left w:val="none" w:sz="0" w:space="0" w:color="auto"/>
                                        <w:bottom w:val="none" w:sz="0" w:space="0" w:color="auto"/>
                                        <w:right w:val="none" w:sz="0" w:space="0" w:color="auto"/>
                                      </w:divBdr>
                                      <w:divsChild>
                                        <w:div w:id="667100089">
                                          <w:marLeft w:val="0"/>
                                          <w:marRight w:val="0"/>
                                          <w:marTop w:val="0"/>
                                          <w:marBottom w:val="0"/>
                                          <w:divBdr>
                                            <w:top w:val="none" w:sz="0" w:space="0" w:color="auto"/>
                                            <w:left w:val="none" w:sz="0" w:space="0" w:color="auto"/>
                                            <w:bottom w:val="none" w:sz="0" w:space="0" w:color="auto"/>
                                            <w:right w:val="none" w:sz="0" w:space="0" w:color="auto"/>
                                          </w:divBdr>
                                          <w:divsChild>
                                            <w:div w:id="1706370922">
                                              <w:marLeft w:val="0"/>
                                              <w:marRight w:val="0"/>
                                              <w:marTop w:val="0"/>
                                              <w:marBottom w:val="0"/>
                                              <w:divBdr>
                                                <w:top w:val="none" w:sz="0" w:space="0" w:color="auto"/>
                                                <w:left w:val="none" w:sz="0" w:space="0" w:color="auto"/>
                                                <w:bottom w:val="none" w:sz="0" w:space="0" w:color="auto"/>
                                                <w:right w:val="none" w:sz="0" w:space="0" w:color="auto"/>
                                              </w:divBdr>
                                              <w:divsChild>
                                                <w:div w:id="929198778">
                                                  <w:marLeft w:val="0"/>
                                                  <w:marRight w:val="0"/>
                                                  <w:marTop w:val="0"/>
                                                  <w:marBottom w:val="0"/>
                                                  <w:divBdr>
                                                    <w:top w:val="none" w:sz="0" w:space="0" w:color="auto"/>
                                                    <w:left w:val="none" w:sz="0" w:space="0" w:color="auto"/>
                                                    <w:bottom w:val="none" w:sz="0" w:space="0" w:color="auto"/>
                                                    <w:right w:val="none" w:sz="0" w:space="0" w:color="auto"/>
                                                  </w:divBdr>
                                                  <w:divsChild>
                                                    <w:div w:id="1240628521">
                                                      <w:marLeft w:val="0"/>
                                                      <w:marRight w:val="0"/>
                                                      <w:marTop w:val="0"/>
                                                      <w:marBottom w:val="0"/>
                                                      <w:divBdr>
                                                        <w:top w:val="none" w:sz="0" w:space="0" w:color="auto"/>
                                                        <w:left w:val="none" w:sz="0" w:space="0" w:color="auto"/>
                                                        <w:bottom w:val="none" w:sz="0" w:space="0" w:color="auto"/>
                                                        <w:right w:val="none" w:sz="0" w:space="0" w:color="auto"/>
                                                      </w:divBdr>
                                                    </w:div>
                                                    <w:div w:id="678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8964">
                                  <w:marLeft w:val="0"/>
                                  <w:marRight w:val="0"/>
                                  <w:marTop w:val="0"/>
                                  <w:marBottom w:val="0"/>
                                  <w:divBdr>
                                    <w:top w:val="none" w:sz="0" w:space="0" w:color="auto"/>
                                    <w:left w:val="none" w:sz="0" w:space="0" w:color="auto"/>
                                    <w:bottom w:val="none" w:sz="0" w:space="0" w:color="auto"/>
                                    <w:right w:val="none" w:sz="0" w:space="0" w:color="auto"/>
                                  </w:divBdr>
                                  <w:divsChild>
                                    <w:div w:id="532115906">
                                      <w:marLeft w:val="0"/>
                                      <w:marRight w:val="0"/>
                                      <w:marTop w:val="0"/>
                                      <w:marBottom w:val="0"/>
                                      <w:divBdr>
                                        <w:top w:val="none" w:sz="0" w:space="0" w:color="auto"/>
                                        <w:left w:val="none" w:sz="0" w:space="0" w:color="auto"/>
                                        <w:bottom w:val="none" w:sz="0" w:space="0" w:color="auto"/>
                                        <w:right w:val="none" w:sz="0" w:space="0" w:color="auto"/>
                                      </w:divBdr>
                                      <w:divsChild>
                                        <w:div w:id="115301293">
                                          <w:marLeft w:val="0"/>
                                          <w:marRight w:val="0"/>
                                          <w:marTop w:val="0"/>
                                          <w:marBottom w:val="0"/>
                                          <w:divBdr>
                                            <w:top w:val="none" w:sz="0" w:space="0" w:color="auto"/>
                                            <w:left w:val="none" w:sz="0" w:space="0" w:color="auto"/>
                                            <w:bottom w:val="none" w:sz="0" w:space="0" w:color="auto"/>
                                            <w:right w:val="none" w:sz="0" w:space="0" w:color="auto"/>
                                          </w:divBdr>
                                          <w:divsChild>
                                            <w:div w:id="1037899834">
                                              <w:marLeft w:val="0"/>
                                              <w:marRight w:val="0"/>
                                              <w:marTop w:val="0"/>
                                              <w:marBottom w:val="0"/>
                                              <w:divBdr>
                                                <w:top w:val="none" w:sz="0" w:space="0" w:color="auto"/>
                                                <w:left w:val="none" w:sz="0" w:space="0" w:color="auto"/>
                                                <w:bottom w:val="none" w:sz="0" w:space="0" w:color="auto"/>
                                                <w:right w:val="none" w:sz="0" w:space="0" w:color="auto"/>
                                              </w:divBdr>
                                              <w:divsChild>
                                                <w:div w:id="1320501501">
                                                  <w:marLeft w:val="0"/>
                                                  <w:marRight w:val="0"/>
                                                  <w:marTop w:val="0"/>
                                                  <w:marBottom w:val="0"/>
                                                  <w:divBdr>
                                                    <w:top w:val="none" w:sz="0" w:space="0" w:color="auto"/>
                                                    <w:left w:val="none" w:sz="0" w:space="0" w:color="auto"/>
                                                    <w:bottom w:val="none" w:sz="0" w:space="0" w:color="auto"/>
                                                    <w:right w:val="none" w:sz="0" w:space="0" w:color="auto"/>
                                                  </w:divBdr>
                                                  <w:divsChild>
                                                    <w:div w:id="641614751">
                                                      <w:marLeft w:val="0"/>
                                                      <w:marRight w:val="0"/>
                                                      <w:marTop w:val="0"/>
                                                      <w:marBottom w:val="0"/>
                                                      <w:divBdr>
                                                        <w:top w:val="none" w:sz="0" w:space="0" w:color="auto"/>
                                                        <w:left w:val="none" w:sz="0" w:space="0" w:color="auto"/>
                                                        <w:bottom w:val="none" w:sz="0" w:space="0" w:color="auto"/>
                                                        <w:right w:val="none" w:sz="0" w:space="0" w:color="auto"/>
                                                      </w:divBdr>
                                                    </w:div>
                                                    <w:div w:id="1263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6094">
                                  <w:marLeft w:val="0"/>
                                  <w:marRight w:val="0"/>
                                  <w:marTop w:val="0"/>
                                  <w:marBottom w:val="0"/>
                                  <w:divBdr>
                                    <w:top w:val="none" w:sz="0" w:space="0" w:color="auto"/>
                                    <w:left w:val="none" w:sz="0" w:space="0" w:color="auto"/>
                                    <w:bottom w:val="none" w:sz="0" w:space="0" w:color="auto"/>
                                    <w:right w:val="none" w:sz="0" w:space="0" w:color="auto"/>
                                  </w:divBdr>
                                  <w:divsChild>
                                    <w:div w:id="421069790">
                                      <w:marLeft w:val="0"/>
                                      <w:marRight w:val="0"/>
                                      <w:marTop w:val="0"/>
                                      <w:marBottom w:val="0"/>
                                      <w:divBdr>
                                        <w:top w:val="none" w:sz="0" w:space="0" w:color="auto"/>
                                        <w:left w:val="none" w:sz="0" w:space="0" w:color="auto"/>
                                        <w:bottom w:val="none" w:sz="0" w:space="0" w:color="auto"/>
                                        <w:right w:val="none" w:sz="0" w:space="0" w:color="auto"/>
                                      </w:divBdr>
                                      <w:divsChild>
                                        <w:div w:id="1003625878">
                                          <w:marLeft w:val="0"/>
                                          <w:marRight w:val="0"/>
                                          <w:marTop w:val="0"/>
                                          <w:marBottom w:val="0"/>
                                          <w:divBdr>
                                            <w:top w:val="none" w:sz="0" w:space="0" w:color="auto"/>
                                            <w:left w:val="none" w:sz="0" w:space="0" w:color="auto"/>
                                            <w:bottom w:val="none" w:sz="0" w:space="0" w:color="auto"/>
                                            <w:right w:val="none" w:sz="0" w:space="0" w:color="auto"/>
                                          </w:divBdr>
                                          <w:divsChild>
                                            <w:div w:id="1563324969">
                                              <w:marLeft w:val="0"/>
                                              <w:marRight w:val="0"/>
                                              <w:marTop w:val="0"/>
                                              <w:marBottom w:val="0"/>
                                              <w:divBdr>
                                                <w:top w:val="none" w:sz="0" w:space="0" w:color="auto"/>
                                                <w:left w:val="none" w:sz="0" w:space="0" w:color="auto"/>
                                                <w:bottom w:val="none" w:sz="0" w:space="0" w:color="auto"/>
                                                <w:right w:val="none" w:sz="0" w:space="0" w:color="auto"/>
                                              </w:divBdr>
                                              <w:divsChild>
                                                <w:div w:id="1372418982">
                                                  <w:marLeft w:val="0"/>
                                                  <w:marRight w:val="0"/>
                                                  <w:marTop w:val="0"/>
                                                  <w:marBottom w:val="0"/>
                                                  <w:divBdr>
                                                    <w:top w:val="none" w:sz="0" w:space="0" w:color="auto"/>
                                                    <w:left w:val="none" w:sz="0" w:space="0" w:color="auto"/>
                                                    <w:bottom w:val="none" w:sz="0" w:space="0" w:color="auto"/>
                                                    <w:right w:val="none" w:sz="0" w:space="0" w:color="auto"/>
                                                  </w:divBdr>
                                                  <w:divsChild>
                                                    <w:div w:id="1698196232">
                                                      <w:marLeft w:val="0"/>
                                                      <w:marRight w:val="0"/>
                                                      <w:marTop w:val="0"/>
                                                      <w:marBottom w:val="0"/>
                                                      <w:divBdr>
                                                        <w:top w:val="none" w:sz="0" w:space="0" w:color="auto"/>
                                                        <w:left w:val="none" w:sz="0" w:space="0" w:color="auto"/>
                                                        <w:bottom w:val="none" w:sz="0" w:space="0" w:color="auto"/>
                                                        <w:right w:val="none" w:sz="0" w:space="0" w:color="auto"/>
                                                      </w:divBdr>
                                                    </w:div>
                                                    <w:div w:id="80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86372">
                                  <w:marLeft w:val="0"/>
                                  <w:marRight w:val="0"/>
                                  <w:marTop w:val="0"/>
                                  <w:marBottom w:val="0"/>
                                  <w:divBdr>
                                    <w:top w:val="none" w:sz="0" w:space="0" w:color="auto"/>
                                    <w:left w:val="none" w:sz="0" w:space="0" w:color="auto"/>
                                    <w:bottom w:val="none" w:sz="0" w:space="0" w:color="auto"/>
                                    <w:right w:val="none" w:sz="0" w:space="0" w:color="auto"/>
                                  </w:divBdr>
                                  <w:divsChild>
                                    <w:div w:id="1179351083">
                                      <w:marLeft w:val="0"/>
                                      <w:marRight w:val="0"/>
                                      <w:marTop w:val="0"/>
                                      <w:marBottom w:val="0"/>
                                      <w:divBdr>
                                        <w:top w:val="none" w:sz="0" w:space="0" w:color="auto"/>
                                        <w:left w:val="none" w:sz="0" w:space="0" w:color="auto"/>
                                        <w:bottom w:val="none" w:sz="0" w:space="0" w:color="auto"/>
                                        <w:right w:val="none" w:sz="0" w:space="0" w:color="auto"/>
                                      </w:divBdr>
                                      <w:divsChild>
                                        <w:div w:id="538592212">
                                          <w:marLeft w:val="0"/>
                                          <w:marRight w:val="0"/>
                                          <w:marTop w:val="0"/>
                                          <w:marBottom w:val="0"/>
                                          <w:divBdr>
                                            <w:top w:val="none" w:sz="0" w:space="0" w:color="auto"/>
                                            <w:left w:val="none" w:sz="0" w:space="0" w:color="auto"/>
                                            <w:bottom w:val="none" w:sz="0" w:space="0" w:color="auto"/>
                                            <w:right w:val="none" w:sz="0" w:space="0" w:color="auto"/>
                                          </w:divBdr>
                                          <w:divsChild>
                                            <w:div w:id="155154087">
                                              <w:marLeft w:val="0"/>
                                              <w:marRight w:val="0"/>
                                              <w:marTop w:val="0"/>
                                              <w:marBottom w:val="0"/>
                                              <w:divBdr>
                                                <w:top w:val="none" w:sz="0" w:space="0" w:color="auto"/>
                                                <w:left w:val="none" w:sz="0" w:space="0" w:color="auto"/>
                                                <w:bottom w:val="none" w:sz="0" w:space="0" w:color="auto"/>
                                                <w:right w:val="none" w:sz="0" w:space="0" w:color="auto"/>
                                              </w:divBdr>
                                              <w:divsChild>
                                                <w:div w:id="523521073">
                                                  <w:marLeft w:val="0"/>
                                                  <w:marRight w:val="0"/>
                                                  <w:marTop w:val="0"/>
                                                  <w:marBottom w:val="0"/>
                                                  <w:divBdr>
                                                    <w:top w:val="none" w:sz="0" w:space="0" w:color="auto"/>
                                                    <w:left w:val="none" w:sz="0" w:space="0" w:color="auto"/>
                                                    <w:bottom w:val="none" w:sz="0" w:space="0" w:color="auto"/>
                                                    <w:right w:val="none" w:sz="0" w:space="0" w:color="auto"/>
                                                  </w:divBdr>
                                                  <w:divsChild>
                                                    <w:div w:id="288125746">
                                                      <w:marLeft w:val="0"/>
                                                      <w:marRight w:val="0"/>
                                                      <w:marTop w:val="0"/>
                                                      <w:marBottom w:val="0"/>
                                                      <w:divBdr>
                                                        <w:top w:val="none" w:sz="0" w:space="0" w:color="auto"/>
                                                        <w:left w:val="none" w:sz="0" w:space="0" w:color="auto"/>
                                                        <w:bottom w:val="none" w:sz="0" w:space="0" w:color="auto"/>
                                                        <w:right w:val="none" w:sz="0" w:space="0" w:color="auto"/>
                                                      </w:divBdr>
                                                    </w:div>
                                                    <w:div w:id="1704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635">
                                  <w:marLeft w:val="0"/>
                                  <w:marRight w:val="0"/>
                                  <w:marTop w:val="0"/>
                                  <w:marBottom w:val="0"/>
                                  <w:divBdr>
                                    <w:top w:val="none" w:sz="0" w:space="0" w:color="auto"/>
                                    <w:left w:val="none" w:sz="0" w:space="0" w:color="auto"/>
                                    <w:bottom w:val="none" w:sz="0" w:space="0" w:color="auto"/>
                                    <w:right w:val="none" w:sz="0" w:space="0" w:color="auto"/>
                                  </w:divBdr>
                                  <w:divsChild>
                                    <w:div w:id="1747142909">
                                      <w:marLeft w:val="0"/>
                                      <w:marRight w:val="0"/>
                                      <w:marTop w:val="0"/>
                                      <w:marBottom w:val="0"/>
                                      <w:divBdr>
                                        <w:top w:val="none" w:sz="0" w:space="0" w:color="auto"/>
                                        <w:left w:val="none" w:sz="0" w:space="0" w:color="auto"/>
                                        <w:bottom w:val="none" w:sz="0" w:space="0" w:color="auto"/>
                                        <w:right w:val="none" w:sz="0" w:space="0" w:color="auto"/>
                                      </w:divBdr>
                                      <w:divsChild>
                                        <w:div w:id="419647399">
                                          <w:marLeft w:val="0"/>
                                          <w:marRight w:val="0"/>
                                          <w:marTop w:val="0"/>
                                          <w:marBottom w:val="0"/>
                                          <w:divBdr>
                                            <w:top w:val="none" w:sz="0" w:space="0" w:color="auto"/>
                                            <w:left w:val="none" w:sz="0" w:space="0" w:color="auto"/>
                                            <w:bottom w:val="none" w:sz="0" w:space="0" w:color="auto"/>
                                            <w:right w:val="none" w:sz="0" w:space="0" w:color="auto"/>
                                          </w:divBdr>
                                          <w:divsChild>
                                            <w:div w:id="1215315336">
                                              <w:marLeft w:val="0"/>
                                              <w:marRight w:val="0"/>
                                              <w:marTop w:val="0"/>
                                              <w:marBottom w:val="0"/>
                                              <w:divBdr>
                                                <w:top w:val="none" w:sz="0" w:space="0" w:color="auto"/>
                                                <w:left w:val="none" w:sz="0" w:space="0" w:color="auto"/>
                                                <w:bottom w:val="none" w:sz="0" w:space="0" w:color="auto"/>
                                                <w:right w:val="none" w:sz="0" w:space="0" w:color="auto"/>
                                              </w:divBdr>
                                              <w:divsChild>
                                                <w:div w:id="1315330473">
                                                  <w:marLeft w:val="0"/>
                                                  <w:marRight w:val="0"/>
                                                  <w:marTop w:val="0"/>
                                                  <w:marBottom w:val="0"/>
                                                  <w:divBdr>
                                                    <w:top w:val="none" w:sz="0" w:space="0" w:color="auto"/>
                                                    <w:left w:val="none" w:sz="0" w:space="0" w:color="auto"/>
                                                    <w:bottom w:val="none" w:sz="0" w:space="0" w:color="auto"/>
                                                    <w:right w:val="none" w:sz="0" w:space="0" w:color="auto"/>
                                                  </w:divBdr>
                                                  <w:divsChild>
                                                    <w:div w:id="914243368">
                                                      <w:marLeft w:val="0"/>
                                                      <w:marRight w:val="0"/>
                                                      <w:marTop w:val="0"/>
                                                      <w:marBottom w:val="0"/>
                                                      <w:divBdr>
                                                        <w:top w:val="none" w:sz="0" w:space="0" w:color="auto"/>
                                                        <w:left w:val="none" w:sz="0" w:space="0" w:color="auto"/>
                                                        <w:bottom w:val="none" w:sz="0" w:space="0" w:color="auto"/>
                                                        <w:right w:val="none" w:sz="0" w:space="0" w:color="auto"/>
                                                      </w:divBdr>
                                                    </w:div>
                                                    <w:div w:id="247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09024">
                                  <w:marLeft w:val="0"/>
                                  <w:marRight w:val="0"/>
                                  <w:marTop w:val="0"/>
                                  <w:marBottom w:val="0"/>
                                  <w:divBdr>
                                    <w:top w:val="none" w:sz="0" w:space="0" w:color="auto"/>
                                    <w:left w:val="none" w:sz="0" w:space="0" w:color="auto"/>
                                    <w:bottom w:val="none" w:sz="0" w:space="0" w:color="auto"/>
                                    <w:right w:val="none" w:sz="0" w:space="0" w:color="auto"/>
                                  </w:divBdr>
                                  <w:divsChild>
                                    <w:div w:id="499388388">
                                      <w:marLeft w:val="0"/>
                                      <w:marRight w:val="0"/>
                                      <w:marTop w:val="0"/>
                                      <w:marBottom w:val="0"/>
                                      <w:divBdr>
                                        <w:top w:val="none" w:sz="0" w:space="0" w:color="auto"/>
                                        <w:left w:val="none" w:sz="0" w:space="0" w:color="auto"/>
                                        <w:bottom w:val="none" w:sz="0" w:space="0" w:color="auto"/>
                                        <w:right w:val="none" w:sz="0" w:space="0" w:color="auto"/>
                                      </w:divBdr>
                                      <w:divsChild>
                                        <w:div w:id="832334996">
                                          <w:marLeft w:val="0"/>
                                          <w:marRight w:val="0"/>
                                          <w:marTop w:val="0"/>
                                          <w:marBottom w:val="0"/>
                                          <w:divBdr>
                                            <w:top w:val="none" w:sz="0" w:space="0" w:color="auto"/>
                                            <w:left w:val="none" w:sz="0" w:space="0" w:color="auto"/>
                                            <w:bottom w:val="none" w:sz="0" w:space="0" w:color="auto"/>
                                            <w:right w:val="none" w:sz="0" w:space="0" w:color="auto"/>
                                          </w:divBdr>
                                          <w:divsChild>
                                            <w:div w:id="500237427">
                                              <w:marLeft w:val="0"/>
                                              <w:marRight w:val="0"/>
                                              <w:marTop w:val="0"/>
                                              <w:marBottom w:val="0"/>
                                              <w:divBdr>
                                                <w:top w:val="none" w:sz="0" w:space="0" w:color="auto"/>
                                                <w:left w:val="none" w:sz="0" w:space="0" w:color="auto"/>
                                                <w:bottom w:val="none" w:sz="0" w:space="0" w:color="auto"/>
                                                <w:right w:val="none" w:sz="0" w:space="0" w:color="auto"/>
                                              </w:divBdr>
                                              <w:divsChild>
                                                <w:div w:id="1603420112">
                                                  <w:marLeft w:val="0"/>
                                                  <w:marRight w:val="0"/>
                                                  <w:marTop w:val="0"/>
                                                  <w:marBottom w:val="0"/>
                                                  <w:divBdr>
                                                    <w:top w:val="none" w:sz="0" w:space="0" w:color="auto"/>
                                                    <w:left w:val="none" w:sz="0" w:space="0" w:color="auto"/>
                                                    <w:bottom w:val="none" w:sz="0" w:space="0" w:color="auto"/>
                                                    <w:right w:val="none" w:sz="0" w:space="0" w:color="auto"/>
                                                  </w:divBdr>
                                                  <w:divsChild>
                                                    <w:div w:id="37322599">
                                                      <w:marLeft w:val="0"/>
                                                      <w:marRight w:val="0"/>
                                                      <w:marTop w:val="0"/>
                                                      <w:marBottom w:val="0"/>
                                                      <w:divBdr>
                                                        <w:top w:val="none" w:sz="0" w:space="0" w:color="auto"/>
                                                        <w:left w:val="none" w:sz="0" w:space="0" w:color="auto"/>
                                                        <w:bottom w:val="none" w:sz="0" w:space="0" w:color="auto"/>
                                                        <w:right w:val="none" w:sz="0" w:space="0" w:color="auto"/>
                                                      </w:divBdr>
                                                    </w:div>
                                                    <w:div w:id="1397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05">
                                  <w:marLeft w:val="0"/>
                                  <w:marRight w:val="0"/>
                                  <w:marTop w:val="0"/>
                                  <w:marBottom w:val="0"/>
                                  <w:divBdr>
                                    <w:top w:val="none" w:sz="0" w:space="0" w:color="auto"/>
                                    <w:left w:val="none" w:sz="0" w:space="0" w:color="auto"/>
                                    <w:bottom w:val="none" w:sz="0" w:space="0" w:color="auto"/>
                                    <w:right w:val="none" w:sz="0" w:space="0" w:color="auto"/>
                                  </w:divBdr>
                                  <w:divsChild>
                                    <w:div w:id="458230486">
                                      <w:marLeft w:val="0"/>
                                      <w:marRight w:val="0"/>
                                      <w:marTop w:val="0"/>
                                      <w:marBottom w:val="0"/>
                                      <w:divBdr>
                                        <w:top w:val="none" w:sz="0" w:space="0" w:color="auto"/>
                                        <w:left w:val="none" w:sz="0" w:space="0" w:color="auto"/>
                                        <w:bottom w:val="none" w:sz="0" w:space="0" w:color="auto"/>
                                        <w:right w:val="none" w:sz="0" w:space="0" w:color="auto"/>
                                      </w:divBdr>
                                      <w:divsChild>
                                        <w:div w:id="725185685">
                                          <w:marLeft w:val="0"/>
                                          <w:marRight w:val="0"/>
                                          <w:marTop w:val="0"/>
                                          <w:marBottom w:val="0"/>
                                          <w:divBdr>
                                            <w:top w:val="none" w:sz="0" w:space="0" w:color="auto"/>
                                            <w:left w:val="none" w:sz="0" w:space="0" w:color="auto"/>
                                            <w:bottom w:val="none" w:sz="0" w:space="0" w:color="auto"/>
                                            <w:right w:val="none" w:sz="0" w:space="0" w:color="auto"/>
                                          </w:divBdr>
                                          <w:divsChild>
                                            <w:div w:id="1113325822">
                                              <w:marLeft w:val="0"/>
                                              <w:marRight w:val="0"/>
                                              <w:marTop w:val="0"/>
                                              <w:marBottom w:val="0"/>
                                              <w:divBdr>
                                                <w:top w:val="none" w:sz="0" w:space="0" w:color="auto"/>
                                                <w:left w:val="none" w:sz="0" w:space="0" w:color="auto"/>
                                                <w:bottom w:val="none" w:sz="0" w:space="0" w:color="auto"/>
                                                <w:right w:val="none" w:sz="0" w:space="0" w:color="auto"/>
                                              </w:divBdr>
                                              <w:divsChild>
                                                <w:div w:id="1255168014">
                                                  <w:marLeft w:val="0"/>
                                                  <w:marRight w:val="0"/>
                                                  <w:marTop w:val="0"/>
                                                  <w:marBottom w:val="0"/>
                                                  <w:divBdr>
                                                    <w:top w:val="none" w:sz="0" w:space="0" w:color="auto"/>
                                                    <w:left w:val="none" w:sz="0" w:space="0" w:color="auto"/>
                                                    <w:bottom w:val="none" w:sz="0" w:space="0" w:color="auto"/>
                                                    <w:right w:val="none" w:sz="0" w:space="0" w:color="auto"/>
                                                  </w:divBdr>
                                                  <w:divsChild>
                                                    <w:div w:id="1472478945">
                                                      <w:marLeft w:val="0"/>
                                                      <w:marRight w:val="0"/>
                                                      <w:marTop w:val="0"/>
                                                      <w:marBottom w:val="0"/>
                                                      <w:divBdr>
                                                        <w:top w:val="none" w:sz="0" w:space="0" w:color="auto"/>
                                                        <w:left w:val="none" w:sz="0" w:space="0" w:color="auto"/>
                                                        <w:bottom w:val="none" w:sz="0" w:space="0" w:color="auto"/>
                                                        <w:right w:val="none" w:sz="0" w:space="0" w:color="auto"/>
                                                      </w:divBdr>
                                                    </w:div>
                                                    <w:div w:id="13112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3204">
                                  <w:marLeft w:val="0"/>
                                  <w:marRight w:val="0"/>
                                  <w:marTop w:val="0"/>
                                  <w:marBottom w:val="0"/>
                                  <w:divBdr>
                                    <w:top w:val="none" w:sz="0" w:space="0" w:color="auto"/>
                                    <w:left w:val="none" w:sz="0" w:space="0" w:color="auto"/>
                                    <w:bottom w:val="none" w:sz="0" w:space="0" w:color="auto"/>
                                    <w:right w:val="none" w:sz="0" w:space="0" w:color="auto"/>
                                  </w:divBdr>
                                  <w:divsChild>
                                    <w:div w:id="1360547887">
                                      <w:marLeft w:val="0"/>
                                      <w:marRight w:val="0"/>
                                      <w:marTop w:val="0"/>
                                      <w:marBottom w:val="0"/>
                                      <w:divBdr>
                                        <w:top w:val="none" w:sz="0" w:space="0" w:color="auto"/>
                                        <w:left w:val="none" w:sz="0" w:space="0" w:color="auto"/>
                                        <w:bottom w:val="none" w:sz="0" w:space="0" w:color="auto"/>
                                        <w:right w:val="none" w:sz="0" w:space="0" w:color="auto"/>
                                      </w:divBdr>
                                      <w:divsChild>
                                        <w:div w:id="37165954">
                                          <w:marLeft w:val="0"/>
                                          <w:marRight w:val="0"/>
                                          <w:marTop w:val="0"/>
                                          <w:marBottom w:val="0"/>
                                          <w:divBdr>
                                            <w:top w:val="none" w:sz="0" w:space="0" w:color="auto"/>
                                            <w:left w:val="none" w:sz="0" w:space="0" w:color="auto"/>
                                            <w:bottom w:val="none" w:sz="0" w:space="0" w:color="auto"/>
                                            <w:right w:val="none" w:sz="0" w:space="0" w:color="auto"/>
                                          </w:divBdr>
                                          <w:divsChild>
                                            <w:div w:id="1316370649">
                                              <w:marLeft w:val="0"/>
                                              <w:marRight w:val="0"/>
                                              <w:marTop w:val="0"/>
                                              <w:marBottom w:val="0"/>
                                              <w:divBdr>
                                                <w:top w:val="none" w:sz="0" w:space="0" w:color="auto"/>
                                                <w:left w:val="none" w:sz="0" w:space="0" w:color="auto"/>
                                                <w:bottom w:val="none" w:sz="0" w:space="0" w:color="auto"/>
                                                <w:right w:val="none" w:sz="0" w:space="0" w:color="auto"/>
                                              </w:divBdr>
                                              <w:divsChild>
                                                <w:div w:id="2049986704">
                                                  <w:marLeft w:val="0"/>
                                                  <w:marRight w:val="0"/>
                                                  <w:marTop w:val="0"/>
                                                  <w:marBottom w:val="0"/>
                                                  <w:divBdr>
                                                    <w:top w:val="none" w:sz="0" w:space="0" w:color="auto"/>
                                                    <w:left w:val="none" w:sz="0" w:space="0" w:color="auto"/>
                                                    <w:bottom w:val="none" w:sz="0" w:space="0" w:color="auto"/>
                                                    <w:right w:val="none" w:sz="0" w:space="0" w:color="auto"/>
                                                  </w:divBdr>
                                                  <w:divsChild>
                                                    <w:div w:id="818696119">
                                                      <w:marLeft w:val="0"/>
                                                      <w:marRight w:val="0"/>
                                                      <w:marTop w:val="0"/>
                                                      <w:marBottom w:val="0"/>
                                                      <w:divBdr>
                                                        <w:top w:val="none" w:sz="0" w:space="0" w:color="auto"/>
                                                        <w:left w:val="none" w:sz="0" w:space="0" w:color="auto"/>
                                                        <w:bottom w:val="none" w:sz="0" w:space="0" w:color="auto"/>
                                                        <w:right w:val="none" w:sz="0" w:space="0" w:color="auto"/>
                                                      </w:divBdr>
                                                    </w:div>
                                                    <w:div w:id="971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4134">
                                  <w:marLeft w:val="0"/>
                                  <w:marRight w:val="0"/>
                                  <w:marTop w:val="0"/>
                                  <w:marBottom w:val="0"/>
                                  <w:divBdr>
                                    <w:top w:val="none" w:sz="0" w:space="0" w:color="auto"/>
                                    <w:left w:val="none" w:sz="0" w:space="0" w:color="auto"/>
                                    <w:bottom w:val="none" w:sz="0" w:space="0" w:color="auto"/>
                                    <w:right w:val="none" w:sz="0" w:space="0" w:color="auto"/>
                                  </w:divBdr>
                                  <w:divsChild>
                                    <w:div w:id="409888675">
                                      <w:marLeft w:val="0"/>
                                      <w:marRight w:val="0"/>
                                      <w:marTop w:val="0"/>
                                      <w:marBottom w:val="0"/>
                                      <w:divBdr>
                                        <w:top w:val="none" w:sz="0" w:space="0" w:color="auto"/>
                                        <w:left w:val="none" w:sz="0" w:space="0" w:color="auto"/>
                                        <w:bottom w:val="none" w:sz="0" w:space="0" w:color="auto"/>
                                        <w:right w:val="none" w:sz="0" w:space="0" w:color="auto"/>
                                      </w:divBdr>
                                      <w:divsChild>
                                        <w:div w:id="2016685273">
                                          <w:marLeft w:val="0"/>
                                          <w:marRight w:val="0"/>
                                          <w:marTop w:val="0"/>
                                          <w:marBottom w:val="0"/>
                                          <w:divBdr>
                                            <w:top w:val="none" w:sz="0" w:space="0" w:color="auto"/>
                                            <w:left w:val="none" w:sz="0" w:space="0" w:color="auto"/>
                                            <w:bottom w:val="none" w:sz="0" w:space="0" w:color="auto"/>
                                            <w:right w:val="none" w:sz="0" w:space="0" w:color="auto"/>
                                          </w:divBdr>
                                          <w:divsChild>
                                            <w:div w:id="1988896453">
                                              <w:marLeft w:val="0"/>
                                              <w:marRight w:val="0"/>
                                              <w:marTop w:val="0"/>
                                              <w:marBottom w:val="0"/>
                                              <w:divBdr>
                                                <w:top w:val="none" w:sz="0" w:space="0" w:color="auto"/>
                                                <w:left w:val="none" w:sz="0" w:space="0" w:color="auto"/>
                                                <w:bottom w:val="none" w:sz="0" w:space="0" w:color="auto"/>
                                                <w:right w:val="none" w:sz="0" w:space="0" w:color="auto"/>
                                              </w:divBdr>
                                              <w:divsChild>
                                                <w:div w:id="1390806480">
                                                  <w:marLeft w:val="0"/>
                                                  <w:marRight w:val="0"/>
                                                  <w:marTop w:val="0"/>
                                                  <w:marBottom w:val="0"/>
                                                  <w:divBdr>
                                                    <w:top w:val="none" w:sz="0" w:space="0" w:color="auto"/>
                                                    <w:left w:val="none" w:sz="0" w:space="0" w:color="auto"/>
                                                    <w:bottom w:val="none" w:sz="0" w:space="0" w:color="auto"/>
                                                    <w:right w:val="none" w:sz="0" w:space="0" w:color="auto"/>
                                                  </w:divBdr>
                                                  <w:divsChild>
                                                    <w:div w:id="1251506063">
                                                      <w:marLeft w:val="0"/>
                                                      <w:marRight w:val="0"/>
                                                      <w:marTop w:val="0"/>
                                                      <w:marBottom w:val="0"/>
                                                      <w:divBdr>
                                                        <w:top w:val="none" w:sz="0" w:space="0" w:color="auto"/>
                                                        <w:left w:val="none" w:sz="0" w:space="0" w:color="auto"/>
                                                        <w:bottom w:val="none" w:sz="0" w:space="0" w:color="auto"/>
                                                        <w:right w:val="none" w:sz="0" w:space="0" w:color="auto"/>
                                                      </w:divBdr>
                                                    </w:div>
                                                    <w:div w:id="11257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7503">
                                  <w:marLeft w:val="0"/>
                                  <w:marRight w:val="0"/>
                                  <w:marTop w:val="0"/>
                                  <w:marBottom w:val="0"/>
                                  <w:divBdr>
                                    <w:top w:val="none" w:sz="0" w:space="0" w:color="auto"/>
                                    <w:left w:val="none" w:sz="0" w:space="0" w:color="auto"/>
                                    <w:bottom w:val="none" w:sz="0" w:space="0" w:color="auto"/>
                                    <w:right w:val="none" w:sz="0" w:space="0" w:color="auto"/>
                                  </w:divBdr>
                                  <w:divsChild>
                                    <w:div w:id="185556882">
                                      <w:marLeft w:val="0"/>
                                      <w:marRight w:val="0"/>
                                      <w:marTop w:val="0"/>
                                      <w:marBottom w:val="0"/>
                                      <w:divBdr>
                                        <w:top w:val="none" w:sz="0" w:space="0" w:color="auto"/>
                                        <w:left w:val="none" w:sz="0" w:space="0" w:color="auto"/>
                                        <w:bottom w:val="none" w:sz="0" w:space="0" w:color="auto"/>
                                        <w:right w:val="none" w:sz="0" w:space="0" w:color="auto"/>
                                      </w:divBdr>
                                      <w:divsChild>
                                        <w:div w:id="232811054">
                                          <w:marLeft w:val="0"/>
                                          <w:marRight w:val="0"/>
                                          <w:marTop w:val="0"/>
                                          <w:marBottom w:val="0"/>
                                          <w:divBdr>
                                            <w:top w:val="none" w:sz="0" w:space="0" w:color="auto"/>
                                            <w:left w:val="none" w:sz="0" w:space="0" w:color="auto"/>
                                            <w:bottom w:val="none" w:sz="0" w:space="0" w:color="auto"/>
                                            <w:right w:val="none" w:sz="0" w:space="0" w:color="auto"/>
                                          </w:divBdr>
                                          <w:divsChild>
                                            <w:div w:id="42561054">
                                              <w:marLeft w:val="0"/>
                                              <w:marRight w:val="0"/>
                                              <w:marTop w:val="0"/>
                                              <w:marBottom w:val="0"/>
                                              <w:divBdr>
                                                <w:top w:val="none" w:sz="0" w:space="0" w:color="auto"/>
                                                <w:left w:val="none" w:sz="0" w:space="0" w:color="auto"/>
                                                <w:bottom w:val="none" w:sz="0" w:space="0" w:color="auto"/>
                                                <w:right w:val="none" w:sz="0" w:space="0" w:color="auto"/>
                                              </w:divBdr>
                                              <w:divsChild>
                                                <w:div w:id="35009253">
                                                  <w:marLeft w:val="0"/>
                                                  <w:marRight w:val="0"/>
                                                  <w:marTop w:val="0"/>
                                                  <w:marBottom w:val="0"/>
                                                  <w:divBdr>
                                                    <w:top w:val="none" w:sz="0" w:space="0" w:color="auto"/>
                                                    <w:left w:val="none" w:sz="0" w:space="0" w:color="auto"/>
                                                    <w:bottom w:val="none" w:sz="0" w:space="0" w:color="auto"/>
                                                    <w:right w:val="none" w:sz="0" w:space="0" w:color="auto"/>
                                                  </w:divBdr>
                                                  <w:divsChild>
                                                    <w:div w:id="1571651082">
                                                      <w:marLeft w:val="0"/>
                                                      <w:marRight w:val="0"/>
                                                      <w:marTop w:val="0"/>
                                                      <w:marBottom w:val="0"/>
                                                      <w:divBdr>
                                                        <w:top w:val="none" w:sz="0" w:space="0" w:color="auto"/>
                                                        <w:left w:val="none" w:sz="0" w:space="0" w:color="auto"/>
                                                        <w:bottom w:val="none" w:sz="0" w:space="0" w:color="auto"/>
                                                        <w:right w:val="none" w:sz="0" w:space="0" w:color="auto"/>
                                                      </w:divBdr>
                                                    </w:div>
                                                    <w:div w:id="17299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872149">
          <w:marLeft w:val="0"/>
          <w:marRight w:val="0"/>
          <w:marTop w:val="0"/>
          <w:marBottom w:val="0"/>
          <w:divBdr>
            <w:top w:val="none" w:sz="0" w:space="0" w:color="auto"/>
            <w:left w:val="none" w:sz="0" w:space="0" w:color="auto"/>
            <w:bottom w:val="none" w:sz="0" w:space="0" w:color="auto"/>
            <w:right w:val="none" w:sz="0" w:space="0" w:color="auto"/>
          </w:divBdr>
          <w:divsChild>
            <w:div w:id="1257013210">
              <w:marLeft w:val="0"/>
              <w:marRight w:val="0"/>
              <w:marTop w:val="0"/>
              <w:marBottom w:val="0"/>
              <w:divBdr>
                <w:top w:val="none" w:sz="0" w:space="0" w:color="auto"/>
                <w:left w:val="none" w:sz="0" w:space="0" w:color="auto"/>
                <w:bottom w:val="none" w:sz="0" w:space="0" w:color="auto"/>
                <w:right w:val="none" w:sz="0" w:space="0" w:color="auto"/>
              </w:divBdr>
              <w:divsChild>
                <w:div w:id="1399671524">
                  <w:marLeft w:val="0"/>
                  <w:marRight w:val="0"/>
                  <w:marTop w:val="0"/>
                  <w:marBottom w:val="0"/>
                  <w:divBdr>
                    <w:top w:val="none" w:sz="0" w:space="0" w:color="auto"/>
                    <w:left w:val="none" w:sz="0" w:space="0" w:color="auto"/>
                    <w:bottom w:val="none" w:sz="0" w:space="0" w:color="auto"/>
                    <w:right w:val="none" w:sz="0" w:space="0" w:color="auto"/>
                  </w:divBdr>
                  <w:divsChild>
                    <w:div w:id="1881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67133">
      <w:bodyDiv w:val="1"/>
      <w:marLeft w:val="0"/>
      <w:marRight w:val="0"/>
      <w:marTop w:val="0"/>
      <w:marBottom w:val="0"/>
      <w:divBdr>
        <w:top w:val="none" w:sz="0" w:space="0" w:color="auto"/>
        <w:left w:val="none" w:sz="0" w:space="0" w:color="auto"/>
        <w:bottom w:val="none" w:sz="0" w:space="0" w:color="auto"/>
        <w:right w:val="none" w:sz="0" w:space="0" w:color="auto"/>
      </w:divBdr>
      <w:divsChild>
        <w:div w:id="79258362">
          <w:marLeft w:val="0"/>
          <w:marRight w:val="0"/>
          <w:marTop w:val="0"/>
          <w:marBottom w:val="0"/>
          <w:divBdr>
            <w:top w:val="none" w:sz="0" w:space="0" w:color="auto"/>
            <w:left w:val="none" w:sz="0" w:space="0" w:color="auto"/>
            <w:bottom w:val="none" w:sz="0" w:space="0" w:color="auto"/>
            <w:right w:val="none" w:sz="0" w:space="0" w:color="auto"/>
          </w:divBdr>
        </w:div>
        <w:div w:id="1202328342">
          <w:marLeft w:val="0"/>
          <w:marRight w:val="0"/>
          <w:marTop w:val="0"/>
          <w:marBottom w:val="0"/>
          <w:divBdr>
            <w:top w:val="none" w:sz="0" w:space="0" w:color="auto"/>
            <w:left w:val="none" w:sz="0" w:space="0" w:color="auto"/>
            <w:bottom w:val="none" w:sz="0" w:space="0" w:color="auto"/>
            <w:right w:val="none" w:sz="0" w:space="0" w:color="auto"/>
          </w:divBdr>
          <w:divsChild>
            <w:div w:id="701174542">
              <w:marLeft w:val="0"/>
              <w:marRight w:val="0"/>
              <w:marTop w:val="150"/>
              <w:marBottom w:val="150"/>
              <w:divBdr>
                <w:top w:val="none" w:sz="0" w:space="0" w:color="auto"/>
                <w:left w:val="none" w:sz="0" w:space="0" w:color="auto"/>
                <w:bottom w:val="none" w:sz="0" w:space="0" w:color="auto"/>
                <w:right w:val="none" w:sz="0" w:space="0" w:color="auto"/>
              </w:divBdr>
            </w:div>
            <w:div w:id="21634610">
              <w:marLeft w:val="0"/>
              <w:marRight w:val="0"/>
              <w:marTop w:val="150"/>
              <w:marBottom w:val="150"/>
              <w:divBdr>
                <w:top w:val="none" w:sz="0" w:space="0" w:color="auto"/>
                <w:left w:val="none" w:sz="0" w:space="0" w:color="auto"/>
                <w:bottom w:val="none" w:sz="0" w:space="0" w:color="auto"/>
                <w:right w:val="none" w:sz="0" w:space="0" w:color="auto"/>
              </w:divBdr>
            </w:div>
            <w:div w:id="2029520287">
              <w:marLeft w:val="0"/>
              <w:marRight w:val="0"/>
              <w:marTop w:val="150"/>
              <w:marBottom w:val="150"/>
              <w:divBdr>
                <w:top w:val="none" w:sz="0" w:space="0" w:color="auto"/>
                <w:left w:val="none" w:sz="0" w:space="0" w:color="auto"/>
                <w:bottom w:val="none" w:sz="0" w:space="0" w:color="auto"/>
                <w:right w:val="none" w:sz="0" w:space="0" w:color="auto"/>
              </w:divBdr>
            </w:div>
            <w:div w:id="718743448">
              <w:marLeft w:val="0"/>
              <w:marRight w:val="0"/>
              <w:marTop w:val="150"/>
              <w:marBottom w:val="150"/>
              <w:divBdr>
                <w:top w:val="none" w:sz="0" w:space="0" w:color="auto"/>
                <w:left w:val="none" w:sz="0" w:space="0" w:color="auto"/>
                <w:bottom w:val="none" w:sz="0" w:space="0" w:color="auto"/>
                <w:right w:val="none" w:sz="0" w:space="0" w:color="auto"/>
              </w:divBdr>
            </w:div>
            <w:div w:id="21462665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30817248">
      <w:bodyDiv w:val="1"/>
      <w:marLeft w:val="0"/>
      <w:marRight w:val="0"/>
      <w:marTop w:val="0"/>
      <w:marBottom w:val="0"/>
      <w:divBdr>
        <w:top w:val="none" w:sz="0" w:space="0" w:color="auto"/>
        <w:left w:val="none" w:sz="0" w:space="0" w:color="auto"/>
        <w:bottom w:val="none" w:sz="0" w:space="0" w:color="auto"/>
        <w:right w:val="none" w:sz="0" w:space="0" w:color="auto"/>
      </w:divBdr>
      <w:divsChild>
        <w:div w:id="1058476807">
          <w:marLeft w:val="0"/>
          <w:marRight w:val="0"/>
          <w:marTop w:val="0"/>
          <w:marBottom w:val="0"/>
          <w:divBdr>
            <w:top w:val="none" w:sz="0" w:space="0" w:color="auto"/>
            <w:left w:val="none" w:sz="0" w:space="0" w:color="auto"/>
            <w:bottom w:val="none" w:sz="0" w:space="0" w:color="auto"/>
            <w:right w:val="none" w:sz="0" w:space="0" w:color="auto"/>
          </w:divBdr>
        </w:div>
        <w:div w:id="941494134">
          <w:marLeft w:val="0"/>
          <w:marRight w:val="0"/>
          <w:marTop w:val="0"/>
          <w:marBottom w:val="0"/>
          <w:divBdr>
            <w:top w:val="none" w:sz="0" w:space="0" w:color="auto"/>
            <w:left w:val="none" w:sz="0" w:space="0" w:color="auto"/>
            <w:bottom w:val="none" w:sz="0" w:space="0" w:color="auto"/>
            <w:right w:val="none" w:sz="0" w:space="0" w:color="auto"/>
          </w:divBdr>
          <w:divsChild>
            <w:div w:id="1872104076">
              <w:marLeft w:val="0"/>
              <w:marRight w:val="0"/>
              <w:marTop w:val="150"/>
              <w:marBottom w:val="150"/>
              <w:divBdr>
                <w:top w:val="none" w:sz="0" w:space="0" w:color="auto"/>
                <w:left w:val="none" w:sz="0" w:space="0" w:color="auto"/>
                <w:bottom w:val="none" w:sz="0" w:space="0" w:color="auto"/>
                <w:right w:val="none" w:sz="0" w:space="0" w:color="auto"/>
              </w:divBdr>
            </w:div>
            <w:div w:id="637997698">
              <w:marLeft w:val="0"/>
              <w:marRight w:val="0"/>
              <w:marTop w:val="150"/>
              <w:marBottom w:val="150"/>
              <w:divBdr>
                <w:top w:val="none" w:sz="0" w:space="0" w:color="auto"/>
                <w:left w:val="none" w:sz="0" w:space="0" w:color="auto"/>
                <w:bottom w:val="none" w:sz="0" w:space="0" w:color="auto"/>
                <w:right w:val="none" w:sz="0" w:space="0" w:color="auto"/>
              </w:divBdr>
            </w:div>
            <w:div w:id="489099711">
              <w:marLeft w:val="0"/>
              <w:marRight w:val="0"/>
              <w:marTop w:val="150"/>
              <w:marBottom w:val="150"/>
              <w:divBdr>
                <w:top w:val="none" w:sz="0" w:space="0" w:color="auto"/>
                <w:left w:val="none" w:sz="0" w:space="0" w:color="auto"/>
                <w:bottom w:val="none" w:sz="0" w:space="0" w:color="auto"/>
                <w:right w:val="none" w:sz="0" w:space="0" w:color="auto"/>
              </w:divBdr>
            </w:div>
            <w:div w:id="12144680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49170609">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1">
          <w:marLeft w:val="0"/>
          <w:marRight w:val="0"/>
          <w:marTop w:val="0"/>
          <w:marBottom w:val="0"/>
          <w:divBdr>
            <w:top w:val="none" w:sz="0" w:space="0" w:color="auto"/>
            <w:left w:val="none" w:sz="0" w:space="0" w:color="auto"/>
            <w:bottom w:val="none" w:sz="0" w:space="0" w:color="auto"/>
            <w:right w:val="none" w:sz="0" w:space="0" w:color="auto"/>
          </w:divBdr>
        </w:div>
        <w:div w:id="571505434">
          <w:marLeft w:val="0"/>
          <w:marRight w:val="0"/>
          <w:marTop w:val="0"/>
          <w:marBottom w:val="0"/>
          <w:divBdr>
            <w:top w:val="none" w:sz="0" w:space="0" w:color="auto"/>
            <w:left w:val="none" w:sz="0" w:space="0" w:color="auto"/>
            <w:bottom w:val="none" w:sz="0" w:space="0" w:color="auto"/>
            <w:right w:val="none" w:sz="0" w:space="0" w:color="auto"/>
          </w:divBdr>
          <w:divsChild>
            <w:div w:id="220412925">
              <w:marLeft w:val="0"/>
              <w:marRight w:val="0"/>
              <w:marTop w:val="150"/>
              <w:marBottom w:val="150"/>
              <w:divBdr>
                <w:top w:val="none" w:sz="0" w:space="0" w:color="auto"/>
                <w:left w:val="none" w:sz="0" w:space="0" w:color="auto"/>
                <w:bottom w:val="none" w:sz="0" w:space="0" w:color="auto"/>
                <w:right w:val="none" w:sz="0" w:space="0" w:color="auto"/>
              </w:divBdr>
            </w:div>
            <w:div w:id="1622540655">
              <w:marLeft w:val="0"/>
              <w:marRight w:val="0"/>
              <w:marTop w:val="150"/>
              <w:marBottom w:val="150"/>
              <w:divBdr>
                <w:top w:val="none" w:sz="0" w:space="0" w:color="auto"/>
                <w:left w:val="none" w:sz="0" w:space="0" w:color="auto"/>
                <w:bottom w:val="none" w:sz="0" w:space="0" w:color="auto"/>
                <w:right w:val="none" w:sz="0" w:space="0" w:color="auto"/>
              </w:divBdr>
            </w:div>
            <w:div w:id="2059933924">
              <w:marLeft w:val="0"/>
              <w:marRight w:val="0"/>
              <w:marTop w:val="150"/>
              <w:marBottom w:val="150"/>
              <w:divBdr>
                <w:top w:val="none" w:sz="0" w:space="0" w:color="auto"/>
                <w:left w:val="none" w:sz="0" w:space="0" w:color="auto"/>
                <w:bottom w:val="none" w:sz="0" w:space="0" w:color="auto"/>
                <w:right w:val="none" w:sz="0" w:space="0" w:color="auto"/>
              </w:divBdr>
            </w:div>
            <w:div w:id="1893155471">
              <w:marLeft w:val="0"/>
              <w:marRight w:val="0"/>
              <w:marTop w:val="150"/>
              <w:marBottom w:val="150"/>
              <w:divBdr>
                <w:top w:val="none" w:sz="0" w:space="0" w:color="auto"/>
                <w:left w:val="none" w:sz="0" w:space="0" w:color="auto"/>
                <w:bottom w:val="none" w:sz="0" w:space="0" w:color="auto"/>
                <w:right w:val="none" w:sz="0" w:space="0" w:color="auto"/>
              </w:divBdr>
            </w:div>
            <w:div w:id="1357260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1866996">
      <w:bodyDiv w:val="1"/>
      <w:marLeft w:val="0"/>
      <w:marRight w:val="0"/>
      <w:marTop w:val="0"/>
      <w:marBottom w:val="0"/>
      <w:divBdr>
        <w:top w:val="none" w:sz="0" w:space="0" w:color="auto"/>
        <w:left w:val="none" w:sz="0" w:space="0" w:color="auto"/>
        <w:bottom w:val="none" w:sz="0" w:space="0" w:color="auto"/>
        <w:right w:val="none" w:sz="0" w:space="0" w:color="auto"/>
      </w:divBdr>
      <w:divsChild>
        <w:div w:id="1354838972">
          <w:marLeft w:val="0"/>
          <w:marRight w:val="0"/>
          <w:marTop w:val="0"/>
          <w:marBottom w:val="0"/>
          <w:divBdr>
            <w:top w:val="none" w:sz="0" w:space="0" w:color="auto"/>
            <w:left w:val="none" w:sz="0" w:space="0" w:color="auto"/>
            <w:bottom w:val="none" w:sz="0" w:space="0" w:color="auto"/>
            <w:right w:val="none" w:sz="0" w:space="0" w:color="auto"/>
          </w:divBdr>
        </w:div>
        <w:div w:id="1621910730">
          <w:marLeft w:val="0"/>
          <w:marRight w:val="0"/>
          <w:marTop w:val="0"/>
          <w:marBottom w:val="0"/>
          <w:divBdr>
            <w:top w:val="none" w:sz="0" w:space="0" w:color="auto"/>
            <w:left w:val="none" w:sz="0" w:space="0" w:color="auto"/>
            <w:bottom w:val="none" w:sz="0" w:space="0" w:color="auto"/>
            <w:right w:val="none" w:sz="0" w:space="0" w:color="auto"/>
          </w:divBdr>
          <w:divsChild>
            <w:div w:id="998777175">
              <w:marLeft w:val="0"/>
              <w:marRight w:val="0"/>
              <w:marTop w:val="150"/>
              <w:marBottom w:val="150"/>
              <w:divBdr>
                <w:top w:val="none" w:sz="0" w:space="0" w:color="auto"/>
                <w:left w:val="none" w:sz="0" w:space="0" w:color="auto"/>
                <w:bottom w:val="none" w:sz="0" w:space="0" w:color="auto"/>
                <w:right w:val="none" w:sz="0" w:space="0" w:color="auto"/>
              </w:divBdr>
            </w:div>
            <w:div w:id="1193510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8100630">
      <w:bodyDiv w:val="1"/>
      <w:marLeft w:val="0"/>
      <w:marRight w:val="0"/>
      <w:marTop w:val="0"/>
      <w:marBottom w:val="0"/>
      <w:divBdr>
        <w:top w:val="none" w:sz="0" w:space="0" w:color="auto"/>
        <w:left w:val="none" w:sz="0" w:space="0" w:color="auto"/>
        <w:bottom w:val="none" w:sz="0" w:space="0" w:color="auto"/>
        <w:right w:val="none" w:sz="0" w:space="0" w:color="auto"/>
      </w:divBdr>
      <w:divsChild>
        <w:div w:id="645665726">
          <w:marLeft w:val="0"/>
          <w:marRight w:val="0"/>
          <w:marTop w:val="0"/>
          <w:marBottom w:val="0"/>
          <w:divBdr>
            <w:top w:val="none" w:sz="0" w:space="0" w:color="auto"/>
            <w:left w:val="none" w:sz="0" w:space="0" w:color="auto"/>
            <w:bottom w:val="none" w:sz="0" w:space="0" w:color="auto"/>
            <w:right w:val="none" w:sz="0" w:space="0" w:color="auto"/>
          </w:divBdr>
        </w:div>
        <w:div w:id="785806502">
          <w:marLeft w:val="0"/>
          <w:marRight w:val="0"/>
          <w:marTop w:val="0"/>
          <w:marBottom w:val="0"/>
          <w:divBdr>
            <w:top w:val="none" w:sz="0" w:space="0" w:color="auto"/>
            <w:left w:val="none" w:sz="0" w:space="0" w:color="auto"/>
            <w:bottom w:val="none" w:sz="0" w:space="0" w:color="auto"/>
            <w:right w:val="none" w:sz="0" w:space="0" w:color="auto"/>
          </w:divBdr>
          <w:divsChild>
            <w:div w:id="5716033">
              <w:marLeft w:val="0"/>
              <w:marRight w:val="0"/>
              <w:marTop w:val="150"/>
              <w:marBottom w:val="150"/>
              <w:divBdr>
                <w:top w:val="none" w:sz="0" w:space="0" w:color="auto"/>
                <w:left w:val="none" w:sz="0" w:space="0" w:color="auto"/>
                <w:bottom w:val="none" w:sz="0" w:space="0" w:color="auto"/>
                <w:right w:val="none" w:sz="0" w:space="0" w:color="auto"/>
              </w:divBdr>
            </w:div>
            <w:div w:id="874001694">
              <w:marLeft w:val="0"/>
              <w:marRight w:val="0"/>
              <w:marTop w:val="150"/>
              <w:marBottom w:val="150"/>
              <w:divBdr>
                <w:top w:val="none" w:sz="0" w:space="0" w:color="auto"/>
                <w:left w:val="none" w:sz="0" w:space="0" w:color="auto"/>
                <w:bottom w:val="none" w:sz="0" w:space="0" w:color="auto"/>
                <w:right w:val="none" w:sz="0" w:space="0" w:color="auto"/>
              </w:divBdr>
            </w:div>
            <w:div w:id="1316568827">
              <w:marLeft w:val="0"/>
              <w:marRight w:val="0"/>
              <w:marTop w:val="150"/>
              <w:marBottom w:val="150"/>
              <w:divBdr>
                <w:top w:val="none" w:sz="0" w:space="0" w:color="auto"/>
                <w:left w:val="none" w:sz="0" w:space="0" w:color="auto"/>
                <w:bottom w:val="none" w:sz="0" w:space="0" w:color="auto"/>
                <w:right w:val="none" w:sz="0" w:space="0" w:color="auto"/>
              </w:divBdr>
            </w:div>
            <w:div w:id="10205929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5531029">
      <w:bodyDiv w:val="1"/>
      <w:marLeft w:val="0"/>
      <w:marRight w:val="0"/>
      <w:marTop w:val="0"/>
      <w:marBottom w:val="0"/>
      <w:divBdr>
        <w:top w:val="none" w:sz="0" w:space="0" w:color="auto"/>
        <w:left w:val="none" w:sz="0" w:space="0" w:color="auto"/>
        <w:bottom w:val="none" w:sz="0" w:space="0" w:color="auto"/>
        <w:right w:val="none" w:sz="0" w:space="0" w:color="auto"/>
      </w:divBdr>
      <w:divsChild>
        <w:div w:id="1376194730">
          <w:marLeft w:val="0"/>
          <w:marRight w:val="0"/>
          <w:marTop w:val="0"/>
          <w:marBottom w:val="0"/>
          <w:divBdr>
            <w:top w:val="none" w:sz="0" w:space="0" w:color="auto"/>
            <w:left w:val="none" w:sz="0" w:space="0" w:color="auto"/>
            <w:bottom w:val="none" w:sz="0" w:space="0" w:color="auto"/>
            <w:right w:val="none" w:sz="0" w:space="0" w:color="auto"/>
          </w:divBdr>
        </w:div>
        <w:div w:id="1323851827">
          <w:marLeft w:val="0"/>
          <w:marRight w:val="0"/>
          <w:marTop w:val="0"/>
          <w:marBottom w:val="0"/>
          <w:divBdr>
            <w:top w:val="none" w:sz="0" w:space="0" w:color="auto"/>
            <w:left w:val="none" w:sz="0" w:space="0" w:color="auto"/>
            <w:bottom w:val="none" w:sz="0" w:space="0" w:color="auto"/>
            <w:right w:val="none" w:sz="0" w:space="0" w:color="auto"/>
          </w:divBdr>
          <w:divsChild>
            <w:div w:id="1489204640">
              <w:marLeft w:val="0"/>
              <w:marRight w:val="0"/>
              <w:marTop w:val="150"/>
              <w:marBottom w:val="150"/>
              <w:divBdr>
                <w:top w:val="none" w:sz="0" w:space="0" w:color="auto"/>
                <w:left w:val="none" w:sz="0" w:space="0" w:color="auto"/>
                <w:bottom w:val="none" w:sz="0" w:space="0" w:color="auto"/>
                <w:right w:val="none" w:sz="0" w:space="0" w:color="auto"/>
              </w:divBdr>
            </w:div>
            <w:div w:id="905993078">
              <w:marLeft w:val="0"/>
              <w:marRight w:val="0"/>
              <w:marTop w:val="150"/>
              <w:marBottom w:val="150"/>
              <w:divBdr>
                <w:top w:val="none" w:sz="0" w:space="0" w:color="auto"/>
                <w:left w:val="none" w:sz="0" w:space="0" w:color="auto"/>
                <w:bottom w:val="none" w:sz="0" w:space="0" w:color="auto"/>
                <w:right w:val="none" w:sz="0" w:space="0" w:color="auto"/>
              </w:divBdr>
            </w:div>
            <w:div w:id="1656446128">
              <w:marLeft w:val="0"/>
              <w:marRight w:val="0"/>
              <w:marTop w:val="150"/>
              <w:marBottom w:val="150"/>
              <w:divBdr>
                <w:top w:val="none" w:sz="0" w:space="0" w:color="auto"/>
                <w:left w:val="none" w:sz="0" w:space="0" w:color="auto"/>
                <w:bottom w:val="none" w:sz="0" w:space="0" w:color="auto"/>
                <w:right w:val="none" w:sz="0" w:space="0" w:color="auto"/>
              </w:divBdr>
            </w:div>
            <w:div w:id="1741518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85090783">
      <w:bodyDiv w:val="1"/>
      <w:marLeft w:val="0"/>
      <w:marRight w:val="0"/>
      <w:marTop w:val="0"/>
      <w:marBottom w:val="0"/>
      <w:divBdr>
        <w:top w:val="none" w:sz="0" w:space="0" w:color="auto"/>
        <w:left w:val="none" w:sz="0" w:space="0" w:color="auto"/>
        <w:bottom w:val="none" w:sz="0" w:space="0" w:color="auto"/>
        <w:right w:val="none" w:sz="0" w:space="0" w:color="auto"/>
      </w:divBdr>
      <w:divsChild>
        <w:div w:id="72090396">
          <w:marLeft w:val="0"/>
          <w:marRight w:val="0"/>
          <w:marTop w:val="0"/>
          <w:marBottom w:val="0"/>
          <w:divBdr>
            <w:top w:val="none" w:sz="0" w:space="0" w:color="auto"/>
            <w:left w:val="none" w:sz="0" w:space="0" w:color="auto"/>
            <w:bottom w:val="none" w:sz="0" w:space="0" w:color="auto"/>
            <w:right w:val="none" w:sz="0" w:space="0" w:color="auto"/>
          </w:divBdr>
        </w:div>
        <w:div w:id="84306786">
          <w:marLeft w:val="0"/>
          <w:marRight w:val="0"/>
          <w:marTop w:val="0"/>
          <w:marBottom w:val="0"/>
          <w:divBdr>
            <w:top w:val="none" w:sz="0" w:space="0" w:color="auto"/>
            <w:left w:val="none" w:sz="0" w:space="0" w:color="auto"/>
            <w:bottom w:val="none" w:sz="0" w:space="0" w:color="auto"/>
            <w:right w:val="none" w:sz="0" w:space="0" w:color="auto"/>
          </w:divBdr>
          <w:divsChild>
            <w:div w:id="1456563819">
              <w:marLeft w:val="0"/>
              <w:marRight w:val="0"/>
              <w:marTop w:val="150"/>
              <w:marBottom w:val="150"/>
              <w:divBdr>
                <w:top w:val="none" w:sz="0" w:space="0" w:color="auto"/>
                <w:left w:val="none" w:sz="0" w:space="0" w:color="auto"/>
                <w:bottom w:val="none" w:sz="0" w:space="0" w:color="auto"/>
                <w:right w:val="none" w:sz="0" w:space="0" w:color="auto"/>
              </w:divBdr>
            </w:div>
            <w:div w:id="1274751352">
              <w:marLeft w:val="0"/>
              <w:marRight w:val="0"/>
              <w:marTop w:val="150"/>
              <w:marBottom w:val="150"/>
              <w:divBdr>
                <w:top w:val="none" w:sz="0" w:space="0" w:color="auto"/>
                <w:left w:val="none" w:sz="0" w:space="0" w:color="auto"/>
                <w:bottom w:val="none" w:sz="0" w:space="0" w:color="auto"/>
                <w:right w:val="none" w:sz="0" w:space="0" w:color="auto"/>
              </w:divBdr>
            </w:div>
            <w:div w:id="1905791340">
              <w:marLeft w:val="0"/>
              <w:marRight w:val="0"/>
              <w:marTop w:val="150"/>
              <w:marBottom w:val="150"/>
              <w:divBdr>
                <w:top w:val="none" w:sz="0" w:space="0" w:color="auto"/>
                <w:left w:val="none" w:sz="0" w:space="0" w:color="auto"/>
                <w:bottom w:val="none" w:sz="0" w:space="0" w:color="auto"/>
                <w:right w:val="none" w:sz="0" w:space="0" w:color="auto"/>
              </w:divBdr>
            </w:div>
            <w:div w:id="1558664896">
              <w:marLeft w:val="0"/>
              <w:marRight w:val="0"/>
              <w:marTop w:val="150"/>
              <w:marBottom w:val="150"/>
              <w:divBdr>
                <w:top w:val="none" w:sz="0" w:space="0" w:color="auto"/>
                <w:left w:val="none" w:sz="0" w:space="0" w:color="auto"/>
                <w:bottom w:val="none" w:sz="0" w:space="0" w:color="auto"/>
                <w:right w:val="none" w:sz="0" w:space="0" w:color="auto"/>
              </w:divBdr>
            </w:div>
            <w:div w:id="3529979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02313726">
      <w:bodyDiv w:val="1"/>
      <w:marLeft w:val="0"/>
      <w:marRight w:val="0"/>
      <w:marTop w:val="0"/>
      <w:marBottom w:val="0"/>
      <w:divBdr>
        <w:top w:val="none" w:sz="0" w:space="0" w:color="auto"/>
        <w:left w:val="none" w:sz="0" w:space="0" w:color="auto"/>
        <w:bottom w:val="none" w:sz="0" w:space="0" w:color="auto"/>
        <w:right w:val="none" w:sz="0" w:space="0" w:color="auto"/>
      </w:divBdr>
      <w:divsChild>
        <w:div w:id="1878200886">
          <w:marLeft w:val="0"/>
          <w:marRight w:val="0"/>
          <w:marTop w:val="0"/>
          <w:marBottom w:val="0"/>
          <w:divBdr>
            <w:top w:val="none" w:sz="0" w:space="0" w:color="auto"/>
            <w:left w:val="none" w:sz="0" w:space="0" w:color="auto"/>
            <w:bottom w:val="none" w:sz="0" w:space="0" w:color="auto"/>
            <w:right w:val="none" w:sz="0" w:space="0" w:color="auto"/>
          </w:divBdr>
        </w:div>
        <w:div w:id="674265902">
          <w:marLeft w:val="0"/>
          <w:marRight w:val="0"/>
          <w:marTop w:val="0"/>
          <w:marBottom w:val="0"/>
          <w:divBdr>
            <w:top w:val="none" w:sz="0" w:space="0" w:color="auto"/>
            <w:left w:val="none" w:sz="0" w:space="0" w:color="auto"/>
            <w:bottom w:val="none" w:sz="0" w:space="0" w:color="auto"/>
            <w:right w:val="none" w:sz="0" w:space="0" w:color="auto"/>
          </w:divBdr>
          <w:divsChild>
            <w:div w:id="1089280153">
              <w:marLeft w:val="0"/>
              <w:marRight w:val="0"/>
              <w:marTop w:val="150"/>
              <w:marBottom w:val="150"/>
              <w:divBdr>
                <w:top w:val="none" w:sz="0" w:space="0" w:color="auto"/>
                <w:left w:val="none" w:sz="0" w:space="0" w:color="auto"/>
                <w:bottom w:val="none" w:sz="0" w:space="0" w:color="auto"/>
                <w:right w:val="none" w:sz="0" w:space="0" w:color="auto"/>
              </w:divBdr>
            </w:div>
            <w:div w:id="886986996">
              <w:marLeft w:val="0"/>
              <w:marRight w:val="0"/>
              <w:marTop w:val="150"/>
              <w:marBottom w:val="150"/>
              <w:divBdr>
                <w:top w:val="none" w:sz="0" w:space="0" w:color="auto"/>
                <w:left w:val="none" w:sz="0" w:space="0" w:color="auto"/>
                <w:bottom w:val="none" w:sz="0" w:space="0" w:color="auto"/>
                <w:right w:val="none" w:sz="0" w:space="0" w:color="auto"/>
              </w:divBdr>
            </w:div>
            <w:div w:id="666055338">
              <w:marLeft w:val="0"/>
              <w:marRight w:val="0"/>
              <w:marTop w:val="150"/>
              <w:marBottom w:val="150"/>
              <w:divBdr>
                <w:top w:val="none" w:sz="0" w:space="0" w:color="auto"/>
                <w:left w:val="none" w:sz="0" w:space="0" w:color="auto"/>
                <w:bottom w:val="none" w:sz="0" w:space="0" w:color="auto"/>
                <w:right w:val="none" w:sz="0" w:space="0" w:color="auto"/>
              </w:divBdr>
            </w:div>
            <w:div w:id="11119767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5885718">
      <w:bodyDiv w:val="1"/>
      <w:marLeft w:val="0"/>
      <w:marRight w:val="0"/>
      <w:marTop w:val="0"/>
      <w:marBottom w:val="0"/>
      <w:divBdr>
        <w:top w:val="none" w:sz="0" w:space="0" w:color="auto"/>
        <w:left w:val="none" w:sz="0" w:space="0" w:color="auto"/>
        <w:bottom w:val="none" w:sz="0" w:space="0" w:color="auto"/>
        <w:right w:val="none" w:sz="0" w:space="0" w:color="auto"/>
      </w:divBdr>
      <w:divsChild>
        <w:div w:id="1913736487">
          <w:marLeft w:val="0"/>
          <w:marRight w:val="0"/>
          <w:marTop w:val="0"/>
          <w:marBottom w:val="0"/>
          <w:divBdr>
            <w:top w:val="none" w:sz="0" w:space="0" w:color="auto"/>
            <w:left w:val="none" w:sz="0" w:space="0" w:color="auto"/>
            <w:bottom w:val="none" w:sz="0" w:space="0" w:color="auto"/>
            <w:right w:val="none" w:sz="0" w:space="0" w:color="auto"/>
          </w:divBdr>
        </w:div>
        <w:div w:id="2001225554">
          <w:marLeft w:val="0"/>
          <w:marRight w:val="0"/>
          <w:marTop w:val="0"/>
          <w:marBottom w:val="0"/>
          <w:divBdr>
            <w:top w:val="none" w:sz="0" w:space="0" w:color="auto"/>
            <w:left w:val="none" w:sz="0" w:space="0" w:color="auto"/>
            <w:bottom w:val="none" w:sz="0" w:space="0" w:color="auto"/>
            <w:right w:val="none" w:sz="0" w:space="0" w:color="auto"/>
          </w:divBdr>
          <w:divsChild>
            <w:div w:id="2087653850">
              <w:marLeft w:val="0"/>
              <w:marRight w:val="0"/>
              <w:marTop w:val="150"/>
              <w:marBottom w:val="150"/>
              <w:divBdr>
                <w:top w:val="none" w:sz="0" w:space="0" w:color="auto"/>
                <w:left w:val="none" w:sz="0" w:space="0" w:color="auto"/>
                <w:bottom w:val="none" w:sz="0" w:space="0" w:color="auto"/>
                <w:right w:val="none" w:sz="0" w:space="0" w:color="auto"/>
              </w:divBdr>
            </w:div>
            <w:div w:id="1769695897">
              <w:marLeft w:val="0"/>
              <w:marRight w:val="0"/>
              <w:marTop w:val="150"/>
              <w:marBottom w:val="150"/>
              <w:divBdr>
                <w:top w:val="none" w:sz="0" w:space="0" w:color="auto"/>
                <w:left w:val="none" w:sz="0" w:space="0" w:color="auto"/>
                <w:bottom w:val="none" w:sz="0" w:space="0" w:color="auto"/>
                <w:right w:val="none" w:sz="0" w:space="0" w:color="auto"/>
              </w:divBdr>
            </w:div>
            <w:div w:id="440809170">
              <w:marLeft w:val="0"/>
              <w:marRight w:val="0"/>
              <w:marTop w:val="150"/>
              <w:marBottom w:val="150"/>
              <w:divBdr>
                <w:top w:val="none" w:sz="0" w:space="0" w:color="auto"/>
                <w:left w:val="none" w:sz="0" w:space="0" w:color="auto"/>
                <w:bottom w:val="none" w:sz="0" w:space="0" w:color="auto"/>
                <w:right w:val="none" w:sz="0" w:space="0" w:color="auto"/>
              </w:divBdr>
            </w:div>
            <w:div w:id="8166493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3507283">
      <w:bodyDiv w:val="1"/>
      <w:marLeft w:val="0"/>
      <w:marRight w:val="0"/>
      <w:marTop w:val="0"/>
      <w:marBottom w:val="0"/>
      <w:divBdr>
        <w:top w:val="none" w:sz="0" w:space="0" w:color="auto"/>
        <w:left w:val="none" w:sz="0" w:space="0" w:color="auto"/>
        <w:bottom w:val="none" w:sz="0" w:space="0" w:color="auto"/>
        <w:right w:val="none" w:sz="0" w:space="0" w:color="auto"/>
      </w:divBdr>
      <w:divsChild>
        <w:div w:id="1961908805">
          <w:marLeft w:val="0"/>
          <w:marRight w:val="0"/>
          <w:marTop w:val="0"/>
          <w:marBottom w:val="0"/>
          <w:divBdr>
            <w:top w:val="none" w:sz="0" w:space="0" w:color="auto"/>
            <w:left w:val="none" w:sz="0" w:space="0" w:color="auto"/>
            <w:bottom w:val="none" w:sz="0" w:space="0" w:color="auto"/>
            <w:right w:val="none" w:sz="0" w:space="0" w:color="auto"/>
          </w:divBdr>
        </w:div>
        <w:div w:id="222105973">
          <w:marLeft w:val="0"/>
          <w:marRight w:val="0"/>
          <w:marTop w:val="0"/>
          <w:marBottom w:val="0"/>
          <w:divBdr>
            <w:top w:val="none" w:sz="0" w:space="0" w:color="auto"/>
            <w:left w:val="none" w:sz="0" w:space="0" w:color="auto"/>
            <w:bottom w:val="none" w:sz="0" w:space="0" w:color="auto"/>
            <w:right w:val="none" w:sz="0" w:space="0" w:color="auto"/>
          </w:divBdr>
          <w:divsChild>
            <w:div w:id="514031045">
              <w:marLeft w:val="0"/>
              <w:marRight w:val="0"/>
              <w:marTop w:val="150"/>
              <w:marBottom w:val="150"/>
              <w:divBdr>
                <w:top w:val="none" w:sz="0" w:space="0" w:color="auto"/>
                <w:left w:val="none" w:sz="0" w:space="0" w:color="auto"/>
                <w:bottom w:val="none" w:sz="0" w:space="0" w:color="auto"/>
                <w:right w:val="none" w:sz="0" w:space="0" w:color="auto"/>
              </w:divBdr>
            </w:div>
            <w:div w:id="4745694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8266344">
      <w:bodyDiv w:val="1"/>
      <w:marLeft w:val="0"/>
      <w:marRight w:val="0"/>
      <w:marTop w:val="0"/>
      <w:marBottom w:val="0"/>
      <w:divBdr>
        <w:top w:val="none" w:sz="0" w:space="0" w:color="auto"/>
        <w:left w:val="none" w:sz="0" w:space="0" w:color="auto"/>
        <w:bottom w:val="none" w:sz="0" w:space="0" w:color="auto"/>
        <w:right w:val="none" w:sz="0" w:space="0" w:color="auto"/>
      </w:divBdr>
      <w:divsChild>
        <w:div w:id="170682099">
          <w:marLeft w:val="0"/>
          <w:marRight w:val="0"/>
          <w:marTop w:val="0"/>
          <w:marBottom w:val="0"/>
          <w:divBdr>
            <w:top w:val="none" w:sz="0" w:space="0" w:color="auto"/>
            <w:left w:val="none" w:sz="0" w:space="0" w:color="auto"/>
            <w:bottom w:val="none" w:sz="0" w:space="0" w:color="auto"/>
            <w:right w:val="none" w:sz="0" w:space="0" w:color="auto"/>
          </w:divBdr>
        </w:div>
        <w:div w:id="104227602">
          <w:marLeft w:val="0"/>
          <w:marRight w:val="0"/>
          <w:marTop w:val="0"/>
          <w:marBottom w:val="0"/>
          <w:divBdr>
            <w:top w:val="none" w:sz="0" w:space="0" w:color="auto"/>
            <w:left w:val="none" w:sz="0" w:space="0" w:color="auto"/>
            <w:bottom w:val="none" w:sz="0" w:space="0" w:color="auto"/>
            <w:right w:val="none" w:sz="0" w:space="0" w:color="auto"/>
          </w:divBdr>
          <w:divsChild>
            <w:div w:id="768542695">
              <w:marLeft w:val="0"/>
              <w:marRight w:val="0"/>
              <w:marTop w:val="150"/>
              <w:marBottom w:val="150"/>
              <w:divBdr>
                <w:top w:val="none" w:sz="0" w:space="0" w:color="auto"/>
                <w:left w:val="none" w:sz="0" w:space="0" w:color="auto"/>
                <w:bottom w:val="none" w:sz="0" w:space="0" w:color="auto"/>
                <w:right w:val="none" w:sz="0" w:space="0" w:color="auto"/>
              </w:divBdr>
            </w:div>
            <w:div w:id="1096168485">
              <w:marLeft w:val="0"/>
              <w:marRight w:val="0"/>
              <w:marTop w:val="150"/>
              <w:marBottom w:val="150"/>
              <w:divBdr>
                <w:top w:val="none" w:sz="0" w:space="0" w:color="auto"/>
                <w:left w:val="none" w:sz="0" w:space="0" w:color="auto"/>
                <w:bottom w:val="none" w:sz="0" w:space="0" w:color="auto"/>
                <w:right w:val="none" w:sz="0" w:space="0" w:color="auto"/>
              </w:divBdr>
            </w:div>
            <w:div w:id="218249089">
              <w:marLeft w:val="0"/>
              <w:marRight w:val="0"/>
              <w:marTop w:val="150"/>
              <w:marBottom w:val="150"/>
              <w:divBdr>
                <w:top w:val="none" w:sz="0" w:space="0" w:color="auto"/>
                <w:left w:val="none" w:sz="0" w:space="0" w:color="auto"/>
                <w:bottom w:val="none" w:sz="0" w:space="0" w:color="auto"/>
                <w:right w:val="none" w:sz="0" w:space="0" w:color="auto"/>
              </w:divBdr>
            </w:div>
            <w:div w:id="1825466422">
              <w:marLeft w:val="0"/>
              <w:marRight w:val="0"/>
              <w:marTop w:val="150"/>
              <w:marBottom w:val="150"/>
              <w:divBdr>
                <w:top w:val="none" w:sz="0" w:space="0" w:color="auto"/>
                <w:left w:val="none" w:sz="0" w:space="0" w:color="auto"/>
                <w:bottom w:val="none" w:sz="0" w:space="0" w:color="auto"/>
                <w:right w:val="none" w:sz="0" w:space="0" w:color="auto"/>
              </w:divBdr>
            </w:div>
            <w:div w:id="3719269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3989364">
      <w:bodyDiv w:val="1"/>
      <w:marLeft w:val="0"/>
      <w:marRight w:val="0"/>
      <w:marTop w:val="0"/>
      <w:marBottom w:val="0"/>
      <w:divBdr>
        <w:top w:val="none" w:sz="0" w:space="0" w:color="auto"/>
        <w:left w:val="none" w:sz="0" w:space="0" w:color="auto"/>
        <w:bottom w:val="none" w:sz="0" w:space="0" w:color="auto"/>
        <w:right w:val="none" w:sz="0" w:space="0" w:color="auto"/>
      </w:divBdr>
      <w:divsChild>
        <w:div w:id="1004746565">
          <w:marLeft w:val="0"/>
          <w:marRight w:val="0"/>
          <w:marTop w:val="0"/>
          <w:marBottom w:val="0"/>
          <w:divBdr>
            <w:top w:val="none" w:sz="0" w:space="0" w:color="auto"/>
            <w:left w:val="none" w:sz="0" w:space="0" w:color="auto"/>
            <w:bottom w:val="none" w:sz="0" w:space="0" w:color="auto"/>
            <w:right w:val="none" w:sz="0" w:space="0" w:color="auto"/>
          </w:divBdr>
        </w:div>
        <w:div w:id="652410885">
          <w:marLeft w:val="0"/>
          <w:marRight w:val="0"/>
          <w:marTop w:val="0"/>
          <w:marBottom w:val="0"/>
          <w:divBdr>
            <w:top w:val="none" w:sz="0" w:space="0" w:color="auto"/>
            <w:left w:val="none" w:sz="0" w:space="0" w:color="auto"/>
            <w:bottom w:val="none" w:sz="0" w:space="0" w:color="auto"/>
            <w:right w:val="none" w:sz="0" w:space="0" w:color="auto"/>
          </w:divBdr>
          <w:divsChild>
            <w:div w:id="2007517506">
              <w:marLeft w:val="0"/>
              <w:marRight w:val="0"/>
              <w:marTop w:val="150"/>
              <w:marBottom w:val="150"/>
              <w:divBdr>
                <w:top w:val="none" w:sz="0" w:space="0" w:color="auto"/>
                <w:left w:val="none" w:sz="0" w:space="0" w:color="auto"/>
                <w:bottom w:val="none" w:sz="0" w:space="0" w:color="auto"/>
                <w:right w:val="none" w:sz="0" w:space="0" w:color="auto"/>
              </w:divBdr>
            </w:div>
            <w:div w:id="289745190">
              <w:marLeft w:val="0"/>
              <w:marRight w:val="0"/>
              <w:marTop w:val="150"/>
              <w:marBottom w:val="150"/>
              <w:divBdr>
                <w:top w:val="none" w:sz="0" w:space="0" w:color="auto"/>
                <w:left w:val="none" w:sz="0" w:space="0" w:color="auto"/>
                <w:bottom w:val="none" w:sz="0" w:space="0" w:color="auto"/>
                <w:right w:val="none" w:sz="0" w:space="0" w:color="auto"/>
              </w:divBdr>
            </w:div>
            <w:div w:id="1021392687">
              <w:marLeft w:val="0"/>
              <w:marRight w:val="0"/>
              <w:marTop w:val="150"/>
              <w:marBottom w:val="150"/>
              <w:divBdr>
                <w:top w:val="none" w:sz="0" w:space="0" w:color="auto"/>
                <w:left w:val="none" w:sz="0" w:space="0" w:color="auto"/>
                <w:bottom w:val="none" w:sz="0" w:space="0" w:color="auto"/>
                <w:right w:val="none" w:sz="0" w:space="0" w:color="auto"/>
              </w:divBdr>
            </w:div>
            <w:div w:id="3990621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97487214">
      <w:bodyDiv w:val="1"/>
      <w:marLeft w:val="0"/>
      <w:marRight w:val="0"/>
      <w:marTop w:val="0"/>
      <w:marBottom w:val="0"/>
      <w:divBdr>
        <w:top w:val="none" w:sz="0" w:space="0" w:color="auto"/>
        <w:left w:val="none" w:sz="0" w:space="0" w:color="auto"/>
        <w:bottom w:val="none" w:sz="0" w:space="0" w:color="auto"/>
        <w:right w:val="none" w:sz="0" w:space="0" w:color="auto"/>
      </w:divBdr>
      <w:divsChild>
        <w:div w:id="1961185714">
          <w:marLeft w:val="0"/>
          <w:marRight w:val="0"/>
          <w:marTop w:val="0"/>
          <w:marBottom w:val="0"/>
          <w:divBdr>
            <w:top w:val="none" w:sz="0" w:space="0" w:color="auto"/>
            <w:left w:val="none" w:sz="0" w:space="0" w:color="auto"/>
            <w:bottom w:val="none" w:sz="0" w:space="0" w:color="auto"/>
            <w:right w:val="none" w:sz="0" w:space="0" w:color="auto"/>
          </w:divBdr>
        </w:div>
        <w:div w:id="856195039">
          <w:marLeft w:val="0"/>
          <w:marRight w:val="0"/>
          <w:marTop w:val="0"/>
          <w:marBottom w:val="0"/>
          <w:divBdr>
            <w:top w:val="none" w:sz="0" w:space="0" w:color="auto"/>
            <w:left w:val="none" w:sz="0" w:space="0" w:color="auto"/>
            <w:bottom w:val="none" w:sz="0" w:space="0" w:color="auto"/>
            <w:right w:val="none" w:sz="0" w:space="0" w:color="auto"/>
          </w:divBdr>
          <w:divsChild>
            <w:div w:id="783618467">
              <w:marLeft w:val="0"/>
              <w:marRight w:val="0"/>
              <w:marTop w:val="150"/>
              <w:marBottom w:val="150"/>
              <w:divBdr>
                <w:top w:val="none" w:sz="0" w:space="0" w:color="auto"/>
                <w:left w:val="none" w:sz="0" w:space="0" w:color="auto"/>
                <w:bottom w:val="none" w:sz="0" w:space="0" w:color="auto"/>
                <w:right w:val="none" w:sz="0" w:space="0" w:color="auto"/>
              </w:divBdr>
            </w:div>
            <w:div w:id="872109190">
              <w:marLeft w:val="0"/>
              <w:marRight w:val="0"/>
              <w:marTop w:val="150"/>
              <w:marBottom w:val="150"/>
              <w:divBdr>
                <w:top w:val="none" w:sz="0" w:space="0" w:color="auto"/>
                <w:left w:val="none" w:sz="0" w:space="0" w:color="auto"/>
                <w:bottom w:val="none" w:sz="0" w:space="0" w:color="auto"/>
                <w:right w:val="none" w:sz="0" w:space="0" w:color="auto"/>
              </w:divBdr>
            </w:div>
            <w:div w:id="1194491543">
              <w:marLeft w:val="0"/>
              <w:marRight w:val="0"/>
              <w:marTop w:val="150"/>
              <w:marBottom w:val="150"/>
              <w:divBdr>
                <w:top w:val="none" w:sz="0" w:space="0" w:color="auto"/>
                <w:left w:val="none" w:sz="0" w:space="0" w:color="auto"/>
                <w:bottom w:val="none" w:sz="0" w:space="0" w:color="auto"/>
                <w:right w:val="none" w:sz="0" w:space="0" w:color="auto"/>
              </w:divBdr>
            </w:div>
            <w:div w:id="3804491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28550611">
      <w:bodyDiv w:val="1"/>
      <w:marLeft w:val="0"/>
      <w:marRight w:val="0"/>
      <w:marTop w:val="0"/>
      <w:marBottom w:val="0"/>
      <w:divBdr>
        <w:top w:val="none" w:sz="0" w:space="0" w:color="auto"/>
        <w:left w:val="none" w:sz="0" w:space="0" w:color="auto"/>
        <w:bottom w:val="none" w:sz="0" w:space="0" w:color="auto"/>
        <w:right w:val="none" w:sz="0" w:space="0" w:color="auto"/>
      </w:divBdr>
      <w:divsChild>
        <w:div w:id="1157184558">
          <w:marLeft w:val="0"/>
          <w:marRight w:val="0"/>
          <w:marTop w:val="0"/>
          <w:marBottom w:val="0"/>
          <w:divBdr>
            <w:top w:val="none" w:sz="0" w:space="0" w:color="auto"/>
            <w:left w:val="none" w:sz="0" w:space="0" w:color="auto"/>
            <w:bottom w:val="none" w:sz="0" w:space="0" w:color="auto"/>
            <w:right w:val="none" w:sz="0" w:space="0" w:color="auto"/>
          </w:divBdr>
        </w:div>
        <w:div w:id="1886677835">
          <w:marLeft w:val="0"/>
          <w:marRight w:val="0"/>
          <w:marTop w:val="0"/>
          <w:marBottom w:val="0"/>
          <w:divBdr>
            <w:top w:val="none" w:sz="0" w:space="0" w:color="auto"/>
            <w:left w:val="none" w:sz="0" w:space="0" w:color="auto"/>
            <w:bottom w:val="none" w:sz="0" w:space="0" w:color="auto"/>
            <w:right w:val="none" w:sz="0" w:space="0" w:color="auto"/>
          </w:divBdr>
          <w:divsChild>
            <w:div w:id="1481459689">
              <w:marLeft w:val="0"/>
              <w:marRight w:val="0"/>
              <w:marTop w:val="150"/>
              <w:marBottom w:val="150"/>
              <w:divBdr>
                <w:top w:val="none" w:sz="0" w:space="0" w:color="auto"/>
                <w:left w:val="none" w:sz="0" w:space="0" w:color="auto"/>
                <w:bottom w:val="none" w:sz="0" w:space="0" w:color="auto"/>
                <w:right w:val="none" w:sz="0" w:space="0" w:color="auto"/>
              </w:divBdr>
            </w:div>
            <w:div w:id="1507208425">
              <w:marLeft w:val="0"/>
              <w:marRight w:val="0"/>
              <w:marTop w:val="150"/>
              <w:marBottom w:val="150"/>
              <w:divBdr>
                <w:top w:val="none" w:sz="0" w:space="0" w:color="auto"/>
                <w:left w:val="none" w:sz="0" w:space="0" w:color="auto"/>
                <w:bottom w:val="none" w:sz="0" w:space="0" w:color="auto"/>
                <w:right w:val="none" w:sz="0" w:space="0" w:color="auto"/>
              </w:divBdr>
            </w:div>
            <w:div w:id="1914581032">
              <w:marLeft w:val="0"/>
              <w:marRight w:val="0"/>
              <w:marTop w:val="150"/>
              <w:marBottom w:val="150"/>
              <w:divBdr>
                <w:top w:val="none" w:sz="0" w:space="0" w:color="auto"/>
                <w:left w:val="none" w:sz="0" w:space="0" w:color="auto"/>
                <w:bottom w:val="none" w:sz="0" w:space="0" w:color="auto"/>
                <w:right w:val="none" w:sz="0" w:space="0" w:color="auto"/>
              </w:divBdr>
            </w:div>
            <w:div w:id="19177447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1367168">
      <w:bodyDiv w:val="1"/>
      <w:marLeft w:val="0"/>
      <w:marRight w:val="0"/>
      <w:marTop w:val="0"/>
      <w:marBottom w:val="0"/>
      <w:divBdr>
        <w:top w:val="none" w:sz="0" w:space="0" w:color="auto"/>
        <w:left w:val="none" w:sz="0" w:space="0" w:color="auto"/>
        <w:bottom w:val="none" w:sz="0" w:space="0" w:color="auto"/>
        <w:right w:val="none" w:sz="0" w:space="0" w:color="auto"/>
      </w:divBdr>
      <w:divsChild>
        <w:div w:id="2010984632">
          <w:marLeft w:val="0"/>
          <w:marRight w:val="0"/>
          <w:marTop w:val="0"/>
          <w:marBottom w:val="0"/>
          <w:divBdr>
            <w:top w:val="none" w:sz="0" w:space="0" w:color="auto"/>
            <w:left w:val="none" w:sz="0" w:space="0" w:color="auto"/>
            <w:bottom w:val="none" w:sz="0" w:space="0" w:color="auto"/>
            <w:right w:val="none" w:sz="0" w:space="0" w:color="auto"/>
          </w:divBdr>
        </w:div>
        <w:div w:id="1770612872">
          <w:marLeft w:val="0"/>
          <w:marRight w:val="0"/>
          <w:marTop w:val="0"/>
          <w:marBottom w:val="0"/>
          <w:divBdr>
            <w:top w:val="none" w:sz="0" w:space="0" w:color="auto"/>
            <w:left w:val="none" w:sz="0" w:space="0" w:color="auto"/>
            <w:bottom w:val="none" w:sz="0" w:space="0" w:color="auto"/>
            <w:right w:val="none" w:sz="0" w:space="0" w:color="auto"/>
          </w:divBdr>
          <w:divsChild>
            <w:div w:id="645163415">
              <w:marLeft w:val="0"/>
              <w:marRight w:val="0"/>
              <w:marTop w:val="150"/>
              <w:marBottom w:val="150"/>
              <w:divBdr>
                <w:top w:val="none" w:sz="0" w:space="0" w:color="auto"/>
                <w:left w:val="none" w:sz="0" w:space="0" w:color="auto"/>
                <w:bottom w:val="none" w:sz="0" w:space="0" w:color="auto"/>
                <w:right w:val="none" w:sz="0" w:space="0" w:color="auto"/>
              </w:divBdr>
            </w:div>
            <w:div w:id="1683387482">
              <w:marLeft w:val="0"/>
              <w:marRight w:val="0"/>
              <w:marTop w:val="150"/>
              <w:marBottom w:val="150"/>
              <w:divBdr>
                <w:top w:val="none" w:sz="0" w:space="0" w:color="auto"/>
                <w:left w:val="none" w:sz="0" w:space="0" w:color="auto"/>
                <w:bottom w:val="none" w:sz="0" w:space="0" w:color="auto"/>
                <w:right w:val="none" w:sz="0" w:space="0" w:color="auto"/>
              </w:divBdr>
            </w:div>
            <w:div w:id="1585796245">
              <w:marLeft w:val="0"/>
              <w:marRight w:val="0"/>
              <w:marTop w:val="150"/>
              <w:marBottom w:val="150"/>
              <w:divBdr>
                <w:top w:val="none" w:sz="0" w:space="0" w:color="auto"/>
                <w:left w:val="none" w:sz="0" w:space="0" w:color="auto"/>
                <w:bottom w:val="none" w:sz="0" w:space="0" w:color="auto"/>
                <w:right w:val="none" w:sz="0" w:space="0" w:color="auto"/>
              </w:divBdr>
            </w:div>
            <w:div w:id="20150645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3475992">
      <w:bodyDiv w:val="1"/>
      <w:marLeft w:val="0"/>
      <w:marRight w:val="0"/>
      <w:marTop w:val="0"/>
      <w:marBottom w:val="0"/>
      <w:divBdr>
        <w:top w:val="none" w:sz="0" w:space="0" w:color="auto"/>
        <w:left w:val="none" w:sz="0" w:space="0" w:color="auto"/>
        <w:bottom w:val="none" w:sz="0" w:space="0" w:color="auto"/>
        <w:right w:val="none" w:sz="0" w:space="0" w:color="auto"/>
      </w:divBdr>
      <w:divsChild>
        <w:div w:id="1074625357">
          <w:marLeft w:val="0"/>
          <w:marRight w:val="0"/>
          <w:marTop w:val="0"/>
          <w:marBottom w:val="0"/>
          <w:divBdr>
            <w:top w:val="none" w:sz="0" w:space="0" w:color="auto"/>
            <w:left w:val="none" w:sz="0" w:space="0" w:color="auto"/>
            <w:bottom w:val="none" w:sz="0" w:space="0" w:color="auto"/>
            <w:right w:val="none" w:sz="0" w:space="0" w:color="auto"/>
          </w:divBdr>
          <w:divsChild>
            <w:div w:id="1358700464">
              <w:marLeft w:val="0"/>
              <w:marRight w:val="0"/>
              <w:marTop w:val="0"/>
              <w:marBottom w:val="0"/>
              <w:divBdr>
                <w:top w:val="none" w:sz="0" w:space="0" w:color="auto"/>
                <w:left w:val="none" w:sz="0" w:space="0" w:color="auto"/>
                <w:bottom w:val="none" w:sz="0" w:space="0" w:color="auto"/>
                <w:right w:val="none" w:sz="0" w:space="0" w:color="auto"/>
              </w:divBdr>
              <w:divsChild>
                <w:div w:id="2026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6071">
          <w:marLeft w:val="0"/>
          <w:marRight w:val="0"/>
          <w:marTop w:val="0"/>
          <w:marBottom w:val="0"/>
          <w:divBdr>
            <w:top w:val="none" w:sz="0" w:space="0" w:color="auto"/>
            <w:left w:val="none" w:sz="0" w:space="0" w:color="auto"/>
            <w:bottom w:val="none" w:sz="0" w:space="0" w:color="auto"/>
            <w:right w:val="none" w:sz="0" w:space="0" w:color="auto"/>
          </w:divBdr>
          <w:divsChild>
            <w:div w:id="1483037140">
              <w:marLeft w:val="0"/>
              <w:marRight w:val="0"/>
              <w:marTop w:val="150"/>
              <w:marBottom w:val="150"/>
              <w:divBdr>
                <w:top w:val="none" w:sz="0" w:space="0" w:color="auto"/>
                <w:left w:val="none" w:sz="0" w:space="0" w:color="auto"/>
                <w:bottom w:val="none" w:sz="0" w:space="0" w:color="auto"/>
                <w:right w:val="none" w:sz="0" w:space="0" w:color="auto"/>
              </w:divBdr>
            </w:div>
            <w:div w:id="1035811897">
              <w:marLeft w:val="0"/>
              <w:marRight w:val="0"/>
              <w:marTop w:val="150"/>
              <w:marBottom w:val="150"/>
              <w:divBdr>
                <w:top w:val="none" w:sz="0" w:space="0" w:color="auto"/>
                <w:left w:val="none" w:sz="0" w:space="0" w:color="auto"/>
                <w:bottom w:val="none" w:sz="0" w:space="0" w:color="auto"/>
                <w:right w:val="none" w:sz="0" w:space="0" w:color="auto"/>
              </w:divBdr>
            </w:div>
            <w:div w:id="2127654434">
              <w:marLeft w:val="0"/>
              <w:marRight w:val="0"/>
              <w:marTop w:val="150"/>
              <w:marBottom w:val="150"/>
              <w:divBdr>
                <w:top w:val="none" w:sz="0" w:space="0" w:color="auto"/>
                <w:left w:val="none" w:sz="0" w:space="0" w:color="auto"/>
                <w:bottom w:val="none" w:sz="0" w:space="0" w:color="auto"/>
                <w:right w:val="none" w:sz="0" w:space="0" w:color="auto"/>
              </w:divBdr>
            </w:div>
            <w:div w:id="1224869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7068965">
      <w:bodyDiv w:val="1"/>
      <w:marLeft w:val="0"/>
      <w:marRight w:val="0"/>
      <w:marTop w:val="0"/>
      <w:marBottom w:val="0"/>
      <w:divBdr>
        <w:top w:val="none" w:sz="0" w:space="0" w:color="auto"/>
        <w:left w:val="none" w:sz="0" w:space="0" w:color="auto"/>
        <w:bottom w:val="none" w:sz="0" w:space="0" w:color="auto"/>
        <w:right w:val="none" w:sz="0" w:space="0" w:color="auto"/>
      </w:divBdr>
      <w:divsChild>
        <w:div w:id="970019794">
          <w:marLeft w:val="0"/>
          <w:marRight w:val="0"/>
          <w:marTop w:val="0"/>
          <w:marBottom w:val="0"/>
          <w:divBdr>
            <w:top w:val="none" w:sz="0" w:space="0" w:color="auto"/>
            <w:left w:val="none" w:sz="0" w:space="0" w:color="auto"/>
            <w:bottom w:val="none" w:sz="0" w:space="0" w:color="auto"/>
            <w:right w:val="none" w:sz="0" w:space="0" w:color="auto"/>
          </w:divBdr>
        </w:div>
        <w:div w:id="1037047825">
          <w:marLeft w:val="0"/>
          <w:marRight w:val="0"/>
          <w:marTop w:val="0"/>
          <w:marBottom w:val="0"/>
          <w:divBdr>
            <w:top w:val="none" w:sz="0" w:space="0" w:color="auto"/>
            <w:left w:val="none" w:sz="0" w:space="0" w:color="auto"/>
            <w:bottom w:val="none" w:sz="0" w:space="0" w:color="auto"/>
            <w:right w:val="none" w:sz="0" w:space="0" w:color="auto"/>
          </w:divBdr>
          <w:divsChild>
            <w:div w:id="1144929964">
              <w:marLeft w:val="0"/>
              <w:marRight w:val="0"/>
              <w:marTop w:val="150"/>
              <w:marBottom w:val="150"/>
              <w:divBdr>
                <w:top w:val="none" w:sz="0" w:space="0" w:color="auto"/>
                <w:left w:val="none" w:sz="0" w:space="0" w:color="auto"/>
                <w:bottom w:val="none" w:sz="0" w:space="0" w:color="auto"/>
                <w:right w:val="none" w:sz="0" w:space="0" w:color="auto"/>
              </w:divBdr>
            </w:div>
            <w:div w:id="152502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5217921">
      <w:bodyDiv w:val="1"/>
      <w:marLeft w:val="0"/>
      <w:marRight w:val="0"/>
      <w:marTop w:val="0"/>
      <w:marBottom w:val="0"/>
      <w:divBdr>
        <w:top w:val="none" w:sz="0" w:space="0" w:color="auto"/>
        <w:left w:val="none" w:sz="0" w:space="0" w:color="auto"/>
        <w:bottom w:val="none" w:sz="0" w:space="0" w:color="auto"/>
        <w:right w:val="none" w:sz="0" w:space="0" w:color="auto"/>
      </w:divBdr>
      <w:divsChild>
        <w:div w:id="266546726">
          <w:marLeft w:val="0"/>
          <w:marRight w:val="0"/>
          <w:marTop w:val="0"/>
          <w:marBottom w:val="0"/>
          <w:divBdr>
            <w:top w:val="none" w:sz="0" w:space="0" w:color="auto"/>
            <w:left w:val="none" w:sz="0" w:space="0" w:color="auto"/>
            <w:bottom w:val="none" w:sz="0" w:space="0" w:color="auto"/>
            <w:right w:val="none" w:sz="0" w:space="0" w:color="auto"/>
          </w:divBdr>
        </w:div>
        <w:div w:id="539780558">
          <w:marLeft w:val="0"/>
          <w:marRight w:val="0"/>
          <w:marTop w:val="0"/>
          <w:marBottom w:val="0"/>
          <w:divBdr>
            <w:top w:val="none" w:sz="0" w:space="0" w:color="auto"/>
            <w:left w:val="none" w:sz="0" w:space="0" w:color="auto"/>
            <w:bottom w:val="none" w:sz="0" w:space="0" w:color="auto"/>
            <w:right w:val="none" w:sz="0" w:space="0" w:color="auto"/>
          </w:divBdr>
          <w:divsChild>
            <w:div w:id="107360643">
              <w:marLeft w:val="0"/>
              <w:marRight w:val="0"/>
              <w:marTop w:val="150"/>
              <w:marBottom w:val="150"/>
              <w:divBdr>
                <w:top w:val="none" w:sz="0" w:space="0" w:color="auto"/>
                <w:left w:val="none" w:sz="0" w:space="0" w:color="auto"/>
                <w:bottom w:val="none" w:sz="0" w:space="0" w:color="auto"/>
                <w:right w:val="none" w:sz="0" w:space="0" w:color="auto"/>
              </w:divBdr>
            </w:div>
            <w:div w:id="2070036902">
              <w:marLeft w:val="0"/>
              <w:marRight w:val="0"/>
              <w:marTop w:val="150"/>
              <w:marBottom w:val="150"/>
              <w:divBdr>
                <w:top w:val="none" w:sz="0" w:space="0" w:color="auto"/>
                <w:left w:val="none" w:sz="0" w:space="0" w:color="auto"/>
                <w:bottom w:val="none" w:sz="0" w:space="0" w:color="auto"/>
                <w:right w:val="none" w:sz="0" w:space="0" w:color="auto"/>
              </w:divBdr>
            </w:div>
            <w:div w:id="412826045">
              <w:marLeft w:val="0"/>
              <w:marRight w:val="0"/>
              <w:marTop w:val="150"/>
              <w:marBottom w:val="150"/>
              <w:divBdr>
                <w:top w:val="none" w:sz="0" w:space="0" w:color="auto"/>
                <w:left w:val="none" w:sz="0" w:space="0" w:color="auto"/>
                <w:bottom w:val="none" w:sz="0" w:space="0" w:color="auto"/>
                <w:right w:val="none" w:sz="0" w:space="0" w:color="auto"/>
              </w:divBdr>
            </w:div>
            <w:div w:id="358774615">
              <w:marLeft w:val="0"/>
              <w:marRight w:val="0"/>
              <w:marTop w:val="150"/>
              <w:marBottom w:val="150"/>
              <w:divBdr>
                <w:top w:val="none" w:sz="0" w:space="0" w:color="auto"/>
                <w:left w:val="none" w:sz="0" w:space="0" w:color="auto"/>
                <w:bottom w:val="none" w:sz="0" w:space="0" w:color="auto"/>
                <w:right w:val="none" w:sz="0" w:space="0" w:color="auto"/>
              </w:divBdr>
            </w:div>
            <w:div w:id="18834435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0579719">
      <w:bodyDiv w:val="1"/>
      <w:marLeft w:val="0"/>
      <w:marRight w:val="0"/>
      <w:marTop w:val="0"/>
      <w:marBottom w:val="0"/>
      <w:divBdr>
        <w:top w:val="none" w:sz="0" w:space="0" w:color="auto"/>
        <w:left w:val="none" w:sz="0" w:space="0" w:color="auto"/>
        <w:bottom w:val="none" w:sz="0" w:space="0" w:color="auto"/>
        <w:right w:val="none" w:sz="0" w:space="0" w:color="auto"/>
      </w:divBdr>
      <w:divsChild>
        <w:div w:id="1803768643">
          <w:marLeft w:val="0"/>
          <w:marRight w:val="0"/>
          <w:marTop w:val="0"/>
          <w:marBottom w:val="0"/>
          <w:divBdr>
            <w:top w:val="none" w:sz="0" w:space="0" w:color="auto"/>
            <w:left w:val="none" w:sz="0" w:space="0" w:color="auto"/>
            <w:bottom w:val="none" w:sz="0" w:space="0" w:color="auto"/>
            <w:right w:val="none" w:sz="0" w:space="0" w:color="auto"/>
          </w:divBdr>
        </w:div>
        <w:div w:id="1540436624">
          <w:marLeft w:val="0"/>
          <w:marRight w:val="0"/>
          <w:marTop w:val="0"/>
          <w:marBottom w:val="0"/>
          <w:divBdr>
            <w:top w:val="none" w:sz="0" w:space="0" w:color="auto"/>
            <w:left w:val="none" w:sz="0" w:space="0" w:color="auto"/>
            <w:bottom w:val="none" w:sz="0" w:space="0" w:color="auto"/>
            <w:right w:val="none" w:sz="0" w:space="0" w:color="auto"/>
          </w:divBdr>
          <w:divsChild>
            <w:div w:id="1626157976">
              <w:marLeft w:val="0"/>
              <w:marRight w:val="0"/>
              <w:marTop w:val="150"/>
              <w:marBottom w:val="150"/>
              <w:divBdr>
                <w:top w:val="none" w:sz="0" w:space="0" w:color="auto"/>
                <w:left w:val="none" w:sz="0" w:space="0" w:color="auto"/>
                <w:bottom w:val="none" w:sz="0" w:space="0" w:color="auto"/>
                <w:right w:val="none" w:sz="0" w:space="0" w:color="auto"/>
              </w:divBdr>
            </w:div>
            <w:div w:id="1570386800">
              <w:marLeft w:val="0"/>
              <w:marRight w:val="0"/>
              <w:marTop w:val="150"/>
              <w:marBottom w:val="150"/>
              <w:divBdr>
                <w:top w:val="none" w:sz="0" w:space="0" w:color="auto"/>
                <w:left w:val="none" w:sz="0" w:space="0" w:color="auto"/>
                <w:bottom w:val="none" w:sz="0" w:space="0" w:color="auto"/>
                <w:right w:val="none" w:sz="0" w:space="0" w:color="auto"/>
              </w:divBdr>
            </w:div>
            <w:div w:id="1942950347">
              <w:marLeft w:val="0"/>
              <w:marRight w:val="0"/>
              <w:marTop w:val="150"/>
              <w:marBottom w:val="150"/>
              <w:divBdr>
                <w:top w:val="none" w:sz="0" w:space="0" w:color="auto"/>
                <w:left w:val="none" w:sz="0" w:space="0" w:color="auto"/>
                <w:bottom w:val="none" w:sz="0" w:space="0" w:color="auto"/>
                <w:right w:val="none" w:sz="0" w:space="0" w:color="auto"/>
              </w:divBdr>
            </w:div>
            <w:div w:id="5071391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4079305">
      <w:bodyDiv w:val="1"/>
      <w:marLeft w:val="0"/>
      <w:marRight w:val="0"/>
      <w:marTop w:val="0"/>
      <w:marBottom w:val="0"/>
      <w:divBdr>
        <w:top w:val="none" w:sz="0" w:space="0" w:color="auto"/>
        <w:left w:val="none" w:sz="0" w:space="0" w:color="auto"/>
        <w:bottom w:val="none" w:sz="0" w:space="0" w:color="auto"/>
        <w:right w:val="none" w:sz="0" w:space="0" w:color="auto"/>
      </w:divBdr>
      <w:divsChild>
        <w:div w:id="776602173">
          <w:marLeft w:val="0"/>
          <w:marRight w:val="0"/>
          <w:marTop w:val="0"/>
          <w:marBottom w:val="0"/>
          <w:divBdr>
            <w:top w:val="none" w:sz="0" w:space="0" w:color="auto"/>
            <w:left w:val="none" w:sz="0" w:space="0" w:color="auto"/>
            <w:bottom w:val="none" w:sz="0" w:space="0" w:color="auto"/>
            <w:right w:val="none" w:sz="0" w:space="0" w:color="auto"/>
          </w:divBdr>
        </w:div>
        <w:div w:id="829060216">
          <w:marLeft w:val="0"/>
          <w:marRight w:val="0"/>
          <w:marTop w:val="0"/>
          <w:marBottom w:val="0"/>
          <w:divBdr>
            <w:top w:val="none" w:sz="0" w:space="0" w:color="auto"/>
            <w:left w:val="none" w:sz="0" w:space="0" w:color="auto"/>
            <w:bottom w:val="none" w:sz="0" w:space="0" w:color="auto"/>
            <w:right w:val="none" w:sz="0" w:space="0" w:color="auto"/>
          </w:divBdr>
          <w:divsChild>
            <w:div w:id="1522014646">
              <w:marLeft w:val="0"/>
              <w:marRight w:val="0"/>
              <w:marTop w:val="150"/>
              <w:marBottom w:val="150"/>
              <w:divBdr>
                <w:top w:val="none" w:sz="0" w:space="0" w:color="auto"/>
                <w:left w:val="none" w:sz="0" w:space="0" w:color="auto"/>
                <w:bottom w:val="none" w:sz="0" w:space="0" w:color="auto"/>
                <w:right w:val="none" w:sz="0" w:space="0" w:color="auto"/>
              </w:divBdr>
            </w:div>
            <w:div w:id="1745101609">
              <w:marLeft w:val="0"/>
              <w:marRight w:val="0"/>
              <w:marTop w:val="150"/>
              <w:marBottom w:val="150"/>
              <w:divBdr>
                <w:top w:val="none" w:sz="0" w:space="0" w:color="auto"/>
                <w:left w:val="none" w:sz="0" w:space="0" w:color="auto"/>
                <w:bottom w:val="none" w:sz="0" w:space="0" w:color="auto"/>
                <w:right w:val="none" w:sz="0" w:space="0" w:color="auto"/>
              </w:divBdr>
            </w:div>
            <w:div w:id="2014643031">
              <w:marLeft w:val="0"/>
              <w:marRight w:val="0"/>
              <w:marTop w:val="150"/>
              <w:marBottom w:val="150"/>
              <w:divBdr>
                <w:top w:val="none" w:sz="0" w:space="0" w:color="auto"/>
                <w:left w:val="none" w:sz="0" w:space="0" w:color="auto"/>
                <w:bottom w:val="none" w:sz="0" w:space="0" w:color="auto"/>
                <w:right w:val="none" w:sz="0" w:space="0" w:color="auto"/>
              </w:divBdr>
            </w:div>
            <w:div w:id="3920434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6329932">
      <w:bodyDiv w:val="1"/>
      <w:marLeft w:val="0"/>
      <w:marRight w:val="0"/>
      <w:marTop w:val="0"/>
      <w:marBottom w:val="0"/>
      <w:divBdr>
        <w:top w:val="none" w:sz="0" w:space="0" w:color="auto"/>
        <w:left w:val="none" w:sz="0" w:space="0" w:color="auto"/>
        <w:bottom w:val="none" w:sz="0" w:space="0" w:color="auto"/>
        <w:right w:val="none" w:sz="0" w:space="0" w:color="auto"/>
      </w:divBdr>
      <w:divsChild>
        <w:div w:id="1940942646">
          <w:marLeft w:val="0"/>
          <w:marRight w:val="0"/>
          <w:marTop w:val="0"/>
          <w:marBottom w:val="0"/>
          <w:divBdr>
            <w:top w:val="none" w:sz="0" w:space="0" w:color="auto"/>
            <w:left w:val="none" w:sz="0" w:space="0" w:color="auto"/>
            <w:bottom w:val="none" w:sz="0" w:space="0" w:color="auto"/>
            <w:right w:val="none" w:sz="0" w:space="0" w:color="auto"/>
          </w:divBdr>
        </w:div>
        <w:div w:id="1500001662">
          <w:marLeft w:val="0"/>
          <w:marRight w:val="0"/>
          <w:marTop w:val="0"/>
          <w:marBottom w:val="0"/>
          <w:divBdr>
            <w:top w:val="none" w:sz="0" w:space="0" w:color="auto"/>
            <w:left w:val="none" w:sz="0" w:space="0" w:color="auto"/>
            <w:bottom w:val="none" w:sz="0" w:space="0" w:color="auto"/>
            <w:right w:val="none" w:sz="0" w:space="0" w:color="auto"/>
          </w:divBdr>
          <w:divsChild>
            <w:div w:id="636183209">
              <w:marLeft w:val="0"/>
              <w:marRight w:val="0"/>
              <w:marTop w:val="150"/>
              <w:marBottom w:val="150"/>
              <w:divBdr>
                <w:top w:val="none" w:sz="0" w:space="0" w:color="auto"/>
                <w:left w:val="none" w:sz="0" w:space="0" w:color="auto"/>
                <w:bottom w:val="none" w:sz="0" w:space="0" w:color="auto"/>
                <w:right w:val="none" w:sz="0" w:space="0" w:color="auto"/>
              </w:divBdr>
            </w:div>
            <w:div w:id="392894473">
              <w:marLeft w:val="0"/>
              <w:marRight w:val="0"/>
              <w:marTop w:val="150"/>
              <w:marBottom w:val="150"/>
              <w:divBdr>
                <w:top w:val="none" w:sz="0" w:space="0" w:color="auto"/>
                <w:left w:val="none" w:sz="0" w:space="0" w:color="auto"/>
                <w:bottom w:val="none" w:sz="0" w:space="0" w:color="auto"/>
                <w:right w:val="none" w:sz="0" w:space="0" w:color="auto"/>
              </w:divBdr>
            </w:div>
            <w:div w:id="658578751">
              <w:marLeft w:val="0"/>
              <w:marRight w:val="0"/>
              <w:marTop w:val="150"/>
              <w:marBottom w:val="150"/>
              <w:divBdr>
                <w:top w:val="none" w:sz="0" w:space="0" w:color="auto"/>
                <w:left w:val="none" w:sz="0" w:space="0" w:color="auto"/>
                <w:bottom w:val="none" w:sz="0" w:space="0" w:color="auto"/>
                <w:right w:val="none" w:sz="0" w:space="0" w:color="auto"/>
              </w:divBdr>
            </w:div>
            <w:div w:id="3209609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2422376">
      <w:bodyDiv w:val="1"/>
      <w:marLeft w:val="0"/>
      <w:marRight w:val="0"/>
      <w:marTop w:val="0"/>
      <w:marBottom w:val="0"/>
      <w:divBdr>
        <w:top w:val="none" w:sz="0" w:space="0" w:color="auto"/>
        <w:left w:val="none" w:sz="0" w:space="0" w:color="auto"/>
        <w:bottom w:val="none" w:sz="0" w:space="0" w:color="auto"/>
        <w:right w:val="none" w:sz="0" w:space="0" w:color="auto"/>
      </w:divBdr>
      <w:divsChild>
        <w:div w:id="402410020">
          <w:marLeft w:val="0"/>
          <w:marRight w:val="0"/>
          <w:marTop w:val="0"/>
          <w:marBottom w:val="0"/>
          <w:divBdr>
            <w:top w:val="none" w:sz="0" w:space="0" w:color="auto"/>
            <w:left w:val="none" w:sz="0" w:space="0" w:color="auto"/>
            <w:bottom w:val="none" w:sz="0" w:space="0" w:color="auto"/>
            <w:right w:val="none" w:sz="0" w:space="0" w:color="auto"/>
          </w:divBdr>
        </w:div>
        <w:div w:id="1320690662">
          <w:marLeft w:val="0"/>
          <w:marRight w:val="0"/>
          <w:marTop w:val="0"/>
          <w:marBottom w:val="0"/>
          <w:divBdr>
            <w:top w:val="none" w:sz="0" w:space="0" w:color="auto"/>
            <w:left w:val="none" w:sz="0" w:space="0" w:color="auto"/>
            <w:bottom w:val="none" w:sz="0" w:space="0" w:color="auto"/>
            <w:right w:val="none" w:sz="0" w:space="0" w:color="auto"/>
          </w:divBdr>
          <w:divsChild>
            <w:div w:id="1400861361">
              <w:marLeft w:val="0"/>
              <w:marRight w:val="0"/>
              <w:marTop w:val="150"/>
              <w:marBottom w:val="150"/>
              <w:divBdr>
                <w:top w:val="none" w:sz="0" w:space="0" w:color="auto"/>
                <w:left w:val="none" w:sz="0" w:space="0" w:color="auto"/>
                <w:bottom w:val="none" w:sz="0" w:space="0" w:color="auto"/>
                <w:right w:val="none" w:sz="0" w:space="0" w:color="auto"/>
              </w:divBdr>
            </w:div>
            <w:div w:id="749690801">
              <w:marLeft w:val="0"/>
              <w:marRight w:val="0"/>
              <w:marTop w:val="150"/>
              <w:marBottom w:val="150"/>
              <w:divBdr>
                <w:top w:val="none" w:sz="0" w:space="0" w:color="auto"/>
                <w:left w:val="none" w:sz="0" w:space="0" w:color="auto"/>
                <w:bottom w:val="none" w:sz="0" w:space="0" w:color="auto"/>
                <w:right w:val="none" w:sz="0" w:space="0" w:color="auto"/>
              </w:divBdr>
            </w:div>
            <w:div w:id="781844812">
              <w:marLeft w:val="0"/>
              <w:marRight w:val="0"/>
              <w:marTop w:val="150"/>
              <w:marBottom w:val="150"/>
              <w:divBdr>
                <w:top w:val="none" w:sz="0" w:space="0" w:color="auto"/>
                <w:left w:val="none" w:sz="0" w:space="0" w:color="auto"/>
                <w:bottom w:val="none" w:sz="0" w:space="0" w:color="auto"/>
                <w:right w:val="none" w:sz="0" w:space="0" w:color="auto"/>
              </w:divBdr>
            </w:div>
            <w:div w:id="13465896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36745256">
      <w:bodyDiv w:val="1"/>
      <w:marLeft w:val="0"/>
      <w:marRight w:val="0"/>
      <w:marTop w:val="0"/>
      <w:marBottom w:val="0"/>
      <w:divBdr>
        <w:top w:val="none" w:sz="0" w:space="0" w:color="auto"/>
        <w:left w:val="none" w:sz="0" w:space="0" w:color="auto"/>
        <w:bottom w:val="none" w:sz="0" w:space="0" w:color="auto"/>
        <w:right w:val="none" w:sz="0" w:space="0" w:color="auto"/>
      </w:divBdr>
      <w:divsChild>
        <w:div w:id="1879272854">
          <w:marLeft w:val="0"/>
          <w:marRight w:val="0"/>
          <w:marTop w:val="0"/>
          <w:marBottom w:val="0"/>
          <w:divBdr>
            <w:top w:val="none" w:sz="0" w:space="0" w:color="auto"/>
            <w:left w:val="none" w:sz="0" w:space="0" w:color="auto"/>
            <w:bottom w:val="none" w:sz="0" w:space="0" w:color="auto"/>
            <w:right w:val="none" w:sz="0" w:space="0" w:color="auto"/>
          </w:divBdr>
        </w:div>
        <w:div w:id="819006039">
          <w:marLeft w:val="0"/>
          <w:marRight w:val="0"/>
          <w:marTop w:val="0"/>
          <w:marBottom w:val="0"/>
          <w:divBdr>
            <w:top w:val="none" w:sz="0" w:space="0" w:color="auto"/>
            <w:left w:val="none" w:sz="0" w:space="0" w:color="auto"/>
            <w:bottom w:val="none" w:sz="0" w:space="0" w:color="auto"/>
            <w:right w:val="none" w:sz="0" w:space="0" w:color="auto"/>
          </w:divBdr>
          <w:divsChild>
            <w:div w:id="975183897">
              <w:marLeft w:val="0"/>
              <w:marRight w:val="0"/>
              <w:marTop w:val="150"/>
              <w:marBottom w:val="150"/>
              <w:divBdr>
                <w:top w:val="none" w:sz="0" w:space="0" w:color="auto"/>
                <w:left w:val="none" w:sz="0" w:space="0" w:color="auto"/>
                <w:bottom w:val="none" w:sz="0" w:space="0" w:color="auto"/>
                <w:right w:val="none" w:sz="0" w:space="0" w:color="auto"/>
              </w:divBdr>
            </w:div>
            <w:div w:id="1574974544">
              <w:marLeft w:val="0"/>
              <w:marRight w:val="0"/>
              <w:marTop w:val="150"/>
              <w:marBottom w:val="150"/>
              <w:divBdr>
                <w:top w:val="none" w:sz="0" w:space="0" w:color="auto"/>
                <w:left w:val="none" w:sz="0" w:space="0" w:color="auto"/>
                <w:bottom w:val="none" w:sz="0" w:space="0" w:color="auto"/>
                <w:right w:val="none" w:sz="0" w:space="0" w:color="auto"/>
              </w:divBdr>
            </w:div>
            <w:div w:id="1926916365">
              <w:marLeft w:val="0"/>
              <w:marRight w:val="0"/>
              <w:marTop w:val="150"/>
              <w:marBottom w:val="150"/>
              <w:divBdr>
                <w:top w:val="none" w:sz="0" w:space="0" w:color="auto"/>
                <w:left w:val="none" w:sz="0" w:space="0" w:color="auto"/>
                <w:bottom w:val="none" w:sz="0" w:space="0" w:color="auto"/>
                <w:right w:val="none" w:sz="0" w:space="0" w:color="auto"/>
              </w:divBdr>
            </w:div>
            <w:div w:id="10237034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39172964">
      <w:bodyDiv w:val="1"/>
      <w:marLeft w:val="0"/>
      <w:marRight w:val="0"/>
      <w:marTop w:val="0"/>
      <w:marBottom w:val="0"/>
      <w:divBdr>
        <w:top w:val="none" w:sz="0" w:space="0" w:color="auto"/>
        <w:left w:val="none" w:sz="0" w:space="0" w:color="auto"/>
        <w:bottom w:val="none" w:sz="0" w:space="0" w:color="auto"/>
        <w:right w:val="none" w:sz="0" w:space="0" w:color="auto"/>
      </w:divBdr>
      <w:divsChild>
        <w:div w:id="1990329750">
          <w:marLeft w:val="0"/>
          <w:marRight w:val="0"/>
          <w:marTop w:val="0"/>
          <w:marBottom w:val="0"/>
          <w:divBdr>
            <w:top w:val="none" w:sz="0" w:space="0" w:color="auto"/>
            <w:left w:val="none" w:sz="0" w:space="0" w:color="auto"/>
            <w:bottom w:val="none" w:sz="0" w:space="0" w:color="auto"/>
            <w:right w:val="none" w:sz="0" w:space="0" w:color="auto"/>
          </w:divBdr>
        </w:div>
        <w:div w:id="84694724">
          <w:marLeft w:val="0"/>
          <w:marRight w:val="0"/>
          <w:marTop w:val="0"/>
          <w:marBottom w:val="0"/>
          <w:divBdr>
            <w:top w:val="none" w:sz="0" w:space="0" w:color="auto"/>
            <w:left w:val="none" w:sz="0" w:space="0" w:color="auto"/>
            <w:bottom w:val="none" w:sz="0" w:space="0" w:color="auto"/>
            <w:right w:val="none" w:sz="0" w:space="0" w:color="auto"/>
          </w:divBdr>
          <w:divsChild>
            <w:div w:id="1440025664">
              <w:marLeft w:val="0"/>
              <w:marRight w:val="0"/>
              <w:marTop w:val="150"/>
              <w:marBottom w:val="150"/>
              <w:divBdr>
                <w:top w:val="none" w:sz="0" w:space="0" w:color="auto"/>
                <w:left w:val="none" w:sz="0" w:space="0" w:color="auto"/>
                <w:bottom w:val="none" w:sz="0" w:space="0" w:color="auto"/>
                <w:right w:val="none" w:sz="0" w:space="0" w:color="auto"/>
              </w:divBdr>
            </w:div>
            <w:div w:id="1913856531">
              <w:marLeft w:val="0"/>
              <w:marRight w:val="0"/>
              <w:marTop w:val="150"/>
              <w:marBottom w:val="150"/>
              <w:divBdr>
                <w:top w:val="none" w:sz="0" w:space="0" w:color="auto"/>
                <w:left w:val="none" w:sz="0" w:space="0" w:color="auto"/>
                <w:bottom w:val="none" w:sz="0" w:space="0" w:color="auto"/>
                <w:right w:val="none" w:sz="0" w:space="0" w:color="auto"/>
              </w:divBdr>
            </w:div>
            <w:div w:id="1204947390">
              <w:marLeft w:val="0"/>
              <w:marRight w:val="0"/>
              <w:marTop w:val="150"/>
              <w:marBottom w:val="150"/>
              <w:divBdr>
                <w:top w:val="none" w:sz="0" w:space="0" w:color="auto"/>
                <w:left w:val="none" w:sz="0" w:space="0" w:color="auto"/>
                <w:bottom w:val="none" w:sz="0" w:space="0" w:color="auto"/>
                <w:right w:val="none" w:sz="0" w:space="0" w:color="auto"/>
              </w:divBdr>
            </w:div>
            <w:div w:id="11551420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0214271">
      <w:bodyDiv w:val="1"/>
      <w:marLeft w:val="0"/>
      <w:marRight w:val="0"/>
      <w:marTop w:val="0"/>
      <w:marBottom w:val="0"/>
      <w:divBdr>
        <w:top w:val="none" w:sz="0" w:space="0" w:color="auto"/>
        <w:left w:val="none" w:sz="0" w:space="0" w:color="auto"/>
        <w:bottom w:val="none" w:sz="0" w:space="0" w:color="auto"/>
        <w:right w:val="none" w:sz="0" w:space="0" w:color="auto"/>
      </w:divBdr>
      <w:divsChild>
        <w:div w:id="47801670">
          <w:marLeft w:val="0"/>
          <w:marRight w:val="0"/>
          <w:marTop w:val="0"/>
          <w:marBottom w:val="0"/>
          <w:divBdr>
            <w:top w:val="none" w:sz="0" w:space="0" w:color="auto"/>
            <w:left w:val="none" w:sz="0" w:space="0" w:color="auto"/>
            <w:bottom w:val="none" w:sz="0" w:space="0" w:color="auto"/>
            <w:right w:val="none" w:sz="0" w:space="0" w:color="auto"/>
          </w:divBdr>
        </w:div>
        <w:div w:id="1521046886">
          <w:marLeft w:val="0"/>
          <w:marRight w:val="0"/>
          <w:marTop w:val="0"/>
          <w:marBottom w:val="0"/>
          <w:divBdr>
            <w:top w:val="none" w:sz="0" w:space="0" w:color="auto"/>
            <w:left w:val="none" w:sz="0" w:space="0" w:color="auto"/>
            <w:bottom w:val="none" w:sz="0" w:space="0" w:color="auto"/>
            <w:right w:val="none" w:sz="0" w:space="0" w:color="auto"/>
          </w:divBdr>
          <w:divsChild>
            <w:div w:id="1338073645">
              <w:marLeft w:val="0"/>
              <w:marRight w:val="0"/>
              <w:marTop w:val="150"/>
              <w:marBottom w:val="150"/>
              <w:divBdr>
                <w:top w:val="none" w:sz="0" w:space="0" w:color="auto"/>
                <w:left w:val="none" w:sz="0" w:space="0" w:color="auto"/>
                <w:bottom w:val="none" w:sz="0" w:space="0" w:color="auto"/>
                <w:right w:val="none" w:sz="0" w:space="0" w:color="auto"/>
              </w:divBdr>
            </w:div>
            <w:div w:id="1974287931">
              <w:marLeft w:val="0"/>
              <w:marRight w:val="0"/>
              <w:marTop w:val="150"/>
              <w:marBottom w:val="150"/>
              <w:divBdr>
                <w:top w:val="none" w:sz="0" w:space="0" w:color="auto"/>
                <w:left w:val="none" w:sz="0" w:space="0" w:color="auto"/>
                <w:bottom w:val="none" w:sz="0" w:space="0" w:color="auto"/>
                <w:right w:val="none" w:sz="0" w:space="0" w:color="auto"/>
              </w:divBdr>
            </w:div>
            <w:div w:id="1913932981">
              <w:marLeft w:val="0"/>
              <w:marRight w:val="0"/>
              <w:marTop w:val="150"/>
              <w:marBottom w:val="150"/>
              <w:divBdr>
                <w:top w:val="none" w:sz="0" w:space="0" w:color="auto"/>
                <w:left w:val="none" w:sz="0" w:space="0" w:color="auto"/>
                <w:bottom w:val="none" w:sz="0" w:space="0" w:color="auto"/>
                <w:right w:val="none" w:sz="0" w:space="0" w:color="auto"/>
              </w:divBdr>
            </w:div>
            <w:div w:id="17704709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376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69445">
          <w:marLeft w:val="0"/>
          <w:marRight w:val="0"/>
          <w:marTop w:val="0"/>
          <w:marBottom w:val="0"/>
          <w:divBdr>
            <w:top w:val="none" w:sz="0" w:space="0" w:color="auto"/>
            <w:left w:val="none" w:sz="0" w:space="0" w:color="auto"/>
            <w:bottom w:val="none" w:sz="0" w:space="0" w:color="auto"/>
            <w:right w:val="none" w:sz="0" w:space="0" w:color="auto"/>
          </w:divBdr>
        </w:div>
        <w:div w:id="1390691508">
          <w:marLeft w:val="0"/>
          <w:marRight w:val="0"/>
          <w:marTop w:val="0"/>
          <w:marBottom w:val="0"/>
          <w:divBdr>
            <w:top w:val="none" w:sz="0" w:space="0" w:color="auto"/>
            <w:left w:val="none" w:sz="0" w:space="0" w:color="auto"/>
            <w:bottom w:val="none" w:sz="0" w:space="0" w:color="auto"/>
            <w:right w:val="none" w:sz="0" w:space="0" w:color="auto"/>
          </w:divBdr>
          <w:divsChild>
            <w:div w:id="1990204687">
              <w:marLeft w:val="0"/>
              <w:marRight w:val="0"/>
              <w:marTop w:val="150"/>
              <w:marBottom w:val="150"/>
              <w:divBdr>
                <w:top w:val="none" w:sz="0" w:space="0" w:color="auto"/>
                <w:left w:val="none" w:sz="0" w:space="0" w:color="auto"/>
                <w:bottom w:val="none" w:sz="0" w:space="0" w:color="auto"/>
                <w:right w:val="none" w:sz="0" w:space="0" w:color="auto"/>
              </w:divBdr>
            </w:div>
            <w:div w:id="1665083751">
              <w:marLeft w:val="0"/>
              <w:marRight w:val="0"/>
              <w:marTop w:val="150"/>
              <w:marBottom w:val="150"/>
              <w:divBdr>
                <w:top w:val="none" w:sz="0" w:space="0" w:color="auto"/>
                <w:left w:val="none" w:sz="0" w:space="0" w:color="auto"/>
                <w:bottom w:val="none" w:sz="0" w:space="0" w:color="auto"/>
                <w:right w:val="none" w:sz="0" w:space="0" w:color="auto"/>
              </w:divBdr>
            </w:div>
            <w:div w:id="1916429722">
              <w:marLeft w:val="0"/>
              <w:marRight w:val="0"/>
              <w:marTop w:val="150"/>
              <w:marBottom w:val="150"/>
              <w:divBdr>
                <w:top w:val="none" w:sz="0" w:space="0" w:color="auto"/>
                <w:left w:val="none" w:sz="0" w:space="0" w:color="auto"/>
                <w:bottom w:val="none" w:sz="0" w:space="0" w:color="auto"/>
                <w:right w:val="none" w:sz="0" w:space="0" w:color="auto"/>
              </w:divBdr>
            </w:div>
            <w:div w:id="20442077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6065302">
      <w:bodyDiv w:val="1"/>
      <w:marLeft w:val="0"/>
      <w:marRight w:val="0"/>
      <w:marTop w:val="0"/>
      <w:marBottom w:val="0"/>
      <w:divBdr>
        <w:top w:val="none" w:sz="0" w:space="0" w:color="auto"/>
        <w:left w:val="none" w:sz="0" w:space="0" w:color="auto"/>
        <w:bottom w:val="none" w:sz="0" w:space="0" w:color="auto"/>
        <w:right w:val="none" w:sz="0" w:space="0" w:color="auto"/>
      </w:divBdr>
      <w:divsChild>
        <w:div w:id="77672728">
          <w:marLeft w:val="0"/>
          <w:marRight w:val="0"/>
          <w:marTop w:val="0"/>
          <w:marBottom w:val="0"/>
          <w:divBdr>
            <w:top w:val="none" w:sz="0" w:space="0" w:color="auto"/>
            <w:left w:val="none" w:sz="0" w:space="0" w:color="auto"/>
            <w:bottom w:val="none" w:sz="0" w:space="0" w:color="auto"/>
            <w:right w:val="none" w:sz="0" w:space="0" w:color="auto"/>
          </w:divBdr>
        </w:div>
        <w:div w:id="237597509">
          <w:marLeft w:val="0"/>
          <w:marRight w:val="0"/>
          <w:marTop w:val="0"/>
          <w:marBottom w:val="0"/>
          <w:divBdr>
            <w:top w:val="none" w:sz="0" w:space="0" w:color="auto"/>
            <w:left w:val="none" w:sz="0" w:space="0" w:color="auto"/>
            <w:bottom w:val="none" w:sz="0" w:space="0" w:color="auto"/>
            <w:right w:val="none" w:sz="0" w:space="0" w:color="auto"/>
          </w:divBdr>
          <w:divsChild>
            <w:div w:id="2142728467">
              <w:marLeft w:val="0"/>
              <w:marRight w:val="0"/>
              <w:marTop w:val="150"/>
              <w:marBottom w:val="150"/>
              <w:divBdr>
                <w:top w:val="none" w:sz="0" w:space="0" w:color="auto"/>
                <w:left w:val="none" w:sz="0" w:space="0" w:color="auto"/>
                <w:bottom w:val="none" w:sz="0" w:space="0" w:color="auto"/>
                <w:right w:val="none" w:sz="0" w:space="0" w:color="auto"/>
              </w:divBdr>
            </w:div>
            <w:div w:id="471482452">
              <w:marLeft w:val="0"/>
              <w:marRight w:val="0"/>
              <w:marTop w:val="150"/>
              <w:marBottom w:val="150"/>
              <w:divBdr>
                <w:top w:val="none" w:sz="0" w:space="0" w:color="auto"/>
                <w:left w:val="none" w:sz="0" w:space="0" w:color="auto"/>
                <w:bottom w:val="none" w:sz="0" w:space="0" w:color="auto"/>
                <w:right w:val="none" w:sz="0" w:space="0" w:color="auto"/>
              </w:divBdr>
            </w:div>
            <w:div w:id="1939674346">
              <w:marLeft w:val="0"/>
              <w:marRight w:val="0"/>
              <w:marTop w:val="150"/>
              <w:marBottom w:val="150"/>
              <w:divBdr>
                <w:top w:val="none" w:sz="0" w:space="0" w:color="auto"/>
                <w:left w:val="none" w:sz="0" w:space="0" w:color="auto"/>
                <w:bottom w:val="none" w:sz="0" w:space="0" w:color="auto"/>
                <w:right w:val="none" w:sz="0" w:space="0" w:color="auto"/>
              </w:divBdr>
            </w:div>
            <w:div w:id="14581408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7033103">
      <w:bodyDiv w:val="1"/>
      <w:marLeft w:val="0"/>
      <w:marRight w:val="0"/>
      <w:marTop w:val="0"/>
      <w:marBottom w:val="0"/>
      <w:divBdr>
        <w:top w:val="none" w:sz="0" w:space="0" w:color="auto"/>
        <w:left w:val="none" w:sz="0" w:space="0" w:color="auto"/>
        <w:bottom w:val="none" w:sz="0" w:space="0" w:color="auto"/>
        <w:right w:val="none" w:sz="0" w:space="0" w:color="auto"/>
      </w:divBdr>
      <w:divsChild>
        <w:div w:id="551042787">
          <w:marLeft w:val="0"/>
          <w:marRight w:val="0"/>
          <w:marTop w:val="0"/>
          <w:marBottom w:val="0"/>
          <w:divBdr>
            <w:top w:val="none" w:sz="0" w:space="0" w:color="auto"/>
            <w:left w:val="none" w:sz="0" w:space="0" w:color="auto"/>
            <w:bottom w:val="none" w:sz="0" w:space="0" w:color="auto"/>
            <w:right w:val="none" w:sz="0" w:space="0" w:color="auto"/>
          </w:divBdr>
        </w:div>
        <w:div w:id="1499926204">
          <w:marLeft w:val="0"/>
          <w:marRight w:val="0"/>
          <w:marTop w:val="0"/>
          <w:marBottom w:val="0"/>
          <w:divBdr>
            <w:top w:val="none" w:sz="0" w:space="0" w:color="auto"/>
            <w:left w:val="none" w:sz="0" w:space="0" w:color="auto"/>
            <w:bottom w:val="none" w:sz="0" w:space="0" w:color="auto"/>
            <w:right w:val="none" w:sz="0" w:space="0" w:color="auto"/>
          </w:divBdr>
          <w:divsChild>
            <w:div w:id="741953382">
              <w:marLeft w:val="0"/>
              <w:marRight w:val="0"/>
              <w:marTop w:val="150"/>
              <w:marBottom w:val="150"/>
              <w:divBdr>
                <w:top w:val="none" w:sz="0" w:space="0" w:color="auto"/>
                <w:left w:val="none" w:sz="0" w:space="0" w:color="auto"/>
                <w:bottom w:val="none" w:sz="0" w:space="0" w:color="auto"/>
                <w:right w:val="none" w:sz="0" w:space="0" w:color="auto"/>
              </w:divBdr>
            </w:div>
            <w:div w:id="6453577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0992693">
      <w:bodyDiv w:val="1"/>
      <w:marLeft w:val="0"/>
      <w:marRight w:val="0"/>
      <w:marTop w:val="0"/>
      <w:marBottom w:val="0"/>
      <w:divBdr>
        <w:top w:val="none" w:sz="0" w:space="0" w:color="auto"/>
        <w:left w:val="none" w:sz="0" w:space="0" w:color="auto"/>
        <w:bottom w:val="none" w:sz="0" w:space="0" w:color="auto"/>
        <w:right w:val="none" w:sz="0" w:space="0" w:color="auto"/>
      </w:divBdr>
      <w:divsChild>
        <w:div w:id="596334274">
          <w:marLeft w:val="0"/>
          <w:marRight w:val="0"/>
          <w:marTop w:val="0"/>
          <w:marBottom w:val="0"/>
          <w:divBdr>
            <w:top w:val="none" w:sz="0" w:space="0" w:color="auto"/>
            <w:left w:val="none" w:sz="0" w:space="0" w:color="auto"/>
            <w:bottom w:val="none" w:sz="0" w:space="0" w:color="auto"/>
            <w:right w:val="none" w:sz="0" w:space="0" w:color="auto"/>
          </w:divBdr>
        </w:div>
        <w:div w:id="2061442582">
          <w:marLeft w:val="0"/>
          <w:marRight w:val="0"/>
          <w:marTop w:val="0"/>
          <w:marBottom w:val="0"/>
          <w:divBdr>
            <w:top w:val="none" w:sz="0" w:space="0" w:color="auto"/>
            <w:left w:val="none" w:sz="0" w:space="0" w:color="auto"/>
            <w:bottom w:val="none" w:sz="0" w:space="0" w:color="auto"/>
            <w:right w:val="none" w:sz="0" w:space="0" w:color="auto"/>
          </w:divBdr>
          <w:divsChild>
            <w:div w:id="1834488057">
              <w:marLeft w:val="0"/>
              <w:marRight w:val="0"/>
              <w:marTop w:val="150"/>
              <w:marBottom w:val="150"/>
              <w:divBdr>
                <w:top w:val="none" w:sz="0" w:space="0" w:color="auto"/>
                <w:left w:val="none" w:sz="0" w:space="0" w:color="auto"/>
                <w:bottom w:val="none" w:sz="0" w:space="0" w:color="auto"/>
                <w:right w:val="none" w:sz="0" w:space="0" w:color="auto"/>
              </w:divBdr>
            </w:div>
            <w:div w:id="1000036037">
              <w:marLeft w:val="0"/>
              <w:marRight w:val="0"/>
              <w:marTop w:val="150"/>
              <w:marBottom w:val="150"/>
              <w:divBdr>
                <w:top w:val="none" w:sz="0" w:space="0" w:color="auto"/>
                <w:left w:val="none" w:sz="0" w:space="0" w:color="auto"/>
                <w:bottom w:val="none" w:sz="0" w:space="0" w:color="auto"/>
                <w:right w:val="none" w:sz="0" w:space="0" w:color="auto"/>
              </w:divBdr>
            </w:div>
            <w:div w:id="1674063061">
              <w:marLeft w:val="0"/>
              <w:marRight w:val="0"/>
              <w:marTop w:val="150"/>
              <w:marBottom w:val="150"/>
              <w:divBdr>
                <w:top w:val="none" w:sz="0" w:space="0" w:color="auto"/>
                <w:left w:val="none" w:sz="0" w:space="0" w:color="auto"/>
                <w:bottom w:val="none" w:sz="0" w:space="0" w:color="auto"/>
                <w:right w:val="none" w:sz="0" w:space="0" w:color="auto"/>
              </w:divBdr>
            </w:div>
            <w:div w:id="19062112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69002275">
      <w:bodyDiv w:val="1"/>
      <w:marLeft w:val="0"/>
      <w:marRight w:val="0"/>
      <w:marTop w:val="0"/>
      <w:marBottom w:val="0"/>
      <w:divBdr>
        <w:top w:val="none" w:sz="0" w:space="0" w:color="auto"/>
        <w:left w:val="none" w:sz="0" w:space="0" w:color="auto"/>
        <w:bottom w:val="none" w:sz="0" w:space="0" w:color="auto"/>
        <w:right w:val="none" w:sz="0" w:space="0" w:color="auto"/>
      </w:divBdr>
      <w:divsChild>
        <w:div w:id="1107503702">
          <w:marLeft w:val="0"/>
          <w:marRight w:val="0"/>
          <w:marTop w:val="0"/>
          <w:marBottom w:val="0"/>
          <w:divBdr>
            <w:top w:val="none" w:sz="0" w:space="0" w:color="auto"/>
            <w:left w:val="none" w:sz="0" w:space="0" w:color="auto"/>
            <w:bottom w:val="none" w:sz="0" w:space="0" w:color="auto"/>
            <w:right w:val="none" w:sz="0" w:space="0" w:color="auto"/>
          </w:divBdr>
        </w:div>
        <w:div w:id="1173495378">
          <w:marLeft w:val="0"/>
          <w:marRight w:val="0"/>
          <w:marTop w:val="0"/>
          <w:marBottom w:val="0"/>
          <w:divBdr>
            <w:top w:val="none" w:sz="0" w:space="0" w:color="auto"/>
            <w:left w:val="none" w:sz="0" w:space="0" w:color="auto"/>
            <w:bottom w:val="none" w:sz="0" w:space="0" w:color="auto"/>
            <w:right w:val="none" w:sz="0" w:space="0" w:color="auto"/>
          </w:divBdr>
          <w:divsChild>
            <w:div w:id="981620893">
              <w:marLeft w:val="0"/>
              <w:marRight w:val="0"/>
              <w:marTop w:val="150"/>
              <w:marBottom w:val="150"/>
              <w:divBdr>
                <w:top w:val="none" w:sz="0" w:space="0" w:color="auto"/>
                <w:left w:val="none" w:sz="0" w:space="0" w:color="auto"/>
                <w:bottom w:val="none" w:sz="0" w:space="0" w:color="auto"/>
                <w:right w:val="none" w:sz="0" w:space="0" w:color="auto"/>
              </w:divBdr>
            </w:div>
            <w:div w:id="445541539">
              <w:marLeft w:val="0"/>
              <w:marRight w:val="0"/>
              <w:marTop w:val="150"/>
              <w:marBottom w:val="150"/>
              <w:divBdr>
                <w:top w:val="none" w:sz="0" w:space="0" w:color="auto"/>
                <w:left w:val="none" w:sz="0" w:space="0" w:color="auto"/>
                <w:bottom w:val="none" w:sz="0" w:space="0" w:color="auto"/>
                <w:right w:val="none" w:sz="0" w:space="0" w:color="auto"/>
              </w:divBdr>
            </w:div>
            <w:div w:id="1491871536">
              <w:marLeft w:val="0"/>
              <w:marRight w:val="0"/>
              <w:marTop w:val="150"/>
              <w:marBottom w:val="150"/>
              <w:divBdr>
                <w:top w:val="none" w:sz="0" w:space="0" w:color="auto"/>
                <w:left w:val="none" w:sz="0" w:space="0" w:color="auto"/>
                <w:bottom w:val="none" w:sz="0" w:space="0" w:color="auto"/>
                <w:right w:val="none" w:sz="0" w:space="0" w:color="auto"/>
              </w:divBdr>
            </w:div>
            <w:div w:id="19898242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88856771">
      <w:bodyDiv w:val="1"/>
      <w:marLeft w:val="0"/>
      <w:marRight w:val="0"/>
      <w:marTop w:val="0"/>
      <w:marBottom w:val="0"/>
      <w:divBdr>
        <w:top w:val="none" w:sz="0" w:space="0" w:color="auto"/>
        <w:left w:val="none" w:sz="0" w:space="0" w:color="auto"/>
        <w:bottom w:val="none" w:sz="0" w:space="0" w:color="auto"/>
        <w:right w:val="none" w:sz="0" w:space="0" w:color="auto"/>
      </w:divBdr>
      <w:divsChild>
        <w:div w:id="484203366">
          <w:marLeft w:val="0"/>
          <w:marRight w:val="0"/>
          <w:marTop w:val="0"/>
          <w:marBottom w:val="0"/>
          <w:divBdr>
            <w:top w:val="none" w:sz="0" w:space="0" w:color="auto"/>
            <w:left w:val="none" w:sz="0" w:space="0" w:color="auto"/>
            <w:bottom w:val="none" w:sz="0" w:space="0" w:color="auto"/>
            <w:right w:val="none" w:sz="0" w:space="0" w:color="auto"/>
          </w:divBdr>
        </w:div>
        <w:div w:id="373314434">
          <w:marLeft w:val="0"/>
          <w:marRight w:val="0"/>
          <w:marTop w:val="0"/>
          <w:marBottom w:val="0"/>
          <w:divBdr>
            <w:top w:val="none" w:sz="0" w:space="0" w:color="auto"/>
            <w:left w:val="none" w:sz="0" w:space="0" w:color="auto"/>
            <w:bottom w:val="none" w:sz="0" w:space="0" w:color="auto"/>
            <w:right w:val="none" w:sz="0" w:space="0" w:color="auto"/>
          </w:divBdr>
          <w:divsChild>
            <w:div w:id="31541239">
              <w:marLeft w:val="0"/>
              <w:marRight w:val="0"/>
              <w:marTop w:val="150"/>
              <w:marBottom w:val="150"/>
              <w:divBdr>
                <w:top w:val="none" w:sz="0" w:space="0" w:color="auto"/>
                <w:left w:val="none" w:sz="0" w:space="0" w:color="auto"/>
                <w:bottom w:val="none" w:sz="0" w:space="0" w:color="auto"/>
                <w:right w:val="none" w:sz="0" w:space="0" w:color="auto"/>
              </w:divBdr>
            </w:div>
            <w:div w:id="1894272252">
              <w:marLeft w:val="0"/>
              <w:marRight w:val="0"/>
              <w:marTop w:val="150"/>
              <w:marBottom w:val="150"/>
              <w:divBdr>
                <w:top w:val="none" w:sz="0" w:space="0" w:color="auto"/>
                <w:left w:val="none" w:sz="0" w:space="0" w:color="auto"/>
                <w:bottom w:val="none" w:sz="0" w:space="0" w:color="auto"/>
                <w:right w:val="none" w:sz="0" w:space="0" w:color="auto"/>
              </w:divBdr>
            </w:div>
            <w:div w:id="1952857380">
              <w:marLeft w:val="0"/>
              <w:marRight w:val="0"/>
              <w:marTop w:val="150"/>
              <w:marBottom w:val="150"/>
              <w:divBdr>
                <w:top w:val="none" w:sz="0" w:space="0" w:color="auto"/>
                <w:left w:val="none" w:sz="0" w:space="0" w:color="auto"/>
                <w:bottom w:val="none" w:sz="0" w:space="0" w:color="auto"/>
                <w:right w:val="none" w:sz="0" w:space="0" w:color="auto"/>
              </w:divBdr>
            </w:div>
            <w:div w:id="9354031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90209219">
      <w:bodyDiv w:val="1"/>
      <w:marLeft w:val="0"/>
      <w:marRight w:val="0"/>
      <w:marTop w:val="0"/>
      <w:marBottom w:val="0"/>
      <w:divBdr>
        <w:top w:val="none" w:sz="0" w:space="0" w:color="auto"/>
        <w:left w:val="none" w:sz="0" w:space="0" w:color="auto"/>
        <w:bottom w:val="none" w:sz="0" w:space="0" w:color="auto"/>
        <w:right w:val="none" w:sz="0" w:space="0" w:color="auto"/>
      </w:divBdr>
      <w:divsChild>
        <w:div w:id="1059012587">
          <w:marLeft w:val="0"/>
          <w:marRight w:val="0"/>
          <w:marTop w:val="0"/>
          <w:marBottom w:val="0"/>
          <w:divBdr>
            <w:top w:val="none" w:sz="0" w:space="0" w:color="auto"/>
            <w:left w:val="none" w:sz="0" w:space="0" w:color="auto"/>
            <w:bottom w:val="none" w:sz="0" w:space="0" w:color="auto"/>
            <w:right w:val="none" w:sz="0" w:space="0" w:color="auto"/>
          </w:divBdr>
        </w:div>
        <w:div w:id="1850362764">
          <w:marLeft w:val="0"/>
          <w:marRight w:val="0"/>
          <w:marTop w:val="0"/>
          <w:marBottom w:val="0"/>
          <w:divBdr>
            <w:top w:val="none" w:sz="0" w:space="0" w:color="auto"/>
            <w:left w:val="none" w:sz="0" w:space="0" w:color="auto"/>
            <w:bottom w:val="none" w:sz="0" w:space="0" w:color="auto"/>
            <w:right w:val="none" w:sz="0" w:space="0" w:color="auto"/>
          </w:divBdr>
          <w:divsChild>
            <w:div w:id="1003632270">
              <w:marLeft w:val="0"/>
              <w:marRight w:val="0"/>
              <w:marTop w:val="150"/>
              <w:marBottom w:val="150"/>
              <w:divBdr>
                <w:top w:val="none" w:sz="0" w:space="0" w:color="auto"/>
                <w:left w:val="none" w:sz="0" w:space="0" w:color="auto"/>
                <w:bottom w:val="none" w:sz="0" w:space="0" w:color="auto"/>
                <w:right w:val="none" w:sz="0" w:space="0" w:color="auto"/>
              </w:divBdr>
            </w:div>
            <w:div w:id="144779339">
              <w:marLeft w:val="0"/>
              <w:marRight w:val="0"/>
              <w:marTop w:val="150"/>
              <w:marBottom w:val="150"/>
              <w:divBdr>
                <w:top w:val="none" w:sz="0" w:space="0" w:color="auto"/>
                <w:left w:val="none" w:sz="0" w:space="0" w:color="auto"/>
                <w:bottom w:val="none" w:sz="0" w:space="0" w:color="auto"/>
                <w:right w:val="none" w:sz="0" w:space="0" w:color="auto"/>
              </w:divBdr>
            </w:div>
            <w:div w:id="1543206906">
              <w:marLeft w:val="0"/>
              <w:marRight w:val="0"/>
              <w:marTop w:val="150"/>
              <w:marBottom w:val="150"/>
              <w:divBdr>
                <w:top w:val="none" w:sz="0" w:space="0" w:color="auto"/>
                <w:left w:val="none" w:sz="0" w:space="0" w:color="auto"/>
                <w:bottom w:val="none" w:sz="0" w:space="0" w:color="auto"/>
                <w:right w:val="none" w:sz="0" w:space="0" w:color="auto"/>
              </w:divBdr>
            </w:div>
            <w:div w:id="14632283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24428104">
      <w:bodyDiv w:val="1"/>
      <w:marLeft w:val="0"/>
      <w:marRight w:val="0"/>
      <w:marTop w:val="0"/>
      <w:marBottom w:val="0"/>
      <w:divBdr>
        <w:top w:val="none" w:sz="0" w:space="0" w:color="auto"/>
        <w:left w:val="none" w:sz="0" w:space="0" w:color="auto"/>
        <w:bottom w:val="none" w:sz="0" w:space="0" w:color="auto"/>
        <w:right w:val="none" w:sz="0" w:space="0" w:color="auto"/>
      </w:divBdr>
      <w:divsChild>
        <w:div w:id="1889610216">
          <w:marLeft w:val="0"/>
          <w:marRight w:val="0"/>
          <w:marTop w:val="0"/>
          <w:marBottom w:val="0"/>
          <w:divBdr>
            <w:top w:val="none" w:sz="0" w:space="0" w:color="auto"/>
            <w:left w:val="none" w:sz="0" w:space="0" w:color="auto"/>
            <w:bottom w:val="none" w:sz="0" w:space="0" w:color="auto"/>
            <w:right w:val="none" w:sz="0" w:space="0" w:color="auto"/>
          </w:divBdr>
        </w:div>
        <w:div w:id="1438985001">
          <w:marLeft w:val="0"/>
          <w:marRight w:val="0"/>
          <w:marTop w:val="0"/>
          <w:marBottom w:val="0"/>
          <w:divBdr>
            <w:top w:val="none" w:sz="0" w:space="0" w:color="auto"/>
            <w:left w:val="none" w:sz="0" w:space="0" w:color="auto"/>
            <w:bottom w:val="none" w:sz="0" w:space="0" w:color="auto"/>
            <w:right w:val="none" w:sz="0" w:space="0" w:color="auto"/>
          </w:divBdr>
          <w:divsChild>
            <w:div w:id="750857152">
              <w:marLeft w:val="0"/>
              <w:marRight w:val="0"/>
              <w:marTop w:val="150"/>
              <w:marBottom w:val="150"/>
              <w:divBdr>
                <w:top w:val="none" w:sz="0" w:space="0" w:color="auto"/>
                <w:left w:val="none" w:sz="0" w:space="0" w:color="auto"/>
                <w:bottom w:val="none" w:sz="0" w:space="0" w:color="auto"/>
                <w:right w:val="none" w:sz="0" w:space="0" w:color="auto"/>
              </w:divBdr>
            </w:div>
            <w:div w:id="1754475350">
              <w:marLeft w:val="0"/>
              <w:marRight w:val="0"/>
              <w:marTop w:val="150"/>
              <w:marBottom w:val="150"/>
              <w:divBdr>
                <w:top w:val="none" w:sz="0" w:space="0" w:color="auto"/>
                <w:left w:val="none" w:sz="0" w:space="0" w:color="auto"/>
                <w:bottom w:val="none" w:sz="0" w:space="0" w:color="auto"/>
                <w:right w:val="none" w:sz="0" w:space="0" w:color="auto"/>
              </w:divBdr>
            </w:div>
            <w:div w:id="306083675">
              <w:marLeft w:val="0"/>
              <w:marRight w:val="0"/>
              <w:marTop w:val="150"/>
              <w:marBottom w:val="150"/>
              <w:divBdr>
                <w:top w:val="none" w:sz="0" w:space="0" w:color="auto"/>
                <w:left w:val="none" w:sz="0" w:space="0" w:color="auto"/>
                <w:bottom w:val="none" w:sz="0" w:space="0" w:color="auto"/>
                <w:right w:val="none" w:sz="0" w:space="0" w:color="auto"/>
              </w:divBdr>
            </w:div>
            <w:div w:id="20984066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0670182">
      <w:bodyDiv w:val="1"/>
      <w:marLeft w:val="0"/>
      <w:marRight w:val="0"/>
      <w:marTop w:val="0"/>
      <w:marBottom w:val="0"/>
      <w:divBdr>
        <w:top w:val="none" w:sz="0" w:space="0" w:color="auto"/>
        <w:left w:val="none" w:sz="0" w:space="0" w:color="auto"/>
        <w:bottom w:val="none" w:sz="0" w:space="0" w:color="auto"/>
        <w:right w:val="none" w:sz="0" w:space="0" w:color="auto"/>
      </w:divBdr>
      <w:divsChild>
        <w:div w:id="1620605585">
          <w:marLeft w:val="0"/>
          <w:marRight w:val="0"/>
          <w:marTop w:val="0"/>
          <w:marBottom w:val="0"/>
          <w:divBdr>
            <w:top w:val="none" w:sz="0" w:space="0" w:color="auto"/>
            <w:left w:val="none" w:sz="0" w:space="0" w:color="auto"/>
            <w:bottom w:val="none" w:sz="0" w:space="0" w:color="auto"/>
            <w:right w:val="none" w:sz="0" w:space="0" w:color="auto"/>
          </w:divBdr>
        </w:div>
        <w:div w:id="715664602">
          <w:marLeft w:val="0"/>
          <w:marRight w:val="0"/>
          <w:marTop w:val="0"/>
          <w:marBottom w:val="0"/>
          <w:divBdr>
            <w:top w:val="none" w:sz="0" w:space="0" w:color="auto"/>
            <w:left w:val="none" w:sz="0" w:space="0" w:color="auto"/>
            <w:bottom w:val="none" w:sz="0" w:space="0" w:color="auto"/>
            <w:right w:val="none" w:sz="0" w:space="0" w:color="auto"/>
          </w:divBdr>
          <w:divsChild>
            <w:div w:id="1194542378">
              <w:marLeft w:val="0"/>
              <w:marRight w:val="0"/>
              <w:marTop w:val="150"/>
              <w:marBottom w:val="150"/>
              <w:divBdr>
                <w:top w:val="none" w:sz="0" w:space="0" w:color="auto"/>
                <w:left w:val="none" w:sz="0" w:space="0" w:color="auto"/>
                <w:bottom w:val="none" w:sz="0" w:space="0" w:color="auto"/>
                <w:right w:val="none" w:sz="0" w:space="0" w:color="auto"/>
              </w:divBdr>
            </w:div>
            <w:div w:id="2087192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1737941">
      <w:bodyDiv w:val="1"/>
      <w:marLeft w:val="0"/>
      <w:marRight w:val="0"/>
      <w:marTop w:val="0"/>
      <w:marBottom w:val="0"/>
      <w:divBdr>
        <w:top w:val="none" w:sz="0" w:space="0" w:color="auto"/>
        <w:left w:val="none" w:sz="0" w:space="0" w:color="auto"/>
        <w:bottom w:val="none" w:sz="0" w:space="0" w:color="auto"/>
        <w:right w:val="none" w:sz="0" w:space="0" w:color="auto"/>
      </w:divBdr>
      <w:divsChild>
        <w:div w:id="788084383">
          <w:marLeft w:val="0"/>
          <w:marRight w:val="0"/>
          <w:marTop w:val="0"/>
          <w:marBottom w:val="0"/>
          <w:divBdr>
            <w:top w:val="none" w:sz="0" w:space="0" w:color="auto"/>
            <w:left w:val="none" w:sz="0" w:space="0" w:color="auto"/>
            <w:bottom w:val="none" w:sz="0" w:space="0" w:color="auto"/>
            <w:right w:val="none" w:sz="0" w:space="0" w:color="auto"/>
          </w:divBdr>
        </w:div>
        <w:div w:id="1148011020">
          <w:marLeft w:val="0"/>
          <w:marRight w:val="0"/>
          <w:marTop w:val="0"/>
          <w:marBottom w:val="0"/>
          <w:divBdr>
            <w:top w:val="none" w:sz="0" w:space="0" w:color="auto"/>
            <w:left w:val="none" w:sz="0" w:space="0" w:color="auto"/>
            <w:bottom w:val="none" w:sz="0" w:space="0" w:color="auto"/>
            <w:right w:val="none" w:sz="0" w:space="0" w:color="auto"/>
          </w:divBdr>
          <w:divsChild>
            <w:div w:id="247276296">
              <w:marLeft w:val="0"/>
              <w:marRight w:val="0"/>
              <w:marTop w:val="150"/>
              <w:marBottom w:val="150"/>
              <w:divBdr>
                <w:top w:val="none" w:sz="0" w:space="0" w:color="auto"/>
                <w:left w:val="none" w:sz="0" w:space="0" w:color="auto"/>
                <w:bottom w:val="none" w:sz="0" w:space="0" w:color="auto"/>
                <w:right w:val="none" w:sz="0" w:space="0" w:color="auto"/>
              </w:divBdr>
            </w:div>
            <w:div w:id="1893032222">
              <w:marLeft w:val="0"/>
              <w:marRight w:val="0"/>
              <w:marTop w:val="150"/>
              <w:marBottom w:val="150"/>
              <w:divBdr>
                <w:top w:val="none" w:sz="0" w:space="0" w:color="auto"/>
                <w:left w:val="none" w:sz="0" w:space="0" w:color="auto"/>
                <w:bottom w:val="none" w:sz="0" w:space="0" w:color="auto"/>
                <w:right w:val="none" w:sz="0" w:space="0" w:color="auto"/>
              </w:divBdr>
            </w:div>
            <w:div w:id="1310860429">
              <w:marLeft w:val="0"/>
              <w:marRight w:val="0"/>
              <w:marTop w:val="150"/>
              <w:marBottom w:val="150"/>
              <w:divBdr>
                <w:top w:val="none" w:sz="0" w:space="0" w:color="auto"/>
                <w:left w:val="none" w:sz="0" w:space="0" w:color="auto"/>
                <w:bottom w:val="none" w:sz="0" w:space="0" w:color="auto"/>
                <w:right w:val="none" w:sz="0" w:space="0" w:color="auto"/>
              </w:divBdr>
            </w:div>
            <w:div w:id="10010829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2486238">
      <w:bodyDiv w:val="1"/>
      <w:marLeft w:val="0"/>
      <w:marRight w:val="0"/>
      <w:marTop w:val="0"/>
      <w:marBottom w:val="0"/>
      <w:divBdr>
        <w:top w:val="none" w:sz="0" w:space="0" w:color="auto"/>
        <w:left w:val="none" w:sz="0" w:space="0" w:color="auto"/>
        <w:bottom w:val="none" w:sz="0" w:space="0" w:color="auto"/>
        <w:right w:val="none" w:sz="0" w:space="0" w:color="auto"/>
      </w:divBdr>
      <w:divsChild>
        <w:div w:id="1718506709">
          <w:marLeft w:val="0"/>
          <w:marRight w:val="0"/>
          <w:marTop w:val="0"/>
          <w:marBottom w:val="0"/>
          <w:divBdr>
            <w:top w:val="none" w:sz="0" w:space="0" w:color="auto"/>
            <w:left w:val="none" w:sz="0" w:space="0" w:color="auto"/>
            <w:bottom w:val="none" w:sz="0" w:space="0" w:color="auto"/>
            <w:right w:val="none" w:sz="0" w:space="0" w:color="auto"/>
          </w:divBdr>
        </w:div>
        <w:div w:id="1528520522">
          <w:marLeft w:val="0"/>
          <w:marRight w:val="0"/>
          <w:marTop w:val="0"/>
          <w:marBottom w:val="0"/>
          <w:divBdr>
            <w:top w:val="none" w:sz="0" w:space="0" w:color="auto"/>
            <w:left w:val="none" w:sz="0" w:space="0" w:color="auto"/>
            <w:bottom w:val="none" w:sz="0" w:space="0" w:color="auto"/>
            <w:right w:val="none" w:sz="0" w:space="0" w:color="auto"/>
          </w:divBdr>
          <w:divsChild>
            <w:div w:id="152571243">
              <w:marLeft w:val="0"/>
              <w:marRight w:val="0"/>
              <w:marTop w:val="150"/>
              <w:marBottom w:val="150"/>
              <w:divBdr>
                <w:top w:val="none" w:sz="0" w:space="0" w:color="auto"/>
                <w:left w:val="none" w:sz="0" w:space="0" w:color="auto"/>
                <w:bottom w:val="none" w:sz="0" w:space="0" w:color="auto"/>
                <w:right w:val="none" w:sz="0" w:space="0" w:color="auto"/>
              </w:divBdr>
            </w:div>
            <w:div w:id="1622803473">
              <w:marLeft w:val="0"/>
              <w:marRight w:val="0"/>
              <w:marTop w:val="150"/>
              <w:marBottom w:val="150"/>
              <w:divBdr>
                <w:top w:val="none" w:sz="0" w:space="0" w:color="auto"/>
                <w:left w:val="none" w:sz="0" w:space="0" w:color="auto"/>
                <w:bottom w:val="none" w:sz="0" w:space="0" w:color="auto"/>
                <w:right w:val="none" w:sz="0" w:space="0" w:color="auto"/>
              </w:divBdr>
            </w:div>
            <w:div w:id="137458720">
              <w:marLeft w:val="0"/>
              <w:marRight w:val="0"/>
              <w:marTop w:val="150"/>
              <w:marBottom w:val="150"/>
              <w:divBdr>
                <w:top w:val="none" w:sz="0" w:space="0" w:color="auto"/>
                <w:left w:val="none" w:sz="0" w:space="0" w:color="auto"/>
                <w:bottom w:val="none" w:sz="0" w:space="0" w:color="auto"/>
                <w:right w:val="none" w:sz="0" w:space="0" w:color="auto"/>
              </w:divBdr>
            </w:div>
            <w:div w:id="7427967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72684077">
      <w:bodyDiv w:val="1"/>
      <w:marLeft w:val="0"/>
      <w:marRight w:val="0"/>
      <w:marTop w:val="0"/>
      <w:marBottom w:val="0"/>
      <w:divBdr>
        <w:top w:val="none" w:sz="0" w:space="0" w:color="auto"/>
        <w:left w:val="none" w:sz="0" w:space="0" w:color="auto"/>
        <w:bottom w:val="none" w:sz="0" w:space="0" w:color="auto"/>
        <w:right w:val="none" w:sz="0" w:space="0" w:color="auto"/>
      </w:divBdr>
      <w:divsChild>
        <w:div w:id="17509206">
          <w:marLeft w:val="0"/>
          <w:marRight w:val="0"/>
          <w:marTop w:val="0"/>
          <w:marBottom w:val="0"/>
          <w:divBdr>
            <w:top w:val="none" w:sz="0" w:space="0" w:color="auto"/>
            <w:left w:val="none" w:sz="0" w:space="0" w:color="auto"/>
            <w:bottom w:val="none" w:sz="0" w:space="0" w:color="auto"/>
            <w:right w:val="none" w:sz="0" w:space="0" w:color="auto"/>
          </w:divBdr>
        </w:div>
        <w:div w:id="723452870">
          <w:marLeft w:val="0"/>
          <w:marRight w:val="0"/>
          <w:marTop w:val="0"/>
          <w:marBottom w:val="0"/>
          <w:divBdr>
            <w:top w:val="none" w:sz="0" w:space="0" w:color="auto"/>
            <w:left w:val="none" w:sz="0" w:space="0" w:color="auto"/>
            <w:bottom w:val="none" w:sz="0" w:space="0" w:color="auto"/>
            <w:right w:val="none" w:sz="0" w:space="0" w:color="auto"/>
          </w:divBdr>
          <w:divsChild>
            <w:div w:id="128285898">
              <w:marLeft w:val="0"/>
              <w:marRight w:val="0"/>
              <w:marTop w:val="150"/>
              <w:marBottom w:val="150"/>
              <w:divBdr>
                <w:top w:val="none" w:sz="0" w:space="0" w:color="auto"/>
                <w:left w:val="none" w:sz="0" w:space="0" w:color="auto"/>
                <w:bottom w:val="none" w:sz="0" w:space="0" w:color="auto"/>
                <w:right w:val="none" w:sz="0" w:space="0" w:color="auto"/>
              </w:divBdr>
            </w:div>
            <w:div w:id="2110813901">
              <w:marLeft w:val="0"/>
              <w:marRight w:val="0"/>
              <w:marTop w:val="150"/>
              <w:marBottom w:val="150"/>
              <w:divBdr>
                <w:top w:val="none" w:sz="0" w:space="0" w:color="auto"/>
                <w:left w:val="none" w:sz="0" w:space="0" w:color="auto"/>
                <w:bottom w:val="none" w:sz="0" w:space="0" w:color="auto"/>
                <w:right w:val="none" w:sz="0" w:space="0" w:color="auto"/>
              </w:divBdr>
            </w:div>
            <w:div w:id="1406492304">
              <w:marLeft w:val="0"/>
              <w:marRight w:val="0"/>
              <w:marTop w:val="150"/>
              <w:marBottom w:val="150"/>
              <w:divBdr>
                <w:top w:val="none" w:sz="0" w:space="0" w:color="auto"/>
                <w:left w:val="none" w:sz="0" w:space="0" w:color="auto"/>
                <w:bottom w:val="none" w:sz="0" w:space="0" w:color="auto"/>
                <w:right w:val="none" w:sz="0" w:space="0" w:color="auto"/>
              </w:divBdr>
            </w:div>
            <w:div w:id="15838345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77126122">
      <w:bodyDiv w:val="1"/>
      <w:marLeft w:val="0"/>
      <w:marRight w:val="0"/>
      <w:marTop w:val="0"/>
      <w:marBottom w:val="0"/>
      <w:divBdr>
        <w:top w:val="none" w:sz="0" w:space="0" w:color="auto"/>
        <w:left w:val="none" w:sz="0" w:space="0" w:color="auto"/>
        <w:bottom w:val="none" w:sz="0" w:space="0" w:color="auto"/>
        <w:right w:val="none" w:sz="0" w:space="0" w:color="auto"/>
      </w:divBdr>
      <w:divsChild>
        <w:div w:id="1815828681">
          <w:marLeft w:val="0"/>
          <w:marRight w:val="0"/>
          <w:marTop w:val="0"/>
          <w:marBottom w:val="0"/>
          <w:divBdr>
            <w:top w:val="none" w:sz="0" w:space="0" w:color="auto"/>
            <w:left w:val="none" w:sz="0" w:space="0" w:color="auto"/>
            <w:bottom w:val="none" w:sz="0" w:space="0" w:color="auto"/>
            <w:right w:val="none" w:sz="0" w:space="0" w:color="auto"/>
          </w:divBdr>
        </w:div>
        <w:div w:id="756245209">
          <w:marLeft w:val="0"/>
          <w:marRight w:val="0"/>
          <w:marTop w:val="0"/>
          <w:marBottom w:val="0"/>
          <w:divBdr>
            <w:top w:val="none" w:sz="0" w:space="0" w:color="auto"/>
            <w:left w:val="none" w:sz="0" w:space="0" w:color="auto"/>
            <w:bottom w:val="none" w:sz="0" w:space="0" w:color="auto"/>
            <w:right w:val="none" w:sz="0" w:space="0" w:color="auto"/>
          </w:divBdr>
          <w:divsChild>
            <w:div w:id="1209877647">
              <w:marLeft w:val="0"/>
              <w:marRight w:val="0"/>
              <w:marTop w:val="150"/>
              <w:marBottom w:val="150"/>
              <w:divBdr>
                <w:top w:val="none" w:sz="0" w:space="0" w:color="auto"/>
                <w:left w:val="none" w:sz="0" w:space="0" w:color="auto"/>
                <w:bottom w:val="none" w:sz="0" w:space="0" w:color="auto"/>
                <w:right w:val="none" w:sz="0" w:space="0" w:color="auto"/>
              </w:divBdr>
            </w:div>
            <w:div w:id="848325698">
              <w:marLeft w:val="0"/>
              <w:marRight w:val="0"/>
              <w:marTop w:val="150"/>
              <w:marBottom w:val="150"/>
              <w:divBdr>
                <w:top w:val="none" w:sz="0" w:space="0" w:color="auto"/>
                <w:left w:val="none" w:sz="0" w:space="0" w:color="auto"/>
                <w:bottom w:val="none" w:sz="0" w:space="0" w:color="auto"/>
                <w:right w:val="none" w:sz="0" w:space="0" w:color="auto"/>
              </w:divBdr>
            </w:div>
            <w:div w:id="1068960917">
              <w:marLeft w:val="0"/>
              <w:marRight w:val="0"/>
              <w:marTop w:val="150"/>
              <w:marBottom w:val="150"/>
              <w:divBdr>
                <w:top w:val="none" w:sz="0" w:space="0" w:color="auto"/>
                <w:left w:val="none" w:sz="0" w:space="0" w:color="auto"/>
                <w:bottom w:val="none" w:sz="0" w:space="0" w:color="auto"/>
                <w:right w:val="none" w:sz="0" w:space="0" w:color="auto"/>
              </w:divBdr>
            </w:div>
            <w:div w:id="7058301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85713033">
      <w:bodyDiv w:val="1"/>
      <w:marLeft w:val="0"/>
      <w:marRight w:val="0"/>
      <w:marTop w:val="0"/>
      <w:marBottom w:val="0"/>
      <w:divBdr>
        <w:top w:val="none" w:sz="0" w:space="0" w:color="auto"/>
        <w:left w:val="none" w:sz="0" w:space="0" w:color="auto"/>
        <w:bottom w:val="none" w:sz="0" w:space="0" w:color="auto"/>
        <w:right w:val="none" w:sz="0" w:space="0" w:color="auto"/>
      </w:divBdr>
      <w:divsChild>
        <w:div w:id="1091665024">
          <w:marLeft w:val="0"/>
          <w:marRight w:val="0"/>
          <w:marTop w:val="150"/>
          <w:marBottom w:val="0"/>
          <w:divBdr>
            <w:top w:val="single" w:sz="6" w:space="8" w:color="CFD4D9"/>
            <w:left w:val="single" w:sz="6" w:space="8" w:color="CFD4D9"/>
            <w:bottom w:val="single" w:sz="6" w:space="8" w:color="CFD4D9"/>
            <w:right w:val="single" w:sz="6" w:space="8" w:color="CFD4D9"/>
          </w:divBdr>
          <w:divsChild>
            <w:div w:id="1311909559">
              <w:marLeft w:val="-225"/>
              <w:marRight w:val="-225"/>
              <w:marTop w:val="0"/>
              <w:marBottom w:val="0"/>
              <w:divBdr>
                <w:top w:val="none" w:sz="0" w:space="0" w:color="auto"/>
                <w:left w:val="none" w:sz="0" w:space="0" w:color="auto"/>
                <w:bottom w:val="none" w:sz="0" w:space="0" w:color="auto"/>
                <w:right w:val="none" w:sz="0" w:space="0" w:color="auto"/>
              </w:divBdr>
              <w:divsChild>
                <w:div w:id="272439711">
                  <w:marLeft w:val="0"/>
                  <w:marRight w:val="0"/>
                  <w:marTop w:val="0"/>
                  <w:marBottom w:val="0"/>
                  <w:divBdr>
                    <w:top w:val="none" w:sz="0" w:space="0" w:color="auto"/>
                    <w:left w:val="none" w:sz="0" w:space="0" w:color="auto"/>
                    <w:bottom w:val="none" w:sz="0" w:space="0" w:color="auto"/>
                    <w:right w:val="none" w:sz="0" w:space="0" w:color="auto"/>
                  </w:divBdr>
                </w:div>
                <w:div w:id="1709790683">
                  <w:marLeft w:val="0"/>
                  <w:marRight w:val="0"/>
                  <w:marTop w:val="0"/>
                  <w:marBottom w:val="0"/>
                  <w:divBdr>
                    <w:top w:val="none" w:sz="0" w:space="0" w:color="auto"/>
                    <w:left w:val="none" w:sz="0" w:space="0" w:color="auto"/>
                    <w:bottom w:val="none" w:sz="0" w:space="0" w:color="auto"/>
                    <w:right w:val="none" w:sz="0" w:space="0" w:color="auto"/>
                  </w:divBdr>
                  <w:divsChild>
                    <w:div w:id="166335733">
                      <w:marLeft w:val="0"/>
                      <w:marRight w:val="0"/>
                      <w:marTop w:val="150"/>
                      <w:marBottom w:val="150"/>
                      <w:divBdr>
                        <w:top w:val="none" w:sz="0" w:space="0" w:color="auto"/>
                        <w:left w:val="none" w:sz="0" w:space="0" w:color="auto"/>
                        <w:bottom w:val="none" w:sz="0" w:space="0" w:color="auto"/>
                        <w:right w:val="none" w:sz="0" w:space="0" w:color="auto"/>
                      </w:divBdr>
                    </w:div>
                    <w:div w:id="43798829">
                      <w:marLeft w:val="0"/>
                      <w:marRight w:val="0"/>
                      <w:marTop w:val="150"/>
                      <w:marBottom w:val="150"/>
                      <w:divBdr>
                        <w:top w:val="none" w:sz="0" w:space="0" w:color="auto"/>
                        <w:left w:val="none" w:sz="0" w:space="0" w:color="auto"/>
                        <w:bottom w:val="none" w:sz="0" w:space="0" w:color="auto"/>
                        <w:right w:val="none" w:sz="0" w:space="0" w:color="auto"/>
                      </w:divBdr>
                    </w:div>
                    <w:div w:id="1588031993">
                      <w:marLeft w:val="0"/>
                      <w:marRight w:val="0"/>
                      <w:marTop w:val="150"/>
                      <w:marBottom w:val="150"/>
                      <w:divBdr>
                        <w:top w:val="none" w:sz="0" w:space="0" w:color="auto"/>
                        <w:left w:val="none" w:sz="0" w:space="0" w:color="auto"/>
                        <w:bottom w:val="none" w:sz="0" w:space="0" w:color="auto"/>
                        <w:right w:val="none" w:sz="0" w:space="0" w:color="auto"/>
                      </w:divBdr>
                    </w:div>
                    <w:div w:id="20839881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85905338">
      <w:bodyDiv w:val="1"/>
      <w:marLeft w:val="0"/>
      <w:marRight w:val="0"/>
      <w:marTop w:val="0"/>
      <w:marBottom w:val="0"/>
      <w:divBdr>
        <w:top w:val="none" w:sz="0" w:space="0" w:color="auto"/>
        <w:left w:val="none" w:sz="0" w:space="0" w:color="auto"/>
        <w:bottom w:val="none" w:sz="0" w:space="0" w:color="auto"/>
        <w:right w:val="none" w:sz="0" w:space="0" w:color="auto"/>
      </w:divBdr>
      <w:divsChild>
        <w:div w:id="1073239785">
          <w:marLeft w:val="0"/>
          <w:marRight w:val="0"/>
          <w:marTop w:val="0"/>
          <w:marBottom w:val="0"/>
          <w:divBdr>
            <w:top w:val="none" w:sz="0" w:space="0" w:color="auto"/>
            <w:left w:val="none" w:sz="0" w:space="0" w:color="auto"/>
            <w:bottom w:val="none" w:sz="0" w:space="0" w:color="auto"/>
            <w:right w:val="none" w:sz="0" w:space="0" w:color="auto"/>
          </w:divBdr>
        </w:div>
        <w:div w:id="1535002271">
          <w:marLeft w:val="0"/>
          <w:marRight w:val="0"/>
          <w:marTop w:val="0"/>
          <w:marBottom w:val="0"/>
          <w:divBdr>
            <w:top w:val="none" w:sz="0" w:space="0" w:color="auto"/>
            <w:left w:val="none" w:sz="0" w:space="0" w:color="auto"/>
            <w:bottom w:val="none" w:sz="0" w:space="0" w:color="auto"/>
            <w:right w:val="none" w:sz="0" w:space="0" w:color="auto"/>
          </w:divBdr>
          <w:divsChild>
            <w:div w:id="1289821480">
              <w:marLeft w:val="0"/>
              <w:marRight w:val="0"/>
              <w:marTop w:val="150"/>
              <w:marBottom w:val="150"/>
              <w:divBdr>
                <w:top w:val="none" w:sz="0" w:space="0" w:color="auto"/>
                <w:left w:val="none" w:sz="0" w:space="0" w:color="auto"/>
                <w:bottom w:val="none" w:sz="0" w:space="0" w:color="auto"/>
                <w:right w:val="none" w:sz="0" w:space="0" w:color="auto"/>
              </w:divBdr>
            </w:div>
            <w:div w:id="233855168">
              <w:marLeft w:val="0"/>
              <w:marRight w:val="0"/>
              <w:marTop w:val="150"/>
              <w:marBottom w:val="150"/>
              <w:divBdr>
                <w:top w:val="none" w:sz="0" w:space="0" w:color="auto"/>
                <w:left w:val="none" w:sz="0" w:space="0" w:color="auto"/>
                <w:bottom w:val="none" w:sz="0" w:space="0" w:color="auto"/>
                <w:right w:val="none" w:sz="0" w:space="0" w:color="auto"/>
              </w:divBdr>
            </w:div>
            <w:div w:id="1740899773">
              <w:marLeft w:val="0"/>
              <w:marRight w:val="0"/>
              <w:marTop w:val="150"/>
              <w:marBottom w:val="150"/>
              <w:divBdr>
                <w:top w:val="none" w:sz="0" w:space="0" w:color="auto"/>
                <w:left w:val="none" w:sz="0" w:space="0" w:color="auto"/>
                <w:bottom w:val="none" w:sz="0" w:space="0" w:color="auto"/>
                <w:right w:val="none" w:sz="0" w:space="0" w:color="auto"/>
              </w:divBdr>
            </w:div>
            <w:div w:id="4815059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3429583">
      <w:bodyDiv w:val="1"/>
      <w:marLeft w:val="0"/>
      <w:marRight w:val="0"/>
      <w:marTop w:val="0"/>
      <w:marBottom w:val="0"/>
      <w:divBdr>
        <w:top w:val="none" w:sz="0" w:space="0" w:color="auto"/>
        <w:left w:val="none" w:sz="0" w:space="0" w:color="auto"/>
        <w:bottom w:val="none" w:sz="0" w:space="0" w:color="auto"/>
        <w:right w:val="none" w:sz="0" w:space="0" w:color="auto"/>
      </w:divBdr>
      <w:divsChild>
        <w:div w:id="59519435">
          <w:marLeft w:val="0"/>
          <w:marRight w:val="0"/>
          <w:marTop w:val="0"/>
          <w:marBottom w:val="0"/>
          <w:divBdr>
            <w:top w:val="none" w:sz="0" w:space="0" w:color="auto"/>
            <w:left w:val="none" w:sz="0" w:space="0" w:color="auto"/>
            <w:bottom w:val="none" w:sz="0" w:space="0" w:color="auto"/>
            <w:right w:val="none" w:sz="0" w:space="0" w:color="auto"/>
          </w:divBdr>
        </w:div>
        <w:div w:id="1776167094">
          <w:marLeft w:val="0"/>
          <w:marRight w:val="0"/>
          <w:marTop w:val="0"/>
          <w:marBottom w:val="0"/>
          <w:divBdr>
            <w:top w:val="none" w:sz="0" w:space="0" w:color="auto"/>
            <w:left w:val="none" w:sz="0" w:space="0" w:color="auto"/>
            <w:bottom w:val="none" w:sz="0" w:space="0" w:color="auto"/>
            <w:right w:val="none" w:sz="0" w:space="0" w:color="auto"/>
          </w:divBdr>
          <w:divsChild>
            <w:div w:id="1176387809">
              <w:marLeft w:val="0"/>
              <w:marRight w:val="0"/>
              <w:marTop w:val="150"/>
              <w:marBottom w:val="150"/>
              <w:divBdr>
                <w:top w:val="none" w:sz="0" w:space="0" w:color="auto"/>
                <w:left w:val="none" w:sz="0" w:space="0" w:color="auto"/>
                <w:bottom w:val="none" w:sz="0" w:space="0" w:color="auto"/>
                <w:right w:val="none" w:sz="0" w:space="0" w:color="auto"/>
              </w:divBdr>
            </w:div>
            <w:div w:id="226499895">
              <w:marLeft w:val="0"/>
              <w:marRight w:val="0"/>
              <w:marTop w:val="150"/>
              <w:marBottom w:val="150"/>
              <w:divBdr>
                <w:top w:val="none" w:sz="0" w:space="0" w:color="auto"/>
                <w:left w:val="none" w:sz="0" w:space="0" w:color="auto"/>
                <w:bottom w:val="none" w:sz="0" w:space="0" w:color="auto"/>
                <w:right w:val="none" w:sz="0" w:space="0" w:color="auto"/>
              </w:divBdr>
            </w:div>
            <w:div w:id="1345979198">
              <w:marLeft w:val="0"/>
              <w:marRight w:val="0"/>
              <w:marTop w:val="150"/>
              <w:marBottom w:val="150"/>
              <w:divBdr>
                <w:top w:val="none" w:sz="0" w:space="0" w:color="auto"/>
                <w:left w:val="none" w:sz="0" w:space="0" w:color="auto"/>
                <w:bottom w:val="none" w:sz="0" w:space="0" w:color="auto"/>
                <w:right w:val="none" w:sz="0" w:space="0" w:color="auto"/>
              </w:divBdr>
            </w:div>
            <w:div w:id="19705466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9859907">
      <w:bodyDiv w:val="1"/>
      <w:marLeft w:val="0"/>
      <w:marRight w:val="0"/>
      <w:marTop w:val="0"/>
      <w:marBottom w:val="0"/>
      <w:divBdr>
        <w:top w:val="none" w:sz="0" w:space="0" w:color="auto"/>
        <w:left w:val="none" w:sz="0" w:space="0" w:color="auto"/>
        <w:bottom w:val="none" w:sz="0" w:space="0" w:color="auto"/>
        <w:right w:val="none" w:sz="0" w:space="0" w:color="auto"/>
      </w:divBdr>
      <w:divsChild>
        <w:div w:id="109593255">
          <w:marLeft w:val="0"/>
          <w:marRight w:val="0"/>
          <w:marTop w:val="0"/>
          <w:marBottom w:val="0"/>
          <w:divBdr>
            <w:top w:val="none" w:sz="0" w:space="0" w:color="auto"/>
            <w:left w:val="none" w:sz="0" w:space="0" w:color="auto"/>
            <w:bottom w:val="none" w:sz="0" w:space="0" w:color="auto"/>
            <w:right w:val="none" w:sz="0" w:space="0" w:color="auto"/>
          </w:divBdr>
        </w:div>
        <w:div w:id="2131783123">
          <w:marLeft w:val="0"/>
          <w:marRight w:val="0"/>
          <w:marTop w:val="0"/>
          <w:marBottom w:val="0"/>
          <w:divBdr>
            <w:top w:val="none" w:sz="0" w:space="0" w:color="auto"/>
            <w:left w:val="none" w:sz="0" w:space="0" w:color="auto"/>
            <w:bottom w:val="none" w:sz="0" w:space="0" w:color="auto"/>
            <w:right w:val="none" w:sz="0" w:space="0" w:color="auto"/>
          </w:divBdr>
          <w:divsChild>
            <w:div w:id="422072732">
              <w:marLeft w:val="0"/>
              <w:marRight w:val="0"/>
              <w:marTop w:val="150"/>
              <w:marBottom w:val="150"/>
              <w:divBdr>
                <w:top w:val="none" w:sz="0" w:space="0" w:color="auto"/>
                <w:left w:val="none" w:sz="0" w:space="0" w:color="auto"/>
                <w:bottom w:val="none" w:sz="0" w:space="0" w:color="auto"/>
                <w:right w:val="none" w:sz="0" w:space="0" w:color="auto"/>
              </w:divBdr>
            </w:div>
            <w:div w:id="1702127644">
              <w:marLeft w:val="0"/>
              <w:marRight w:val="0"/>
              <w:marTop w:val="150"/>
              <w:marBottom w:val="150"/>
              <w:divBdr>
                <w:top w:val="none" w:sz="0" w:space="0" w:color="auto"/>
                <w:left w:val="none" w:sz="0" w:space="0" w:color="auto"/>
                <w:bottom w:val="none" w:sz="0" w:space="0" w:color="auto"/>
                <w:right w:val="none" w:sz="0" w:space="0" w:color="auto"/>
              </w:divBdr>
            </w:div>
            <w:div w:id="381906218">
              <w:marLeft w:val="0"/>
              <w:marRight w:val="0"/>
              <w:marTop w:val="150"/>
              <w:marBottom w:val="150"/>
              <w:divBdr>
                <w:top w:val="none" w:sz="0" w:space="0" w:color="auto"/>
                <w:left w:val="none" w:sz="0" w:space="0" w:color="auto"/>
                <w:bottom w:val="none" w:sz="0" w:space="0" w:color="auto"/>
                <w:right w:val="none" w:sz="0" w:space="0" w:color="auto"/>
              </w:divBdr>
            </w:div>
            <w:div w:id="290012802">
              <w:marLeft w:val="0"/>
              <w:marRight w:val="0"/>
              <w:marTop w:val="150"/>
              <w:marBottom w:val="150"/>
              <w:divBdr>
                <w:top w:val="none" w:sz="0" w:space="0" w:color="auto"/>
                <w:left w:val="none" w:sz="0" w:space="0" w:color="auto"/>
                <w:bottom w:val="none" w:sz="0" w:space="0" w:color="auto"/>
                <w:right w:val="none" w:sz="0" w:space="0" w:color="auto"/>
              </w:divBdr>
            </w:div>
            <w:div w:id="596866829">
              <w:marLeft w:val="0"/>
              <w:marRight w:val="0"/>
              <w:marTop w:val="150"/>
              <w:marBottom w:val="150"/>
              <w:divBdr>
                <w:top w:val="none" w:sz="0" w:space="0" w:color="auto"/>
                <w:left w:val="none" w:sz="0" w:space="0" w:color="auto"/>
                <w:bottom w:val="none" w:sz="0" w:space="0" w:color="auto"/>
                <w:right w:val="none" w:sz="0" w:space="0" w:color="auto"/>
              </w:divBdr>
            </w:div>
            <w:div w:id="17015873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08770209">
      <w:bodyDiv w:val="1"/>
      <w:marLeft w:val="0"/>
      <w:marRight w:val="0"/>
      <w:marTop w:val="0"/>
      <w:marBottom w:val="0"/>
      <w:divBdr>
        <w:top w:val="none" w:sz="0" w:space="0" w:color="auto"/>
        <w:left w:val="none" w:sz="0" w:space="0" w:color="auto"/>
        <w:bottom w:val="none" w:sz="0" w:space="0" w:color="auto"/>
        <w:right w:val="none" w:sz="0" w:space="0" w:color="auto"/>
      </w:divBdr>
      <w:divsChild>
        <w:div w:id="1344239680">
          <w:marLeft w:val="0"/>
          <w:marRight w:val="0"/>
          <w:marTop w:val="0"/>
          <w:marBottom w:val="0"/>
          <w:divBdr>
            <w:top w:val="none" w:sz="0" w:space="0" w:color="auto"/>
            <w:left w:val="none" w:sz="0" w:space="0" w:color="auto"/>
            <w:bottom w:val="none" w:sz="0" w:space="0" w:color="auto"/>
            <w:right w:val="none" w:sz="0" w:space="0" w:color="auto"/>
          </w:divBdr>
        </w:div>
        <w:div w:id="830172373">
          <w:marLeft w:val="0"/>
          <w:marRight w:val="0"/>
          <w:marTop w:val="0"/>
          <w:marBottom w:val="0"/>
          <w:divBdr>
            <w:top w:val="none" w:sz="0" w:space="0" w:color="auto"/>
            <w:left w:val="none" w:sz="0" w:space="0" w:color="auto"/>
            <w:bottom w:val="none" w:sz="0" w:space="0" w:color="auto"/>
            <w:right w:val="none" w:sz="0" w:space="0" w:color="auto"/>
          </w:divBdr>
          <w:divsChild>
            <w:div w:id="1545213724">
              <w:marLeft w:val="0"/>
              <w:marRight w:val="0"/>
              <w:marTop w:val="150"/>
              <w:marBottom w:val="150"/>
              <w:divBdr>
                <w:top w:val="none" w:sz="0" w:space="0" w:color="auto"/>
                <w:left w:val="none" w:sz="0" w:space="0" w:color="auto"/>
                <w:bottom w:val="none" w:sz="0" w:space="0" w:color="auto"/>
                <w:right w:val="none" w:sz="0" w:space="0" w:color="auto"/>
              </w:divBdr>
            </w:div>
            <w:div w:id="247078678">
              <w:marLeft w:val="0"/>
              <w:marRight w:val="0"/>
              <w:marTop w:val="150"/>
              <w:marBottom w:val="150"/>
              <w:divBdr>
                <w:top w:val="none" w:sz="0" w:space="0" w:color="auto"/>
                <w:left w:val="none" w:sz="0" w:space="0" w:color="auto"/>
                <w:bottom w:val="none" w:sz="0" w:space="0" w:color="auto"/>
                <w:right w:val="none" w:sz="0" w:space="0" w:color="auto"/>
              </w:divBdr>
            </w:div>
            <w:div w:id="485559930">
              <w:marLeft w:val="0"/>
              <w:marRight w:val="0"/>
              <w:marTop w:val="150"/>
              <w:marBottom w:val="150"/>
              <w:divBdr>
                <w:top w:val="none" w:sz="0" w:space="0" w:color="auto"/>
                <w:left w:val="none" w:sz="0" w:space="0" w:color="auto"/>
                <w:bottom w:val="none" w:sz="0" w:space="0" w:color="auto"/>
                <w:right w:val="none" w:sz="0" w:space="0" w:color="auto"/>
              </w:divBdr>
            </w:div>
            <w:div w:id="17737462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1826574">
      <w:bodyDiv w:val="1"/>
      <w:marLeft w:val="0"/>
      <w:marRight w:val="0"/>
      <w:marTop w:val="0"/>
      <w:marBottom w:val="0"/>
      <w:divBdr>
        <w:top w:val="none" w:sz="0" w:space="0" w:color="auto"/>
        <w:left w:val="none" w:sz="0" w:space="0" w:color="auto"/>
        <w:bottom w:val="none" w:sz="0" w:space="0" w:color="auto"/>
        <w:right w:val="none" w:sz="0" w:space="0" w:color="auto"/>
      </w:divBdr>
      <w:divsChild>
        <w:div w:id="742751472">
          <w:marLeft w:val="0"/>
          <w:marRight w:val="0"/>
          <w:marTop w:val="0"/>
          <w:marBottom w:val="0"/>
          <w:divBdr>
            <w:top w:val="none" w:sz="0" w:space="0" w:color="auto"/>
            <w:left w:val="none" w:sz="0" w:space="0" w:color="auto"/>
            <w:bottom w:val="none" w:sz="0" w:space="0" w:color="auto"/>
            <w:right w:val="none" w:sz="0" w:space="0" w:color="auto"/>
          </w:divBdr>
        </w:div>
        <w:div w:id="290137703">
          <w:marLeft w:val="0"/>
          <w:marRight w:val="0"/>
          <w:marTop w:val="0"/>
          <w:marBottom w:val="0"/>
          <w:divBdr>
            <w:top w:val="none" w:sz="0" w:space="0" w:color="auto"/>
            <w:left w:val="none" w:sz="0" w:space="0" w:color="auto"/>
            <w:bottom w:val="none" w:sz="0" w:space="0" w:color="auto"/>
            <w:right w:val="none" w:sz="0" w:space="0" w:color="auto"/>
          </w:divBdr>
          <w:divsChild>
            <w:div w:id="581841641">
              <w:marLeft w:val="0"/>
              <w:marRight w:val="0"/>
              <w:marTop w:val="150"/>
              <w:marBottom w:val="150"/>
              <w:divBdr>
                <w:top w:val="none" w:sz="0" w:space="0" w:color="auto"/>
                <w:left w:val="none" w:sz="0" w:space="0" w:color="auto"/>
                <w:bottom w:val="none" w:sz="0" w:space="0" w:color="auto"/>
                <w:right w:val="none" w:sz="0" w:space="0" w:color="auto"/>
              </w:divBdr>
            </w:div>
            <w:div w:id="470486244">
              <w:marLeft w:val="0"/>
              <w:marRight w:val="0"/>
              <w:marTop w:val="150"/>
              <w:marBottom w:val="150"/>
              <w:divBdr>
                <w:top w:val="none" w:sz="0" w:space="0" w:color="auto"/>
                <w:left w:val="none" w:sz="0" w:space="0" w:color="auto"/>
                <w:bottom w:val="none" w:sz="0" w:space="0" w:color="auto"/>
                <w:right w:val="none" w:sz="0" w:space="0" w:color="auto"/>
              </w:divBdr>
            </w:div>
            <w:div w:id="592590849">
              <w:marLeft w:val="0"/>
              <w:marRight w:val="0"/>
              <w:marTop w:val="150"/>
              <w:marBottom w:val="150"/>
              <w:divBdr>
                <w:top w:val="none" w:sz="0" w:space="0" w:color="auto"/>
                <w:left w:val="none" w:sz="0" w:space="0" w:color="auto"/>
                <w:bottom w:val="none" w:sz="0" w:space="0" w:color="auto"/>
                <w:right w:val="none" w:sz="0" w:space="0" w:color="auto"/>
              </w:divBdr>
            </w:div>
            <w:div w:id="1551460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8693361">
      <w:bodyDiv w:val="1"/>
      <w:marLeft w:val="0"/>
      <w:marRight w:val="0"/>
      <w:marTop w:val="0"/>
      <w:marBottom w:val="0"/>
      <w:divBdr>
        <w:top w:val="none" w:sz="0" w:space="0" w:color="auto"/>
        <w:left w:val="none" w:sz="0" w:space="0" w:color="auto"/>
        <w:bottom w:val="none" w:sz="0" w:space="0" w:color="auto"/>
        <w:right w:val="none" w:sz="0" w:space="0" w:color="auto"/>
      </w:divBdr>
      <w:divsChild>
        <w:div w:id="1776250019">
          <w:marLeft w:val="0"/>
          <w:marRight w:val="0"/>
          <w:marTop w:val="0"/>
          <w:marBottom w:val="0"/>
          <w:divBdr>
            <w:top w:val="none" w:sz="0" w:space="0" w:color="auto"/>
            <w:left w:val="none" w:sz="0" w:space="0" w:color="auto"/>
            <w:bottom w:val="none" w:sz="0" w:space="0" w:color="auto"/>
            <w:right w:val="none" w:sz="0" w:space="0" w:color="auto"/>
          </w:divBdr>
        </w:div>
        <w:div w:id="405349277">
          <w:marLeft w:val="0"/>
          <w:marRight w:val="0"/>
          <w:marTop w:val="0"/>
          <w:marBottom w:val="0"/>
          <w:divBdr>
            <w:top w:val="none" w:sz="0" w:space="0" w:color="auto"/>
            <w:left w:val="none" w:sz="0" w:space="0" w:color="auto"/>
            <w:bottom w:val="none" w:sz="0" w:space="0" w:color="auto"/>
            <w:right w:val="none" w:sz="0" w:space="0" w:color="auto"/>
          </w:divBdr>
          <w:divsChild>
            <w:div w:id="1225288333">
              <w:marLeft w:val="0"/>
              <w:marRight w:val="0"/>
              <w:marTop w:val="150"/>
              <w:marBottom w:val="150"/>
              <w:divBdr>
                <w:top w:val="none" w:sz="0" w:space="0" w:color="auto"/>
                <w:left w:val="none" w:sz="0" w:space="0" w:color="auto"/>
                <w:bottom w:val="none" w:sz="0" w:space="0" w:color="auto"/>
                <w:right w:val="none" w:sz="0" w:space="0" w:color="auto"/>
              </w:divBdr>
            </w:div>
            <w:div w:id="1020737713">
              <w:marLeft w:val="0"/>
              <w:marRight w:val="0"/>
              <w:marTop w:val="150"/>
              <w:marBottom w:val="150"/>
              <w:divBdr>
                <w:top w:val="none" w:sz="0" w:space="0" w:color="auto"/>
                <w:left w:val="none" w:sz="0" w:space="0" w:color="auto"/>
                <w:bottom w:val="none" w:sz="0" w:space="0" w:color="auto"/>
                <w:right w:val="none" w:sz="0" w:space="0" w:color="auto"/>
              </w:divBdr>
            </w:div>
            <w:div w:id="1732998873">
              <w:marLeft w:val="0"/>
              <w:marRight w:val="0"/>
              <w:marTop w:val="150"/>
              <w:marBottom w:val="150"/>
              <w:divBdr>
                <w:top w:val="none" w:sz="0" w:space="0" w:color="auto"/>
                <w:left w:val="none" w:sz="0" w:space="0" w:color="auto"/>
                <w:bottom w:val="none" w:sz="0" w:space="0" w:color="auto"/>
                <w:right w:val="none" w:sz="0" w:space="0" w:color="auto"/>
              </w:divBdr>
            </w:div>
            <w:div w:id="20764654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8021558">
      <w:bodyDiv w:val="1"/>
      <w:marLeft w:val="0"/>
      <w:marRight w:val="0"/>
      <w:marTop w:val="0"/>
      <w:marBottom w:val="0"/>
      <w:divBdr>
        <w:top w:val="none" w:sz="0" w:space="0" w:color="auto"/>
        <w:left w:val="none" w:sz="0" w:space="0" w:color="auto"/>
        <w:bottom w:val="none" w:sz="0" w:space="0" w:color="auto"/>
        <w:right w:val="none" w:sz="0" w:space="0" w:color="auto"/>
      </w:divBdr>
      <w:divsChild>
        <w:div w:id="1041633172">
          <w:marLeft w:val="0"/>
          <w:marRight w:val="0"/>
          <w:marTop w:val="0"/>
          <w:marBottom w:val="0"/>
          <w:divBdr>
            <w:top w:val="none" w:sz="0" w:space="0" w:color="auto"/>
            <w:left w:val="none" w:sz="0" w:space="0" w:color="auto"/>
            <w:bottom w:val="none" w:sz="0" w:space="0" w:color="auto"/>
            <w:right w:val="none" w:sz="0" w:space="0" w:color="auto"/>
          </w:divBdr>
        </w:div>
        <w:div w:id="1085881711">
          <w:marLeft w:val="0"/>
          <w:marRight w:val="0"/>
          <w:marTop w:val="0"/>
          <w:marBottom w:val="0"/>
          <w:divBdr>
            <w:top w:val="none" w:sz="0" w:space="0" w:color="auto"/>
            <w:left w:val="none" w:sz="0" w:space="0" w:color="auto"/>
            <w:bottom w:val="none" w:sz="0" w:space="0" w:color="auto"/>
            <w:right w:val="none" w:sz="0" w:space="0" w:color="auto"/>
          </w:divBdr>
          <w:divsChild>
            <w:div w:id="836387993">
              <w:marLeft w:val="0"/>
              <w:marRight w:val="0"/>
              <w:marTop w:val="150"/>
              <w:marBottom w:val="150"/>
              <w:divBdr>
                <w:top w:val="none" w:sz="0" w:space="0" w:color="auto"/>
                <w:left w:val="none" w:sz="0" w:space="0" w:color="auto"/>
                <w:bottom w:val="none" w:sz="0" w:space="0" w:color="auto"/>
                <w:right w:val="none" w:sz="0" w:space="0" w:color="auto"/>
              </w:divBdr>
            </w:div>
            <w:div w:id="876627668">
              <w:marLeft w:val="0"/>
              <w:marRight w:val="0"/>
              <w:marTop w:val="150"/>
              <w:marBottom w:val="150"/>
              <w:divBdr>
                <w:top w:val="none" w:sz="0" w:space="0" w:color="auto"/>
                <w:left w:val="none" w:sz="0" w:space="0" w:color="auto"/>
                <w:bottom w:val="none" w:sz="0" w:space="0" w:color="auto"/>
                <w:right w:val="none" w:sz="0" w:space="0" w:color="auto"/>
              </w:divBdr>
            </w:div>
            <w:div w:id="1657563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1997612">
      <w:bodyDiv w:val="1"/>
      <w:marLeft w:val="0"/>
      <w:marRight w:val="0"/>
      <w:marTop w:val="0"/>
      <w:marBottom w:val="0"/>
      <w:divBdr>
        <w:top w:val="none" w:sz="0" w:space="0" w:color="auto"/>
        <w:left w:val="none" w:sz="0" w:space="0" w:color="auto"/>
        <w:bottom w:val="none" w:sz="0" w:space="0" w:color="auto"/>
        <w:right w:val="none" w:sz="0" w:space="0" w:color="auto"/>
      </w:divBdr>
      <w:divsChild>
        <w:div w:id="1480535840">
          <w:marLeft w:val="0"/>
          <w:marRight w:val="0"/>
          <w:marTop w:val="0"/>
          <w:marBottom w:val="0"/>
          <w:divBdr>
            <w:top w:val="none" w:sz="0" w:space="0" w:color="auto"/>
            <w:left w:val="none" w:sz="0" w:space="0" w:color="auto"/>
            <w:bottom w:val="none" w:sz="0" w:space="0" w:color="auto"/>
            <w:right w:val="none" w:sz="0" w:space="0" w:color="auto"/>
          </w:divBdr>
        </w:div>
        <w:div w:id="691958667">
          <w:marLeft w:val="0"/>
          <w:marRight w:val="0"/>
          <w:marTop w:val="0"/>
          <w:marBottom w:val="0"/>
          <w:divBdr>
            <w:top w:val="none" w:sz="0" w:space="0" w:color="auto"/>
            <w:left w:val="none" w:sz="0" w:space="0" w:color="auto"/>
            <w:bottom w:val="none" w:sz="0" w:space="0" w:color="auto"/>
            <w:right w:val="none" w:sz="0" w:space="0" w:color="auto"/>
          </w:divBdr>
          <w:divsChild>
            <w:div w:id="2026250035">
              <w:marLeft w:val="0"/>
              <w:marRight w:val="0"/>
              <w:marTop w:val="150"/>
              <w:marBottom w:val="150"/>
              <w:divBdr>
                <w:top w:val="none" w:sz="0" w:space="0" w:color="auto"/>
                <w:left w:val="none" w:sz="0" w:space="0" w:color="auto"/>
                <w:bottom w:val="none" w:sz="0" w:space="0" w:color="auto"/>
                <w:right w:val="none" w:sz="0" w:space="0" w:color="auto"/>
              </w:divBdr>
            </w:div>
            <w:div w:id="158155213">
              <w:marLeft w:val="0"/>
              <w:marRight w:val="0"/>
              <w:marTop w:val="150"/>
              <w:marBottom w:val="150"/>
              <w:divBdr>
                <w:top w:val="none" w:sz="0" w:space="0" w:color="auto"/>
                <w:left w:val="none" w:sz="0" w:space="0" w:color="auto"/>
                <w:bottom w:val="none" w:sz="0" w:space="0" w:color="auto"/>
                <w:right w:val="none" w:sz="0" w:space="0" w:color="auto"/>
              </w:divBdr>
            </w:div>
            <w:div w:id="18210731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59178876">
      <w:bodyDiv w:val="1"/>
      <w:marLeft w:val="0"/>
      <w:marRight w:val="0"/>
      <w:marTop w:val="0"/>
      <w:marBottom w:val="0"/>
      <w:divBdr>
        <w:top w:val="none" w:sz="0" w:space="0" w:color="auto"/>
        <w:left w:val="none" w:sz="0" w:space="0" w:color="auto"/>
        <w:bottom w:val="none" w:sz="0" w:space="0" w:color="auto"/>
        <w:right w:val="none" w:sz="0" w:space="0" w:color="auto"/>
      </w:divBdr>
      <w:divsChild>
        <w:div w:id="387464014">
          <w:marLeft w:val="0"/>
          <w:marRight w:val="0"/>
          <w:marTop w:val="0"/>
          <w:marBottom w:val="0"/>
          <w:divBdr>
            <w:top w:val="none" w:sz="0" w:space="0" w:color="auto"/>
            <w:left w:val="none" w:sz="0" w:space="0" w:color="auto"/>
            <w:bottom w:val="none" w:sz="0" w:space="0" w:color="auto"/>
            <w:right w:val="none" w:sz="0" w:space="0" w:color="auto"/>
          </w:divBdr>
        </w:div>
        <w:div w:id="964118295">
          <w:marLeft w:val="0"/>
          <w:marRight w:val="0"/>
          <w:marTop w:val="0"/>
          <w:marBottom w:val="0"/>
          <w:divBdr>
            <w:top w:val="none" w:sz="0" w:space="0" w:color="auto"/>
            <w:left w:val="none" w:sz="0" w:space="0" w:color="auto"/>
            <w:bottom w:val="none" w:sz="0" w:space="0" w:color="auto"/>
            <w:right w:val="none" w:sz="0" w:space="0" w:color="auto"/>
          </w:divBdr>
          <w:divsChild>
            <w:div w:id="1201438249">
              <w:marLeft w:val="0"/>
              <w:marRight w:val="0"/>
              <w:marTop w:val="150"/>
              <w:marBottom w:val="150"/>
              <w:divBdr>
                <w:top w:val="none" w:sz="0" w:space="0" w:color="auto"/>
                <w:left w:val="none" w:sz="0" w:space="0" w:color="auto"/>
                <w:bottom w:val="none" w:sz="0" w:space="0" w:color="auto"/>
                <w:right w:val="none" w:sz="0" w:space="0" w:color="auto"/>
              </w:divBdr>
            </w:div>
            <w:div w:id="582036242">
              <w:marLeft w:val="0"/>
              <w:marRight w:val="0"/>
              <w:marTop w:val="150"/>
              <w:marBottom w:val="150"/>
              <w:divBdr>
                <w:top w:val="none" w:sz="0" w:space="0" w:color="auto"/>
                <w:left w:val="none" w:sz="0" w:space="0" w:color="auto"/>
                <w:bottom w:val="none" w:sz="0" w:space="0" w:color="auto"/>
                <w:right w:val="none" w:sz="0" w:space="0" w:color="auto"/>
              </w:divBdr>
            </w:div>
            <w:div w:id="1655375630">
              <w:marLeft w:val="0"/>
              <w:marRight w:val="0"/>
              <w:marTop w:val="150"/>
              <w:marBottom w:val="150"/>
              <w:divBdr>
                <w:top w:val="none" w:sz="0" w:space="0" w:color="auto"/>
                <w:left w:val="none" w:sz="0" w:space="0" w:color="auto"/>
                <w:bottom w:val="none" w:sz="0" w:space="0" w:color="auto"/>
                <w:right w:val="none" w:sz="0" w:space="0" w:color="auto"/>
              </w:divBdr>
            </w:div>
            <w:div w:id="1073165864">
              <w:marLeft w:val="0"/>
              <w:marRight w:val="0"/>
              <w:marTop w:val="150"/>
              <w:marBottom w:val="150"/>
              <w:divBdr>
                <w:top w:val="none" w:sz="0" w:space="0" w:color="auto"/>
                <w:left w:val="none" w:sz="0" w:space="0" w:color="auto"/>
                <w:bottom w:val="none" w:sz="0" w:space="0" w:color="auto"/>
                <w:right w:val="none" w:sz="0" w:space="0" w:color="auto"/>
              </w:divBdr>
            </w:div>
            <w:div w:id="752623677">
              <w:marLeft w:val="0"/>
              <w:marRight w:val="0"/>
              <w:marTop w:val="150"/>
              <w:marBottom w:val="150"/>
              <w:divBdr>
                <w:top w:val="none" w:sz="0" w:space="0" w:color="auto"/>
                <w:left w:val="none" w:sz="0" w:space="0" w:color="auto"/>
                <w:bottom w:val="none" w:sz="0" w:space="0" w:color="auto"/>
                <w:right w:val="none" w:sz="0" w:space="0" w:color="auto"/>
              </w:divBdr>
            </w:div>
            <w:div w:id="14803440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77331475">
      <w:bodyDiv w:val="1"/>
      <w:marLeft w:val="0"/>
      <w:marRight w:val="0"/>
      <w:marTop w:val="0"/>
      <w:marBottom w:val="0"/>
      <w:divBdr>
        <w:top w:val="none" w:sz="0" w:space="0" w:color="auto"/>
        <w:left w:val="none" w:sz="0" w:space="0" w:color="auto"/>
        <w:bottom w:val="none" w:sz="0" w:space="0" w:color="auto"/>
        <w:right w:val="none" w:sz="0" w:space="0" w:color="auto"/>
      </w:divBdr>
      <w:divsChild>
        <w:div w:id="113908375">
          <w:marLeft w:val="0"/>
          <w:marRight w:val="0"/>
          <w:marTop w:val="0"/>
          <w:marBottom w:val="0"/>
          <w:divBdr>
            <w:top w:val="none" w:sz="0" w:space="0" w:color="auto"/>
            <w:left w:val="none" w:sz="0" w:space="0" w:color="auto"/>
            <w:bottom w:val="none" w:sz="0" w:space="0" w:color="auto"/>
            <w:right w:val="none" w:sz="0" w:space="0" w:color="auto"/>
          </w:divBdr>
        </w:div>
        <w:div w:id="420105494">
          <w:marLeft w:val="0"/>
          <w:marRight w:val="0"/>
          <w:marTop w:val="0"/>
          <w:marBottom w:val="0"/>
          <w:divBdr>
            <w:top w:val="none" w:sz="0" w:space="0" w:color="auto"/>
            <w:left w:val="none" w:sz="0" w:space="0" w:color="auto"/>
            <w:bottom w:val="none" w:sz="0" w:space="0" w:color="auto"/>
            <w:right w:val="none" w:sz="0" w:space="0" w:color="auto"/>
          </w:divBdr>
          <w:divsChild>
            <w:div w:id="469399064">
              <w:marLeft w:val="0"/>
              <w:marRight w:val="0"/>
              <w:marTop w:val="150"/>
              <w:marBottom w:val="150"/>
              <w:divBdr>
                <w:top w:val="none" w:sz="0" w:space="0" w:color="auto"/>
                <w:left w:val="none" w:sz="0" w:space="0" w:color="auto"/>
                <w:bottom w:val="none" w:sz="0" w:space="0" w:color="auto"/>
                <w:right w:val="none" w:sz="0" w:space="0" w:color="auto"/>
              </w:divBdr>
            </w:div>
            <w:div w:id="373509925">
              <w:marLeft w:val="0"/>
              <w:marRight w:val="0"/>
              <w:marTop w:val="150"/>
              <w:marBottom w:val="150"/>
              <w:divBdr>
                <w:top w:val="none" w:sz="0" w:space="0" w:color="auto"/>
                <w:left w:val="none" w:sz="0" w:space="0" w:color="auto"/>
                <w:bottom w:val="none" w:sz="0" w:space="0" w:color="auto"/>
                <w:right w:val="none" w:sz="0" w:space="0" w:color="auto"/>
              </w:divBdr>
            </w:div>
            <w:div w:id="1621955745">
              <w:marLeft w:val="0"/>
              <w:marRight w:val="0"/>
              <w:marTop w:val="150"/>
              <w:marBottom w:val="150"/>
              <w:divBdr>
                <w:top w:val="none" w:sz="0" w:space="0" w:color="auto"/>
                <w:left w:val="none" w:sz="0" w:space="0" w:color="auto"/>
                <w:bottom w:val="none" w:sz="0" w:space="0" w:color="auto"/>
                <w:right w:val="none" w:sz="0" w:space="0" w:color="auto"/>
              </w:divBdr>
            </w:div>
            <w:div w:id="20560740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1727157">
      <w:bodyDiv w:val="1"/>
      <w:marLeft w:val="0"/>
      <w:marRight w:val="0"/>
      <w:marTop w:val="0"/>
      <w:marBottom w:val="0"/>
      <w:divBdr>
        <w:top w:val="none" w:sz="0" w:space="0" w:color="auto"/>
        <w:left w:val="none" w:sz="0" w:space="0" w:color="auto"/>
        <w:bottom w:val="none" w:sz="0" w:space="0" w:color="auto"/>
        <w:right w:val="none" w:sz="0" w:space="0" w:color="auto"/>
      </w:divBdr>
      <w:divsChild>
        <w:div w:id="926117885">
          <w:marLeft w:val="0"/>
          <w:marRight w:val="0"/>
          <w:marTop w:val="0"/>
          <w:marBottom w:val="0"/>
          <w:divBdr>
            <w:top w:val="none" w:sz="0" w:space="0" w:color="auto"/>
            <w:left w:val="none" w:sz="0" w:space="0" w:color="auto"/>
            <w:bottom w:val="none" w:sz="0" w:space="0" w:color="auto"/>
            <w:right w:val="none" w:sz="0" w:space="0" w:color="auto"/>
          </w:divBdr>
        </w:div>
        <w:div w:id="1963877138">
          <w:marLeft w:val="0"/>
          <w:marRight w:val="0"/>
          <w:marTop w:val="0"/>
          <w:marBottom w:val="0"/>
          <w:divBdr>
            <w:top w:val="none" w:sz="0" w:space="0" w:color="auto"/>
            <w:left w:val="none" w:sz="0" w:space="0" w:color="auto"/>
            <w:bottom w:val="none" w:sz="0" w:space="0" w:color="auto"/>
            <w:right w:val="none" w:sz="0" w:space="0" w:color="auto"/>
          </w:divBdr>
          <w:divsChild>
            <w:div w:id="1928923601">
              <w:marLeft w:val="0"/>
              <w:marRight w:val="0"/>
              <w:marTop w:val="150"/>
              <w:marBottom w:val="150"/>
              <w:divBdr>
                <w:top w:val="none" w:sz="0" w:space="0" w:color="auto"/>
                <w:left w:val="none" w:sz="0" w:space="0" w:color="auto"/>
                <w:bottom w:val="none" w:sz="0" w:space="0" w:color="auto"/>
                <w:right w:val="none" w:sz="0" w:space="0" w:color="auto"/>
              </w:divBdr>
            </w:div>
            <w:div w:id="276984419">
              <w:marLeft w:val="0"/>
              <w:marRight w:val="0"/>
              <w:marTop w:val="150"/>
              <w:marBottom w:val="150"/>
              <w:divBdr>
                <w:top w:val="none" w:sz="0" w:space="0" w:color="auto"/>
                <w:left w:val="none" w:sz="0" w:space="0" w:color="auto"/>
                <w:bottom w:val="none" w:sz="0" w:space="0" w:color="auto"/>
                <w:right w:val="none" w:sz="0" w:space="0" w:color="auto"/>
              </w:divBdr>
            </w:div>
            <w:div w:id="1459955959">
              <w:marLeft w:val="0"/>
              <w:marRight w:val="0"/>
              <w:marTop w:val="150"/>
              <w:marBottom w:val="150"/>
              <w:divBdr>
                <w:top w:val="none" w:sz="0" w:space="0" w:color="auto"/>
                <w:left w:val="none" w:sz="0" w:space="0" w:color="auto"/>
                <w:bottom w:val="none" w:sz="0" w:space="0" w:color="auto"/>
                <w:right w:val="none" w:sz="0" w:space="0" w:color="auto"/>
              </w:divBdr>
            </w:div>
            <w:div w:id="816266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8665631">
      <w:bodyDiv w:val="1"/>
      <w:marLeft w:val="0"/>
      <w:marRight w:val="0"/>
      <w:marTop w:val="0"/>
      <w:marBottom w:val="0"/>
      <w:divBdr>
        <w:top w:val="none" w:sz="0" w:space="0" w:color="auto"/>
        <w:left w:val="none" w:sz="0" w:space="0" w:color="auto"/>
        <w:bottom w:val="none" w:sz="0" w:space="0" w:color="auto"/>
        <w:right w:val="none" w:sz="0" w:space="0" w:color="auto"/>
      </w:divBdr>
      <w:divsChild>
        <w:div w:id="106582388">
          <w:marLeft w:val="0"/>
          <w:marRight w:val="0"/>
          <w:marTop w:val="0"/>
          <w:marBottom w:val="0"/>
          <w:divBdr>
            <w:top w:val="none" w:sz="0" w:space="0" w:color="auto"/>
            <w:left w:val="none" w:sz="0" w:space="0" w:color="auto"/>
            <w:bottom w:val="none" w:sz="0" w:space="0" w:color="auto"/>
            <w:right w:val="none" w:sz="0" w:space="0" w:color="auto"/>
          </w:divBdr>
        </w:div>
        <w:div w:id="971641299">
          <w:marLeft w:val="0"/>
          <w:marRight w:val="0"/>
          <w:marTop w:val="0"/>
          <w:marBottom w:val="0"/>
          <w:divBdr>
            <w:top w:val="none" w:sz="0" w:space="0" w:color="auto"/>
            <w:left w:val="none" w:sz="0" w:space="0" w:color="auto"/>
            <w:bottom w:val="none" w:sz="0" w:space="0" w:color="auto"/>
            <w:right w:val="none" w:sz="0" w:space="0" w:color="auto"/>
          </w:divBdr>
          <w:divsChild>
            <w:div w:id="1759399335">
              <w:marLeft w:val="0"/>
              <w:marRight w:val="0"/>
              <w:marTop w:val="150"/>
              <w:marBottom w:val="150"/>
              <w:divBdr>
                <w:top w:val="none" w:sz="0" w:space="0" w:color="auto"/>
                <w:left w:val="none" w:sz="0" w:space="0" w:color="auto"/>
                <w:bottom w:val="none" w:sz="0" w:space="0" w:color="auto"/>
                <w:right w:val="none" w:sz="0" w:space="0" w:color="auto"/>
              </w:divBdr>
            </w:div>
            <w:div w:id="620503746">
              <w:marLeft w:val="0"/>
              <w:marRight w:val="0"/>
              <w:marTop w:val="150"/>
              <w:marBottom w:val="150"/>
              <w:divBdr>
                <w:top w:val="none" w:sz="0" w:space="0" w:color="auto"/>
                <w:left w:val="none" w:sz="0" w:space="0" w:color="auto"/>
                <w:bottom w:val="none" w:sz="0" w:space="0" w:color="auto"/>
                <w:right w:val="none" w:sz="0" w:space="0" w:color="auto"/>
              </w:divBdr>
            </w:div>
            <w:div w:id="1971547563">
              <w:marLeft w:val="0"/>
              <w:marRight w:val="0"/>
              <w:marTop w:val="150"/>
              <w:marBottom w:val="150"/>
              <w:divBdr>
                <w:top w:val="none" w:sz="0" w:space="0" w:color="auto"/>
                <w:left w:val="none" w:sz="0" w:space="0" w:color="auto"/>
                <w:bottom w:val="none" w:sz="0" w:space="0" w:color="auto"/>
                <w:right w:val="none" w:sz="0" w:space="0" w:color="auto"/>
              </w:divBdr>
            </w:div>
            <w:div w:id="1729064152">
              <w:marLeft w:val="0"/>
              <w:marRight w:val="0"/>
              <w:marTop w:val="150"/>
              <w:marBottom w:val="150"/>
              <w:divBdr>
                <w:top w:val="none" w:sz="0" w:space="0" w:color="auto"/>
                <w:left w:val="none" w:sz="0" w:space="0" w:color="auto"/>
                <w:bottom w:val="none" w:sz="0" w:space="0" w:color="auto"/>
                <w:right w:val="none" w:sz="0" w:space="0" w:color="auto"/>
              </w:divBdr>
            </w:div>
            <w:div w:id="998076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6092145">
      <w:bodyDiv w:val="1"/>
      <w:marLeft w:val="0"/>
      <w:marRight w:val="0"/>
      <w:marTop w:val="0"/>
      <w:marBottom w:val="0"/>
      <w:divBdr>
        <w:top w:val="none" w:sz="0" w:space="0" w:color="auto"/>
        <w:left w:val="none" w:sz="0" w:space="0" w:color="auto"/>
        <w:bottom w:val="none" w:sz="0" w:space="0" w:color="auto"/>
        <w:right w:val="none" w:sz="0" w:space="0" w:color="auto"/>
      </w:divBdr>
      <w:divsChild>
        <w:div w:id="448549501">
          <w:marLeft w:val="0"/>
          <w:marRight w:val="0"/>
          <w:marTop w:val="0"/>
          <w:marBottom w:val="0"/>
          <w:divBdr>
            <w:top w:val="none" w:sz="0" w:space="0" w:color="auto"/>
            <w:left w:val="none" w:sz="0" w:space="0" w:color="auto"/>
            <w:bottom w:val="none" w:sz="0" w:space="0" w:color="auto"/>
            <w:right w:val="none" w:sz="0" w:space="0" w:color="auto"/>
          </w:divBdr>
        </w:div>
        <w:div w:id="398985529">
          <w:marLeft w:val="0"/>
          <w:marRight w:val="0"/>
          <w:marTop w:val="0"/>
          <w:marBottom w:val="0"/>
          <w:divBdr>
            <w:top w:val="none" w:sz="0" w:space="0" w:color="auto"/>
            <w:left w:val="none" w:sz="0" w:space="0" w:color="auto"/>
            <w:bottom w:val="none" w:sz="0" w:space="0" w:color="auto"/>
            <w:right w:val="none" w:sz="0" w:space="0" w:color="auto"/>
          </w:divBdr>
          <w:divsChild>
            <w:div w:id="789275992">
              <w:marLeft w:val="0"/>
              <w:marRight w:val="0"/>
              <w:marTop w:val="150"/>
              <w:marBottom w:val="150"/>
              <w:divBdr>
                <w:top w:val="none" w:sz="0" w:space="0" w:color="auto"/>
                <w:left w:val="none" w:sz="0" w:space="0" w:color="auto"/>
                <w:bottom w:val="none" w:sz="0" w:space="0" w:color="auto"/>
                <w:right w:val="none" w:sz="0" w:space="0" w:color="auto"/>
              </w:divBdr>
            </w:div>
            <w:div w:id="138613098">
              <w:marLeft w:val="0"/>
              <w:marRight w:val="0"/>
              <w:marTop w:val="150"/>
              <w:marBottom w:val="150"/>
              <w:divBdr>
                <w:top w:val="none" w:sz="0" w:space="0" w:color="auto"/>
                <w:left w:val="none" w:sz="0" w:space="0" w:color="auto"/>
                <w:bottom w:val="none" w:sz="0" w:space="0" w:color="auto"/>
                <w:right w:val="none" w:sz="0" w:space="0" w:color="auto"/>
              </w:divBdr>
            </w:div>
            <w:div w:id="416370828">
              <w:marLeft w:val="0"/>
              <w:marRight w:val="0"/>
              <w:marTop w:val="150"/>
              <w:marBottom w:val="150"/>
              <w:divBdr>
                <w:top w:val="none" w:sz="0" w:space="0" w:color="auto"/>
                <w:left w:val="none" w:sz="0" w:space="0" w:color="auto"/>
                <w:bottom w:val="none" w:sz="0" w:space="0" w:color="auto"/>
                <w:right w:val="none" w:sz="0" w:space="0" w:color="auto"/>
              </w:divBdr>
            </w:div>
            <w:div w:id="7958309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7599056">
      <w:bodyDiv w:val="1"/>
      <w:marLeft w:val="0"/>
      <w:marRight w:val="0"/>
      <w:marTop w:val="0"/>
      <w:marBottom w:val="0"/>
      <w:divBdr>
        <w:top w:val="none" w:sz="0" w:space="0" w:color="auto"/>
        <w:left w:val="none" w:sz="0" w:space="0" w:color="auto"/>
        <w:bottom w:val="none" w:sz="0" w:space="0" w:color="auto"/>
        <w:right w:val="none" w:sz="0" w:space="0" w:color="auto"/>
      </w:divBdr>
      <w:divsChild>
        <w:div w:id="2062173016">
          <w:marLeft w:val="0"/>
          <w:marRight w:val="0"/>
          <w:marTop w:val="0"/>
          <w:marBottom w:val="0"/>
          <w:divBdr>
            <w:top w:val="none" w:sz="0" w:space="0" w:color="auto"/>
            <w:left w:val="none" w:sz="0" w:space="0" w:color="auto"/>
            <w:bottom w:val="none" w:sz="0" w:space="0" w:color="auto"/>
            <w:right w:val="none" w:sz="0" w:space="0" w:color="auto"/>
          </w:divBdr>
        </w:div>
        <w:div w:id="1203053516">
          <w:marLeft w:val="0"/>
          <w:marRight w:val="0"/>
          <w:marTop w:val="0"/>
          <w:marBottom w:val="0"/>
          <w:divBdr>
            <w:top w:val="none" w:sz="0" w:space="0" w:color="auto"/>
            <w:left w:val="none" w:sz="0" w:space="0" w:color="auto"/>
            <w:bottom w:val="none" w:sz="0" w:space="0" w:color="auto"/>
            <w:right w:val="none" w:sz="0" w:space="0" w:color="auto"/>
          </w:divBdr>
          <w:divsChild>
            <w:div w:id="756903561">
              <w:marLeft w:val="0"/>
              <w:marRight w:val="0"/>
              <w:marTop w:val="150"/>
              <w:marBottom w:val="150"/>
              <w:divBdr>
                <w:top w:val="none" w:sz="0" w:space="0" w:color="auto"/>
                <w:left w:val="none" w:sz="0" w:space="0" w:color="auto"/>
                <w:bottom w:val="none" w:sz="0" w:space="0" w:color="auto"/>
                <w:right w:val="none" w:sz="0" w:space="0" w:color="auto"/>
              </w:divBdr>
            </w:div>
            <w:div w:id="743799219">
              <w:marLeft w:val="0"/>
              <w:marRight w:val="0"/>
              <w:marTop w:val="150"/>
              <w:marBottom w:val="150"/>
              <w:divBdr>
                <w:top w:val="none" w:sz="0" w:space="0" w:color="auto"/>
                <w:left w:val="none" w:sz="0" w:space="0" w:color="auto"/>
                <w:bottom w:val="none" w:sz="0" w:space="0" w:color="auto"/>
                <w:right w:val="none" w:sz="0" w:space="0" w:color="auto"/>
              </w:divBdr>
            </w:div>
            <w:div w:id="2027247464">
              <w:marLeft w:val="0"/>
              <w:marRight w:val="0"/>
              <w:marTop w:val="150"/>
              <w:marBottom w:val="150"/>
              <w:divBdr>
                <w:top w:val="none" w:sz="0" w:space="0" w:color="auto"/>
                <w:left w:val="none" w:sz="0" w:space="0" w:color="auto"/>
                <w:bottom w:val="none" w:sz="0" w:space="0" w:color="auto"/>
                <w:right w:val="none" w:sz="0" w:space="0" w:color="auto"/>
              </w:divBdr>
            </w:div>
            <w:div w:id="1341156845">
              <w:marLeft w:val="0"/>
              <w:marRight w:val="0"/>
              <w:marTop w:val="150"/>
              <w:marBottom w:val="150"/>
              <w:divBdr>
                <w:top w:val="none" w:sz="0" w:space="0" w:color="auto"/>
                <w:left w:val="none" w:sz="0" w:space="0" w:color="auto"/>
                <w:bottom w:val="none" w:sz="0" w:space="0" w:color="auto"/>
                <w:right w:val="none" w:sz="0" w:space="0" w:color="auto"/>
              </w:divBdr>
            </w:div>
            <w:div w:id="11100536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46214687">
      <w:bodyDiv w:val="1"/>
      <w:marLeft w:val="0"/>
      <w:marRight w:val="0"/>
      <w:marTop w:val="0"/>
      <w:marBottom w:val="0"/>
      <w:divBdr>
        <w:top w:val="none" w:sz="0" w:space="0" w:color="auto"/>
        <w:left w:val="none" w:sz="0" w:space="0" w:color="auto"/>
        <w:bottom w:val="none" w:sz="0" w:space="0" w:color="auto"/>
        <w:right w:val="none" w:sz="0" w:space="0" w:color="auto"/>
      </w:divBdr>
      <w:divsChild>
        <w:div w:id="849949594">
          <w:marLeft w:val="0"/>
          <w:marRight w:val="0"/>
          <w:marTop w:val="0"/>
          <w:marBottom w:val="0"/>
          <w:divBdr>
            <w:top w:val="none" w:sz="0" w:space="0" w:color="auto"/>
            <w:left w:val="none" w:sz="0" w:space="0" w:color="auto"/>
            <w:bottom w:val="none" w:sz="0" w:space="0" w:color="auto"/>
            <w:right w:val="none" w:sz="0" w:space="0" w:color="auto"/>
          </w:divBdr>
        </w:div>
        <w:div w:id="1398279762">
          <w:marLeft w:val="0"/>
          <w:marRight w:val="0"/>
          <w:marTop w:val="0"/>
          <w:marBottom w:val="0"/>
          <w:divBdr>
            <w:top w:val="none" w:sz="0" w:space="0" w:color="auto"/>
            <w:left w:val="none" w:sz="0" w:space="0" w:color="auto"/>
            <w:bottom w:val="none" w:sz="0" w:space="0" w:color="auto"/>
            <w:right w:val="none" w:sz="0" w:space="0" w:color="auto"/>
          </w:divBdr>
          <w:divsChild>
            <w:div w:id="1118530500">
              <w:marLeft w:val="0"/>
              <w:marRight w:val="0"/>
              <w:marTop w:val="150"/>
              <w:marBottom w:val="150"/>
              <w:divBdr>
                <w:top w:val="none" w:sz="0" w:space="0" w:color="auto"/>
                <w:left w:val="none" w:sz="0" w:space="0" w:color="auto"/>
                <w:bottom w:val="none" w:sz="0" w:space="0" w:color="auto"/>
                <w:right w:val="none" w:sz="0" w:space="0" w:color="auto"/>
              </w:divBdr>
            </w:div>
            <w:div w:id="1595744345">
              <w:marLeft w:val="0"/>
              <w:marRight w:val="0"/>
              <w:marTop w:val="150"/>
              <w:marBottom w:val="150"/>
              <w:divBdr>
                <w:top w:val="none" w:sz="0" w:space="0" w:color="auto"/>
                <w:left w:val="none" w:sz="0" w:space="0" w:color="auto"/>
                <w:bottom w:val="none" w:sz="0" w:space="0" w:color="auto"/>
                <w:right w:val="none" w:sz="0" w:space="0" w:color="auto"/>
              </w:divBdr>
            </w:div>
            <w:div w:id="44528901">
              <w:marLeft w:val="0"/>
              <w:marRight w:val="0"/>
              <w:marTop w:val="150"/>
              <w:marBottom w:val="150"/>
              <w:divBdr>
                <w:top w:val="none" w:sz="0" w:space="0" w:color="auto"/>
                <w:left w:val="none" w:sz="0" w:space="0" w:color="auto"/>
                <w:bottom w:val="none" w:sz="0" w:space="0" w:color="auto"/>
                <w:right w:val="none" w:sz="0" w:space="0" w:color="auto"/>
              </w:divBdr>
            </w:div>
            <w:div w:id="20739663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47179939">
      <w:bodyDiv w:val="1"/>
      <w:marLeft w:val="0"/>
      <w:marRight w:val="0"/>
      <w:marTop w:val="0"/>
      <w:marBottom w:val="0"/>
      <w:divBdr>
        <w:top w:val="none" w:sz="0" w:space="0" w:color="auto"/>
        <w:left w:val="none" w:sz="0" w:space="0" w:color="auto"/>
        <w:bottom w:val="none" w:sz="0" w:space="0" w:color="auto"/>
        <w:right w:val="none" w:sz="0" w:space="0" w:color="auto"/>
      </w:divBdr>
      <w:divsChild>
        <w:div w:id="347485051">
          <w:marLeft w:val="0"/>
          <w:marRight w:val="0"/>
          <w:marTop w:val="0"/>
          <w:marBottom w:val="0"/>
          <w:divBdr>
            <w:top w:val="none" w:sz="0" w:space="0" w:color="auto"/>
            <w:left w:val="none" w:sz="0" w:space="0" w:color="auto"/>
            <w:bottom w:val="none" w:sz="0" w:space="0" w:color="auto"/>
            <w:right w:val="none" w:sz="0" w:space="0" w:color="auto"/>
          </w:divBdr>
        </w:div>
        <w:div w:id="59255259">
          <w:marLeft w:val="0"/>
          <w:marRight w:val="0"/>
          <w:marTop w:val="0"/>
          <w:marBottom w:val="0"/>
          <w:divBdr>
            <w:top w:val="none" w:sz="0" w:space="0" w:color="auto"/>
            <w:left w:val="none" w:sz="0" w:space="0" w:color="auto"/>
            <w:bottom w:val="none" w:sz="0" w:space="0" w:color="auto"/>
            <w:right w:val="none" w:sz="0" w:space="0" w:color="auto"/>
          </w:divBdr>
          <w:divsChild>
            <w:div w:id="527908341">
              <w:marLeft w:val="0"/>
              <w:marRight w:val="0"/>
              <w:marTop w:val="150"/>
              <w:marBottom w:val="150"/>
              <w:divBdr>
                <w:top w:val="none" w:sz="0" w:space="0" w:color="auto"/>
                <w:left w:val="none" w:sz="0" w:space="0" w:color="auto"/>
                <w:bottom w:val="none" w:sz="0" w:space="0" w:color="auto"/>
                <w:right w:val="none" w:sz="0" w:space="0" w:color="auto"/>
              </w:divBdr>
            </w:div>
            <w:div w:id="2002811997">
              <w:marLeft w:val="0"/>
              <w:marRight w:val="0"/>
              <w:marTop w:val="150"/>
              <w:marBottom w:val="150"/>
              <w:divBdr>
                <w:top w:val="none" w:sz="0" w:space="0" w:color="auto"/>
                <w:left w:val="none" w:sz="0" w:space="0" w:color="auto"/>
                <w:bottom w:val="none" w:sz="0" w:space="0" w:color="auto"/>
                <w:right w:val="none" w:sz="0" w:space="0" w:color="auto"/>
              </w:divBdr>
            </w:div>
            <w:div w:id="844127170">
              <w:marLeft w:val="0"/>
              <w:marRight w:val="0"/>
              <w:marTop w:val="150"/>
              <w:marBottom w:val="150"/>
              <w:divBdr>
                <w:top w:val="none" w:sz="0" w:space="0" w:color="auto"/>
                <w:left w:val="none" w:sz="0" w:space="0" w:color="auto"/>
                <w:bottom w:val="none" w:sz="0" w:space="0" w:color="auto"/>
                <w:right w:val="none" w:sz="0" w:space="0" w:color="auto"/>
              </w:divBdr>
            </w:div>
            <w:div w:id="892085583">
              <w:marLeft w:val="0"/>
              <w:marRight w:val="0"/>
              <w:marTop w:val="150"/>
              <w:marBottom w:val="150"/>
              <w:divBdr>
                <w:top w:val="none" w:sz="0" w:space="0" w:color="auto"/>
                <w:left w:val="none" w:sz="0" w:space="0" w:color="auto"/>
                <w:bottom w:val="none" w:sz="0" w:space="0" w:color="auto"/>
                <w:right w:val="none" w:sz="0" w:space="0" w:color="auto"/>
              </w:divBdr>
            </w:div>
            <w:div w:id="1380127208">
              <w:marLeft w:val="0"/>
              <w:marRight w:val="0"/>
              <w:marTop w:val="150"/>
              <w:marBottom w:val="150"/>
              <w:divBdr>
                <w:top w:val="none" w:sz="0" w:space="0" w:color="auto"/>
                <w:left w:val="none" w:sz="0" w:space="0" w:color="auto"/>
                <w:bottom w:val="none" w:sz="0" w:space="0" w:color="auto"/>
                <w:right w:val="none" w:sz="0" w:space="0" w:color="auto"/>
              </w:divBdr>
            </w:div>
            <w:div w:id="19432259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4755489">
      <w:bodyDiv w:val="1"/>
      <w:marLeft w:val="0"/>
      <w:marRight w:val="0"/>
      <w:marTop w:val="0"/>
      <w:marBottom w:val="0"/>
      <w:divBdr>
        <w:top w:val="none" w:sz="0" w:space="0" w:color="auto"/>
        <w:left w:val="none" w:sz="0" w:space="0" w:color="auto"/>
        <w:bottom w:val="none" w:sz="0" w:space="0" w:color="auto"/>
        <w:right w:val="none" w:sz="0" w:space="0" w:color="auto"/>
      </w:divBdr>
      <w:divsChild>
        <w:div w:id="1486163830">
          <w:marLeft w:val="0"/>
          <w:marRight w:val="0"/>
          <w:marTop w:val="0"/>
          <w:marBottom w:val="0"/>
          <w:divBdr>
            <w:top w:val="none" w:sz="0" w:space="0" w:color="auto"/>
            <w:left w:val="none" w:sz="0" w:space="0" w:color="auto"/>
            <w:bottom w:val="none" w:sz="0" w:space="0" w:color="auto"/>
            <w:right w:val="none" w:sz="0" w:space="0" w:color="auto"/>
          </w:divBdr>
        </w:div>
        <w:div w:id="1415206123">
          <w:marLeft w:val="0"/>
          <w:marRight w:val="0"/>
          <w:marTop w:val="0"/>
          <w:marBottom w:val="0"/>
          <w:divBdr>
            <w:top w:val="none" w:sz="0" w:space="0" w:color="auto"/>
            <w:left w:val="none" w:sz="0" w:space="0" w:color="auto"/>
            <w:bottom w:val="none" w:sz="0" w:space="0" w:color="auto"/>
            <w:right w:val="none" w:sz="0" w:space="0" w:color="auto"/>
          </w:divBdr>
          <w:divsChild>
            <w:div w:id="548540354">
              <w:marLeft w:val="0"/>
              <w:marRight w:val="0"/>
              <w:marTop w:val="150"/>
              <w:marBottom w:val="150"/>
              <w:divBdr>
                <w:top w:val="none" w:sz="0" w:space="0" w:color="auto"/>
                <w:left w:val="none" w:sz="0" w:space="0" w:color="auto"/>
                <w:bottom w:val="none" w:sz="0" w:space="0" w:color="auto"/>
                <w:right w:val="none" w:sz="0" w:space="0" w:color="auto"/>
              </w:divBdr>
            </w:div>
            <w:div w:id="466825187">
              <w:marLeft w:val="0"/>
              <w:marRight w:val="0"/>
              <w:marTop w:val="150"/>
              <w:marBottom w:val="150"/>
              <w:divBdr>
                <w:top w:val="none" w:sz="0" w:space="0" w:color="auto"/>
                <w:left w:val="none" w:sz="0" w:space="0" w:color="auto"/>
                <w:bottom w:val="none" w:sz="0" w:space="0" w:color="auto"/>
                <w:right w:val="none" w:sz="0" w:space="0" w:color="auto"/>
              </w:divBdr>
            </w:div>
            <w:div w:id="492523511">
              <w:marLeft w:val="0"/>
              <w:marRight w:val="0"/>
              <w:marTop w:val="150"/>
              <w:marBottom w:val="150"/>
              <w:divBdr>
                <w:top w:val="none" w:sz="0" w:space="0" w:color="auto"/>
                <w:left w:val="none" w:sz="0" w:space="0" w:color="auto"/>
                <w:bottom w:val="none" w:sz="0" w:space="0" w:color="auto"/>
                <w:right w:val="none" w:sz="0" w:space="0" w:color="auto"/>
              </w:divBdr>
            </w:div>
            <w:div w:id="1488551889">
              <w:marLeft w:val="0"/>
              <w:marRight w:val="0"/>
              <w:marTop w:val="150"/>
              <w:marBottom w:val="150"/>
              <w:divBdr>
                <w:top w:val="none" w:sz="0" w:space="0" w:color="auto"/>
                <w:left w:val="none" w:sz="0" w:space="0" w:color="auto"/>
                <w:bottom w:val="none" w:sz="0" w:space="0" w:color="auto"/>
                <w:right w:val="none" w:sz="0" w:space="0" w:color="auto"/>
              </w:divBdr>
            </w:div>
            <w:div w:id="396437761">
              <w:marLeft w:val="0"/>
              <w:marRight w:val="0"/>
              <w:marTop w:val="150"/>
              <w:marBottom w:val="150"/>
              <w:divBdr>
                <w:top w:val="none" w:sz="0" w:space="0" w:color="auto"/>
                <w:left w:val="none" w:sz="0" w:space="0" w:color="auto"/>
                <w:bottom w:val="none" w:sz="0" w:space="0" w:color="auto"/>
                <w:right w:val="none" w:sz="0" w:space="0" w:color="auto"/>
              </w:divBdr>
            </w:div>
            <w:div w:id="8424288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6574631">
      <w:bodyDiv w:val="1"/>
      <w:marLeft w:val="0"/>
      <w:marRight w:val="0"/>
      <w:marTop w:val="0"/>
      <w:marBottom w:val="0"/>
      <w:divBdr>
        <w:top w:val="none" w:sz="0" w:space="0" w:color="auto"/>
        <w:left w:val="none" w:sz="0" w:space="0" w:color="auto"/>
        <w:bottom w:val="none" w:sz="0" w:space="0" w:color="auto"/>
        <w:right w:val="none" w:sz="0" w:space="0" w:color="auto"/>
      </w:divBdr>
      <w:divsChild>
        <w:div w:id="1352949717">
          <w:marLeft w:val="0"/>
          <w:marRight w:val="0"/>
          <w:marTop w:val="0"/>
          <w:marBottom w:val="0"/>
          <w:divBdr>
            <w:top w:val="none" w:sz="0" w:space="0" w:color="auto"/>
            <w:left w:val="none" w:sz="0" w:space="0" w:color="auto"/>
            <w:bottom w:val="none" w:sz="0" w:space="0" w:color="auto"/>
            <w:right w:val="none" w:sz="0" w:space="0" w:color="auto"/>
          </w:divBdr>
        </w:div>
        <w:div w:id="2029404390">
          <w:marLeft w:val="0"/>
          <w:marRight w:val="0"/>
          <w:marTop w:val="0"/>
          <w:marBottom w:val="0"/>
          <w:divBdr>
            <w:top w:val="none" w:sz="0" w:space="0" w:color="auto"/>
            <w:left w:val="none" w:sz="0" w:space="0" w:color="auto"/>
            <w:bottom w:val="none" w:sz="0" w:space="0" w:color="auto"/>
            <w:right w:val="none" w:sz="0" w:space="0" w:color="auto"/>
          </w:divBdr>
          <w:divsChild>
            <w:div w:id="507722243">
              <w:marLeft w:val="0"/>
              <w:marRight w:val="0"/>
              <w:marTop w:val="150"/>
              <w:marBottom w:val="150"/>
              <w:divBdr>
                <w:top w:val="none" w:sz="0" w:space="0" w:color="auto"/>
                <w:left w:val="none" w:sz="0" w:space="0" w:color="auto"/>
                <w:bottom w:val="none" w:sz="0" w:space="0" w:color="auto"/>
                <w:right w:val="none" w:sz="0" w:space="0" w:color="auto"/>
              </w:divBdr>
            </w:div>
            <w:div w:id="479611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8365142">
      <w:bodyDiv w:val="1"/>
      <w:marLeft w:val="0"/>
      <w:marRight w:val="0"/>
      <w:marTop w:val="0"/>
      <w:marBottom w:val="0"/>
      <w:divBdr>
        <w:top w:val="none" w:sz="0" w:space="0" w:color="auto"/>
        <w:left w:val="none" w:sz="0" w:space="0" w:color="auto"/>
        <w:bottom w:val="none" w:sz="0" w:space="0" w:color="auto"/>
        <w:right w:val="none" w:sz="0" w:space="0" w:color="auto"/>
      </w:divBdr>
      <w:divsChild>
        <w:div w:id="1171141221">
          <w:marLeft w:val="0"/>
          <w:marRight w:val="0"/>
          <w:marTop w:val="0"/>
          <w:marBottom w:val="0"/>
          <w:divBdr>
            <w:top w:val="none" w:sz="0" w:space="0" w:color="auto"/>
            <w:left w:val="none" w:sz="0" w:space="0" w:color="auto"/>
            <w:bottom w:val="none" w:sz="0" w:space="0" w:color="auto"/>
            <w:right w:val="none" w:sz="0" w:space="0" w:color="auto"/>
          </w:divBdr>
        </w:div>
        <w:div w:id="1093206642">
          <w:marLeft w:val="0"/>
          <w:marRight w:val="0"/>
          <w:marTop w:val="0"/>
          <w:marBottom w:val="0"/>
          <w:divBdr>
            <w:top w:val="none" w:sz="0" w:space="0" w:color="auto"/>
            <w:left w:val="none" w:sz="0" w:space="0" w:color="auto"/>
            <w:bottom w:val="none" w:sz="0" w:space="0" w:color="auto"/>
            <w:right w:val="none" w:sz="0" w:space="0" w:color="auto"/>
          </w:divBdr>
          <w:divsChild>
            <w:div w:id="1908833541">
              <w:marLeft w:val="0"/>
              <w:marRight w:val="0"/>
              <w:marTop w:val="150"/>
              <w:marBottom w:val="150"/>
              <w:divBdr>
                <w:top w:val="none" w:sz="0" w:space="0" w:color="auto"/>
                <w:left w:val="none" w:sz="0" w:space="0" w:color="auto"/>
                <w:bottom w:val="none" w:sz="0" w:space="0" w:color="auto"/>
                <w:right w:val="none" w:sz="0" w:space="0" w:color="auto"/>
              </w:divBdr>
            </w:div>
            <w:div w:id="1241871035">
              <w:marLeft w:val="0"/>
              <w:marRight w:val="0"/>
              <w:marTop w:val="150"/>
              <w:marBottom w:val="150"/>
              <w:divBdr>
                <w:top w:val="none" w:sz="0" w:space="0" w:color="auto"/>
                <w:left w:val="none" w:sz="0" w:space="0" w:color="auto"/>
                <w:bottom w:val="none" w:sz="0" w:space="0" w:color="auto"/>
                <w:right w:val="none" w:sz="0" w:space="0" w:color="auto"/>
              </w:divBdr>
            </w:div>
            <w:div w:id="343360778">
              <w:marLeft w:val="0"/>
              <w:marRight w:val="0"/>
              <w:marTop w:val="150"/>
              <w:marBottom w:val="150"/>
              <w:divBdr>
                <w:top w:val="none" w:sz="0" w:space="0" w:color="auto"/>
                <w:left w:val="none" w:sz="0" w:space="0" w:color="auto"/>
                <w:bottom w:val="none" w:sz="0" w:space="0" w:color="auto"/>
                <w:right w:val="none" w:sz="0" w:space="0" w:color="auto"/>
              </w:divBdr>
            </w:div>
            <w:div w:id="1050687383">
              <w:marLeft w:val="0"/>
              <w:marRight w:val="0"/>
              <w:marTop w:val="150"/>
              <w:marBottom w:val="150"/>
              <w:divBdr>
                <w:top w:val="none" w:sz="0" w:space="0" w:color="auto"/>
                <w:left w:val="none" w:sz="0" w:space="0" w:color="auto"/>
                <w:bottom w:val="none" w:sz="0" w:space="0" w:color="auto"/>
                <w:right w:val="none" w:sz="0" w:space="0" w:color="auto"/>
              </w:divBdr>
            </w:div>
            <w:div w:id="990789964">
              <w:marLeft w:val="0"/>
              <w:marRight w:val="0"/>
              <w:marTop w:val="150"/>
              <w:marBottom w:val="150"/>
              <w:divBdr>
                <w:top w:val="none" w:sz="0" w:space="0" w:color="auto"/>
                <w:left w:val="none" w:sz="0" w:space="0" w:color="auto"/>
                <w:bottom w:val="none" w:sz="0" w:space="0" w:color="auto"/>
                <w:right w:val="none" w:sz="0" w:space="0" w:color="auto"/>
              </w:divBdr>
            </w:div>
            <w:div w:id="543759653">
              <w:marLeft w:val="0"/>
              <w:marRight w:val="0"/>
              <w:marTop w:val="150"/>
              <w:marBottom w:val="150"/>
              <w:divBdr>
                <w:top w:val="none" w:sz="0" w:space="0" w:color="auto"/>
                <w:left w:val="none" w:sz="0" w:space="0" w:color="auto"/>
                <w:bottom w:val="none" w:sz="0" w:space="0" w:color="auto"/>
                <w:right w:val="none" w:sz="0" w:space="0" w:color="auto"/>
              </w:divBdr>
            </w:div>
            <w:div w:id="616718403">
              <w:marLeft w:val="0"/>
              <w:marRight w:val="0"/>
              <w:marTop w:val="150"/>
              <w:marBottom w:val="150"/>
              <w:divBdr>
                <w:top w:val="none" w:sz="0" w:space="0" w:color="auto"/>
                <w:left w:val="none" w:sz="0" w:space="0" w:color="auto"/>
                <w:bottom w:val="none" w:sz="0" w:space="0" w:color="auto"/>
                <w:right w:val="none" w:sz="0" w:space="0" w:color="auto"/>
              </w:divBdr>
            </w:div>
            <w:div w:id="502401435">
              <w:marLeft w:val="0"/>
              <w:marRight w:val="0"/>
              <w:marTop w:val="150"/>
              <w:marBottom w:val="150"/>
              <w:divBdr>
                <w:top w:val="none" w:sz="0" w:space="0" w:color="auto"/>
                <w:left w:val="none" w:sz="0" w:space="0" w:color="auto"/>
                <w:bottom w:val="none" w:sz="0" w:space="0" w:color="auto"/>
                <w:right w:val="none" w:sz="0" w:space="0" w:color="auto"/>
              </w:divBdr>
            </w:div>
            <w:div w:id="1963107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1178042">
      <w:bodyDiv w:val="1"/>
      <w:marLeft w:val="0"/>
      <w:marRight w:val="0"/>
      <w:marTop w:val="0"/>
      <w:marBottom w:val="0"/>
      <w:divBdr>
        <w:top w:val="none" w:sz="0" w:space="0" w:color="auto"/>
        <w:left w:val="none" w:sz="0" w:space="0" w:color="auto"/>
        <w:bottom w:val="none" w:sz="0" w:space="0" w:color="auto"/>
        <w:right w:val="none" w:sz="0" w:space="0" w:color="auto"/>
      </w:divBdr>
      <w:divsChild>
        <w:div w:id="1604915857">
          <w:marLeft w:val="0"/>
          <w:marRight w:val="0"/>
          <w:marTop w:val="0"/>
          <w:marBottom w:val="0"/>
          <w:divBdr>
            <w:top w:val="none" w:sz="0" w:space="0" w:color="auto"/>
            <w:left w:val="none" w:sz="0" w:space="0" w:color="auto"/>
            <w:bottom w:val="none" w:sz="0" w:space="0" w:color="auto"/>
            <w:right w:val="none" w:sz="0" w:space="0" w:color="auto"/>
          </w:divBdr>
        </w:div>
        <w:div w:id="1109475201">
          <w:marLeft w:val="0"/>
          <w:marRight w:val="0"/>
          <w:marTop w:val="0"/>
          <w:marBottom w:val="0"/>
          <w:divBdr>
            <w:top w:val="none" w:sz="0" w:space="0" w:color="auto"/>
            <w:left w:val="none" w:sz="0" w:space="0" w:color="auto"/>
            <w:bottom w:val="none" w:sz="0" w:space="0" w:color="auto"/>
            <w:right w:val="none" w:sz="0" w:space="0" w:color="auto"/>
          </w:divBdr>
          <w:divsChild>
            <w:div w:id="1318729378">
              <w:marLeft w:val="0"/>
              <w:marRight w:val="0"/>
              <w:marTop w:val="150"/>
              <w:marBottom w:val="150"/>
              <w:divBdr>
                <w:top w:val="none" w:sz="0" w:space="0" w:color="auto"/>
                <w:left w:val="none" w:sz="0" w:space="0" w:color="auto"/>
                <w:bottom w:val="none" w:sz="0" w:space="0" w:color="auto"/>
                <w:right w:val="none" w:sz="0" w:space="0" w:color="auto"/>
              </w:divBdr>
            </w:div>
            <w:div w:id="2076976886">
              <w:marLeft w:val="0"/>
              <w:marRight w:val="0"/>
              <w:marTop w:val="150"/>
              <w:marBottom w:val="150"/>
              <w:divBdr>
                <w:top w:val="none" w:sz="0" w:space="0" w:color="auto"/>
                <w:left w:val="none" w:sz="0" w:space="0" w:color="auto"/>
                <w:bottom w:val="none" w:sz="0" w:space="0" w:color="auto"/>
                <w:right w:val="none" w:sz="0" w:space="0" w:color="auto"/>
              </w:divBdr>
            </w:div>
            <w:div w:id="1032460953">
              <w:marLeft w:val="0"/>
              <w:marRight w:val="0"/>
              <w:marTop w:val="150"/>
              <w:marBottom w:val="150"/>
              <w:divBdr>
                <w:top w:val="none" w:sz="0" w:space="0" w:color="auto"/>
                <w:left w:val="none" w:sz="0" w:space="0" w:color="auto"/>
                <w:bottom w:val="none" w:sz="0" w:space="0" w:color="auto"/>
                <w:right w:val="none" w:sz="0" w:space="0" w:color="auto"/>
              </w:divBdr>
            </w:div>
            <w:div w:id="20457846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4799562">
      <w:bodyDiv w:val="1"/>
      <w:marLeft w:val="0"/>
      <w:marRight w:val="0"/>
      <w:marTop w:val="0"/>
      <w:marBottom w:val="0"/>
      <w:divBdr>
        <w:top w:val="none" w:sz="0" w:space="0" w:color="auto"/>
        <w:left w:val="none" w:sz="0" w:space="0" w:color="auto"/>
        <w:bottom w:val="none" w:sz="0" w:space="0" w:color="auto"/>
        <w:right w:val="none" w:sz="0" w:space="0" w:color="auto"/>
      </w:divBdr>
      <w:divsChild>
        <w:div w:id="1272278960">
          <w:marLeft w:val="0"/>
          <w:marRight w:val="0"/>
          <w:marTop w:val="0"/>
          <w:marBottom w:val="0"/>
          <w:divBdr>
            <w:top w:val="none" w:sz="0" w:space="0" w:color="auto"/>
            <w:left w:val="none" w:sz="0" w:space="0" w:color="auto"/>
            <w:bottom w:val="none" w:sz="0" w:space="0" w:color="auto"/>
            <w:right w:val="none" w:sz="0" w:space="0" w:color="auto"/>
          </w:divBdr>
        </w:div>
        <w:div w:id="347030578">
          <w:marLeft w:val="0"/>
          <w:marRight w:val="0"/>
          <w:marTop w:val="0"/>
          <w:marBottom w:val="0"/>
          <w:divBdr>
            <w:top w:val="none" w:sz="0" w:space="0" w:color="auto"/>
            <w:left w:val="none" w:sz="0" w:space="0" w:color="auto"/>
            <w:bottom w:val="none" w:sz="0" w:space="0" w:color="auto"/>
            <w:right w:val="none" w:sz="0" w:space="0" w:color="auto"/>
          </w:divBdr>
          <w:divsChild>
            <w:div w:id="1240561223">
              <w:marLeft w:val="0"/>
              <w:marRight w:val="0"/>
              <w:marTop w:val="150"/>
              <w:marBottom w:val="150"/>
              <w:divBdr>
                <w:top w:val="none" w:sz="0" w:space="0" w:color="auto"/>
                <w:left w:val="none" w:sz="0" w:space="0" w:color="auto"/>
                <w:bottom w:val="none" w:sz="0" w:space="0" w:color="auto"/>
                <w:right w:val="none" w:sz="0" w:space="0" w:color="auto"/>
              </w:divBdr>
            </w:div>
            <w:div w:id="689644209">
              <w:marLeft w:val="0"/>
              <w:marRight w:val="0"/>
              <w:marTop w:val="150"/>
              <w:marBottom w:val="150"/>
              <w:divBdr>
                <w:top w:val="none" w:sz="0" w:space="0" w:color="auto"/>
                <w:left w:val="none" w:sz="0" w:space="0" w:color="auto"/>
                <w:bottom w:val="none" w:sz="0" w:space="0" w:color="auto"/>
                <w:right w:val="none" w:sz="0" w:space="0" w:color="auto"/>
              </w:divBdr>
            </w:div>
            <w:div w:id="16266902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5210406">
      <w:bodyDiv w:val="1"/>
      <w:marLeft w:val="0"/>
      <w:marRight w:val="0"/>
      <w:marTop w:val="0"/>
      <w:marBottom w:val="0"/>
      <w:divBdr>
        <w:top w:val="none" w:sz="0" w:space="0" w:color="auto"/>
        <w:left w:val="none" w:sz="0" w:space="0" w:color="auto"/>
        <w:bottom w:val="none" w:sz="0" w:space="0" w:color="auto"/>
        <w:right w:val="none" w:sz="0" w:space="0" w:color="auto"/>
      </w:divBdr>
      <w:divsChild>
        <w:div w:id="502210506">
          <w:marLeft w:val="0"/>
          <w:marRight w:val="0"/>
          <w:marTop w:val="0"/>
          <w:marBottom w:val="0"/>
          <w:divBdr>
            <w:top w:val="none" w:sz="0" w:space="0" w:color="auto"/>
            <w:left w:val="none" w:sz="0" w:space="0" w:color="auto"/>
            <w:bottom w:val="none" w:sz="0" w:space="0" w:color="auto"/>
            <w:right w:val="none" w:sz="0" w:space="0" w:color="auto"/>
          </w:divBdr>
        </w:div>
        <w:div w:id="811871908">
          <w:marLeft w:val="0"/>
          <w:marRight w:val="0"/>
          <w:marTop w:val="0"/>
          <w:marBottom w:val="0"/>
          <w:divBdr>
            <w:top w:val="none" w:sz="0" w:space="0" w:color="auto"/>
            <w:left w:val="none" w:sz="0" w:space="0" w:color="auto"/>
            <w:bottom w:val="none" w:sz="0" w:space="0" w:color="auto"/>
            <w:right w:val="none" w:sz="0" w:space="0" w:color="auto"/>
          </w:divBdr>
          <w:divsChild>
            <w:div w:id="252974767">
              <w:marLeft w:val="0"/>
              <w:marRight w:val="0"/>
              <w:marTop w:val="150"/>
              <w:marBottom w:val="150"/>
              <w:divBdr>
                <w:top w:val="none" w:sz="0" w:space="0" w:color="auto"/>
                <w:left w:val="none" w:sz="0" w:space="0" w:color="auto"/>
                <w:bottom w:val="none" w:sz="0" w:space="0" w:color="auto"/>
                <w:right w:val="none" w:sz="0" w:space="0" w:color="auto"/>
              </w:divBdr>
            </w:div>
            <w:div w:id="1050301623">
              <w:marLeft w:val="0"/>
              <w:marRight w:val="0"/>
              <w:marTop w:val="150"/>
              <w:marBottom w:val="150"/>
              <w:divBdr>
                <w:top w:val="none" w:sz="0" w:space="0" w:color="auto"/>
                <w:left w:val="none" w:sz="0" w:space="0" w:color="auto"/>
                <w:bottom w:val="none" w:sz="0" w:space="0" w:color="auto"/>
                <w:right w:val="none" w:sz="0" w:space="0" w:color="auto"/>
              </w:divBdr>
            </w:div>
            <w:div w:id="523443036">
              <w:marLeft w:val="0"/>
              <w:marRight w:val="0"/>
              <w:marTop w:val="150"/>
              <w:marBottom w:val="150"/>
              <w:divBdr>
                <w:top w:val="none" w:sz="0" w:space="0" w:color="auto"/>
                <w:left w:val="none" w:sz="0" w:space="0" w:color="auto"/>
                <w:bottom w:val="none" w:sz="0" w:space="0" w:color="auto"/>
                <w:right w:val="none" w:sz="0" w:space="0" w:color="auto"/>
              </w:divBdr>
            </w:div>
            <w:div w:id="6939674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7294068">
      <w:bodyDiv w:val="1"/>
      <w:marLeft w:val="0"/>
      <w:marRight w:val="0"/>
      <w:marTop w:val="0"/>
      <w:marBottom w:val="0"/>
      <w:divBdr>
        <w:top w:val="none" w:sz="0" w:space="0" w:color="auto"/>
        <w:left w:val="none" w:sz="0" w:space="0" w:color="auto"/>
        <w:bottom w:val="none" w:sz="0" w:space="0" w:color="auto"/>
        <w:right w:val="none" w:sz="0" w:space="0" w:color="auto"/>
      </w:divBdr>
      <w:divsChild>
        <w:div w:id="586773671">
          <w:marLeft w:val="0"/>
          <w:marRight w:val="0"/>
          <w:marTop w:val="0"/>
          <w:marBottom w:val="0"/>
          <w:divBdr>
            <w:top w:val="none" w:sz="0" w:space="0" w:color="auto"/>
            <w:left w:val="none" w:sz="0" w:space="0" w:color="auto"/>
            <w:bottom w:val="none" w:sz="0" w:space="0" w:color="auto"/>
            <w:right w:val="none" w:sz="0" w:space="0" w:color="auto"/>
          </w:divBdr>
        </w:div>
        <w:div w:id="811139692">
          <w:marLeft w:val="0"/>
          <w:marRight w:val="0"/>
          <w:marTop w:val="0"/>
          <w:marBottom w:val="0"/>
          <w:divBdr>
            <w:top w:val="none" w:sz="0" w:space="0" w:color="auto"/>
            <w:left w:val="none" w:sz="0" w:space="0" w:color="auto"/>
            <w:bottom w:val="none" w:sz="0" w:space="0" w:color="auto"/>
            <w:right w:val="none" w:sz="0" w:space="0" w:color="auto"/>
          </w:divBdr>
          <w:divsChild>
            <w:div w:id="1193573251">
              <w:marLeft w:val="0"/>
              <w:marRight w:val="0"/>
              <w:marTop w:val="150"/>
              <w:marBottom w:val="150"/>
              <w:divBdr>
                <w:top w:val="none" w:sz="0" w:space="0" w:color="auto"/>
                <w:left w:val="none" w:sz="0" w:space="0" w:color="auto"/>
                <w:bottom w:val="none" w:sz="0" w:space="0" w:color="auto"/>
                <w:right w:val="none" w:sz="0" w:space="0" w:color="auto"/>
              </w:divBdr>
            </w:div>
            <w:div w:id="11542755">
              <w:marLeft w:val="0"/>
              <w:marRight w:val="0"/>
              <w:marTop w:val="150"/>
              <w:marBottom w:val="150"/>
              <w:divBdr>
                <w:top w:val="none" w:sz="0" w:space="0" w:color="auto"/>
                <w:left w:val="none" w:sz="0" w:space="0" w:color="auto"/>
                <w:bottom w:val="none" w:sz="0" w:space="0" w:color="auto"/>
                <w:right w:val="none" w:sz="0" w:space="0" w:color="auto"/>
              </w:divBdr>
            </w:div>
            <w:div w:id="6605487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56181640">
      <w:bodyDiv w:val="1"/>
      <w:marLeft w:val="0"/>
      <w:marRight w:val="0"/>
      <w:marTop w:val="0"/>
      <w:marBottom w:val="0"/>
      <w:divBdr>
        <w:top w:val="none" w:sz="0" w:space="0" w:color="auto"/>
        <w:left w:val="none" w:sz="0" w:space="0" w:color="auto"/>
        <w:bottom w:val="none" w:sz="0" w:space="0" w:color="auto"/>
        <w:right w:val="none" w:sz="0" w:space="0" w:color="auto"/>
      </w:divBdr>
      <w:divsChild>
        <w:div w:id="1685475471">
          <w:marLeft w:val="0"/>
          <w:marRight w:val="0"/>
          <w:marTop w:val="0"/>
          <w:marBottom w:val="0"/>
          <w:divBdr>
            <w:top w:val="none" w:sz="0" w:space="0" w:color="auto"/>
            <w:left w:val="none" w:sz="0" w:space="0" w:color="auto"/>
            <w:bottom w:val="none" w:sz="0" w:space="0" w:color="auto"/>
            <w:right w:val="none" w:sz="0" w:space="0" w:color="auto"/>
          </w:divBdr>
        </w:div>
        <w:div w:id="190266832">
          <w:marLeft w:val="0"/>
          <w:marRight w:val="0"/>
          <w:marTop w:val="0"/>
          <w:marBottom w:val="0"/>
          <w:divBdr>
            <w:top w:val="none" w:sz="0" w:space="0" w:color="auto"/>
            <w:left w:val="none" w:sz="0" w:space="0" w:color="auto"/>
            <w:bottom w:val="none" w:sz="0" w:space="0" w:color="auto"/>
            <w:right w:val="none" w:sz="0" w:space="0" w:color="auto"/>
          </w:divBdr>
          <w:divsChild>
            <w:div w:id="767308696">
              <w:marLeft w:val="0"/>
              <w:marRight w:val="0"/>
              <w:marTop w:val="150"/>
              <w:marBottom w:val="150"/>
              <w:divBdr>
                <w:top w:val="none" w:sz="0" w:space="0" w:color="auto"/>
                <w:left w:val="none" w:sz="0" w:space="0" w:color="auto"/>
                <w:bottom w:val="none" w:sz="0" w:space="0" w:color="auto"/>
                <w:right w:val="none" w:sz="0" w:space="0" w:color="auto"/>
              </w:divBdr>
            </w:div>
            <w:div w:id="1710642644">
              <w:marLeft w:val="0"/>
              <w:marRight w:val="0"/>
              <w:marTop w:val="150"/>
              <w:marBottom w:val="150"/>
              <w:divBdr>
                <w:top w:val="none" w:sz="0" w:space="0" w:color="auto"/>
                <w:left w:val="none" w:sz="0" w:space="0" w:color="auto"/>
                <w:bottom w:val="none" w:sz="0" w:space="0" w:color="auto"/>
                <w:right w:val="none" w:sz="0" w:space="0" w:color="auto"/>
              </w:divBdr>
            </w:div>
            <w:div w:id="1112745330">
              <w:marLeft w:val="0"/>
              <w:marRight w:val="0"/>
              <w:marTop w:val="150"/>
              <w:marBottom w:val="150"/>
              <w:divBdr>
                <w:top w:val="none" w:sz="0" w:space="0" w:color="auto"/>
                <w:left w:val="none" w:sz="0" w:space="0" w:color="auto"/>
                <w:bottom w:val="none" w:sz="0" w:space="0" w:color="auto"/>
                <w:right w:val="none" w:sz="0" w:space="0" w:color="auto"/>
              </w:divBdr>
            </w:div>
            <w:div w:id="3309137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2415673">
      <w:bodyDiv w:val="1"/>
      <w:marLeft w:val="0"/>
      <w:marRight w:val="0"/>
      <w:marTop w:val="0"/>
      <w:marBottom w:val="0"/>
      <w:divBdr>
        <w:top w:val="none" w:sz="0" w:space="0" w:color="auto"/>
        <w:left w:val="none" w:sz="0" w:space="0" w:color="auto"/>
        <w:bottom w:val="none" w:sz="0" w:space="0" w:color="auto"/>
        <w:right w:val="none" w:sz="0" w:space="0" w:color="auto"/>
      </w:divBdr>
      <w:divsChild>
        <w:div w:id="1676300297">
          <w:marLeft w:val="0"/>
          <w:marRight w:val="0"/>
          <w:marTop w:val="0"/>
          <w:marBottom w:val="0"/>
          <w:divBdr>
            <w:top w:val="none" w:sz="0" w:space="0" w:color="auto"/>
            <w:left w:val="none" w:sz="0" w:space="0" w:color="auto"/>
            <w:bottom w:val="none" w:sz="0" w:space="0" w:color="auto"/>
            <w:right w:val="none" w:sz="0" w:space="0" w:color="auto"/>
          </w:divBdr>
        </w:div>
        <w:div w:id="17437383">
          <w:marLeft w:val="0"/>
          <w:marRight w:val="0"/>
          <w:marTop w:val="0"/>
          <w:marBottom w:val="0"/>
          <w:divBdr>
            <w:top w:val="none" w:sz="0" w:space="0" w:color="auto"/>
            <w:left w:val="none" w:sz="0" w:space="0" w:color="auto"/>
            <w:bottom w:val="none" w:sz="0" w:space="0" w:color="auto"/>
            <w:right w:val="none" w:sz="0" w:space="0" w:color="auto"/>
          </w:divBdr>
          <w:divsChild>
            <w:div w:id="2052265195">
              <w:marLeft w:val="0"/>
              <w:marRight w:val="0"/>
              <w:marTop w:val="150"/>
              <w:marBottom w:val="150"/>
              <w:divBdr>
                <w:top w:val="none" w:sz="0" w:space="0" w:color="auto"/>
                <w:left w:val="none" w:sz="0" w:space="0" w:color="auto"/>
                <w:bottom w:val="none" w:sz="0" w:space="0" w:color="auto"/>
                <w:right w:val="none" w:sz="0" w:space="0" w:color="auto"/>
              </w:divBdr>
            </w:div>
            <w:div w:id="410395763">
              <w:marLeft w:val="0"/>
              <w:marRight w:val="0"/>
              <w:marTop w:val="150"/>
              <w:marBottom w:val="150"/>
              <w:divBdr>
                <w:top w:val="none" w:sz="0" w:space="0" w:color="auto"/>
                <w:left w:val="none" w:sz="0" w:space="0" w:color="auto"/>
                <w:bottom w:val="none" w:sz="0" w:space="0" w:color="auto"/>
                <w:right w:val="none" w:sz="0" w:space="0" w:color="auto"/>
              </w:divBdr>
            </w:div>
            <w:div w:id="1689064482">
              <w:marLeft w:val="0"/>
              <w:marRight w:val="0"/>
              <w:marTop w:val="150"/>
              <w:marBottom w:val="150"/>
              <w:divBdr>
                <w:top w:val="none" w:sz="0" w:space="0" w:color="auto"/>
                <w:left w:val="none" w:sz="0" w:space="0" w:color="auto"/>
                <w:bottom w:val="none" w:sz="0" w:space="0" w:color="auto"/>
                <w:right w:val="none" w:sz="0" w:space="0" w:color="auto"/>
              </w:divBdr>
            </w:div>
            <w:div w:id="20195754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7884872">
      <w:bodyDiv w:val="1"/>
      <w:marLeft w:val="0"/>
      <w:marRight w:val="0"/>
      <w:marTop w:val="0"/>
      <w:marBottom w:val="0"/>
      <w:divBdr>
        <w:top w:val="none" w:sz="0" w:space="0" w:color="auto"/>
        <w:left w:val="none" w:sz="0" w:space="0" w:color="auto"/>
        <w:bottom w:val="none" w:sz="0" w:space="0" w:color="auto"/>
        <w:right w:val="none" w:sz="0" w:space="0" w:color="auto"/>
      </w:divBdr>
      <w:divsChild>
        <w:div w:id="2139302047">
          <w:marLeft w:val="0"/>
          <w:marRight w:val="0"/>
          <w:marTop w:val="150"/>
          <w:marBottom w:val="0"/>
          <w:divBdr>
            <w:top w:val="single" w:sz="6" w:space="8" w:color="CFD4D9"/>
            <w:left w:val="single" w:sz="6" w:space="8" w:color="CFD4D9"/>
            <w:bottom w:val="single" w:sz="6" w:space="8" w:color="CFD4D9"/>
            <w:right w:val="single" w:sz="6" w:space="8" w:color="CFD4D9"/>
          </w:divBdr>
          <w:divsChild>
            <w:div w:id="815536149">
              <w:marLeft w:val="-225"/>
              <w:marRight w:val="-225"/>
              <w:marTop w:val="0"/>
              <w:marBottom w:val="0"/>
              <w:divBdr>
                <w:top w:val="none" w:sz="0" w:space="0" w:color="auto"/>
                <w:left w:val="none" w:sz="0" w:space="0" w:color="auto"/>
                <w:bottom w:val="none" w:sz="0" w:space="0" w:color="auto"/>
                <w:right w:val="none" w:sz="0" w:space="0" w:color="auto"/>
              </w:divBdr>
              <w:divsChild>
                <w:div w:id="2017926476">
                  <w:marLeft w:val="0"/>
                  <w:marRight w:val="0"/>
                  <w:marTop w:val="0"/>
                  <w:marBottom w:val="0"/>
                  <w:divBdr>
                    <w:top w:val="none" w:sz="0" w:space="0" w:color="auto"/>
                    <w:left w:val="none" w:sz="0" w:space="0" w:color="auto"/>
                    <w:bottom w:val="none" w:sz="0" w:space="0" w:color="auto"/>
                    <w:right w:val="none" w:sz="0" w:space="0" w:color="auto"/>
                  </w:divBdr>
                  <w:divsChild>
                    <w:div w:id="246350181">
                      <w:marLeft w:val="0"/>
                      <w:marRight w:val="0"/>
                      <w:marTop w:val="0"/>
                      <w:marBottom w:val="0"/>
                      <w:divBdr>
                        <w:top w:val="none" w:sz="0" w:space="0" w:color="auto"/>
                        <w:left w:val="none" w:sz="0" w:space="0" w:color="auto"/>
                        <w:bottom w:val="none" w:sz="0" w:space="0" w:color="auto"/>
                        <w:right w:val="none" w:sz="0" w:space="0" w:color="auto"/>
                      </w:divBdr>
                      <w:divsChild>
                        <w:div w:id="6003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817">
                  <w:marLeft w:val="0"/>
                  <w:marRight w:val="0"/>
                  <w:marTop w:val="0"/>
                  <w:marBottom w:val="0"/>
                  <w:divBdr>
                    <w:top w:val="none" w:sz="0" w:space="0" w:color="auto"/>
                    <w:left w:val="none" w:sz="0" w:space="0" w:color="auto"/>
                    <w:bottom w:val="none" w:sz="0" w:space="0" w:color="auto"/>
                    <w:right w:val="none" w:sz="0" w:space="0" w:color="auto"/>
                  </w:divBdr>
                  <w:divsChild>
                    <w:div w:id="144442099">
                      <w:marLeft w:val="0"/>
                      <w:marRight w:val="0"/>
                      <w:marTop w:val="150"/>
                      <w:marBottom w:val="150"/>
                      <w:divBdr>
                        <w:top w:val="none" w:sz="0" w:space="0" w:color="auto"/>
                        <w:left w:val="none" w:sz="0" w:space="0" w:color="auto"/>
                        <w:bottom w:val="none" w:sz="0" w:space="0" w:color="auto"/>
                        <w:right w:val="none" w:sz="0" w:space="0" w:color="auto"/>
                      </w:divBdr>
                    </w:div>
                    <w:div w:id="606305118">
                      <w:marLeft w:val="0"/>
                      <w:marRight w:val="0"/>
                      <w:marTop w:val="150"/>
                      <w:marBottom w:val="150"/>
                      <w:divBdr>
                        <w:top w:val="none" w:sz="0" w:space="0" w:color="auto"/>
                        <w:left w:val="none" w:sz="0" w:space="0" w:color="auto"/>
                        <w:bottom w:val="none" w:sz="0" w:space="0" w:color="auto"/>
                        <w:right w:val="none" w:sz="0" w:space="0" w:color="auto"/>
                      </w:divBdr>
                    </w:div>
                    <w:div w:id="48455016">
                      <w:marLeft w:val="0"/>
                      <w:marRight w:val="0"/>
                      <w:marTop w:val="150"/>
                      <w:marBottom w:val="150"/>
                      <w:divBdr>
                        <w:top w:val="none" w:sz="0" w:space="0" w:color="auto"/>
                        <w:left w:val="none" w:sz="0" w:space="0" w:color="auto"/>
                        <w:bottom w:val="none" w:sz="0" w:space="0" w:color="auto"/>
                        <w:right w:val="none" w:sz="0" w:space="0" w:color="auto"/>
                      </w:divBdr>
                    </w:div>
                    <w:div w:id="412949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682121405">
      <w:bodyDiv w:val="1"/>
      <w:marLeft w:val="0"/>
      <w:marRight w:val="0"/>
      <w:marTop w:val="0"/>
      <w:marBottom w:val="0"/>
      <w:divBdr>
        <w:top w:val="none" w:sz="0" w:space="0" w:color="auto"/>
        <w:left w:val="none" w:sz="0" w:space="0" w:color="auto"/>
        <w:bottom w:val="none" w:sz="0" w:space="0" w:color="auto"/>
        <w:right w:val="none" w:sz="0" w:space="0" w:color="auto"/>
      </w:divBdr>
      <w:divsChild>
        <w:div w:id="1064335414">
          <w:marLeft w:val="0"/>
          <w:marRight w:val="0"/>
          <w:marTop w:val="0"/>
          <w:marBottom w:val="0"/>
          <w:divBdr>
            <w:top w:val="none" w:sz="0" w:space="0" w:color="auto"/>
            <w:left w:val="none" w:sz="0" w:space="0" w:color="auto"/>
            <w:bottom w:val="none" w:sz="0" w:space="0" w:color="auto"/>
            <w:right w:val="none" w:sz="0" w:space="0" w:color="auto"/>
          </w:divBdr>
        </w:div>
        <w:div w:id="1228228242">
          <w:marLeft w:val="0"/>
          <w:marRight w:val="0"/>
          <w:marTop w:val="0"/>
          <w:marBottom w:val="0"/>
          <w:divBdr>
            <w:top w:val="none" w:sz="0" w:space="0" w:color="auto"/>
            <w:left w:val="none" w:sz="0" w:space="0" w:color="auto"/>
            <w:bottom w:val="none" w:sz="0" w:space="0" w:color="auto"/>
            <w:right w:val="none" w:sz="0" w:space="0" w:color="auto"/>
          </w:divBdr>
          <w:divsChild>
            <w:div w:id="1418672778">
              <w:marLeft w:val="0"/>
              <w:marRight w:val="0"/>
              <w:marTop w:val="150"/>
              <w:marBottom w:val="150"/>
              <w:divBdr>
                <w:top w:val="none" w:sz="0" w:space="0" w:color="auto"/>
                <w:left w:val="none" w:sz="0" w:space="0" w:color="auto"/>
                <w:bottom w:val="none" w:sz="0" w:space="0" w:color="auto"/>
                <w:right w:val="none" w:sz="0" w:space="0" w:color="auto"/>
              </w:divBdr>
            </w:div>
            <w:div w:id="1348868184">
              <w:marLeft w:val="0"/>
              <w:marRight w:val="0"/>
              <w:marTop w:val="150"/>
              <w:marBottom w:val="150"/>
              <w:divBdr>
                <w:top w:val="none" w:sz="0" w:space="0" w:color="auto"/>
                <w:left w:val="none" w:sz="0" w:space="0" w:color="auto"/>
                <w:bottom w:val="none" w:sz="0" w:space="0" w:color="auto"/>
                <w:right w:val="none" w:sz="0" w:space="0" w:color="auto"/>
              </w:divBdr>
            </w:div>
            <w:div w:id="1928152006">
              <w:marLeft w:val="0"/>
              <w:marRight w:val="0"/>
              <w:marTop w:val="150"/>
              <w:marBottom w:val="150"/>
              <w:divBdr>
                <w:top w:val="none" w:sz="0" w:space="0" w:color="auto"/>
                <w:left w:val="none" w:sz="0" w:space="0" w:color="auto"/>
                <w:bottom w:val="none" w:sz="0" w:space="0" w:color="auto"/>
                <w:right w:val="none" w:sz="0" w:space="0" w:color="auto"/>
              </w:divBdr>
            </w:div>
            <w:div w:id="4714114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2224494">
      <w:bodyDiv w:val="1"/>
      <w:marLeft w:val="0"/>
      <w:marRight w:val="0"/>
      <w:marTop w:val="0"/>
      <w:marBottom w:val="0"/>
      <w:divBdr>
        <w:top w:val="none" w:sz="0" w:space="0" w:color="auto"/>
        <w:left w:val="none" w:sz="0" w:space="0" w:color="auto"/>
        <w:bottom w:val="none" w:sz="0" w:space="0" w:color="auto"/>
        <w:right w:val="none" w:sz="0" w:space="0" w:color="auto"/>
      </w:divBdr>
      <w:divsChild>
        <w:div w:id="84886145">
          <w:marLeft w:val="0"/>
          <w:marRight w:val="0"/>
          <w:marTop w:val="0"/>
          <w:marBottom w:val="0"/>
          <w:divBdr>
            <w:top w:val="none" w:sz="0" w:space="0" w:color="auto"/>
            <w:left w:val="none" w:sz="0" w:space="0" w:color="auto"/>
            <w:bottom w:val="none" w:sz="0" w:space="0" w:color="auto"/>
            <w:right w:val="none" w:sz="0" w:space="0" w:color="auto"/>
          </w:divBdr>
        </w:div>
        <w:div w:id="621956174">
          <w:marLeft w:val="0"/>
          <w:marRight w:val="0"/>
          <w:marTop w:val="0"/>
          <w:marBottom w:val="0"/>
          <w:divBdr>
            <w:top w:val="none" w:sz="0" w:space="0" w:color="auto"/>
            <w:left w:val="none" w:sz="0" w:space="0" w:color="auto"/>
            <w:bottom w:val="none" w:sz="0" w:space="0" w:color="auto"/>
            <w:right w:val="none" w:sz="0" w:space="0" w:color="auto"/>
          </w:divBdr>
          <w:divsChild>
            <w:div w:id="2028210957">
              <w:marLeft w:val="0"/>
              <w:marRight w:val="0"/>
              <w:marTop w:val="150"/>
              <w:marBottom w:val="150"/>
              <w:divBdr>
                <w:top w:val="none" w:sz="0" w:space="0" w:color="auto"/>
                <w:left w:val="none" w:sz="0" w:space="0" w:color="auto"/>
                <w:bottom w:val="none" w:sz="0" w:space="0" w:color="auto"/>
                <w:right w:val="none" w:sz="0" w:space="0" w:color="auto"/>
              </w:divBdr>
            </w:div>
            <w:div w:id="1270939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7194229">
      <w:bodyDiv w:val="1"/>
      <w:marLeft w:val="0"/>
      <w:marRight w:val="0"/>
      <w:marTop w:val="0"/>
      <w:marBottom w:val="0"/>
      <w:divBdr>
        <w:top w:val="none" w:sz="0" w:space="0" w:color="auto"/>
        <w:left w:val="none" w:sz="0" w:space="0" w:color="auto"/>
        <w:bottom w:val="none" w:sz="0" w:space="0" w:color="auto"/>
        <w:right w:val="none" w:sz="0" w:space="0" w:color="auto"/>
      </w:divBdr>
      <w:divsChild>
        <w:div w:id="1913538163">
          <w:marLeft w:val="0"/>
          <w:marRight w:val="0"/>
          <w:marTop w:val="0"/>
          <w:marBottom w:val="0"/>
          <w:divBdr>
            <w:top w:val="none" w:sz="0" w:space="0" w:color="auto"/>
            <w:left w:val="none" w:sz="0" w:space="0" w:color="auto"/>
            <w:bottom w:val="none" w:sz="0" w:space="0" w:color="auto"/>
            <w:right w:val="none" w:sz="0" w:space="0" w:color="auto"/>
          </w:divBdr>
        </w:div>
        <w:div w:id="200015878">
          <w:marLeft w:val="0"/>
          <w:marRight w:val="0"/>
          <w:marTop w:val="0"/>
          <w:marBottom w:val="0"/>
          <w:divBdr>
            <w:top w:val="none" w:sz="0" w:space="0" w:color="auto"/>
            <w:left w:val="none" w:sz="0" w:space="0" w:color="auto"/>
            <w:bottom w:val="none" w:sz="0" w:space="0" w:color="auto"/>
            <w:right w:val="none" w:sz="0" w:space="0" w:color="auto"/>
          </w:divBdr>
          <w:divsChild>
            <w:div w:id="1442533540">
              <w:marLeft w:val="0"/>
              <w:marRight w:val="0"/>
              <w:marTop w:val="150"/>
              <w:marBottom w:val="150"/>
              <w:divBdr>
                <w:top w:val="none" w:sz="0" w:space="0" w:color="auto"/>
                <w:left w:val="none" w:sz="0" w:space="0" w:color="auto"/>
                <w:bottom w:val="none" w:sz="0" w:space="0" w:color="auto"/>
                <w:right w:val="none" w:sz="0" w:space="0" w:color="auto"/>
              </w:divBdr>
            </w:div>
            <w:div w:id="1227453634">
              <w:marLeft w:val="0"/>
              <w:marRight w:val="0"/>
              <w:marTop w:val="150"/>
              <w:marBottom w:val="150"/>
              <w:divBdr>
                <w:top w:val="none" w:sz="0" w:space="0" w:color="auto"/>
                <w:left w:val="none" w:sz="0" w:space="0" w:color="auto"/>
                <w:bottom w:val="none" w:sz="0" w:space="0" w:color="auto"/>
                <w:right w:val="none" w:sz="0" w:space="0" w:color="auto"/>
              </w:divBdr>
            </w:div>
            <w:div w:id="1321690873">
              <w:marLeft w:val="0"/>
              <w:marRight w:val="0"/>
              <w:marTop w:val="150"/>
              <w:marBottom w:val="150"/>
              <w:divBdr>
                <w:top w:val="none" w:sz="0" w:space="0" w:color="auto"/>
                <w:left w:val="none" w:sz="0" w:space="0" w:color="auto"/>
                <w:bottom w:val="none" w:sz="0" w:space="0" w:color="auto"/>
                <w:right w:val="none" w:sz="0" w:space="0" w:color="auto"/>
              </w:divBdr>
            </w:div>
            <w:div w:id="2841966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1930487">
      <w:bodyDiv w:val="1"/>
      <w:marLeft w:val="0"/>
      <w:marRight w:val="0"/>
      <w:marTop w:val="0"/>
      <w:marBottom w:val="0"/>
      <w:divBdr>
        <w:top w:val="none" w:sz="0" w:space="0" w:color="auto"/>
        <w:left w:val="none" w:sz="0" w:space="0" w:color="auto"/>
        <w:bottom w:val="none" w:sz="0" w:space="0" w:color="auto"/>
        <w:right w:val="none" w:sz="0" w:space="0" w:color="auto"/>
      </w:divBdr>
      <w:divsChild>
        <w:div w:id="749737492">
          <w:marLeft w:val="0"/>
          <w:marRight w:val="0"/>
          <w:marTop w:val="0"/>
          <w:marBottom w:val="0"/>
          <w:divBdr>
            <w:top w:val="none" w:sz="0" w:space="0" w:color="auto"/>
            <w:left w:val="none" w:sz="0" w:space="0" w:color="auto"/>
            <w:bottom w:val="none" w:sz="0" w:space="0" w:color="auto"/>
            <w:right w:val="none" w:sz="0" w:space="0" w:color="auto"/>
          </w:divBdr>
        </w:div>
        <w:div w:id="427777243">
          <w:marLeft w:val="0"/>
          <w:marRight w:val="0"/>
          <w:marTop w:val="0"/>
          <w:marBottom w:val="0"/>
          <w:divBdr>
            <w:top w:val="none" w:sz="0" w:space="0" w:color="auto"/>
            <w:left w:val="none" w:sz="0" w:space="0" w:color="auto"/>
            <w:bottom w:val="none" w:sz="0" w:space="0" w:color="auto"/>
            <w:right w:val="none" w:sz="0" w:space="0" w:color="auto"/>
          </w:divBdr>
          <w:divsChild>
            <w:div w:id="206647492">
              <w:marLeft w:val="0"/>
              <w:marRight w:val="0"/>
              <w:marTop w:val="150"/>
              <w:marBottom w:val="150"/>
              <w:divBdr>
                <w:top w:val="none" w:sz="0" w:space="0" w:color="auto"/>
                <w:left w:val="none" w:sz="0" w:space="0" w:color="auto"/>
                <w:bottom w:val="none" w:sz="0" w:space="0" w:color="auto"/>
                <w:right w:val="none" w:sz="0" w:space="0" w:color="auto"/>
              </w:divBdr>
            </w:div>
            <w:div w:id="1536577394">
              <w:marLeft w:val="0"/>
              <w:marRight w:val="0"/>
              <w:marTop w:val="150"/>
              <w:marBottom w:val="150"/>
              <w:divBdr>
                <w:top w:val="none" w:sz="0" w:space="0" w:color="auto"/>
                <w:left w:val="none" w:sz="0" w:space="0" w:color="auto"/>
                <w:bottom w:val="none" w:sz="0" w:space="0" w:color="auto"/>
                <w:right w:val="none" w:sz="0" w:space="0" w:color="auto"/>
              </w:divBdr>
            </w:div>
            <w:div w:id="1858544019">
              <w:marLeft w:val="0"/>
              <w:marRight w:val="0"/>
              <w:marTop w:val="150"/>
              <w:marBottom w:val="150"/>
              <w:divBdr>
                <w:top w:val="none" w:sz="0" w:space="0" w:color="auto"/>
                <w:left w:val="none" w:sz="0" w:space="0" w:color="auto"/>
                <w:bottom w:val="none" w:sz="0" w:space="0" w:color="auto"/>
                <w:right w:val="none" w:sz="0" w:space="0" w:color="auto"/>
              </w:divBdr>
            </w:div>
            <w:div w:id="257831625">
              <w:marLeft w:val="0"/>
              <w:marRight w:val="0"/>
              <w:marTop w:val="150"/>
              <w:marBottom w:val="150"/>
              <w:divBdr>
                <w:top w:val="none" w:sz="0" w:space="0" w:color="auto"/>
                <w:left w:val="none" w:sz="0" w:space="0" w:color="auto"/>
                <w:bottom w:val="none" w:sz="0" w:space="0" w:color="auto"/>
                <w:right w:val="none" w:sz="0" w:space="0" w:color="auto"/>
              </w:divBdr>
            </w:div>
            <w:div w:id="1424912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3360869">
      <w:bodyDiv w:val="1"/>
      <w:marLeft w:val="0"/>
      <w:marRight w:val="0"/>
      <w:marTop w:val="0"/>
      <w:marBottom w:val="0"/>
      <w:divBdr>
        <w:top w:val="none" w:sz="0" w:space="0" w:color="auto"/>
        <w:left w:val="none" w:sz="0" w:space="0" w:color="auto"/>
        <w:bottom w:val="none" w:sz="0" w:space="0" w:color="auto"/>
        <w:right w:val="none" w:sz="0" w:space="0" w:color="auto"/>
      </w:divBdr>
      <w:divsChild>
        <w:div w:id="1778023505">
          <w:marLeft w:val="0"/>
          <w:marRight w:val="0"/>
          <w:marTop w:val="0"/>
          <w:marBottom w:val="0"/>
          <w:divBdr>
            <w:top w:val="none" w:sz="0" w:space="0" w:color="auto"/>
            <w:left w:val="none" w:sz="0" w:space="0" w:color="auto"/>
            <w:bottom w:val="none" w:sz="0" w:space="0" w:color="auto"/>
            <w:right w:val="none" w:sz="0" w:space="0" w:color="auto"/>
          </w:divBdr>
        </w:div>
        <w:div w:id="975138843">
          <w:marLeft w:val="0"/>
          <w:marRight w:val="0"/>
          <w:marTop w:val="0"/>
          <w:marBottom w:val="0"/>
          <w:divBdr>
            <w:top w:val="none" w:sz="0" w:space="0" w:color="auto"/>
            <w:left w:val="none" w:sz="0" w:space="0" w:color="auto"/>
            <w:bottom w:val="none" w:sz="0" w:space="0" w:color="auto"/>
            <w:right w:val="none" w:sz="0" w:space="0" w:color="auto"/>
          </w:divBdr>
          <w:divsChild>
            <w:div w:id="1239947724">
              <w:marLeft w:val="0"/>
              <w:marRight w:val="0"/>
              <w:marTop w:val="150"/>
              <w:marBottom w:val="150"/>
              <w:divBdr>
                <w:top w:val="none" w:sz="0" w:space="0" w:color="auto"/>
                <w:left w:val="none" w:sz="0" w:space="0" w:color="auto"/>
                <w:bottom w:val="none" w:sz="0" w:space="0" w:color="auto"/>
                <w:right w:val="none" w:sz="0" w:space="0" w:color="auto"/>
              </w:divBdr>
            </w:div>
            <w:div w:id="677736178">
              <w:marLeft w:val="0"/>
              <w:marRight w:val="0"/>
              <w:marTop w:val="150"/>
              <w:marBottom w:val="150"/>
              <w:divBdr>
                <w:top w:val="none" w:sz="0" w:space="0" w:color="auto"/>
                <w:left w:val="none" w:sz="0" w:space="0" w:color="auto"/>
                <w:bottom w:val="none" w:sz="0" w:space="0" w:color="auto"/>
                <w:right w:val="none" w:sz="0" w:space="0" w:color="auto"/>
              </w:divBdr>
            </w:div>
            <w:div w:id="1457067683">
              <w:marLeft w:val="0"/>
              <w:marRight w:val="0"/>
              <w:marTop w:val="150"/>
              <w:marBottom w:val="150"/>
              <w:divBdr>
                <w:top w:val="none" w:sz="0" w:space="0" w:color="auto"/>
                <w:left w:val="none" w:sz="0" w:space="0" w:color="auto"/>
                <w:bottom w:val="none" w:sz="0" w:space="0" w:color="auto"/>
                <w:right w:val="none" w:sz="0" w:space="0" w:color="auto"/>
              </w:divBdr>
            </w:div>
            <w:div w:id="19338507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4619230">
      <w:bodyDiv w:val="1"/>
      <w:marLeft w:val="0"/>
      <w:marRight w:val="0"/>
      <w:marTop w:val="0"/>
      <w:marBottom w:val="0"/>
      <w:divBdr>
        <w:top w:val="none" w:sz="0" w:space="0" w:color="auto"/>
        <w:left w:val="none" w:sz="0" w:space="0" w:color="auto"/>
        <w:bottom w:val="none" w:sz="0" w:space="0" w:color="auto"/>
        <w:right w:val="none" w:sz="0" w:space="0" w:color="auto"/>
      </w:divBdr>
      <w:divsChild>
        <w:div w:id="1653020793">
          <w:marLeft w:val="0"/>
          <w:marRight w:val="0"/>
          <w:marTop w:val="0"/>
          <w:marBottom w:val="0"/>
          <w:divBdr>
            <w:top w:val="none" w:sz="0" w:space="0" w:color="auto"/>
            <w:left w:val="none" w:sz="0" w:space="0" w:color="auto"/>
            <w:bottom w:val="none" w:sz="0" w:space="0" w:color="auto"/>
            <w:right w:val="none" w:sz="0" w:space="0" w:color="auto"/>
          </w:divBdr>
        </w:div>
        <w:div w:id="1000349898">
          <w:marLeft w:val="0"/>
          <w:marRight w:val="0"/>
          <w:marTop w:val="0"/>
          <w:marBottom w:val="0"/>
          <w:divBdr>
            <w:top w:val="none" w:sz="0" w:space="0" w:color="auto"/>
            <w:left w:val="none" w:sz="0" w:space="0" w:color="auto"/>
            <w:bottom w:val="none" w:sz="0" w:space="0" w:color="auto"/>
            <w:right w:val="none" w:sz="0" w:space="0" w:color="auto"/>
          </w:divBdr>
          <w:divsChild>
            <w:div w:id="1862934097">
              <w:marLeft w:val="0"/>
              <w:marRight w:val="0"/>
              <w:marTop w:val="150"/>
              <w:marBottom w:val="150"/>
              <w:divBdr>
                <w:top w:val="none" w:sz="0" w:space="0" w:color="auto"/>
                <w:left w:val="none" w:sz="0" w:space="0" w:color="auto"/>
                <w:bottom w:val="none" w:sz="0" w:space="0" w:color="auto"/>
                <w:right w:val="none" w:sz="0" w:space="0" w:color="auto"/>
              </w:divBdr>
            </w:div>
            <w:div w:id="206993733">
              <w:marLeft w:val="0"/>
              <w:marRight w:val="0"/>
              <w:marTop w:val="150"/>
              <w:marBottom w:val="150"/>
              <w:divBdr>
                <w:top w:val="none" w:sz="0" w:space="0" w:color="auto"/>
                <w:left w:val="none" w:sz="0" w:space="0" w:color="auto"/>
                <w:bottom w:val="none" w:sz="0" w:space="0" w:color="auto"/>
                <w:right w:val="none" w:sz="0" w:space="0" w:color="auto"/>
              </w:divBdr>
            </w:div>
            <w:div w:id="1807353154">
              <w:marLeft w:val="0"/>
              <w:marRight w:val="0"/>
              <w:marTop w:val="150"/>
              <w:marBottom w:val="150"/>
              <w:divBdr>
                <w:top w:val="none" w:sz="0" w:space="0" w:color="auto"/>
                <w:left w:val="none" w:sz="0" w:space="0" w:color="auto"/>
                <w:bottom w:val="none" w:sz="0" w:space="0" w:color="auto"/>
                <w:right w:val="none" w:sz="0" w:space="0" w:color="auto"/>
              </w:divBdr>
            </w:div>
            <w:div w:id="13267835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1514936">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6">
          <w:marLeft w:val="0"/>
          <w:marRight w:val="0"/>
          <w:marTop w:val="0"/>
          <w:marBottom w:val="0"/>
          <w:divBdr>
            <w:top w:val="none" w:sz="0" w:space="0" w:color="auto"/>
            <w:left w:val="none" w:sz="0" w:space="0" w:color="auto"/>
            <w:bottom w:val="none" w:sz="0" w:space="0" w:color="auto"/>
            <w:right w:val="none" w:sz="0" w:space="0" w:color="auto"/>
          </w:divBdr>
        </w:div>
        <w:div w:id="41832776">
          <w:marLeft w:val="0"/>
          <w:marRight w:val="0"/>
          <w:marTop w:val="0"/>
          <w:marBottom w:val="0"/>
          <w:divBdr>
            <w:top w:val="none" w:sz="0" w:space="0" w:color="auto"/>
            <w:left w:val="none" w:sz="0" w:space="0" w:color="auto"/>
            <w:bottom w:val="none" w:sz="0" w:space="0" w:color="auto"/>
            <w:right w:val="none" w:sz="0" w:space="0" w:color="auto"/>
          </w:divBdr>
          <w:divsChild>
            <w:div w:id="208035426">
              <w:marLeft w:val="0"/>
              <w:marRight w:val="0"/>
              <w:marTop w:val="150"/>
              <w:marBottom w:val="150"/>
              <w:divBdr>
                <w:top w:val="none" w:sz="0" w:space="0" w:color="auto"/>
                <w:left w:val="none" w:sz="0" w:space="0" w:color="auto"/>
                <w:bottom w:val="none" w:sz="0" w:space="0" w:color="auto"/>
                <w:right w:val="none" w:sz="0" w:space="0" w:color="auto"/>
              </w:divBdr>
            </w:div>
            <w:div w:id="1894727373">
              <w:marLeft w:val="0"/>
              <w:marRight w:val="0"/>
              <w:marTop w:val="150"/>
              <w:marBottom w:val="150"/>
              <w:divBdr>
                <w:top w:val="none" w:sz="0" w:space="0" w:color="auto"/>
                <w:left w:val="none" w:sz="0" w:space="0" w:color="auto"/>
                <w:bottom w:val="none" w:sz="0" w:space="0" w:color="auto"/>
                <w:right w:val="none" w:sz="0" w:space="0" w:color="auto"/>
              </w:divBdr>
            </w:div>
            <w:div w:id="1434278598">
              <w:marLeft w:val="0"/>
              <w:marRight w:val="0"/>
              <w:marTop w:val="150"/>
              <w:marBottom w:val="150"/>
              <w:divBdr>
                <w:top w:val="none" w:sz="0" w:space="0" w:color="auto"/>
                <w:left w:val="none" w:sz="0" w:space="0" w:color="auto"/>
                <w:bottom w:val="none" w:sz="0" w:space="0" w:color="auto"/>
                <w:right w:val="none" w:sz="0" w:space="0" w:color="auto"/>
              </w:divBdr>
            </w:div>
            <w:div w:id="18541488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8234467">
      <w:bodyDiv w:val="1"/>
      <w:marLeft w:val="0"/>
      <w:marRight w:val="0"/>
      <w:marTop w:val="0"/>
      <w:marBottom w:val="0"/>
      <w:divBdr>
        <w:top w:val="none" w:sz="0" w:space="0" w:color="auto"/>
        <w:left w:val="none" w:sz="0" w:space="0" w:color="auto"/>
        <w:bottom w:val="none" w:sz="0" w:space="0" w:color="auto"/>
        <w:right w:val="none" w:sz="0" w:space="0" w:color="auto"/>
      </w:divBdr>
      <w:divsChild>
        <w:div w:id="662588878">
          <w:marLeft w:val="0"/>
          <w:marRight w:val="0"/>
          <w:marTop w:val="0"/>
          <w:marBottom w:val="0"/>
          <w:divBdr>
            <w:top w:val="none" w:sz="0" w:space="0" w:color="auto"/>
            <w:left w:val="none" w:sz="0" w:space="0" w:color="auto"/>
            <w:bottom w:val="none" w:sz="0" w:space="0" w:color="auto"/>
            <w:right w:val="none" w:sz="0" w:space="0" w:color="auto"/>
          </w:divBdr>
        </w:div>
        <w:div w:id="861550902">
          <w:marLeft w:val="0"/>
          <w:marRight w:val="0"/>
          <w:marTop w:val="0"/>
          <w:marBottom w:val="0"/>
          <w:divBdr>
            <w:top w:val="none" w:sz="0" w:space="0" w:color="auto"/>
            <w:left w:val="none" w:sz="0" w:space="0" w:color="auto"/>
            <w:bottom w:val="none" w:sz="0" w:space="0" w:color="auto"/>
            <w:right w:val="none" w:sz="0" w:space="0" w:color="auto"/>
          </w:divBdr>
          <w:divsChild>
            <w:div w:id="2020960021">
              <w:marLeft w:val="0"/>
              <w:marRight w:val="0"/>
              <w:marTop w:val="150"/>
              <w:marBottom w:val="150"/>
              <w:divBdr>
                <w:top w:val="none" w:sz="0" w:space="0" w:color="auto"/>
                <w:left w:val="none" w:sz="0" w:space="0" w:color="auto"/>
                <w:bottom w:val="none" w:sz="0" w:space="0" w:color="auto"/>
                <w:right w:val="none" w:sz="0" w:space="0" w:color="auto"/>
              </w:divBdr>
            </w:div>
            <w:div w:id="819810116">
              <w:marLeft w:val="0"/>
              <w:marRight w:val="0"/>
              <w:marTop w:val="150"/>
              <w:marBottom w:val="150"/>
              <w:divBdr>
                <w:top w:val="none" w:sz="0" w:space="0" w:color="auto"/>
                <w:left w:val="none" w:sz="0" w:space="0" w:color="auto"/>
                <w:bottom w:val="none" w:sz="0" w:space="0" w:color="auto"/>
                <w:right w:val="none" w:sz="0" w:space="0" w:color="auto"/>
              </w:divBdr>
            </w:div>
            <w:div w:id="2133356197">
              <w:marLeft w:val="0"/>
              <w:marRight w:val="0"/>
              <w:marTop w:val="150"/>
              <w:marBottom w:val="150"/>
              <w:divBdr>
                <w:top w:val="none" w:sz="0" w:space="0" w:color="auto"/>
                <w:left w:val="none" w:sz="0" w:space="0" w:color="auto"/>
                <w:bottom w:val="none" w:sz="0" w:space="0" w:color="auto"/>
                <w:right w:val="none" w:sz="0" w:space="0" w:color="auto"/>
              </w:divBdr>
            </w:div>
            <w:div w:id="17941353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0390234">
      <w:bodyDiv w:val="1"/>
      <w:marLeft w:val="0"/>
      <w:marRight w:val="0"/>
      <w:marTop w:val="0"/>
      <w:marBottom w:val="0"/>
      <w:divBdr>
        <w:top w:val="none" w:sz="0" w:space="0" w:color="auto"/>
        <w:left w:val="none" w:sz="0" w:space="0" w:color="auto"/>
        <w:bottom w:val="none" w:sz="0" w:space="0" w:color="auto"/>
        <w:right w:val="none" w:sz="0" w:space="0" w:color="auto"/>
      </w:divBdr>
      <w:divsChild>
        <w:div w:id="630786642">
          <w:marLeft w:val="0"/>
          <w:marRight w:val="0"/>
          <w:marTop w:val="0"/>
          <w:marBottom w:val="0"/>
          <w:divBdr>
            <w:top w:val="none" w:sz="0" w:space="0" w:color="auto"/>
            <w:left w:val="none" w:sz="0" w:space="0" w:color="auto"/>
            <w:bottom w:val="none" w:sz="0" w:space="0" w:color="auto"/>
            <w:right w:val="none" w:sz="0" w:space="0" w:color="auto"/>
          </w:divBdr>
        </w:div>
        <w:div w:id="2105179708">
          <w:marLeft w:val="0"/>
          <w:marRight w:val="0"/>
          <w:marTop w:val="0"/>
          <w:marBottom w:val="0"/>
          <w:divBdr>
            <w:top w:val="none" w:sz="0" w:space="0" w:color="auto"/>
            <w:left w:val="none" w:sz="0" w:space="0" w:color="auto"/>
            <w:bottom w:val="none" w:sz="0" w:space="0" w:color="auto"/>
            <w:right w:val="none" w:sz="0" w:space="0" w:color="auto"/>
          </w:divBdr>
          <w:divsChild>
            <w:div w:id="1900633065">
              <w:marLeft w:val="0"/>
              <w:marRight w:val="0"/>
              <w:marTop w:val="150"/>
              <w:marBottom w:val="150"/>
              <w:divBdr>
                <w:top w:val="none" w:sz="0" w:space="0" w:color="auto"/>
                <w:left w:val="none" w:sz="0" w:space="0" w:color="auto"/>
                <w:bottom w:val="none" w:sz="0" w:space="0" w:color="auto"/>
                <w:right w:val="none" w:sz="0" w:space="0" w:color="auto"/>
              </w:divBdr>
            </w:div>
            <w:div w:id="588736306">
              <w:marLeft w:val="0"/>
              <w:marRight w:val="0"/>
              <w:marTop w:val="150"/>
              <w:marBottom w:val="150"/>
              <w:divBdr>
                <w:top w:val="none" w:sz="0" w:space="0" w:color="auto"/>
                <w:left w:val="none" w:sz="0" w:space="0" w:color="auto"/>
                <w:bottom w:val="none" w:sz="0" w:space="0" w:color="auto"/>
                <w:right w:val="none" w:sz="0" w:space="0" w:color="auto"/>
              </w:divBdr>
            </w:div>
            <w:div w:id="234781366">
              <w:marLeft w:val="0"/>
              <w:marRight w:val="0"/>
              <w:marTop w:val="150"/>
              <w:marBottom w:val="150"/>
              <w:divBdr>
                <w:top w:val="none" w:sz="0" w:space="0" w:color="auto"/>
                <w:left w:val="none" w:sz="0" w:space="0" w:color="auto"/>
                <w:bottom w:val="none" w:sz="0" w:space="0" w:color="auto"/>
                <w:right w:val="none" w:sz="0" w:space="0" w:color="auto"/>
              </w:divBdr>
            </w:div>
            <w:div w:id="13020724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05272515">
      <w:bodyDiv w:val="1"/>
      <w:marLeft w:val="0"/>
      <w:marRight w:val="0"/>
      <w:marTop w:val="0"/>
      <w:marBottom w:val="0"/>
      <w:divBdr>
        <w:top w:val="none" w:sz="0" w:space="0" w:color="auto"/>
        <w:left w:val="none" w:sz="0" w:space="0" w:color="auto"/>
        <w:bottom w:val="none" w:sz="0" w:space="0" w:color="auto"/>
        <w:right w:val="none" w:sz="0" w:space="0" w:color="auto"/>
      </w:divBdr>
      <w:divsChild>
        <w:div w:id="404689500">
          <w:marLeft w:val="0"/>
          <w:marRight w:val="0"/>
          <w:marTop w:val="0"/>
          <w:marBottom w:val="0"/>
          <w:divBdr>
            <w:top w:val="none" w:sz="0" w:space="0" w:color="auto"/>
            <w:left w:val="none" w:sz="0" w:space="0" w:color="auto"/>
            <w:bottom w:val="none" w:sz="0" w:space="0" w:color="auto"/>
            <w:right w:val="none" w:sz="0" w:space="0" w:color="auto"/>
          </w:divBdr>
        </w:div>
        <w:div w:id="1723479647">
          <w:marLeft w:val="0"/>
          <w:marRight w:val="0"/>
          <w:marTop w:val="0"/>
          <w:marBottom w:val="0"/>
          <w:divBdr>
            <w:top w:val="none" w:sz="0" w:space="0" w:color="auto"/>
            <w:left w:val="none" w:sz="0" w:space="0" w:color="auto"/>
            <w:bottom w:val="none" w:sz="0" w:space="0" w:color="auto"/>
            <w:right w:val="none" w:sz="0" w:space="0" w:color="auto"/>
          </w:divBdr>
          <w:divsChild>
            <w:div w:id="1925989990">
              <w:marLeft w:val="0"/>
              <w:marRight w:val="0"/>
              <w:marTop w:val="150"/>
              <w:marBottom w:val="150"/>
              <w:divBdr>
                <w:top w:val="none" w:sz="0" w:space="0" w:color="auto"/>
                <w:left w:val="none" w:sz="0" w:space="0" w:color="auto"/>
                <w:bottom w:val="none" w:sz="0" w:space="0" w:color="auto"/>
                <w:right w:val="none" w:sz="0" w:space="0" w:color="auto"/>
              </w:divBdr>
            </w:div>
            <w:div w:id="1496994865">
              <w:marLeft w:val="0"/>
              <w:marRight w:val="0"/>
              <w:marTop w:val="150"/>
              <w:marBottom w:val="150"/>
              <w:divBdr>
                <w:top w:val="none" w:sz="0" w:space="0" w:color="auto"/>
                <w:left w:val="none" w:sz="0" w:space="0" w:color="auto"/>
                <w:bottom w:val="none" w:sz="0" w:space="0" w:color="auto"/>
                <w:right w:val="none" w:sz="0" w:space="0" w:color="auto"/>
              </w:divBdr>
            </w:div>
            <w:div w:id="1881749481">
              <w:marLeft w:val="0"/>
              <w:marRight w:val="0"/>
              <w:marTop w:val="150"/>
              <w:marBottom w:val="150"/>
              <w:divBdr>
                <w:top w:val="none" w:sz="0" w:space="0" w:color="auto"/>
                <w:left w:val="none" w:sz="0" w:space="0" w:color="auto"/>
                <w:bottom w:val="none" w:sz="0" w:space="0" w:color="auto"/>
                <w:right w:val="none" w:sz="0" w:space="0" w:color="auto"/>
              </w:divBdr>
            </w:div>
            <w:div w:id="2001497938">
              <w:marLeft w:val="0"/>
              <w:marRight w:val="0"/>
              <w:marTop w:val="150"/>
              <w:marBottom w:val="150"/>
              <w:divBdr>
                <w:top w:val="none" w:sz="0" w:space="0" w:color="auto"/>
                <w:left w:val="none" w:sz="0" w:space="0" w:color="auto"/>
                <w:bottom w:val="none" w:sz="0" w:space="0" w:color="auto"/>
                <w:right w:val="none" w:sz="0" w:space="0" w:color="auto"/>
              </w:divBdr>
            </w:div>
            <w:div w:id="12221334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46557952">
      <w:bodyDiv w:val="1"/>
      <w:marLeft w:val="0"/>
      <w:marRight w:val="0"/>
      <w:marTop w:val="0"/>
      <w:marBottom w:val="0"/>
      <w:divBdr>
        <w:top w:val="none" w:sz="0" w:space="0" w:color="auto"/>
        <w:left w:val="none" w:sz="0" w:space="0" w:color="auto"/>
        <w:bottom w:val="none" w:sz="0" w:space="0" w:color="auto"/>
        <w:right w:val="none" w:sz="0" w:space="0" w:color="auto"/>
      </w:divBdr>
      <w:divsChild>
        <w:div w:id="1700662985">
          <w:marLeft w:val="0"/>
          <w:marRight w:val="0"/>
          <w:marTop w:val="0"/>
          <w:marBottom w:val="0"/>
          <w:divBdr>
            <w:top w:val="none" w:sz="0" w:space="0" w:color="auto"/>
            <w:left w:val="none" w:sz="0" w:space="0" w:color="auto"/>
            <w:bottom w:val="none" w:sz="0" w:space="0" w:color="auto"/>
            <w:right w:val="none" w:sz="0" w:space="0" w:color="auto"/>
          </w:divBdr>
        </w:div>
        <w:div w:id="1606187216">
          <w:marLeft w:val="0"/>
          <w:marRight w:val="0"/>
          <w:marTop w:val="0"/>
          <w:marBottom w:val="0"/>
          <w:divBdr>
            <w:top w:val="none" w:sz="0" w:space="0" w:color="auto"/>
            <w:left w:val="none" w:sz="0" w:space="0" w:color="auto"/>
            <w:bottom w:val="none" w:sz="0" w:space="0" w:color="auto"/>
            <w:right w:val="none" w:sz="0" w:space="0" w:color="auto"/>
          </w:divBdr>
          <w:divsChild>
            <w:div w:id="1316030567">
              <w:marLeft w:val="0"/>
              <w:marRight w:val="0"/>
              <w:marTop w:val="150"/>
              <w:marBottom w:val="150"/>
              <w:divBdr>
                <w:top w:val="none" w:sz="0" w:space="0" w:color="auto"/>
                <w:left w:val="none" w:sz="0" w:space="0" w:color="auto"/>
                <w:bottom w:val="none" w:sz="0" w:space="0" w:color="auto"/>
                <w:right w:val="none" w:sz="0" w:space="0" w:color="auto"/>
              </w:divBdr>
            </w:div>
            <w:div w:id="1624263325">
              <w:marLeft w:val="0"/>
              <w:marRight w:val="0"/>
              <w:marTop w:val="150"/>
              <w:marBottom w:val="150"/>
              <w:divBdr>
                <w:top w:val="none" w:sz="0" w:space="0" w:color="auto"/>
                <w:left w:val="none" w:sz="0" w:space="0" w:color="auto"/>
                <w:bottom w:val="none" w:sz="0" w:space="0" w:color="auto"/>
                <w:right w:val="none" w:sz="0" w:space="0" w:color="auto"/>
              </w:divBdr>
            </w:div>
            <w:div w:id="224266442">
              <w:marLeft w:val="0"/>
              <w:marRight w:val="0"/>
              <w:marTop w:val="150"/>
              <w:marBottom w:val="150"/>
              <w:divBdr>
                <w:top w:val="none" w:sz="0" w:space="0" w:color="auto"/>
                <w:left w:val="none" w:sz="0" w:space="0" w:color="auto"/>
                <w:bottom w:val="none" w:sz="0" w:space="0" w:color="auto"/>
                <w:right w:val="none" w:sz="0" w:space="0" w:color="auto"/>
              </w:divBdr>
            </w:div>
            <w:div w:id="10683054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3609944">
      <w:bodyDiv w:val="1"/>
      <w:marLeft w:val="0"/>
      <w:marRight w:val="0"/>
      <w:marTop w:val="0"/>
      <w:marBottom w:val="0"/>
      <w:divBdr>
        <w:top w:val="none" w:sz="0" w:space="0" w:color="auto"/>
        <w:left w:val="none" w:sz="0" w:space="0" w:color="auto"/>
        <w:bottom w:val="none" w:sz="0" w:space="0" w:color="auto"/>
        <w:right w:val="none" w:sz="0" w:space="0" w:color="auto"/>
      </w:divBdr>
      <w:divsChild>
        <w:div w:id="1301568255">
          <w:marLeft w:val="0"/>
          <w:marRight w:val="0"/>
          <w:marTop w:val="0"/>
          <w:marBottom w:val="0"/>
          <w:divBdr>
            <w:top w:val="none" w:sz="0" w:space="0" w:color="auto"/>
            <w:left w:val="none" w:sz="0" w:space="0" w:color="auto"/>
            <w:bottom w:val="none" w:sz="0" w:space="0" w:color="auto"/>
            <w:right w:val="none" w:sz="0" w:space="0" w:color="auto"/>
          </w:divBdr>
        </w:div>
        <w:div w:id="1453937189">
          <w:marLeft w:val="0"/>
          <w:marRight w:val="0"/>
          <w:marTop w:val="0"/>
          <w:marBottom w:val="0"/>
          <w:divBdr>
            <w:top w:val="none" w:sz="0" w:space="0" w:color="auto"/>
            <w:left w:val="none" w:sz="0" w:space="0" w:color="auto"/>
            <w:bottom w:val="none" w:sz="0" w:space="0" w:color="auto"/>
            <w:right w:val="none" w:sz="0" w:space="0" w:color="auto"/>
          </w:divBdr>
          <w:divsChild>
            <w:div w:id="2070222528">
              <w:marLeft w:val="0"/>
              <w:marRight w:val="0"/>
              <w:marTop w:val="150"/>
              <w:marBottom w:val="150"/>
              <w:divBdr>
                <w:top w:val="none" w:sz="0" w:space="0" w:color="auto"/>
                <w:left w:val="none" w:sz="0" w:space="0" w:color="auto"/>
                <w:bottom w:val="none" w:sz="0" w:space="0" w:color="auto"/>
                <w:right w:val="none" w:sz="0" w:space="0" w:color="auto"/>
              </w:divBdr>
            </w:div>
            <w:div w:id="1597514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6626433">
      <w:bodyDiv w:val="1"/>
      <w:marLeft w:val="0"/>
      <w:marRight w:val="0"/>
      <w:marTop w:val="0"/>
      <w:marBottom w:val="0"/>
      <w:divBdr>
        <w:top w:val="none" w:sz="0" w:space="0" w:color="auto"/>
        <w:left w:val="none" w:sz="0" w:space="0" w:color="auto"/>
        <w:bottom w:val="none" w:sz="0" w:space="0" w:color="auto"/>
        <w:right w:val="none" w:sz="0" w:space="0" w:color="auto"/>
      </w:divBdr>
      <w:divsChild>
        <w:div w:id="987200251">
          <w:marLeft w:val="0"/>
          <w:marRight w:val="0"/>
          <w:marTop w:val="0"/>
          <w:marBottom w:val="0"/>
          <w:divBdr>
            <w:top w:val="none" w:sz="0" w:space="0" w:color="auto"/>
            <w:left w:val="none" w:sz="0" w:space="0" w:color="auto"/>
            <w:bottom w:val="none" w:sz="0" w:space="0" w:color="auto"/>
            <w:right w:val="none" w:sz="0" w:space="0" w:color="auto"/>
          </w:divBdr>
        </w:div>
        <w:div w:id="904072689">
          <w:marLeft w:val="0"/>
          <w:marRight w:val="0"/>
          <w:marTop w:val="0"/>
          <w:marBottom w:val="0"/>
          <w:divBdr>
            <w:top w:val="none" w:sz="0" w:space="0" w:color="auto"/>
            <w:left w:val="none" w:sz="0" w:space="0" w:color="auto"/>
            <w:bottom w:val="none" w:sz="0" w:space="0" w:color="auto"/>
            <w:right w:val="none" w:sz="0" w:space="0" w:color="auto"/>
          </w:divBdr>
          <w:divsChild>
            <w:div w:id="472796938">
              <w:marLeft w:val="0"/>
              <w:marRight w:val="0"/>
              <w:marTop w:val="150"/>
              <w:marBottom w:val="150"/>
              <w:divBdr>
                <w:top w:val="none" w:sz="0" w:space="0" w:color="auto"/>
                <w:left w:val="none" w:sz="0" w:space="0" w:color="auto"/>
                <w:bottom w:val="none" w:sz="0" w:space="0" w:color="auto"/>
                <w:right w:val="none" w:sz="0" w:space="0" w:color="auto"/>
              </w:divBdr>
            </w:div>
            <w:div w:id="1096244398">
              <w:marLeft w:val="0"/>
              <w:marRight w:val="0"/>
              <w:marTop w:val="150"/>
              <w:marBottom w:val="150"/>
              <w:divBdr>
                <w:top w:val="none" w:sz="0" w:space="0" w:color="auto"/>
                <w:left w:val="none" w:sz="0" w:space="0" w:color="auto"/>
                <w:bottom w:val="none" w:sz="0" w:space="0" w:color="auto"/>
                <w:right w:val="none" w:sz="0" w:space="0" w:color="auto"/>
              </w:divBdr>
            </w:div>
            <w:div w:id="548225126">
              <w:marLeft w:val="0"/>
              <w:marRight w:val="0"/>
              <w:marTop w:val="150"/>
              <w:marBottom w:val="150"/>
              <w:divBdr>
                <w:top w:val="none" w:sz="0" w:space="0" w:color="auto"/>
                <w:left w:val="none" w:sz="0" w:space="0" w:color="auto"/>
                <w:bottom w:val="none" w:sz="0" w:space="0" w:color="auto"/>
                <w:right w:val="none" w:sz="0" w:space="0" w:color="auto"/>
              </w:divBdr>
            </w:div>
            <w:div w:id="477846682">
              <w:marLeft w:val="0"/>
              <w:marRight w:val="0"/>
              <w:marTop w:val="150"/>
              <w:marBottom w:val="150"/>
              <w:divBdr>
                <w:top w:val="none" w:sz="0" w:space="0" w:color="auto"/>
                <w:left w:val="none" w:sz="0" w:space="0" w:color="auto"/>
                <w:bottom w:val="none" w:sz="0" w:space="0" w:color="auto"/>
                <w:right w:val="none" w:sz="0" w:space="0" w:color="auto"/>
              </w:divBdr>
            </w:div>
            <w:div w:id="5378621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00706343">
      <w:bodyDiv w:val="1"/>
      <w:marLeft w:val="0"/>
      <w:marRight w:val="0"/>
      <w:marTop w:val="0"/>
      <w:marBottom w:val="0"/>
      <w:divBdr>
        <w:top w:val="none" w:sz="0" w:space="0" w:color="auto"/>
        <w:left w:val="none" w:sz="0" w:space="0" w:color="auto"/>
        <w:bottom w:val="none" w:sz="0" w:space="0" w:color="auto"/>
        <w:right w:val="none" w:sz="0" w:space="0" w:color="auto"/>
      </w:divBdr>
      <w:divsChild>
        <w:div w:id="1220239942">
          <w:marLeft w:val="0"/>
          <w:marRight w:val="0"/>
          <w:marTop w:val="0"/>
          <w:marBottom w:val="0"/>
          <w:divBdr>
            <w:top w:val="none" w:sz="0" w:space="0" w:color="auto"/>
            <w:left w:val="none" w:sz="0" w:space="0" w:color="auto"/>
            <w:bottom w:val="none" w:sz="0" w:space="0" w:color="auto"/>
            <w:right w:val="none" w:sz="0" w:space="0" w:color="auto"/>
          </w:divBdr>
        </w:div>
        <w:div w:id="1125852245">
          <w:marLeft w:val="0"/>
          <w:marRight w:val="0"/>
          <w:marTop w:val="0"/>
          <w:marBottom w:val="0"/>
          <w:divBdr>
            <w:top w:val="none" w:sz="0" w:space="0" w:color="auto"/>
            <w:left w:val="none" w:sz="0" w:space="0" w:color="auto"/>
            <w:bottom w:val="none" w:sz="0" w:space="0" w:color="auto"/>
            <w:right w:val="none" w:sz="0" w:space="0" w:color="auto"/>
          </w:divBdr>
          <w:divsChild>
            <w:div w:id="1053891778">
              <w:marLeft w:val="0"/>
              <w:marRight w:val="0"/>
              <w:marTop w:val="150"/>
              <w:marBottom w:val="150"/>
              <w:divBdr>
                <w:top w:val="none" w:sz="0" w:space="0" w:color="auto"/>
                <w:left w:val="none" w:sz="0" w:space="0" w:color="auto"/>
                <w:bottom w:val="none" w:sz="0" w:space="0" w:color="auto"/>
                <w:right w:val="none" w:sz="0" w:space="0" w:color="auto"/>
              </w:divBdr>
            </w:div>
            <w:div w:id="1044990429">
              <w:marLeft w:val="0"/>
              <w:marRight w:val="0"/>
              <w:marTop w:val="150"/>
              <w:marBottom w:val="150"/>
              <w:divBdr>
                <w:top w:val="none" w:sz="0" w:space="0" w:color="auto"/>
                <w:left w:val="none" w:sz="0" w:space="0" w:color="auto"/>
                <w:bottom w:val="none" w:sz="0" w:space="0" w:color="auto"/>
                <w:right w:val="none" w:sz="0" w:space="0" w:color="auto"/>
              </w:divBdr>
            </w:div>
            <w:div w:id="1156216824">
              <w:marLeft w:val="0"/>
              <w:marRight w:val="0"/>
              <w:marTop w:val="150"/>
              <w:marBottom w:val="150"/>
              <w:divBdr>
                <w:top w:val="none" w:sz="0" w:space="0" w:color="auto"/>
                <w:left w:val="none" w:sz="0" w:space="0" w:color="auto"/>
                <w:bottom w:val="none" w:sz="0" w:space="0" w:color="auto"/>
                <w:right w:val="none" w:sz="0" w:space="0" w:color="auto"/>
              </w:divBdr>
            </w:div>
            <w:div w:id="4599605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26842119">
      <w:bodyDiv w:val="1"/>
      <w:marLeft w:val="0"/>
      <w:marRight w:val="0"/>
      <w:marTop w:val="0"/>
      <w:marBottom w:val="0"/>
      <w:divBdr>
        <w:top w:val="none" w:sz="0" w:space="0" w:color="auto"/>
        <w:left w:val="none" w:sz="0" w:space="0" w:color="auto"/>
        <w:bottom w:val="none" w:sz="0" w:space="0" w:color="auto"/>
        <w:right w:val="none" w:sz="0" w:space="0" w:color="auto"/>
      </w:divBdr>
      <w:divsChild>
        <w:div w:id="549390191">
          <w:marLeft w:val="0"/>
          <w:marRight w:val="0"/>
          <w:marTop w:val="0"/>
          <w:marBottom w:val="0"/>
          <w:divBdr>
            <w:top w:val="none" w:sz="0" w:space="0" w:color="auto"/>
            <w:left w:val="none" w:sz="0" w:space="0" w:color="auto"/>
            <w:bottom w:val="none" w:sz="0" w:space="0" w:color="auto"/>
            <w:right w:val="none" w:sz="0" w:space="0" w:color="auto"/>
          </w:divBdr>
        </w:div>
        <w:div w:id="321128825">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150"/>
              <w:marBottom w:val="150"/>
              <w:divBdr>
                <w:top w:val="none" w:sz="0" w:space="0" w:color="auto"/>
                <w:left w:val="none" w:sz="0" w:space="0" w:color="auto"/>
                <w:bottom w:val="none" w:sz="0" w:space="0" w:color="auto"/>
                <w:right w:val="none" w:sz="0" w:space="0" w:color="auto"/>
              </w:divBdr>
            </w:div>
            <w:div w:id="1808089539">
              <w:marLeft w:val="0"/>
              <w:marRight w:val="0"/>
              <w:marTop w:val="150"/>
              <w:marBottom w:val="150"/>
              <w:divBdr>
                <w:top w:val="none" w:sz="0" w:space="0" w:color="auto"/>
                <w:left w:val="none" w:sz="0" w:space="0" w:color="auto"/>
                <w:bottom w:val="none" w:sz="0" w:space="0" w:color="auto"/>
                <w:right w:val="none" w:sz="0" w:space="0" w:color="auto"/>
              </w:divBdr>
            </w:div>
            <w:div w:id="2126925457">
              <w:marLeft w:val="0"/>
              <w:marRight w:val="0"/>
              <w:marTop w:val="150"/>
              <w:marBottom w:val="150"/>
              <w:divBdr>
                <w:top w:val="none" w:sz="0" w:space="0" w:color="auto"/>
                <w:left w:val="none" w:sz="0" w:space="0" w:color="auto"/>
                <w:bottom w:val="none" w:sz="0" w:space="0" w:color="auto"/>
                <w:right w:val="none" w:sz="0" w:space="0" w:color="auto"/>
              </w:divBdr>
            </w:div>
            <w:div w:id="7173232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30964820">
      <w:bodyDiv w:val="1"/>
      <w:marLeft w:val="0"/>
      <w:marRight w:val="0"/>
      <w:marTop w:val="0"/>
      <w:marBottom w:val="0"/>
      <w:divBdr>
        <w:top w:val="none" w:sz="0" w:space="0" w:color="auto"/>
        <w:left w:val="none" w:sz="0" w:space="0" w:color="auto"/>
        <w:bottom w:val="none" w:sz="0" w:space="0" w:color="auto"/>
        <w:right w:val="none" w:sz="0" w:space="0" w:color="auto"/>
      </w:divBdr>
      <w:divsChild>
        <w:div w:id="1922982222">
          <w:marLeft w:val="0"/>
          <w:marRight w:val="0"/>
          <w:marTop w:val="0"/>
          <w:marBottom w:val="0"/>
          <w:divBdr>
            <w:top w:val="none" w:sz="0" w:space="0" w:color="auto"/>
            <w:left w:val="none" w:sz="0" w:space="0" w:color="auto"/>
            <w:bottom w:val="none" w:sz="0" w:space="0" w:color="auto"/>
            <w:right w:val="none" w:sz="0" w:space="0" w:color="auto"/>
          </w:divBdr>
        </w:div>
        <w:div w:id="278804717">
          <w:marLeft w:val="0"/>
          <w:marRight w:val="0"/>
          <w:marTop w:val="0"/>
          <w:marBottom w:val="0"/>
          <w:divBdr>
            <w:top w:val="none" w:sz="0" w:space="0" w:color="auto"/>
            <w:left w:val="none" w:sz="0" w:space="0" w:color="auto"/>
            <w:bottom w:val="none" w:sz="0" w:space="0" w:color="auto"/>
            <w:right w:val="none" w:sz="0" w:space="0" w:color="auto"/>
          </w:divBdr>
          <w:divsChild>
            <w:div w:id="537668912">
              <w:marLeft w:val="0"/>
              <w:marRight w:val="0"/>
              <w:marTop w:val="150"/>
              <w:marBottom w:val="150"/>
              <w:divBdr>
                <w:top w:val="none" w:sz="0" w:space="0" w:color="auto"/>
                <w:left w:val="none" w:sz="0" w:space="0" w:color="auto"/>
                <w:bottom w:val="none" w:sz="0" w:space="0" w:color="auto"/>
                <w:right w:val="none" w:sz="0" w:space="0" w:color="auto"/>
              </w:divBdr>
            </w:div>
            <w:div w:id="506406805">
              <w:marLeft w:val="0"/>
              <w:marRight w:val="0"/>
              <w:marTop w:val="150"/>
              <w:marBottom w:val="150"/>
              <w:divBdr>
                <w:top w:val="none" w:sz="0" w:space="0" w:color="auto"/>
                <w:left w:val="none" w:sz="0" w:space="0" w:color="auto"/>
                <w:bottom w:val="none" w:sz="0" w:space="0" w:color="auto"/>
                <w:right w:val="none" w:sz="0" w:space="0" w:color="auto"/>
              </w:divBdr>
            </w:div>
            <w:div w:id="432045787">
              <w:marLeft w:val="0"/>
              <w:marRight w:val="0"/>
              <w:marTop w:val="150"/>
              <w:marBottom w:val="150"/>
              <w:divBdr>
                <w:top w:val="none" w:sz="0" w:space="0" w:color="auto"/>
                <w:left w:val="none" w:sz="0" w:space="0" w:color="auto"/>
                <w:bottom w:val="none" w:sz="0" w:space="0" w:color="auto"/>
                <w:right w:val="none" w:sz="0" w:space="0" w:color="auto"/>
              </w:divBdr>
            </w:div>
            <w:div w:id="1373530236">
              <w:marLeft w:val="0"/>
              <w:marRight w:val="0"/>
              <w:marTop w:val="150"/>
              <w:marBottom w:val="150"/>
              <w:divBdr>
                <w:top w:val="none" w:sz="0" w:space="0" w:color="auto"/>
                <w:left w:val="none" w:sz="0" w:space="0" w:color="auto"/>
                <w:bottom w:val="none" w:sz="0" w:space="0" w:color="auto"/>
                <w:right w:val="none" w:sz="0" w:space="0" w:color="auto"/>
              </w:divBdr>
            </w:div>
            <w:div w:id="1560437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36207753">
      <w:bodyDiv w:val="1"/>
      <w:marLeft w:val="0"/>
      <w:marRight w:val="0"/>
      <w:marTop w:val="0"/>
      <w:marBottom w:val="0"/>
      <w:divBdr>
        <w:top w:val="none" w:sz="0" w:space="0" w:color="auto"/>
        <w:left w:val="none" w:sz="0" w:space="0" w:color="auto"/>
        <w:bottom w:val="none" w:sz="0" w:space="0" w:color="auto"/>
        <w:right w:val="none" w:sz="0" w:space="0" w:color="auto"/>
      </w:divBdr>
      <w:divsChild>
        <w:div w:id="150565688">
          <w:marLeft w:val="0"/>
          <w:marRight w:val="0"/>
          <w:marTop w:val="0"/>
          <w:marBottom w:val="0"/>
          <w:divBdr>
            <w:top w:val="none" w:sz="0" w:space="0" w:color="auto"/>
            <w:left w:val="none" w:sz="0" w:space="0" w:color="auto"/>
            <w:bottom w:val="none" w:sz="0" w:space="0" w:color="auto"/>
            <w:right w:val="none" w:sz="0" w:space="0" w:color="auto"/>
          </w:divBdr>
        </w:div>
        <w:div w:id="1906447254">
          <w:marLeft w:val="0"/>
          <w:marRight w:val="0"/>
          <w:marTop w:val="0"/>
          <w:marBottom w:val="0"/>
          <w:divBdr>
            <w:top w:val="none" w:sz="0" w:space="0" w:color="auto"/>
            <w:left w:val="none" w:sz="0" w:space="0" w:color="auto"/>
            <w:bottom w:val="none" w:sz="0" w:space="0" w:color="auto"/>
            <w:right w:val="none" w:sz="0" w:space="0" w:color="auto"/>
          </w:divBdr>
          <w:divsChild>
            <w:div w:id="1614438087">
              <w:marLeft w:val="0"/>
              <w:marRight w:val="0"/>
              <w:marTop w:val="150"/>
              <w:marBottom w:val="150"/>
              <w:divBdr>
                <w:top w:val="none" w:sz="0" w:space="0" w:color="auto"/>
                <w:left w:val="none" w:sz="0" w:space="0" w:color="auto"/>
                <w:bottom w:val="none" w:sz="0" w:space="0" w:color="auto"/>
                <w:right w:val="none" w:sz="0" w:space="0" w:color="auto"/>
              </w:divBdr>
            </w:div>
            <w:div w:id="615604354">
              <w:marLeft w:val="0"/>
              <w:marRight w:val="0"/>
              <w:marTop w:val="150"/>
              <w:marBottom w:val="150"/>
              <w:divBdr>
                <w:top w:val="none" w:sz="0" w:space="0" w:color="auto"/>
                <w:left w:val="none" w:sz="0" w:space="0" w:color="auto"/>
                <w:bottom w:val="none" w:sz="0" w:space="0" w:color="auto"/>
                <w:right w:val="none" w:sz="0" w:space="0" w:color="auto"/>
              </w:divBdr>
            </w:div>
            <w:div w:id="2081514836">
              <w:marLeft w:val="0"/>
              <w:marRight w:val="0"/>
              <w:marTop w:val="150"/>
              <w:marBottom w:val="150"/>
              <w:divBdr>
                <w:top w:val="none" w:sz="0" w:space="0" w:color="auto"/>
                <w:left w:val="none" w:sz="0" w:space="0" w:color="auto"/>
                <w:bottom w:val="none" w:sz="0" w:space="0" w:color="auto"/>
                <w:right w:val="none" w:sz="0" w:space="0" w:color="auto"/>
              </w:divBdr>
            </w:div>
            <w:div w:id="15305591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1638289">
      <w:bodyDiv w:val="1"/>
      <w:marLeft w:val="0"/>
      <w:marRight w:val="0"/>
      <w:marTop w:val="0"/>
      <w:marBottom w:val="0"/>
      <w:divBdr>
        <w:top w:val="none" w:sz="0" w:space="0" w:color="auto"/>
        <w:left w:val="none" w:sz="0" w:space="0" w:color="auto"/>
        <w:bottom w:val="none" w:sz="0" w:space="0" w:color="auto"/>
        <w:right w:val="none" w:sz="0" w:space="0" w:color="auto"/>
      </w:divBdr>
      <w:divsChild>
        <w:div w:id="184756212">
          <w:marLeft w:val="0"/>
          <w:marRight w:val="0"/>
          <w:marTop w:val="0"/>
          <w:marBottom w:val="0"/>
          <w:divBdr>
            <w:top w:val="none" w:sz="0" w:space="0" w:color="auto"/>
            <w:left w:val="none" w:sz="0" w:space="0" w:color="auto"/>
            <w:bottom w:val="none" w:sz="0" w:space="0" w:color="auto"/>
            <w:right w:val="none" w:sz="0" w:space="0" w:color="auto"/>
          </w:divBdr>
        </w:div>
        <w:div w:id="313801154">
          <w:marLeft w:val="0"/>
          <w:marRight w:val="0"/>
          <w:marTop w:val="0"/>
          <w:marBottom w:val="0"/>
          <w:divBdr>
            <w:top w:val="none" w:sz="0" w:space="0" w:color="auto"/>
            <w:left w:val="none" w:sz="0" w:space="0" w:color="auto"/>
            <w:bottom w:val="none" w:sz="0" w:space="0" w:color="auto"/>
            <w:right w:val="none" w:sz="0" w:space="0" w:color="auto"/>
          </w:divBdr>
          <w:divsChild>
            <w:div w:id="1518421688">
              <w:marLeft w:val="0"/>
              <w:marRight w:val="0"/>
              <w:marTop w:val="150"/>
              <w:marBottom w:val="150"/>
              <w:divBdr>
                <w:top w:val="none" w:sz="0" w:space="0" w:color="auto"/>
                <w:left w:val="none" w:sz="0" w:space="0" w:color="auto"/>
                <w:bottom w:val="none" w:sz="0" w:space="0" w:color="auto"/>
                <w:right w:val="none" w:sz="0" w:space="0" w:color="auto"/>
              </w:divBdr>
            </w:div>
            <w:div w:id="313946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2570898">
      <w:bodyDiv w:val="1"/>
      <w:marLeft w:val="0"/>
      <w:marRight w:val="0"/>
      <w:marTop w:val="0"/>
      <w:marBottom w:val="0"/>
      <w:divBdr>
        <w:top w:val="none" w:sz="0" w:space="0" w:color="auto"/>
        <w:left w:val="none" w:sz="0" w:space="0" w:color="auto"/>
        <w:bottom w:val="none" w:sz="0" w:space="0" w:color="auto"/>
        <w:right w:val="none" w:sz="0" w:space="0" w:color="auto"/>
      </w:divBdr>
      <w:divsChild>
        <w:div w:id="2026857972">
          <w:marLeft w:val="0"/>
          <w:marRight w:val="0"/>
          <w:marTop w:val="0"/>
          <w:marBottom w:val="0"/>
          <w:divBdr>
            <w:top w:val="none" w:sz="0" w:space="0" w:color="auto"/>
            <w:left w:val="none" w:sz="0" w:space="0" w:color="auto"/>
            <w:bottom w:val="none" w:sz="0" w:space="0" w:color="auto"/>
            <w:right w:val="none" w:sz="0" w:space="0" w:color="auto"/>
          </w:divBdr>
        </w:div>
        <w:div w:id="1084255286">
          <w:marLeft w:val="0"/>
          <w:marRight w:val="0"/>
          <w:marTop w:val="0"/>
          <w:marBottom w:val="0"/>
          <w:divBdr>
            <w:top w:val="none" w:sz="0" w:space="0" w:color="auto"/>
            <w:left w:val="none" w:sz="0" w:space="0" w:color="auto"/>
            <w:bottom w:val="none" w:sz="0" w:space="0" w:color="auto"/>
            <w:right w:val="none" w:sz="0" w:space="0" w:color="auto"/>
          </w:divBdr>
          <w:divsChild>
            <w:div w:id="1913814626">
              <w:marLeft w:val="0"/>
              <w:marRight w:val="0"/>
              <w:marTop w:val="150"/>
              <w:marBottom w:val="150"/>
              <w:divBdr>
                <w:top w:val="none" w:sz="0" w:space="0" w:color="auto"/>
                <w:left w:val="none" w:sz="0" w:space="0" w:color="auto"/>
                <w:bottom w:val="none" w:sz="0" w:space="0" w:color="auto"/>
                <w:right w:val="none" w:sz="0" w:space="0" w:color="auto"/>
              </w:divBdr>
            </w:div>
            <w:div w:id="636836044">
              <w:marLeft w:val="0"/>
              <w:marRight w:val="0"/>
              <w:marTop w:val="150"/>
              <w:marBottom w:val="150"/>
              <w:divBdr>
                <w:top w:val="none" w:sz="0" w:space="0" w:color="auto"/>
                <w:left w:val="none" w:sz="0" w:space="0" w:color="auto"/>
                <w:bottom w:val="none" w:sz="0" w:space="0" w:color="auto"/>
                <w:right w:val="none" w:sz="0" w:space="0" w:color="auto"/>
              </w:divBdr>
            </w:div>
            <w:div w:id="659775840">
              <w:marLeft w:val="0"/>
              <w:marRight w:val="0"/>
              <w:marTop w:val="150"/>
              <w:marBottom w:val="150"/>
              <w:divBdr>
                <w:top w:val="none" w:sz="0" w:space="0" w:color="auto"/>
                <w:left w:val="none" w:sz="0" w:space="0" w:color="auto"/>
                <w:bottom w:val="none" w:sz="0" w:space="0" w:color="auto"/>
                <w:right w:val="none" w:sz="0" w:space="0" w:color="auto"/>
              </w:divBdr>
            </w:div>
            <w:div w:id="13709132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68512400">
      <w:bodyDiv w:val="1"/>
      <w:marLeft w:val="0"/>
      <w:marRight w:val="0"/>
      <w:marTop w:val="0"/>
      <w:marBottom w:val="0"/>
      <w:divBdr>
        <w:top w:val="none" w:sz="0" w:space="0" w:color="auto"/>
        <w:left w:val="none" w:sz="0" w:space="0" w:color="auto"/>
        <w:bottom w:val="none" w:sz="0" w:space="0" w:color="auto"/>
        <w:right w:val="none" w:sz="0" w:space="0" w:color="auto"/>
      </w:divBdr>
      <w:divsChild>
        <w:div w:id="1770661041">
          <w:marLeft w:val="0"/>
          <w:marRight w:val="0"/>
          <w:marTop w:val="0"/>
          <w:marBottom w:val="0"/>
          <w:divBdr>
            <w:top w:val="none" w:sz="0" w:space="0" w:color="auto"/>
            <w:left w:val="none" w:sz="0" w:space="0" w:color="auto"/>
            <w:bottom w:val="none" w:sz="0" w:space="0" w:color="auto"/>
            <w:right w:val="none" w:sz="0" w:space="0" w:color="auto"/>
          </w:divBdr>
        </w:div>
        <w:div w:id="1949460594">
          <w:marLeft w:val="0"/>
          <w:marRight w:val="0"/>
          <w:marTop w:val="0"/>
          <w:marBottom w:val="0"/>
          <w:divBdr>
            <w:top w:val="none" w:sz="0" w:space="0" w:color="auto"/>
            <w:left w:val="none" w:sz="0" w:space="0" w:color="auto"/>
            <w:bottom w:val="none" w:sz="0" w:space="0" w:color="auto"/>
            <w:right w:val="none" w:sz="0" w:space="0" w:color="auto"/>
          </w:divBdr>
          <w:divsChild>
            <w:div w:id="1075397625">
              <w:marLeft w:val="0"/>
              <w:marRight w:val="0"/>
              <w:marTop w:val="150"/>
              <w:marBottom w:val="150"/>
              <w:divBdr>
                <w:top w:val="none" w:sz="0" w:space="0" w:color="auto"/>
                <w:left w:val="none" w:sz="0" w:space="0" w:color="auto"/>
                <w:bottom w:val="none" w:sz="0" w:space="0" w:color="auto"/>
                <w:right w:val="none" w:sz="0" w:space="0" w:color="auto"/>
              </w:divBdr>
            </w:div>
            <w:div w:id="885608867">
              <w:marLeft w:val="0"/>
              <w:marRight w:val="0"/>
              <w:marTop w:val="150"/>
              <w:marBottom w:val="150"/>
              <w:divBdr>
                <w:top w:val="none" w:sz="0" w:space="0" w:color="auto"/>
                <w:left w:val="none" w:sz="0" w:space="0" w:color="auto"/>
                <w:bottom w:val="none" w:sz="0" w:space="0" w:color="auto"/>
                <w:right w:val="none" w:sz="0" w:space="0" w:color="auto"/>
              </w:divBdr>
            </w:div>
            <w:div w:id="199172385">
              <w:marLeft w:val="0"/>
              <w:marRight w:val="0"/>
              <w:marTop w:val="150"/>
              <w:marBottom w:val="150"/>
              <w:divBdr>
                <w:top w:val="none" w:sz="0" w:space="0" w:color="auto"/>
                <w:left w:val="none" w:sz="0" w:space="0" w:color="auto"/>
                <w:bottom w:val="none" w:sz="0" w:space="0" w:color="auto"/>
                <w:right w:val="none" w:sz="0" w:space="0" w:color="auto"/>
              </w:divBdr>
            </w:div>
            <w:div w:id="20843331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76136100">
      <w:bodyDiv w:val="1"/>
      <w:marLeft w:val="0"/>
      <w:marRight w:val="0"/>
      <w:marTop w:val="0"/>
      <w:marBottom w:val="0"/>
      <w:divBdr>
        <w:top w:val="none" w:sz="0" w:space="0" w:color="auto"/>
        <w:left w:val="none" w:sz="0" w:space="0" w:color="auto"/>
        <w:bottom w:val="none" w:sz="0" w:space="0" w:color="auto"/>
        <w:right w:val="none" w:sz="0" w:space="0" w:color="auto"/>
      </w:divBdr>
      <w:divsChild>
        <w:div w:id="1974939725">
          <w:marLeft w:val="0"/>
          <w:marRight w:val="0"/>
          <w:marTop w:val="0"/>
          <w:marBottom w:val="0"/>
          <w:divBdr>
            <w:top w:val="none" w:sz="0" w:space="0" w:color="auto"/>
            <w:left w:val="none" w:sz="0" w:space="0" w:color="auto"/>
            <w:bottom w:val="none" w:sz="0" w:space="0" w:color="auto"/>
            <w:right w:val="none" w:sz="0" w:space="0" w:color="auto"/>
          </w:divBdr>
        </w:div>
        <w:div w:id="1643271621">
          <w:marLeft w:val="0"/>
          <w:marRight w:val="0"/>
          <w:marTop w:val="0"/>
          <w:marBottom w:val="0"/>
          <w:divBdr>
            <w:top w:val="none" w:sz="0" w:space="0" w:color="auto"/>
            <w:left w:val="none" w:sz="0" w:space="0" w:color="auto"/>
            <w:bottom w:val="none" w:sz="0" w:space="0" w:color="auto"/>
            <w:right w:val="none" w:sz="0" w:space="0" w:color="auto"/>
          </w:divBdr>
          <w:divsChild>
            <w:div w:id="89785339">
              <w:marLeft w:val="0"/>
              <w:marRight w:val="0"/>
              <w:marTop w:val="150"/>
              <w:marBottom w:val="150"/>
              <w:divBdr>
                <w:top w:val="none" w:sz="0" w:space="0" w:color="auto"/>
                <w:left w:val="none" w:sz="0" w:space="0" w:color="auto"/>
                <w:bottom w:val="none" w:sz="0" w:space="0" w:color="auto"/>
                <w:right w:val="none" w:sz="0" w:space="0" w:color="auto"/>
              </w:divBdr>
            </w:div>
            <w:div w:id="898635483">
              <w:marLeft w:val="0"/>
              <w:marRight w:val="0"/>
              <w:marTop w:val="150"/>
              <w:marBottom w:val="150"/>
              <w:divBdr>
                <w:top w:val="none" w:sz="0" w:space="0" w:color="auto"/>
                <w:left w:val="none" w:sz="0" w:space="0" w:color="auto"/>
                <w:bottom w:val="none" w:sz="0" w:space="0" w:color="auto"/>
                <w:right w:val="none" w:sz="0" w:space="0" w:color="auto"/>
              </w:divBdr>
            </w:div>
            <w:div w:id="1867283115">
              <w:marLeft w:val="0"/>
              <w:marRight w:val="0"/>
              <w:marTop w:val="150"/>
              <w:marBottom w:val="150"/>
              <w:divBdr>
                <w:top w:val="none" w:sz="0" w:space="0" w:color="auto"/>
                <w:left w:val="none" w:sz="0" w:space="0" w:color="auto"/>
                <w:bottom w:val="none" w:sz="0" w:space="0" w:color="auto"/>
                <w:right w:val="none" w:sz="0" w:space="0" w:color="auto"/>
              </w:divBdr>
            </w:div>
            <w:div w:id="429130118">
              <w:marLeft w:val="0"/>
              <w:marRight w:val="0"/>
              <w:marTop w:val="150"/>
              <w:marBottom w:val="150"/>
              <w:divBdr>
                <w:top w:val="none" w:sz="0" w:space="0" w:color="auto"/>
                <w:left w:val="none" w:sz="0" w:space="0" w:color="auto"/>
                <w:bottom w:val="none" w:sz="0" w:space="0" w:color="auto"/>
                <w:right w:val="none" w:sz="0" w:space="0" w:color="auto"/>
              </w:divBdr>
            </w:div>
            <w:div w:id="49814299">
              <w:marLeft w:val="0"/>
              <w:marRight w:val="0"/>
              <w:marTop w:val="150"/>
              <w:marBottom w:val="150"/>
              <w:divBdr>
                <w:top w:val="none" w:sz="0" w:space="0" w:color="auto"/>
                <w:left w:val="none" w:sz="0" w:space="0" w:color="auto"/>
                <w:bottom w:val="none" w:sz="0" w:space="0" w:color="auto"/>
                <w:right w:val="none" w:sz="0" w:space="0" w:color="auto"/>
              </w:divBdr>
            </w:div>
            <w:div w:id="14896333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0747439">
      <w:bodyDiv w:val="1"/>
      <w:marLeft w:val="0"/>
      <w:marRight w:val="0"/>
      <w:marTop w:val="0"/>
      <w:marBottom w:val="0"/>
      <w:divBdr>
        <w:top w:val="none" w:sz="0" w:space="0" w:color="auto"/>
        <w:left w:val="none" w:sz="0" w:space="0" w:color="auto"/>
        <w:bottom w:val="none" w:sz="0" w:space="0" w:color="auto"/>
        <w:right w:val="none" w:sz="0" w:space="0" w:color="auto"/>
      </w:divBdr>
      <w:divsChild>
        <w:div w:id="446118531">
          <w:marLeft w:val="0"/>
          <w:marRight w:val="0"/>
          <w:marTop w:val="0"/>
          <w:marBottom w:val="0"/>
          <w:divBdr>
            <w:top w:val="none" w:sz="0" w:space="0" w:color="auto"/>
            <w:left w:val="none" w:sz="0" w:space="0" w:color="auto"/>
            <w:bottom w:val="none" w:sz="0" w:space="0" w:color="auto"/>
            <w:right w:val="none" w:sz="0" w:space="0" w:color="auto"/>
          </w:divBdr>
        </w:div>
        <w:div w:id="250891296">
          <w:marLeft w:val="0"/>
          <w:marRight w:val="0"/>
          <w:marTop w:val="0"/>
          <w:marBottom w:val="0"/>
          <w:divBdr>
            <w:top w:val="none" w:sz="0" w:space="0" w:color="auto"/>
            <w:left w:val="none" w:sz="0" w:space="0" w:color="auto"/>
            <w:bottom w:val="none" w:sz="0" w:space="0" w:color="auto"/>
            <w:right w:val="none" w:sz="0" w:space="0" w:color="auto"/>
          </w:divBdr>
          <w:divsChild>
            <w:div w:id="1043596910">
              <w:marLeft w:val="0"/>
              <w:marRight w:val="0"/>
              <w:marTop w:val="150"/>
              <w:marBottom w:val="150"/>
              <w:divBdr>
                <w:top w:val="none" w:sz="0" w:space="0" w:color="auto"/>
                <w:left w:val="none" w:sz="0" w:space="0" w:color="auto"/>
                <w:bottom w:val="none" w:sz="0" w:space="0" w:color="auto"/>
                <w:right w:val="none" w:sz="0" w:space="0" w:color="auto"/>
              </w:divBdr>
            </w:div>
            <w:div w:id="938607672">
              <w:marLeft w:val="0"/>
              <w:marRight w:val="0"/>
              <w:marTop w:val="150"/>
              <w:marBottom w:val="150"/>
              <w:divBdr>
                <w:top w:val="none" w:sz="0" w:space="0" w:color="auto"/>
                <w:left w:val="none" w:sz="0" w:space="0" w:color="auto"/>
                <w:bottom w:val="none" w:sz="0" w:space="0" w:color="auto"/>
                <w:right w:val="none" w:sz="0" w:space="0" w:color="auto"/>
              </w:divBdr>
            </w:div>
            <w:div w:id="1399329960">
              <w:marLeft w:val="0"/>
              <w:marRight w:val="0"/>
              <w:marTop w:val="150"/>
              <w:marBottom w:val="150"/>
              <w:divBdr>
                <w:top w:val="none" w:sz="0" w:space="0" w:color="auto"/>
                <w:left w:val="none" w:sz="0" w:space="0" w:color="auto"/>
                <w:bottom w:val="none" w:sz="0" w:space="0" w:color="auto"/>
                <w:right w:val="none" w:sz="0" w:space="0" w:color="auto"/>
              </w:divBdr>
            </w:div>
            <w:div w:id="75252981">
              <w:marLeft w:val="0"/>
              <w:marRight w:val="0"/>
              <w:marTop w:val="150"/>
              <w:marBottom w:val="150"/>
              <w:divBdr>
                <w:top w:val="none" w:sz="0" w:space="0" w:color="auto"/>
                <w:left w:val="none" w:sz="0" w:space="0" w:color="auto"/>
                <w:bottom w:val="none" w:sz="0" w:space="0" w:color="auto"/>
                <w:right w:val="none" w:sz="0" w:space="0" w:color="auto"/>
              </w:divBdr>
            </w:div>
            <w:div w:id="2052993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4523099">
      <w:bodyDiv w:val="1"/>
      <w:marLeft w:val="0"/>
      <w:marRight w:val="0"/>
      <w:marTop w:val="0"/>
      <w:marBottom w:val="0"/>
      <w:divBdr>
        <w:top w:val="none" w:sz="0" w:space="0" w:color="auto"/>
        <w:left w:val="none" w:sz="0" w:space="0" w:color="auto"/>
        <w:bottom w:val="none" w:sz="0" w:space="0" w:color="auto"/>
        <w:right w:val="none" w:sz="0" w:space="0" w:color="auto"/>
      </w:divBdr>
      <w:divsChild>
        <w:div w:id="510338494">
          <w:marLeft w:val="0"/>
          <w:marRight w:val="0"/>
          <w:marTop w:val="150"/>
          <w:marBottom w:val="0"/>
          <w:divBdr>
            <w:top w:val="single" w:sz="6" w:space="8" w:color="CFD4D9"/>
            <w:left w:val="single" w:sz="6" w:space="8" w:color="CFD4D9"/>
            <w:bottom w:val="single" w:sz="6" w:space="8" w:color="CFD4D9"/>
            <w:right w:val="single" w:sz="6" w:space="8" w:color="CFD4D9"/>
          </w:divBdr>
          <w:divsChild>
            <w:div w:id="283511713">
              <w:marLeft w:val="-225"/>
              <w:marRight w:val="-225"/>
              <w:marTop w:val="0"/>
              <w:marBottom w:val="0"/>
              <w:divBdr>
                <w:top w:val="none" w:sz="0" w:space="0" w:color="auto"/>
                <w:left w:val="none" w:sz="0" w:space="0" w:color="auto"/>
                <w:bottom w:val="none" w:sz="0" w:space="0" w:color="auto"/>
                <w:right w:val="none" w:sz="0" w:space="0" w:color="auto"/>
              </w:divBdr>
              <w:divsChild>
                <w:div w:id="1979259589">
                  <w:marLeft w:val="0"/>
                  <w:marRight w:val="0"/>
                  <w:marTop w:val="0"/>
                  <w:marBottom w:val="0"/>
                  <w:divBdr>
                    <w:top w:val="none" w:sz="0" w:space="0" w:color="auto"/>
                    <w:left w:val="none" w:sz="0" w:space="0" w:color="auto"/>
                    <w:bottom w:val="none" w:sz="0" w:space="0" w:color="auto"/>
                    <w:right w:val="none" w:sz="0" w:space="0" w:color="auto"/>
                  </w:divBdr>
                </w:div>
                <w:div w:id="776608744">
                  <w:marLeft w:val="0"/>
                  <w:marRight w:val="0"/>
                  <w:marTop w:val="0"/>
                  <w:marBottom w:val="0"/>
                  <w:divBdr>
                    <w:top w:val="none" w:sz="0" w:space="0" w:color="auto"/>
                    <w:left w:val="none" w:sz="0" w:space="0" w:color="auto"/>
                    <w:bottom w:val="none" w:sz="0" w:space="0" w:color="auto"/>
                    <w:right w:val="none" w:sz="0" w:space="0" w:color="auto"/>
                  </w:divBdr>
                  <w:divsChild>
                    <w:div w:id="2057729968">
                      <w:marLeft w:val="0"/>
                      <w:marRight w:val="0"/>
                      <w:marTop w:val="150"/>
                      <w:marBottom w:val="150"/>
                      <w:divBdr>
                        <w:top w:val="none" w:sz="0" w:space="0" w:color="auto"/>
                        <w:left w:val="none" w:sz="0" w:space="0" w:color="auto"/>
                        <w:bottom w:val="none" w:sz="0" w:space="0" w:color="auto"/>
                        <w:right w:val="none" w:sz="0" w:space="0" w:color="auto"/>
                      </w:divBdr>
                    </w:div>
                    <w:div w:id="1494880474">
                      <w:marLeft w:val="0"/>
                      <w:marRight w:val="0"/>
                      <w:marTop w:val="150"/>
                      <w:marBottom w:val="150"/>
                      <w:divBdr>
                        <w:top w:val="none" w:sz="0" w:space="0" w:color="auto"/>
                        <w:left w:val="none" w:sz="0" w:space="0" w:color="auto"/>
                        <w:bottom w:val="none" w:sz="0" w:space="0" w:color="auto"/>
                        <w:right w:val="none" w:sz="0" w:space="0" w:color="auto"/>
                      </w:divBdr>
                    </w:div>
                    <w:div w:id="354427178">
                      <w:marLeft w:val="0"/>
                      <w:marRight w:val="0"/>
                      <w:marTop w:val="150"/>
                      <w:marBottom w:val="150"/>
                      <w:divBdr>
                        <w:top w:val="none" w:sz="0" w:space="0" w:color="auto"/>
                        <w:left w:val="none" w:sz="0" w:space="0" w:color="auto"/>
                        <w:bottom w:val="none" w:sz="0" w:space="0" w:color="auto"/>
                        <w:right w:val="none" w:sz="0" w:space="0" w:color="auto"/>
                      </w:divBdr>
                    </w:div>
                    <w:div w:id="1635057733">
                      <w:marLeft w:val="0"/>
                      <w:marRight w:val="0"/>
                      <w:marTop w:val="150"/>
                      <w:marBottom w:val="150"/>
                      <w:divBdr>
                        <w:top w:val="none" w:sz="0" w:space="0" w:color="auto"/>
                        <w:left w:val="none" w:sz="0" w:space="0" w:color="auto"/>
                        <w:bottom w:val="none" w:sz="0" w:space="0" w:color="auto"/>
                        <w:right w:val="none" w:sz="0" w:space="0" w:color="auto"/>
                      </w:divBdr>
                    </w:div>
                    <w:div w:id="13886433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15377070">
      <w:bodyDiv w:val="1"/>
      <w:marLeft w:val="0"/>
      <w:marRight w:val="0"/>
      <w:marTop w:val="0"/>
      <w:marBottom w:val="0"/>
      <w:divBdr>
        <w:top w:val="none" w:sz="0" w:space="0" w:color="auto"/>
        <w:left w:val="none" w:sz="0" w:space="0" w:color="auto"/>
        <w:bottom w:val="none" w:sz="0" w:space="0" w:color="auto"/>
        <w:right w:val="none" w:sz="0" w:space="0" w:color="auto"/>
      </w:divBdr>
      <w:divsChild>
        <w:div w:id="855584342">
          <w:marLeft w:val="0"/>
          <w:marRight w:val="0"/>
          <w:marTop w:val="0"/>
          <w:marBottom w:val="0"/>
          <w:divBdr>
            <w:top w:val="none" w:sz="0" w:space="0" w:color="auto"/>
            <w:left w:val="none" w:sz="0" w:space="0" w:color="auto"/>
            <w:bottom w:val="none" w:sz="0" w:space="0" w:color="auto"/>
            <w:right w:val="none" w:sz="0" w:space="0" w:color="auto"/>
          </w:divBdr>
          <w:divsChild>
            <w:div w:id="1086075755">
              <w:marLeft w:val="0"/>
              <w:marRight w:val="0"/>
              <w:marTop w:val="0"/>
              <w:marBottom w:val="0"/>
              <w:divBdr>
                <w:top w:val="none" w:sz="0" w:space="0" w:color="auto"/>
                <w:left w:val="none" w:sz="0" w:space="0" w:color="auto"/>
                <w:bottom w:val="none" w:sz="0" w:space="0" w:color="auto"/>
                <w:right w:val="none" w:sz="0" w:space="0" w:color="auto"/>
              </w:divBdr>
              <w:divsChild>
                <w:div w:id="1240290118">
                  <w:marLeft w:val="0"/>
                  <w:marRight w:val="0"/>
                  <w:marTop w:val="0"/>
                  <w:marBottom w:val="0"/>
                  <w:divBdr>
                    <w:top w:val="none" w:sz="0" w:space="0" w:color="auto"/>
                    <w:left w:val="none" w:sz="0" w:space="0" w:color="auto"/>
                    <w:bottom w:val="none" w:sz="0" w:space="0" w:color="auto"/>
                    <w:right w:val="none" w:sz="0" w:space="0" w:color="auto"/>
                  </w:divBdr>
                  <w:divsChild>
                    <w:div w:id="83654543">
                      <w:marLeft w:val="0"/>
                      <w:marRight w:val="0"/>
                      <w:marTop w:val="0"/>
                      <w:marBottom w:val="0"/>
                      <w:divBdr>
                        <w:top w:val="none" w:sz="0" w:space="0" w:color="auto"/>
                        <w:left w:val="none" w:sz="0" w:space="0" w:color="auto"/>
                        <w:bottom w:val="none" w:sz="0" w:space="0" w:color="auto"/>
                        <w:right w:val="none" w:sz="0" w:space="0" w:color="auto"/>
                      </w:divBdr>
                      <w:divsChild>
                        <w:div w:id="4043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6344">
          <w:marLeft w:val="0"/>
          <w:marRight w:val="0"/>
          <w:marTop w:val="0"/>
          <w:marBottom w:val="0"/>
          <w:divBdr>
            <w:top w:val="none" w:sz="0" w:space="0" w:color="auto"/>
            <w:left w:val="none" w:sz="0" w:space="0" w:color="auto"/>
            <w:bottom w:val="none" w:sz="0" w:space="0" w:color="auto"/>
            <w:right w:val="none" w:sz="0" w:space="0" w:color="auto"/>
          </w:divBdr>
          <w:divsChild>
            <w:div w:id="239757528">
              <w:marLeft w:val="0"/>
              <w:marRight w:val="0"/>
              <w:marTop w:val="0"/>
              <w:marBottom w:val="0"/>
              <w:divBdr>
                <w:top w:val="none" w:sz="0" w:space="0" w:color="auto"/>
                <w:left w:val="none" w:sz="0" w:space="0" w:color="auto"/>
                <w:bottom w:val="none" w:sz="0" w:space="0" w:color="auto"/>
                <w:right w:val="none" w:sz="0" w:space="0" w:color="auto"/>
              </w:divBdr>
              <w:divsChild>
                <w:div w:id="413285103">
                  <w:marLeft w:val="0"/>
                  <w:marRight w:val="0"/>
                  <w:marTop w:val="0"/>
                  <w:marBottom w:val="0"/>
                  <w:divBdr>
                    <w:top w:val="none" w:sz="0" w:space="0" w:color="auto"/>
                    <w:left w:val="none" w:sz="0" w:space="0" w:color="auto"/>
                    <w:bottom w:val="none" w:sz="0" w:space="0" w:color="auto"/>
                    <w:right w:val="none" w:sz="0" w:space="0" w:color="auto"/>
                  </w:divBdr>
                  <w:divsChild>
                    <w:div w:id="172259811">
                      <w:marLeft w:val="0"/>
                      <w:marRight w:val="0"/>
                      <w:marTop w:val="0"/>
                      <w:marBottom w:val="0"/>
                      <w:divBdr>
                        <w:top w:val="none" w:sz="0" w:space="0" w:color="auto"/>
                        <w:left w:val="none" w:sz="0" w:space="0" w:color="auto"/>
                        <w:bottom w:val="none" w:sz="0" w:space="0" w:color="auto"/>
                        <w:right w:val="none" w:sz="0" w:space="0" w:color="auto"/>
                      </w:divBdr>
                      <w:divsChild>
                        <w:div w:id="474681686">
                          <w:marLeft w:val="0"/>
                          <w:marRight w:val="0"/>
                          <w:marTop w:val="0"/>
                          <w:marBottom w:val="0"/>
                          <w:divBdr>
                            <w:top w:val="none" w:sz="0" w:space="0" w:color="auto"/>
                            <w:left w:val="none" w:sz="0" w:space="0" w:color="auto"/>
                            <w:bottom w:val="none" w:sz="0" w:space="0" w:color="auto"/>
                            <w:right w:val="none" w:sz="0" w:space="0" w:color="auto"/>
                          </w:divBdr>
                          <w:divsChild>
                            <w:div w:id="913703463">
                              <w:marLeft w:val="0"/>
                              <w:marRight w:val="0"/>
                              <w:marTop w:val="0"/>
                              <w:marBottom w:val="0"/>
                              <w:divBdr>
                                <w:top w:val="none" w:sz="0" w:space="0" w:color="auto"/>
                                <w:left w:val="none" w:sz="0" w:space="0" w:color="auto"/>
                                <w:bottom w:val="none" w:sz="0" w:space="0" w:color="auto"/>
                                <w:right w:val="none" w:sz="0" w:space="0" w:color="auto"/>
                              </w:divBdr>
                              <w:divsChild>
                                <w:div w:id="926766598">
                                  <w:marLeft w:val="0"/>
                                  <w:marRight w:val="0"/>
                                  <w:marTop w:val="0"/>
                                  <w:marBottom w:val="0"/>
                                  <w:divBdr>
                                    <w:top w:val="none" w:sz="0" w:space="0" w:color="auto"/>
                                    <w:left w:val="none" w:sz="0" w:space="0" w:color="auto"/>
                                    <w:bottom w:val="none" w:sz="0" w:space="0" w:color="auto"/>
                                    <w:right w:val="none" w:sz="0" w:space="0" w:color="auto"/>
                                  </w:divBdr>
                                </w:div>
                                <w:div w:id="1116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5608">
              <w:marLeft w:val="0"/>
              <w:marRight w:val="0"/>
              <w:marTop w:val="0"/>
              <w:marBottom w:val="0"/>
              <w:divBdr>
                <w:top w:val="none" w:sz="0" w:space="0" w:color="auto"/>
                <w:left w:val="none" w:sz="0" w:space="0" w:color="auto"/>
                <w:bottom w:val="none" w:sz="0" w:space="0" w:color="auto"/>
                <w:right w:val="none" w:sz="0" w:space="0" w:color="auto"/>
              </w:divBdr>
              <w:divsChild>
                <w:div w:id="1997956169">
                  <w:marLeft w:val="0"/>
                  <w:marRight w:val="0"/>
                  <w:marTop w:val="0"/>
                  <w:marBottom w:val="0"/>
                  <w:divBdr>
                    <w:top w:val="none" w:sz="0" w:space="0" w:color="auto"/>
                    <w:left w:val="none" w:sz="0" w:space="0" w:color="auto"/>
                    <w:bottom w:val="none" w:sz="0" w:space="0" w:color="auto"/>
                    <w:right w:val="none" w:sz="0" w:space="0" w:color="auto"/>
                  </w:divBdr>
                  <w:divsChild>
                    <w:div w:id="417672852">
                      <w:marLeft w:val="0"/>
                      <w:marRight w:val="0"/>
                      <w:marTop w:val="0"/>
                      <w:marBottom w:val="0"/>
                      <w:divBdr>
                        <w:top w:val="none" w:sz="0" w:space="0" w:color="auto"/>
                        <w:left w:val="none" w:sz="0" w:space="0" w:color="auto"/>
                        <w:bottom w:val="none" w:sz="0" w:space="0" w:color="auto"/>
                        <w:right w:val="none" w:sz="0" w:space="0" w:color="auto"/>
                      </w:divBdr>
                      <w:divsChild>
                        <w:div w:id="714357595">
                          <w:marLeft w:val="0"/>
                          <w:marRight w:val="0"/>
                          <w:marTop w:val="0"/>
                          <w:marBottom w:val="0"/>
                          <w:divBdr>
                            <w:top w:val="none" w:sz="0" w:space="0" w:color="auto"/>
                            <w:left w:val="none" w:sz="0" w:space="0" w:color="auto"/>
                            <w:bottom w:val="none" w:sz="0" w:space="0" w:color="auto"/>
                            <w:right w:val="none" w:sz="0" w:space="0" w:color="auto"/>
                          </w:divBdr>
                          <w:divsChild>
                            <w:div w:id="2082865607">
                              <w:marLeft w:val="0"/>
                              <w:marRight w:val="0"/>
                              <w:marTop w:val="0"/>
                              <w:marBottom w:val="0"/>
                              <w:divBdr>
                                <w:top w:val="none" w:sz="0" w:space="0" w:color="auto"/>
                                <w:left w:val="none" w:sz="0" w:space="0" w:color="auto"/>
                                <w:bottom w:val="none" w:sz="0" w:space="0" w:color="auto"/>
                                <w:right w:val="none" w:sz="0" w:space="0" w:color="auto"/>
                              </w:divBdr>
                              <w:divsChild>
                                <w:div w:id="1179613229">
                                  <w:marLeft w:val="0"/>
                                  <w:marRight w:val="0"/>
                                  <w:marTop w:val="0"/>
                                  <w:marBottom w:val="0"/>
                                  <w:divBdr>
                                    <w:top w:val="none" w:sz="0" w:space="0" w:color="auto"/>
                                    <w:left w:val="none" w:sz="0" w:space="0" w:color="auto"/>
                                    <w:bottom w:val="none" w:sz="0" w:space="0" w:color="auto"/>
                                    <w:right w:val="none" w:sz="0" w:space="0" w:color="auto"/>
                                  </w:divBdr>
                                </w:div>
                                <w:div w:id="281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25238">
              <w:marLeft w:val="0"/>
              <w:marRight w:val="0"/>
              <w:marTop w:val="0"/>
              <w:marBottom w:val="0"/>
              <w:divBdr>
                <w:top w:val="none" w:sz="0" w:space="0" w:color="auto"/>
                <w:left w:val="none" w:sz="0" w:space="0" w:color="auto"/>
                <w:bottom w:val="none" w:sz="0" w:space="0" w:color="auto"/>
                <w:right w:val="none" w:sz="0" w:space="0" w:color="auto"/>
              </w:divBdr>
              <w:divsChild>
                <w:div w:id="287972819">
                  <w:marLeft w:val="0"/>
                  <w:marRight w:val="0"/>
                  <w:marTop w:val="0"/>
                  <w:marBottom w:val="0"/>
                  <w:divBdr>
                    <w:top w:val="none" w:sz="0" w:space="0" w:color="auto"/>
                    <w:left w:val="none" w:sz="0" w:space="0" w:color="auto"/>
                    <w:bottom w:val="none" w:sz="0" w:space="0" w:color="auto"/>
                    <w:right w:val="none" w:sz="0" w:space="0" w:color="auto"/>
                  </w:divBdr>
                  <w:divsChild>
                    <w:div w:id="1190222244">
                      <w:marLeft w:val="0"/>
                      <w:marRight w:val="0"/>
                      <w:marTop w:val="0"/>
                      <w:marBottom w:val="0"/>
                      <w:divBdr>
                        <w:top w:val="none" w:sz="0" w:space="0" w:color="auto"/>
                        <w:left w:val="none" w:sz="0" w:space="0" w:color="auto"/>
                        <w:bottom w:val="none" w:sz="0" w:space="0" w:color="auto"/>
                        <w:right w:val="none" w:sz="0" w:space="0" w:color="auto"/>
                      </w:divBdr>
                      <w:divsChild>
                        <w:div w:id="1017460368">
                          <w:marLeft w:val="0"/>
                          <w:marRight w:val="0"/>
                          <w:marTop w:val="0"/>
                          <w:marBottom w:val="0"/>
                          <w:divBdr>
                            <w:top w:val="none" w:sz="0" w:space="0" w:color="auto"/>
                            <w:left w:val="none" w:sz="0" w:space="0" w:color="auto"/>
                            <w:bottom w:val="none" w:sz="0" w:space="0" w:color="auto"/>
                            <w:right w:val="none" w:sz="0" w:space="0" w:color="auto"/>
                          </w:divBdr>
                          <w:divsChild>
                            <w:div w:id="479269043">
                              <w:marLeft w:val="0"/>
                              <w:marRight w:val="0"/>
                              <w:marTop w:val="0"/>
                              <w:marBottom w:val="0"/>
                              <w:divBdr>
                                <w:top w:val="none" w:sz="0" w:space="0" w:color="auto"/>
                                <w:left w:val="none" w:sz="0" w:space="0" w:color="auto"/>
                                <w:bottom w:val="none" w:sz="0" w:space="0" w:color="auto"/>
                                <w:right w:val="none" w:sz="0" w:space="0" w:color="auto"/>
                              </w:divBdr>
                              <w:divsChild>
                                <w:div w:id="375128165">
                                  <w:marLeft w:val="0"/>
                                  <w:marRight w:val="0"/>
                                  <w:marTop w:val="0"/>
                                  <w:marBottom w:val="0"/>
                                  <w:divBdr>
                                    <w:top w:val="none" w:sz="0" w:space="0" w:color="auto"/>
                                    <w:left w:val="none" w:sz="0" w:space="0" w:color="auto"/>
                                    <w:bottom w:val="none" w:sz="0" w:space="0" w:color="auto"/>
                                    <w:right w:val="none" w:sz="0" w:space="0" w:color="auto"/>
                                  </w:divBdr>
                                </w:div>
                                <w:div w:id="9776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5685">
              <w:marLeft w:val="0"/>
              <w:marRight w:val="0"/>
              <w:marTop w:val="0"/>
              <w:marBottom w:val="0"/>
              <w:divBdr>
                <w:top w:val="none" w:sz="0" w:space="0" w:color="auto"/>
                <w:left w:val="none" w:sz="0" w:space="0" w:color="auto"/>
                <w:bottom w:val="none" w:sz="0" w:space="0" w:color="auto"/>
                <w:right w:val="none" w:sz="0" w:space="0" w:color="auto"/>
              </w:divBdr>
              <w:divsChild>
                <w:div w:id="2051031577">
                  <w:marLeft w:val="0"/>
                  <w:marRight w:val="0"/>
                  <w:marTop w:val="0"/>
                  <w:marBottom w:val="0"/>
                  <w:divBdr>
                    <w:top w:val="none" w:sz="0" w:space="0" w:color="auto"/>
                    <w:left w:val="none" w:sz="0" w:space="0" w:color="auto"/>
                    <w:bottom w:val="none" w:sz="0" w:space="0" w:color="auto"/>
                    <w:right w:val="none" w:sz="0" w:space="0" w:color="auto"/>
                  </w:divBdr>
                  <w:divsChild>
                    <w:div w:id="1242443896">
                      <w:marLeft w:val="0"/>
                      <w:marRight w:val="0"/>
                      <w:marTop w:val="0"/>
                      <w:marBottom w:val="0"/>
                      <w:divBdr>
                        <w:top w:val="none" w:sz="0" w:space="0" w:color="auto"/>
                        <w:left w:val="none" w:sz="0" w:space="0" w:color="auto"/>
                        <w:bottom w:val="none" w:sz="0" w:space="0" w:color="auto"/>
                        <w:right w:val="none" w:sz="0" w:space="0" w:color="auto"/>
                      </w:divBdr>
                      <w:divsChild>
                        <w:div w:id="175047669">
                          <w:marLeft w:val="0"/>
                          <w:marRight w:val="0"/>
                          <w:marTop w:val="0"/>
                          <w:marBottom w:val="0"/>
                          <w:divBdr>
                            <w:top w:val="none" w:sz="0" w:space="0" w:color="auto"/>
                            <w:left w:val="none" w:sz="0" w:space="0" w:color="auto"/>
                            <w:bottom w:val="none" w:sz="0" w:space="0" w:color="auto"/>
                            <w:right w:val="none" w:sz="0" w:space="0" w:color="auto"/>
                          </w:divBdr>
                          <w:divsChild>
                            <w:div w:id="983435688">
                              <w:marLeft w:val="0"/>
                              <w:marRight w:val="0"/>
                              <w:marTop w:val="0"/>
                              <w:marBottom w:val="0"/>
                              <w:divBdr>
                                <w:top w:val="none" w:sz="0" w:space="0" w:color="auto"/>
                                <w:left w:val="none" w:sz="0" w:space="0" w:color="auto"/>
                                <w:bottom w:val="none" w:sz="0" w:space="0" w:color="auto"/>
                                <w:right w:val="none" w:sz="0" w:space="0" w:color="auto"/>
                              </w:divBdr>
                              <w:divsChild>
                                <w:div w:id="2025739875">
                                  <w:marLeft w:val="0"/>
                                  <w:marRight w:val="0"/>
                                  <w:marTop w:val="0"/>
                                  <w:marBottom w:val="0"/>
                                  <w:divBdr>
                                    <w:top w:val="none" w:sz="0" w:space="0" w:color="auto"/>
                                    <w:left w:val="none" w:sz="0" w:space="0" w:color="auto"/>
                                    <w:bottom w:val="none" w:sz="0" w:space="0" w:color="auto"/>
                                    <w:right w:val="none" w:sz="0" w:space="0" w:color="auto"/>
                                  </w:divBdr>
                                </w:div>
                                <w:div w:id="1121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27878">
              <w:marLeft w:val="0"/>
              <w:marRight w:val="0"/>
              <w:marTop w:val="0"/>
              <w:marBottom w:val="0"/>
              <w:divBdr>
                <w:top w:val="none" w:sz="0" w:space="0" w:color="auto"/>
                <w:left w:val="none" w:sz="0" w:space="0" w:color="auto"/>
                <w:bottom w:val="none" w:sz="0" w:space="0" w:color="auto"/>
                <w:right w:val="none" w:sz="0" w:space="0" w:color="auto"/>
              </w:divBdr>
              <w:divsChild>
                <w:div w:id="578052600">
                  <w:marLeft w:val="0"/>
                  <w:marRight w:val="0"/>
                  <w:marTop w:val="0"/>
                  <w:marBottom w:val="0"/>
                  <w:divBdr>
                    <w:top w:val="none" w:sz="0" w:space="0" w:color="auto"/>
                    <w:left w:val="none" w:sz="0" w:space="0" w:color="auto"/>
                    <w:bottom w:val="none" w:sz="0" w:space="0" w:color="auto"/>
                    <w:right w:val="none" w:sz="0" w:space="0" w:color="auto"/>
                  </w:divBdr>
                  <w:divsChild>
                    <w:div w:id="928663241">
                      <w:marLeft w:val="0"/>
                      <w:marRight w:val="0"/>
                      <w:marTop w:val="0"/>
                      <w:marBottom w:val="0"/>
                      <w:divBdr>
                        <w:top w:val="none" w:sz="0" w:space="0" w:color="auto"/>
                        <w:left w:val="none" w:sz="0" w:space="0" w:color="auto"/>
                        <w:bottom w:val="none" w:sz="0" w:space="0" w:color="auto"/>
                        <w:right w:val="none" w:sz="0" w:space="0" w:color="auto"/>
                      </w:divBdr>
                      <w:divsChild>
                        <w:div w:id="1879664829">
                          <w:marLeft w:val="0"/>
                          <w:marRight w:val="0"/>
                          <w:marTop w:val="0"/>
                          <w:marBottom w:val="0"/>
                          <w:divBdr>
                            <w:top w:val="none" w:sz="0" w:space="0" w:color="auto"/>
                            <w:left w:val="none" w:sz="0" w:space="0" w:color="auto"/>
                            <w:bottom w:val="none" w:sz="0" w:space="0" w:color="auto"/>
                            <w:right w:val="none" w:sz="0" w:space="0" w:color="auto"/>
                          </w:divBdr>
                          <w:divsChild>
                            <w:div w:id="1423792934">
                              <w:marLeft w:val="0"/>
                              <w:marRight w:val="0"/>
                              <w:marTop w:val="0"/>
                              <w:marBottom w:val="0"/>
                              <w:divBdr>
                                <w:top w:val="none" w:sz="0" w:space="0" w:color="auto"/>
                                <w:left w:val="none" w:sz="0" w:space="0" w:color="auto"/>
                                <w:bottom w:val="none" w:sz="0" w:space="0" w:color="auto"/>
                                <w:right w:val="none" w:sz="0" w:space="0" w:color="auto"/>
                              </w:divBdr>
                              <w:divsChild>
                                <w:div w:id="565532088">
                                  <w:marLeft w:val="0"/>
                                  <w:marRight w:val="0"/>
                                  <w:marTop w:val="0"/>
                                  <w:marBottom w:val="0"/>
                                  <w:divBdr>
                                    <w:top w:val="none" w:sz="0" w:space="0" w:color="auto"/>
                                    <w:left w:val="none" w:sz="0" w:space="0" w:color="auto"/>
                                    <w:bottom w:val="none" w:sz="0" w:space="0" w:color="auto"/>
                                    <w:right w:val="none" w:sz="0" w:space="0" w:color="auto"/>
                                  </w:divBdr>
                                </w:div>
                                <w:div w:id="1869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493">
              <w:marLeft w:val="0"/>
              <w:marRight w:val="0"/>
              <w:marTop w:val="0"/>
              <w:marBottom w:val="0"/>
              <w:divBdr>
                <w:top w:val="none" w:sz="0" w:space="0" w:color="auto"/>
                <w:left w:val="none" w:sz="0" w:space="0" w:color="auto"/>
                <w:bottom w:val="none" w:sz="0" w:space="0" w:color="auto"/>
                <w:right w:val="none" w:sz="0" w:space="0" w:color="auto"/>
              </w:divBdr>
              <w:divsChild>
                <w:div w:id="475999684">
                  <w:marLeft w:val="0"/>
                  <w:marRight w:val="0"/>
                  <w:marTop w:val="0"/>
                  <w:marBottom w:val="0"/>
                  <w:divBdr>
                    <w:top w:val="none" w:sz="0" w:space="0" w:color="auto"/>
                    <w:left w:val="none" w:sz="0" w:space="0" w:color="auto"/>
                    <w:bottom w:val="none" w:sz="0" w:space="0" w:color="auto"/>
                    <w:right w:val="none" w:sz="0" w:space="0" w:color="auto"/>
                  </w:divBdr>
                  <w:divsChild>
                    <w:div w:id="823818372">
                      <w:marLeft w:val="0"/>
                      <w:marRight w:val="0"/>
                      <w:marTop w:val="0"/>
                      <w:marBottom w:val="0"/>
                      <w:divBdr>
                        <w:top w:val="none" w:sz="0" w:space="0" w:color="auto"/>
                        <w:left w:val="none" w:sz="0" w:space="0" w:color="auto"/>
                        <w:bottom w:val="none" w:sz="0" w:space="0" w:color="auto"/>
                        <w:right w:val="none" w:sz="0" w:space="0" w:color="auto"/>
                      </w:divBdr>
                      <w:divsChild>
                        <w:div w:id="647708768">
                          <w:marLeft w:val="0"/>
                          <w:marRight w:val="0"/>
                          <w:marTop w:val="0"/>
                          <w:marBottom w:val="0"/>
                          <w:divBdr>
                            <w:top w:val="none" w:sz="0" w:space="0" w:color="auto"/>
                            <w:left w:val="none" w:sz="0" w:space="0" w:color="auto"/>
                            <w:bottom w:val="none" w:sz="0" w:space="0" w:color="auto"/>
                            <w:right w:val="none" w:sz="0" w:space="0" w:color="auto"/>
                          </w:divBdr>
                          <w:divsChild>
                            <w:div w:id="211814455">
                              <w:marLeft w:val="0"/>
                              <w:marRight w:val="0"/>
                              <w:marTop w:val="0"/>
                              <w:marBottom w:val="0"/>
                              <w:divBdr>
                                <w:top w:val="none" w:sz="0" w:space="0" w:color="auto"/>
                                <w:left w:val="none" w:sz="0" w:space="0" w:color="auto"/>
                                <w:bottom w:val="none" w:sz="0" w:space="0" w:color="auto"/>
                                <w:right w:val="none" w:sz="0" w:space="0" w:color="auto"/>
                              </w:divBdr>
                              <w:divsChild>
                                <w:div w:id="1674718275">
                                  <w:marLeft w:val="0"/>
                                  <w:marRight w:val="0"/>
                                  <w:marTop w:val="0"/>
                                  <w:marBottom w:val="0"/>
                                  <w:divBdr>
                                    <w:top w:val="none" w:sz="0" w:space="0" w:color="auto"/>
                                    <w:left w:val="none" w:sz="0" w:space="0" w:color="auto"/>
                                    <w:bottom w:val="none" w:sz="0" w:space="0" w:color="auto"/>
                                    <w:right w:val="none" w:sz="0" w:space="0" w:color="auto"/>
                                  </w:divBdr>
                                </w:div>
                                <w:div w:id="6931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68956">
              <w:marLeft w:val="0"/>
              <w:marRight w:val="0"/>
              <w:marTop w:val="0"/>
              <w:marBottom w:val="0"/>
              <w:divBdr>
                <w:top w:val="none" w:sz="0" w:space="0" w:color="auto"/>
                <w:left w:val="none" w:sz="0" w:space="0" w:color="auto"/>
                <w:bottom w:val="none" w:sz="0" w:space="0" w:color="auto"/>
                <w:right w:val="none" w:sz="0" w:space="0" w:color="auto"/>
              </w:divBdr>
              <w:divsChild>
                <w:div w:id="990989034">
                  <w:marLeft w:val="0"/>
                  <w:marRight w:val="0"/>
                  <w:marTop w:val="0"/>
                  <w:marBottom w:val="0"/>
                  <w:divBdr>
                    <w:top w:val="none" w:sz="0" w:space="0" w:color="auto"/>
                    <w:left w:val="none" w:sz="0" w:space="0" w:color="auto"/>
                    <w:bottom w:val="none" w:sz="0" w:space="0" w:color="auto"/>
                    <w:right w:val="none" w:sz="0" w:space="0" w:color="auto"/>
                  </w:divBdr>
                  <w:divsChild>
                    <w:div w:id="2048093723">
                      <w:marLeft w:val="0"/>
                      <w:marRight w:val="0"/>
                      <w:marTop w:val="0"/>
                      <w:marBottom w:val="0"/>
                      <w:divBdr>
                        <w:top w:val="none" w:sz="0" w:space="0" w:color="auto"/>
                        <w:left w:val="none" w:sz="0" w:space="0" w:color="auto"/>
                        <w:bottom w:val="none" w:sz="0" w:space="0" w:color="auto"/>
                        <w:right w:val="none" w:sz="0" w:space="0" w:color="auto"/>
                      </w:divBdr>
                      <w:divsChild>
                        <w:div w:id="2067484337">
                          <w:marLeft w:val="0"/>
                          <w:marRight w:val="0"/>
                          <w:marTop w:val="0"/>
                          <w:marBottom w:val="0"/>
                          <w:divBdr>
                            <w:top w:val="none" w:sz="0" w:space="0" w:color="auto"/>
                            <w:left w:val="none" w:sz="0" w:space="0" w:color="auto"/>
                            <w:bottom w:val="none" w:sz="0" w:space="0" w:color="auto"/>
                            <w:right w:val="none" w:sz="0" w:space="0" w:color="auto"/>
                          </w:divBdr>
                          <w:divsChild>
                            <w:div w:id="1401516747">
                              <w:marLeft w:val="0"/>
                              <w:marRight w:val="0"/>
                              <w:marTop w:val="0"/>
                              <w:marBottom w:val="0"/>
                              <w:divBdr>
                                <w:top w:val="none" w:sz="0" w:space="0" w:color="auto"/>
                                <w:left w:val="none" w:sz="0" w:space="0" w:color="auto"/>
                                <w:bottom w:val="none" w:sz="0" w:space="0" w:color="auto"/>
                                <w:right w:val="none" w:sz="0" w:space="0" w:color="auto"/>
                              </w:divBdr>
                              <w:divsChild>
                                <w:div w:id="1649935801">
                                  <w:marLeft w:val="0"/>
                                  <w:marRight w:val="0"/>
                                  <w:marTop w:val="0"/>
                                  <w:marBottom w:val="0"/>
                                  <w:divBdr>
                                    <w:top w:val="none" w:sz="0" w:space="0" w:color="auto"/>
                                    <w:left w:val="none" w:sz="0" w:space="0" w:color="auto"/>
                                    <w:bottom w:val="none" w:sz="0" w:space="0" w:color="auto"/>
                                    <w:right w:val="none" w:sz="0" w:space="0" w:color="auto"/>
                                  </w:divBdr>
                                </w:div>
                                <w:div w:id="5430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795">
              <w:marLeft w:val="0"/>
              <w:marRight w:val="0"/>
              <w:marTop w:val="0"/>
              <w:marBottom w:val="0"/>
              <w:divBdr>
                <w:top w:val="none" w:sz="0" w:space="0" w:color="auto"/>
                <w:left w:val="none" w:sz="0" w:space="0" w:color="auto"/>
                <w:bottom w:val="none" w:sz="0" w:space="0" w:color="auto"/>
                <w:right w:val="none" w:sz="0" w:space="0" w:color="auto"/>
              </w:divBdr>
              <w:divsChild>
                <w:div w:id="1058014238">
                  <w:marLeft w:val="0"/>
                  <w:marRight w:val="0"/>
                  <w:marTop w:val="0"/>
                  <w:marBottom w:val="0"/>
                  <w:divBdr>
                    <w:top w:val="none" w:sz="0" w:space="0" w:color="auto"/>
                    <w:left w:val="none" w:sz="0" w:space="0" w:color="auto"/>
                    <w:bottom w:val="none" w:sz="0" w:space="0" w:color="auto"/>
                    <w:right w:val="none" w:sz="0" w:space="0" w:color="auto"/>
                  </w:divBdr>
                  <w:divsChild>
                    <w:div w:id="739595648">
                      <w:marLeft w:val="0"/>
                      <w:marRight w:val="0"/>
                      <w:marTop w:val="0"/>
                      <w:marBottom w:val="0"/>
                      <w:divBdr>
                        <w:top w:val="none" w:sz="0" w:space="0" w:color="auto"/>
                        <w:left w:val="none" w:sz="0" w:space="0" w:color="auto"/>
                        <w:bottom w:val="none" w:sz="0" w:space="0" w:color="auto"/>
                        <w:right w:val="none" w:sz="0" w:space="0" w:color="auto"/>
                      </w:divBdr>
                      <w:divsChild>
                        <w:div w:id="1883592264">
                          <w:marLeft w:val="0"/>
                          <w:marRight w:val="0"/>
                          <w:marTop w:val="0"/>
                          <w:marBottom w:val="0"/>
                          <w:divBdr>
                            <w:top w:val="none" w:sz="0" w:space="0" w:color="auto"/>
                            <w:left w:val="none" w:sz="0" w:space="0" w:color="auto"/>
                            <w:bottom w:val="none" w:sz="0" w:space="0" w:color="auto"/>
                            <w:right w:val="none" w:sz="0" w:space="0" w:color="auto"/>
                          </w:divBdr>
                          <w:divsChild>
                            <w:div w:id="2024285730">
                              <w:marLeft w:val="0"/>
                              <w:marRight w:val="0"/>
                              <w:marTop w:val="0"/>
                              <w:marBottom w:val="0"/>
                              <w:divBdr>
                                <w:top w:val="none" w:sz="0" w:space="0" w:color="auto"/>
                                <w:left w:val="none" w:sz="0" w:space="0" w:color="auto"/>
                                <w:bottom w:val="none" w:sz="0" w:space="0" w:color="auto"/>
                                <w:right w:val="none" w:sz="0" w:space="0" w:color="auto"/>
                              </w:divBdr>
                              <w:divsChild>
                                <w:div w:id="1138455434">
                                  <w:marLeft w:val="0"/>
                                  <w:marRight w:val="0"/>
                                  <w:marTop w:val="0"/>
                                  <w:marBottom w:val="0"/>
                                  <w:divBdr>
                                    <w:top w:val="none" w:sz="0" w:space="0" w:color="auto"/>
                                    <w:left w:val="none" w:sz="0" w:space="0" w:color="auto"/>
                                    <w:bottom w:val="none" w:sz="0" w:space="0" w:color="auto"/>
                                    <w:right w:val="none" w:sz="0" w:space="0" w:color="auto"/>
                                  </w:divBdr>
                                </w:div>
                                <w:div w:id="614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6428">
              <w:marLeft w:val="0"/>
              <w:marRight w:val="0"/>
              <w:marTop w:val="0"/>
              <w:marBottom w:val="0"/>
              <w:divBdr>
                <w:top w:val="none" w:sz="0" w:space="0" w:color="auto"/>
                <w:left w:val="none" w:sz="0" w:space="0" w:color="auto"/>
                <w:bottom w:val="none" w:sz="0" w:space="0" w:color="auto"/>
                <w:right w:val="none" w:sz="0" w:space="0" w:color="auto"/>
              </w:divBdr>
              <w:divsChild>
                <w:div w:id="877008425">
                  <w:marLeft w:val="0"/>
                  <w:marRight w:val="0"/>
                  <w:marTop w:val="0"/>
                  <w:marBottom w:val="0"/>
                  <w:divBdr>
                    <w:top w:val="none" w:sz="0" w:space="0" w:color="auto"/>
                    <w:left w:val="none" w:sz="0" w:space="0" w:color="auto"/>
                    <w:bottom w:val="none" w:sz="0" w:space="0" w:color="auto"/>
                    <w:right w:val="none" w:sz="0" w:space="0" w:color="auto"/>
                  </w:divBdr>
                  <w:divsChild>
                    <w:div w:id="82847785">
                      <w:marLeft w:val="0"/>
                      <w:marRight w:val="0"/>
                      <w:marTop w:val="0"/>
                      <w:marBottom w:val="0"/>
                      <w:divBdr>
                        <w:top w:val="none" w:sz="0" w:space="0" w:color="auto"/>
                        <w:left w:val="none" w:sz="0" w:space="0" w:color="auto"/>
                        <w:bottom w:val="none" w:sz="0" w:space="0" w:color="auto"/>
                        <w:right w:val="none" w:sz="0" w:space="0" w:color="auto"/>
                      </w:divBdr>
                      <w:divsChild>
                        <w:div w:id="859702089">
                          <w:marLeft w:val="0"/>
                          <w:marRight w:val="0"/>
                          <w:marTop w:val="0"/>
                          <w:marBottom w:val="0"/>
                          <w:divBdr>
                            <w:top w:val="none" w:sz="0" w:space="0" w:color="auto"/>
                            <w:left w:val="none" w:sz="0" w:space="0" w:color="auto"/>
                            <w:bottom w:val="none" w:sz="0" w:space="0" w:color="auto"/>
                            <w:right w:val="none" w:sz="0" w:space="0" w:color="auto"/>
                          </w:divBdr>
                          <w:divsChild>
                            <w:div w:id="760561303">
                              <w:marLeft w:val="0"/>
                              <w:marRight w:val="0"/>
                              <w:marTop w:val="0"/>
                              <w:marBottom w:val="0"/>
                              <w:divBdr>
                                <w:top w:val="none" w:sz="0" w:space="0" w:color="auto"/>
                                <w:left w:val="none" w:sz="0" w:space="0" w:color="auto"/>
                                <w:bottom w:val="none" w:sz="0" w:space="0" w:color="auto"/>
                                <w:right w:val="none" w:sz="0" w:space="0" w:color="auto"/>
                              </w:divBdr>
                              <w:divsChild>
                                <w:div w:id="2093039270">
                                  <w:marLeft w:val="0"/>
                                  <w:marRight w:val="0"/>
                                  <w:marTop w:val="0"/>
                                  <w:marBottom w:val="0"/>
                                  <w:divBdr>
                                    <w:top w:val="none" w:sz="0" w:space="0" w:color="auto"/>
                                    <w:left w:val="none" w:sz="0" w:space="0" w:color="auto"/>
                                    <w:bottom w:val="none" w:sz="0" w:space="0" w:color="auto"/>
                                    <w:right w:val="none" w:sz="0" w:space="0" w:color="auto"/>
                                  </w:divBdr>
                                </w:div>
                                <w:div w:id="18684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26">
              <w:marLeft w:val="0"/>
              <w:marRight w:val="0"/>
              <w:marTop w:val="0"/>
              <w:marBottom w:val="0"/>
              <w:divBdr>
                <w:top w:val="none" w:sz="0" w:space="0" w:color="auto"/>
                <w:left w:val="none" w:sz="0" w:space="0" w:color="auto"/>
                <w:bottom w:val="none" w:sz="0" w:space="0" w:color="auto"/>
                <w:right w:val="none" w:sz="0" w:space="0" w:color="auto"/>
              </w:divBdr>
              <w:divsChild>
                <w:div w:id="1420449039">
                  <w:marLeft w:val="0"/>
                  <w:marRight w:val="0"/>
                  <w:marTop w:val="0"/>
                  <w:marBottom w:val="0"/>
                  <w:divBdr>
                    <w:top w:val="none" w:sz="0" w:space="0" w:color="auto"/>
                    <w:left w:val="none" w:sz="0" w:space="0" w:color="auto"/>
                    <w:bottom w:val="none" w:sz="0" w:space="0" w:color="auto"/>
                    <w:right w:val="none" w:sz="0" w:space="0" w:color="auto"/>
                  </w:divBdr>
                  <w:divsChild>
                    <w:div w:id="1312254338">
                      <w:marLeft w:val="0"/>
                      <w:marRight w:val="0"/>
                      <w:marTop w:val="0"/>
                      <w:marBottom w:val="0"/>
                      <w:divBdr>
                        <w:top w:val="none" w:sz="0" w:space="0" w:color="auto"/>
                        <w:left w:val="none" w:sz="0" w:space="0" w:color="auto"/>
                        <w:bottom w:val="none" w:sz="0" w:space="0" w:color="auto"/>
                        <w:right w:val="none" w:sz="0" w:space="0" w:color="auto"/>
                      </w:divBdr>
                      <w:divsChild>
                        <w:div w:id="916590992">
                          <w:marLeft w:val="0"/>
                          <w:marRight w:val="0"/>
                          <w:marTop w:val="0"/>
                          <w:marBottom w:val="0"/>
                          <w:divBdr>
                            <w:top w:val="none" w:sz="0" w:space="0" w:color="auto"/>
                            <w:left w:val="none" w:sz="0" w:space="0" w:color="auto"/>
                            <w:bottom w:val="none" w:sz="0" w:space="0" w:color="auto"/>
                            <w:right w:val="none" w:sz="0" w:space="0" w:color="auto"/>
                          </w:divBdr>
                          <w:divsChild>
                            <w:div w:id="782962387">
                              <w:marLeft w:val="0"/>
                              <w:marRight w:val="0"/>
                              <w:marTop w:val="0"/>
                              <w:marBottom w:val="0"/>
                              <w:divBdr>
                                <w:top w:val="none" w:sz="0" w:space="0" w:color="auto"/>
                                <w:left w:val="none" w:sz="0" w:space="0" w:color="auto"/>
                                <w:bottom w:val="none" w:sz="0" w:space="0" w:color="auto"/>
                                <w:right w:val="none" w:sz="0" w:space="0" w:color="auto"/>
                              </w:divBdr>
                              <w:divsChild>
                                <w:div w:id="2132967170">
                                  <w:marLeft w:val="0"/>
                                  <w:marRight w:val="0"/>
                                  <w:marTop w:val="0"/>
                                  <w:marBottom w:val="0"/>
                                  <w:divBdr>
                                    <w:top w:val="none" w:sz="0" w:space="0" w:color="auto"/>
                                    <w:left w:val="none" w:sz="0" w:space="0" w:color="auto"/>
                                    <w:bottom w:val="none" w:sz="0" w:space="0" w:color="auto"/>
                                    <w:right w:val="none" w:sz="0" w:space="0" w:color="auto"/>
                                  </w:divBdr>
                                </w:div>
                                <w:div w:id="3358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331641">
              <w:marLeft w:val="0"/>
              <w:marRight w:val="0"/>
              <w:marTop w:val="0"/>
              <w:marBottom w:val="0"/>
              <w:divBdr>
                <w:top w:val="none" w:sz="0" w:space="0" w:color="auto"/>
                <w:left w:val="none" w:sz="0" w:space="0" w:color="auto"/>
                <w:bottom w:val="none" w:sz="0" w:space="0" w:color="auto"/>
                <w:right w:val="none" w:sz="0" w:space="0" w:color="auto"/>
              </w:divBdr>
              <w:divsChild>
                <w:div w:id="1562443792">
                  <w:marLeft w:val="0"/>
                  <w:marRight w:val="0"/>
                  <w:marTop w:val="0"/>
                  <w:marBottom w:val="0"/>
                  <w:divBdr>
                    <w:top w:val="none" w:sz="0" w:space="0" w:color="auto"/>
                    <w:left w:val="none" w:sz="0" w:space="0" w:color="auto"/>
                    <w:bottom w:val="none" w:sz="0" w:space="0" w:color="auto"/>
                    <w:right w:val="none" w:sz="0" w:space="0" w:color="auto"/>
                  </w:divBdr>
                  <w:divsChild>
                    <w:div w:id="1873762196">
                      <w:marLeft w:val="0"/>
                      <w:marRight w:val="0"/>
                      <w:marTop w:val="0"/>
                      <w:marBottom w:val="0"/>
                      <w:divBdr>
                        <w:top w:val="none" w:sz="0" w:space="0" w:color="auto"/>
                        <w:left w:val="none" w:sz="0" w:space="0" w:color="auto"/>
                        <w:bottom w:val="none" w:sz="0" w:space="0" w:color="auto"/>
                        <w:right w:val="none" w:sz="0" w:space="0" w:color="auto"/>
                      </w:divBdr>
                      <w:divsChild>
                        <w:div w:id="167018358">
                          <w:marLeft w:val="0"/>
                          <w:marRight w:val="0"/>
                          <w:marTop w:val="0"/>
                          <w:marBottom w:val="0"/>
                          <w:divBdr>
                            <w:top w:val="none" w:sz="0" w:space="0" w:color="auto"/>
                            <w:left w:val="none" w:sz="0" w:space="0" w:color="auto"/>
                            <w:bottom w:val="none" w:sz="0" w:space="0" w:color="auto"/>
                            <w:right w:val="none" w:sz="0" w:space="0" w:color="auto"/>
                          </w:divBdr>
                          <w:divsChild>
                            <w:div w:id="1775900590">
                              <w:marLeft w:val="0"/>
                              <w:marRight w:val="0"/>
                              <w:marTop w:val="0"/>
                              <w:marBottom w:val="0"/>
                              <w:divBdr>
                                <w:top w:val="none" w:sz="0" w:space="0" w:color="auto"/>
                                <w:left w:val="none" w:sz="0" w:space="0" w:color="auto"/>
                                <w:bottom w:val="none" w:sz="0" w:space="0" w:color="auto"/>
                                <w:right w:val="none" w:sz="0" w:space="0" w:color="auto"/>
                              </w:divBdr>
                              <w:divsChild>
                                <w:div w:id="1276061844">
                                  <w:marLeft w:val="0"/>
                                  <w:marRight w:val="0"/>
                                  <w:marTop w:val="0"/>
                                  <w:marBottom w:val="0"/>
                                  <w:divBdr>
                                    <w:top w:val="none" w:sz="0" w:space="0" w:color="auto"/>
                                    <w:left w:val="none" w:sz="0" w:space="0" w:color="auto"/>
                                    <w:bottom w:val="none" w:sz="0" w:space="0" w:color="auto"/>
                                    <w:right w:val="none" w:sz="0" w:space="0" w:color="auto"/>
                                  </w:divBdr>
                                </w:div>
                                <w:div w:id="1554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948862">
              <w:marLeft w:val="0"/>
              <w:marRight w:val="0"/>
              <w:marTop w:val="0"/>
              <w:marBottom w:val="0"/>
              <w:divBdr>
                <w:top w:val="none" w:sz="0" w:space="0" w:color="auto"/>
                <w:left w:val="none" w:sz="0" w:space="0" w:color="auto"/>
                <w:bottom w:val="none" w:sz="0" w:space="0" w:color="auto"/>
                <w:right w:val="none" w:sz="0" w:space="0" w:color="auto"/>
              </w:divBdr>
              <w:divsChild>
                <w:div w:id="118038385">
                  <w:marLeft w:val="0"/>
                  <w:marRight w:val="0"/>
                  <w:marTop w:val="0"/>
                  <w:marBottom w:val="0"/>
                  <w:divBdr>
                    <w:top w:val="none" w:sz="0" w:space="0" w:color="auto"/>
                    <w:left w:val="none" w:sz="0" w:space="0" w:color="auto"/>
                    <w:bottom w:val="none" w:sz="0" w:space="0" w:color="auto"/>
                    <w:right w:val="none" w:sz="0" w:space="0" w:color="auto"/>
                  </w:divBdr>
                  <w:divsChild>
                    <w:div w:id="1532181562">
                      <w:marLeft w:val="0"/>
                      <w:marRight w:val="0"/>
                      <w:marTop w:val="0"/>
                      <w:marBottom w:val="0"/>
                      <w:divBdr>
                        <w:top w:val="none" w:sz="0" w:space="0" w:color="auto"/>
                        <w:left w:val="none" w:sz="0" w:space="0" w:color="auto"/>
                        <w:bottom w:val="none" w:sz="0" w:space="0" w:color="auto"/>
                        <w:right w:val="none" w:sz="0" w:space="0" w:color="auto"/>
                      </w:divBdr>
                      <w:divsChild>
                        <w:div w:id="641275978">
                          <w:marLeft w:val="0"/>
                          <w:marRight w:val="0"/>
                          <w:marTop w:val="0"/>
                          <w:marBottom w:val="0"/>
                          <w:divBdr>
                            <w:top w:val="none" w:sz="0" w:space="0" w:color="auto"/>
                            <w:left w:val="none" w:sz="0" w:space="0" w:color="auto"/>
                            <w:bottom w:val="none" w:sz="0" w:space="0" w:color="auto"/>
                            <w:right w:val="none" w:sz="0" w:space="0" w:color="auto"/>
                          </w:divBdr>
                          <w:divsChild>
                            <w:div w:id="1848058466">
                              <w:marLeft w:val="0"/>
                              <w:marRight w:val="0"/>
                              <w:marTop w:val="0"/>
                              <w:marBottom w:val="0"/>
                              <w:divBdr>
                                <w:top w:val="none" w:sz="0" w:space="0" w:color="auto"/>
                                <w:left w:val="none" w:sz="0" w:space="0" w:color="auto"/>
                                <w:bottom w:val="none" w:sz="0" w:space="0" w:color="auto"/>
                                <w:right w:val="none" w:sz="0" w:space="0" w:color="auto"/>
                              </w:divBdr>
                              <w:divsChild>
                                <w:div w:id="179710273">
                                  <w:marLeft w:val="0"/>
                                  <w:marRight w:val="0"/>
                                  <w:marTop w:val="0"/>
                                  <w:marBottom w:val="0"/>
                                  <w:divBdr>
                                    <w:top w:val="none" w:sz="0" w:space="0" w:color="auto"/>
                                    <w:left w:val="none" w:sz="0" w:space="0" w:color="auto"/>
                                    <w:bottom w:val="none" w:sz="0" w:space="0" w:color="auto"/>
                                    <w:right w:val="none" w:sz="0" w:space="0" w:color="auto"/>
                                  </w:divBdr>
                                </w:div>
                                <w:div w:id="9343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54823">
              <w:marLeft w:val="0"/>
              <w:marRight w:val="0"/>
              <w:marTop w:val="0"/>
              <w:marBottom w:val="0"/>
              <w:divBdr>
                <w:top w:val="none" w:sz="0" w:space="0" w:color="auto"/>
                <w:left w:val="none" w:sz="0" w:space="0" w:color="auto"/>
                <w:bottom w:val="none" w:sz="0" w:space="0" w:color="auto"/>
                <w:right w:val="none" w:sz="0" w:space="0" w:color="auto"/>
              </w:divBdr>
              <w:divsChild>
                <w:div w:id="155343248">
                  <w:marLeft w:val="0"/>
                  <w:marRight w:val="0"/>
                  <w:marTop w:val="0"/>
                  <w:marBottom w:val="0"/>
                  <w:divBdr>
                    <w:top w:val="none" w:sz="0" w:space="0" w:color="auto"/>
                    <w:left w:val="none" w:sz="0" w:space="0" w:color="auto"/>
                    <w:bottom w:val="none" w:sz="0" w:space="0" w:color="auto"/>
                    <w:right w:val="none" w:sz="0" w:space="0" w:color="auto"/>
                  </w:divBdr>
                  <w:divsChild>
                    <w:div w:id="1388606275">
                      <w:marLeft w:val="0"/>
                      <w:marRight w:val="0"/>
                      <w:marTop w:val="0"/>
                      <w:marBottom w:val="0"/>
                      <w:divBdr>
                        <w:top w:val="none" w:sz="0" w:space="0" w:color="auto"/>
                        <w:left w:val="none" w:sz="0" w:space="0" w:color="auto"/>
                        <w:bottom w:val="none" w:sz="0" w:space="0" w:color="auto"/>
                        <w:right w:val="none" w:sz="0" w:space="0" w:color="auto"/>
                      </w:divBdr>
                      <w:divsChild>
                        <w:div w:id="1203129772">
                          <w:marLeft w:val="0"/>
                          <w:marRight w:val="0"/>
                          <w:marTop w:val="0"/>
                          <w:marBottom w:val="0"/>
                          <w:divBdr>
                            <w:top w:val="none" w:sz="0" w:space="0" w:color="auto"/>
                            <w:left w:val="none" w:sz="0" w:space="0" w:color="auto"/>
                            <w:bottom w:val="none" w:sz="0" w:space="0" w:color="auto"/>
                            <w:right w:val="none" w:sz="0" w:space="0" w:color="auto"/>
                          </w:divBdr>
                          <w:divsChild>
                            <w:div w:id="1820419371">
                              <w:marLeft w:val="0"/>
                              <w:marRight w:val="0"/>
                              <w:marTop w:val="0"/>
                              <w:marBottom w:val="0"/>
                              <w:divBdr>
                                <w:top w:val="none" w:sz="0" w:space="0" w:color="auto"/>
                                <w:left w:val="none" w:sz="0" w:space="0" w:color="auto"/>
                                <w:bottom w:val="none" w:sz="0" w:space="0" w:color="auto"/>
                                <w:right w:val="none" w:sz="0" w:space="0" w:color="auto"/>
                              </w:divBdr>
                              <w:divsChild>
                                <w:div w:id="619072722">
                                  <w:marLeft w:val="0"/>
                                  <w:marRight w:val="0"/>
                                  <w:marTop w:val="0"/>
                                  <w:marBottom w:val="0"/>
                                  <w:divBdr>
                                    <w:top w:val="none" w:sz="0" w:space="0" w:color="auto"/>
                                    <w:left w:val="none" w:sz="0" w:space="0" w:color="auto"/>
                                    <w:bottom w:val="none" w:sz="0" w:space="0" w:color="auto"/>
                                    <w:right w:val="none" w:sz="0" w:space="0" w:color="auto"/>
                                  </w:divBdr>
                                </w:div>
                                <w:div w:id="7415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33219">
              <w:marLeft w:val="0"/>
              <w:marRight w:val="0"/>
              <w:marTop w:val="0"/>
              <w:marBottom w:val="0"/>
              <w:divBdr>
                <w:top w:val="none" w:sz="0" w:space="0" w:color="auto"/>
                <w:left w:val="none" w:sz="0" w:space="0" w:color="auto"/>
                <w:bottom w:val="none" w:sz="0" w:space="0" w:color="auto"/>
                <w:right w:val="none" w:sz="0" w:space="0" w:color="auto"/>
              </w:divBdr>
              <w:divsChild>
                <w:div w:id="517307167">
                  <w:marLeft w:val="0"/>
                  <w:marRight w:val="0"/>
                  <w:marTop w:val="0"/>
                  <w:marBottom w:val="0"/>
                  <w:divBdr>
                    <w:top w:val="none" w:sz="0" w:space="0" w:color="auto"/>
                    <w:left w:val="none" w:sz="0" w:space="0" w:color="auto"/>
                    <w:bottom w:val="none" w:sz="0" w:space="0" w:color="auto"/>
                    <w:right w:val="none" w:sz="0" w:space="0" w:color="auto"/>
                  </w:divBdr>
                  <w:divsChild>
                    <w:div w:id="196089054">
                      <w:marLeft w:val="0"/>
                      <w:marRight w:val="0"/>
                      <w:marTop w:val="0"/>
                      <w:marBottom w:val="0"/>
                      <w:divBdr>
                        <w:top w:val="none" w:sz="0" w:space="0" w:color="auto"/>
                        <w:left w:val="none" w:sz="0" w:space="0" w:color="auto"/>
                        <w:bottom w:val="none" w:sz="0" w:space="0" w:color="auto"/>
                        <w:right w:val="none" w:sz="0" w:space="0" w:color="auto"/>
                      </w:divBdr>
                      <w:divsChild>
                        <w:div w:id="1871720148">
                          <w:marLeft w:val="0"/>
                          <w:marRight w:val="0"/>
                          <w:marTop w:val="0"/>
                          <w:marBottom w:val="0"/>
                          <w:divBdr>
                            <w:top w:val="none" w:sz="0" w:space="0" w:color="auto"/>
                            <w:left w:val="none" w:sz="0" w:space="0" w:color="auto"/>
                            <w:bottom w:val="none" w:sz="0" w:space="0" w:color="auto"/>
                            <w:right w:val="none" w:sz="0" w:space="0" w:color="auto"/>
                          </w:divBdr>
                          <w:divsChild>
                            <w:div w:id="1701588144">
                              <w:marLeft w:val="0"/>
                              <w:marRight w:val="0"/>
                              <w:marTop w:val="0"/>
                              <w:marBottom w:val="0"/>
                              <w:divBdr>
                                <w:top w:val="none" w:sz="0" w:space="0" w:color="auto"/>
                                <w:left w:val="none" w:sz="0" w:space="0" w:color="auto"/>
                                <w:bottom w:val="none" w:sz="0" w:space="0" w:color="auto"/>
                                <w:right w:val="none" w:sz="0" w:space="0" w:color="auto"/>
                              </w:divBdr>
                              <w:divsChild>
                                <w:div w:id="907879789">
                                  <w:marLeft w:val="0"/>
                                  <w:marRight w:val="0"/>
                                  <w:marTop w:val="0"/>
                                  <w:marBottom w:val="0"/>
                                  <w:divBdr>
                                    <w:top w:val="none" w:sz="0" w:space="0" w:color="auto"/>
                                    <w:left w:val="none" w:sz="0" w:space="0" w:color="auto"/>
                                    <w:bottom w:val="none" w:sz="0" w:space="0" w:color="auto"/>
                                    <w:right w:val="none" w:sz="0" w:space="0" w:color="auto"/>
                                  </w:divBdr>
                                </w:div>
                                <w:div w:id="11999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7233">
              <w:marLeft w:val="0"/>
              <w:marRight w:val="0"/>
              <w:marTop w:val="0"/>
              <w:marBottom w:val="0"/>
              <w:divBdr>
                <w:top w:val="none" w:sz="0" w:space="0" w:color="auto"/>
                <w:left w:val="none" w:sz="0" w:space="0" w:color="auto"/>
                <w:bottom w:val="none" w:sz="0" w:space="0" w:color="auto"/>
                <w:right w:val="none" w:sz="0" w:space="0" w:color="auto"/>
              </w:divBdr>
              <w:divsChild>
                <w:div w:id="1219245999">
                  <w:marLeft w:val="0"/>
                  <w:marRight w:val="0"/>
                  <w:marTop w:val="0"/>
                  <w:marBottom w:val="0"/>
                  <w:divBdr>
                    <w:top w:val="none" w:sz="0" w:space="0" w:color="auto"/>
                    <w:left w:val="none" w:sz="0" w:space="0" w:color="auto"/>
                    <w:bottom w:val="none" w:sz="0" w:space="0" w:color="auto"/>
                    <w:right w:val="none" w:sz="0" w:space="0" w:color="auto"/>
                  </w:divBdr>
                  <w:divsChild>
                    <w:div w:id="736393997">
                      <w:marLeft w:val="0"/>
                      <w:marRight w:val="0"/>
                      <w:marTop w:val="0"/>
                      <w:marBottom w:val="0"/>
                      <w:divBdr>
                        <w:top w:val="none" w:sz="0" w:space="0" w:color="auto"/>
                        <w:left w:val="none" w:sz="0" w:space="0" w:color="auto"/>
                        <w:bottom w:val="none" w:sz="0" w:space="0" w:color="auto"/>
                        <w:right w:val="none" w:sz="0" w:space="0" w:color="auto"/>
                      </w:divBdr>
                      <w:divsChild>
                        <w:div w:id="2129736672">
                          <w:marLeft w:val="0"/>
                          <w:marRight w:val="0"/>
                          <w:marTop w:val="0"/>
                          <w:marBottom w:val="0"/>
                          <w:divBdr>
                            <w:top w:val="none" w:sz="0" w:space="0" w:color="auto"/>
                            <w:left w:val="none" w:sz="0" w:space="0" w:color="auto"/>
                            <w:bottom w:val="none" w:sz="0" w:space="0" w:color="auto"/>
                            <w:right w:val="none" w:sz="0" w:space="0" w:color="auto"/>
                          </w:divBdr>
                          <w:divsChild>
                            <w:div w:id="1342969204">
                              <w:marLeft w:val="0"/>
                              <w:marRight w:val="0"/>
                              <w:marTop w:val="0"/>
                              <w:marBottom w:val="0"/>
                              <w:divBdr>
                                <w:top w:val="none" w:sz="0" w:space="0" w:color="auto"/>
                                <w:left w:val="none" w:sz="0" w:space="0" w:color="auto"/>
                                <w:bottom w:val="none" w:sz="0" w:space="0" w:color="auto"/>
                                <w:right w:val="none" w:sz="0" w:space="0" w:color="auto"/>
                              </w:divBdr>
                              <w:divsChild>
                                <w:div w:id="1210805638">
                                  <w:marLeft w:val="0"/>
                                  <w:marRight w:val="0"/>
                                  <w:marTop w:val="0"/>
                                  <w:marBottom w:val="0"/>
                                  <w:divBdr>
                                    <w:top w:val="none" w:sz="0" w:space="0" w:color="auto"/>
                                    <w:left w:val="none" w:sz="0" w:space="0" w:color="auto"/>
                                    <w:bottom w:val="none" w:sz="0" w:space="0" w:color="auto"/>
                                    <w:right w:val="none" w:sz="0" w:space="0" w:color="auto"/>
                                  </w:divBdr>
                                </w:div>
                                <w:div w:id="1342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3860">
              <w:marLeft w:val="0"/>
              <w:marRight w:val="0"/>
              <w:marTop w:val="0"/>
              <w:marBottom w:val="0"/>
              <w:divBdr>
                <w:top w:val="none" w:sz="0" w:space="0" w:color="auto"/>
                <w:left w:val="none" w:sz="0" w:space="0" w:color="auto"/>
                <w:bottom w:val="none" w:sz="0" w:space="0" w:color="auto"/>
                <w:right w:val="none" w:sz="0" w:space="0" w:color="auto"/>
              </w:divBdr>
              <w:divsChild>
                <w:div w:id="977612794">
                  <w:marLeft w:val="0"/>
                  <w:marRight w:val="0"/>
                  <w:marTop w:val="0"/>
                  <w:marBottom w:val="0"/>
                  <w:divBdr>
                    <w:top w:val="none" w:sz="0" w:space="0" w:color="auto"/>
                    <w:left w:val="none" w:sz="0" w:space="0" w:color="auto"/>
                    <w:bottom w:val="none" w:sz="0" w:space="0" w:color="auto"/>
                    <w:right w:val="none" w:sz="0" w:space="0" w:color="auto"/>
                  </w:divBdr>
                  <w:divsChild>
                    <w:div w:id="492338523">
                      <w:marLeft w:val="0"/>
                      <w:marRight w:val="0"/>
                      <w:marTop w:val="0"/>
                      <w:marBottom w:val="0"/>
                      <w:divBdr>
                        <w:top w:val="none" w:sz="0" w:space="0" w:color="auto"/>
                        <w:left w:val="none" w:sz="0" w:space="0" w:color="auto"/>
                        <w:bottom w:val="none" w:sz="0" w:space="0" w:color="auto"/>
                        <w:right w:val="none" w:sz="0" w:space="0" w:color="auto"/>
                      </w:divBdr>
                      <w:divsChild>
                        <w:div w:id="147478001">
                          <w:marLeft w:val="0"/>
                          <w:marRight w:val="0"/>
                          <w:marTop w:val="0"/>
                          <w:marBottom w:val="0"/>
                          <w:divBdr>
                            <w:top w:val="none" w:sz="0" w:space="0" w:color="auto"/>
                            <w:left w:val="none" w:sz="0" w:space="0" w:color="auto"/>
                            <w:bottom w:val="none" w:sz="0" w:space="0" w:color="auto"/>
                            <w:right w:val="none" w:sz="0" w:space="0" w:color="auto"/>
                          </w:divBdr>
                          <w:divsChild>
                            <w:div w:id="547573325">
                              <w:marLeft w:val="0"/>
                              <w:marRight w:val="0"/>
                              <w:marTop w:val="0"/>
                              <w:marBottom w:val="0"/>
                              <w:divBdr>
                                <w:top w:val="none" w:sz="0" w:space="0" w:color="auto"/>
                                <w:left w:val="none" w:sz="0" w:space="0" w:color="auto"/>
                                <w:bottom w:val="none" w:sz="0" w:space="0" w:color="auto"/>
                                <w:right w:val="none" w:sz="0" w:space="0" w:color="auto"/>
                              </w:divBdr>
                              <w:divsChild>
                                <w:div w:id="963849489">
                                  <w:marLeft w:val="0"/>
                                  <w:marRight w:val="0"/>
                                  <w:marTop w:val="0"/>
                                  <w:marBottom w:val="0"/>
                                  <w:divBdr>
                                    <w:top w:val="none" w:sz="0" w:space="0" w:color="auto"/>
                                    <w:left w:val="none" w:sz="0" w:space="0" w:color="auto"/>
                                    <w:bottom w:val="none" w:sz="0" w:space="0" w:color="auto"/>
                                    <w:right w:val="none" w:sz="0" w:space="0" w:color="auto"/>
                                  </w:divBdr>
                                </w:div>
                                <w:div w:id="24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6504">
              <w:marLeft w:val="0"/>
              <w:marRight w:val="0"/>
              <w:marTop w:val="0"/>
              <w:marBottom w:val="0"/>
              <w:divBdr>
                <w:top w:val="none" w:sz="0" w:space="0" w:color="auto"/>
                <w:left w:val="none" w:sz="0" w:space="0" w:color="auto"/>
                <w:bottom w:val="none" w:sz="0" w:space="0" w:color="auto"/>
                <w:right w:val="none" w:sz="0" w:space="0" w:color="auto"/>
              </w:divBdr>
              <w:divsChild>
                <w:div w:id="1742363385">
                  <w:marLeft w:val="0"/>
                  <w:marRight w:val="0"/>
                  <w:marTop w:val="0"/>
                  <w:marBottom w:val="0"/>
                  <w:divBdr>
                    <w:top w:val="none" w:sz="0" w:space="0" w:color="auto"/>
                    <w:left w:val="none" w:sz="0" w:space="0" w:color="auto"/>
                    <w:bottom w:val="none" w:sz="0" w:space="0" w:color="auto"/>
                    <w:right w:val="none" w:sz="0" w:space="0" w:color="auto"/>
                  </w:divBdr>
                  <w:divsChild>
                    <w:div w:id="1560433269">
                      <w:marLeft w:val="0"/>
                      <w:marRight w:val="0"/>
                      <w:marTop w:val="0"/>
                      <w:marBottom w:val="0"/>
                      <w:divBdr>
                        <w:top w:val="none" w:sz="0" w:space="0" w:color="auto"/>
                        <w:left w:val="none" w:sz="0" w:space="0" w:color="auto"/>
                        <w:bottom w:val="none" w:sz="0" w:space="0" w:color="auto"/>
                        <w:right w:val="none" w:sz="0" w:space="0" w:color="auto"/>
                      </w:divBdr>
                      <w:divsChild>
                        <w:div w:id="805775058">
                          <w:marLeft w:val="0"/>
                          <w:marRight w:val="0"/>
                          <w:marTop w:val="0"/>
                          <w:marBottom w:val="0"/>
                          <w:divBdr>
                            <w:top w:val="none" w:sz="0" w:space="0" w:color="auto"/>
                            <w:left w:val="none" w:sz="0" w:space="0" w:color="auto"/>
                            <w:bottom w:val="none" w:sz="0" w:space="0" w:color="auto"/>
                            <w:right w:val="none" w:sz="0" w:space="0" w:color="auto"/>
                          </w:divBdr>
                          <w:divsChild>
                            <w:div w:id="1101409304">
                              <w:marLeft w:val="0"/>
                              <w:marRight w:val="0"/>
                              <w:marTop w:val="0"/>
                              <w:marBottom w:val="0"/>
                              <w:divBdr>
                                <w:top w:val="none" w:sz="0" w:space="0" w:color="auto"/>
                                <w:left w:val="none" w:sz="0" w:space="0" w:color="auto"/>
                                <w:bottom w:val="none" w:sz="0" w:space="0" w:color="auto"/>
                                <w:right w:val="none" w:sz="0" w:space="0" w:color="auto"/>
                              </w:divBdr>
                              <w:divsChild>
                                <w:div w:id="983199056">
                                  <w:marLeft w:val="0"/>
                                  <w:marRight w:val="0"/>
                                  <w:marTop w:val="0"/>
                                  <w:marBottom w:val="0"/>
                                  <w:divBdr>
                                    <w:top w:val="none" w:sz="0" w:space="0" w:color="auto"/>
                                    <w:left w:val="none" w:sz="0" w:space="0" w:color="auto"/>
                                    <w:bottom w:val="none" w:sz="0" w:space="0" w:color="auto"/>
                                    <w:right w:val="none" w:sz="0" w:space="0" w:color="auto"/>
                                  </w:divBdr>
                                </w:div>
                                <w:div w:id="1239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252311">
              <w:marLeft w:val="0"/>
              <w:marRight w:val="0"/>
              <w:marTop w:val="0"/>
              <w:marBottom w:val="0"/>
              <w:divBdr>
                <w:top w:val="none" w:sz="0" w:space="0" w:color="auto"/>
                <w:left w:val="none" w:sz="0" w:space="0" w:color="auto"/>
                <w:bottom w:val="none" w:sz="0" w:space="0" w:color="auto"/>
                <w:right w:val="none" w:sz="0" w:space="0" w:color="auto"/>
              </w:divBdr>
              <w:divsChild>
                <w:div w:id="1130973002">
                  <w:marLeft w:val="0"/>
                  <w:marRight w:val="0"/>
                  <w:marTop w:val="0"/>
                  <w:marBottom w:val="0"/>
                  <w:divBdr>
                    <w:top w:val="none" w:sz="0" w:space="0" w:color="auto"/>
                    <w:left w:val="none" w:sz="0" w:space="0" w:color="auto"/>
                    <w:bottom w:val="none" w:sz="0" w:space="0" w:color="auto"/>
                    <w:right w:val="none" w:sz="0" w:space="0" w:color="auto"/>
                  </w:divBdr>
                  <w:divsChild>
                    <w:div w:id="654336395">
                      <w:marLeft w:val="0"/>
                      <w:marRight w:val="0"/>
                      <w:marTop w:val="0"/>
                      <w:marBottom w:val="0"/>
                      <w:divBdr>
                        <w:top w:val="none" w:sz="0" w:space="0" w:color="auto"/>
                        <w:left w:val="none" w:sz="0" w:space="0" w:color="auto"/>
                        <w:bottom w:val="none" w:sz="0" w:space="0" w:color="auto"/>
                        <w:right w:val="none" w:sz="0" w:space="0" w:color="auto"/>
                      </w:divBdr>
                      <w:divsChild>
                        <w:div w:id="324482009">
                          <w:marLeft w:val="0"/>
                          <w:marRight w:val="0"/>
                          <w:marTop w:val="0"/>
                          <w:marBottom w:val="0"/>
                          <w:divBdr>
                            <w:top w:val="none" w:sz="0" w:space="0" w:color="auto"/>
                            <w:left w:val="none" w:sz="0" w:space="0" w:color="auto"/>
                            <w:bottom w:val="none" w:sz="0" w:space="0" w:color="auto"/>
                            <w:right w:val="none" w:sz="0" w:space="0" w:color="auto"/>
                          </w:divBdr>
                          <w:divsChild>
                            <w:div w:id="1673138484">
                              <w:marLeft w:val="0"/>
                              <w:marRight w:val="0"/>
                              <w:marTop w:val="0"/>
                              <w:marBottom w:val="0"/>
                              <w:divBdr>
                                <w:top w:val="none" w:sz="0" w:space="0" w:color="auto"/>
                                <w:left w:val="none" w:sz="0" w:space="0" w:color="auto"/>
                                <w:bottom w:val="none" w:sz="0" w:space="0" w:color="auto"/>
                                <w:right w:val="none" w:sz="0" w:space="0" w:color="auto"/>
                              </w:divBdr>
                              <w:divsChild>
                                <w:div w:id="913902509">
                                  <w:marLeft w:val="0"/>
                                  <w:marRight w:val="0"/>
                                  <w:marTop w:val="0"/>
                                  <w:marBottom w:val="0"/>
                                  <w:divBdr>
                                    <w:top w:val="none" w:sz="0" w:space="0" w:color="auto"/>
                                    <w:left w:val="none" w:sz="0" w:space="0" w:color="auto"/>
                                    <w:bottom w:val="none" w:sz="0" w:space="0" w:color="auto"/>
                                    <w:right w:val="none" w:sz="0" w:space="0" w:color="auto"/>
                                  </w:divBdr>
                                </w:div>
                                <w:div w:id="36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24190">
              <w:marLeft w:val="0"/>
              <w:marRight w:val="0"/>
              <w:marTop w:val="0"/>
              <w:marBottom w:val="0"/>
              <w:divBdr>
                <w:top w:val="none" w:sz="0" w:space="0" w:color="auto"/>
                <w:left w:val="none" w:sz="0" w:space="0" w:color="auto"/>
                <w:bottom w:val="none" w:sz="0" w:space="0" w:color="auto"/>
                <w:right w:val="none" w:sz="0" w:space="0" w:color="auto"/>
              </w:divBdr>
              <w:divsChild>
                <w:div w:id="321589644">
                  <w:marLeft w:val="0"/>
                  <w:marRight w:val="0"/>
                  <w:marTop w:val="0"/>
                  <w:marBottom w:val="0"/>
                  <w:divBdr>
                    <w:top w:val="none" w:sz="0" w:space="0" w:color="auto"/>
                    <w:left w:val="none" w:sz="0" w:space="0" w:color="auto"/>
                    <w:bottom w:val="none" w:sz="0" w:space="0" w:color="auto"/>
                    <w:right w:val="none" w:sz="0" w:space="0" w:color="auto"/>
                  </w:divBdr>
                  <w:divsChild>
                    <w:div w:id="758217911">
                      <w:marLeft w:val="0"/>
                      <w:marRight w:val="0"/>
                      <w:marTop w:val="0"/>
                      <w:marBottom w:val="0"/>
                      <w:divBdr>
                        <w:top w:val="none" w:sz="0" w:space="0" w:color="auto"/>
                        <w:left w:val="none" w:sz="0" w:space="0" w:color="auto"/>
                        <w:bottom w:val="none" w:sz="0" w:space="0" w:color="auto"/>
                        <w:right w:val="none" w:sz="0" w:space="0" w:color="auto"/>
                      </w:divBdr>
                      <w:divsChild>
                        <w:div w:id="1975864833">
                          <w:marLeft w:val="0"/>
                          <w:marRight w:val="0"/>
                          <w:marTop w:val="0"/>
                          <w:marBottom w:val="0"/>
                          <w:divBdr>
                            <w:top w:val="none" w:sz="0" w:space="0" w:color="auto"/>
                            <w:left w:val="none" w:sz="0" w:space="0" w:color="auto"/>
                            <w:bottom w:val="none" w:sz="0" w:space="0" w:color="auto"/>
                            <w:right w:val="none" w:sz="0" w:space="0" w:color="auto"/>
                          </w:divBdr>
                          <w:divsChild>
                            <w:div w:id="2051687582">
                              <w:marLeft w:val="0"/>
                              <w:marRight w:val="0"/>
                              <w:marTop w:val="0"/>
                              <w:marBottom w:val="0"/>
                              <w:divBdr>
                                <w:top w:val="none" w:sz="0" w:space="0" w:color="auto"/>
                                <w:left w:val="none" w:sz="0" w:space="0" w:color="auto"/>
                                <w:bottom w:val="none" w:sz="0" w:space="0" w:color="auto"/>
                                <w:right w:val="none" w:sz="0" w:space="0" w:color="auto"/>
                              </w:divBdr>
                              <w:divsChild>
                                <w:div w:id="763764872">
                                  <w:marLeft w:val="0"/>
                                  <w:marRight w:val="0"/>
                                  <w:marTop w:val="0"/>
                                  <w:marBottom w:val="0"/>
                                  <w:divBdr>
                                    <w:top w:val="none" w:sz="0" w:space="0" w:color="auto"/>
                                    <w:left w:val="none" w:sz="0" w:space="0" w:color="auto"/>
                                    <w:bottom w:val="none" w:sz="0" w:space="0" w:color="auto"/>
                                    <w:right w:val="none" w:sz="0" w:space="0" w:color="auto"/>
                                  </w:divBdr>
                                </w:div>
                                <w:div w:id="2552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258">
              <w:marLeft w:val="0"/>
              <w:marRight w:val="0"/>
              <w:marTop w:val="0"/>
              <w:marBottom w:val="0"/>
              <w:divBdr>
                <w:top w:val="none" w:sz="0" w:space="0" w:color="auto"/>
                <w:left w:val="none" w:sz="0" w:space="0" w:color="auto"/>
                <w:bottom w:val="none" w:sz="0" w:space="0" w:color="auto"/>
                <w:right w:val="none" w:sz="0" w:space="0" w:color="auto"/>
              </w:divBdr>
              <w:divsChild>
                <w:div w:id="1769425938">
                  <w:marLeft w:val="0"/>
                  <w:marRight w:val="0"/>
                  <w:marTop w:val="0"/>
                  <w:marBottom w:val="0"/>
                  <w:divBdr>
                    <w:top w:val="none" w:sz="0" w:space="0" w:color="auto"/>
                    <w:left w:val="none" w:sz="0" w:space="0" w:color="auto"/>
                    <w:bottom w:val="none" w:sz="0" w:space="0" w:color="auto"/>
                    <w:right w:val="none" w:sz="0" w:space="0" w:color="auto"/>
                  </w:divBdr>
                  <w:divsChild>
                    <w:div w:id="1142846505">
                      <w:marLeft w:val="0"/>
                      <w:marRight w:val="0"/>
                      <w:marTop w:val="0"/>
                      <w:marBottom w:val="0"/>
                      <w:divBdr>
                        <w:top w:val="none" w:sz="0" w:space="0" w:color="auto"/>
                        <w:left w:val="none" w:sz="0" w:space="0" w:color="auto"/>
                        <w:bottom w:val="none" w:sz="0" w:space="0" w:color="auto"/>
                        <w:right w:val="none" w:sz="0" w:space="0" w:color="auto"/>
                      </w:divBdr>
                      <w:divsChild>
                        <w:div w:id="627122944">
                          <w:marLeft w:val="0"/>
                          <w:marRight w:val="0"/>
                          <w:marTop w:val="0"/>
                          <w:marBottom w:val="0"/>
                          <w:divBdr>
                            <w:top w:val="none" w:sz="0" w:space="0" w:color="auto"/>
                            <w:left w:val="none" w:sz="0" w:space="0" w:color="auto"/>
                            <w:bottom w:val="none" w:sz="0" w:space="0" w:color="auto"/>
                            <w:right w:val="none" w:sz="0" w:space="0" w:color="auto"/>
                          </w:divBdr>
                          <w:divsChild>
                            <w:div w:id="755327471">
                              <w:marLeft w:val="0"/>
                              <w:marRight w:val="0"/>
                              <w:marTop w:val="0"/>
                              <w:marBottom w:val="0"/>
                              <w:divBdr>
                                <w:top w:val="none" w:sz="0" w:space="0" w:color="auto"/>
                                <w:left w:val="none" w:sz="0" w:space="0" w:color="auto"/>
                                <w:bottom w:val="none" w:sz="0" w:space="0" w:color="auto"/>
                                <w:right w:val="none" w:sz="0" w:space="0" w:color="auto"/>
                              </w:divBdr>
                              <w:divsChild>
                                <w:div w:id="772282531">
                                  <w:marLeft w:val="0"/>
                                  <w:marRight w:val="0"/>
                                  <w:marTop w:val="0"/>
                                  <w:marBottom w:val="0"/>
                                  <w:divBdr>
                                    <w:top w:val="none" w:sz="0" w:space="0" w:color="auto"/>
                                    <w:left w:val="none" w:sz="0" w:space="0" w:color="auto"/>
                                    <w:bottom w:val="none" w:sz="0" w:space="0" w:color="auto"/>
                                    <w:right w:val="none" w:sz="0" w:space="0" w:color="auto"/>
                                  </w:divBdr>
                                </w:div>
                                <w:div w:id="7003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7557">
              <w:marLeft w:val="0"/>
              <w:marRight w:val="0"/>
              <w:marTop w:val="0"/>
              <w:marBottom w:val="0"/>
              <w:divBdr>
                <w:top w:val="none" w:sz="0" w:space="0" w:color="auto"/>
                <w:left w:val="none" w:sz="0" w:space="0" w:color="auto"/>
                <w:bottom w:val="none" w:sz="0" w:space="0" w:color="auto"/>
                <w:right w:val="none" w:sz="0" w:space="0" w:color="auto"/>
              </w:divBdr>
              <w:divsChild>
                <w:div w:id="918517611">
                  <w:marLeft w:val="0"/>
                  <w:marRight w:val="0"/>
                  <w:marTop w:val="0"/>
                  <w:marBottom w:val="0"/>
                  <w:divBdr>
                    <w:top w:val="none" w:sz="0" w:space="0" w:color="auto"/>
                    <w:left w:val="none" w:sz="0" w:space="0" w:color="auto"/>
                    <w:bottom w:val="none" w:sz="0" w:space="0" w:color="auto"/>
                    <w:right w:val="none" w:sz="0" w:space="0" w:color="auto"/>
                  </w:divBdr>
                  <w:divsChild>
                    <w:div w:id="395323172">
                      <w:marLeft w:val="0"/>
                      <w:marRight w:val="0"/>
                      <w:marTop w:val="0"/>
                      <w:marBottom w:val="0"/>
                      <w:divBdr>
                        <w:top w:val="none" w:sz="0" w:space="0" w:color="auto"/>
                        <w:left w:val="none" w:sz="0" w:space="0" w:color="auto"/>
                        <w:bottom w:val="none" w:sz="0" w:space="0" w:color="auto"/>
                        <w:right w:val="none" w:sz="0" w:space="0" w:color="auto"/>
                      </w:divBdr>
                      <w:divsChild>
                        <w:div w:id="1676497793">
                          <w:marLeft w:val="0"/>
                          <w:marRight w:val="0"/>
                          <w:marTop w:val="0"/>
                          <w:marBottom w:val="0"/>
                          <w:divBdr>
                            <w:top w:val="none" w:sz="0" w:space="0" w:color="auto"/>
                            <w:left w:val="none" w:sz="0" w:space="0" w:color="auto"/>
                            <w:bottom w:val="none" w:sz="0" w:space="0" w:color="auto"/>
                            <w:right w:val="none" w:sz="0" w:space="0" w:color="auto"/>
                          </w:divBdr>
                          <w:divsChild>
                            <w:div w:id="1946569442">
                              <w:marLeft w:val="0"/>
                              <w:marRight w:val="0"/>
                              <w:marTop w:val="0"/>
                              <w:marBottom w:val="0"/>
                              <w:divBdr>
                                <w:top w:val="none" w:sz="0" w:space="0" w:color="auto"/>
                                <w:left w:val="none" w:sz="0" w:space="0" w:color="auto"/>
                                <w:bottom w:val="none" w:sz="0" w:space="0" w:color="auto"/>
                                <w:right w:val="none" w:sz="0" w:space="0" w:color="auto"/>
                              </w:divBdr>
                              <w:divsChild>
                                <w:div w:id="1268611032">
                                  <w:marLeft w:val="0"/>
                                  <w:marRight w:val="0"/>
                                  <w:marTop w:val="0"/>
                                  <w:marBottom w:val="0"/>
                                  <w:divBdr>
                                    <w:top w:val="none" w:sz="0" w:space="0" w:color="auto"/>
                                    <w:left w:val="none" w:sz="0" w:space="0" w:color="auto"/>
                                    <w:bottom w:val="none" w:sz="0" w:space="0" w:color="auto"/>
                                    <w:right w:val="none" w:sz="0" w:space="0" w:color="auto"/>
                                  </w:divBdr>
                                </w:div>
                                <w:div w:id="1333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49454">
              <w:marLeft w:val="0"/>
              <w:marRight w:val="0"/>
              <w:marTop w:val="0"/>
              <w:marBottom w:val="0"/>
              <w:divBdr>
                <w:top w:val="none" w:sz="0" w:space="0" w:color="auto"/>
                <w:left w:val="none" w:sz="0" w:space="0" w:color="auto"/>
                <w:bottom w:val="none" w:sz="0" w:space="0" w:color="auto"/>
                <w:right w:val="none" w:sz="0" w:space="0" w:color="auto"/>
              </w:divBdr>
              <w:divsChild>
                <w:div w:id="727873859">
                  <w:marLeft w:val="0"/>
                  <w:marRight w:val="0"/>
                  <w:marTop w:val="0"/>
                  <w:marBottom w:val="0"/>
                  <w:divBdr>
                    <w:top w:val="none" w:sz="0" w:space="0" w:color="auto"/>
                    <w:left w:val="none" w:sz="0" w:space="0" w:color="auto"/>
                    <w:bottom w:val="none" w:sz="0" w:space="0" w:color="auto"/>
                    <w:right w:val="none" w:sz="0" w:space="0" w:color="auto"/>
                  </w:divBdr>
                  <w:divsChild>
                    <w:div w:id="1086196748">
                      <w:marLeft w:val="0"/>
                      <w:marRight w:val="0"/>
                      <w:marTop w:val="0"/>
                      <w:marBottom w:val="0"/>
                      <w:divBdr>
                        <w:top w:val="none" w:sz="0" w:space="0" w:color="auto"/>
                        <w:left w:val="none" w:sz="0" w:space="0" w:color="auto"/>
                        <w:bottom w:val="none" w:sz="0" w:space="0" w:color="auto"/>
                        <w:right w:val="none" w:sz="0" w:space="0" w:color="auto"/>
                      </w:divBdr>
                      <w:divsChild>
                        <w:div w:id="1674213533">
                          <w:marLeft w:val="0"/>
                          <w:marRight w:val="0"/>
                          <w:marTop w:val="0"/>
                          <w:marBottom w:val="0"/>
                          <w:divBdr>
                            <w:top w:val="none" w:sz="0" w:space="0" w:color="auto"/>
                            <w:left w:val="none" w:sz="0" w:space="0" w:color="auto"/>
                            <w:bottom w:val="none" w:sz="0" w:space="0" w:color="auto"/>
                            <w:right w:val="none" w:sz="0" w:space="0" w:color="auto"/>
                          </w:divBdr>
                          <w:divsChild>
                            <w:div w:id="110132569">
                              <w:marLeft w:val="0"/>
                              <w:marRight w:val="0"/>
                              <w:marTop w:val="0"/>
                              <w:marBottom w:val="0"/>
                              <w:divBdr>
                                <w:top w:val="none" w:sz="0" w:space="0" w:color="auto"/>
                                <w:left w:val="none" w:sz="0" w:space="0" w:color="auto"/>
                                <w:bottom w:val="none" w:sz="0" w:space="0" w:color="auto"/>
                                <w:right w:val="none" w:sz="0" w:space="0" w:color="auto"/>
                              </w:divBdr>
                              <w:divsChild>
                                <w:div w:id="861671048">
                                  <w:marLeft w:val="0"/>
                                  <w:marRight w:val="0"/>
                                  <w:marTop w:val="0"/>
                                  <w:marBottom w:val="0"/>
                                  <w:divBdr>
                                    <w:top w:val="none" w:sz="0" w:space="0" w:color="auto"/>
                                    <w:left w:val="none" w:sz="0" w:space="0" w:color="auto"/>
                                    <w:bottom w:val="none" w:sz="0" w:space="0" w:color="auto"/>
                                    <w:right w:val="none" w:sz="0" w:space="0" w:color="auto"/>
                                  </w:divBdr>
                                </w:div>
                                <w:div w:id="1742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0889">
              <w:marLeft w:val="0"/>
              <w:marRight w:val="0"/>
              <w:marTop w:val="0"/>
              <w:marBottom w:val="0"/>
              <w:divBdr>
                <w:top w:val="none" w:sz="0" w:space="0" w:color="auto"/>
                <w:left w:val="none" w:sz="0" w:space="0" w:color="auto"/>
                <w:bottom w:val="none" w:sz="0" w:space="0" w:color="auto"/>
                <w:right w:val="none" w:sz="0" w:space="0" w:color="auto"/>
              </w:divBdr>
              <w:divsChild>
                <w:div w:id="1047946919">
                  <w:marLeft w:val="0"/>
                  <w:marRight w:val="0"/>
                  <w:marTop w:val="0"/>
                  <w:marBottom w:val="0"/>
                  <w:divBdr>
                    <w:top w:val="none" w:sz="0" w:space="0" w:color="auto"/>
                    <w:left w:val="none" w:sz="0" w:space="0" w:color="auto"/>
                    <w:bottom w:val="none" w:sz="0" w:space="0" w:color="auto"/>
                    <w:right w:val="none" w:sz="0" w:space="0" w:color="auto"/>
                  </w:divBdr>
                  <w:divsChild>
                    <w:div w:id="1480615111">
                      <w:marLeft w:val="0"/>
                      <w:marRight w:val="0"/>
                      <w:marTop w:val="0"/>
                      <w:marBottom w:val="0"/>
                      <w:divBdr>
                        <w:top w:val="none" w:sz="0" w:space="0" w:color="auto"/>
                        <w:left w:val="none" w:sz="0" w:space="0" w:color="auto"/>
                        <w:bottom w:val="none" w:sz="0" w:space="0" w:color="auto"/>
                        <w:right w:val="none" w:sz="0" w:space="0" w:color="auto"/>
                      </w:divBdr>
                      <w:divsChild>
                        <w:div w:id="1162702715">
                          <w:marLeft w:val="0"/>
                          <w:marRight w:val="0"/>
                          <w:marTop w:val="0"/>
                          <w:marBottom w:val="0"/>
                          <w:divBdr>
                            <w:top w:val="none" w:sz="0" w:space="0" w:color="auto"/>
                            <w:left w:val="none" w:sz="0" w:space="0" w:color="auto"/>
                            <w:bottom w:val="none" w:sz="0" w:space="0" w:color="auto"/>
                            <w:right w:val="none" w:sz="0" w:space="0" w:color="auto"/>
                          </w:divBdr>
                          <w:divsChild>
                            <w:div w:id="1323850210">
                              <w:marLeft w:val="0"/>
                              <w:marRight w:val="0"/>
                              <w:marTop w:val="0"/>
                              <w:marBottom w:val="0"/>
                              <w:divBdr>
                                <w:top w:val="none" w:sz="0" w:space="0" w:color="auto"/>
                                <w:left w:val="none" w:sz="0" w:space="0" w:color="auto"/>
                                <w:bottom w:val="none" w:sz="0" w:space="0" w:color="auto"/>
                                <w:right w:val="none" w:sz="0" w:space="0" w:color="auto"/>
                              </w:divBdr>
                              <w:divsChild>
                                <w:div w:id="787355052">
                                  <w:marLeft w:val="0"/>
                                  <w:marRight w:val="0"/>
                                  <w:marTop w:val="0"/>
                                  <w:marBottom w:val="0"/>
                                  <w:divBdr>
                                    <w:top w:val="none" w:sz="0" w:space="0" w:color="auto"/>
                                    <w:left w:val="none" w:sz="0" w:space="0" w:color="auto"/>
                                    <w:bottom w:val="none" w:sz="0" w:space="0" w:color="auto"/>
                                    <w:right w:val="none" w:sz="0" w:space="0" w:color="auto"/>
                                  </w:divBdr>
                                </w:div>
                                <w:div w:id="20588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352906">
      <w:bodyDiv w:val="1"/>
      <w:marLeft w:val="0"/>
      <w:marRight w:val="0"/>
      <w:marTop w:val="0"/>
      <w:marBottom w:val="0"/>
      <w:divBdr>
        <w:top w:val="none" w:sz="0" w:space="0" w:color="auto"/>
        <w:left w:val="none" w:sz="0" w:space="0" w:color="auto"/>
        <w:bottom w:val="none" w:sz="0" w:space="0" w:color="auto"/>
        <w:right w:val="none" w:sz="0" w:space="0" w:color="auto"/>
      </w:divBdr>
      <w:divsChild>
        <w:div w:id="1210219409">
          <w:marLeft w:val="0"/>
          <w:marRight w:val="0"/>
          <w:marTop w:val="0"/>
          <w:marBottom w:val="0"/>
          <w:divBdr>
            <w:top w:val="none" w:sz="0" w:space="0" w:color="auto"/>
            <w:left w:val="none" w:sz="0" w:space="0" w:color="auto"/>
            <w:bottom w:val="none" w:sz="0" w:space="0" w:color="auto"/>
            <w:right w:val="none" w:sz="0" w:space="0" w:color="auto"/>
          </w:divBdr>
        </w:div>
        <w:div w:id="551648788">
          <w:marLeft w:val="0"/>
          <w:marRight w:val="0"/>
          <w:marTop w:val="0"/>
          <w:marBottom w:val="0"/>
          <w:divBdr>
            <w:top w:val="none" w:sz="0" w:space="0" w:color="auto"/>
            <w:left w:val="none" w:sz="0" w:space="0" w:color="auto"/>
            <w:bottom w:val="none" w:sz="0" w:space="0" w:color="auto"/>
            <w:right w:val="none" w:sz="0" w:space="0" w:color="auto"/>
          </w:divBdr>
          <w:divsChild>
            <w:div w:id="651833428">
              <w:marLeft w:val="0"/>
              <w:marRight w:val="0"/>
              <w:marTop w:val="150"/>
              <w:marBottom w:val="150"/>
              <w:divBdr>
                <w:top w:val="none" w:sz="0" w:space="0" w:color="auto"/>
                <w:left w:val="none" w:sz="0" w:space="0" w:color="auto"/>
                <w:bottom w:val="none" w:sz="0" w:space="0" w:color="auto"/>
                <w:right w:val="none" w:sz="0" w:space="0" w:color="auto"/>
              </w:divBdr>
            </w:div>
            <w:div w:id="678896467">
              <w:marLeft w:val="0"/>
              <w:marRight w:val="0"/>
              <w:marTop w:val="150"/>
              <w:marBottom w:val="150"/>
              <w:divBdr>
                <w:top w:val="none" w:sz="0" w:space="0" w:color="auto"/>
                <w:left w:val="none" w:sz="0" w:space="0" w:color="auto"/>
                <w:bottom w:val="none" w:sz="0" w:space="0" w:color="auto"/>
                <w:right w:val="none" w:sz="0" w:space="0" w:color="auto"/>
              </w:divBdr>
            </w:div>
            <w:div w:id="1235241862">
              <w:marLeft w:val="0"/>
              <w:marRight w:val="0"/>
              <w:marTop w:val="150"/>
              <w:marBottom w:val="150"/>
              <w:divBdr>
                <w:top w:val="none" w:sz="0" w:space="0" w:color="auto"/>
                <w:left w:val="none" w:sz="0" w:space="0" w:color="auto"/>
                <w:bottom w:val="none" w:sz="0" w:space="0" w:color="auto"/>
                <w:right w:val="none" w:sz="0" w:space="0" w:color="auto"/>
              </w:divBdr>
            </w:div>
            <w:div w:id="20999866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39771779">
      <w:bodyDiv w:val="1"/>
      <w:marLeft w:val="0"/>
      <w:marRight w:val="0"/>
      <w:marTop w:val="0"/>
      <w:marBottom w:val="0"/>
      <w:divBdr>
        <w:top w:val="none" w:sz="0" w:space="0" w:color="auto"/>
        <w:left w:val="none" w:sz="0" w:space="0" w:color="auto"/>
        <w:bottom w:val="none" w:sz="0" w:space="0" w:color="auto"/>
        <w:right w:val="none" w:sz="0" w:space="0" w:color="auto"/>
      </w:divBdr>
      <w:divsChild>
        <w:div w:id="984092314">
          <w:marLeft w:val="0"/>
          <w:marRight w:val="0"/>
          <w:marTop w:val="0"/>
          <w:marBottom w:val="0"/>
          <w:divBdr>
            <w:top w:val="none" w:sz="0" w:space="0" w:color="auto"/>
            <w:left w:val="none" w:sz="0" w:space="0" w:color="auto"/>
            <w:bottom w:val="none" w:sz="0" w:space="0" w:color="auto"/>
            <w:right w:val="none" w:sz="0" w:space="0" w:color="auto"/>
          </w:divBdr>
          <w:divsChild>
            <w:div w:id="248586520">
              <w:marLeft w:val="0"/>
              <w:marRight w:val="0"/>
              <w:marTop w:val="0"/>
              <w:marBottom w:val="0"/>
              <w:divBdr>
                <w:top w:val="none" w:sz="0" w:space="0" w:color="auto"/>
                <w:left w:val="none" w:sz="0" w:space="0" w:color="auto"/>
                <w:bottom w:val="none" w:sz="0" w:space="0" w:color="auto"/>
                <w:right w:val="none" w:sz="0" w:space="0" w:color="auto"/>
              </w:divBdr>
              <w:divsChild>
                <w:div w:id="488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7700">
          <w:marLeft w:val="0"/>
          <w:marRight w:val="0"/>
          <w:marTop w:val="0"/>
          <w:marBottom w:val="0"/>
          <w:divBdr>
            <w:top w:val="none" w:sz="0" w:space="0" w:color="auto"/>
            <w:left w:val="none" w:sz="0" w:space="0" w:color="auto"/>
            <w:bottom w:val="none" w:sz="0" w:space="0" w:color="auto"/>
            <w:right w:val="none" w:sz="0" w:space="0" w:color="auto"/>
          </w:divBdr>
          <w:divsChild>
            <w:div w:id="839541930">
              <w:marLeft w:val="0"/>
              <w:marRight w:val="0"/>
              <w:marTop w:val="150"/>
              <w:marBottom w:val="150"/>
              <w:divBdr>
                <w:top w:val="none" w:sz="0" w:space="0" w:color="auto"/>
                <w:left w:val="none" w:sz="0" w:space="0" w:color="auto"/>
                <w:bottom w:val="none" w:sz="0" w:space="0" w:color="auto"/>
                <w:right w:val="none" w:sz="0" w:space="0" w:color="auto"/>
              </w:divBdr>
            </w:div>
            <w:div w:id="1712876891">
              <w:marLeft w:val="0"/>
              <w:marRight w:val="0"/>
              <w:marTop w:val="150"/>
              <w:marBottom w:val="150"/>
              <w:divBdr>
                <w:top w:val="none" w:sz="0" w:space="0" w:color="auto"/>
                <w:left w:val="none" w:sz="0" w:space="0" w:color="auto"/>
                <w:bottom w:val="none" w:sz="0" w:space="0" w:color="auto"/>
                <w:right w:val="none" w:sz="0" w:space="0" w:color="auto"/>
              </w:divBdr>
            </w:div>
            <w:div w:id="1762987249">
              <w:marLeft w:val="0"/>
              <w:marRight w:val="0"/>
              <w:marTop w:val="150"/>
              <w:marBottom w:val="150"/>
              <w:divBdr>
                <w:top w:val="none" w:sz="0" w:space="0" w:color="auto"/>
                <w:left w:val="none" w:sz="0" w:space="0" w:color="auto"/>
                <w:bottom w:val="none" w:sz="0" w:space="0" w:color="auto"/>
                <w:right w:val="none" w:sz="0" w:space="0" w:color="auto"/>
              </w:divBdr>
            </w:div>
            <w:div w:id="51084156">
              <w:marLeft w:val="0"/>
              <w:marRight w:val="0"/>
              <w:marTop w:val="150"/>
              <w:marBottom w:val="150"/>
              <w:divBdr>
                <w:top w:val="none" w:sz="0" w:space="0" w:color="auto"/>
                <w:left w:val="none" w:sz="0" w:space="0" w:color="auto"/>
                <w:bottom w:val="none" w:sz="0" w:space="0" w:color="auto"/>
                <w:right w:val="none" w:sz="0" w:space="0" w:color="auto"/>
              </w:divBdr>
            </w:div>
            <w:div w:id="19122774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1296901">
      <w:bodyDiv w:val="1"/>
      <w:marLeft w:val="0"/>
      <w:marRight w:val="0"/>
      <w:marTop w:val="0"/>
      <w:marBottom w:val="0"/>
      <w:divBdr>
        <w:top w:val="none" w:sz="0" w:space="0" w:color="auto"/>
        <w:left w:val="none" w:sz="0" w:space="0" w:color="auto"/>
        <w:bottom w:val="none" w:sz="0" w:space="0" w:color="auto"/>
        <w:right w:val="none" w:sz="0" w:space="0" w:color="auto"/>
      </w:divBdr>
      <w:divsChild>
        <w:div w:id="2033069797">
          <w:marLeft w:val="0"/>
          <w:marRight w:val="0"/>
          <w:marTop w:val="0"/>
          <w:marBottom w:val="0"/>
          <w:divBdr>
            <w:top w:val="none" w:sz="0" w:space="0" w:color="auto"/>
            <w:left w:val="none" w:sz="0" w:space="0" w:color="auto"/>
            <w:bottom w:val="none" w:sz="0" w:space="0" w:color="auto"/>
            <w:right w:val="none" w:sz="0" w:space="0" w:color="auto"/>
          </w:divBdr>
        </w:div>
        <w:div w:id="1963146391">
          <w:marLeft w:val="0"/>
          <w:marRight w:val="0"/>
          <w:marTop w:val="0"/>
          <w:marBottom w:val="0"/>
          <w:divBdr>
            <w:top w:val="none" w:sz="0" w:space="0" w:color="auto"/>
            <w:left w:val="none" w:sz="0" w:space="0" w:color="auto"/>
            <w:bottom w:val="none" w:sz="0" w:space="0" w:color="auto"/>
            <w:right w:val="none" w:sz="0" w:space="0" w:color="auto"/>
          </w:divBdr>
          <w:divsChild>
            <w:div w:id="236717326">
              <w:marLeft w:val="0"/>
              <w:marRight w:val="0"/>
              <w:marTop w:val="150"/>
              <w:marBottom w:val="150"/>
              <w:divBdr>
                <w:top w:val="none" w:sz="0" w:space="0" w:color="auto"/>
                <w:left w:val="none" w:sz="0" w:space="0" w:color="auto"/>
                <w:bottom w:val="none" w:sz="0" w:space="0" w:color="auto"/>
                <w:right w:val="none" w:sz="0" w:space="0" w:color="auto"/>
              </w:divBdr>
            </w:div>
            <w:div w:id="1828588766">
              <w:marLeft w:val="0"/>
              <w:marRight w:val="0"/>
              <w:marTop w:val="150"/>
              <w:marBottom w:val="150"/>
              <w:divBdr>
                <w:top w:val="none" w:sz="0" w:space="0" w:color="auto"/>
                <w:left w:val="none" w:sz="0" w:space="0" w:color="auto"/>
                <w:bottom w:val="none" w:sz="0" w:space="0" w:color="auto"/>
                <w:right w:val="none" w:sz="0" w:space="0" w:color="auto"/>
              </w:divBdr>
            </w:div>
            <w:div w:id="712537175">
              <w:marLeft w:val="0"/>
              <w:marRight w:val="0"/>
              <w:marTop w:val="150"/>
              <w:marBottom w:val="150"/>
              <w:divBdr>
                <w:top w:val="none" w:sz="0" w:space="0" w:color="auto"/>
                <w:left w:val="none" w:sz="0" w:space="0" w:color="auto"/>
                <w:bottom w:val="none" w:sz="0" w:space="0" w:color="auto"/>
                <w:right w:val="none" w:sz="0" w:space="0" w:color="auto"/>
              </w:divBdr>
            </w:div>
            <w:div w:id="16900657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7006292">
      <w:bodyDiv w:val="1"/>
      <w:marLeft w:val="0"/>
      <w:marRight w:val="0"/>
      <w:marTop w:val="0"/>
      <w:marBottom w:val="0"/>
      <w:divBdr>
        <w:top w:val="none" w:sz="0" w:space="0" w:color="auto"/>
        <w:left w:val="none" w:sz="0" w:space="0" w:color="auto"/>
        <w:bottom w:val="none" w:sz="0" w:space="0" w:color="auto"/>
        <w:right w:val="none" w:sz="0" w:space="0" w:color="auto"/>
      </w:divBdr>
      <w:divsChild>
        <w:div w:id="1785617251">
          <w:marLeft w:val="0"/>
          <w:marRight w:val="0"/>
          <w:marTop w:val="0"/>
          <w:marBottom w:val="0"/>
          <w:divBdr>
            <w:top w:val="none" w:sz="0" w:space="0" w:color="auto"/>
            <w:left w:val="none" w:sz="0" w:space="0" w:color="auto"/>
            <w:bottom w:val="none" w:sz="0" w:space="0" w:color="auto"/>
            <w:right w:val="none" w:sz="0" w:space="0" w:color="auto"/>
          </w:divBdr>
        </w:div>
        <w:div w:id="580263454">
          <w:marLeft w:val="0"/>
          <w:marRight w:val="0"/>
          <w:marTop w:val="0"/>
          <w:marBottom w:val="0"/>
          <w:divBdr>
            <w:top w:val="none" w:sz="0" w:space="0" w:color="auto"/>
            <w:left w:val="none" w:sz="0" w:space="0" w:color="auto"/>
            <w:bottom w:val="none" w:sz="0" w:space="0" w:color="auto"/>
            <w:right w:val="none" w:sz="0" w:space="0" w:color="auto"/>
          </w:divBdr>
          <w:divsChild>
            <w:div w:id="1983149684">
              <w:marLeft w:val="0"/>
              <w:marRight w:val="0"/>
              <w:marTop w:val="150"/>
              <w:marBottom w:val="150"/>
              <w:divBdr>
                <w:top w:val="none" w:sz="0" w:space="0" w:color="auto"/>
                <w:left w:val="none" w:sz="0" w:space="0" w:color="auto"/>
                <w:bottom w:val="none" w:sz="0" w:space="0" w:color="auto"/>
                <w:right w:val="none" w:sz="0" w:space="0" w:color="auto"/>
              </w:divBdr>
            </w:div>
            <w:div w:id="1877766303">
              <w:marLeft w:val="0"/>
              <w:marRight w:val="0"/>
              <w:marTop w:val="150"/>
              <w:marBottom w:val="150"/>
              <w:divBdr>
                <w:top w:val="none" w:sz="0" w:space="0" w:color="auto"/>
                <w:left w:val="none" w:sz="0" w:space="0" w:color="auto"/>
                <w:bottom w:val="none" w:sz="0" w:space="0" w:color="auto"/>
                <w:right w:val="none" w:sz="0" w:space="0" w:color="auto"/>
              </w:divBdr>
            </w:div>
            <w:div w:id="580452759">
              <w:marLeft w:val="0"/>
              <w:marRight w:val="0"/>
              <w:marTop w:val="150"/>
              <w:marBottom w:val="150"/>
              <w:divBdr>
                <w:top w:val="none" w:sz="0" w:space="0" w:color="auto"/>
                <w:left w:val="none" w:sz="0" w:space="0" w:color="auto"/>
                <w:bottom w:val="none" w:sz="0" w:space="0" w:color="auto"/>
                <w:right w:val="none" w:sz="0" w:space="0" w:color="auto"/>
              </w:divBdr>
            </w:div>
            <w:div w:id="244657667">
              <w:marLeft w:val="0"/>
              <w:marRight w:val="0"/>
              <w:marTop w:val="150"/>
              <w:marBottom w:val="150"/>
              <w:divBdr>
                <w:top w:val="none" w:sz="0" w:space="0" w:color="auto"/>
                <w:left w:val="none" w:sz="0" w:space="0" w:color="auto"/>
                <w:bottom w:val="none" w:sz="0" w:space="0" w:color="auto"/>
                <w:right w:val="none" w:sz="0" w:space="0" w:color="auto"/>
              </w:divBdr>
            </w:div>
            <w:div w:id="9542863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64979193">
      <w:bodyDiv w:val="1"/>
      <w:marLeft w:val="0"/>
      <w:marRight w:val="0"/>
      <w:marTop w:val="0"/>
      <w:marBottom w:val="0"/>
      <w:divBdr>
        <w:top w:val="none" w:sz="0" w:space="0" w:color="auto"/>
        <w:left w:val="none" w:sz="0" w:space="0" w:color="auto"/>
        <w:bottom w:val="none" w:sz="0" w:space="0" w:color="auto"/>
        <w:right w:val="none" w:sz="0" w:space="0" w:color="auto"/>
      </w:divBdr>
      <w:divsChild>
        <w:div w:id="512844349">
          <w:marLeft w:val="0"/>
          <w:marRight w:val="0"/>
          <w:marTop w:val="0"/>
          <w:marBottom w:val="0"/>
          <w:divBdr>
            <w:top w:val="none" w:sz="0" w:space="0" w:color="auto"/>
            <w:left w:val="none" w:sz="0" w:space="0" w:color="auto"/>
            <w:bottom w:val="none" w:sz="0" w:space="0" w:color="auto"/>
            <w:right w:val="none" w:sz="0" w:space="0" w:color="auto"/>
          </w:divBdr>
        </w:div>
        <w:div w:id="1652711624">
          <w:marLeft w:val="0"/>
          <w:marRight w:val="0"/>
          <w:marTop w:val="0"/>
          <w:marBottom w:val="0"/>
          <w:divBdr>
            <w:top w:val="none" w:sz="0" w:space="0" w:color="auto"/>
            <w:left w:val="none" w:sz="0" w:space="0" w:color="auto"/>
            <w:bottom w:val="none" w:sz="0" w:space="0" w:color="auto"/>
            <w:right w:val="none" w:sz="0" w:space="0" w:color="auto"/>
          </w:divBdr>
          <w:divsChild>
            <w:div w:id="1653365323">
              <w:marLeft w:val="0"/>
              <w:marRight w:val="0"/>
              <w:marTop w:val="150"/>
              <w:marBottom w:val="150"/>
              <w:divBdr>
                <w:top w:val="none" w:sz="0" w:space="0" w:color="auto"/>
                <w:left w:val="none" w:sz="0" w:space="0" w:color="auto"/>
                <w:bottom w:val="none" w:sz="0" w:space="0" w:color="auto"/>
                <w:right w:val="none" w:sz="0" w:space="0" w:color="auto"/>
              </w:divBdr>
            </w:div>
            <w:div w:id="624654994">
              <w:marLeft w:val="0"/>
              <w:marRight w:val="0"/>
              <w:marTop w:val="150"/>
              <w:marBottom w:val="150"/>
              <w:divBdr>
                <w:top w:val="none" w:sz="0" w:space="0" w:color="auto"/>
                <w:left w:val="none" w:sz="0" w:space="0" w:color="auto"/>
                <w:bottom w:val="none" w:sz="0" w:space="0" w:color="auto"/>
                <w:right w:val="none" w:sz="0" w:space="0" w:color="auto"/>
              </w:divBdr>
            </w:div>
            <w:div w:id="1767925290">
              <w:marLeft w:val="0"/>
              <w:marRight w:val="0"/>
              <w:marTop w:val="150"/>
              <w:marBottom w:val="150"/>
              <w:divBdr>
                <w:top w:val="none" w:sz="0" w:space="0" w:color="auto"/>
                <w:left w:val="none" w:sz="0" w:space="0" w:color="auto"/>
                <w:bottom w:val="none" w:sz="0" w:space="0" w:color="auto"/>
                <w:right w:val="none" w:sz="0" w:space="0" w:color="auto"/>
              </w:divBdr>
            </w:div>
            <w:div w:id="20388473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70109949">
      <w:bodyDiv w:val="1"/>
      <w:marLeft w:val="0"/>
      <w:marRight w:val="0"/>
      <w:marTop w:val="0"/>
      <w:marBottom w:val="0"/>
      <w:divBdr>
        <w:top w:val="none" w:sz="0" w:space="0" w:color="auto"/>
        <w:left w:val="none" w:sz="0" w:space="0" w:color="auto"/>
        <w:bottom w:val="none" w:sz="0" w:space="0" w:color="auto"/>
        <w:right w:val="none" w:sz="0" w:space="0" w:color="auto"/>
      </w:divBdr>
      <w:divsChild>
        <w:div w:id="1833328403">
          <w:marLeft w:val="0"/>
          <w:marRight w:val="0"/>
          <w:marTop w:val="0"/>
          <w:marBottom w:val="0"/>
          <w:divBdr>
            <w:top w:val="none" w:sz="0" w:space="0" w:color="auto"/>
            <w:left w:val="none" w:sz="0" w:space="0" w:color="auto"/>
            <w:bottom w:val="none" w:sz="0" w:space="0" w:color="auto"/>
            <w:right w:val="none" w:sz="0" w:space="0" w:color="auto"/>
          </w:divBdr>
        </w:div>
        <w:div w:id="311100896">
          <w:marLeft w:val="0"/>
          <w:marRight w:val="0"/>
          <w:marTop w:val="0"/>
          <w:marBottom w:val="0"/>
          <w:divBdr>
            <w:top w:val="none" w:sz="0" w:space="0" w:color="auto"/>
            <w:left w:val="none" w:sz="0" w:space="0" w:color="auto"/>
            <w:bottom w:val="none" w:sz="0" w:space="0" w:color="auto"/>
            <w:right w:val="none" w:sz="0" w:space="0" w:color="auto"/>
          </w:divBdr>
          <w:divsChild>
            <w:div w:id="269510044">
              <w:marLeft w:val="0"/>
              <w:marRight w:val="0"/>
              <w:marTop w:val="150"/>
              <w:marBottom w:val="150"/>
              <w:divBdr>
                <w:top w:val="none" w:sz="0" w:space="0" w:color="auto"/>
                <w:left w:val="none" w:sz="0" w:space="0" w:color="auto"/>
                <w:bottom w:val="none" w:sz="0" w:space="0" w:color="auto"/>
                <w:right w:val="none" w:sz="0" w:space="0" w:color="auto"/>
              </w:divBdr>
            </w:div>
            <w:div w:id="738477059">
              <w:marLeft w:val="0"/>
              <w:marRight w:val="0"/>
              <w:marTop w:val="150"/>
              <w:marBottom w:val="150"/>
              <w:divBdr>
                <w:top w:val="none" w:sz="0" w:space="0" w:color="auto"/>
                <w:left w:val="none" w:sz="0" w:space="0" w:color="auto"/>
                <w:bottom w:val="none" w:sz="0" w:space="0" w:color="auto"/>
                <w:right w:val="none" w:sz="0" w:space="0" w:color="auto"/>
              </w:divBdr>
            </w:div>
            <w:div w:id="1039084089">
              <w:marLeft w:val="0"/>
              <w:marRight w:val="0"/>
              <w:marTop w:val="150"/>
              <w:marBottom w:val="150"/>
              <w:divBdr>
                <w:top w:val="none" w:sz="0" w:space="0" w:color="auto"/>
                <w:left w:val="none" w:sz="0" w:space="0" w:color="auto"/>
                <w:bottom w:val="none" w:sz="0" w:space="0" w:color="auto"/>
                <w:right w:val="none" w:sz="0" w:space="0" w:color="auto"/>
              </w:divBdr>
            </w:div>
            <w:div w:id="1772505627">
              <w:marLeft w:val="0"/>
              <w:marRight w:val="0"/>
              <w:marTop w:val="150"/>
              <w:marBottom w:val="150"/>
              <w:divBdr>
                <w:top w:val="none" w:sz="0" w:space="0" w:color="auto"/>
                <w:left w:val="none" w:sz="0" w:space="0" w:color="auto"/>
                <w:bottom w:val="none" w:sz="0" w:space="0" w:color="auto"/>
                <w:right w:val="none" w:sz="0" w:space="0" w:color="auto"/>
              </w:divBdr>
            </w:div>
            <w:div w:id="20403978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80711356">
      <w:bodyDiv w:val="1"/>
      <w:marLeft w:val="0"/>
      <w:marRight w:val="0"/>
      <w:marTop w:val="0"/>
      <w:marBottom w:val="0"/>
      <w:divBdr>
        <w:top w:val="none" w:sz="0" w:space="0" w:color="auto"/>
        <w:left w:val="none" w:sz="0" w:space="0" w:color="auto"/>
        <w:bottom w:val="none" w:sz="0" w:space="0" w:color="auto"/>
        <w:right w:val="none" w:sz="0" w:space="0" w:color="auto"/>
      </w:divBdr>
      <w:divsChild>
        <w:div w:id="1200821210">
          <w:marLeft w:val="0"/>
          <w:marRight w:val="0"/>
          <w:marTop w:val="0"/>
          <w:marBottom w:val="0"/>
          <w:divBdr>
            <w:top w:val="none" w:sz="0" w:space="0" w:color="auto"/>
            <w:left w:val="none" w:sz="0" w:space="0" w:color="auto"/>
            <w:bottom w:val="none" w:sz="0" w:space="0" w:color="auto"/>
            <w:right w:val="none" w:sz="0" w:space="0" w:color="auto"/>
          </w:divBdr>
        </w:div>
        <w:div w:id="586815873">
          <w:marLeft w:val="0"/>
          <w:marRight w:val="0"/>
          <w:marTop w:val="0"/>
          <w:marBottom w:val="0"/>
          <w:divBdr>
            <w:top w:val="none" w:sz="0" w:space="0" w:color="auto"/>
            <w:left w:val="none" w:sz="0" w:space="0" w:color="auto"/>
            <w:bottom w:val="none" w:sz="0" w:space="0" w:color="auto"/>
            <w:right w:val="none" w:sz="0" w:space="0" w:color="auto"/>
          </w:divBdr>
          <w:divsChild>
            <w:div w:id="243532063">
              <w:marLeft w:val="0"/>
              <w:marRight w:val="0"/>
              <w:marTop w:val="150"/>
              <w:marBottom w:val="150"/>
              <w:divBdr>
                <w:top w:val="none" w:sz="0" w:space="0" w:color="auto"/>
                <w:left w:val="none" w:sz="0" w:space="0" w:color="auto"/>
                <w:bottom w:val="none" w:sz="0" w:space="0" w:color="auto"/>
                <w:right w:val="none" w:sz="0" w:space="0" w:color="auto"/>
              </w:divBdr>
            </w:div>
            <w:div w:id="2013601751">
              <w:marLeft w:val="0"/>
              <w:marRight w:val="0"/>
              <w:marTop w:val="150"/>
              <w:marBottom w:val="150"/>
              <w:divBdr>
                <w:top w:val="none" w:sz="0" w:space="0" w:color="auto"/>
                <w:left w:val="none" w:sz="0" w:space="0" w:color="auto"/>
                <w:bottom w:val="none" w:sz="0" w:space="0" w:color="auto"/>
                <w:right w:val="none" w:sz="0" w:space="0" w:color="auto"/>
              </w:divBdr>
            </w:div>
            <w:div w:id="237716624">
              <w:marLeft w:val="0"/>
              <w:marRight w:val="0"/>
              <w:marTop w:val="150"/>
              <w:marBottom w:val="150"/>
              <w:divBdr>
                <w:top w:val="none" w:sz="0" w:space="0" w:color="auto"/>
                <w:left w:val="none" w:sz="0" w:space="0" w:color="auto"/>
                <w:bottom w:val="none" w:sz="0" w:space="0" w:color="auto"/>
                <w:right w:val="none" w:sz="0" w:space="0" w:color="auto"/>
              </w:divBdr>
            </w:div>
            <w:div w:id="18268974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1350304">
      <w:bodyDiv w:val="1"/>
      <w:marLeft w:val="0"/>
      <w:marRight w:val="0"/>
      <w:marTop w:val="0"/>
      <w:marBottom w:val="0"/>
      <w:divBdr>
        <w:top w:val="none" w:sz="0" w:space="0" w:color="auto"/>
        <w:left w:val="none" w:sz="0" w:space="0" w:color="auto"/>
        <w:bottom w:val="none" w:sz="0" w:space="0" w:color="auto"/>
        <w:right w:val="none" w:sz="0" w:space="0" w:color="auto"/>
      </w:divBdr>
      <w:divsChild>
        <w:div w:id="359550749">
          <w:marLeft w:val="0"/>
          <w:marRight w:val="0"/>
          <w:marTop w:val="0"/>
          <w:marBottom w:val="0"/>
          <w:divBdr>
            <w:top w:val="none" w:sz="0" w:space="0" w:color="auto"/>
            <w:left w:val="none" w:sz="0" w:space="0" w:color="auto"/>
            <w:bottom w:val="none" w:sz="0" w:space="0" w:color="auto"/>
            <w:right w:val="none" w:sz="0" w:space="0" w:color="auto"/>
          </w:divBdr>
        </w:div>
        <w:div w:id="1167941048">
          <w:marLeft w:val="0"/>
          <w:marRight w:val="0"/>
          <w:marTop w:val="0"/>
          <w:marBottom w:val="0"/>
          <w:divBdr>
            <w:top w:val="none" w:sz="0" w:space="0" w:color="auto"/>
            <w:left w:val="none" w:sz="0" w:space="0" w:color="auto"/>
            <w:bottom w:val="none" w:sz="0" w:space="0" w:color="auto"/>
            <w:right w:val="none" w:sz="0" w:space="0" w:color="auto"/>
          </w:divBdr>
          <w:divsChild>
            <w:div w:id="951208786">
              <w:marLeft w:val="0"/>
              <w:marRight w:val="0"/>
              <w:marTop w:val="150"/>
              <w:marBottom w:val="150"/>
              <w:divBdr>
                <w:top w:val="none" w:sz="0" w:space="0" w:color="auto"/>
                <w:left w:val="none" w:sz="0" w:space="0" w:color="auto"/>
                <w:bottom w:val="none" w:sz="0" w:space="0" w:color="auto"/>
                <w:right w:val="none" w:sz="0" w:space="0" w:color="auto"/>
              </w:divBdr>
            </w:div>
            <w:div w:id="560561385">
              <w:marLeft w:val="0"/>
              <w:marRight w:val="0"/>
              <w:marTop w:val="150"/>
              <w:marBottom w:val="150"/>
              <w:divBdr>
                <w:top w:val="none" w:sz="0" w:space="0" w:color="auto"/>
                <w:left w:val="none" w:sz="0" w:space="0" w:color="auto"/>
                <w:bottom w:val="none" w:sz="0" w:space="0" w:color="auto"/>
                <w:right w:val="none" w:sz="0" w:space="0" w:color="auto"/>
              </w:divBdr>
            </w:div>
            <w:div w:id="361324851">
              <w:marLeft w:val="0"/>
              <w:marRight w:val="0"/>
              <w:marTop w:val="150"/>
              <w:marBottom w:val="150"/>
              <w:divBdr>
                <w:top w:val="none" w:sz="0" w:space="0" w:color="auto"/>
                <w:left w:val="none" w:sz="0" w:space="0" w:color="auto"/>
                <w:bottom w:val="none" w:sz="0" w:space="0" w:color="auto"/>
                <w:right w:val="none" w:sz="0" w:space="0" w:color="auto"/>
              </w:divBdr>
            </w:div>
            <w:div w:id="314187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8553459">
      <w:bodyDiv w:val="1"/>
      <w:marLeft w:val="0"/>
      <w:marRight w:val="0"/>
      <w:marTop w:val="0"/>
      <w:marBottom w:val="0"/>
      <w:divBdr>
        <w:top w:val="none" w:sz="0" w:space="0" w:color="auto"/>
        <w:left w:val="none" w:sz="0" w:space="0" w:color="auto"/>
        <w:bottom w:val="none" w:sz="0" w:space="0" w:color="auto"/>
        <w:right w:val="none" w:sz="0" w:space="0" w:color="auto"/>
      </w:divBdr>
      <w:divsChild>
        <w:div w:id="69548234">
          <w:marLeft w:val="0"/>
          <w:marRight w:val="0"/>
          <w:marTop w:val="0"/>
          <w:marBottom w:val="0"/>
          <w:divBdr>
            <w:top w:val="none" w:sz="0" w:space="0" w:color="auto"/>
            <w:left w:val="none" w:sz="0" w:space="0" w:color="auto"/>
            <w:bottom w:val="none" w:sz="0" w:space="0" w:color="auto"/>
            <w:right w:val="none" w:sz="0" w:space="0" w:color="auto"/>
          </w:divBdr>
        </w:div>
        <w:div w:id="1112936829">
          <w:marLeft w:val="0"/>
          <w:marRight w:val="0"/>
          <w:marTop w:val="0"/>
          <w:marBottom w:val="0"/>
          <w:divBdr>
            <w:top w:val="none" w:sz="0" w:space="0" w:color="auto"/>
            <w:left w:val="none" w:sz="0" w:space="0" w:color="auto"/>
            <w:bottom w:val="none" w:sz="0" w:space="0" w:color="auto"/>
            <w:right w:val="none" w:sz="0" w:space="0" w:color="auto"/>
          </w:divBdr>
          <w:divsChild>
            <w:div w:id="744303541">
              <w:marLeft w:val="0"/>
              <w:marRight w:val="0"/>
              <w:marTop w:val="150"/>
              <w:marBottom w:val="150"/>
              <w:divBdr>
                <w:top w:val="none" w:sz="0" w:space="0" w:color="auto"/>
                <w:left w:val="none" w:sz="0" w:space="0" w:color="auto"/>
                <w:bottom w:val="none" w:sz="0" w:space="0" w:color="auto"/>
                <w:right w:val="none" w:sz="0" w:space="0" w:color="auto"/>
              </w:divBdr>
            </w:div>
            <w:div w:id="1525632636">
              <w:marLeft w:val="0"/>
              <w:marRight w:val="0"/>
              <w:marTop w:val="150"/>
              <w:marBottom w:val="150"/>
              <w:divBdr>
                <w:top w:val="none" w:sz="0" w:space="0" w:color="auto"/>
                <w:left w:val="none" w:sz="0" w:space="0" w:color="auto"/>
                <w:bottom w:val="none" w:sz="0" w:space="0" w:color="auto"/>
                <w:right w:val="none" w:sz="0" w:space="0" w:color="auto"/>
              </w:divBdr>
            </w:div>
            <w:div w:id="175191539">
              <w:marLeft w:val="0"/>
              <w:marRight w:val="0"/>
              <w:marTop w:val="150"/>
              <w:marBottom w:val="150"/>
              <w:divBdr>
                <w:top w:val="none" w:sz="0" w:space="0" w:color="auto"/>
                <w:left w:val="none" w:sz="0" w:space="0" w:color="auto"/>
                <w:bottom w:val="none" w:sz="0" w:space="0" w:color="auto"/>
                <w:right w:val="none" w:sz="0" w:space="0" w:color="auto"/>
              </w:divBdr>
            </w:div>
            <w:div w:id="12526205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3530534">
      <w:bodyDiv w:val="1"/>
      <w:marLeft w:val="0"/>
      <w:marRight w:val="0"/>
      <w:marTop w:val="0"/>
      <w:marBottom w:val="0"/>
      <w:divBdr>
        <w:top w:val="none" w:sz="0" w:space="0" w:color="auto"/>
        <w:left w:val="none" w:sz="0" w:space="0" w:color="auto"/>
        <w:bottom w:val="none" w:sz="0" w:space="0" w:color="auto"/>
        <w:right w:val="none" w:sz="0" w:space="0" w:color="auto"/>
      </w:divBdr>
      <w:divsChild>
        <w:div w:id="922181978">
          <w:marLeft w:val="0"/>
          <w:marRight w:val="0"/>
          <w:marTop w:val="0"/>
          <w:marBottom w:val="0"/>
          <w:divBdr>
            <w:top w:val="none" w:sz="0" w:space="0" w:color="auto"/>
            <w:left w:val="none" w:sz="0" w:space="0" w:color="auto"/>
            <w:bottom w:val="none" w:sz="0" w:space="0" w:color="auto"/>
            <w:right w:val="none" w:sz="0" w:space="0" w:color="auto"/>
          </w:divBdr>
        </w:div>
        <w:div w:id="962806385">
          <w:marLeft w:val="0"/>
          <w:marRight w:val="0"/>
          <w:marTop w:val="0"/>
          <w:marBottom w:val="0"/>
          <w:divBdr>
            <w:top w:val="none" w:sz="0" w:space="0" w:color="auto"/>
            <w:left w:val="none" w:sz="0" w:space="0" w:color="auto"/>
            <w:bottom w:val="none" w:sz="0" w:space="0" w:color="auto"/>
            <w:right w:val="none" w:sz="0" w:space="0" w:color="auto"/>
          </w:divBdr>
          <w:divsChild>
            <w:div w:id="1623342991">
              <w:marLeft w:val="0"/>
              <w:marRight w:val="0"/>
              <w:marTop w:val="150"/>
              <w:marBottom w:val="150"/>
              <w:divBdr>
                <w:top w:val="none" w:sz="0" w:space="0" w:color="auto"/>
                <w:left w:val="none" w:sz="0" w:space="0" w:color="auto"/>
                <w:bottom w:val="none" w:sz="0" w:space="0" w:color="auto"/>
                <w:right w:val="none" w:sz="0" w:space="0" w:color="auto"/>
              </w:divBdr>
            </w:div>
            <w:div w:id="1523132681">
              <w:marLeft w:val="0"/>
              <w:marRight w:val="0"/>
              <w:marTop w:val="150"/>
              <w:marBottom w:val="150"/>
              <w:divBdr>
                <w:top w:val="none" w:sz="0" w:space="0" w:color="auto"/>
                <w:left w:val="none" w:sz="0" w:space="0" w:color="auto"/>
                <w:bottom w:val="none" w:sz="0" w:space="0" w:color="auto"/>
                <w:right w:val="none" w:sz="0" w:space="0" w:color="auto"/>
              </w:divBdr>
            </w:div>
            <w:div w:id="1309552873">
              <w:marLeft w:val="0"/>
              <w:marRight w:val="0"/>
              <w:marTop w:val="150"/>
              <w:marBottom w:val="150"/>
              <w:divBdr>
                <w:top w:val="none" w:sz="0" w:space="0" w:color="auto"/>
                <w:left w:val="none" w:sz="0" w:space="0" w:color="auto"/>
                <w:bottom w:val="none" w:sz="0" w:space="0" w:color="auto"/>
                <w:right w:val="none" w:sz="0" w:space="0" w:color="auto"/>
              </w:divBdr>
            </w:div>
            <w:div w:id="1822649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4763541">
      <w:bodyDiv w:val="1"/>
      <w:marLeft w:val="0"/>
      <w:marRight w:val="0"/>
      <w:marTop w:val="0"/>
      <w:marBottom w:val="0"/>
      <w:divBdr>
        <w:top w:val="none" w:sz="0" w:space="0" w:color="auto"/>
        <w:left w:val="none" w:sz="0" w:space="0" w:color="auto"/>
        <w:bottom w:val="none" w:sz="0" w:space="0" w:color="auto"/>
        <w:right w:val="none" w:sz="0" w:space="0" w:color="auto"/>
      </w:divBdr>
      <w:divsChild>
        <w:div w:id="1729765503">
          <w:marLeft w:val="0"/>
          <w:marRight w:val="0"/>
          <w:marTop w:val="0"/>
          <w:marBottom w:val="0"/>
          <w:divBdr>
            <w:top w:val="none" w:sz="0" w:space="0" w:color="auto"/>
            <w:left w:val="none" w:sz="0" w:space="0" w:color="auto"/>
            <w:bottom w:val="none" w:sz="0" w:space="0" w:color="auto"/>
            <w:right w:val="none" w:sz="0" w:space="0" w:color="auto"/>
          </w:divBdr>
        </w:div>
        <w:div w:id="824668278">
          <w:marLeft w:val="0"/>
          <w:marRight w:val="0"/>
          <w:marTop w:val="0"/>
          <w:marBottom w:val="0"/>
          <w:divBdr>
            <w:top w:val="none" w:sz="0" w:space="0" w:color="auto"/>
            <w:left w:val="none" w:sz="0" w:space="0" w:color="auto"/>
            <w:bottom w:val="none" w:sz="0" w:space="0" w:color="auto"/>
            <w:right w:val="none" w:sz="0" w:space="0" w:color="auto"/>
          </w:divBdr>
          <w:divsChild>
            <w:div w:id="688869904">
              <w:marLeft w:val="0"/>
              <w:marRight w:val="0"/>
              <w:marTop w:val="150"/>
              <w:marBottom w:val="150"/>
              <w:divBdr>
                <w:top w:val="none" w:sz="0" w:space="0" w:color="auto"/>
                <w:left w:val="none" w:sz="0" w:space="0" w:color="auto"/>
                <w:bottom w:val="none" w:sz="0" w:space="0" w:color="auto"/>
                <w:right w:val="none" w:sz="0" w:space="0" w:color="auto"/>
              </w:divBdr>
            </w:div>
            <w:div w:id="1632635828">
              <w:marLeft w:val="0"/>
              <w:marRight w:val="0"/>
              <w:marTop w:val="150"/>
              <w:marBottom w:val="150"/>
              <w:divBdr>
                <w:top w:val="none" w:sz="0" w:space="0" w:color="auto"/>
                <w:left w:val="none" w:sz="0" w:space="0" w:color="auto"/>
                <w:bottom w:val="none" w:sz="0" w:space="0" w:color="auto"/>
                <w:right w:val="none" w:sz="0" w:space="0" w:color="auto"/>
              </w:divBdr>
            </w:div>
            <w:div w:id="1982422290">
              <w:marLeft w:val="0"/>
              <w:marRight w:val="0"/>
              <w:marTop w:val="150"/>
              <w:marBottom w:val="150"/>
              <w:divBdr>
                <w:top w:val="none" w:sz="0" w:space="0" w:color="auto"/>
                <w:left w:val="none" w:sz="0" w:space="0" w:color="auto"/>
                <w:bottom w:val="none" w:sz="0" w:space="0" w:color="auto"/>
                <w:right w:val="none" w:sz="0" w:space="0" w:color="auto"/>
              </w:divBdr>
            </w:div>
            <w:div w:id="3523878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5489382">
      <w:bodyDiv w:val="1"/>
      <w:marLeft w:val="0"/>
      <w:marRight w:val="0"/>
      <w:marTop w:val="0"/>
      <w:marBottom w:val="0"/>
      <w:divBdr>
        <w:top w:val="none" w:sz="0" w:space="0" w:color="auto"/>
        <w:left w:val="none" w:sz="0" w:space="0" w:color="auto"/>
        <w:bottom w:val="none" w:sz="0" w:space="0" w:color="auto"/>
        <w:right w:val="none" w:sz="0" w:space="0" w:color="auto"/>
      </w:divBdr>
      <w:divsChild>
        <w:div w:id="133524419">
          <w:marLeft w:val="0"/>
          <w:marRight w:val="0"/>
          <w:marTop w:val="0"/>
          <w:marBottom w:val="0"/>
          <w:divBdr>
            <w:top w:val="none" w:sz="0" w:space="0" w:color="auto"/>
            <w:left w:val="none" w:sz="0" w:space="0" w:color="auto"/>
            <w:bottom w:val="none" w:sz="0" w:space="0" w:color="auto"/>
            <w:right w:val="none" w:sz="0" w:space="0" w:color="auto"/>
          </w:divBdr>
        </w:div>
        <w:div w:id="1632634477">
          <w:marLeft w:val="0"/>
          <w:marRight w:val="0"/>
          <w:marTop w:val="0"/>
          <w:marBottom w:val="0"/>
          <w:divBdr>
            <w:top w:val="none" w:sz="0" w:space="0" w:color="auto"/>
            <w:left w:val="none" w:sz="0" w:space="0" w:color="auto"/>
            <w:bottom w:val="none" w:sz="0" w:space="0" w:color="auto"/>
            <w:right w:val="none" w:sz="0" w:space="0" w:color="auto"/>
          </w:divBdr>
          <w:divsChild>
            <w:div w:id="877742798">
              <w:marLeft w:val="0"/>
              <w:marRight w:val="0"/>
              <w:marTop w:val="150"/>
              <w:marBottom w:val="150"/>
              <w:divBdr>
                <w:top w:val="none" w:sz="0" w:space="0" w:color="auto"/>
                <w:left w:val="none" w:sz="0" w:space="0" w:color="auto"/>
                <w:bottom w:val="none" w:sz="0" w:space="0" w:color="auto"/>
                <w:right w:val="none" w:sz="0" w:space="0" w:color="auto"/>
              </w:divBdr>
            </w:div>
            <w:div w:id="1419597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5883706">
      <w:bodyDiv w:val="1"/>
      <w:marLeft w:val="0"/>
      <w:marRight w:val="0"/>
      <w:marTop w:val="0"/>
      <w:marBottom w:val="0"/>
      <w:divBdr>
        <w:top w:val="none" w:sz="0" w:space="0" w:color="auto"/>
        <w:left w:val="none" w:sz="0" w:space="0" w:color="auto"/>
        <w:bottom w:val="none" w:sz="0" w:space="0" w:color="auto"/>
        <w:right w:val="none" w:sz="0" w:space="0" w:color="auto"/>
      </w:divBdr>
      <w:divsChild>
        <w:div w:id="1927759218">
          <w:marLeft w:val="0"/>
          <w:marRight w:val="0"/>
          <w:marTop w:val="0"/>
          <w:marBottom w:val="0"/>
          <w:divBdr>
            <w:top w:val="none" w:sz="0" w:space="0" w:color="auto"/>
            <w:left w:val="none" w:sz="0" w:space="0" w:color="auto"/>
            <w:bottom w:val="none" w:sz="0" w:space="0" w:color="auto"/>
            <w:right w:val="none" w:sz="0" w:space="0" w:color="auto"/>
          </w:divBdr>
        </w:div>
        <w:div w:id="556278026">
          <w:marLeft w:val="0"/>
          <w:marRight w:val="0"/>
          <w:marTop w:val="0"/>
          <w:marBottom w:val="0"/>
          <w:divBdr>
            <w:top w:val="none" w:sz="0" w:space="0" w:color="auto"/>
            <w:left w:val="none" w:sz="0" w:space="0" w:color="auto"/>
            <w:bottom w:val="none" w:sz="0" w:space="0" w:color="auto"/>
            <w:right w:val="none" w:sz="0" w:space="0" w:color="auto"/>
          </w:divBdr>
          <w:divsChild>
            <w:div w:id="1158154221">
              <w:marLeft w:val="0"/>
              <w:marRight w:val="0"/>
              <w:marTop w:val="150"/>
              <w:marBottom w:val="150"/>
              <w:divBdr>
                <w:top w:val="none" w:sz="0" w:space="0" w:color="auto"/>
                <w:left w:val="none" w:sz="0" w:space="0" w:color="auto"/>
                <w:bottom w:val="none" w:sz="0" w:space="0" w:color="auto"/>
                <w:right w:val="none" w:sz="0" w:space="0" w:color="auto"/>
              </w:divBdr>
            </w:div>
            <w:div w:id="505049512">
              <w:marLeft w:val="0"/>
              <w:marRight w:val="0"/>
              <w:marTop w:val="150"/>
              <w:marBottom w:val="150"/>
              <w:divBdr>
                <w:top w:val="none" w:sz="0" w:space="0" w:color="auto"/>
                <w:left w:val="none" w:sz="0" w:space="0" w:color="auto"/>
                <w:bottom w:val="none" w:sz="0" w:space="0" w:color="auto"/>
                <w:right w:val="none" w:sz="0" w:space="0" w:color="auto"/>
              </w:divBdr>
            </w:div>
            <w:div w:id="1800804720">
              <w:marLeft w:val="0"/>
              <w:marRight w:val="0"/>
              <w:marTop w:val="150"/>
              <w:marBottom w:val="150"/>
              <w:divBdr>
                <w:top w:val="none" w:sz="0" w:space="0" w:color="auto"/>
                <w:left w:val="none" w:sz="0" w:space="0" w:color="auto"/>
                <w:bottom w:val="none" w:sz="0" w:space="0" w:color="auto"/>
                <w:right w:val="none" w:sz="0" w:space="0" w:color="auto"/>
              </w:divBdr>
            </w:div>
            <w:div w:id="21297420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15400422">
      <w:bodyDiv w:val="1"/>
      <w:marLeft w:val="0"/>
      <w:marRight w:val="0"/>
      <w:marTop w:val="0"/>
      <w:marBottom w:val="0"/>
      <w:divBdr>
        <w:top w:val="none" w:sz="0" w:space="0" w:color="auto"/>
        <w:left w:val="none" w:sz="0" w:space="0" w:color="auto"/>
        <w:bottom w:val="none" w:sz="0" w:space="0" w:color="auto"/>
        <w:right w:val="none" w:sz="0" w:space="0" w:color="auto"/>
      </w:divBdr>
      <w:divsChild>
        <w:div w:id="163279106">
          <w:marLeft w:val="0"/>
          <w:marRight w:val="0"/>
          <w:marTop w:val="0"/>
          <w:marBottom w:val="0"/>
          <w:divBdr>
            <w:top w:val="none" w:sz="0" w:space="0" w:color="auto"/>
            <w:left w:val="none" w:sz="0" w:space="0" w:color="auto"/>
            <w:bottom w:val="none" w:sz="0" w:space="0" w:color="auto"/>
            <w:right w:val="none" w:sz="0" w:space="0" w:color="auto"/>
          </w:divBdr>
        </w:div>
        <w:div w:id="1450778853">
          <w:marLeft w:val="0"/>
          <w:marRight w:val="0"/>
          <w:marTop w:val="0"/>
          <w:marBottom w:val="0"/>
          <w:divBdr>
            <w:top w:val="none" w:sz="0" w:space="0" w:color="auto"/>
            <w:left w:val="none" w:sz="0" w:space="0" w:color="auto"/>
            <w:bottom w:val="none" w:sz="0" w:space="0" w:color="auto"/>
            <w:right w:val="none" w:sz="0" w:space="0" w:color="auto"/>
          </w:divBdr>
          <w:divsChild>
            <w:div w:id="2059014928">
              <w:marLeft w:val="0"/>
              <w:marRight w:val="0"/>
              <w:marTop w:val="150"/>
              <w:marBottom w:val="150"/>
              <w:divBdr>
                <w:top w:val="none" w:sz="0" w:space="0" w:color="auto"/>
                <w:left w:val="none" w:sz="0" w:space="0" w:color="auto"/>
                <w:bottom w:val="none" w:sz="0" w:space="0" w:color="auto"/>
                <w:right w:val="none" w:sz="0" w:space="0" w:color="auto"/>
              </w:divBdr>
            </w:div>
            <w:div w:id="1502968114">
              <w:marLeft w:val="0"/>
              <w:marRight w:val="0"/>
              <w:marTop w:val="150"/>
              <w:marBottom w:val="150"/>
              <w:divBdr>
                <w:top w:val="none" w:sz="0" w:space="0" w:color="auto"/>
                <w:left w:val="none" w:sz="0" w:space="0" w:color="auto"/>
                <w:bottom w:val="none" w:sz="0" w:space="0" w:color="auto"/>
                <w:right w:val="none" w:sz="0" w:space="0" w:color="auto"/>
              </w:divBdr>
            </w:div>
            <w:div w:id="216938506">
              <w:marLeft w:val="0"/>
              <w:marRight w:val="0"/>
              <w:marTop w:val="150"/>
              <w:marBottom w:val="150"/>
              <w:divBdr>
                <w:top w:val="none" w:sz="0" w:space="0" w:color="auto"/>
                <w:left w:val="none" w:sz="0" w:space="0" w:color="auto"/>
                <w:bottom w:val="none" w:sz="0" w:space="0" w:color="auto"/>
                <w:right w:val="none" w:sz="0" w:space="0" w:color="auto"/>
              </w:divBdr>
            </w:div>
            <w:div w:id="17323408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9421980">
      <w:bodyDiv w:val="1"/>
      <w:marLeft w:val="0"/>
      <w:marRight w:val="0"/>
      <w:marTop w:val="0"/>
      <w:marBottom w:val="0"/>
      <w:divBdr>
        <w:top w:val="none" w:sz="0" w:space="0" w:color="auto"/>
        <w:left w:val="none" w:sz="0" w:space="0" w:color="auto"/>
        <w:bottom w:val="none" w:sz="0" w:space="0" w:color="auto"/>
        <w:right w:val="none" w:sz="0" w:space="0" w:color="auto"/>
      </w:divBdr>
      <w:divsChild>
        <w:div w:id="1291017899">
          <w:marLeft w:val="0"/>
          <w:marRight w:val="0"/>
          <w:marTop w:val="0"/>
          <w:marBottom w:val="0"/>
          <w:divBdr>
            <w:top w:val="none" w:sz="0" w:space="0" w:color="auto"/>
            <w:left w:val="none" w:sz="0" w:space="0" w:color="auto"/>
            <w:bottom w:val="none" w:sz="0" w:space="0" w:color="auto"/>
            <w:right w:val="none" w:sz="0" w:space="0" w:color="auto"/>
          </w:divBdr>
        </w:div>
        <w:div w:id="132721457">
          <w:marLeft w:val="0"/>
          <w:marRight w:val="0"/>
          <w:marTop w:val="0"/>
          <w:marBottom w:val="0"/>
          <w:divBdr>
            <w:top w:val="none" w:sz="0" w:space="0" w:color="auto"/>
            <w:left w:val="none" w:sz="0" w:space="0" w:color="auto"/>
            <w:bottom w:val="none" w:sz="0" w:space="0" w:color="auto"/>
            <w:right w:val="none" w:sz="0" w:space="0" w:color="auto"/>
          </w:divBdr>
          <w:divsChild>
            <w:div w:id="1507283921">
              <w:marLeft w:val="0"/>
              <w:marRight w:val="0"/>
              <w:marTop w:val="150"/>
              <w:marBottom w:val="150"/>
              <w:divBdr>
                <w:top w:val="none" w:sz="0" w:space="0" w:color="auto"/>
                <w:left w:val="none" w:sz="0" w:space="0" w:color="auto"/>
                <w:bottom w:val="none" w:sz="0" w:space="0" w:color="auto"/>
                <w:right w:val="none" w:sz="0" w:space="0" w:color="auto"/>
              </w:divBdr>
            </w:div>
            <w:div w:id="635525914">
              <w:marLeft w:val="0"/>
              <w:marRight w:val="0"/>
              <w:marTop w:val="150"/>
              <w:marBottom w:val="150"/>
              <w:divBdr>
                <w:top w:val="none" w:sz="0" w:space="0" w:color="auto"/>
                <w:left w:val="none" w:sz="0" w:space="0" w:color="auto"/>
                <w:bottom w:val="none" w:sz="0" w:space="0" w:color="auto"/>
                <w:right w:val="none" w:sz="0" w:space="0" w:color="auto"/>
              </w:divBdr>
            </w:div>
            <w:div w:id="390272120">
              <w:marLeft w:val="0"/>
              <w:marRight w:val="0"/>
              <w:marTop w:val="150"/>
              <w:marBottom w:val="150"/>
              <w:divBdr>
                <w:top w:val="none" w:sz="0" w:space="0" w:color="auto"/>
                <w:left w:val="none" w:sz="0" w:space="0" w:color="auto"/>
                <w:bottom w:val="none" w:sz="0" w:space="0" w:color="auto"/>
                <w:right w:val="none" w:sz="0" w:space="0" w:color="auto"/>
              </w:divBdr>
            </w:div>
            <w:div w:id="1556627207">
              <w:marLeft w:val="0"/>
              <w:marRight w:val="0"/>
              <w:marTop w:val="150"/>
              <w:marBottom w:val="150"/>
              <w:divBdr>
                <w:top w:val="none" w:sz="0" w:space="0" w:color="auto"/>
                <w:left w:val="none" w:sz="0" w:space="0" w:color="auto"/>
                <w:bottom w:val="none" w:sz="0" w:space="0" w:color="auto"/>
                <w:right w:val="none" w:sz="0" w:space="0" w:color="auto"/>
              </w:divBdr>
            </w:div>
            <w:div w:id="1903423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0584351">
      <w:bodyDiv w:val="1"/>
      <w:marLeft w:val="0"/>
      <w:marRight w:val="0"/>
      <w:marTop w:val="0"/>
      <w:marBottom w:val="0"/>
      <w:divBdr>
        <w:top w:val="none" w:sz="0" w:space="0" w:color="auto"/>
        <w:left w:val="none" w:sz="0" w:space="0" w:color="auto"/>
        <w:bottom w:val="none" w:sz="0" w:space="0" w:color="auto"/>
        <w:right w:val="none" w:sz="0" w:space="0" w:color="auto"/>
      </w:divBdr>
      <w:divsChild>
        <w:div w:id="1015693134">
          <w:marLeft w:val="0"/>
          <w:marRight w:val="0"/>
          <w:marTop w:val="0"/>
          <w:marBottom w:val="0"/>
          <w:divBdr>
            <w:top w:val="none" w:sz="0" w:space="0" w:color="auto"/>
            <w:left w:val="none" w:sz="0" w:space="0" w:color="auto"/>
            <w:bottom w:val="none" w:sz="0" w:space="0" w:color="auto"/>
            <w:right w:val="none" w:sz="0" w:space="0" w:color="auto"/>
          </w:divBdr>
        </w:div>
        <w:div w:id="1411584234">
          <w:marLeft w:val="0"/>
          <w:marRight w:val="0"/>
          <w:marTop w:val="0"/>
          <w:marBottom w:val="0"/>
          <w:divBdr>
            <w:top w:val="none" w:sz="0" w:space="0" w:color="auto"/>
            <w:left w:val="none" w:sz="0" w:space="0" w:color="auto"/>
            <w:bottom w:val="none" w:sz="0" w:space="0" w:color="auto"/>
            <w:right w:val="none" w:sz="0" w:space="0" w:color="auto"/>
          </w:divBdr>
          <w:divsChild>
            <w:div w:id="587740060">
              <w:marLeft w:val="0"/>
              <w:marRight w:val="0"/>
              <w:marTop w:val="150"/>
              <w:marBottom w:val="150"/>
              <w:divBdr>
                <w:top w:val="none" w:sz="0" w:space="0" w:color="auto"/>
                <w:left w:val="none" w:sz="0" w:space="0" w:color="auto"/>
                <w:bottom w:val="none" w:sz="0" w:space="0" w:color="auto"/>
                <w:right w:val="none" w:sz="0" w:space="0" w:color="auto"/>
              </w:divBdr>
            </w:div>
            <w:div w:id="114754968">
              <w:marLeft w:val="0"/>
              <w:marRight w:val="0"/>
              <w:marTop w:val="150"/>
              <w:marBottom w:val="150"/>
              <w:divBdr>
                <w:top w:val="none" w:sz="0" w:space="0" w:color="auto"/>
                <w:left w:val="none" w:sz="0" w:space="0" w:color="auto"/>
                <w:bottom w:val="none" w:sz="0" w:space="0" w:color="auto"/>
                <w:right w:val="none" w:sz="0" w:space="0" w:color="auto"/>
              </w:divBdr>
            </w:div>
            <w:div w:id="274020697">
              <w:marLeft w:val="0"/>
              <w:marRight w:val="0"/>
              <w:marTop w:val="150"/>
              <w:marBottom w:val="150"/>
              <w:divBdr>
                <w:top w:val="none" w:sz="0" w:space="0" w:color="auto"/>
                <w:left w:val="none" w:sz="0" w:space="0" w:color="auto"/>
                <w:bottom w:val="none" w:sz="0" w:space="0" w:color="auto"/>
                <w:right w:val="none" w:sz="0" w:space="0" w:color="auto"/>
              </w:divBdr>
            </w:div>
            <w:div w:id="487134003">
              <w:marLeft w:val="0"/>
              <w:marRight w:val="0"/>
              <w:marTop w:val="150"/>
              <w:marBottom w:val="150"/>
              <w:divBdr>
                <w:top w:val="none" w:sz="0" w:space="0" w:color="auto"/>
                <w:left w:val="none" w:sz="0" w:space="0" w:color="auto"/>
                <w:bottom w:val="none" w:sz="0" w:space="0" w:color="auto"/>
                <w:right w:val="none" w:sz="0" w:space="0" w:color="auto"/>
              </w:divBdr>
            </w:div>
            <w:div w:id="2033753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99" Type="http://schemas.openxmlformats.org/officeDocument/2006/relationships/control" Target="activeX/activeX288.xml"/><Relationship Id="rId21" Type="http://schemas.openxmlformats.org/officeDocument/2006/relationships/control" Target="activeX/activeX10.xml"/><Relationship Id="rId63" Type="http://schemas.openxmlformats.org/officeDocument/2006/relationships/control" Target="activeX/activeX52.xml"/><Relationship Id="rId159" Type="http://schemas.openxmlformats.org/officeDocument/2006/relationships/control" Target="activeX/activeX148.xml"/><Relationship Id="rId324" Type="http://schemas.openxmlformats.org/officeDocument/2006/relationships/control" Target="activeX/activeX313.xml"/><Relationship Id="rId366" Type="http://schemas.openxmlformats.org/officeDocument/2006/relationships/control" Target="activeX/activeX355.xml"/><Relationship Id="rId531" Type="http://schemas.openxmlformats.org/officeDocument/2006/relationships/fontTable" Target="fontTable.xml"/><Relationship Id="rId170" Type="http://schemas.openxmlformats.org/officeDocument/2006/relationships/control" Target="activeX/activeX159.xml"/><Relationship Id="rId226" Type="http://schemas.openxmlformats.org/officeDocument/2006/relationships/control" Target="activeX/activeX215.xml"/><Relationship Id="rId433" Type="http://schemas.openxmlformats.org/officeDocument/2006/relationships/control" Target="activeX/activeX422.xml"/><Relationship Id="rId268" Type="http://schemas.openxmlformats.org/officeDocument/2006/relationships/control" Target="activeX/activeX257.xml"/><Relationship Id="rId475" Type="http://schemas.openxmlformats.org/officeDocument/2006/relationships/control" Target="activeX/activeX464.xml"/><Relationship Id="rId32" Type="http://schemas.openxmlformats.org/officeDocument/2006/relationships/control" Target="activeX/activeX21.xml"/><Relationship Id="rId74" Type="http://schemas.openxmlformats.org/officeDocument/2006/relationships/control" Target="activeX/activeX63.xml"/><Relationship Id="rId128" Type="http://schemas.openxmlformats.org/officeDocument/2006/relationships/control" Target="activeX/activeX117.xml"/><Relationship Id="rId335" Type="http://schemas.openxmlformats.org/officeDocument/2006/relationships/control" Target="activeX/activeX324.xml"/><Relationship Id="rId377" Type="http://schemas.openxmlformats.org/officeDocument/2006/relationships/control" Target="activeX/activeX366.xml"/><Relationship Id="rId500" Type="http://schemas.openxmlformats.org/officeDocument/2006/relationships/control" Target="activeX/activeX489.xml"/><Relationship Id="rId5" Type="http://schemas.openxmlformats.org/officeDocument/2006/relationships/styles" Target="styles.xml"/><Relationship Id="rId181" Type="http://schemas.openxmlformats.org/officeDocument/2006/relationships/control" Target="activeX/activeX170.xml"/><Relationship Id="rId237" Type="http://schemas.openxmlformats.org/officeDocument/2006/relationships/control" Target="activeX/activeX226.xml"/><Relationship Id="rId402" Type="http://schemas.openxmlformats.org/officeDocument/2006/relationships/control" Target="activeX/activeX391.xml"/><Relationship Id="rId279" Type="http://schemas.openxmlformats.org/officeDocument/2006/relationships/control" Target="activeX/activeX268.xml"/><Relationship Id="rId444" Type="http://schemas.openxmlformats.org/officeDocument/2006/relationships/control" Target="activeX/activeX433.xml"/><Relationship Id="rId486" Type="http://schemas.openxmlformats.org/officeDocument/2006/relationships/control" Target="activeX/activeX475.xml"/><Relationship Id="rId43" Type="http://schemas.openxmlformats.org/officeDocument/2006/relationships/control" Target="activeX/activeX32.xml"/><Relationship Id="rId139" Type="http://schemas.openxmlformats.org/officeDocument/2006/relationships/control" Target="activeX/activeX128.xml"/><Relationship Id="rId290" Type="http://schemas.openxmlformats.org/officeDocument/2006/relationships/control" Target="activeX/activeX279.xml"/><Relationship Id="rId304" Type="http://schemas.openxmlformats.org/officeDocument/2006/relationships/control" Target="activeX/activeX293.xml"/><Relationship Id="rId346" Type="http://schemas.openxmlformats.org/officeDocument/2006/relationships/control" Target="activeX/activeX335.xml"/><Relationship Id="rId388" Type="http://schemas.openxmlformats.org/officeDocument/2006/relationships/control" Target="activeX/activeX377.xml"/><Relationship Id="rId511" Type="http://schemas.openxmlformats.org/officeDocument/2006/relationships/control" Target="activeX/activeX500.xml"/><Relationship Id="rId85" Type="http://schemas.openxmlformats.org/officeDocument/2006/relationships/control" Target="activeX/activeX74.xml"/><Relationship Id="rId150" Type="http://schemas.openxmlformats.org/officeDocument/2006/relationships/control" Target="activeX/activeX139.xml"/><Relationship Id="rId192" Type="http://schemas.openxmlformats.org/officeDocument/2006/relationships/control" Target="activeX/activeX181.xml"/><Relationship Id="rId206" Type="http://schemas.openxmlformats.org/officeDocument/2006/relationships/control" Target="activeX/activeX195.xml"/><Relationship Id="rId413" Type="http://schemas.openxmlformats.org/officeDocument/2006/relationships/control" Target="activeX/activeX402.xml"/><Relationship Id="rId248" Type="http://schemas.openxmlformats.org/officeDocument/2006/relationships/control" Target="activeX/activeX237.xml"/><Relationship Id="rId455" Type="http://schemas.openxmlformats.org/officeDocument/2006/relationships/control" Target="activeX/activeX444.xml"/><Relationship Id="rId497" Type="http://schemas.openxmlformats.org/officeDocument/2006/relationships/control" Target="activeX/activeX486.xml"/><Relationship Id="rId12" Type="http://schemas.openxmlformats.org/officeDocument/2006/relationships/control" Target="activeX/activeX2.xml"/><Relationship Id="rId108" Type="http://schemas.openxmlformats.org/officeDocument/2006/relationships/control" Target="activeX/activeX97.xml"/><Relationship Id="rId315" Type="http://schemas.openxmlformats.org/officeDocument/2006/relationships/control" Target="activeX/activeX304.xml"/><Relationship Id="rId357" Type="http://schemas.openxmlformats.org/officeDocument/2006/relationships/control" Target="activeX/activeX346.xml"/><Relationship Id="rId522" Type="http://schemas.openxmlformats.org/officeDocument/2006/relationships/control" Target="activeX/activeX511.xml"/><Relationship Id="rId54" Type="http://schemas.openxmlformats.org/officeDocument/2006/relationships/control" Target="activeX/activeX43.xml"/><Relationship Id="rId96" Type="http://schemas.openxmlformats.org/officeDocument/2006/relationships/control" Target="activeX/activeX85.xml"/><Relationship Id="rId161" Type="http://schemas.openxmlformats.org/officeDocument/2006/relationships/control" Target="activeX/activeX150.xml"/><Relationship Id="rId217" Type="http://schemas.openxmlformats.org/officeDocument/2006/relationships/control" Target="activeX/activeX206.xml"/><Relationship Id="rId399" Type="http://schemas.openxmlformats.org/officeDocument/2006/relationships/control" Target="activeX/activeX388.xml"/><Relationship Id="rId259" Type="http://schemas.openxmlformats.org/officeDocument/2006/relationships/control" Target="activeX/activeX248.xml"/><Relationship Id="rId424" Type="http://schemas.openxmlformats.org/officeDocument/2006/relationships/control" Target="activeX/activeX413.xml"/><Relationship Id="rId466" Type="http://schemas.openxmlformats.org/officeDocument/2006/relationships/control" Target="activeX/activeX455.xml"/><Relationship Id="rId23" Type="http://schemas.openxmlformats.org/officeDocument/2006/relationships/control" Target="activeX/activeX12.xml"/><Relationship Id="rId119" Type="http://schemas.openxmlformats.org/officeDocument/2006/relationships/control" Target="activeX/activeX108.xml"/><Relationship Id="rId270" Type="http://schemas.openxmlformats.org/officeDocument/2006/relationships/control" Target="activeX/activeX259.xml"/><Relationship Id="rId326" Type="http://schemas.openxmlformats.org/officeDocument/2006/relationships/control" Target="activeX/activeX315.xml"/><Relationship Id="rId65" Type="http://schemas.openxmlformats.org/officeDocument/2006/relationships/control" Target="activeX/activeX54.xml"/><Relationship Id="rId130" Type="http://schemas.openxmlformats.org/officeDocument/2006/relationships/control" Target="activeX/activeX119.xml"/><Relationship Id="rId368" Type="http://schemas.openxmlformats.org/officeDocument/2006/relationships/control" Target="activeX/activeX357.xml"/><Relationship Id="rId172" Type="http://schemas.openxmlformats.org/officeDocument/2006/relationships/control" Target="activeX/activeX161.xml"/><Relationship Id="rId228" Type="http://schemas.openxmlformats.org/officeDocument/2006/relationships/control" Target="activeX/activeX217.xml"/><Relationship Id="rId435" Type="http://schemas.openxmlformats.org/officeDocument/2006/relationships/control" Target="activeX/activeX424.xml"/><Relationship Id="rId477" Type="http://schemas.openxmlformats.org/officeDocument/2006/relationships/control" Target="activeX/activeX466.xml"/><Relationship Id="rId281" Type="http://schemas.openxmlformats.org/officeDocument/2006/relationships/control" Target="activeX/activeX270.xml"/><Relationship Id="rId337" Type="http://schemas.openxmlformats.org/officeDocument/2006/relationships/control" Target="activeX/activeX326.xml"/><Relationship Id="rId502" Type="http://schemas.openxmlformats.org/officeDocument/2006/relationships/control" Target="activeX/activeX491.xml"/><Relationship Id="rId34" Type="http://schemas.openxmlformats.org/officeDocument/2006/relationships/control" Target="activeX/activeX23.xml"/><Relationship Id="rId76" Type="http://schemas.openxmlformats.org/officeDocument/2006/relationships/control" Target="activeX/activeX65.xml"/><Relationship Id="rId141" Type="http://schemas.openxmlformats.org/officeDocument/2006/relationships/control" Target="activeX/activeX130.xml"/><Relationship Id="rId379" Type="http://schemas.openxmlformats.org/officeDocument/2006/relationships/control" Target="activeX/activeX368.xml"/><Relationship Id="rId7" Type="http://schemas.openxmlformats.org/officeDocument/2006/relationships/webSettings" Target="webSettings.xml"/><Relationship Id="rId183" Type="http://schemas.openxmlformats.org/officeDocument/2006/relationships/control" Target="activeX/activeX172.xml"/><Relationship Id="rId239" Type="http://schemas.openxmlformats.org/officeDocument/2006/relationships/control" Target="activeX/activeX228.xml"/><Relationship Id="rId390" Type="http://schemas.openxmlformats.org/officeDocument/2006/relationships/control" Target="activeX/activeX379.xml"/><Relationship Id="rId404" Type="http://schemas.openxmlformats.org/officeDocument/2006/relationships/control" Target="activeX/activeX393.xml"/><Relationship Id="rId446" Type="http://schemas.openxmlformats.org/officeDocument/2006/relationships/control" Target="activeX/activeX435.xml"/><Relationship Id="rId250" Type="http://schemas.openxmlformats.org/officeDocument/2006/relationships/control" Target="activeX/activeX239.xml"/><Relationship Id="rId292" Type="http://schemas.openxmlformats.org/officeDocument/2006/relationships/control" Target="activeX/activeX281.xml"/><Relationship Id="rId306" Type="http://schemas.openxmlformats.org/officeDocument/2006/relationships/control" Target="activeX/activeX295.xml"/><Relationship Id="rId488" Type="http://schemas.openxmlformats.org/officeDocument/2006/relationships/control" Target="activeX/activeX477.xml"/><Relationship Id="rId45" Type="http://schemas.openxmlformats.org/officeDocument/2006/relationships/control" Target="activeX/activeX34.xml"/><Relationship Id="rId87" Type="http://schemas.openxmlformats.org/officeDocument/2006/relationships/control" Target="activeX/activeX76.xml"/><Relationship Id="rId110" Type="http://schemas.openxmlformats.org/officeDocument/2006/relationships/control" Target="activeX/activeX99.xml"/><Relationship Id="rId348" Type="http://schemas.openxmlformats.org/officeDocument/2006/relationships/control" Target="activeX/activeX337.xml"/><Relationship Id="rId513" Type="http://schemas.openxmlformats.org/officeDocument/2006/relationships/control" Target="activeX/activeX502.xml"/><Relationship Id="rId152" Type="http://schemas.openxmlformats.org/officeDocument/2006/relationships/control" Target="activeX/activeX141.xml"/><Relationship Id="rId194" Type="http://schemas.openxmlformats.org/officeDocument/2006/relationships/control" Target="activeX/activeX183.xml"/><Relationship Id="rId208" Type="http://schemas.openxmlformats.org/officeDocument/2006/relationships/control" Target="activeX/activeX197.xml"/><Relationship Id="rId415" Type="http://schemas.openxmlformats.org/officeDocument/2006/relationships/control" Target="activeX/activeX404.xml"/><Relationship Id="rId457" Type="http://schemas.openxmlformats.org/officeDocument/2006/relationships/control" Target="activeX/activeX446.xml"/><Relationship Id="rId261" Type="http://schemas.openxmlformats.org/officeDocument/2006/relationships/control" Target="activeX/activeX250.xml"/><Relationship Id="rId499" Type="http://schemas.openxmlformats.org/officeDocument/2006/relationships/control" Target="activeX/activeX488.xml"/><Relationship Id="rId14" Type="http://schemas.openxmlformats.org/officeDocument/2006/relationships/control" Target="activeX/activeX4.xml"/><Relationship Id="rId56" Type="http://schemas.openxmlformats.org/officeDocument/2006/relationships/control" Target="activeX/activeX45.xml"/><Relationship Id="rId317" Type="http://schemas.openxmlformats.org/officeDocument/2006/relationships/control" Target="activeX/activeX306.xml"/><Relationship Id="rId359" Type="http://schemas.openxmlformats.org/officeDocument/2006/relationships/control" Target="activeX/activeX348.xml"/><Relationship Id="rId524" Type="http://schemas.openxmlformats.org/officeDocument/2006/relationships/control" Target="activeX/activeX513.xml"/><Relationship Id="rId98" Type="http://schemas.openxmlformats.org/officeDocument/2006/relationships/control" Target="activeX/activeX87.xml"/><Relationship Id="rId121" Type="http://schemas.openxmlformats.org/officeDocument/2006/relationships/control" Target="activeX/activeX110.xml"/><Relationship Id="rId163" Type="http://schemas.openxmlformats.org/officeDocument/2006/relationships/control" Target="activeX/activeX152.xml"/><Relationship Id="rId219" Type="http://schemas.openxmlformats.org/officeDocument/2006/relationships/control" Target="activeX/activeX208.xml"/><Relationship Id="rId370" Type="http://schemas.openxmlformats.org/officeDocument/2006/relationships/control" Target="activeX/activeX359.xml"/><Relationship Id="rId426" Type="http://schemas.openxmlformats.org/officeDocument/2006/relationships/control" Target="activeX/activeX415.xml"/><Relationship Id="rId230" Type="http://schemas.openxmlformats.org/officeDocument/2006/relationships/control" Target="activeX/activeX219.xml"/><Relationship Id="rId251" Type="http://schemas.openxmlformats.org/officeDocument/2006/relationships/control" Target="activeX/activeX240.xml"/><Relationship Id="rId468" Type="http://schemas.openxmlformats.org/officeDocument/2006/relationships/control" Target="activeX/activeX457.xml"/><Relationship Id="rId489" Type="http://schemas.openxmlformats.org/officeDocument/2006/relationships/control" Target="activeX/activeX478.xml"/><Relationship Id="rId25" Type="http://schemas.openxmlformats.org/officeDocument/2006/relationships/control" Target="activeX/activeX14.xml"/><Relationship Id="rId46" Type="http://schemas.openxmlformats.org/officeDocument/2006/relationships/control" Target="activeX/activeX35.xml"/><Relationship Id="rId67" Type="http://schemas.openxmlformats.org/officeDocument/2006/relationships/control" Target="activeX/activeX56.xml"/><Relationship Id="rId272" Type="http://schemas.openxmlformats.org/officeDocument/2006/relationships/control" Target="activeX/activeX261.xml"/><Relationship Id="rId293" Type="http://schemas.openxmlformats.org/officeDocument/2006/relationships/control" Target="activeX/activeX282.xml"/><Relationship Id="rId307" Type="http://schemas.openxmlformats.org/officeDocument/2006/relationships/control" Target="activeX/activeX296.xml"/><Relationship Id="rId328" Type="http://schemas.openxmlformats.org/officeDocument/2006/relationships/control" Target="activeX/activeX317.xml"/><Relationship Id="rId349" Type="http://schemas.openxmlformats.org/officeDocument/2006/relationships/control" Target="activeX/activeX338.xml"/><Relationship Id="rId514" Type="http://schemas.openxmlformats.org/officeDocument/2006/relationships/control" Target="activeX/activeX503.xml"/><Relationship Id="rId88" Type="http://schemas.openxmlformats.org/officeDocument/2006/relationships/control" Target="activeX/activeX77.xml"/><Relationship Id="rId111" Type="http://schemas.openxmlformats.org/officeDocument/2006/relationships/control" Target="activeX/activeX100.xml"/><Relationship Id="rId132" Type="http://schemas.openxmlformats.org/officeDocument/2006/relationships/control" Target="activeX/activeX121.xml"/><Relationship Id="rId153" Type="http://schemas.openxmlformats.org/officeDocument/2006/relationships/control" Target="activeX/activeX142.xml"/><Relationship Id="rId174" Type="http://schemas.openxmlformats.org/officeDocument/2006/relationships/control" Target="activeX/activeX163.xml"/><Relationship Id="rId195" Type="http://schemas.openxmlformats.org/officeDocument/2006/relationships/control" Target="activeX/activeX184.xml"/><Relationship Id="rId209" Type="http://schemas.openxmlformats.org/officeDocument/2006/relationships/control" Target="activeX/activeX198.xml"/><Relationship Id="rId360" Type="http://schemas.openxmlformats.org/officeDocument/2006/relationships/control" Target="activeX/activeX349.xml"/><Relationship Id="rId381" Type="http://schemas.openxmlformats.org/officeDocument/2006/relationships/control" Target="activeX/activeX370.xml"/><Relationship Id="rId416" Type="http://schemas.openxmlformats.org/officeDocument/2006/relationships/control" Target="activeX/activeX405.xml"/><Relationship Id="rId220" Type="http://schemas.openxmlformats.org/officeDocument/2006/relationships/control" Target="activeX/activeX209.xml"/><Relationship Id="rId241" Type="http://schemas.openxmlformats.org/officeDocument/2006/relationships/control" Target="activeX/activeX230.xml"/><Relationship Id="rId437" Type="http://schemas.openxmlformats.org/officeDocument/2006/relationships/control" Target="activeX/activeX426.xml"/><Relationship Id="rId458" Type="http://schemas.openxmlformats.org/officeDocument/2006/relationships/control" Target="activeX/activeX447.xml"/><Relationship Id="rId479" Type="http://schemas.openxmlformats.org/officeDocument/2006/relationships/control" Target="activeX/activeX468.xml"/><Relationship Id="rId15" Type="http://schemas.openxmlformats.org/officeDocument/2006/relationships/control" Target="activeX/activeX5.xml"/><Relationship Id="rId36" Type="http://schemas.openxmlformats.org/officeDocument/2006/relationships/control" Target="activeX/activeX25.xml"/><Relationship Id="rId57" Type="http://schemas.openxmlformats.org/officeDocument/2006/relationships/control" Target="activeX/activeX46.xml"/><Relationship Id="rId262" Type="http://schemas.openxmlformats.org/officeDocument/2006/relationships/control" Target="activeX/activeX251.xml"/><Relationship Id="rId283" Type="http://schemas.openxmlformats.org/officeDocument/2006/relationships/control" Target="activeX/activeX272.xml"/><Relationship Id="rId318" Type="http://schemas.openxmlformats.org/officeDocument/2006/relationships/control" Target="activeX/activeX307.xml"/><Relationship Id="rId339" Type="http://schemas.openxmlformats.org/officeDocument/2006/relationships/control" Target="activeX/activeX328.xml"/><Relationship Id="rId490" Type="http://schemas.openxmlformats.org/officeDocument/2006/relationships/control" Target="activeX/activeX479.xml"/><Relationship Id="rId504" Type="http://schemas.openxmlformats.org/officeDocument/2006/relationships/control" Target="activeX/activeX493.xml"/><Relationship Id="rId525" Type="http://schemas.openxmlformats.org/officeDocument/2006/relationships/control" Target="activeX/activeX514.xml"/><Relationship Id="rId78" Type="http://schemas.openxmlformats.org/officeDocument/2006/relationships/control" Target="activeX/activeX67.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1.xml"/><Relationship Id="rId143" Type="http://schemas.openxmlformats.org/officeDocument/2006/relationships/control" Target="activeX/activeX132.xml"/><Relationship Id="rId164" Type="http://schemas.openxmlformats.org/officeDocument/2006/relationships/control" Target="activeX/activeX153.xml"/><Relationship Id="rId185" Type="http://schemas.openxmlformats.org/officeDocument/2006/relationships/control" Target="activeX/activeX174.xml"/><Relationship Id="rId350" Type="http://schemas.openxmlformats.org/officeDocument/2006/relationships/control" Target="activeX/activeX339.xml"/><Relationship Id="rId371" Type="http://schemas.openxmlformats.org/officeDocument/2006/relationships/control" Target="activeX/activeX360.xml"/><Relationship Id="rId406" Type="http://schemas.openxmlformats.org/officeDocument/2006/relationships/control" Target="activeX/activeX395.xml"/><Relationship Id="rId9" Type="http://schemas.openxmlformats.org/officeDocument/2006/relationships/endnotes" Target="endnotes.xml"/><Relationship Id="rId210" Type="http://schemas.openxmlformats.org/officeDocument/2006/relationships/control" Target="activeX/activeX199.xml"/><Relationship Id="rId392" Type="http://schemas.openxmlformats.org/officeDocument/2006/relationships/control" Target="activeX/activeX381.xml"/><Relationship Id="rId427" Type="http://schemas.openxmlformats.org/officeDocument/2006/relationships/control" Target="activeX/activeX416.xml"/><Relationship Id="rId448" Type="http://schemas.openxmlformats.org/officeDocument/2006/relationships/control" Target="activeX/activeX437.xml"/><Relationship Id="rId469" Type="http://schemas.openxmlformats.org/officeDocument/2006/relationships/control" Target="activeX/activeX458.xml"/><Relationship Id="rId26" Type="http://schemas.openxmlformats.org/officeDocument/2006/relationships/control" Target="activeX/activeX15.xml"/><Relationship Id="rId231" Type="http://schemas.openxmlformats.org/officeDocument/2006/relationships/control" Target="activeX/activeX220.xml"/><Relationship Id="rId252" Type="http://schemas.openxmlformats.org/officeDocument/2006/relationships/control" Target="activeX/activeX241.xml"/><Relationship Id="rId273" Type="http://schemas.openxmlformats.org/officeDocument/2006/relationships/control" Target="activeX/activeX262.xml"/><Relationship Id="rId294" Type="http://schemas.openxmlformats.org/officeDocument/2006/relationships/control" Target="activeX/activeX283.xml"/><Relationship Id="rId308" Type="http://schemas.openxmlformats.org/officeDocument/2006/relationships/control" Target="activeX/activeX297.xml"/><Relationship Id="rId329" Type="http://schemas.openxmlformats.org/officeDocument/2006/relationships/control" Target="activeX/activeX318.xml"/><Relationship Id="rId480" Type="http://schemas.openxmlformats.org/officeDocument/2006/relationships/control" Target="activeX/activeX469.xml"/><Relationship Id="rId515" Type="http://schemas.openxmlformats.org/officeDocument/2006/relationships/control" Target="activeX/activeX504.xml"/><Relationship Id="rId47" Type="http://schemas.openxmlformats.org/officeDocument/2006/relationships/control" Target="activeX/activeX36.xml"/><Relationship Id="rId68" Type="http://schemas.openxmlformats.org/officeDocument/2006/relationships/control" Target="activeX/activeX57.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22.xml"/><Relationship Id="rId154" Type="http://schemas.openxmlformats.org/officeDocument/2006/relationships/control" Target="activeX/activeX143.xml"/><Relationship Id="rId175" Type="http://schemas.openxmlformats.org/officeDocument/2006/relationships/control" Target="activeX/activeX164.xml"/><Relationship Id="rId340" Type="http://schemas.openxmlformats.org/officeDocument/2006/relationships/control" Target="activeX/activeX329.xml"/><Relationship Id="rId361" Type="http://schemas.openxmlformats.org/officeDocument/2006/relationships/control" Target="activeX/activeX350.xml"/><Relationship Id="rId196" Type="http://schemas.openxmlformats.org/officeDocument/2006/relationships/control" Target="activeX/activeX185.xml"/><Relationship Id="rId200" Type="http://schemas.openxmlformats.org/officeDocument/2006/relationships/control" Target="activeX/activeX189.xml"/><Relationship Id="rId382" Type="http://schemas.openxmlformats.org/officeDocument/2006/relationships/control" Target="activeX/activeX371.xml"/><Relationship Id="rId417" Type="http://schemas.openxmlformats.org/officeDocument/2006/relationships/control" Target="activeX/activeX406.xml"/><Relationship Id="rId438" Type="http://schemas.openxmlformats.org/officeDocument/2006/relationships/control" Target="activeX/activeX427.xml"/><Relationship Id="rId459" Type="http://schemas.openxmlformats.org/officeDocument/2006/relationships/control" Target="activeX/activeX448.xml"/><Relationship Id="rId16" Type="http://schemas.openxmlformats.org/officeDocument/2006/relationships/image" Target="media/image2.wmf"/><Relationship Id="rId221" Type="http://schemas.openxmlformats.org/officeDocument/2006/relationships/control" Target="activeX/activeX210.xml"/><Relationship Id="rId242" Type="http://schemas.openxmlformats.org/officeDocument/2006/relationships/control" Target="activeX/activeX231.xml"/><Relationship Id="rId263" Type="http://schemas.openxmlformats.org/officeDocument/2006/relationships/control" Target="activeX/activeX252.xml"/><Relationship Id="rId284" Type="http://schemas.openxmlformats.org/officeDocument/2006/relationships/control" Target="activeX/activeX273.xml"/><Relationship Id="rId319" Type="http://schemas.openxmlformats.org/officeDocument/2006/relationships/control" Target="activeX/activeX308.xml"/><Relationship Id="rId470" Type="http://schemas.openxmlformats.org/officeDocument/2006/relationships/control" Target="activeX/activeX459.xml"/><Relationship Id="rId491" Type="http://schemas.openxmlformats.org/officeDocument/2006/relationships/control" Target="activeX/activeX480.xml"/><Relationship Id="rId505" Type="http://schemas.openxmlformats.org/officeDocument/2006/relationships/control" Target="activeX/activeX494.xml"/><Relationship Id="rId526" Type="http://schemas.openxmlformats.org/officeDocument/2006/relationships/control" Target="activeX/activeX515.xml"/><Relationship Id="rId37" Type="http://schemas.openxmlformats.org/officeDocument/2006/relationships/control" Target="activeX/activeX26.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44" Type="http://schemas.openxmlformats.org/officeDocument/2006/relationships/control" Target="activeX/activeX133.xml"/><Relationship Id="rId330" Type="http://schemas.openxmlformats.org/officeDocument/2006/relationships/control" Target="activeX/activeX319.xml"/><Relationship Id="rId90" Type="http://schemas.openxmlformats.org/officeDocument/2006/relationships/control" Target="activeX/activeX79.xml"/><Relationship Id="rId165" Type="http://schemas.openxmlformats.org/officeDocument/2006/relationships/control" Target="activeX/activeX154.xml"/><Relationship Id="rId186" Type="http://schemas.openxmlformats.org/officeDocument/2006/relationships/control" Target="activeX/activeX175.xml"/><Relationship Id="rId351" Type="http://schemas.openxmlformats.org/officeDocument/2006/relationships/control" Target="activeX/activeX340.xml"/><Relationship Id="rId372" Type="http://schemas.openxmlformats.org/officeDocument/2006/relationships/control" Target="activeX/activeX361.xml"/><Relationship Id="rId393" Type="http://schemas.openxmlformats.org/officeDocument/2006/relationships/control" Target="activeX/activeX382.xml"/><Relationship Id="rId407" Type="http://schemas.openxmlformats.org/officeDocument/2006/relationships/control" Target="activeX/activeX396.xml"/><Relationship Id="rId428" Type="http://schemas.openxmlformats.org/officeDocument/2006/relationships/control" Target="activeX/activeX417.xml"/><Relationship Id="rId449" Type="http://schemas.openxmlformats.org/officeDocument/2006/relationships/control" Target="activeX/activeX438.xml"/><Relationship Id="rId211" Type="http://schemas.openxmlformats.org/officeDocument/2006/relationships/control" Target="activeX/activeX200.xml"/><Relationship Id="rId232" Type="http://schemas.openxmlformats.org/officeDocument/2006/relationships/control" Target="activeX/activeX221.xml"/><Relationship Id="rId253" Type="http://schemas.openxmlformats.org/officeDocument/2006/relationships/control" Target="activeX/activeX242.xml"/><Relationship Id="rId274" Type="http://schemas.openxmlformats.org/officeDocument/2006/relationships/control" Target="activeX/activeX263.xml"/><Relationship Id="rId295" Type="http://schemas.openxmlformats.org/officeDocument/2006/relationships/control" Target="activeX/activeX284.xml"/><Relationship Id="rId309" Type="http://schemas.openxmlformats.org/officeDocument/2006/relationships/control" Target="activeX/activeX298.xml"/><Relationship Id="rId460" Type="http://schemas.openxmlformats.org/officeDocument/2006/relationships/control" Target="activeX/activeX449.xml"/><Relationship Id="rId481" Type="http://schemas.openxmlformats.org/officeDocument/2006/relationships/control" Target="activeX/activeX470.xml"/><Relationship Id="rId516" Type="http://schemas.openxmlformats.org/officeDocument/2006/relationships/control" Target="activeX/activeX505.xml"/><Relationship Id="rId27" Type="http://schemas.openxmlformats.org/officeDocument/2006/relationships/control" Target="activeX/activeX16.xml"/><Relationship Id="rId48" Type="http://schemas.openxmlformats.org/officeDocument/2006/relationships/control" Target="activeX/activeX37.xml"/><Relationship Id="rId69" Type="http://schemas.openxmlformats.org/officeDocument/2006/relationships/control" Target="activeX/activeX58.xml"/><Relationship Id="rId113" Type="http://schemas.openxmlformats.org/officeDocument/2006/relationships/control" Target="activeX/activeX102.xml"/><Relationship Id="rId134" Type="http://schemas.openxmlformats.org/officeDocument/2006/relationships/control" Target="activeX/activeX123.xml"/><Relationship Id="rId320" Type="http://schemas.openxmlformats.org/officeDocument/2006/relationships/control" Target="activeX/activeX309.xml"/><Relationship Id="rId80" Type="http://schemas.openxmlformats.org/officeDocument/2006/relationships/control" Target="activeX/activeX69.xml"/><Relationship Id="rId155" Type="http://schemas.openxmlformats.org/officeDocument/2006/relationships/control" Target="activeX/activeX144.xml"/><Relationship Id="rId176" Type="http://schemas.openxmlformats.org/officeDocument/2006/relationships/control" Target="activeX/activeX165.xml"/><Relationship Id="rId197" Type="http://schemas.openxmlformats.org/officeDocument/2006/relationships/control" Target="activeX/activeX186.xml"/><Relationship Id="rId341" Type="http://schemas.openxmlformats.org/officeDocument/2006/relationships/control" Target="activeX/activeX330.xml"/><Relationship Id="rId362" Type="http://schemas.openxmlformats.org/officeDocument/2006/relationships/control" Target="activeX/activeX351.xml"/><Relationship Id="rId383" Type="http://schemas.openxmlformats.org/officeDocument/2006/relationships/control" Target="activeX/activeX372.xml"/><Relationship Id="rId418" Type="http://schemas.openxmlformats.org/officeDocument/2006/relationships/control" Target="activeX/activeX407.xml"/><Relationship Id="rId439" Type="http://schemas.openxmlformats.org/officeDocument/2006/relationships/control" Target="activeX/activeX428.xml"/><Relationship Id="rId201" Type="http://schemas.openxmlformats.org/officeDocument/2006/relationships/control" Target="activeX/activeX190.xml"/><Relationship Id="rId222" Type="http://schemas.openxmlformats.org/officeDocument/2006/relationships/control" Target="activeX/activeX211.xml"/><Relationship Id="rId243" Type="http://schemas.openxmlformats.org/officeDocument/2006/relationships/control" Target="activeX/activeX232.xml"/><Relationship Id="rId264" Type="http://schemas.openxmlformats.org/officeDocument/2006/relationships/control" Target="activeX/activeX253.xml"/><Relationship Id="rId285" Type="http://schemas.openxmlformats.org/officeDocument/2006/relationships/control" Target="activeX/activeX274.xml"/><Relationship Id="rId450" Type="http://schemas.openxmlformats.org/officeDocument/2006/relationships/control" Target="activeX/activeX439.xml"/><Relationship Id="rId471" Type="http://schemas.openxmlformats.org/officeDocument/2006/relationships/control" Target="activeX/activeX460.xml"/><Relationship Id="rId506" Type="http://schemas.openxmlformats.org/officeDocument/2006/relationships/control" Target="activeX/activeX495.xml"/><Relationship Id="rId17" Type="http://schemas.openxmlformats.org/officeDocument/2006/relationships/control" Target="activeX/activeX6.xml"/><Relationship Id="rId38" Type="http://schemas.openxmlformats.org/officeDocument/2006/relationships/control" Target="activeX/activeX27.xml"/><Relationship Id="rId59" Type="http://schemas.openxmlformats.org/officeDocument/2006/relationships/control" Target="activeX/activeX48.xml"/><Relationship Id="rId103" Type="http://schemas.openxmlformats.org/officeDocument/2006/relationships/control" Target="activeX/activeX92.xml"/><Relationship Id="rId124" Type="http://schemas.openxmlformats.org/officeDocument/2006/relationships/control" Target="activeX/activeX113.xml"/><Relationship Id="rId310" Type="http://schemas.openxmlformats.org/officeDocument/2006/relationships/control" Target="activeX/activeX299.xml"/><Relationship Id="rId492" Type="http://schemas.openxmlformats.org/officeDocument/2006/relationships/control" Target="activeX/activeX481.xml"/><Relationship Id="rId527" Type="http://schemas.openxmlformats.org/officeDocument/2006/relationships/control" Target="activeX/activeX516.xml"/><Relationship Id="rId70" Type="http://schemas.openxmlformats.org/officeDocument/2006/relationships/control" Target="activeX/activeX59.xml"/><Relationship Id="rId91" Type="http://schemas.openxmlformats.org/officeDocument/2006/relationships/control" Target="activeX/activeX80.xml"/><Relationship Id="rId145" Type="http://schemas.openxmlformats.org/officeDocument/2006/relationships/control" Target="activeX/activeX134.xml"/><Relationship Id="rId166" Type="http://schemas.openxmlformats.org/officeDocument/2006/relationships/control" Target="activeX/activeX155.xml"/><Relationship Id="rId187" Type="http://schemas.openxmlformats.org/officeDocument/2006/relationships/control" Target="activeX/activeX176.xml"/><Relationship Id="rId331" Type="http://schemas.openxmlformats.org/officeDocument/2006/relationships/control" Target="activeX/activeX320.xml"/><Relationship Id="rId352" Type="http://schemas.openxmlformats.org/officeDocument/2006/relationships/control" Target="activeX/activeX341.xml"/><Relationship Id="rId373" Type="http://schemas.openxmlformats.org/officeDocument/2006/relationships/control" Target="activeX/activeX362.xml"/><Relationship Id="rId394" Type="http://schemas.openxmlformats.org/officeDocument/2006/relationships/control" Target="activeX/activeX383.xml"/><Relationship Id="rId408" Type="http://schemas.openxmlformats.org/officeDocument/2006/relationships/control" Target="activeX/activeX397.xml"/><Relationship Id="rId429" Type="http://schemas.openxmlformats.org/officeDocument/2006/relationships/control" Target="activeX/activeX418.xml"/><Relationship Id="rId1" Type="http://schemas.openxmlformats.org/officeDocument/2006/relationships/customXml" Target="../customXml/item1.xml"/><Relationship Id="rId212" Type="http://schemas.openxmlformats.org/officeDocument/2006/relationships/control" Target="activeX/activeX201.xml"/><Relationship Id="rId233" Type="http://schemas.openxmlformats.org/officeDocument/2006/relationships/control" Target="activeX/activeX222.xml"/><Relationship Id="rId254" Type="http://schemas.openxmlformats.org/officeDocument/2006/relationships/control" Target="activeX/activeX243.xml"/><Relationship Id="rId440" Type="http://schemas.openxmlformats.org/officeDocument/2006/relationships/control" Target="activeX/activeX429.xml"/><Relationship Id="rId28" Type="http://schemas.openxmlformats.org/officeDocument/2006/relationships/control" Target="activeX/activeX17.xml"/><Relationship Id="rId49" Type="http://schemas.openxmlformats.org/officeDocument/2006/relationships/control" Target="activeX/activeX38.xml"/><Relationship Id="rId114" Type="http://schemas.openxmlformats.org/officeDocument/2006/relationships/control" Target="activeX/activeX103.xml"/><Relationship Id="rId275" Type="http://schemas.openxmlformats.org/officeDocument/2006/relationships/control" Target="activeX/activeX264.xml"/><Relationship Id="rId296" Type="http://schemas.openxmlformats.org/officeDocument/2006/relationships/control" Target="activeX/activeX285.xml"/><Relationship Id="rId300" Type="http://schemas.openxmlformats.org/officeDocument/2006/relationships/control" Target="activeX/activeX289.xml"/><Relationship Id="rId461" Type="http://schemas.openxmlformats.org/officeDocument/2006/relationships/control" Target="activeX/activeX450.xml"/><Relationship Id="rId482" Type="http://schemas.openxmlformats.org/officeDocument/2006/relationships/control" Target="activeX/activeX471.xml"/><Relationship Id="rId517" Type="http://schemas.openxmlformats.org/officeDocument/2006/relationships/control" Target="activeX/activeX506.xml"/><Relationship Id="rId60" Type="http://schemas.openxmlformats.org/officeDocument/2006/relationships/control" Target="activeX/activeX49.xml"/><Relationship Id="rId81" Type="http://schemas.openxmlformats.org/officeDocument/2006/relationships/control" Target="activeX/activeX70.xml"/><Relationship Id="rId135" Type="http://schemas.openxmlformats.org/officeDocument/2006/relationships/control" Target="activeX/activeX124.xml"/><Relationship Id="rId156" Type="http://schemas.openxmlformats.org/officeDocument/2006/relationships/control" Target="activeX/activeX145.xml"/><Relationship Id="rId177" Type="http://schemas.openxmlformats.org/officeDocument/2006/relationships/control" Target="activeX/activeX166.xml"/><Relationship Id="rId198" Type="http://schemas.openxmlformats.org/officeDocument/2006/relationships/control" Target="activeX/activeX187.xml"/><Relationship Id="rId321" Type="http://schemas.openxmlformats.org/officeDocument/2006/relationships/control" Target="activeX/activeX310.xml"/><Relationship Id="rId342" Type="http://schemas.openxmlformats.org/officeDocument/2006/relationships/control" Target="activeX/activeX331.xml"/><Relationship Id="rId363" Type="http://schemas.openxmlformats.org/officeDocument/2006/relationships/control" Target="activeX/activeX352.xml"/><Relationship Id="rId384" Type="http://schemas.openxmlformats.org/officeDocument/2006/relationships/control" Target="activeX/activeX373.xml"/><Relationship Id="rId419" Type="http://schemas.openxmlformats.org/officeDocument/2006/relationships/control" Target="activeX/activeX408.xml"/><Relationship Id="rId202" Type="http://schemas.openxmlformats.org/officeDocument/2006/relationships/control" Target="activeX/activeX191.xml"/><Relationship Id="rId223" Type="http://schemas.openxmlformats.org/officeDocument/2006/relationships/control" Target="activeX/activeX212.xml"/><Relationship Id="rId244" Type="http://schemas.openxmlformats.org/officeDocument/2006/relationships/control" Target="activeX/activeX233.xml"/><Relationship Id="rId430" Type="http://schemas.openxmlformats.org/officeDocument/2006/relationships/control" Target="activeX/activeX419.xml"/><Relationship Id="rId18" Type="http://schemas.openxmlformats.org/officeDocument/2006/relationships/control" Target="activeX/activeX7.xml"/><Relationship Id="rId39" Type="http://schemas.openxmlformats.org/officeDocument/2006/relationships/control" Target="activeX/activeX28.xml"/><Relationship Id="rId265" Type="http://schemas.openxmlformats.org/officeDocument/2006/relationships/control" Target="activeX/activeX254.xml"/><Relationship Id="rId286" Type="http://schemas.openxmlformats.org/officeDocument/2006/relationships/control" Target="activeX/activeX275.xml"/><Relationship Id="rId451" Type="http://schemas.openxmlformats.org/officeDocument/2006/relationships/control" Target="activeX/activeX440.xml"/><Relationship Id="rId472" Type="http://schemas.openxmlformats.org/officeDocument/2006/relationships/control" Target="activeX/activeX461.xml"/><Relationship Id="rId493" Type="http://schemas.openxmlformats.org/officeDocument/2006/relationships/control" Target="activeX/activeX482.xml"/><Relationship Id="rId507" Type="http://schemas.openxmlformats.org/officeDocument/2006/relationships/control" Target="activeX/activeX496.xml"/><Relationship Id="rId528" Type="http://schemas.openxmlformats.org/officeDocument/2006/relationships/control" Target="activeX/activeX517.xml"/><Relationship Id="rId50" Type="http://schemas.openxmlformats.org/officeDocument/2006/relationships/control" Target="activeX/activeX39.xml"/><Relationship Id="rId104" Type="http://schemas.openxmlformats.org/officeDocument/2006/relationships/control" Target="activeX/activeX93.xml"/><Relationship Id="rId125" Type="http://schemas.openxmlformats.org/officeDocument/2006/relationships/control" Target="activeX/activeX114.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7.xml"/><Relationship Id="rId311" Type="http://schemas.openxmlformats.org/officeDocument/2006/relationships/control" Target="activeX/activeX300.xml"/><Relationship Id="rId332" Type="http://schemas.openxmlformats.org/officeDocument/2006/relationships/control" Target="activeX/activeX321.xml"/><Relationship Id="rId353" Type="http://schemas.openxmlformats.org/officeDocument/2006/relationships/control" Target="activeX/activeX342.xml"/><Relationship Id="rId374" Type="http://schemas.openxmlformats.org/officeDocument/2006/relationships/control" Target="activeX/activeX363.xml"/><Relationship Id="rId395" Type="http://schemas.openxmlformats.org/officeDocument/2006/relationships/control" Target="activeX/activeX384.xml"/><Relationship Id="rId409" Type="http://schemas.openxmlformats.org/officeDocument/2006/relationships/control" Target="activeX/activeX398.xml"/><Relationship Id="rId71" Type="http://schemas.openxmlformats.org/officeDocument/2006/relationships/control" Target="activeX/activeX60.xml"/><Relationship Id="rId92" Type="http://schemas.openxmlformats.org/officeDocument/2006/relationships/control" Target="activeX/activeX81.xml"/><Relationship Id="rId213" Type="http://schemas.openxmlformats.org/officeDocument/2006/relationships/control" Target="activeX/activeX202.xml"/><Relationship Id="rId234" Type="http://schemas.openxmlformats.org/officeDocument/2006/relationships/control" Target="activeX/activeX223.xml"/><Relationship Id="rId420" Type="http://schemas.openxmlformats.org/officeDocument/2006/relationships/control" Target="activeX/activeX409.xml"/><Relationship Id="rId2" Type="http://schemas.openxmlformats.org/officeDocument/2006/relationships/customXml" Target="../customXml/item2.xml"/><Relationship Id="rId29" Type="http://schemas.openxmlformats.org/officeDocument/2006/relationships/control" Target="activeX/activeX18.xml"/><Relationship Id="rId255" Type="http://schemas.openxmlformats.org/officeDocument/2006/relationships/control" Target="activeX/activeX244.xml"/><Relationship Id="rId276" Type="http://schemas.openxmlformats.org/officeDocument/2006/relationships/control" Target="activeX/activeX265.xml"/><Relationship Id="rId297" Type="http://schemas.openxmlformats.org/officeDocument/2006/relationships/control" Target="activeX/activeX286.xml"/><Relationship Id="rId441" Type="http://schemas.openxmlformats.org/officeDocument/2006/relationships/control" Target="activeX/activeX430.xml"/><Relationship Id="rId462" Type="http://schemas.openxmlformats.org/officeDocument/2006/relationships/control" Target="activeX/activeX451.xml"/><Relationship Id="rId483" Type="http://schemas.openxmlformats.org/officeDocument/2006/relationships/control" Target="activeX/activeX472.xml"/><Relationship Id="rId518" Type="http://schemas.openxmlformats.org/officeDocument/2006/relationships/control" Target="activeX/activeX507.xml"/><Relationship Id="rId40" Type="http://schemas.openxmlformats.org/officeDocument/2006/relationships/control" Target="activeX/activeX29.xml"/><Relationship Id="rId115" Type="http://schemas.openxmlformats.org/officeDocument/2006/relationships/control" Target="activeX/activeX104.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control" Target="activeX/activeX167.xml"/><Relationship Id="rId301" Type="http://schemas.openxmlformats.org/officeDocument/2006/relationships/control" Target="activeX/activeX290.xml"/><Relationship Id="rId322" Type="http://schemas.openxmlformats.org/officeDocument/2006/relationships/control" Target="activeX/activeX311.xml"/><Relationship Id="rId343" Type="http://schemas.openxmlformats.org/officeDocument/2006/relationships/control" Target="activeX/activeX332.xml"/><Relationship Id="rId364" Type="http://schemas.openxmlformats.org/officeDocument/2006/relationships/control" Target="activeX/activeX353.xml"/><Relationship Id="rId61" Type="http://schemas.openxmlformats.org/officeDocument/2006/relationships/control" Target="activeX/activeX50.xml"/><Relationship Id="rId82" Type="http://schemas.openxmlformats.org/officeDocument/2006/relationships/control" Target="activeX/activeX71.xml"/><Relationship Id="rId199" Type="http://schemas.openxmlformats.org/officeDocument/2006/relationships/control" Target="activeX/activeX188.xml"/><Relationship Id="rId203" Type="http://schemas.openxmlformats.org/officeDocument/2006/relationships/control" Target="activeX/activeX192.xml"/><Relationship Id="rId385" Type="http://schemas.openxmlformats.org/officeDocument/2006/relationships/control" Target="activeX/activeX374.xml"/><Relationship Id="rId19" Type="http://schemas.openxmlformats.org/officeDocument/2006/relationships/control" Target="activeX/activeX8.xml"/><Relationship Id="rId224" Type="http://schemas.openxmlformats.org/officeDocument/2006/relationships/control" Target="activeX/activeX213.xml"/><Relationship Id="rId245" Type="http://schemas.openxmlformats.org/officeDocument/2006/relationships/control" Target="activeX/activeX234.xml"/><Relationship Id="rId266" Type="http://schemas.openxmlformats.org/officeDocument/2006/relationships/control" Target="activeX/activeX255.xml"/><Relationship Id="rId287" Type="http://schemas.openxmlformats.org/officeDocument/2006/relationships/control" Target="activeX/activeX276.xml"/><Relationship Id="rId410" Type="http://schemas.openxmlformats.org/officeDocument/2006/relationships/control" Target="activeX/activeX399.xml"/><Relationship Id="rId431" Type="http://schemas.openxmlformats.org/officeDocument/2006/relationships/control" Target="activeX/activeX420.xml"/><Relationship Id="rId452" Type="http://schemas.openxmlformats.org/officeDocument/2006/relationships/control" Target="activeX/activeX441.xml"/><Relationship Id="rId473" Type="http://schemas.openxmlformats.org/officeDocument/2006/relationships/control" Target="activeX/activeX462.xml"/><Relationship Id="rId494" Type="http://schemas.openxmlformats.org/officeDocument/2006/relationships/control" Target="activeX/activeX483.xml"/><Relationship Id="rId508" Type="http://schemas.openxmlformats.org/officeDocument/2006/relationships/control" Target="activeX/activeX497.xml"/><Relationship Id="rId529" Type="http://schemas.openxmlformats.org/officeDocument/2006/relationships/control" Target="activeX/activeX518.xml"/><Relationship Id="rId30" Type="http://schemas.openxmlformats.org/officeDocument/2006/relationships/control" Target="activeX/activeX19.xml"/><Relationship Id="rId105" Type="http://schemas.openxmlformats.org/officeDocument/2006/relationships/control" Target="activeX/activeX94.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7.xml"/><Relationship Id="rId312" Type="http://schemas.openxmlformats.org/officeDocument/2006/relationships/control" Target="activeX/activeX301.xml"/><Relationship Id="rId333" Type="http://schemas.openxmlformats.org/officeDocument/2006/relationships/control" Target="activeX/activeX322.xml"/><Relationship Id="rId354" Type="http://schemas.openxmlformats.org/officeDocument/2006/relationships/control" Target="activeX/activeX343.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189" Type="http://schemas.openxmlformats.org/officeDocument/2006/relationships/control" Target="activeX/activeX178.xml"/><Relationship Id="rId375" Type="http://schemas.openxmlformats.org/officeDocument/2006/relationships/control" Target="activeX/activeX364.xml"/><Relationship Id="rId396" Type="http://schemas.openxmlformats.org/officeDocument/2006/relationships/control" Target="activeX/activeX385.xml"/><Relationship Id="rId3" Type="http://schemas.openxmlformats.org/officeDocument/2006/relationships/customXml" Target="../customXml/item3.xml"/><Relationship Id="rId214" Type="http://schemas.openxmlformats.org/officeDocument/2006/relationships/control" Target="activeX/activeX203.xml"/><Relationship Id="rId235" Type="http://schemas.openxmlformats.org/officeDocument/2006/relationships/control" Target="activeX/activeX224.xml"/><Relationship Id="rId256" Type="http://schemas.openxmlformats.org/officeDocument/2006/relationships/control" Target="activeX/activeX245.xml"/><Relationship Id="rId277" Type="http://schemas.openxmlformats.org/officeDocument/2006/relationships/control" Target="activeX/activeX266.xml"/><Relationship Id="rId298" Type="http://schemas.openxmlformats.org/officeDocument/2006/relationships/control" Target="activeX/activeX287.xml"/><Relationship Id="rId400" Type="http://schemas.openxmlformats.org/officeDocument/2006/relationships/control" Target="activeX/activeX389.xml"/><Relationship Id="rId421" Type="http://schemas.openxmlformats.org/officeDocument/2006/relationships/control" Target="activeX/activeX410.xml"/><Relationship Id="rId442" Type="http://schemas.openxmlformats.org/officeDocument/2006/relationships/control" Target="activeX/activeX431.xml"/><Relationship Id="rId463" Type="http://schemas.openxmlformats.org/officeDocument/2006/relationships/control" Target="activeX/activeX452.xml"/><Relationship Id="rId484" Type="http://schemas.openxmlformats.org/officeDocument/2006/relationships/control" Target="activeX/activeX473.xml"/><Relationship Id="rId519" Type="http://schemas.openxmlformats.org/officeDocument/2006/relationships/control" Target="activeX/activeX508.xml"/><Relationship Id="rId116" Type="http://schemas.openxmlformats.org/officeDocument/2006/relationships/control" Target="activeX/activeX105.xml"/><Relationship Id="rId137" Type="http://schemas.openxmlformats.org/officeDocument/2006/relationships/control" Target="activeX/activeX126.xml"/><Relationship Id="rId158" Type="http://schemas.openxmlformats.org/officeDocument/2006/relationships/control" Target="activeX/activeX147.xml"/><Relationship Id="rId302" Type="http://schemas.openxmlformats.org/officeDocument/2006/relationships/control" Target="activeX/activeX291.xml"/><Relationship Id="rId323" Type="http://schemas.openxmlformats.org/officeDocument/2006/relationships/control" Target="activeX/activeX312.xml"/><Relationship Id="rId344" Type="http://schemas.openxmlformats.org/officeDocument/2006/relationships/control" Target="activeX/activeX333.xml"/><Relationship Id="rId530" Type="http://schemas.openxmlformats.org/officeDocument/2006/relationships/footer" Target="footer1.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51.xml"/><Relationship Id="rId83" Type="http://schemas.openxmlformats.org/officeDocument/2006/relationships/control" Target="activeX/activeX72.xml"/><Relationship Id="rId179" Type="http://schemas.openxmlformats.org/officeDocument/2006/relationships/control" Target="activeX/activeX168.xml"/><Relationship Id="rId365" Type="http://schemas.openxmlformats.org/officeDocument/2006/relationships/control" Target="activeX/activeX354.xml"/><Relationship Id="rId386" Type="http://schemas.openxmlformats.org/officeDocument/2006/relationships/control" Target="activeX/activeX375.xml"/><Relationship Id="rId190" Type="http://schemas.openxmlformats.org/officeDocument/2006/relationships/control" Target="activeX/activeX179.xml"/><Relationship Id="rId204" Type="http://schemas.openxmlformats.org/officeDocument/2006/relationships/control" Target="activeX/activeX193.xml"/><Relationship Id="rId225" Type="http://schemas.openxmlformats.org/officeDocument/2006/relationships/control" Target="activeX/activeX214.xml"/><Relationship Id="rId246" Type="http://schemas.openxmlformats.org/officeDocument/2006/relationships/control" Target="activeX/activeX235.xml"/><Relationship Id="rId267" Type="http://schemas.openxmlformats.org/officeDocument/2006/relationships/control" Target="activeX/activeX256.xml"/><Relationship Id="rId288" Type="http://schemas.openxmlformats.org/officeDocument/2006/relationships/control" Target="activeX/activeX277.xml"/><Relationship Id="rId411" Type="http://schemas.openxmlformats.org/officeDocument/2006/relationships/control" Target="activeX/activeX400.xml"/><Relationship Id="rId432" Type="http://schemas.openxmlformats.org/officeDocument/2006/relationships/control" Target="activeX/activeX421.xml"/><Relationship Id="rId453" Type="http://schemas.openxmlformats.org/officeDocument/2006/relationships/control" Target="activeX/activeX442.xml"/><Relationship Id="rId474" Type="http://schemas.openxmlformats.org/officeDocument/2006/relationships/control" Target="activeX/activeX463.xml"/><Relationship Id="rId509" Type="http://schemas.openxmlformats.org/officeDocument/2006/relationships/control" Target="activeX/activeX498.xml"/><Relationship Id="rId106" Type="http://schemas.openxmlformats.org/officeDocument/2006/relationships/control" Target="activeX/activeX95.xml"/><Relationship Id="rId127" Type="http://schemas.openxmlformats.org/officeDocument/2006/relationships/control" Target="activeX/activeX116.xml"/><Relationship Id="rId313" Type="http://schemas.openxmlformats.org/officeDocument/2006/relationships/control" Target="activeX/activeX302.xml"/><Relationship Id="rId495" Type="http://schemas.openxmlformats.org/officeDocument/2006/relationships/control" Target="activeX/activeX484.xml"/><Relationship Id="rId10" Type="http://schemas.openxmlformats.org/officeDocument/2006/relationships/image" Target="media/image1.wmf"/><Relationship Id="rId31" Type="http://schemas.openxmlformats.org/officeDocument/2006/relationships/control" Target="activeX/activeX20.xml"/><Relationship Id="rId52" Type="http://schemas.openxmlformats.org/officeDocument/2006/relationships/control" Target="activeX/activeX41.xml"/><Relationship Id="rId73" Type="http://schemas.openxmlformats.org/officeDocument/2006/relationships/control" Target="activeX/activeX62.xml"/><Relationship Id="rId94" Type="http://schemas.openxmlformats.org/officeDocument/2006/relationships/control" Target="activeX/activeX83.xml"/><Relationship Id="rId148" Type="http://schemas.openxmlformats.org/officeDocument/2006/relationships/control" Target="activeX/activeX137.xml"/><Relationship Id="rId169" Type="http://schemas.openxmlformats.org/officeDocument/2006/relationships/control" Target="activeX/activeX158.xml"/><Relationship Id="rId334" Type="http://schemas.openxmlformats.org/officeDocument/2006/relationships/control" Target="activeX/activeX323.xml"/><Relationship Id="rId355" Type="http://schemas.openxmlformats.org/officeDocument/2006/relationships/control" Target="activeX/activeX344.xml"/><Relationship Id="rId376" Type="http://schemas.openxmlformats.org/officeDocument/2006/relationships/control" Target="activeX/activeX365.xml"/><Relationship Id="rId397" Type="http://schemas.openxmlformats.org/officeDocument/2006/relationships/control" Target="activeX/activeX386.xml"/><Relationship Id="rId520" Type="http://schemas.openxmlformats.org/officeDocument/2006/relationships/control" Target="activeX/activeX509.xml"/><Relationship Id="rId4" Type="http://schemas.openxmlformats.org/officeDocument/2006/relationships/numbering" Target="numbering.xml"/><Relationship Id="rId180" Type="http://schemas.openxmlformats.org/officeDocument/2006/relationships/control" Target="activeX/activeX169.xml"/><Relationship Id="rId215" Type="http://schemas.openxmlformats.org/officeDocument/2006/relationships/control" Target="activeX/activeX204.xml"/><Relationship Id="rId236" Type="http://schemas.openxmlformats.org/officeDocument/2006/relationships/control" Target="activeX/activeX225.xml"/><Relationship Id="rId257" Type="http://schemas.openxmlformats.org/officeDocument/2006/relationships/control" Target="activeX/activeX246.xml"/><Relationship Id="rId278" Type="http://schemas.openxmlformats.org/officeDocument/2006/relationships/control" Target="activeX/activeX267.xml"/><Relationship Id="rId401" Type="http://schemas.openxmlformats.org/officeDocument/2006/relationships/control" Target="activeX/activeX390.xml"/><Relationship Id="rId422" Type="http://schemas.openxmlformats.org/officeDocument/2006/relationships/control" Target="activeX/activeX411.xml"/><Relationship Id="rId443" Type="http://schemas.openxmlformats.org/officeDocument/2006/relationships/control" Target="activeX/activeX432.xml"/><Relationship Id="rId464" Type="http://schemas.openxmlformats.org/officeDocument/2006/relationships/control" Target="activeX/activeX453.xml"/><Relationship Id="rId303" Type="http://schemas.openxmlformats.org/officeDocument/2006/relationships/control" Target="activeX/activeX292.xml"/><Relationship Id="rId485" Type="http://schemas.openxmlformats.org/officeDocument/2006/relationships/control" Target="activeX/activeX474.xml"/><Relationship Id="rId42" Type="http://schemas.openxmlformats.org/officeDocument/2006/relationships/control" Target="activeX/activeX31.xml"/><Relationship Id="rId84" Type="http://schemas.openxmlformats.org/officeDocument/2006/relationships/control" Target="activeX/activeX73.xml"/><Relationship Id="rId138" Type="http://schemas.openxmlformats.org/officeDocument/2006/relationships/control" Target="activeX/activeX127.xml"/><Relationship Id="rId345" Type="http://schemas.openxmlformats.org/officeDocument/2006/relationships/control" Target="activeX/activeX334.xml"/><Relationship Id="rId387" Type="http://schemas.openxmlformats.org/officeDocument/2006/relationships/control" Target="activeX/activeX376.xml"/><Relationship Id="rId510" Type="http://schemas.openxmlformats.org/officeDocument/2006/relationships/control" Target="activeX/activeX499.xml"/><Relationship Id="rId191" Type="http://schemas.openxmlformats.org/officeDocument/2006/relationships/control" Target="activeX/activeX180.xml"/><Relationship Id="rId205" Type="http://schemas.openxmlformats.org/officeDocument/2006/relationships/control" Target="activeX/activeX194.xml"/><Relationship Id="rId247" Type="http://schemas.openxmlformats.org/officeDocument/2006/relationships/control" Target="activeX/activeX236.xml"/><Relationship Id="rId412" Type="http://schemas.openxmlformats.org/officeDocument/2006/relationships/control" Target="activeX/activeX401.xml"/><Relationship Id="rId107" Type="http://schemas.openxmlformats.org/officeDocument/2006/relationships/control" Target="activeX/activeX96.xml"/><Relationship Id="rId289" Type="http://schemas.openxmlformats.org/officeDocument/2006/relationships/control" Target="activeX/activeX278.xml"/><Relationship Id="rId454" Type="http://schemas.openxmlformats.org/officeDocument/2006/relationships/control" Target="activeX/activeX443.xml"/><Relationship Id="rId496" Type="http://schemas.openxmlformats.org/officeDocument/2006/relationships/control" Target="activeX/activeX485.xml"/><Relationship Id="rId11" Type="http://schemas.openxmlformats.org/officeDocument/2006/relationships/control" Target="activeX/activeX1.xml"/><Relationship Id="rId53" Type="http://schemas.openxmlformats.org/officeDocument/2006/relationships/control" Target="activeX/activeX42.xml"/><Relationship Id="rId149" Type="http://schemas.openxmlformats.org/officeDocument/2006/relationships/control" Target="activeX/activeX138.xml"/><Relationship Id="rId314" Type="http://schemas.openxmlformats.org/officeDocument/2006/relationships/control" Target="activeX/activeX303.xml"/><Relationship Id="rId356" Type="http://schemas.openxmlformats.org/officeDocument/2006/relationships/control" Target="activeX/activeX345.xml"/><Relationship Id="rId398" Type="http://schemas.openxmlformats.org/officeDocument/2006/relationships/control" Target="activeX/activeX387.xml"/><Relationship Id="rId521" Type="http://schemas.openxmlformats.org/officeDocument/2006/relationships/control" Target="activeX/activeX510.xml"/><Relationship Id="rId95" Type="http://schemas.openxmlformats.org/officeDocument/2006/relationships/control" Target="activeX/activeX84.xml"/><Relationship Id="rId160" Type="http://schemas.openxmlformats.org/officeDocument/2006/relationships/control" Target="activeX/activeX149.xml"/><Relationship Id="rId216" Type="http://schemas.openxmlformats.org/officeDocument/2006/relationships/control" Target="activeX/activeX205.xml"/><Relationship Id="rId423" Type="http://schemas.openxmlformats.org/officeDocument/2006/relationships/control" Target="activeX/activeX412.xml"/><Relationship Id="rId258" Type="http://schemas.openxmlformats.org/officeDocument/2006/relationships/control" Target="activeX/activeX247.xml"/><Relationship Id="rId465" Type="http://schemas.openxmlformats.org/officeDocument/2006/relationships/control" Target="activeX/activeX454.xml"/><Relationship Id="rId22" Type="http://schemas.openxmlformats.org/officeDocument/2006/relationships/control" Target="activeX/activeX11.xml"/><Relationship Id="rId64" Type="http://schemas.openxmlformats.org/officeDocument/2006/relationships/control" Target="activeX/activeX53.xml"/><Relationship Id="rId118" Type="http://schemas.openxmlformats.org/officeDocument/2006/relationships/control" Target="activeX/activeX107.xml"/><Relationship Id="rId325" Type="http://schemas.openxmlformats.org/officeDocument/2006/relationships/control" Target="activeX/activeX314.xml"/><Relationship Id="rId367" Type="http://schemas.openxmlformats.org/officeDocument/2006/relationships/control" Target="activeX/activeX356.xml"/><Relationship Id="rId532" Type="http://schemas.openxmlformats.org/officeDocument/2006/relationships/theme" Target="theme/theme1.xml"/><Relationship Id="rId171" Type="http://schemas.openxmlformats.org/officeDocument/2006/relationships/control" Target="activeX/activeX160.xml"/><Relationship Id="rId227" Type="http://schemas.openxmlformats.org/officeDocument/2006/relationships/control" Target="activeX/activeX216.xml"/><Relationship Id="rId269" Type="http://schemas.openxmlformats.org/officeDocument/2006/relationships/control" Target="activeX/activeX258.xml"/><Relationship Id="rId434" Type="http://schemas.openxmlformats.org/officeDocument/2006/relationships/control" Target="activeX/activeX423.xml"/><Relationship Id="rId476" Type="http://schemas.openxmlformats.org/officeDocument/2006/relationships/control" Target="activeX/activeX465.xml"/><Relationship Id="rId33" Type="http://schemas.openxmlformats.org/officeDocument/2006/relationships/control" Target="activeX/activeX22.xml"/><Relationship Id="rId129" Type="http://schemas.openxmlformats.org/officeDocument/2006/relationships/control" Target="activeX/activeX118.xml"/><Relationship Id="rId280" Type="http://schemas.openxmlformats.org/officeDocument/2006/relationships/control" Target="activeX/activeX269.xml"/><Relationship Id="rId336" Type="http://schemas.openxmlformats.org/officeDocument/2006/relationships/control" Target="activeX/activeX325.xml"/><Relationship Id="rId501" Type="http://schemas.openxmlformats.org/officeDocument/2006/relationships/control" Target="activeX/activeX490.xml"/><Relationship Id="rId75" Type="http://schemas.openxmlformats.org/officeDocument/2006/relationships/control" Target="activeX/activeX64.xml"/><Relationship Id="rId140" Type="http://schemas.openxmlformats.org/officeDocument/2006/relationships/control" Target="activeX/activeX129.xml"/><Relationship Id="rId182" Type="http://schemas.openxmlformats.org/officeDocument/2006/relationships/control" Target="activeX/activeX171.xml"/><Relationship Id="rId378" Type="http://schemas.openxmlformats.org/officeDocument/2006/relationships/control" Target="activeX/activeX367.xml"/><Relationship Id="rId403" Type="http://schemas.openxmlformats.org/officeDocument/2006/relationships/control" Target="activeX/activeX392.xml"/><Relationship Id="rId6" Type="http://schemas.openxmlformats.org/officeDocument/2006/relationships/settings" Target="settings.xml"/><Relationship Id="rId238" Type="http://schemas.openxmlformats.org/officeDocument/2006/relationships/control" Target="activeX/activeX227.xml"/><Relationship Id="rId445" Type="http://schemas.openxmlformats.org/officeDocument/2006/relationships/control" Target="activeX/activeX434.xml"/><Relationship Id="rId487" Type="http://schemas.openxmlformats.org/officeDocument/2006/relationships/control" Target="activeX/activeX476.xml"/><Relationship Id="rId291" Type="http://schemas.openxmlformats.org/officeDocument/2006/relationships/control" Target="activeX/activeX280.xml"/><Relationship Id="rId305" Type="http://schemas.openxmlformats.org/officeDocument/2006/relationships/control" Target="activeX/activeX294.xml"/><Relationship Id="rId347" Type="http://schemas.openxmlformats.org/officeDocument/2006/relationships/control" Target="activeX/activeX336.xml"/><Relationship Id="rId512" Type="http://schemas.openxmlformats.org/officeDocument/2006/relationships/control" Target="activeX/activeX501.xml"/><Relationship Id="rId44" Type="http://schemas.openxmlformats.org/officeDocument/2006/relationships/control" Target="activeX/activeX33.xml"/><Relationship Id="rId86" Type="http://schemas.openxmlformats.org/officeDocument/2006/relationships/control" Target="activeX/activeX75.xml"/><Relationship Id="rId151" Type="http://schemas.openxmlformats.org/officeDocument/2006/relationships/control" Target="activeX/activeX140.xml"/><Relationship Id="rId389" Type="http://schemas.openxmlformats.org/officeDocument/2006/relationships/control" Target="activeX/activeX378.xml"/><Relationship Id="rId193" Type="http://schemas.openxmlformats.org/officeDocument/2006/relationships/control" Target="activeX/activeX182.xml"/><Relationship Id="rId207" Type="http://schemas.openxmlformats.org/officeDocument/2006/relationships/control" Target="activeX/activeX196.xml"/><Relationship Id="rId249" Type="http://schemas.openxmlformats.org/officeDocument/2006/relationships/control" Target="activeX/activeX238.xml"/><Relationship Id="rId414" Type="http://schemas.openxmlformats.org/officeDocument/2006/relationships/control" Target="activeX/activeX403.xml"/><Relationship Id="rId456" Type="http://schemas.openxmlformats.org/officeDocument/2006/relationships/control" Target="activeX/activeX445.xml"/><Relationship Id="rId498" Type="http://schemas.openxmlformats.org/officeDocument/2006/relationships/control" Target="activeX/activeX487.xml"/><Relationship Id="rId13" Type="http://schemas.openxmlformats.org/officeDocument/2006/relationships/control" Target="activeX/activeX3.xml"/><Relationship Id="rId109" Type="http://schemas.openxmlformats.org/officeDocument/2006/relationships/control" Target="activeX/activeX98.xml"/><Relationship Id="rId260" Type="http://schemas.openxmlformats.org/officeDocument/2006/relationships/control" Target="activeX/activeX249.xml"/><Relationship Id="rId316" Type="http://schemas.openxmlformats.org/officeDocument/2006/relationships/control" Target="activeX/activeX305.xml"/><Relationship Id="rId523" Type="http://schemas.openxmlformats.org/officeDocument/2006/relationships/control" Target="activeX/activeX512.xml"/><Relationship Id="rId55" Type="http://schemas.openxmlformats.org/officeDocument/2006/relationships/control" Target="activeX/activeX44.xml"/><Relationship Id="rId97" Type="http://schemas.openxmlformats.org/officeDocument/2006/relationships/control" Target="activeX/activeX86.xml"/><Relationship Id="rId120" Type="http://schemas.openxmlformats.org/officeDocument/2006/relationships/control" Target="activeX/activeX109.xml"/><Relationship Id="rId358" Type="http://schemas.openxmlformats.org/officeDocument/2006/relationships/control" Target="activeX/activeX347.xml"/><Relationship Id="rId162" Type="http://schemas.openxmlformats.org/officeDocument/2006/relationships/control" Target="activeX/activeX151.xml"/><Relationship Id="rId218" Type="http://schemas.openxmlformats.org/officeDocument/2006/relationships/control" Target="activeX/activeX207.xml"/><Relationship Id="rId425" Type="http://schemas.openxmlformats.org/officeDocument/2006/relationships/control" Target="activeX/activeX414.xml"/><Relationship Id="rId467" Type="http://schemas.openxmlformats.org/officeDocument/2006/relationships/control" Target="activeX/activeX456.xml"/><Relationship Id="rId271" Type="http://schemas.openxmlformats.org/officeDocument/2006/relationships/control" Target="activeX/activeX260.xml"/><Relationship Id="rId24" Type="http://schemas.openxmlformats.org/officeDocument/2006/relationships/control" Target="activeX/activeX13.xml"/><Relationship Id="rId66" Type="http://schemas.openxmlformats.org/officeDocument/2006/relationships/control" Target="activeX/activeX55.xml"/><Relationship Id="rId131" Type="http://schemas.openxmlformats.org/officeDocument/2006/relationships/control" Target="activeX/activeX120.xml"/><Relationship Id="rId327" Type="http://schemas.openxmlformats.org/officeDocument/2006/relationships/control" Target="activeX/activeX316.xml"/><Relationship Id="rId369" Type="http://schemas.openxmlformats.org/officeDocument/2006/relationships/control" Target="activeX/activeX358.xml"/><Relationship Id="rId173" Type="http://schemas.openxmlformats.org/officeDocument/2006/relationships/control" Target="activeX/activeX162.xml"/><Relationship Id="rId229" Type="http://schemas.openxmlformats.org/officeDocument/2006/relationships/control" Target="activeX/activeX218.xml"/><Relationship Id="rId380" Type="http://schemas.openxmlformats.org/officeDocument/2006/relationships/control" Target="activeX/activeX369.xml"/><Relationship Id="rId436" Type="http://schemas.openxmlformats.org/officeDocument/2006/relationships/control" Target="activeX/activeX425.xml"/><Relationship Id="rId240" Type="http://schemas.openxmlformats.org/officeDocument/2006/relationships/control" Target="activeX/activeX229.xml"/><Relationship Id="rId478" Type="http://schemas.openxmlformats.org/officeDocument/2006/relationships/control" Target="activeX/activeX467.xml"/><Relationship Id="rId35" Type="http://schemas.openxmlformats.org/officeDocument/2006/relationships/control" Target="activeX/activeX24.xml"/><Relationship Id="rId77" Type="http://schemas.openxmlformats.org/officeDocument/2006/relationships/control" Target="activeX/activeX66.xml"/><Relationship Id="rId100" Type="http://schemas.openxmlformats.org/officeDocument/2006/relationships/control" Target="activeX/activeX89.xml"/><Relationship Id="rId282" Type="http://schemas.openxmlformats.org/officeDocument/2006/relationships/control" Target="activeX/activeX271.xml"/><Relationship Id="rId338" Type="http://schemas.openxmlformats.org/officeDocument/2006/relationships/control" Target="activeX/activeX327.xml"/><Relationship Id="rId503" Type="http://schemas.openxmlformats.org/officeDocument/2006/relationships/control" Target="activeX/activeX492.xml"/><Relationship Id="rId8" Type="http://schemas.openxmlformats.org/officeDocument/2006/relationships/footnotes" Target="footnotes.xml"/><Relationship Id="rId142" Type="http://schemas.openxmlformats.org/officeDocument/2006/relationships/control" Target="activeX/activeX131.xml"/><Relationship Id="rId184" Type="http://schemas.openxmlformats.org/officeDocument/2006/relationships/control" Target="activeX/activeX173.xml"/><Relationship Id="rId391" Type="http://schemas.openxmlformats.org/officeDocument/2006/relationships/control" Target="activeX/activeX380.xml"/><Relationship Id="rId405" Type="http://schemas.openxmlformats.org/officeDocument/2006/relationships/control" Target="activeX/activeX394.xml"/><Relationship Id="rId447" Type="http://schemas.openxmlformats.org/officeDocument/2006/relationships/control" Target="activeX/activeX43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anded%20design%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6-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6-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6-5CC6-11CF-8D67-00AA00BDCE1D}" ax:persistence="persistStream" r:id="rId1"/>
</file>

<file path=word/activeX/activeX434.xml><?xml version="1.0" encoding="utf-8"?>
<ax:ocx xmlns:ax="http://schemas.microsoft.com/office/2006/activeX" xmlns:r="http://schemas.openxmlformats.org/officeDocument/2006/relationships" ax:classid="{5512D116-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16-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6-5CC6-11CF-8D67-00AA00BDCE1D}" ax:persistence="persistStream" r:id="rId1"/>
</file>

<file path=word/activeX/activeX486.xml><?xml version="1.0" encoding="utf-8"?>
<ax:ocx xmlns:ax="http://schemas.microsoft.com/office/2006/activeX" xmlns:r="http://schemas.openxmlformats.org/officeDocument/2006/relationships" ax:classid="{5512D116-5CC6-11CF-8D67-00AA00BDCE1D}" ax:persistence="persistStream" r:id="rId1"/>
</file>

<file path=word/activeX/activeX487.xml><?xml version="1.0" encoding="utf-8"?>
<ax:ocx xmlns:ax="http://schemas.microsoft.com/office/2006/activeX" xmlns:r="http://schemas.openxmlformats.org/officeDocument/2006/relationships" ax:classid="{5512D116-5CC6-11CF-8D67-00AA00BDCE1D}" ax:persistence="persistStream" r:id="rId1"/>
</file>

<file path=word/activeX/activeX488.xml><?xml version="1.0" encoding="utf-8"?>
<ax:ocx xmlns:ax="http://schemas.microsoft.com/office/2006/activeX" xmlns:r="http://schemas.openxmlformats.org/officeDocument/2006/relationships" ax:classid="{5512D116-5CC6-11CF-8D67-00AA00BDCE1D}" ax:persistence="persistStream" r:id="rId1"/>
</file>

<file path=word/activeX/activeX489.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6-5CC6-11CF-8D67-00AA00BDCE1D}" ax:persistence="persistStream" r:id="rId1"/>
</file>

<file path=word/activeX/activeX495.xml><?xml version="1.0" encoding="utf-8"?>
<ax:ocx xmlns:ax="http://schemas.microsoft.com/office/2006/activeX" xmlns:r="http://schemas.openxmlformats.org/officeDocument/2006/relationships" ax:classid="{5512D116-5CC6-11CF-8D67-00AA00BDCE1D}" ax:persistence="persistStream" r:id="rId1"/>
</file>

<file path=word/activeX/activeX496.xml><?xml version="1.0" encoding="utf-8"?>
<ax:ocx xmlns:ax="http://schemas.microsoft.com/office/2006/activeX" xmlns:r="http://schemas.openxmlformats.org/officeDocument/2006/relationships" ax:classid="{5512D116-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8-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8-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Question &amp; Answers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15344622-DE65-4C61-AE41-8A0B0412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390</TotalTime>
  <Pages>29</Pages>
  <Words>8309</Words>
  <Characters>47363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SAfe 4.5 Advance scrum master Certification</vt:lpstr>
    </vt:vector>
  </TitlesOfParts>
  <Company/>
  <LinksUpToDate>false</LinksUpToDate>
  <CharactersWithSpaces>55561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4.5 Advance scrum master Certification</dc:title>
  <dc:subject>Sriram balasubramanian</dc:subject>
  <dc:creator>hp</dc:creator>
  <cp:keywords/>
  <cp:lastModifiedBy>Sriram B</cp:lastModifiedBy>
  <cp:revision>211</cp:revision>
  <dcterms:created xsi:type="dcterms:W3CDTF">2017-03-11T02:45:00Z</dcterms:created>
  <dcterms:modified xsi:type="dcterms:W3CDTF">2017-11-02T05:22:00Z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